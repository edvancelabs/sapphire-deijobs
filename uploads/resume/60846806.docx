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A9E9F" w14:textId="77777777" w:rsidR="00DA30FA" w:rsidRDefault="00E0436C" w:rsidP="00E145F0">
      <w:pPr>
        <w:autoSpaceDE w:val="0"/>
        <w:autoSpaceDN w:val="0"/>
        <w:adjustRightInd w:val="0"/>
        <w:rPr>
          <w:rFonts w:cs="Arial"/>
          <w:color w:val="0000FF"/>
        </w:rPr>
      </w:pPr>
      <w:r>
        <w:rPr>
          <w:rFonts w:cs="Arial"/>
          <w:noProof/>
          <w:color w:val="0000FF"/>
          <w:lang w:bidi="mr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B8DE48" wp14:editId="0634274F">
                <wp:simplePos x="0" y="0"/>
                <wp:positionH relativeFrom="column">
                  <wp:posOffset>-609600</wp:posOffset>
                </wp:positionH>
                <wp:positionV relativeFrom="paragraph">
                  <wp:posOffset>-180975</wp:posOffset>
                </wp:positionV>
                <wp:extent cx="7319645" cy="904875"/>
                <wp:effectExtent l="71755" t="67310" r="66675" b="6604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9645" cy="9048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CDCB7A8" w14:textId="77777777" w:rsidR="00E145F0" w:rsidRDefault="00E145F0" w:rsidP="00E145F0">
                            <w:pPr>
                              <w:pStyle w:val="Heading3"/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</w:p>
                          <w:p w14:paraId="1A7E902F" w14:textId="77777777" w:rsidR="00E145F0" w:rsidRPr="007D7127" w:rsidRDefault="00E145F0" w:rsidP="00E145F0">
                            <w:pPr>
                              <w:pStyle w:val="Heading3"/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7D7127">
                              <w:rPr>
                                <w:rFonts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D7127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Monali</w:t>
                            </w:r>
                            <w:proofErr w:type="spellEnd"/>
                            <w:r w:rsidRPr="007D7127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R. Shirsath</w:t>
                            </w:r>
                            <w:r w:rsidRPr="007D7127">
                              <w:rPr>
                                <w:rFonts w:cs="Arial"/>
                                <w:color w:val="FFFFFF" w:themeColor="background1"/>
                              </w:rPr>
                              <w:t xml:space="preserve">                                       </w:t>
                            </w:r>
                          </w:p>
                          <w:p w14:paraId="046E20FC" w14:textId="2D2AC0A4" w:rsidR="00E145F0" w:rsidRPr="007D7127" w:rsidRDefault="007D7127" w:rsidP="00E145F0">
                            <w:pPr>
                              <w:pStyle w:val="Heading3"/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E145F0" w:rsidRPr="007D7127">
                              <w:rPr>
                                <w:rFonts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Contact: - </w:t>
                            </w:r>
                            <w:r w:rsidR="003130E1">
                              <w:rPr>
                                <w:rFonts w:cs="Arial"/>
                                <w:color w:val="FFFFFF" w:themeColor="background1"/>
                                <w:sz w:val="20"/>
                                <w:szCs w:val="20"/>
                              </w:rPr>
                              <w:t>9372967495</w:t>
                            </w:r>
                            <w:r w:rsidR="000B227D">
                              <w:rPr>
                                <w:rFonts w:cs="Arial"/>
                                <w:color w:val="FFFFFF" w:themeColor="background1"/>
                                <w:sz w:val="20"/>
                                <w:szCs w:val="20"/>
                              </w:rPr>
                              <w:t>/7774909958</w:t>
                            </w:r>
                          </w:p>
                          <w:p w14:paraId="0FF42915" w14:textId="77777777" w:rsidR="00E145F0" w:rsidRPr="007D7127" w:rsidRDefault="007D7127" w:rsidP="00E145F0">
                            <w:pPr>
                              <w:pStyle w:val="Heading3"/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E145F0" w:rsidRPr="007D7127">
                              <w:rPr>
                                <w:rFonts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Email: - </w:t>
                            </w:r>
                            <w:hyperlink r:id="rId8" w:history="1">
                              <w:r w:rsidR="00E145F0" w:rsidRPr="007D7127">
                                <w:rPr>
                                  <w:rStyle w:val="Hyperlink"/>
                                  <w:rFonts w:cs="Arial"/>
                                  <w:color w:val="FFFFFF" w:themeColor="background1"/>
                                  <w:szCs w:val="20"/>
                                </w:rPr>
                                <w:t>monashirsath1@gmail.com</w:t>
                              </w:r>
                            </w:hyperlink>
                          </w:p>
                          <w:p w14:paraId="24D8D3B0" w14:textId="77777777" w:rsidR="00E145F0" w:rsidRDefault="00E145F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8DE48" id="Rectangle 3" o:spid="_x0000_s1026" style="position:absolute;margin-left:-48pt;margin-top:-14.25pt;width:576.35pt;height:7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" fillcolor="#4bacc6 [3208]" strokecolor="#4bacc6 [3208]" strokeweight="10pt">
                <v:stroke linestyle="thinThin"/>
                <v:shadow color="#868686"/>
                <v:textbox>
                  <w:txbxContent>
                    <w:p w14:paraId="5CDCB7A8" w14:textId="77777777" w:rsidR="00E145F0" w:rsidRDefault="00E145F0" w:rsidP="00E145F0">
                      <w:pPr>
                        <w:pStyle w:val="Heading3"/>
                        <w:numPr>
                          <w:ilvl w:val="0"/>
                          <w:numId w:val="0"/>
                        </w:numPr>
                        <w:jc w:val="left"/>
                        <w:rPr>
                          <w:rFonts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szCs w:val="24"/>
                        </w:rPr>
                        <w:t xml:space="preserve">                    </w:t>
                      </w:r>
                    </w:p>
                    <w:p w14:paraId="1A7E902F" w14:textId="77777777" w:rsidR="00E145F0" w:rsidRPr="007D7127" w:rsidRDefault="00E145F0" w:rsidP="00E145F0">
                      <w:pPr>
                        <w:pStyle w:val="Heading3"/>
                        <w:numPr>
                          <w:ilvl w:val="0"/>
                          <w:numId w:val="0"/>
                        </w:numPr>
                        <w:jc w:val="left"/>
                        <w:rPr>
                          <w:rFonts w:cs="Arial"/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szCs w:val="24"/>
                        </w:rPr>
                        <w:t xml:space="preserve">       </w:t>
                      </w:r>
                      <w:r w:rsidR="007D7127">
                        <w:rPr>
                          <w:rFonts w:cs="Arial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D7127">
                        <w:rPr>
                          <w:rFonts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Monali</w:t>
                      </w:r>
                      <w:proofErr w:type="spellEnd"/>
                      <w:r w:rsidRPr="007D7127">
                        <w:rPr>
                          <w:rFonts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R. Shirsath</w:t>
                      </w:r>
                      <w:r w:rsidRPr="007D7127">
                        <w:rPr>
                          <w:rFonts w:cs="Arial"/>
                          <w:color w:val="FFFFFF" w:themeColor="background1"/>
                        </w:rPr>
                        <w:t xml:space="preserve">                                       </w:t>
                      </w:r>
                    </w:p>
                    <w:p w14:paraId="046E20FC" w14:textId="2D2AC0A4" w:rsidR="00E145F0" w:rsidRPr="007D7127" w:rsidRDefault="007D7127" w:rsidP="00E145F0">
                      <w:pPr>
                        <w:pStyle w:val="Heading3"/>
                        <w:numPr>
                          <w:ilvl w:val="0"/>
                          <w:numId w:val="0"/>
                        </w:numPr>
                        <w:jc w:val="left"/>
                        <w:rPr>
                          <w:rFonts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  <w:szCs w:val="20"/>
                        </w:rPr>
                        <w:t xml:space="preserve">              </w:t>
                      </w:r>
                      <w:r w:rsidR="00E145F0" w:rsidRPr="007D7127">
                        <w:rPr>
                          <w:rFonts w:cs="Arial"/>
                          <w:color w:val="FFFFFF" w:themeColor="background1"/>
                          <w:sz w:val="20"/>
                          <w:szCs w:val="20"/>
                        </w:rPr>
                        <w:t xml:space="preserve">Contact: - </w:t>
                      </w:r>
                      <w:r w:rsidR="003130E1">
                        <w:rPr>
                          <w:rFonts w:cs="Arial"/>
                          <w:color w:val="FFFFFF" w:themeColor="background1"/>
                          <w:sz w:val="20"/>
                          <w:szCs w:val="20"/>
                        </w:rPr>
                        <w:t>9372967495</w:t>
                      </w:r>
                      <w:r w:rsidR="000B227D">
                        <w:rPr>
                          <w:rFonts w:cs="Arial"/>
                          <w:color w:val="FFFFFF" w:themeColor="background1"/>
                          <w:sz w:val="20"/>
                          <w:szCs w:val="20"/>
                        </w:rPr>
                        <w:t>/7774909958</w:t>
                      </w:r>
                    </w:p>
                    <w:p w14:paraId="0FF42915" w14:textId="77777777" w:rsidR="00E145F0" w:rsidRPr="007D7127" w:rsidRDefault="007D7127" w:rsidP="00E145F0">
                      <w:pPr>
                        <w:pStyle w:val="Heading3"/>
                        <w:numPr>
                          <w:ilvl w:val="0"/>
                          <w:numId w:val="0"/>
                        </w:numPr>
                        <w:jc w:val="left"/>
                        <w:rPr>
                          <w:rFonts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  <w:szCs w:val="20"/>
                        </w:rPr>
                        <w:t xml:space="preserve">              </w:t>
                      </w:r>
                      <w:r w:rsidR="00E145F0" w:rsidRPr="007D7127">
                        <w:rPr>
                          <w:rFonts w:cs="Arial"/>
                          <w:color w:val="FFFFFF" w:themeColor="background1"/>
                          <w:sz w:val="20"/>
                          <w:szCs w:val="20"/>
                        </w:rPr>
                        <w:t xml:space="preserve">Email: - </w:t>
                      </w:r>
                      <w:hyperlink r:id="rId9" w:history="1">
                        <w:r w:rsidR="00E145F0" w:rsidRPr="007D7127">
                          <w:rPr>
                            <w:rStyle w:val="Hyperlink"/>
                            <w:rFonts w:cs="Arial"/>
                            <w:color w:val="FFFFFF" w:themeColor="background1"/>
                            <w:szCs w:val="20"/>
                          </w:rPr>
                          <w:t>monashirsath1@gmail.com</w:t>
                        </w:r>
                      </w:hyperlink>
                    </w:p>
                    <w:p w14:paraId="24D8D3B0" w14:textId="77777777" w:rsidR="00E145F0" w:rsidRDefault="00E145F0"/>
                  </w:txbxContent>
                </v:textbox>
              </v:rect>
            </w:pict>
          </mc:Fallback>
        </mc:AlternateContent>
      </w:r>
    </w:p>
    <w:p w14:paraId="49B3DFC0" w14:textId="77777777" w:rsidR="00DA30FA" w:rsidRDefault="00DA30FA" w:rsidP="00E145F0">
      <w:pPr>
        <w:autoSpaceDE w:val="0"/>
        <w:autoSpaceDN w:val="0"/>
        <w:adjustRightInd w:val="0"/>
        <w:rPr>
          <w:rFonts w:cs="Arial"/>
          <w:color w:val="0000FF"/>
        </w:rPr>
      </w:pPr>
    </w:p>
    <w:p w14:paraId="149BA61D" w14:textId="77777777" w:rsidR="00DA30FA" w:rsidRDefault="00DA30FA" w:rsidP="00E145F0">
      <w:pPr>
        <w:autoSpaceDE w:val="0"/>
        <w:autoSpaceDN w:val="0"/>
        <w:adjustRightInd w:val="0"/>
        <w:rPr>
          <w:rFonts w:cs="Arial"/>
          <w:color w:val="0000FF"/>
        </w:rPr>
      </w:pPr>
    </w:p>
    <w:p w14:paraId="324074D6" w14:textId="77777777" w:rsidR="00E145F0" w:rsidRPr="00C94160" w:rsidRDefault="00E145F0" w:rsidP="00E145F0">
      <w:pPr>
        <w:autoSpaceDE w:val="0"/>
        <w:autoSpaceDN w:val="0"/>
        <w:adjustRightInd w:val="0"/>
        <w:rPr>
          <w:rFonts w:cs="Arial"/>
          <w:color w:val="0000FF"/>
        </w:rPr>
      </w:pPr>
    </w:p>
    <w:p w14:paraId="6DCF0876" w14:textId="77777777" w:rsidR="00C94160" w:rsidRPr="00684FE5" w:rsidRDefault="00C94160" w:rsidP="00E145F0">
      <w:pPr>
        <w:rPr>
          <w:rFonts w:cs="Arial"/>
          <w:lang w:val="en-IE"/>
        </w:rPr>
      </w:pPr>
    </w:p>
    <w:p w14:paraId="3A848516" w14:textId="77777777" w:rsidR="00E546C8" w:rsidRDefault="00E546C8" w:rsidP="00C94160">
      <w:pPr>
        <w:ind w:right="-1"/>
        <w:rPr>
          <w:rFonts w:cs="Arial"/>
          <w:b/>
          <w:bCs/>
          <w:lang w:val="en-IE"/>
        </w:rPr>
      </w:pPr>
    </w:p>
    <w:p w14:paraId="08F27E54" w14:textId="77777777" w:rsidR="007D7127" w:rsidRDefault="007D7127" w:rsidP="00C94160">
      <w:pPr>
        <w:ind w:right="-1"/>
        <w:rPr>
          <w:rFonts w:cs="Arial"/>
          <w:b/>
          <w:bCs/>
          <w:lang w:val="en-IE"/>
        </w:rPr>
      </w:pPr>
    </w:p>
    <w:p w14:paraId="1014850F" w14:textId="77777777" w:rsidR="00661C03" w:rsidRDefault="00661C03" w:rsidP="00C94160">
      <w:pPr>
        <w:ind w:right="-1"/>
        <w:rPr>
          <w:b/>
          <w:bCs/>
          <w:color w:val="333399"/>
          <w:sz w:val="28"/>
          <w:szCs w:val="28"/>
          <w:lang w:val="en-IE"/>
        </w:rPr>
      </w:pPr>
    </w:p>
    <w:p w14:paraId="2845135E" w14:textId="77777777" w:rsidR="00661C03" w:rsidRDefault="00661C03" w:rsidP="00C94160">
      <w:pPr>
        <w:ind w:right="-1"/>
        <w:rPr>
          <w:b/>
          <w:bCs/>
          <w:color w:val="333399"/>
          <w:sz w:val="28"/>
          <w:szCs w:val="28"/>
          <w:lang w:val="en-IE"/>
        </w:rPr>
      </w:pPr>
    </w:p>
    <w:p w14:paraId="59E50E1E" w14:textId="7E41401A" w:rsidR="00684FE5" w:rsidRPr="00CC7551" w:rsidRDefault="00C94160" w:rsidP="00C94160">
      <w:pPr>
        <w:ind w:right="-1"/>
        <w:rPr>
          <w:b/>
          <w:bCs/>
          <w:color w:val="333399"/>
          <w:sz w:val="28"/>
          <w:szCs w:val="28"/>
          <w:lang w:val="en-IE"/>
        </w:rPr>
      </w:pPr>
      <w:r w:rsidRPr="00CC7551">
        <w:rPr>
          <w:b/>
          <w:bCs/>
          <w:color w:val="333399"/>
          <w:sz w:val="28"/>
          <w:szCs w:val="28"/>
          <w:lang w:val="en-IE"/>
        </w:rPr>
        <w:t xml:space="preserve">Objectives </w:t>
      </w:r>
    </w:p>
    <w:p w14:paraId="435B782E" w14:textId="77777777" w:rsidR="00C94160" w:rsidRPr="00C94160" w:rsidRDefault="00C94160" w:rsidP="00C94160">
      <w:pPr>
        <w:ind w:right="-1"/>
        <w:rPr>
          <w:rFonts w:cs="Arial"/>
          <w:b/>
          <w:bCs/>
          <w:lang w:val="en-IE"/>
        </w:rPr>
      </w:pPr>
    </w:p>
    <w:p w14:paraId="271E4A0A" w14:textId="77777777" w:rsidR="00C94160" w:rsidRDefault="00C94160" w:rsidP="00C94160">
      <w:pPr>
        <w:autoSpaceDE w:val="0"/>
        <w:autoSpaceDN w:val="0"/>
        <w:adjustRightInd w:val="0"/>
        <w:rPr>
          <w:rFonts w:cs="Arial"/>
          <w:color w:val="000000"/>
        </w:rPr>
      </w:pPr>
      <w:r w:rsidRPr="00C94160">
        <w:rPr>
          <w:rFonts w:cs="Arial"/>
          <w:color w:val="000000"/>
        </w:rPr>
        <w:t xml:space="preserve">To work in a professional environment on challenging assignments and to apply all my knowledge &amp; experience </w:t>
      </w:r>
      <w:proofErr w:type="gramStart"/>
      <w:r w:rsidRPr="00C94160">
        <w:rPr>
          <w:rFonts w:cs="Arial"/>
          <w:color w:val="000000"/>
        </w:rPr>
        <w:t>for  the</w:t>
      </w:r>
      <w:proofErr w:type="gramEnd"/>
      <w:r w:rsidRPr="00C94160">
        <w:rPr>
          <w:rFonts w:cs="Arial"/>
          <w:color w:val="000000"/>
        </w:rPr>
        <w:t xml:space="preserve"> growth of the organization</w:t>
      </w:r>
      <w:r>
        <w:rPr>
          <w:rFonts w:cs="Arial"/>
          <w:color w:val="000000"/>
        </w:rPr>
        <w:t>.</w:t>
      </w:r>
    </w:p>
    <w:p w14:paraId="309DA5BF" w14:textId="24B538E3" w:rsidR="00F00FFE" w:rsidRDefault="00F00FFE" w:rsidP="00337DEE">
      <w:pPr>
        <w:spacing w:after="80"/>
        <w:rPr>
          <w:rFonts w:cs="Arial"/>
          <w:bCs/>
        </w:rPr>
      </w:pPr>
    </w:p>
    <w:p w14:paraId="57541EA0" w14:textId="5127C8E0" w:rsidR="00661C03" w:rsidRDefault="00661C03" w:rsidP="00337DEE">
      <w:pPr>
        <w:spacing w:after="80"/>
        <w:rPr>
          <w:rFonts w:cs="Arial"/>
          <w:bCs/>
        </w:rPr>
      </w:pPr>
    </w:p>
    <w:p w14:paraId="7E5210AA" w14:textId="2D563B0D" w:rsidR="00661C03" w:rsidRDefault="00661C03" w:rsidP="00337DEE">
      <w:pPr>
        <w:spacing w:after="80"/>
        <w:rPr>
          <w:rFonts w:cs="Arial"/>
          <w:bCs/>
        </w:rPr>
      </w:pPr>
    </w:p>
    <w:p w14:paraId="3AB24331" w14:textId="4717B967" w:rsidR="00C96686" w:rsidRDefault="00C96686" w:rsidP="004D0C54">
      <w:pPr>
        <w:pStyle w:val="Title"/>
        <w:jc w:val="both"/>
        <w:rPr>
          <w:sz w:val="28"/>
          <w:szCs w:val="28"/>
        </w:rPr>
      </w:pPr>
      <w:r w:rsidRPr="004D0C54">
        <w:rPr>
          <w:sz w:val="28"/>
          <w:szCs w:val="28"/>
        </w:rPr>
        <w:t>PROFESSIONAL SUMMARY</w:t>
      </w:r>
    </w:p>
    <w:p w14:paraId="74307975" w14:textId="77777777" w:rsidR="00661C03" w:rsidRDefault="00661C03" w:rsidP="004D0C54">
      <w:pPr>
        <w:pStyle w:val="Title"/>
        <w:jc w:val="both"/>
        <w:rPr>
          <w:sz w:val="28"/>
          <w:szCs w:val="28"/>
        </w:rPr>
      </w:pPr>
    </w:p>
    <w:p w14:paraId="7D48719B" w14:textId="77777777" w:rsidR="00CC7551" w:rsidRPr="004D0C54" w:rsidRDefault="00CC7551" w:rsidP="004D0C54">
      <w:pPr>
        <w:pStyle w:val="Title"/>
        <w:jc w:val="both"/>
        <w:rPr>
          <w:sz w:val="28"/>
          <w:szCs w:val="28"/>
        </w:rPr>
      </w:pPr>
    </w:p>
    <w:p w14:paraId="0CFF3FAE" w14:textId="7AB9E6E7" w:rsidR="00337DEE" w:rsidRDefault="00297544" w:rsidP="00337DE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contextualSpacing w:val="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Overall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 w:rsidRPr="00297544">
        <w:rPr>
          <w:rFonts w:ascii="Cambria" w:eastAsia="Cambria" w:hAnsi="Cambria" w:cs="Cambria"/>
          <w:b/>
          <w:bCs/>
          <w:sz w:val="24"/>
          <w:szCs w:val="24"/>
        </w:rPr>
        <w:t>6</w:t>
      </w:r>
      <w:r>
        <w:rPr>
          <w:rFonts w:ascii="Cambria" w:eastAsia="Cambria" w:hAnsi="Cambria" w:cs="Cambria"/>
          <w:sz w:val="24"/>
          <w:szCs w:val="24"/>
        </w:rPr>
        <w:t xml:space="preserve"> years of experience in which </w:t>
      </w:r>
      <w:r w:rsidR="00337DEE" w:rsidRPr="00297544">
        <w:rPr>
          <w:rFonts w:ascii="Cambria" w:eastAsia="Cambria" w:hAnsi="Cambria" w:cs="Cambria"/>
          <w:b/>
          <w:bCs/>
          <w:sz w:val="24"/>
          <w:szCs w:val="24"/>
        </w:rPr>
        <w:t>4</w:t>
      </w:r>
      <w:r w:rsidR="00337DEE">
        <w:rPr>
          <w:rFonts w:ascii="Cambria" w:eastAsia="Cambria" w:hAnsi="Cambria" w:cs="Cambria"/>
          <w:sz w:val="24"/>
          <w:szCs w:val="24"/>
        </w:rPr>
        <w:t xml:space="preserve"> Years of experience in IT Industry on Software Testing</w:t>
      </w:r>
      <w:r>
        <w:rPr>
          <w:rFonts w:ascii="Cambria" w:eastAsia="Cambria" w:hAnsi="Cambria" w:cs="Cambria"/>
          <w:sz w:val="24"/>
          <w:szCs w:val="24"/>
        </w:rPr>
        <w:t xml:space="preserve"> (Manual &amp; Automation both).  </w:t>
      </w:r>
      <w:r w:rsidRPr="00297544">
        <w:rPr>
          <w:rFonts w:ascii="Cambria" w:eastAsia="Cambria" w:hAnsi="Cambria" w:cs="Cambria"/>
          <w:b/>
          <w:bCs/>
          <w:sz w:val="24"/>
          <w:szCs w:val="24"/>
        </w:rPr>
        <w:t>2.5</w:t>
      </w:r>
      <w:r>
        <w:rPr>
          <w:rFonts w:ascii="Cambria" w:eastAsia="Cambria" w:hAnsi="Cambria" w:cs="Cambria"/>
          <w:sz w:val="24"/>
          <w:szCs w:val="24"/>
        </w:rPr>
        <w:t xml:space="preserve"> Years of experience in </w:t>
      </w:r>
      <w:proofErr w:type="gramStart"/>
      <w:r>
        <w:rPr>
          <w:rFonts w:ascii="Cambria" w:eastAsia="Cambria" w:hAnsi="Cambria" w:cs="Cambria"/>
          <w:sz w:val="24"/>
          <w:szCs w:val="24"/>
        </w:rPr>
        <w:t>Non IT</w:t>
      </w:r>
      <w:proofErr w:type="gramEnd"/>
    </w:p>
    <w:p w14:paraId="62A61E6C" w14:textId="7B75C999" w:rsidR="00337DEE" w:rsidRPr="00337DEE" w:rsidRDefault="00337DEE" w:rsidP="00337DE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contextualSpacing w:val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Completed Certification in automation tool.</w:t>
      </w:r>
    </w:p>
    <w:p w14:paraId="19EA119E" w14:textId="15A6EAAB" w:rsidR="00337DEE" w:rsidRDefault="00337DEE" w:rsidP="00337DE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contextualSpacing w:val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Wrote scripts in java with selenium.</w:t>
      </w:r>
    </w:p>
    <w:p w14:paraId="43B2A1F4" w14:textId="77777777" w:rsidR="00337DEE" w:rsidRPr="001A21F8" w:rsidRDefault="00337DEE" w:rsidP="00337DE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contextualSpacing w:val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Interacted with the Business Users and the clients </w:t>
      </w:r>
      <w:proofErr w:type="gramStart"/>
      <w:r>
        <w:rPr>
          <w:rFonts w:ascii="Cambria" w:eastAsia="Cambria" w:hAnsi="Cambria" w:cs="Cambria"/>
          <w:sz w:val="24"/>
          <w:szCs w:val="24"/>
        </w:rPr>
        <w:t>so as to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test according to their requirements.</w:t>
      </w:r>
    </w:p>
    <w:p w14:paraId="36FBF963" w14:textId="77777777" w:rsidR="00337DEE" w:rsidRDefault="00337DEE" w:rsidP="00337DE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contextualSpacing w:val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Has been involved in creating test scenario, test cases &amp; execution of test cases.</w:t>
      </w:r>
    </w:p>
    <w:p w14:paraId="7B9B2C71" w14:textId="77777777" w:rsidR="00337DEE" w:rsidRDefault="00337DEE" w:rsidP="00337DE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contextualSpacing w:val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Performed Functional testing, Regression testing, Integration testing, User Interface &amp; System testing and preparing of Bug reports.</w:t>
      </w:r>
    </w:p>
    <w:p w14:paraId="0B04F752" w14:textId="3E519AC2" w:rsidR="00337DEE" w:rsidRDefault="00337DEE" w:rsidP="00337DE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contextualSpacing w:val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Worked on Agile model.</w:t>
      </w:r>
    </w:p>
    <w:p w14:paraId="5890B976" w14:textId="3E4CA069" w:rsidR="00337DEE" w:rsidRDefault="00337DEE" w:rsidP="00337DE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contextualSpacing w:val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Well acquainted with Software Development Life Cycle (SDLC) &amp; Software Test Life Cycle (STLC).</w:t>
      </w:r>
    </w:p>
    <w:p w14:paraId="1CB29F22" w14:textId="0B8F9DAB" w:rsidR="00661C03" w:rsidRDefault="00661C03" w:rsidP="00661C03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1170"/>
        <w:contextualSpacing w:val="0"/>
        <w:rPr>
          <w:rFonts w:ascii="Cambria" w:eastAsia="Cambria" w:hAnsi="Cambria" w:cs="Cambria"/>
          <w:sz w:val="24"/>
          <w:szCs w:val="24"/>
        </w:rPr>
      </w:pPr>
    </w:p>
    <w:p w14:paraId="1FA05315" w14:textId="64A01BAD" w:rsidR="00661C03" w:rsidRDefault="00661C03" w:rsidP="00661C03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1170"/>
        <w:contextualSpacing w:val="0"/>
        <w:rPr>
          <w:rFonts w:ascii="Cambria" w:eastAsia="Cambria" w:hAnsi="Cambria" w:cs="Cambria"/>
          <w:sz w:val="24"/>
          <w:szCs w:val="24"/>
        </w:rPr>
      </w:pPr>
    </w:p>
    <w:p w14:paraId="6D52ADE3" w14:textId="17E5C8D7" w:rsidR="00661C03" w:rsidRDefault="00661C03" w:rsidP="00661C03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1170"/>
        <w:contextualSpacing w:val="0"/>
        <w:rPr>
          <w:rFonts w:ascii="Cambria" w:eastAsia="Cambria" w:hAnsi="Cambria" w:cs="Cambria"/>
          <w:sz w:val="24"/>
          <w:szCs w:val="24"/>
        </w:rPr>
      </w:pPr>
    </w:p>
    <w:p w14:paraId="780325FF" w14:textId="77777777" w:rsidR="00CC7551" w:rsidRDefault="00CC7551" w:rsidP="00CC7551">
      <w:pPr>
        <w:pStyle w:val="Title"/>
        <w:jc w:val="left"/>
        <w:rPr>
          <w:sz w:val="28"/>
          <w:szCs w:val="28"/>
        </w:rPr>
      </w:pPr>
      <w:r>
        <w:rPr>
          <w:sz w:val="28"/>
          <w:szCs w:val="28"/>
        </w:rPr>
        <w:t>Education</w:t>
      </w:r>
    </w:p>
    <w:p w14:paraId="7FAF0448" w14:textId="34F7CCE6" w:rsidR="00CC7551" w:rsidRDefault="00CC7551" w:rsidP="00CC755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sz w:val="24"/>
          <w:szCs w:val="24"/>
        </w:rPr>
      </w:pPr>
    </w:p>
    <w:p w14:paraId="3DA5CB8E" w14:textId="407DDD32" w:rsidR="00CC7551" w:rsidRDefault="00CC7551" w:rsidP="00CC7551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Diploma in Software Testing from</w:t>
      </w:r>
      <w:r w:rsidR="00661C03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="00661C03">
        <w:rPr>
          <w:rFonts w:ascii="Cambria" w:eastAsia="Cambria" w:hAnsi="Cambria" w:cs="Cambria"/>
          <w:sz w:val="24"/>
          <w:szCs w:val="24"/>
        </w:rPr>
        <w:t>Quespider</w:t>
      </w:r>
      <w:proofErr w:type="spellEnd"/>
      <w:r w:rsidR="00661C03"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 xml:space="preserve">  </w:t>
      </w:r>
    </w:p>
    <w:p w14:paraId="1C7ECCA5" w14:textId="5D761A0E" w:rsidR="00CC7551" w:rsidRDefault="00CC7551" w:rsidP="00CC7551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Bachelor of Engineering from University of Mumbai with 6</w:t>
      </w:r>
      <w:r w:rsidR="00661C03">
        <w:rPr>
          <w:rFonts w:ascii="Cambria" w:eastAsia="Cambria" w:hAnsi="Cambria" w:cs="Cambria"/>
          <w:sz w:val="24"/>
          <w:szCs w:val="24"/>
        </w:rPr>
        <w:t>9</w:t>
      </w:r>
      <w:r>
        <w:rPr>
          <w:rFonts w:ascii="Cambria" w:eastAsia="Cambria" w:hAnsi="Cambria" w:cs="Cambria"/>
          <w:sz w:val="24"/>
          <w:szCs w:val="24"/>
        </w:rPr>
        <w:t>.00%    </w:t>
      </w:r>
    </w:p>
    <w:p w14:paraId="477DA969" w14:textId="6973A9E9" w:rsidR="00CC7551" w:rsidRDefault="00CC7551" w:rsidP="00CC7551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Diploma in Computer Engineering from Maharashtra Board with 7</w:t>
      </w:r>
      <w:r w:rsidR="00661C03">
        <w:rPr>
          <w:rFonts w:ascii="Cambria" w:eastAsia="Cambria" w:hAnsi="Cambria" w:cs="Cambria"/>
          <w:sz w:val="24"/>
          <w:szCs w:val="24"/>
        </w:rPr>
        <w:t>3</w:t>
      </w:r>
      <w:r>
        <w:rPr>
          <w:rFonts w:ascii="Cambria" w:eastAsia="Cambria" w:hAnsi="Cambria" w:cs="Cambria"/>
          <w:sz w:val="24"/>
          <w:szCs w:val="24"/>
        </w:rPr>
        <w:t>.07%      </w:t>
      </w:r>
    </w:p>
    <w:p w14:paraId="3AD90852" w14:textId="16D28140" w:rsidR="00CC7551" w:rsidRDefault="00CC7551" w:rsidP="00661C03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1170"/>
        <w:contextualSpacing w:val="0"/>
        <w:rPr>
          <w:rFonts w:ascii="Cambria" w:eastAsia="Cambria" w:hAnsi="Cambria" w:cs="Cambria"/>
          <w:sz w:val="24"/>
          <w:szCs w:val="24"/>
        </w:rPr>
      </w:pPr>
    </w:p>
    <w:p w14:paraId="6C2C532E" w14:textId="77777777" w:rsidR="00CC7551" w:rsidRPr="00CC7551" w:rsidRDefault="00CC7551" w:rsidP="00CC755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sz w:val="24"/>
          <w:szCs w:val="24"/>
        </w:rPr>
      </w:pPr>
    </w:p>
    <w:p w14:paraId="5A79C81F" w14:textId="77777777" w:rsidR="00337DEE" w:rsidRDefault="00337DEE" w:rsidP="00C96686">
      <w:pPr>
        <w:widowControl/>
        <w:rPr>
          <w:rFonts w:ascii="Times New Roman" w:hAnsi="Times New Roman"/>
          <w:sz w:val="24"/>
          <w:szCs w:val="24"/>
        </w:rPr>
      </w:pPr>
    </w:p>
    <w:p w14:paraId="48C1EFD7" w14:textId="77777777" w:rsidR="00661C03" w:rsidRDefault="00661C03" w:rsidP="00337DEE">
      <w:pPr>
        <w:pStyle w:val="Title"/>
        <w:jc w:val="both"/>
        <w:rPr>
          <w:sz w:val="28"/>
          <w:szCs w:val="28"/>
        </w:rPr>
      </w:pPr>
    </w:p>
    <w:p w14:paraId="4C4F03C0" w14:textId="77777777" w:rsidR="00661C03" w:rsidRDefault="00661C03" w:rsidP="00337DEE">
      <w:pPr>
        <w:pStyle w:val="Title"/>
        <w:jc w:val="both"/>
        <w:rPr>
          <w:sz w:val="28"/>
          <w:szCs w:val="28"/>
        </w:rPr>
      </w:pPr>
    </w:p>
    <w:p w14:paraId="21F19DFB" w14:textId="77777777" w:rsidR="00661C03" w:rsidRDefault="00661C03" w:rsidP="00337DEE">
      <w:pPr>
        <w:pStyle w:val="Title"/>
        <w:jc w:val="both"/>
        <w:rPr>
          <w:sz w:val="28"/>
          <w:szCs w:val="28"/>
        </w:rPr>
      </w:pPr>
    </w:p>
    <w:p w14:paraId="1FD62F77" w14:textId="77777777" w:rsidR="00661C03" w:rsidRDefault="00661C03" w:rsidP="00337DEE">
      <w:pPr>
        <w:pStyle w:val="Title"/>
        <w:jc w:val="both"/>
        <w:rPr>
          <w:sz w:val="28"/>
          <w:szCs w:val="28"/>
        </w:rPr>
      </w:pPr>
    </w:p>
    <w:p w14:paraId="2F55B487" w14:textId="77777777" w:rsidR="00661C03" w:rsidRDefault="00661C03" w:rsidP="00337DEE">
      <w:pPr>
        <w:pStyle w:val="Title"/>
        <w:jc w:val="both"/>
        <w:rPr>
          <w:sz w:val="28"/>
          <w:szCs w:val="28"/>
        </w:rPr>
      </w:pPr>
    </w:p>
    <w:p w14:paraId="3BE2339E" w14:textId="76E7A299" w:rsidR="00337DEE" w:rsidRDefault="00337DEE" w:rsidP="00337DEE">
      <w:pPr>
        <w:pStyle w:val="Title"/>
        <w:jc w:val="both"/>
      </w:pPr>
      <w:r>
        <w:rPr>
          <w:sz w:val="28"/>
          <w:szCs w:val="28"/>
        </w:rPr>
        <w:t xml:space="preserve">Projects &amp; Initiatives </w:t>
      </w:r>
    </w:p>
    <w:p w14:paraId="76C1DE4A" w14:textId="0679AC01" w:rsidR="00337DEE" w:rsidRDefault="00337DEE" w:rsidP="00684FE5">
      <w:pPr>
        <w:rPr>
          <w:rFonts w:cs="Arial"/>
          <w:b/>
          <w:lang w:val="en-IE"/>
        </w:rPr>
      </w:pPr>
    </w:p>
    <w:p w14:paraId="04C8643B" w14:textId="77777777" w:rsidR="00337DEE" w:rsidRDefault="00337DEE" w:rsidP="00684FE5">
      <w:pPr>
        <w:rPr>
          <w:rFonts w:cs="Arial"/>
          <w:b/>
          <w:lang w:val="en-IE"/>
        </w:rPr>
      </w:pPr>
    </w:p>
    <w:p w14:paraId="13386600" w14:textId="77777777" w:rsidR="00494A09" w:rsidRDefault="00494A09" w:rsidP="00684FE5">
      <w:pPr>
        <w:rPr>
          <w:rFonts w:cs="Arial"/>
          <w:b/>
          <w:lang w:val="en-IE"/>
        </w:rPr>
      </w:pPr>
    </w:p>
    <w:p w14:paraId="75ADBB07" w14:textId="77777777" w:rsidR="00494A09" w:rsidRPr="00684FE5" w:rsidRDefault="00494A09" w:rsidP="00684FE5">
      <w:pPr>
        <w:rPr>
          <w:rFonts w:cs="Arial"/>
          <w:b/>
          <w:lang w:val="en-IE"/>
        </w:rPr>
      </w:pPr>
      <w:r>
        <w:rPr>
          <w:rFonts w:cs="Arial"/>
          <w:b/>
          <w:lang w:val="en-IE"/>
        </w:rPr>
        <w:t xml:space="preserve">Project </w:t>
      </w:r>
      <w:r w:rsidR="00426853">
        <w:rPr>
          <w:rFonts w:cs="Arial"/>
          <w:b/>
          <w:lang w:val="en-IE"/>
        </w:rPr>
        <w:t>#</w:t>
      </w:r>
      <w:r w:rsidR="00D42B2B">
        <w:rPr>
          <w:rFonts w:cs="Arial"/>
          <w:b/>
          <w:lang w:val="en-IE"/>
        </w:rPr>
        <w:t xml:space="preserve"> </w:t>
      </w:r>
      <w:r>
        <w:rPr>
          <w:rFonts w:cs="Arial"/>
          <w:b/>
          <w:lang w:val="en-IE"/>
        </w:rPr>
        <w:t>1.</w:t>
      </w:r>
    </w:p>
    <w:p w14:paraId="24ED021E" w14:textId="77777777" w:rsidR="00684FE5" w:rsidRPr="00684FE5" w:rsidRDefault="00684FE5" w:rsidP="00684FE5">
      <w:pPr>
        <w:rPr>
          <w:rFonts w:cs="Arial"/>
          <w:b/>
          <w:i/>
          <w:lang w:val="en-IE"/>
        </w:rPr>
      </w:pPr>
    </w:p>
    <w:p w14:paraId="3376F511" w14:textId="780A2321" w:rsidR="00684FE5" w:rsidRPr="00684FE5" w:rsidRDefault="00D37B00" w:rsidP="00684FE5">
      <w:pPr>
        <w:spacing w:line="240" w:lineRule="atLeast"/>
        <w:rPr>
          <w:rFonts w:cs="Arial"/>
          <w:bCs/>
          <w:lang w:val="en-IE"/>
        </w:rPr>
      </w:pPr>
      <w:r w:rsidRPr="00D37B00">
        <w:rPr>
          <w:rFonts w:cs="Arial"/>
          <w:b/>
          <w:lang w:val="en-IE"/>
        </w:rPr>
        <w:t>Organization</w:t>
      </w:r>
      <w:r w:rsidR="00684FE5" w:rsidRPr="00684FE5">
        <w:rPr>
          <w:rFonts w:cs="Arial"/>
          <w:bCs/>
          <w:lang w:val="en-IE"/>
        </w:rPr>
        <w:tab/>
      </w:r>
      <w:r w:rsidR="00684FE5" w:rsidRPr="00684FE5">
        <w:rPr>
          <w:rFonts w:cs="Arial"/>
          <w:bCs/>
          <w:lang w:val="en-IE"/>
        </w:rPr>
        <w:tab/>
      </w:r>
      <w:r w:rsidR="00F00FFE" w:rsidRPr="00F00FFE">
        <w:rPr>
          <w:rFonts w:cs="Arial"/>
          <w:b/>
          <w:lang w:val="en-IE"/>
        </w:rPr>
        <w:t xml:space="preserve">Accenture Services India </w:t>
      </w:r>
      <w:proofErr w:type="spellStart"/>
      <w:r w:rsidR="00F00FFE" w:rsidRPr="00F00FFE">
        <w:rPr>
          <w:rFonts w:cs="Arial"/>
          <w:b/>
          <w:lang w:val="en-IE"/>
        </w:rPr>
        <w:t>Pvt.</w:t>
      </w:r>
      <w:proofErr w:type="spellEnd"/>
      <w:r w:rsidR="00F00FFE" w:rsidRPr="00F00FFE">
        <w:rPr>
          <w:rFonts w:cs="Arial"/>
          <w:b/>
          <w:lang w:val="en-IE"/>
        </w:rPr>
        <w:t xml:space="preserve"> Ltd.</w:t>
      </w:r>
    </w:p>
    <w:p w14:paraId="75A4618B" w14:textId="77777777" w:rsidR="00684FE5" w:rsidRPr="00684FE5" w:rsidRDefault="00684FE5" w:rsidP="00684FE5">
      <w:pPr>
        <w:spacing w:line="240" w:lineRule="atLeast"/>
        <w:rPr>
          <w:rFonts w:cs="Arial"/>
          <w:b/>
          <w:bCs/>
          <w:lang w:val="en-IE"/>
        </w:rPr>
      </w:pPr>
      <w:r w:rsidRPr="00D37B00">
        <w:rPr>
          <w:rFonts w:cs="Arial"/>
          <w:b/>
          <w:lang w:val="en-IE"/>
        </w:rPr>
        <w:t>Role</w:t>
      </w:r>
      <w:r w:rsidRPr="00684FE5">
        <w:rPr>
          <w:rFonts w:cs="Arial"/>
          <w:bCs/>
          <w:lang w:val="en-IE"/>
        </w:rPr>
        <w:tab/>
      </w:r>
      <w:r w:rsidRPr="00684FE5">
        <w:rPr>
          <w:rFonts w:cs="Arial"/>
          <w:bCs/>
          <w:lang w:val="en-IE"/>
        </w:rPr>
        <w:tab/>
      </w:r>
      <w:r w:rsidRPr="00684FE5">
        <w:rPr>
          <w:rFonts w:cs="Arial"/>
          <w:bCs/>
          <w:lang w:val="en-IE"/>
        </w:rPr>
        <w:tab/>
      </w:r>
      <w:r w:rsidR="00253F6A">
        <w:rPr>
          <w:rFonts w:cs="Arial"/>
          <w:b/>
          <w:bCs/>
          <w:lang w:val="en-IE"/>
        </w:rPr>
        <w:t>Network</w:t>
      </w:r>
      <w:r w:rsidR="00F00FFE">
        <w:rPr>
          <w:rFonts w:cs="Arial"/>
          <w:b/>
          <w:bCs/>
          <w:lang w:val="en-IE"/>
        </w:rPr>
        <w:t xml:space="preserve"> processing Associate</w:t>
      </w:r>
    </w:p>
    <w:p w14:paraId="3E3EFF91" w14:textId="77777777" w:rsidR="00684FE5" w:rsidRPr="00684FE5" w:rsidRDefault="00684FE5" w:rsidP="00684FE5">
      <w:pPr>
        <w:spacing w:line="240" w:lineRule="atLeast"/>
        <w:rPr>
          <w:rFonts w:cs="Arial"/>
          <w:lang w:val="en-IE"/>
        </w:rPr>
      </w:pPr>
      <w:r w:rsidRPr="00D37B00">
        <w:rPr>
          <w:rFonts w:cs="Arial"/>
          <w:b/>
          <w:lang w:val="en-IE"/>
        </w:rPr>
        <w:t>Dates</w:t>
      </w:r>
      <w:r w:rsidRPr="00684FE5">
        <w:rPr>
          <w:rFonts w:cs="Arial"/>
          <w:bCs/>
          <w:lang w:val="en-IE"/>
        </w:rPr>
        <w:tab/>
      </w:r>
      <w:r w:rsidRPr="00684FE5">
        <w:rPr>
          <w:rFonts w:cs="Arial"/>
          <w:bCs/>
          <w:lang w:val="en-IE"/>
        </w:rPr>
        <w:tab/>
      </w:r>
      <w:r w:rsidRPr="00684FE5">
        <w:rPr>
          <w:rFonts w:cs="Arial"/>
          <w:bCs/>
          <w:lang w:val="en-IE"/>
        </w:rPr>
        <w:tab/>
      </w:r>
      <w:r w:rsidR="00F00FFE">
        <w:rPr>
          <w:rFonts w:cs="Arial"/>
          <w:lang w:val="en-IE"/>
        </w:rPr>
        <w:t>March 201</w:t>
      </w:r>
      <w:r w:rsidR="00253F6A">
        <w:rPr>
          <w:rFonts w:cs="Arial"/>
          <w:lang w:val="en-IE"/>
        </w:rPr>
        <w:t>6</w:t>
      </w:r>
      <w:r w:rsidRPr="00684FE5">
        <w:rPr>
          <w:rFonts w:cs="Arial"/>
          <w:lang w:val="en-IE"/>
        </w:rPr>
        <w:t xml:space="preserve"> – </w:t>
      </w:r>
      <w:r w:rsidR="003130E1">
        <w:rPr>
          <w:rFonts w:cs="Arial"/>
          <w:lang w:val="en-IE"/>
        </w:rPr>
        <w:t>Aug 2018</w:t>
      </w:r>
    </w:p>
    <w:p w14:paraId="11DF3113" w14:textId="77777777" w:rsidR="00F00FFE" w:rsidRDefault="00F00FFE" w:rsidP="00684FE5">
      <w:pPr>
        <w:spacing w:line="240" w:lineRule="atLeast"/>
        <w:rPr>
          <w:rFonts w:cs="Arial"/>
          <w:lang w:val="en-IE"/>
        </w:rPr>
      </w:pPr>
      <w:r w:rsidRPr="00D37B00">
        <w:rPr>
          <w:rFonts w:cs="Arial"/>
          <w:b/>
          <w:bCs/>
          <w:lang w:val="en-IE"/>
        </w:rPr>
        <w:t>Department</w:t>
      </w:r>
      <w:r w:rsidR="00684FE5" w:rsidRPr="00684FE5">
        <w:rPr>
          <w:rFonts w:cs="Arial"/>
          <w:lang w:val="en-IE"/>
        </w:rPr>
        <w:tab/>
      </w:r>
      <w:r w:rsidR="00684FE5" w:rsidRPr="00684FE5">
        <w:rPr>
          <w:rFonts w:cs="Arial"/>
          <w:lang w:val="en-IE"/>
        </w:rPr>
        <w:tab/>
      </w:r>
      <w:r>
        <w:rPr>
          <w:rFonts w:cs="Arial"/>
          <w:lang w:val="en-IE"/>
        </w:rPr>
        <w:t>Data Management (Practical Completion).</w:t>
      </w:r>
    </w:p>
    <w:p w14:paraId="5BD77E9A" w14:textId="77777777" w:rsidR="006F57F3" w:rsidRDefault="00F00FFE" w:rsidP="00684FE5">
      <w:pPr>
        <w:spacing w:line="240" w:lineRule="atLeast"/>
        <w:rPr>
          <w:rFonts w:cs="Arial"/>
          <w:lang w:val="en-IE"/>
        </w:rPr>
      </w:pPr>
      <w:r w:rsidRPr="00D37B00">
        <w:rPr>
          <w:rFonts w:cs="Arial"/>
          <w:b/>
          <w:bCs/>
          <w:lang w:val="en-IE"/>
        </w:rPr>
        <w:t>Project</w:t>
      </w:r>
      <w:r w:rsidRPr="00684FE5">
        <w:rPr>
          <w:rFonts w:cs="Arial"/>
          <w:lang w:val="en-IE"/>
        </w:rPr>
        <w:tab/>
      </w:r>
      <w:r w:rsidRPr="00684FE5">
        <w:rPr>
          <w:rFonts w:cs="Arial"/>
          <w:lang w:val="en-IE"/>
        </w:rPr>
        <w:tab/>
      </w:r>
      <w:r>
        <w:rPr>
          <w:rFonts w:cs="Arial"/>
          <w:lang w:val="en-IE"/>
        </w:rPr>
        <w:t xml:space="preserve">             NBN</w:t>
      </w:r>
    </w:p>
    <w:p w14:paraId="0413A6E2" w14:textId="77777777" w:rsidR="006F57F3" w:rsidRDefault="006F57F3" w:rsidP="00684FE5">
      <w:pPr>
        <w:spacing w:line="240" w:lineRule="atLeast"/>
        <w:rPr>
          <w:rFonts w:cs="Arial"/>
          <w:lang w:val="en-IE"/>
        </w:rPr>
      </w:pPr>
    </w:p>
    <w:p w14:paraId="3A6A5FBF" w14:textId="7520BD86" w:rsidR="00684FE5" w:rsidRPr="00684FE5" w:rsidRDefault="00684FE5" w:rsidP="00684FE5">
      <w:pPr>
        <w:spacing w:line="240" w:lineRule="atLeast"/>
        <w:rPr>
          <w:rFonts w:cs="Arial"/>
          <w:lang w:val="en-IE"/>
        </w:rPr>
      </w:pPr>
      <w:r w:rsidRPr="00684FE5">
        <w:rPr>
          <w:rFonts w:cs="Arial"/>
          <w:lang w:val="en-IE"/>
        </w:rPr>
        <w:br/>
      </w:r>
      <w:r w:rsidRPr="00D37B00">
        <w:rPr>
          <w:rFonts w:cs="Arial"/>
          <w:b/>
          <w:bCs/>
          <w:lang w:val="en-IE"/>
        </w:rPr>
        <w:t>Responsibilities</w:t>
      </w:r>
    </w:p>
    <w:p w14:paraId="1DE804EB" w14:textId="77777777" w:rsidR="00C06091" w:rsidRPr="00C06091" w:rsidRDefault="00C06091" w:rsidP="003F5E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ind w:left="2552" w:hanging="567"/>
        <w:rPr>
          <w:rFonts w:ascii="Arial" w:hAnsi="Arial" w:cs="Arial"/>
          <w:color w:val="000000"/>
          <w:sz w:val="20"/>
          <w:szCs w:val="20"/>
        </w:rPr>
      </w:pPr>
      <w:r w:rsidRPr="00C06091">
        <w:rPr>
          <w:rFonts w:ascii="Arial" w:hAnsi="Arial" w:cs="Arial"/>
          <w:color w:val="000000"/>
          <w:sz w:val="20"/>
          <w:szCs w:val="20"/>
        </w:rPr>
        <w:t>Worked as a SAM lead for Practical Completions Team (SME, QC and QA) for NBN Co, Australia.</w:t>
      </w:r>
    </w:p>
    <w:p w14:paraId="69117FBD" w14:textId="77777777" w:rsidR="00C06091" w:rsidRPr="00C06091" w:rsidRDefault="00C06091" w:rsidP="003F5E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ind w:left="2552" w:hanging="567"/>
        <w:rPr>
          <w:rFonts w:ascii="Arial" w:hAnsi="Arial" w:cs="Arial"/>
          <w:color w:val="000000"/>
          <w:sz w:val="20"/>
          <w:szCs w:val="20"/>
        </w:rPr>
      </w:pPr>
      <w:r w:rsidRPr="00C06091">
        <w:rPr>
          <w:rFonts w:ascii="Arial" w:hAnsi="Arial" w:cs="Arial"/>
          <w:color w:val="000000"/>
          <w:sz w:val="20"/>
          <w:szCs w:val="20"/>
        </w:rPr>
        <w:t>Keeping track of delivery dates &amp; schedule timely delivery to the client.</w:t>
      </w:r>
    </w:p>
    <w:p w14:paraId="007F2D68" w14:textId="7B05F030" w:rsidR="00002E52" w:rsidRPr="00D37B00" w:rsidRDefault="00C06091" w:rsidP="00B7492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ind w:left="2552" w:hanging="567"/>
        <w:rPr>
          <w:rFonts w:cs="Arial"/>
        </w:rPr>
      </w:pPr>
      <w:r w:rsidRPr="00C06091">
        <w:rPr>
          <w:rFonts w:ascii="Arial" w:hAnsi="Arial" w:cs="Arial"/>
          <w:color w:val="000000"/>
          <w:sz w:val="20"/>
          <w:szCs w:val="20"/>
        </w:rPr>
        <w:t>Identifying critical errors and preparing QC/QA Checklist as per project specificatio</w:t>
      </w:r>
      <w:r w:rsidR="00D37B00">
        <w:rPr>
          <w:rFonts w:ascii="Arial" w:hAnsi="Arial" w:cs="Arial"/>
          <w:color w:val="000000"/>
          <w:sz w:val="20"/>
          <w:szCs w:val="20"/>
        </w:rPr>
        <w:t>n</w:t>
      </w:r>
    </w:p>
    <w:p w14:paraId="256537E6" w14:textId="371E4247" w:rsidR="00337DEE" w:rsidRDefault="00337DEE" w:rsidP="00191A90">
      <w:pPr>
        <w:rPr>
          <w:rFonts w:ascii="Calibri" w:hAnsi="Calibri" w:cs="Calibri"/>
          <w:b/>
          <w:bCs/>
          <w:color w:val="000000"/>
        </w:rPr>
      </w:pPr>
    </w:p>
    <w:p w14:paraId="1EE181D3" w14:textId="4C3E41EF" w:rsidR="00337DEE" w:rsidRDefault="00337DEE" w:rsidP="00191A90">
      <w:pPr>
        <w:rPr>
          <w:rFonts w:ascii="Calibri" w:hAnsi="Calibri" w:cs="Calibri"/>
          <w:b/>
          <w:bCs/>
          <w:color w:val="000000"/>
        </w:rPr>
      </w:pPr>
    </w:p>
    <w:p w14:paraId="033B6C13" w14:textId="77777777" w:rsidR="00337DEE" w:rsidRDefault="00337DEE" w:rsidP="00191A90">
      <w:pPr>
        <w:rPr>
          <w:rFonts w:ascii="Calibri" w:hAnsi="Calibri" w:cs="Calibri"/>
          <w:b/>
          <w:bCs/>
          <w:color w:val="000000"/>
        </w:rPr>
      </w:pPr>
    </w:p>
    <w:p w14:paraId="489A8E51" w14:textId="4D49B68F" w:rsidR="00002E52" w:rsidRDefault="00002E52" w:rsidP="00191A90">
      <w:r>
        <w:rPr>
          <w:rFonts w:ascii="Calibri" w:hAnsi="Calibri" w:cs="Calibri"/>
          <w:b/>
          <w:bCs/>
          <w:color w:val="000000"/>
        </w:rPr>
        <w:t>Project # 2:</w:t>
      </w:r>
    </w:p>
    <w:p w14:paraId="6C52A7AE" w14:textId="77777777" w:rsidR="00002E52" w:rsidRDefault="00002E52" w:rsidP="00191A90">
      <w:pPr>
        <w:spacing w:line="276" w:lineRule="auto"/>
        <w:jc w:val="both"/>
      </w:pPr>
    </w:p>
    <w:p w14:paraId="39F7C1A3" w14:textId="15153D5E" w:rsidR="00002E52" w:rsidRDefault="00002E52" w:rsidP="00191A90">
      <w:pPr>
        <w:ind w:left="2880" w:hanging="2520"/>
      </w:pPr>
      <w:r>
        <w:rPr>
          <w:rStyle w:val="apple-converted-space"/>
          <w:rFonts w:ascii="Trebuchet MS" w:eastAsia="Arial Unicode MS" w:hAnsi="Trebuchet MS" w:cs="Trebuchet MS"/>
          <w:b/>
          <w:bCs/>
          <w:sz w:val="21"/>
          <w:szCs w:val="21"/>
        </w:rPr>
        <w:t>Organization:</w:t>
      </w:r>
      <w:r>
        <w:rPr>
          <w:rStyle w:val="apple-converted-space"/>
          <w:rFonts w:ascii="Trebuchet MS" w:eastAsia="Arial Unicode MS" w:hAnsi="Trebuchet MS" w:cs="Trebuchet MS"/>
          <w:b/>
          <w:bCs/>
          <w:sz w:val="21"/>
          <w:szCs w:val="21"/>
        </w:rPr>
        <w:tab/>
        <w:t xml:space="preserve">TATA </w:t>
      </w:r>
      <w:r w:rsidR="0033114E">
        <w:rPr>
          <w:rStyle w:val="apple-converted-space"/>
          <w:rFonts w:ascii="Trebuchet MS" w:eastAsia="Arial Unicode MS" w:hAnsi="Trebuchet MS" w:cs="Trebuchet MS"/>
          <w:b/>
          <w:bCs/>
          <w:sz w:val="21"/>
          <w:szCs w:val="21"/>
        </w:rPr>
        <w:t>Consultancy</w:t>
      </w:r>
      <w:r>
        <w:rPr>
          <w:rStyle w:val="apple-converted-space"/>
          <w:rFonts w:ascii="Trebuchet MS" w:eastAsia="Arial Unicode MS" w:hAnsi="Trebuchet MS" w:cs="Trebuchet MS"/>
          <w:b/>
          <w:bCs/>
          <w:sz w:val="21"/>
          <w:szCs w:val="21"/>
        </w:rPr>
        <w:t xml:space="preserve"> Services LTD. (TCS)</w:t>
      </w:r>
    </w:p>
    <w:p w14:paraId="70CC54C4" w14:textId="77777777" w:rsidR="00002E52" w:rsidRDefault="00002E52" w:rsidP="00191A90">
      <w:pPr>
        <w:ind w:left="2880" w:hanging="2520"/>
      </w:pPr>
    </w:p>
    <w:p w14:paraId="69DCD923" w14:textId="77777777" w:rsidR="00002E52" w:rsidRDefault="00002E52" w:rsidP="00191A90">
      <w:pPr>
        <w:ind w:left="2880" w:hanging="2520"/>
        <w:rPr>
          <w:rStyle w:val="apple-converted-space"/>
          <w:rFonts w:ascii="Trebuchet MS" w:eastAsia="Arial Unicode MS" w:hAnsi="Trebuchet MS" w:cs="Trebuchet MS"/>
          <w:b/>
          <w:bCs/>
          <w:sz w:val="21"/>
          <w:szCs w:val="21"/>
        </w:rPr>
      </w:pPr>
      <w:r>
        <w:rPr>
          <w:rStyle w:val="apple-converted-space"/>
          <w:rFonts w:ascii="Trebuchet MS" w:eastAsia="Arial Unicode MS" w:hAnsi="Trebuchet MS" w:cs="Trebuchet MS"/>
          <w:b/>
          <w:bCs/>
          <w:sz w:val="21"/>
          <w:szCs w:val="21"/>
        </w:rPr>
        <w:t>Client:</w:t>
      </w:r>
      <w:r>
        <w:rPr>
          <w:rStyle w:val="apple-converted-space"/>
          <w:rFonts w:ascii="Trebuchet MS" w:eastAsia="Arial Unicode MS" w:hAnsi="Trebuchet MS" w:cs="Trebuchet MS"/>
          <w:b/>
          <w:bCs/>
          <w:sz w:val="21"/>
          <w:szCs w:val="21"/>
        </w:rPr>
        <w:tab/>
        <w:t>TATA Consultancy Services (TCS)</w:t>
      </w:r>
    </w:p>
    <w:p w14:paraId="4CD79D25" w14:textId="77777777" w:rsidR="00E77F70" w:rsidRDefault="00D37B00" w:rsidP="00575377">
      <w:pPr>
        <w:ind w:left="2880" w:hanging="2520"/>
        <w:rPr>
          <w:rStyle w:val="apple-converted-space"/>
          <w:rFonts w:ascii="Trebuchet MS" w:eastAsia="Arial Unicode MS" w:hAnsi="Trebuchet MS" w:cs="Trebuchet MS"/>
          <w:b/>
          <w:bCs/>
          <w:sz w:val="21"/>
          <w:szCs w:val="21"/>
        </w:rPr>
      </w:pPr>
      <w:r>
        <w:rPr>
          <w:rStyle w:val="apple-converted-space"/>
          <w:rFonts w:ascii="Trebuchet MS" w:eastAsia="Arial Unicode MS" w:hAnsi="Trebuchet MS" w:cs="Trebuchet MS"/>
          <w:b/>
          <w:bCs/>
          <w:sz w:val="21"/>
          <w:szCs w:val="21"/>
        </w:rPr>
        <w:t>Role</w:t>
      </w:r>
      <w:r w:rsidR="00002E52">
        <w:rPr>
          <w:rStyle w:val="apple-converted-space"/>
          <w:rFonts w:ascii="Trebuchet MS" w:eastAsia="Arial Unicode MS" w:hAnsi="Trebuchet MS" w:cs="Trebuchet MS"/>
          <w:b/>
          <w:bCs/>
          <w:sz w:val="21"/>
          <w:szCs w:val="21"/>
        </w:rPr>
        <w:t>:</w:t>
      </w:r>
      <w:r w:rsidR="00002E52">
        <w:rPr>
          <w:rStyle w:val="apple-converted-space"/>
          <w:rFonts w:ascii="Trebuchet MS" w:eastAsia="Arial Unicode MS" w:hAnsi="Trebuchet MS" w:cs="Trebuchet MS"/>
          <w:b/>
          <w:bCs/>
          <w:sz w:val="21"/>
          <w:szCs w:val="21"/>
        </w:rPr>
        <w:tab/>
        <w:t>S</w:t>
      </w:r>
      <w:r>
        <w:rPr>
          <w:rStyle w:val="apple-converted-space"/>
          <w:rFonts w:ascii="Trebuchet MS" w:eastAsia="Arial Unicode MS" w:hAnsi="Trebuchet MS" w:cs="Trebuchet MS"/>
          <w:b/>
          <w:bCs/>
          <w:sz w:val="21"/>
          <w:szCs w:val="21"/>
        </w:rPr>
        <w:t>oftware Tester</w:t>
      </w:r>
      <w:r w:rsidR="0053175A">
        <w:rPr>
          <w:rStyle w:val="apple-converted-space"/>
          <w:rFonts w:ascii="Trebuchet MS" w:eastAsia="Arial Unicode MS" w:hAnsi="Trebuchet MS" w:cs="Trebuchet MS"/>
          <w:b/>
          <w:bCs/>
          <w:sz w:val="21"/>
          <w:szCs w:val="21"/>
        </w:rPr>
        <w:t xml:space="preserve">  </w:t>
      </w:r>
    </w:p>
    <w:p w14:paraId="7F52AB1E" w14:textId="6A7EBFD3" w:rsidR="0053175A" w:rsidRPr="00575377" w:rsidRDefault="00E77F70" w:rsidP="00575377">
      <w:pPr>
        <w:ind w:left="2880" w:hanging="2520"/>
        <w:rPr>
          <w:rFonts w:ascii="Trebuchet MS" w:eastAsia="Arial Unicode MS" w:hAnsi="Trebuchet MS" w:cs="Trebuchet MS"/>
          <w:b/>
          <w:bCs/>
          <w:sz w:val="21"/>
          <w:szCs w:val="21"/>
        </w:rPr>
      </w:pPr>
      <w:r w:rsidRPr="00D37B00">
        <w:rPr>
          <w:rFonts w:cs="Arial"/>
          <w:b/>
          <w:bCs/>
          <w:lang w:val="en-IE"/>
        </w:rPr>
        <w:t>Project</w:t>
      </w:r>
      <w:r>
        <w:rPr>
          <w:rFonts w:cs="Arial"/>
          <w:b/>
          <w:bCs/>
          <w:lang w:val="en-IE"/>
        </w:rPr>
        <w:t xml:space="preserve">:                                 </w:t>
      </w:r>
      <w:proofErr w:type="spellStart"/>
      <w:r>
        <w:rPr>
          <w:rFonts w:cs="Arial"/>
          <w:b/>
          <w:bCs/>
          <w:lang w:val="en-IE"/>
        </w:rPr>
        <w:t>TCSBancs</w:t>
      </w:r>
      <w:proofErr w:type="spellEnd"/>
      <w:r w:rsidR="0053175A">
        <w:rPr>
          <w:rStyle w:val="apple-converted-space"/>
          <w:rFonts w:ascii="Trebuchet MS" w:eastAsia="Arial Unicode MS" w:hAnsi="Trebuchet MS" w:cs="Trebuchet MS"/>
          <w:b/>
          <w:bCs/>
          <w:sz w:val="21"/>
          <w:szCs w:val="21"/>
        </w:rPr>
        <w:t xml:space="preserve"> </w:t>
      </w:r>
      <w:r>
        <w:rPr>
          <w:rStyle w:val="apple-converted-space"/>
          <w:rFonts w:ascii="Trebuchet MS" w:eastAsia="Arial Unicode MS" w:hAnsi="Trebuchet MS" w:cs="Trebuchet MS"/>
          <w:b/>
          <w:bCs/>
          <w:sz w:val="21"/>
          <w:szCs w:val="21"/>
        </w:rPr>
        <w:t>(Banking Domain)</w:t>
      </w:r>
      <w:r w:rsidR="0053175A">
        <w:rPr>
          <w:rStyle w:val="apple-converted-space"/>
          <w:rFonts w:ascii="Trebuchet MS" w:eastAsia="Arial Unicode MS" w:hAnsi="Trebuchet MS" w:cs="Trebuchet MS"/>
          <w:b/>
          <w:bCs/>
          <w:sz w:val="21"/>
          <w:szCs w:val="21"/>
        </w:rPr>
        <w:t xml:space="preserve">                     </w:t>
      </w:r>
    </w:p>
    <w:p w14:paraId="6094D4A2" w14:textId="333E9906" w:rsidR="00002E52" w:rsidRDefault="00002E52" w:rsidP="00F14867">
      <w:pPr>
        <w:pStyle w:val="T"/>
        <w:spacing w:line="276" w:lineRule="auto"/>
        <w:ind w:left="0"/>
        <w:jc w:val="both"/>
        <w:rPr>
          <w:rStyle w:val="apple-converted-space"/>
          <w:rFonts w:ascii="Trebuchet MS" w:eastAsia="Arial Unicode MS" w:hAnsi="Trebuchet MS" w:cs="Trebuchet MS"/>
          <w:b/>
          <w:bCs/>
          <w:sz w:val="21"/>
          <w:szCs w:val="21"/>
        </w:rPr>
      </w:pPr>
    </w:p>
    <w:p w14:paraId="48AE2D75" w14:textId="77777777" w:rsidR="00002E52" w:rsidRDefault="00002E52" w:rsidP="00191A90">
      <w:pPr>
        <w:pStyle w:val="T"/>
        <w:spacing w:line="276" w:lineRule="auto"/>
        <w:ind w:left="0" w:firstLine="360"/>
        <w:jc w:val="both"/>
        <w:rPr>
          <w:rStyle w:val="apple-converted-space"/>
          <w:rFonts w:ascii="Trebuchet MS" w:eastAsia="Arial Unicode MS" w:hAnsi="Trebuchet MS" w:cs="Trebuchet MS"/>
          <w:b/>
          <w:bCs/>
          <w:sz w:val="21"/>
          <w:szCs w:val="21"/>
        </w:rPr>
      </w:pPr>
      <w:r>
        <w:rPr>
          <w:rStyle w:val="apple-converted-space"/>
          <w:rFonts w:ascii="Trebuchet MS" w:eastAsia="Arial Unicode MS" w:hAnsi="Trebuchet MS" w:cs="Trebuchet MS"/>
          <w:b/>
          <w:bCs/>
          <w:sz w:val="21"/>
          <w:szCs w:val="21"/>
        </w:rPr>
        <w:t>Duration:</w:t>
      </w:r>
      <w:r>
        <w:rPr>
          <w:rStyle w:val="apple-converted-space"/>
          <w:rFonts w:ascii="Trebuchet MS" w:eastAsia="Arial Unicode MS" w:hAnsi="Trebuchet MS" w:cs="Trebuchet MS"/>
          <w:b/>
          <w:bCs/>
          <w:sz w:val="21"/>
          <w:szCs w:val="21"/>
        </w:rPr>
        <w:tab/>
      </w:r>
      <w:r>
        <w:rPr>
          <w:rStyle w:val="apple-converted-space"/>
          <w:rFonts w:ascii="Trebuchet MS" w:eastAsia="Arial Unicode MS" w:hAnsi="Trebuchet MS" w:cs="Trebuchet MS"/>
          <w:b/>
          <w:bCs/>
          <w:sz w:val="21"/>
          <w:szCs w:val="21"/>
        </w:rPr>
        <w:tab/>
      </w:r>
      <w:r>
        <w:rPr>
          <w:rStyle w:val="apple-converted-space"/>
          <w:rFonts w:ascii="Trebuchet MS" w:eastAsia="Arial Unicode MS" w:hAnsi="Trebuchet MS" w:cs="Trebuchet MS"/>
          <w:b/>
          <w:bCs/>
          <w:sz w:val="21"/>
          <w:szCs w:val="21"/>
        </w:rPr>
        <w:tab/>
      </w:r>
      <w:r w:rsidR="0033114E">
        <w:rPr>
          <w:rStyle w:val="apple-converted-space"/>
          <w:rFonts w:ascii="Trebuchet MS" w:eastAsia="Arial Unicode MS" w:hAnsi="Trebuchet MS" w:cs="Trebuchet MS"/>
          <w:b/>
          <w:bCs/>
          <w:sz w:val="21"/>
          <w:szCs w:val="21"/>
        </w:rPr>
        <w:t>August</w:t>
      </w:r>
      <w:r>
        <w:rPr>
          <w:rStyle w:val="apple-converted-space"/>
          <w:rFonts w:ascii="Trebuchet MS" w:eastAsia="Arial Unicode MS" w:hAnsi="Trebuchet MS" w:cs="Trebuchet MS"/>
          <w:b/>
          <w:bCs/>
          <w:sz w:val="21"/>
          <w:szCs w:val="21"/>
        </w:rPr>
        <w:t xml:space="preserve"> 201</w:t>
      </w:r>
      <w:r w:rsidR="008D5845">
        <w:rPr>
          <w:rStyle w:val="apple-converted-space"/>
          <w:rFonts w:ascii="Trebuchet MS" w:eastAsia="Arial Unicode MS" w:hAnsi="Trebuchet MS" w:cs="Trebuchet MS"/>
          <w:b/>
          <w:bCs/>
          <w:sz w:val="21"/>
          <w:szCs w:val="21"/>
        </w:rPr>
        <w:t>8</w:t>
      </w:r>
      <w:r>
        <w:rPr>
          <w:rStyle w:val="apple-converted-space"/>
          <w:rFonts w:ascii="Trebuchet MS" w:eastAsia="Arial Unicode MS" w:hAnsi="Trebuchet MS" w:cs="Trebuchet MS"/>
          <w:b/>
          <w:bCs/>
          <w:sz w:val="21"/>
          <w:szCs w:val="21"/>
        </w:rPr>
        <w:t xml:space="preserve"> to </w:t>
      </w:r>
      <w:r w:rsidR="008D5845">
        <w:rPr>
          <w:rStyle w:val="apple-converted-space"/>
          <w:rFonts w:ascii="Trebuchet MS" w:eastAsia="Arial Unicode MS" w:hAnsi="Trebuchet MS" w:cs="Trebuchet MS"/>
          <w:b/>
          <w:bCs/>
          <w:sz w:val="21"/>
          <w:szCs w:val="21"/>
        </w:rPr>
        <w:t>Present</w:t>
      </w:r>
    </w:p>
    <w:p w14:paraId="1C3DF58C" w14:textId="3A4DA42D" w:rsidR="00575377" w:rsidRDefault="00575377" w:rsidP="00575377">
      <w:pPr>
        <w:widowControl/>
        <w:tabs>
          <w:tab w:val="left" w:pos="2700"/>
        </w:tabs>
        <w:jc w:val="both"/>
        <w:rPr>
          <w:rFonts w:ascii="Times New Roman" w:hAnsi="Times New Roman"/>
          <w:color w:val="000000"/>
        </w:rPr>
      </w:pPr>
    </w:p>
    <w:p w14:paraId="1001B854" w14:textId="19ADD951" w:rsidR="00575377" w:rsidRDefault="00575377" w:rsidP="00575377">
      <w:pPr>
        <w:widowControl/>
        <w:tabs>
          <w:tab w:val="left" w:pos="2700"/>
        </w:tabs>
        <w:jc w:val="both"/>
        <w:rPr>
          <w:b/>
          <w:color w:val="000000"/>
        </w:rPr>
      </w:pPr>
      <w:r>
        <w:rPr>
          <w:b/>
          <w:color w:val="000000"/>
        </w:rPr>
        <w:t>Responsibilities-</w:t>
      </w:r>
    </w:p>
    <w:p w14:paraId="3D76A5AF" w14:textId="77777777" w:rsidR="00337DEE" w:rsidRDefault="00337DEE" w:rsidP="00575377">
      <w:pPr>
        <w:widowControl/>
        <w:tabs>
          <w:tab w:val="left" w:pos="2700"/>
        </w:tabs>
        <w:jc w:val="both"/>
        <w:rPr>
          <w:b/>
          <w:color w:val="000000"/>
        </w:rPr>
      </w:pPr>
    </w:p>
    <w:p w14:paraId="2D093865" w14:textId="56BC644A" w:rsidR="00575377" w:rsidRDefault="00575377" w:rsidP="00575377">
      <w:pPr>
        <w:widowControl/>
        <w:numPr>
          <w:ilvl w:val="0"/>
          <w:numId w:val="12"/>
        </w:numPr>
        <w:spacing w:after="120"/>
        <w:jc w:val="both"/>
        <w:rPr>
          <w:color w:val="000000"/>
        </w:rPr>
      </w:pPr>
      <w:r>
        <w:rPr>
          <w:color w:val="000000"/>
        </w:rPr>
        <w:t xml:space="preserve">Creating and executing test </w:t>
      </w:r>
      <w:r w:rsidR="00E77F70">
        <w:rPr>
          <w:color w:val="000000"/>
        </w:rPr>
        <w:t>scripts by selenium with java</w:t>
      </w:r>
      <w:r>
        <w:rPr>
          <w:color w:val="000000"/>
        </w:rPr>
        <w:t xml:space="preserve"> and analyzing test result.</w:t>
      </w:r>
    </w:p>
    <w:p w14:paraId="55C55847" w14:textId="77777777" w:rsidR="00575377" w:rsidRDefault="00575377" w:rsidP="00575377">
      <w:pPr>
        <w:widowControl/>
        <w:numPr>
          <w:ilvl w:val="0"/>
          <w:numId w:val="12"/>
        </w:numPr>
        <w:spacing w:after="120"/>
        <w:jc w:val="both"/>
        <w:rPr>
          <w:color w:val="000000"/>
        </w:rPr>
      </w:pPr>
      <w:r>
        <w:rPr>
          <w:color w:val="000000"/>
        </w:rPr>
        <w:t>Co-coordinating with developer for defect analysis.</w:t>
      </w:r>
    </w:p>
    <w:p w14:paraId="78897C69" w14:textId="2DC00772" w:rsidR="00E77F70" w:rsidRDefault="00E77F70" w:rsidP="00575377">
      <w:pPr>
        <w:widowControl/>
        <w:numPr>
          <w:ilvl w:val="0"/>
          <w:numId w:val="12"/>
        </w:numPr>
        <w:spacing w:after="120"/>
        <w:jc w:val="both"/>
        <w:rPr>
          <w:color w:val="000000"/>
        </w:rPr>
      </w:pPr>
      <w:r>
        <w:rPr>
          <w:color w:val="000000"/>
        </w:rPr>
        <w:t>Write test script to avoid regression testing.</w:t>
      </w:r>
    </w:p>
    <w:p w14:paraId="67C5563F" w14:textId="77777777" w:rsidR="00331380" w:rsidRDefault="00331380" w:rsidP="00575377">
      <w:pPr>
        <w:widowControl/>
        <w:numPr>
          <w:ilvl w:val="0"/>
          <w:numId w:val="12"/>
        </w:numPr>
        <w:spacing w:after="120"/>
        <w:jc w:val="both"/>
        <w:rPr>
          <w:color w:val="000000"/>
        </w:rPr>
      </w:pPr>
      <w:r>
        <w:rPr>
          <w:color w:val="000000"/>
        </w:rPr>
        <w:t>Bug reporting</w:t>
      </w:r>
    </w:p>
    <w:p w14:paraId="188A8CD9" w14:textId="53B30D82" w:rsidR="00331380" w:rsidRDefault="00143806" w:rsidP="00575377">
      <w:pPr>
        <w:widowControl/>
        <w:numPr>
          <w:ilvl w:val="0"/>
          <w:numId w:val="12"/>
        </w:numPr>
        <w:spacing w:after="120"/>
        <w:jc w:val="both"/>
        <w:rPr>
          <w:color w:val="000000"/>
        </w:rPr>
      </w:pPr>
      <w:r>
        <w:rPr>
          <w:color w:val="000000"/>
        </w:rPr>
        <w:t xml:space="preserve">Script editing in </w:t>
      </w:r>
      <w:proofErr w:type="spellStart"/>
      <w:r w:rsidR="004A5602">
        <w:rPr>
          <w:color w:val="000000"/>
        </w:rPr>
        <w:t>Jmeter</w:t>
      </w:r>
      <w:proofErr w:type="spellEnd"/>
      <w:r w:rsidR="00333ACC">
        <w:rPr>
          <w:color w:val="000000"/>
        </w:rPr>
        <w:t xml:space="preserve"> for functional testing</w:t>
      </w:r>
      <w:r w:rsidR="004A5602">
        <w:rPr>
          <w:color w:val="000000"/>
        </w:rPr>
        <w:t>.</w:t>
      </w:r>
    </w:p>
    <w:p w14:paraId="5E11CC65" w14:textId="77777777" w:rsidR="00575377" w:rsidRDefault="00575377" w:rsidP="00575377">
      <w:pPr>
        <w:widowControl/>
        <w:numPr>
          <w:ilvl w:val="0"/>
          <w:numId w:val="12"/>
        </w:numPr>
        <w:spacing w:after="120"/>
        <w:jc w:val="both"/>
        <w:rPr>
          <w:color w:val="000000"/>
        </w:rPr>
      </w:pPr>
      <w:r>
        <w:rPr>
          <w:color w:val="000000"/>
        </w:rPr>
        <w:t>Understand Client application query and solved it from backend.</w:t>
      </w:r>
    </w:p>
    <w:p w14:paraId="6BDB1A2D" w14:textId="77777777" w:rsidR="00575377" w:rsidRDefault="00575377" w:rsidP="00575377">
      <w:pPr>
        <w:widowControl/>
        <w:numPr>
          <w:ilvl w:val="0"/>
          <w:numId w:val="12"/>
        </w:numPr>
        <w:spacing w:after="120"/>
        <w:jc w:val="both"/>
        <w:rPr>
          <w:color w:val="000000"/>
        </w:rPr>
      </w:pPr>
      <w:r>
        <w:rPr>
          <w:color w:val="000000"/>
        </w:rPr>
        <w:t>Application setup, maintenance, Released software changes on production site.</w:t>
      </w:r>
    </w:p>
    <w:p w14:paraId="4F88283B" w14:textId="77777777" w:rsidR="00575377" w:rsidRDefault="00575377" w:rsidP="00575377">
      <w:pPr>
        <w:widowControl/>
        <w:numPr>
          <w:ilvl w:val="0"/>
          <w:numId w:val="12"/>
        </w:numPr>
        <w:spacing w:after="120"/>
        <w:jc w:val="both"/>
        <w:rPr>
          <w:color w:val="000000"/>
        </w:rPr>
      </w:pPr>
      <w:r>
        <w:rPr>
          <w:color w:val="000000"/>
        </w:rPr>
        <w:t>Actively communicated with end user if they get problem while using the application.</w:t>
      </w:r>
    </w:p>
    <w:p w14:paraId="357C5140" w14:textId="77777777" w:rsidR="00575377" w:rsidRDefault="00575377" w:rsidP="00575377">
      <w:pPr>
        <w:widowControl/>
        <w:numPr>
          <w:ilvl w:val="0"/>
          <w:numId w:val="12"/>
        </w:numPr>
        <w:spacing w:after="120"/>
        <w:jc w:val="both"/>
        <w:rPr>
          <w:color w:val="000000"/>
        </w:rPr>
      </w:pPr>
      <w:r>
        <w:rPr>
          <w:color w:val="000000"/>
        </w:rPr>
        <w:t xml:space="preserve">Solved the </w:t>
      </w:r>
      <w:proofErr w:type="gramStart"/>
      <w:r>
        <w:rPr>
          <w:color w:val="000000"/>
        </w:rPr>
        <w:t>client side</w:t>
      </w:r>
      <w:proofErr w:type="gramEnd"/>
      <w:r>
        <w:rPr>
          <w:color w:val="000000"/>
        </w:rPr>
        <w:t xml:space="preserve"> support issues.</w:t>
      </w:r>
    </w:p>
    <w:p w14:paraId="7D45DAB7" w14:textId="77777777" w:rsidR="00575377" w:rsidRDefault="00575377" w:rsidP="00575377">
      <w:pPr>
        <w:widowControl/>
        <w:numPr>
          <w:ilvl w:val="0"/>
          <w:numId w:val="12"/>
        </w:numPr>
        <w:spacing w:after="120"/>
        <w:jc w:val="both"/>
        <w:rPr>
          <w:color w:val="000000"/>
        </w:rPr>
      </w:pPr>
      <w:r>
        <w:rPr>
          <w:color w:val="000000"/>
        </w:rPr>
        <w:t xml:space="preserve">Visit the client side, explain the workflow and gathering their requirement if changes are </w:t>
      </w:r>
      <w:proofErr w:type="gramStart"/>
      <w:r>
        <w:rPr>
          <w:color w:val="000000"/>
        </w:rPr>
        <w:t>requires</w:t>
      </w:r>
      <w:proofErr w:type="gramEnd"/>
      <w:r>
        <w:rPr>
          <w:color w:val="000000"/>
        </w:rPr>
        <w:t xml:space="preserve"> by them.</w:t>
      </w:r>
    </w:p>
    <w:p w14:paraId="7BE48FD8" w14:textId="77777777" w:rsidR="00575377" w:rsidRDefault="00575377" w:rsidP="00575377">
      <w:pPr>
        <w:widowControl/>
        <w:numPr>
          <w:ilvl w:val="0"/>
          <w:numId w:val="12"/>
        </w:numPr>
        <w:spacing w:after="120"/>
        <w:jc w:val="both"/>
        <w:rPr>
          <w:color w:val="000000"/>
        </w:rPr>
      </w:pPr>
      <w:r>
        <w:rPr>
          <w:color w:val="000000"/>
        </w:rPr>
        <w:t>Prepares User Manual.</w:t>
      </w:r>
    </w:p>
    <w:p w14:paraId="1565E861" w14:textId="77777777" w:rsidR="00002E52" w:rsidRDefault="00002E52" w:rsidP="00191A90">
      <w:pPr>
        <w:pStyle w:val="T"/>
        <w:spacing w:line="276" w:lineRule="auto"/>
        <w:ind w:left="0" w:firstLine="360"/>
        <w:jc w:val="both"/>
      </w:pPr>
    </w:p>
    <w:p w14:paraId="0C9D63CA" w14:textId="020AA5AE" w:rsidR="00D37B00" w:rsidRDefault="00D37B00" w:rsidP="00D37B00">
      <w:pPr>
        <w:widowControl/>
        <w:suppressAutoHyphens/>
        <w:ind w:left="1440"/>
        <w:rPr>
          <w:rFonts w:cs="Arial"/>
          <w:color w:val="000000"/>
        </w:rPr>
      </w:pPr>
    </w:p>
    <w:p w14:paraId="27279B23" w14:textId="77777777" w:rsidR="00661C03" w:rsidRDefault="00661C03" w:rsidP="00661C03">
      <w:pPr>
        <w:pStyle w:val="Title"/>
        <w:jc w:val="left"/>
        <w:rPr>
          <w:sz w:val="28"/>
          <w:szCs w:val="28"/>
        </w:rPr>
      </w:pPr>
    </w:p>
    <w:p w14:paraId="2DFCFA20" w14:textId="77777777" w:rsidR="000B227D" w:rsidRDefault="000B227D" w:rsidP="00661C03">
      <w:pPr>
        <w:pStyle w:val="Title"/>
        <w:jc w:val="left"/>
        <w:rPr>
          <w:sz w:val="28"/>
          <w:szCs w:val="28"/>
        </w:rPr>
      </w:pPr>
    </w:p>
    <w:p w14:paraId="6A8A7A32" w14:textId="4E40FB7E" w:rsidR="00661C03" w:rsidRDefault="00661C03" w:rsidP="00661C03">
      <w:pPr>
        <w:pStyle w:val="Title"/>
        <w:jc w:val="left"/>
        <w:rPr>
          <w:sz w:val="28"/>
          <w:szCs w:val="28"/>
        </w:rPr>
      </w:pPr>
      <w:r>
        <w:rPr>
          <w:sz w:val="28"/>
          <w:szCs w:val="28"/>
        </w:rPr>
        <w:t>Certification</w:t>
      </w:r>
    </w:p>
    <w:p w14:paraId="3F48ED49" w14:textId="5D7EB35E" w:rsidR="00B042A4" w:rsidRDefault="00B042A4" w:rsidP="00661C03">
      <w:pPr>
        <w:widowControl/>
        <w:suppressAutoHyphens/>
        <w:rPr>
          <w:rFonts w:cs="Arial"/>
          <w:lang w:val="en-IE"/>
        </w:rPr>
      </w:pPr>
    </w:p>
    <w:p w14:paraId="6BC3D2B9" w14:textId="225B0D98" w:rsidR="00C06091" w:rsidRPr="00664592" w:rsidRDefault="001C6D3F" w:rsidP="003F5E3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 xml:space="preserve">Software testing certification from </w:t>
      </w:r>
      <w:proofErr w:type="spellStart"/>
      <w:r>
        <w:rPr>
          <w:rFonts w:cs="Arial"/>
          <w:color w:val="000000"/>
        </w:rPr>
        <w:t>Qspider</w:t>
      </w:r>
      <w:proofErr w:type="spellEnd"/>
      <w:r>
        <w:rPr>
          <w:rFonts w:cs="Arial"/>
          <w:color w:val="000000"/>
        </w:rPr>
        <w:t xml:space="preserve"> training institute</w:t>
      </w:r>
      <w:r w:rsidR="00AD0272">
        <w:rPr>
          <w:rFonts w:cs="Arial"/>
          <w:color w:val="000000"/>
        </w:rPr>
        <w:t>.</w:t>
      </w:r>
      <w:r w:rsidR="007B6EBB">
        <w:rPr>
          <w:rFonts w:cs="Arial"/>
          <w:color w:val="000000"/>
        </w:rPr>
        <w:t xml:space="preserve"> (</w:t>
      </w:r>
      <w:proofErr w:type="gramStart"/>
      <w:r w:rsidR="007B6EBB">
        <w:rPr>
          <w:rFonts w:cs="Arial"/>
          <w:color w:val="000000"/>
        </w:rPr>
        <w:t>Java,  Manual</w:t>
      </w:r>
      <w:proofErr w:type="gramEnd"/>
      <w:r w:rsidR="007B6EBB">
        <w:rPr>
          <w:rFonts w:cs="Arial"/>
          <w:color w:val="000000"/>
        </w:rPr>
        <w:t xml:space="preserve"> testing, SQL language and Selenium)</w:t>
      </w:r>
    </w:p>
    <w:p w14:paraId="5277EECE" w14:textId="77777777" w:rsidR="00C06091" w:rsidRPr="00664592" w:rsidRDefault="00C06091" w:rsidP="003F5E3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="Arial"/>
          <w:color w:val="000000"/>
        </w:rPr>
      </w:pPr>
      <w:r w:rsidRPr="00664592">
        <w:rPr>
          <w:rFonts w:cs="Arial"/>
          <w:color w:val="000000"/>
        </w:rPr>
        <w:t>SOFTWARE TESTING certification from SQUAD INFOTECH</w:t>
      </w:r>
    </w:p>
    <w:p w14:paraId="5E112861" w14:textId="3F28D724" w:rsidR="00C06091" w:rsidRDefault="00C06091" w:rsidP="003F5E3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="Arial"/>
          <w:color w:val="000000"/>
        </w:rPr>
      </w:pPr>
      <w:r w:rsidRPr="00664592">
        <w:rPr>
          <w:rFonts w:cs="Arial"/>
          <w:color w:val="000000"/>
        </w:rPr>
        <w:t>Certificate of participation for completed course SUN JAVA PROGRAMMING LANGUAGE.</w:t>
      </w:r>
    </w:p>
    <w:p w14:paraId="1CD24D55" w14:textId="1AE5A640" w:rsidR="00661C03" w:rsidRDefault="00661C03" w:rsidP="00661C03">
      <w:pPr>
        <w:autoSpaceDE w:val="0"/>
        <w:autoSpaceDN w:val="0"/>
        <w:adjustRightInd w:val="0"/>
        <w:rPr>
          <w:rFonts w:cs="Arial"/>
          <w:color w:val="000000"/>
        </w:rPr>
      </w:pPr>
    </w:p>
    <w:p w14:paraId="77279799" w14:textId="44EFCB2F" w:rsidR="00661C03" w:rsidRDefault="00661C03" w:rsidP="00661C03">
      <w:pPr>
        <w:autoSpaceDE w:val="0"/>
        <w:autoSpaceDN w:val="0"/>
        <w:adjustRightInd w:val="0"/>
        <w:rPr>
          <w:rFonts w:cs="Arial"/>
          <w:color w:val="000000"/>
        </w:rPr>
      </w:pPr>
    </w:p>
    <w:p w14:paraId="011CB411" w14:textId="152BB82B" w:rsidR="00661C03" w:rsidRDefault="00661C03" w:rsidP="00661C03">
      <w:pPr>
        <w:pStyle w:val="Title"/>
        <w:jc w:val="left"/>
        <w:rPr>
          <w:sz w:val="28"/>
          <w:szCs w:val="28"/>
        </w:rPr>
      </w:pPr>
      <w:r>
        <w:rPr>
          <w:sz w:val="28"/>
          <w:szCs w:val="28"/>
        </w:rPr>
        <w:t>Software Skills</w:t>
      </w:r>
    </w:p>
    <w:p w14:paraId="4944FC33" w14:textId="05CEED8A" w:rsidR="003B284F" w:rsidRDefault="003B284F" w:rsidP="00661C03">
      <w:pPr>
        <w:pStyle w:val="Title"/>
        <w:jc w:val="left"/>
        <w:rPr>
          <w:sz w:val="28"/>
          <w:szCs w:val="28"/>
        </w:rPr>
      </w:pPr>
    </w:p>
    <w:p w14:paraId="3299DF7C" w14:textId="77777777" w:rsidR="003B284F" w:rsidRDefault="003B284F" w:rsidP="003B284F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Platform  </w:t>
      </w:r>
      <w:proofErr w:type="gramStart"/>
      <w:r>
        <w:rPr>
          <w:rFonts w:ascii="Cambria" w:eastAsia="Cambria" w:hAnsi="Cambria" w:cs="Cambria"/>
          <w:sz w:val="24"/>
          <w:szCs w:val="24"/>
        </w:rPr>
        <w:t xml:space="preserve">  :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 Windows 10/7.</w:t>
      </w:r>
    </w:p>
    <w:p w14:paraId="2F2D25D3" w14:textId="77777777" w:rsidR="00333ACC" w:rsidRDefault="003B284F" w:rsidP="003B284F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Key Skills </w:t>
      </w:r>
      <w:proofErr w:type="gramStart"/>
      <w:r>
        <w:rPr>
          <w:rFonts w:ascii="Cambria" w:eastAsia="Cambria" w:hAnsi="Cambria" w:cs="Cambria"/>
          <w:sz w:val="24"/>
          <w:szCs w:val="24"/>
        </w:rPr>
        <w:t xml:space="preserve">  :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 </w:t>
      </w:r>
      <w:r w:rsidR="00333ACC">
        <w:rPr>
          <w:rFonts w:ascii="Cambria" w:eastAsia="Cambria" w:hAnsi="Cambria" w:cs="Cambria"/>
          <w:sz w:val="24"/>
          <w:szCs w:val="24"/>
        </w:rPr>
        <w:t>Data driven framework</w:t>
      </w:r>
      <w:r>
        <w:rPr>
          <w:rFonts w:ascii="Cambria" w:eastAsia="Cambria" w:hAnsi="Cambria" w:cs="Cambria"/>
          <w:sz w:val="24"/>
          <w:szCs w:val="24"/>
        </w:rPr>
        <w:t>, Functional Testing, Regression Testing</w:t>
      </w:r>
      <w:r w:rsidR="00333ACC">
        <w:rPr>
          <w:rFonts w:ascii="Cambria" w:eastAsia="Cambria" w:hAnsi="Cambria" w:cs="Cambria"/>
          <w:sz w:val="24"/>
          <w:szCs w:val="24"/>
        </w:rPr>
        <w:t xml:space="preserve">,       </w:t>
      </w:r>
    </w:p>
    <w:p w14:paraId="541F7555" w14:textId="487E4516" w:rsidR="003B284F" w:rsidRDefault="00333ACC" w:rsidP="00333ACC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1170"/>
        <w:contextualSpacing w:val="0"/>
        <w:jc w:val="both"/>
        <w:rPr>
          <w:rFonts w:ascii="Cambria" w:eastAsia="Cambria" w:hAnsi="Cambria" w:cs="Cambria"/>
          <w:sz w:val="24"/>
          <w:szCs w:val="24"/>
        </w:rPr>
      </w:pPr>
      <w:r w:rsidRPr="00103EEA">
        <w:rPr>
          <w:rFonts w:ascii="Cambria" w:eastAsia="Cambria" w:hAnsi="Cambria" w:cs="Cambria"/>
          <w:b/>
          <w:bCs/>
          <w:sz w:val="24"/>
          <w:szCs w:val="24"/>
        </w:rPr>
        <w:t>Web application Testing</w:t>
      </w:r>
      <w:r>
        <w:rPr>
          <w:rFonts w:ascii="Cambria" w:eastAsia="Cambria" w:hAnsi="Cambria" w:cs="Cambria"/>
          <w:sz w:val="24"/>
          <w:szCs w:val="24"/>
        </w:rPr>
        <w:t xml:space="preserve"> on selenium with java.</w:t>
      </w:r>
    </w:p>
    <w:p w14:paraId="2A292675" w14:textId="77777777" w:rsidR="00333ACC" w:rsidRDefault="00333ACC" w:rsidP="00333ACC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1170"/>
        <w:contextualSpacing w:val="0"/>
        <w:jc w:val="both"/>
        <w:rPr>
          <w:rFonts w:ascii="Cambria" w:eastAsia="Cambria" w:hAnsi="Cambria" w:cs="Cambria"/>
          <w:sz w:val="24"/>
          <w:szCs w:val="24"/>
        </w:rPr>
      </w:pPr>
    </w:p>
    <w:p w14:paraId="55E51D30" w14:textId="49CD4C17" w:rsidR="003B284F" w:rsidRDefault="003B284F" w:rsidP="003B284F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Automation </w:t>
      </w:r>
      <w:proofErr w:type="gramStart"/>
      <w:r>
        <w:rPr>
          <w:rFonts w:ascii="Cambria" w:eastAsia="Cambria" w:hAnsi="Cambria" w:cs="Cambria"/>
          <w:sz w:val="24"/>
          <w:szCs w:val="24"/>
        </w:rPr>
        <w:t>Tool :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Selenium</w:t>
      </w:r>
      <w:r w:rsidR="00333ACC">
        <w:rPr>
          <w:rFonts w:ascii="Cambria" w:eastAsia="Cambria" w:hAnsi="Cambria" w:cs="Cambria"/>
          <w:sz w:val="24"/>
          <w:szCs w:val="24"/>
        </w:rPr>
        <w:t>,</w:t>
      </w:r>
      <w:r w:rsidR="00356AB1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="00333ACC">
        <w:rPr>
          <w:rFonts w:ascii="Cambria" w:eastAsia="Cambria" w:hAnsi="Cambria" w:cs="Cambria"/>
          <w:sz w:val="24"/>
          <w:szCs w:val="24"/>
        </w:rPr>
        <w:t>Jmeter</w:t>
      </w:r>
      <w:proofErr w:type="spellEnd"/>
      <w:r w:rsidR="00333ACC">
        <w:rPr>
          <w:rFonts w:ascii="Cambria" w:eastAsia="Cambria" w:hAnsi="Cambria" w:cs="Cambria"/>
          <w:sz w:val="24"/>
          <w:szCs w:val="24"/>
        </w:rPr>
        <w:t>(</w:t>
      </w:r>
      <w:proofErr w:type="spellStart"/>
      <w:r w:rsidR="00333ACC">
        <w:rPr>
          <w:rFonts w:ascii="Cambria" w:eastAsia="Cambria" w:hAnsi="Cambria" w:cs="Cambria"/>
          <w:sz w:val="24"/>
          <w:szCs w:val="24"/>
        </w:rPr>
        <w:t>Finctional</w:t>
      </w:r>
      <w:proofErr w:type="spellEnd"/>
      <w:r w:rsidR="00333ACC">
        <w:rPr>
          <w:rFonts w:ascii="Cambria" w:eastAsia="Cambria" w:hAnsi="Cambria" w:cs="Cambria"/>
          <w:sz w:val="24"/>
          <w:szCs w:val="24"/>
        </w:rPr>
        <w:t xml:space="preserve"> Testing)</w:t>
      </w:r>
    </w:p>
    <w:p w14:paraId="6E01F8D2" w14:textId="56BE27D9" w:rsidR="00CD1ABC" w:rsidRDefault="003B284F" w:rsidP="001C7EE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Cambria" w:eastAsia="Cambria" w:hAnsi="Cambria" w:cs="Cambria"/>
          <w:sz w:val="24"/>
          <w:szCs w:val="24"/>
        </w:rPr>
      </w:pPr>
      <w:r w:rsidRPr="00CD1ABC">
        <w:rPr>
          <w:rFonts w:ascii="Cambria" w:eastAsia="Cambria" w:hAnsi="Cambria" w:cs="Cambria"/>
          <w:sz w:val="24"/>
          <w:szCs w:val="24"/>
        </w:rPr>
        <w:t xml:space="preserve">Defect Management </w:t>
      </w:r>
      <w:proofErr w:type="gramStart"/>
      <w:r w:rsidRPr="00CD1ABC">
        <w:rPr>
          <w:rFonts w:ascii="Cambria" w:eastAsia="Cambria" w:hAnsi="Cambria" w:cs="Cambria"/>
          <w:sz w:val="24"/>
          <w:szCs w:val="24"/>
        </w:rPr>
        <w:t>Tool :</w:t>
      </w:r>
      <w:proofErr w:type="gramEnd"/>
      <w:r w:rsidRPr="00CD1ABC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="00CD1ABC">
        <w:rPr>
          <w:rFonts w:ascii="Cambria" w:eastAsia="Cambria" w:hAnsi="Cambria" w:cs="Cambria"/>
          <w:sz w:val="24"/>
          <w:szCs w:val="24"/>
        </w:rPr>
        <w:t>DevPlus</w:t>
      </w:r>
      <w:proofErr w:type="spellEnd"/>
      <w:r w:rsidR="00CD1ABC">
        <w:rPr>
          <w:rFonts w:ascii="Cambria" w:eastAsia="Cambria" w:hAnsi="Cambria" w:cs="Cambria"/>
          <w:sz w:val="24"/>
          <w:szCs w:val="24"/>
        </w:rPr>
        <w:t xml:space="preserve"> ALM</w:t>
      </w:r>
    </w:p>
    <w:p w14:paraId="2593365D" w14:textId="2F01AACB" w:rsidR="003B284F" w:rsidRPr="00CD1ABC" w:rsidRDefault="003B284F" w:rsidP="001C7EE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Cambria" w:eastAsia="Cambria" w:hAnsi="Cambria" w:cs="Cambria"/>
          <w:sz w:val="24"/>
          <w:szCs w:val="24"/>
        </w:rPr>
      </w:pPr>
      <w:r w:rsidRPr="00CD1ABC">
        <w:rPr>
          <w:rFonts w:ascii="Cambria" w:eastAsia="Cambria" w:hAnsi="Cambria" w:cs="Cambria"/>
          <w:sz w:val="24"/>
          <w:szCs w:val="24"/>
        </w:rPr>
        <w:t xml:space="preserve">Domain </w:t>
      </w:r>
      <w:proofErr w:type="gramStart"/>
      <w:r w:rsidRPr="00CD1ABC">
        <w:rPr>
          <w:rFonts w:ascii="Cambria" w:eastAsia="Cambria" w:hAnsi="Cambria" w:cs="Cambria"/>
          <w:sz w:val="24"/>
          <w:szCs w:val="24"/>
        </w:rPr>
        <w:t>Knowledge :</w:t>
      </w:r>
      <w:proofErr w:type="gramEnd"/>
      <w:r w:rsidRPr="00CD1ABC">
        <w:rPr>
          <w:rFonts w:ascii="Cambria" w:eastAsia="Cambria" w:hAnsi="Cambria" w:cs="Cambria"/>
          <w:sz w:val="24"/>
          <w:szCs w:val="24"/>
        </w:rPr>
        <w:t xml:space="preserve"> Banking</w:t>
      </w:r>
      <w:r w:rsidR="000B227D" w:rsidRPr="00CD1ABC">
        <w:rPr>
          <w:rFonts w:ascii="Cambria" w:eastAsia="Cambria" w:hAnsi="Cambria" w:cs="Cambria"/>
          <w:sz w:val="24"/>
          <w:szCs w:val="24"/>
        </w:rPr>
        <w:t>.</w:t>
      </w:r>
    </w:p>
    <w:p w14:paraId="1B995100" w14:textId="064F5207" w:rsidR="003B284F" w:rsidRDefault="003B284F" w:rsidP="003B284F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Languages  :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 java</w:t>
      </w:r>
      <w:r w:rsidR="00356AB1">
        <w:rPr>
          <w:rFonts w:ascii="Cambria" w:eastAsia="Cambria" w:hAnsi="Cambria" w:cs="Cambria"/>
          <w:sz w:val="24"/>
          <w:szCs w:val="24"/>
        </w:rPr>
        <w:t>.</w:t>
      </w:r>
    </w:p>
    <w:p w14:paraId="6E7B7B6E" w14:textId="123B22ED" w:rsidR="003B284F" w:rsidRDefault="003B284F" w:rsidP="00661C03">
      <w:pPr>
        <w:pStyle w:val="Title"/>
        <w:jc w:val="left"/>
        <w:rPr>
          <w:sz w:val="28"/>
          <w:szCs w:val="28"/>
        </w:rPr>
      </w:pPr>
    </w:p>
    <w:p w14:paraId="01B78A3C" w14:textId="77777777" w:rsidR="003B284F" w:rsidRDefault="003B284F" w:rsidP="00661C03">
      <w:pPr>
        <w:pStyle w:val="Title"/>
        <w:jc w:val="left"/>
        <w:rPr>
          <w:caps/>
          <w:sz w:val="28"/>
          <w:szCs w:val="28"/>
        </w:rPr>
      </w:pPr>
    </w:p>
    <w:p w14:paraId="3E5294A1" w14:textId="77777777" w:rsidR="00661C03" w:rsidRPr="00661C03" w:rsidRDefault="00661C03" w:rsidP="00661C03">
      <w:pPr>
        <w:autoSpaceDE w:val="0"/>
        <w:autoSpaceDN w:val="0"/>
        <w:adjustRightInd w:val="0"/>
        <w:rPr>
          <w:rFonts w:cs="Arial"/>
          <w:color w:val="000000"/>
        </w:rPr>
      </w:pPr>
    </w:p>
    <w:p w14:paraId="323EB98D" w14:textId="3E1BD661" w:rsidR="00D37B00" w:rsidRDefault="00D37B00" w:rsidP="00D37B00">
      <w:pPr>
        <w:autoSpaceDE w:val="0"/>
        <w:autoSpaceDN w:val="0"/>
        <w:adjustRightInd w:val="0"/>
        <w:rPr>
          <w:rFonts w:cs="Arial"/>
          <w:color w:val="000000"/>
        </w:rPr>
      </w:pPr>
    </w:p>
    <w:p w14:paraId="4CFC12D7" w14:textId="7D6BA682" w:rsidR="00D37B00" w:rsidRDefault="00D37B00" w:rsidP="00D37B00">
      <w:pPr>
        <w:autoSpaceDE w:val="0"/>
        <w:autoSpaceDN w:val="0"/>
        <w:adjustRightInd w:val="0"/>
        <w:rPr>
          <w:rFonts w:cs="Arial"/>
          <w:color w:val="000000"/>
        </w:rPr>
      </w:pPr>
    </w:p>
    <w:p w14:paraId="25DFB25A" w14:textId="77777777" w:rsidR="00D37B00" w:rsidRPr="00D37B00" w:rsidRDefault="00D37B00" w:rsidP="00D37B00">
      <w:pPr>
        <w:autoSpaceDE w:val="0"/>
        <w:autoSpaceDN w:val="0"/>
        <w:adjustRightInd w:val="0"/>
        <w:rPr>
          <w:rFonts w:cs="Arial"/>
          <w:color w:val="000000"/>
        </w:rPr>
      </w:pPr>
    </w:p>
    <w:p w14:paraId="5346FF62" w14:textId="77777777" w:rsidR="00664592" w:rsidRPr="003B284F" w:rsidRDefault="00664592" w:rsidP="00664592">
      <w:pPr>
        <w:autoSpaceDE w:val="0"/>
        <w:autoSpaceDN w:val="0"/>
        <w:adjustRightInd w:val="0"/>
        <w:rPr>
          <w:b/>
          <w:bCs/>
          <w:color w:val="333399"/>
          <w:sz w:val="28"/>
          <w:szCs w:val="28"/>
          <w:lang w:val="en-IE"/>
        </w:rPr>
      </w:pPr>
      <w:r w:rsidRPr="003B284F">
        <w:rPr>
          <w:b/>
          <w:bCs/>
          <w:color w:val="333399"/>
          <w:sz w:val="28"/>
          <w:szCs w:val="28"/>
          <w:lang w:val="en-IE"/>
        </w:rPr>
        <w:t>Personal Details</w:t>
      </w:r>
    </w:p>
    <w:p w14:paraId="65C02CE3" w14:textId="77777777" w:rsidR="00664592" w:rsidRPr="00684FE5" w:rsidRDefault="00664592" w:rsidP="00664592">
      <w:pPr>
        <w:spacing w:line="240" w:lineRule="atLeast"/>
        <w:rPr>
          <w:rFonts w:cs="Arial"/>
          <w:bCs/>
          <w:lang w:val="en-IE"/>
        </w:rPr>
      </w:pPr>
    </w:p>
    <w:p w14:paraId="1886FBF3" w14:textId="3BD00768" w:rsidR="00664592" w:rsidRPr="00664592" w:rsidRDefault="00664592" w:rsidP="00664592">
      <w:pPr>
        <w:autoSpaceDE w:val="0"/>
        <w:autoSpaceDN w:val="0"/>
        <w:adjustRightInd w:val="0"/>
        <w:spacing w:line="276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Address                           </w:t>
      </w:r>
      <w:r w:rsidR="00714A3A">
        <w:rPr>
          <w:rFonts w:cs="Arial"/>
          <w:color w:val="000000"/>
        </w:rPr>
        <w:t xml:space="preserve">B29, </w:t>
      </w:r>
      <w:proofErr w:type="spellStart"/>
      <w:r w:rsidR="00714A3A">
        <w:rPr>
          <w:rFonts w:cs="Arial"/>
          <w:color w:val="000000"/>
        </w:rPr>
        <w:t>chintamany</w:t>
      </w:r>
      <w:proofErr w:type="spellEnd"/>
      <w:r w:rsidR="00714A3A">
        <w:rPr>
          <w:rFonts w:cs="Arial"/>
          <w:color w:val="000000"/>
        </w:rPr>
        <w:t xml:space="preserve"> </w:t>
      </w:r>
      <w:proofErr w:type="spellStart"/>
      <w:r w:rsidR="00714A3A">
        <w:rPr>
          <w:rFonts w:cs="Arial"/>
          <w:color w:val="000000"/>
        </w:rPr>
        <w:t>socity</w:t>
      </w:r>
      <w:proofErr w:type="spellEnd"/>
      <w:r w:rsidR="00714A3A">
        <w:rPr>
          <w:rFonts w:cs="Arial"/>
          <w:color w:val="000000"/>
        </w:rPr>
        <w:t xml:space="preserve">, sector 26, </w:t>
      </w:r>
      <w:proofErr w:type="spellStart"/>
      <w:r w:rsidR="00714A3A">
        <w:rPr>
          <w:rFonts w:cs="Arial"/>
          <w:color w:val="000000"/>
        </w:rPr>
        <w:t>vashi</w:t>
      </w:r>
      <w:proofErr w:type="spellEnd"/>
      <w:r w:rsidR="00714A3A">
        <w:rPr>
          <w:rFonts w:cs="Arial"/>
          <w:color w:val="000000"/>
        </w:rPr>
        <w:t>.</w:t>
      </w:r>
    </w:p>
    <w:p w14:paraId="0D7C59F2" w14:textId="77777777" w:rsidR="00664592" w:rsidRPr="00664592" w:rsidRDefault="00664592" w:rsidP="00664592">
      <w:pPr>
        <w:autoSpaceDE w:val="0"/>
        <w:autoSpaceDN w:val="0"/>
        <w:adjustRightInd w:val="0"/>
        <w:spacing w:line="276" w:lineRule="auto"/>
        <w:rPr>
          <w:rFonts w:cs="Arial"/>
          <w:color w:val="000000"/>
        </w:rPr>
      </w:pPr>
      <w:r w:rsidRPr="00664592">
        <w:rPr>
          <w:rFonts w:cs="Arial"/>
          <w:color w:val="000000"/>
        </w:rPr>
        <w:t xml:space="preserve">Date of </w:t>
      </w:r>
      <w:r>
        <w:rPr>
          <w:rFonts w:cs="Arial"/>
          <w:color w:val="000000"/>
        </w:rPr>
        <w:t xml:space="preserve">birth                    </w:t>
      </w:r>
      <w:r w:rsidRPr="00664592">
        <w:rPr>
          <w:rFonts w:cs="Arial"/>
          <w:color w:val="000000"/>
        </w:rPr>
        <w:t>30</w:t>
      </w:r>
      <w:proofErr w:type="gramStart"/>
      <w:r w:rsidRPr="00664592">
        <w:rPr>
          <w:rFonts w:cs="Arial"/>
          <w:color w:val="000000"/>
          <w:vertAlign w:val="superscript"/>
        </w:rPr>
        <w:t>th</w:t>
      </w:r>
      <w:r w:rsidRPr="00664592">
        <w:rPr>
          <w:rFonts w:cs="Arial"/>
          <w:color w:val="000000"/>
        </w:rPr>
        <w:t xml:space="preserve">  May</w:t>
      </w:r>
      <w:proofErr w:type="gramEnd"/>
      <w:r w:rsidRPr="00664592">
        <w:rPr>
          <w:rFonts w:cs="Arial"/>
          <w:color w:val="000000"/>
        </w:rPr>
        <w:t xml:space="preserve"> 1990</w:t>
      </w:r>
    </w:p>
    <w:p w14:paraId="76934305" w14:textId="77777777" w:rsidR="00664592" w:rsidRPr="00664592" w:rsidRDefault="00664592" w:rsidP="00664592">
      <w:pPr>
        <w:autoSpaceDE w:val="0"/>
        <w:autoSpaceDN w:val="0"/>
        <w:adjustRightInd w:val="0"/>
        <w:spacing w:line="276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Sex                                  </w:t>
      </w:r>
      <w:r w:rsidRPr="00664592">
        <w:rPr>
          <w:rFonts w:cs="Arial"/>
          <w:color w:val="000000"/>
        </w:rPr>
        <w:t>Female</w:t>
      </w:r>
    </w:p>
    <w:p w14:paraId="0A7F1A2B" w14:textId="43E3C0C7" w:rsidR="00664592" w:rsidRPr="00664592" w:rsidRDefault="00664592" w:rsidP="00664592">
      <w:pPr>
        <w:autoSpaceDE w:val="0"/>
        <w:autoSpaceDN w:val="0"/>
        <w:adjustRightInd w:val="0"/>
        <w:spacing w:line="276" w:lineRule="auto"/>
        <w:rPr>
          <w:rFonts w:cs="Arial"/>
          <w:color w:val="000000"/>
        </w:rPr>
      </w:pPr>
      <w:r w:rsidRPr="00664592">
        <w:rPr>
          <w:rFonts w:cs="Arial"/>
          <w:color w:val="000000"/>
        </w:rPr>
        <w:t>Marital Status</w:t>
      </w:r>
      <w:r>
        <w:rPr>
          <w:rFonts w:cs="Arial"/>
          <w:color w:val="000000"/>
        </w:rPr>
        <w:t xml:space="preserve"> </w:t>
      </w:r>
      <w:r w:rsidRPr="00664592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 xml:space="preserve">                </w:t>
      </w:r>
      <w:r w:rsidR="006F57F3">
        <w:rPr>
          <w:rFonts w:cs="Arial"/>
          <w:color w:val="000000"/>
        </w:rPr>
        <w:t>Unmarried</w:t>
      </w:r>
    </w:p>
    <w:p w14:paraId="491BA722" w14:textId="77777777" w:rsidR="00664592" w:rsidRPr="00664592" w:rsidRDefault="00664592" w:rsidP="00664592">
      <w:pPr>
        <w:autoSpaceDE w:val="0"/>
        <w:autoSpaceDN w:val="0"/>
        <w:adjustRightInd w:val="0"/>
        <w:spacing w:line="276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Nationality                        </w:t>
      </w:r>
      <w:r w:rsidRPr="00664592">
        <w:rPr>
          <w:rFonts w:cs="Arial"/>
          <w:color w:val="000000"/>
        </w:rPr>
        <w:t>Indian</w:t>
      </w:r>
    </w:p>
    <w:p w14:paraId="44E79014" w14:textId="77777777" w:rsidR="00B042A4" w:rsidRDefault="00B042A4" w:rsidP="00664592">
      <w:pPr>
        <w:spacing w:line="276" w:lineRule="auto"/>
        <w:ind w:right="-574"/>
        <w:rPr>
          <w:rFonts w:cs="Arial"/>
          <w:lang w:val="en-IE"/>
        </w:rPr>
      </w:pPr>
    </w:p>
    <w:p w14:paraId="028F291C" w14:textId="77777777" w:rsidR="007D7127" w:rsidRDefault="007D7127" w:rsidP="007D7127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</w:rPr>
      </w:pPr>
      <w:r w:rsidRPr="007D7127">
        <w:rPr>
          <w:rFonts w:cs="Arial"/>
          <w:b/>
          <w:bCs/>
          <w:lang w:val="en-IE"/>
        </w:rPr>
        <w:t>Declaration</w:t>
      </w:r>
      <w:r w:rsidRPr="007D7127">
        <w:rPr>
          <w:rFonts w:ascii="Times New Roman" w:hAnsi="Times New Roman"/>
          <w:color w:val="000000"/>
          <w:sz w:val="19"/>
          <w:szCs w:val="19"/>
        </w:rPr>
        <w:t xml:space="preserve"> </w:t>
      </w:r>
    </w:p>
    <w:p w14:paraId="4928C27B" w14:textId="77777777" w:rsidR="007D7127" w:rsidRDefault="007D7127" w:rsidP="007D7127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</w:rPr>
      </w:pPr>
    </w:p>
    <w:p w14:paraId="3BB9C213" w14:textId="77777777" w:rsidR="007D7127" w:rsidRDefault="007D7127" w:rsidP="007D7127">
      <w:pPr>
        <w:autoSpaceDE w:val="0"/>
        <w:autoSpaceDN w:val="0"/>
        <w:adjustRightInd w:val="0"/>
        <w:spacing w:line="276" w:lineRule="auto"/>
        <w:rPr>
          <w:rFonts w:cs="Arial"/>
          <w:color w:val="000000"/>
        </w:rPr>
      </w:pPr>
      <w:r>
        <w:rPr>
          <w:rFonts w:ascii="Times New Roman" w:hAnsi="Times New Roman"/>
          <w:color w:val="000000"/>
          <w:sz w:val="19"/>
          <w:szCs w:val="19"/>
        </w:rPr>
        <w:t xml:space="preserve">                </w:t>
      </w:r>
      <w:r w:rsidRPr="007D7127">
        <w:rPr>
          <w:rFonts w:cs="Arial"/>
          <w:color w:val="000000"/>
        </w:rPr>
        <w:t>I hear by declare that the above furnished particulars are true to the best of my knowledge and belief.</w:t>
      </w:r>
    </w:p>
    <w:p w14:paraId="60573821" w14:textId="77777777" w:rsidR="007D7127" w:rsidRDefault="007D7127" w:rsidP="007D7127">
      <w:pPr>
        <w:autoSpaceDE w:val="0"/>
        <w:autoSpaceDN w:val="0"/>
        <w:adjustRightInd w:val="0"/>
        <w:spacing w:line="276" w:lineRule="auto"/>
        <w:rPr>
          <w:rFonts w:cs="Arial"/>
          <w:color w:val="000000"/>
        </w:rPr>
      </w:pPr>
    </w:p>
    <w:p w14:paraId="0D11330B" w14:textId="77777777" w:rsidR="007D7127" w:rsidRDefault="007D7127" w:rsidP="007D7127">
      <w:pPr>
        <w:autoSpaceDE w:val="0"/>
        <w:autoSpaceDN w:val="0"/>
        <w:adjustRightInd w:val="0"/>
        <w:spacing w:line="276" w:lineRule="auto"/>
        <w:rPr>
          <w:rFonts w:cs="Arial"/>
          <w:color w:val="000000"/>
        </w:rPr>
      </w:pPr>
      <w:r>
        <w:rPr>
          <w:rFonts w:cs="Arial"/>
          <w:color w:val="000000"/>
        </w:rPr>
        <w:t>Place: Mumbai</w:t>
      </w:r>
    </w:p>
    <w:p w14:paraId="67DFD36F" w14:textId="77777777" w:rsidR="007D7127" w:rsidRPr="007D7127" w:rsidRDefault="007D7127" w:rsidP="007D7127">
      <w:pPr>
        <w:autoSpaceDE w:val="0"/>
        <w:autoSpaceDN w:val="0"/>
        <w:adjustRightInd w:val="0"/>
        <w:spacing w:line="276" w:lineRule="auto"/>
        <w:rPr>
          <w:rFonts w:cs="Arial"/>
          <w:color w:val="000000"/>
        </w:rPr>
      </w:pPr>
      <w:proofErr w:type="gramStart"/>
      <w:r>
        <w:rPr>
          <w:rFonts w:cs="Arial"/>
          <w:color w:val="000000"/>
        </w:rPr>
        <w:t>Date  :</w:t>
      </w:r>
      <w:proofErr w:type="gramEnd"/>
    </w:p>
    <w:p w14:paraId="10BF2A23" w14:textId="77777777" w:rsidR="007D7127" w:rsidRDefault="007D7127" w:rsidP="00664592">
      <w:pPr>
        <w:spacing w:line="276" w:lineRule="auto"/>
        <w:ind w:right="-574"/>
        <w:rPr>
          <w:rFonts w:cs="Arial"/>
          <w:b/>
          <w:bCs/>
          <w:lang w:val="en-IE"/>
        </w:rPr>
      </w:pPr>
      <w:r>
        <w:rPr>
          <w:rFonts w:cs="Arial"/>
          <w:b/>
          <w:bCs/>
          <w:lang w:val="en-IE"/>
        </w:rPr>
        <w:t xml:space="preserve"> </w:t>
      </w:r>
    </w:p>
    <w:p w14:paraId="10C027E8" w14:textId="77777777" w:rsidR="007D7127" w:rsidRDefault="007D7127" w:rsidP="00664592">
      <w:pPr>
        <w:spacing w:line="276" w:lineRule="auto"/>
        <w:ind w:right="-574"/>
        <w:rPr>
          <w:rFonts w:cs="Arial"/>
          <w:b/>
          <w:bCs/>
          <w:lang w:val="en-IE"/>
        </w:rPr>
      </w:pPr>
    </w:p>
    <w:p w14:paraId="36C7A2AF" w14:textId="77777777" w:rsidR="007D7127" w:rsidRPr="007D7127" w:rsidRDefault="007D7127" w:rsidP="007D7127">
      <w:pPr>
        <w:spacing w:line="276" w:lineRule="auto"/>
        <w:ind w:right="-574"/>
        <w:jc w:val="center"/>
        <w:rPr>
          <w:rFonts w:cs="Arial"/>
          <w:b/>
          <w:bCs/>
          <w:lang w:val="en-IE"/>
        </w:rPr>
      </w:pPr>
      <w:r>
        <w:rPr>
          <w:rFonts w:cs="Arial"/>
          <w:b/>
          <w:bCs/>
          <w:lang w:val="en-IE"/>
        </w:rPr>
        <w:t xml:space="preserve">                                                                                                               (</w:t>
      </w:r>
      <w:proofErr w:type="spellStart"/>
      <w:r>
        <w:rPr>
          <w:rFonts w:cs="Arial"/>
          <w:b/>
          <w:bCs/>
          <w:lang w:val="en-IE"/>
        </w:rPr>
        <w:t>Monali</w:t>
      </w:r>
      <w:proofErr w:type="spellEnd"/>
      <w:r>
        <w:rPr>
          <w:rFonts w:cs="Arial"/>
          <w:b/>
          <w:bCs/>
          <w:lang w:val="en-IE"/>
        </w:rPr>
        <w:t xml:space="preserve"> Rajendra Shirsath)</w:t>
      </w:r>
    </w:p>
    <w:sectPr w:rsidR="007D7127" w:rsidRPr="007D7127" w:rsidSect="007D7127">
      <w:pgSz w:w="12240" w:h="15840"/>
      <w:pgMar w:top="1276" w:right="1041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FE23B" w14:textId="77777777" w:rsidR="00524DA0" w:rsidRDefault="00524DA0">
      <w:r>
        <w:separator/>
      </w:r>
    </w:p>
  </w:endnote>
  <w:endnote w:type="continuationSeparator" w:id="0">
    <w:p w14:paraId="6BCC78C7" w14:textId="77777777" w:rsidR="00524DA0" w:rsidRDefault="0052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G Times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04714" w14:textId="77777777" w:rsidR="00524DA0" w:rsidRDefault="00524DA0">
      <w:r>
        <w:separator/>
      </w:r>
    </w:p>
  </w:footnote>
  <w:footnote w:type="continuationSeparator" w:id="0">
    <w:p w14:paraId="62DB882F" w14:textId="77777777" w:rsidR="00524DA0" w:rsidRDefault="0052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numFmt w:val="bulle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/>
        <w:sz w:val="12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2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3" w15:restartNumberingAfterBreak="0">
    <w:nsid w:val="00000009"/>
    <w:multiLevelType w:val="multilevel"/>
    <w:tmpl w:val="00000009"/>
    <w:lvl w:ilvl="0">
      <w:start w:val="1"/>
      <w:numFmt w:val="none"/>
      <w:pStyle w:val="Achievement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C"/>
    <w:multiLevelType w:val="hybridMultilevel"/>
    <w:tmpl w:val="5F96902A"/>
    <w:lvl w:ilvl="0" w:tplc="3FBC707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15B5B85"/>
    <w:multiLevelType w:val="hybridMultilevel"/>
    <w:tmpl w:val="6BF89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910E2"/>
    <w:multiLevelType w:val="hybridMultilevel"/>
    <w:tmpl w:val="D2440BD8"/>
    <w:numStyleLink w:val="ImportedStyle3"/>
  </w:abstractNum>
  <w:abstractNum w:abstractNumId="7" w15:restartNumberingAfterBreak="0">
    <w:nsid w:val="2D955C8D"/>
    <w:multiLevelType w:val="hybridMultilevel"/>
    <w:tmpl w:val="AF028C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C7B14"/>
    <w:multiLevelType w:val="hybridMultilevel"/>
    <w:tmpl w:val="1A4C3026"/>
    <w:lvl w:ilvl="0" w:tplc="FFFFFFFF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pStyle w:val="Heading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pStyle w:val="Heading4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0520D"/>
    <w:multiLevelType w:val="singleLevel"/>
    <w:tmpl w:val="EBBC44FA"/>
    <w:lvl w:ilvl="0">
      <w:start w:val="1"/>
      <w:numFmt w:val="bullet"/>
      <w:pStyle w:val="Osignicie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0" w15:restartNumberingAfterBreak="0">
    <w:nsid w:val="4BB178D4"/>
    <w:multiLevelType w:val="hybridMultilevel"/>
    <w:tmpl w:val="52D2CFF4"/>
    <w:numStyleLink w:val="ImportedStyle1"/>
  </w:abstractNum>
  <w:abstractNum w:abstractNumId="11" w15:restartNumberingAfterBreak="0">
    <w:nsid w:val="620651BF"/>
    <w:multiLevelType w:val="hybridMultilevel"/>
    <w:tmpl w:val="A6FEEBD2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67D52642"/>
    <w:multiLevelType w:val="hybridMultilevel"/>
    <w:tmpl w:val="F552F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785E34"/>
    <w:multiLevelType w:val="hybridMultilevel"/>
    <w:tmpl w:val="52D2CFF4"/>
    <w:styleLink w:val="ImportedStyle1"/>
    <w:lvl w:ilvl="0" w:tplc="6B9EE69A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39092FC">
      <w:start w:val="1"/>
      <w:numFmt w:val="bullet"/>
      <w:lvlText w:val="o"/>
      <w:lvlJc w:val="left"/>
      <w:pPr>
        <w:tabs>
          <w:tab w:val="left" w:pos="1170"/>
        </w:tabs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66AB45E">
      <w:start w:val="1"/>
      <w:numFmt w:val="bullet"/>
      <w:lvlText w:val="▪"/>
      <w:lvlJc w:val="left"/>
      <w:pPr>
        <w:tabs>
          <w:tab w:val="left" w:pos="1170"/>
        </w:tabs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176DB1C">
      <w:start w:val="1"/>
      <w:numFmt w:val="bullet"/>
      <w:lvlText w:val="▪"/>
      <w:lvlJc w:val="left"/>
      <w:pPr>
        <w:tabs>
          <w:tab w:val="left" w:pos="1170"/>
        </w:tabs>
        <w:ind w:left="33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028355A">
      <w:start w:val="1"/>
      <w:numFmt w:val="bullet"/>
      <w:lvlText w:val="▪"/>
      <w:lvlJc w:val="left"/>
      <w:pPr>
        <w:tabs>
          <w:tab w:val="left" w:pos="1170"/>
        </w:tabs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E60FE16">
      <w:start w:val="1"/>
      <w:numFmt w:val="bullet"/>
      <w:lvlText w:val="▪"/>
      <w:lvlJc w:val="left"/>
      <w:pPr>
        <w:tabs>
          <w:tab w:val="left" w:pos="1170"/>
        </w:tabs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488A292">
      <w:start w:val="1"/>
      <w:numFmt w:val="bullet"/>
      <w:lvlText w:val="▪"/>
      <w:lvlJc w:val="left"/>
      <w:pPr>
        <w:tabs>
          <w:tab w:val="left" w:pos="1170"/>
        </w:tabs>
        <w:ind w:left="54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AB0A7AC">
      <w:start w:val="1"/>
      <w:numFmt w:val="bullet"/>
      <w:lvlText w:val="▪"/>
      <w:lvlJc w:val="left"/>
      <w:pPr>
        <w:tabs>
          <w:tab w:val="left" w:pos="1170"/>
        </w:tabs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234B5A0">
      <w:start w:val="1"/>
      <w:numFmt w:val="bullet"/>
      <w:lvlText w:val="▪"/>
      <w:lvlJc w:val="left"/>
      <w:pPr>
        <w:tabs>
          <w:tab w:val="left" w:pos="1170"/>
        </w:tabs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72DF261E"/>
    <w:multiLevelType w:val="hybridMultilevel"/>
    <w:tmpl w:val="2000FB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FF47AE"/>
    <w:multiLevelType w:val="multilevel"/>
    <w:tmpl w:val="613CB546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7BB4776B"/>
    <w:multiLevelType w:val="hybridMultilevel"/>
    <w:tmpl w:val="2E0CC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B5D4F"/>
    <w:multiLevelType w:val="hybridMultilevel"/>
    <w:tmpl w:val="D2440BD8"/>
    <w:styleLink w:val="ImportedStyle3"/>
    <w:lvl w:ilvl="0" w:tplc="C1521E2C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C6E28E6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82AB6AE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4F25CEA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FEAA282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17846CC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DBA67AC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048F75C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5BA0072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2044672842">
    <w:abstractNumId w:val="3"/>
  </w:num>
  <w:num w:numId="2" w16cid:durableId="585843330">
    <w:abstractNumId w:val="8"/>
  </w:num>
  <w:num w:numId="3" w16cid:durableId="1177886641">
    <w:abstractNumId w:val="9"/>
  </w:num>
  <w:num w:numId="4" w16cid:durableId="3482986">
    <w:abstractNumId w:val="7"/>
  </w:num>
  <w:num w:numId="5" w16cid:durableId="458181695">
    <w:abstractNumId w:val="12"/>
  </w:num>
  <w:num w:numId="6" w16cid:durableId="1974167984">
    <w:abstractNumId w:val="4"/>
  </w:num>
  <w:num w:numId="7" w16cid:durableId="1676110302">
    <w:abstractNumId w:val="5"/>
  </w:num>
  <w:num w:numId="8" w16cid:durableId="1881933452">
    <w:abstractNumId w:val="16"/>
  </w:num>
  <w:num w:numId="9" w16cid:durableId="1174491318">
    <w:abstractNumId w:val="1"/>
  </w:num>
  <w:num w:numId="10" w16cid:durableId="858590931">
    <w:abstractNumId w:val="14"/>
  </w:num>
  <w:num w:numId="11" w16cid:durableId="374240289">
    <w:abstractNumId w:val="11"/>
  </w:num>
  <w:num w:numId="12" w16cid:durableId="1645892206">
    <w:abstractNumId w:val="15"/>
  </w:num>
  <w:num w:numId="13" w16cid:durableId="2062362752">
    <w:abstractNumId w:val="13"/>
  </w:num>
  <w:num w:numId="14" w16cid:durableId="1031802742">
    <w:abstractNumId w:val="10"/>
  </w:num>
  <w:num w:numId="15" w16cid:durableId="480271115">
    <w:abstractNumId w:val="17"/>
  </w:num>
  <w:num w:numId="16" w16cid:durableId="1757245003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GB" w:vendorID="64" w:dllVersion="6" w:nlCheck="1" w:checkStyle="1"/>
  <w:activeWritingStyle w:appName="MSWord" w:lang="en-IE" w:vendorID="64" w:dllVersion="6" w:nlCheck="1" w:checkStyle="1"/>
  <w:activeWritingStyle w:appName="MSWord" w:lang="fr-FR" w:vendorID="64" w:dllVersion="6" w:nlCheck="1" w:checkStyle="1"/>
  <w:activeWritingStyle w:appName="MSWord" w:lang="en-IE" w:vendorID="64" w:dllVersion="0" w:nlCheck="1" w:checkStyle="0"/>
  <w:activeWritingStyle w:appName="MSWord" w:lang="en-US" w:vendorID="64" w:dllVersion="0" w:nlCheck="1" w:checkStyle="0"/>
  <w:activeWritingStyle w:appName="MSWord" w:lang="en-IE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187"/>
    <w:rsid w:val="00002E52"/>
    <w:rsid w:val="00003A93"/>
    <w:rsid w:val="00013201"/>
    <w:rsid w:val="00024B54"/>
    <w:rsid w:val="00053966"/>
    <w:rsid w:val="00055A79"/>
    <w:rsid w:val="000A7701"/>
    <w:rsid w:val="000B227D"/>
    <w:rsid w:val="000C7244"/>
    <w:rsid w:val="000D6C52"/>
    <w:rsid w:val="000E4B7D"/>
    <w:rsid w:val="000F3920"/>
    <w:rsid w:val="00103EEA"/>
    <w:rsid w:val="001128AE"/>
    <w:rsid w:val="00115294"/>
    <w:rsid w:val="00143806"/>
    <w:rsid w:val="00160837"/>
    <w:rsid w:val="00182230"/>
    <w:rsid w:val="00184482"/>
    <w:rsid w:val="001C6D3F"/>
    <w:rsid w:val="00204802"/>
    <w:rsid w:val="00237EB9"/>
    <w:rsid w:val="00253F6A"/>
    <w:rsid w:val="00287A49"/>
    <w:rsid w:val="00297544"/>
    <w:rsid w:val="002A7EA6"/>
    <w:rsid w:val="003030FA"/>
    <w:rsid w:val="00304C0C"/>
    <w:rsid w:val="003070D1"/>
    <w:rsid w:val="003130E1"/>
    <w:rsid w:val="00324184"/>
    <w:rsid w:val="0033114E"/>
    <w:rsid w:val="00331380"/>
    <w:rsid w:val="00333ACC"/>
    <w:rsid w:val="00337DEE"/>
    <w:rsid w:val="00356AB1"/>
    <w:rsid w:val="003645B9"/>
    <w:rsid w:val="00396DEA"/>
    <w:rsid w:val="003B284F"/>
    <w:rsid w:val="003C0018"/>
    <w:rsid w:val="003E25D3"/>
    <w:rsid w:val="003F5E30"/>
    <w:rsid w:val="00407C3C"/>
    <w:rsid w:val="00414C60"/>
    <w:rsid w:val="00422CF9"/>
    <w:rsid w:val="00426853"/>
    <w:rsid w:val="00494A09"/>
    <w:rsid w:val="004A4E51"/>
    <w:rsid w:val="004A5602"/>
    <w:rsid w:val="004D0C54"/>
    <w:rsid w:val="004E42B8"/>
    <w:rsid w:val="00516BC7"/>
    <w:rsid w:val="00524DA0"/>
    <w:rsid w:val="0053175A"/>
    <w:rsid w:val="00575377"/>
    <w:rsid w:val="00583D60"/>
    <w:rsid w:val="00593808"/>
    <w:rsid w:val="005A1FBA"/>
    <w:rsid w:val="0063287C"/>
    <w:rsid w:val="00635616"/>
    <w:rsid w:val="00656AD0"/>
    <w:rsid w:val="0065761C"/>
    <w:rsid w:val="00661C03"/>
    <w:rsid w:val="00664592"/>
    <w:rsid w:val="00664DF0"/>
    <w:rsid w:val="0067143F"/>
    <w:rsid w:val="0068406C"/>
    <w:rsid w:val="00684FE5"/>
    <w:rsid w:val="00690288"/>
    <w:rsid w:val="006B0CE3"/>
    <w:rsid w:val="006C54FD"/>
    <w:rsid w:val="006E597C"/>
    <w:rsid w:val="006F00BD"/>
    <w:rsid w:val="006F57F3"/>
    <w:rsid w:val="00714879"/>
    <w:rsid w:val="00714A3A"/>
    <w:rsid w:val="00732317"/>
    <w:rsid w:val="00733778"/>
    <w:rsid w:val="007451AE"/>
    <w:rsid w:val="0078579A"/>
    <w:rsid w:val="007A15B0"/>
    <w:rsid w:val="007B6EBB"/>
    <w:rsid w:val="007D4E17"/>
    <w:rsid w:val="007D7127"/>
    <w:rsid w:val="00831EA4"/>
    <w:rsid w:val="008D5845"/>
    <w:rsid w:val="008E0891"/>
    <w:rsid w:val="008E521C"/>
    <w:rsid w:val="008E6D97"/>
    <w:rsid w:val="0091413E"/>
    <w:rsid w:val="00914391"/>
    <w:rsid w:val="00930656"/>
    <w:rsid w:val="0095353E"/>
    <w:rsid w:val="00961267"/>
    <w:rsid w:val="0096520E"/>
    <w:rsid w:val="00987D92"/>
    <w:rsid w:val="009A000B"/>
    <w:rsid w:val="009A113C"/>
    <w:rsid w:val="009A45E6"/>
    <w:rsid w:val="00A02A77"/>
    <w:rsid w:val="00A65DCC"/>
    <w:rsid w:val="00A926FE"/>
    <w:rsid w:val="00A9299E"/>
    <w:rsid w:val="00AB5231"/>
    <w:rsid w:val="00AB6050"/>
    <w:rsid w:val="00AB77EE"/>
    <w:rsid w:val="00AD0272"/>
    <w:rsid w:val="00AE32B1"/>
    <w:rsid w:val="00B042A4"/>
    <w:rsid w:val="00B11FE3"/>
    <w:rsid w:val="00B150E9"/>
    <w:rsid w:val="00B43331"/>
    <w:rsid w:val="00B46A45"/>
    <w:rsid w:val="00B52187"/>
    <w:rsid w:val="00B74926"/>
    <w:rsid w:val="00B7616A"/>
    <w:rsid w:val="00B955A9"/>
    <w:rsid w:val="00BA20E5"/>
    <w:rsid w:val="00BC32D5"/>
    <w:rsid w:val="00C06091"/>
    <w:rsid w:val="00C700FC"/>
    <w:rsid w:val="00C94160"/>
    <w:rsid w:val="00C96686"/>
    <w:rsid w:val="00CA3620"/>
    <w:rsid w:val="00CA7EE7"/>
    <w:rsid w:val="00CB77CD"/>
    <w:rsid w:val="00CC7551"/>
    <w:rsid w:val="00CD1ABC"/>
    <w:rsid w:val="00CD2F09"/>
    <w:rsid w:val="00D37B00"/>
    <w:rsid w:val="00D42B2B"/>
    <w:rsid w:val="00D73983"/>
    <w:rsid w:val="00DA30FA"/>
    <w:rsid w:val="00DA3964"/>
    <w:rsid w:val="00DA7CFD"/>
    <w:rsid w:val="00DB1523"/>
    <w:rsid w:val="00DE5437"/>
    <w:rsid w:val="00DF3C84"/>
    <w:rsid w:val="00E0436C"/>
    <w:rsid w:val="00E145F0"/>
    <w:rsid w:val="00E546C8"/>
    <w:rsid w:val="00E60736"/>
    <w:rsid w:val="00E77F70"/>
    <w:rsid w:val="00E921EF"/>
    <w:rsid w:val="00EE0674"/>
    <w:rsid w:val="00EE2EF5"/>
    <w:rsid w:val="00F00FFE"/>
    <w:rsid w:val="00F14867"/>
    <w:rsid w:val="00F16F50"/>
    <w:rsid w:val="00F244D5"/>
    <w:rsid w:val="00F42890"/>
    <w:rsid w:val="00F45E19"/>
    <w:rsid w:val="00FA3A95"/>
    <w:rsid w:val="00FD5458"/>
    <w:rsid w:val="00FF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96AA03"/>
  <w15:docId w15:val="{FCB98415-45BA-420D-9604-C1FD1BDC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mr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26FE"/>
    <w:pPr>
      <w:widowControl w:val="0"/>
    </w:pPr>
    <w:rPr>
      <w:rFonts w:ascii="Arial" w:hAnsi="Arial"/>
      <w:lang w:bidi="ar-SA"/>
    </w:rPr>
  </w:style>
  <w:style w:type="paragraph" w:styleId="Heading1">
    <w:name w:val="heading 1"/>
    <w:basedOn w:val="Normal"/>
    <w:next w:val="Normal"/>
    <w:link w:val="Heading1Char"/>
    <w:qFormat/>
    <w:rsid w:val="00CD2F0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E921EF"/>
    <w:pPr>
      <w:keepNext/>
      <w:widowControl/>
      <w:numPr>
        <w:ilvl w:val="2"/>
        <w:numId w:val="2"/>
      </w:numPr>
      <w:suppressAutoHyphens/>
      <w:jc w:val="center"/>
      <w:outlineLvl w:val="2"/>
    </w:pPr>
    <w:rPr>
      <w:sz w:val="28"/>
      <w:szCs w:val="28"/>
      <w:lang w:val="en-IE" w:eastAsia="ar-SA"/>
    </w:rPr>
  </w:style>
  <w:style w:type="paragraph" w:styleId="Heading4">
    <w:name w:val="heading 4"/>
    <w:basedOn w:val="Normal"/>
    <w:next w:val="Normal"/>
    <w:qFormat/>
    <w:rsid w:val="00E921EF"/>
    <w:pPr>
      <w:keepNext/>
      <w:widowControl/>
      <w:numPr>
        <w:ilvl w:val="3"/>
        <w:numId w:val="2"/>
      </w:numPr>
      <w:suppressAutoHyphens/>
      <w:outlineLvl w:val="3"/>
    </w:pPr>
    <w:rPr>
      <w:sz w:val="24"/>
      <w:szCs w:val="24"/>
      <w:lang w:val="en-IE" w:eastAsia="ar-SA"/>
    </w:rPr>
  </w:style>
  <w:style w:type="paragraph" w:styleId="Heading5">
    <w:name w:val="heading 5"/>
    <w:basedOn w:val="Normal"/>
    <w:next w:val="Normal"/>
    <w:qFormat/>
    <w:rsid w:val="00B150E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150E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150E9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921EF"/>
    <w:rPr>
      <w:color w:val="0000FF"/>
      <w:sz w:val="20"/>
      <w:u w:val="single"/>
    </w:rPr>
  </w:style>
  <w:style w:type="paragraph" w:styleId="Title">
    <w:name w:val="Title"/>
    <w:basedOn w:val="Normal"/>
    <w:qFormat/>
    <w:rsid w:val="00E921EF"/>
    <w:pPr>
      <w:widowControl/>
      <w:jc w:val="center"/>
    </w:pPr>
    <w:rPr>
      <w:b/>
      <w:bCs/>
      <w:color w:val="333399"/>
      <w:sz w:val="40"/>
      <w:lang w:val="en-IE"/>
    </w:rPr>
  </w:style>
  <w:style w:type="paragraph" w:styleId="Subtitle">
    <w:name w:val="Subtitle"/>
    <w:basedOn w:val="Normal"/>
    <w:link w:val="SubtitleChar"/>
    <w:qFormat/>
    <w:rsid w:val="00E921EF"/>
    <w:pPr>
      <w:widowControl/>
      <w:jc w:val="center"/>
    </w:pPr>
    <w:rPr>
      <w:b/>
      <w:bCs/>
      <w:color w:val="800000"/>
      <w:sz w:val="28"/>
      <w:lang w:val="en-IE"/>
    </w:rPr>
  </w:style>
  <w:style w:type="character" w:customStyle="1" w:styleId="SubtitleChar">
    <w:name w:val="Subtitle Char"/>
    <w:link w:val="Subtitle"/>
    <w:rsid w:val="00E921EF"/>
    <w:rPr>
      <w:b/>
      <w:bCs/>
      <w:color w:val="800000"/>
      <w:sz w:val="28"/>
      <w:lang w:val="en-IE" w:eastAsia="en-US" w:bidi="ar-SA"/>
    </w:rPr>
  </w:style>
  <w:style w:type="paragraph" w:styleId="CommentText">
    <w:name w:val="annotation text"/>
    <w:basedOn w:val="Normal"/>
    <w:semiHidden/>
    <w:rsid w:val="00B150E9"/>
    <w:pPr>
      <w:widowControl/>
    </w:pPr>
    <w:rPr>
      <w:lang w:val="en-GB"/>
    </w:rPr>
  </w:style>
  <w:style w:type="paragraph" w:styleId="BodyTextIndent">
    <w:name w:val="Body Text Indent"/>
    <w:basedOn w:val="Normal"/>
    <w:rsid w:val="00B150E9"/>
    <w:pPr>
      <w:widowControl/>
      <w:tabs>
        <w:tab w:val="left" w:pos="90"/>
      </w:tabs>
      <w:ind w:left="270"/>
    </w:pPr>
    <w:rPr>
      <w:rFonts w:cs="Arial"/>
      <w:lang w:val="en-AU"/>
    </w:rPr>
  </w:style>
  <w:style w:type="paragraph" w:styleId="BodyText2">
    <w:name w:val="Body Text 2"/>
    <w:basedOn w:val="Normal"/>
    <w:rsid w:val="00A926FE"/>
    <w:pPr>
      <w:spacing w:after="120" w:line="480" w:lineRule="auto"/>
    </w:pPr>
  </w:style>
  <w:style w:type="paragraph" w:styleId="BodyText3">
    <w:name w:val="Body Text 3"/>
    <w:basedOn w:val="Normal"/>
    <w:rsid w:val="00A926FE"/>
    <w:pPr>
      <w:spacing w:after="120"/>
    </w:pPr>
    <w:rPr>
      <w:sz w:val="16"/>
      <w:szCs w:val="16"/>
    </w:rPr>
  </w:style>
  <w:style w:type="character" w:customStyle="1" w:styleId="bod1">
    <w:name w:val="bod1"/>
    <w:rsid w:val="00A926FE"/>
    <w:rPr>
      <w:rFonts w:ascii="Arial" w:hAnsi="Arial" w:cs="Arial" w:hint="default"/>
      <w:color w:val="000000"/>
      <w:sz w:val="24"/>
      <w:szCs w:val="24"/>
    </w:rPr>
  </w:style>
  <w:style w:type="paragraph" w:customStyle="1" w:styleId="Char">
    <w:name w:val="Char"/>
    <w:basedOn w:val="Normal"/>
    <w:rsid w:val="00A926FE"/>
    <w:pPr>
      <w:widowControl/>
      <w:spacing w:after="160" w:line="240" w:lineRule="exact"/>
    </w:pPr>
    <w:rPr>
      <w:rFonts w:ascii="Verdana" w:hAnsi="Verdana"/>
    </w:rPr>
  </w:style>
  <w:style w:type="paragraph" w:customStyle="1" w:styleId="Osignicie">
    <w:name w:val="Osiągnięcie"/>
    <w:basedOn w:val="BodyText"/>
    <w:rsid w:val="00733778"/>
    <w:pPr>
      <w:widowControl/>
      <w:numPr>
        <w:numId w:val="3"/>
      </w:numPr>
      <w:spacing w:after="60" w:line="220" w:lineRule="atLeast"/>
      <w:jc w:val="both"/>
    </w:pPr>
    <w:rPr>
      <w:spacing w:val="-5"/>
      <w:lang w:val="pl-PL" w:eastAsia="pl-PL"/>
    </w:rPr>
  </w:style>
  <w:style w:type="table" w:styleId="TableGrid">
    <w:name w:val="Table Grid"/>
    <w:basedOn w:val="TableNormal"/>
    <w:rsid w:val="007337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733778"/>
    <w:pPr>
      <w:spacing w:after="120"/>
    </w:pPr>
  </w:style>
  <w:style w:type="paragraph" w:styleId="Header">
    <w:name w:val="header"/>
    <w:basedOn w:val="Normal"/>
    <w:rsid w:val="00B46A4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46A45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CD2F09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customStyle="1" w:styleId="TableContents">
    <w:name w:val="Table Contents"/>
    <w:basedOn w:val="Normal"/>
    <w:rsid w:val="00CD2F09"/>
    <w:pPr>
      <w:suppressLineNumbers/>
      <w:suppressAutoHyphens/>
    </w:pPr>
    <w:rPr>
      <w:rFonts w:ascii="Times New Roman" w:hAnsi="Times New Roman" w:cs="CG Times"/>
      <w:sz w:val="24"/>
      <w:lang w:val="en-IE" w:eastAsia="ar-SA"/>
    </w:rPr>
  </w:style>
  <w:style w:type="paragraph" w:styleId="ListParagraph">
    <w:name w:val="List Paragraph"/>
    <w:basedOn w:val="Normal"/>
    <w:qFormat/>
    <w:rsid w:val="00CD2F09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E"/>
    </w:rPr>
  </w:style>
  <w:style w:type="character" w:customStyle="1" w:styleId="apple-style-span">
    <w:name w:val="apple-style-span"/>
    <w:rsid w:val="00CD2F09"/>
  </w:style>
  <w:style w:type="paragraph" w:styleId="BodyTextIndent2">
    <w:name w:val="Body Text Indent 2"/>
    <w:basedOn w:val="Normal"/>
    <w:link w:val="BodyTextIndent2Char"/>
    <w:rsid w:val="00422CF9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422CF9"/>
    <w:rPr>
      <w:rFonts w:ascii="Arial" w:hAnsi="Arial"/>
      <w:lang w:val="en-US" w:eastAsia="en-US"/>
    </w:rPr>
  </w:style>
  <w:style w:type="paragraph" w:customStyle="1" w:styleId="SectionTitle">
    <w:name w:val="Section Title"/>
    <w:basedOn w:val="Normal"/>
    <w:next w:val="Normal"/>
    <w:rsid w:val="00A65DCC"/>
    <w:pPr>
      <w:widowControl/>
      <w:pBdr>
        <w:bottom w:val="single" w:sz="4" w:space="1" w:color="808080"/>
      </w:pBdr>
      <w:suppressAutoHyphens/>
      <w:spacing w:before="220" w:line="220" w:lineRule="atLeast"/>
    </w:pPr>
    <w:rPr>
      <w:rFonts w:ascii="Garamond" w:hAnsi="Garamond"/>
      <w:caps/>
      <w:spacing w:val="15"/>
      <w:lang w:eastAsia="ar-SA"/>
    </w:rPr>
  </w:style>
  <w:style w:type="paragraph" w:customStyle="1" w:styleId="CompanyName">
    <w:name w:val="Company Name"/>
    <w:basedOn w:val="Normal"/>
    <w:next w:val="JobTitle"/>
    <w:rsid w:val="00A65DCC"/>
    <w:pPr>
      <w:widowControl/>
      <w:tabs>
        <w:tab w:val="left" w:pos="1440"/>
        <w:tab w:val="right" w:pos="6480"/>
      </w:tabs>
      <w:suppressAutoHyphens/>
      <w:spacing w:before="220" w:line="220" w:lineRule="atLeast"/>
    </w:pPr>
    <w:rPr>
      <w:rFonts w:ascii="Garamond" w:hAnsi="Garamond"/>
      <w:sz w:val="22"/>
      <w:lang w:eastAsia="ar-SA"/>
    </w:rPr>
  </w:style>
  <w:style w:type="paragraph" w:customStyle="1" w:styleId="JobTitle">
    <w:name w:val="Job Title"/>
    <w:next w:val="Achievement"/>
    <w:rsid w:val="00A65DCC"/>
    <w:pPr>
      <w:suppressAutoHyphens/>
      <w:spacing w:before="40" w:after="40" w:line="220" w:lineRule="atLeast"/>
    </w:pPr>
    <w:rPr>
      <w:rFonts w:ascii="Garamond" w:eastAsia="Arial" w:hAnsi="Garamond"/>
      <w:i/>
      <w:spacing w:val="5"/>
      <w:sz w:val="23"/>
      <w:lang w:eastAsia="ar-SA" w:bidi="ar-SA"/>
    </w:rPr>
  </w:style>
  <w:style w:type="paragraph" w:customStyle="1" w:styleId="Achievement">
    <w:name w:val="Achievement"/>
    <w:basedOn w:val="BodyText"/>
    <w:rsid w:val="00A65DCC"/>
    <w:pPr>
      <w:widowControl/>
      <w:numPr>
        <w:numId w:val="1"/>
      </w:numPr>
      <w:suppressAutoHyphens/>
      <w:spacing w:after="60" w:line="240" w:lineRule="atLeast"/>
      <w:jc w:val="both"/>
    </w:pPr>
    <w:rPr>
      <w:rFonts w:ascii="Garamond" w:hAnsi="Garamond"/>
      <w:sz w:val="22"/>
      <w:lang w:eastAsia="ar-SA"/>
    </w:rPr>
  </w:style>
  <w:style w:type="paragraph" w:styleId="BalloonText">
    <w:name w:val="Balloon Text"/>
    <w:basedOn w:val="Normal"/>
    <w:link w:val="BalloonTextChar"/>
    <w:rsid w:val="00E546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46C8"/>
    <w:rPr>
      <w:rFonts w:ascii="Tahoma" w:hAnsi="Tahoma" w:cs="Tahoma"/>
      <w:sz w:val="16"/>
      <w:szCs w:val="16"/>
      <w:lang w:bidi="ar-SA"/>
    </w:rPr>
  </w:style>
  <w:style w:type="character" w:customStyle="1" w:styleId="apple-converted-space">
    <w:name w:val="apple-converted-space"/>
    <w:rsid w:val="00002E52"/>
    <w:rPr>
      <w:rFonts w:ascii="Times New Roman" w:eastAsia="Times New Roman" w:hAnsi="Times New Roman" w:cs="Times New Roman"/>
      <w:lang w:val="en-US"/>
    </w:rPr>
  </w:style>
  <w:style w:type="paragraph" w:customStyle="1" w:styleId="T">
    <w:name w:val="T"/>
    <w:rsid w:val="00002E52"/>
    <w:pPr>
      <w:suppressAutoHyphens/>
      <w:ind w:left="720"/>
    </w:pPr>
    <w:rPr>
      <w:rFonts w:eastAsia="Arial Unicode MS" w:cs="Arial Unicode MS"/>
      <w:color w:val="000000"/>
      <w:sz w:val="24"/>
      <w:szCs w:val="24"/>
      <w:lang w:eastAsia="ar-SA" w:bidi="ar-SA"/>
    </w:rPr>
  </w:style>
  <w:style w:type="paragraph" w:customStyle="1" w:styleId="platinolatino">
    <w:name w:val="platino latino"/>
    <w:rsid w:val="00002E52"/>
    <w:pPr>
      <w:suppressAutoHyphens/>
    </w:pPr>
    <w:rPr>
      <w:rFonts w:ascii="Palatino Linotype" w:eastAsia="Palatino Linotype" w:hAnsi="Palatino Linotype" w:cs="Palatino Linotype"/>
      <w:color w:val="000000"/>
      <w:lang w:eastAsia="ar-SA" w:bidi="ar-SA"/>
    </w:rPr>
  </w:style>
  <w:style w:type="numbering" w:customStyle="1" w:styleId="ImportedStyle1">
    <w:name w:val="Imported Style 1"/>
    <w:rsid w:val="00337DEE"/>
    <w:pPr>
      <w:numPr>
        <w:numId w:val="13"/>
      </w:numPr>
    </w:pPr>
  </w:style>
  <w:style w:type="numbering" w:customStyle="1" w:styleId="ImportedStyle3">
    <w:name w:val="Imported Style 3"/>
    <w:rsid w:val="003B284F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nashirsath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onashirsath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8833E-4609-1347-B070-70D200C09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Shirsath, Monali R.</dc:creator>
  <cp:lastModifiedBy>Vijay Shirsath</cp:lastModifiedBy>
  <cp:revision>8</cp:revision>
  <dcterms:created xsi:type="dcterms:W3CDTF">2022-11-18T10:35:00Z</dcterms:created>
  <dcterms:modified xsi:type="dcterms:W3CDTF">2023-04-10T12:51:00Z</dcterms:modified>
</cp:coreProperties>
</file>