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B90" w:rsidRPr="00BF1716" w:rsidRDefault="00601B90" w:rsidP="00601B90">
      <w:pPr>
        <w:spacing w:line="300" w:lineRule="auto"/>
        <w:jc w:val="center"/>
        <w:rPr>
          <w:rFonts w:ascii="Cambria" w:hAnsi="Cambria" w:cs="Arial"/>
          <w:b/>
          <w:sz w:val="22"/>
          <w:szCs w:val="20"/>
        </w:rPr>
      </w:pPr>
      <w:r w:rsidRPr="00BF1716">
        <w:rPr>
          <w:rFonts w:ascii="Cambria" w:hAnsi="Cambria" w:cs="Arial"/>
          <w:b/>
          <w:sz w:val="22"/>
          <w:szCs w:val="20"/>
        </w:rPr>
        <w:t>S</w:t>
      </w:r>
      <w:r>
        <w:rPr>
          <w:rFonts w:ascii="Cambria" w:hAnsi="Cambria" w:cs="Arial"/>
          <w:b/>
          <w:sz w:val="22"/>
          <w:szCs w:val="20"/>
        </w:rPr>
        <w:t>uvarna Gavade</w:t>
      </w:r>
    </w:p>
    <w:p w:rsidR="00601B90" w:rsidRPr="003D0487" w:rsidRDefault="00601B90" w:rsidP="00601B90">
      <w:pPr>
        <w:spacing w:line="300" w:lineRule="auto"/>
        <w:ind w:right="-241"/>
        <w:rPr>
          <w:rFonts w:ascii="Arial" w:hAnsi="Arial" w:cs="Arial"/>
          <w:sz w:val="20"/>
          <w:szCs w:val="20"/>
        </w:rPr>
      </w:pPr>
      <w:r w:rsidRPr="00BF1716">
        <w:rPr>
          <w:rFonts w:ascii="Arial" w:hAnsi="Arial" w:cs="Arial"/>
          <w:b/>
          <w:bCs/>
          <w:sz w:val="20"/>
          <w:szCs w:val="20"/>
          <w:lang w:val="sv-SE"/>
        </w:rPr>
        <w:t>E-mail:</w:t>
      </w:r>
      <w:r w:rsidRPr="003D0487">
        <w:rPr>
          <w:rFonts w:ascii="Arial" w:hAnsi="Arial" w:cs="Arial"/>
          <w:bCs/>
          <w:sz w:val="20"/>
          <w:szCs w:val="20"/>
          <w:lang w:val="sv-SE"/>
        </w:rPr>
        <w:t xml:space="preserve"> </w:t>
      </w:r>
      <w:r>
        <w:rPr>
          <w:rFonts w:ascii="Arial" w:hAnsi="Arial" w:cs="Arial"/>
          <w:bCs/>
          <w:sz w:val="20"/>
          <w:szCs w:val="20"/>
          <w:lang w:val="sv-SE"/>
        </w:rPr>
        <w:t>gavade.suvarna</w:t>
      </w:r>
      <w:r w:rsidRPr="00BF1716">
        <w:rPr>
          <w:rFonts w:ascii="Arial" w:hAnsi="Arial" w:cs="Arial"/>
          <w:bCs/>
          <w:sz w:val="20"/>
          <w:szCs w:val="20"/>
          <w:lang w:val="sv-SE"/>
        </w:rPr>
        <w:t>@gmail.com</w:t>
      </w:r>
      <w:r>
        <w:rPr>
          <w:rFonts w:ascii="Arial" w:hAnsi="Arial" w:cs="Arial"/>
          <w:bCs/>
          <w:sz w:val="20"/>
          <w:szCs w:val="20"/>
          <w:lang w:val="sv-SE"/>
        </w:rPr>
        <w:tab/>
      </w:r>
      <w:r>
        <w:rPr>
          <w:rFonts w:ascii="Arial" w:hAnsi="Arial" w:cs="Arial"/>
          <w:bCs/>
          <w:sz w:val="20"/>
          <w:szCs w:val="20"/>
          <w:lang w:val="sv-SE"/>
        </w:rPr>
        <w:tab/>
      </w:r>
      <w:r>
        <w:rPr>
          <w:rFonts w:ascii="Arial" w:hAnsi="Arial" w:cs="Arial"/>
          <w:bCs/>
          <w:sz w:val="20"/>
          <w:szCs w:val="20"/>
          <w:lang w:val="sv-SE"/>
        </w:rPr>
        <w:tab/>
      </w:r>
      <w:r>
        <w:rPr>
          <w:rFonts w:ascii="Arial" w:hAnsi="Arial" w:cs="Arial"/>
          <w:bCs/>
          <w:sz w:val="20"/>
          <w:szCs w:val="20"/>
          <w:lang w:val="sv-SE"/>
        </w:rPr>
        <w:tab/>
      </w:r>
      <w:r>
        <w:rPr>
          <w:rFonts w:ascii="Arial" w:hAnsi="Arial" w:cs="Arial"/>
          <w:bCs/>
          <w:sz w:val="20"/>
          <w:szCs w:val="20"/>
          <w:lang w:val="sv-SE"/>
        </w:rPr>
        <w:tab/>
      </w:r>
      <w:r>
        <w:rPr>
          <w:rFonts w:ascii="Arial" w:hAnsi="Arial" w:cs="Arial"/>
          <w:bCs/>
          <w:sz w:val="20"/>
          <w:szCs w:val="20"/>
          <w:lang w:val="sv-SE"/>
        </w:rPr>
        <w:tab/>
        <w:t xml:space="preserve">         </w:t>
      </w:r>
      <w:r w:rsidRPr="00BF1716">
        <w:rPr>
          <w:rFonts w:ascii="Arial" w:hAnsi="Arial" w:cs="Arial"/>
          <w:b/>
          <w:bCs/>
          <w:sz w:val="20"/>
          <w:szCs w:val="20"/>
        </w:rPr>
        <w:t>MOB: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BF1716">
        <w:rPr>
          <w:rFonts w:ascii="Arial" w:hAnsi="Arial" w:cs="Arial"/>
          <w:b/>
          <w:sz w:val="20"/>
          <w:szCs w:val="20"/>
        </w:rPr>
        <w:t>+</w:t>
      </w:r>
      <w:r w:rsidRPr="003D0487">
        <w:rPr>
          <w:rFonts w:ascii="Arial" w:hAnsi="Arial" w:cs="Arial"/>
          <w:sz w:val="20"/>
          <w:szCs w:val="20"/>
        </w:rPr>
        <w:t>91-932</w:t>
      </w:r>
      <w:r>
        <w:rPr>
          <w:rFonts w:ascii="Arial" w:hAnsi="Arial" w:cs="Arial"/>
          <w:sz w:val="20"/>
          <w:szCs w:val="20"/>
        </w:rPr>
        <w:t>6601579</w:t>
      </w:r>
    </w:p>
    <w:p w:rsidR="00601B90" w:rsidRPr="003D0487" w:rsidRDefault="0073062A" w:rsidP="00601B9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-333375</wp:posOffset>
                </wp:positionH>
                <wp:positionV relativeFrom="paragraph">
                  <wp:posOffset>48895</wp:posOffset>
                </wp:positionV>
                <wp:extent cx="6921500" cy="0"/>
                <wp:effectExtent l="19050" t="20320" r="22225" b="2730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15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25pt,3.85pt" to="518.7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" strokeweight="3pt">
                <v:stroke linestyle="thinThin"/>
              </v:line>
            </w:pict>
          </mc:Fallback>
        </mc:AlternateContent>
      </w:r>
    </w:p>
    <w:p w:rsidR="004622A0" w:rsidRDefault="004622A0">
      <w:pPr>
        <w:spacing w:before="40" w:after="40"/>
        <w:jc w:val="both"/>
        <w:rPr>
          <w:rFonts w:ascii="Verdana" w:hAnsi="Verdana"/>
          <w:iCs/>
          <w:sz w:val="18"/>
          <w:szCs w:val="18"/>
        </w:rPr>
      </w:pPr>
    </w:p>
    <w:p w:rsidR="005F50D0" w:rsidRPr="0073062A" w:rsidRDefault="005F50D0" w:rsidP="005F50D0">
      <w:pPr>
        <w:spacing w:after="120"/>
        <w:jc w:val="both"/>
        <w:rPr>
          <w:rFonts w:ascii="Cambria" w:hAnsi="Cambria" w:cs="Arial"/>
          <w:b/>
          <w:i/>
          <w:outline/>
          <w:color w:val="000000"/>
          <w:spacing w:val="20"/>
          <w:sz w:val="22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 w:rsidRPr="0073062A">
        <w:rPr>
          <w:rFonts w:ascii="Cambria" w:hAnsi="Cambria" w:cs="Arial"/>
          <w:b/>
          <w:i/>
          <w:spacing w:val="20"/>
          <w:sz w:val="22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OBJECTIVE:</w:t>
      </w:r>
    </w:p>
    <w:p w:rsidR="005F50D0" w:rsidRPr="003D0487" w:rsidRDefault="005F50D0" w:rsidP="005F50D0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</w:rPr>
      </w:pPr>
      <w:r w:rsidRPr="003D0487">
        <w:rPr>
          <w:rFonts w:ascii="Arial" w:hAnsi="Arial" w:cs="Arial"/>
          <w:color w:val="000000"/>
          <w:sz w:val="20"/>
          <w:szCs w:val="20"/>
        </w:rPr>
        <w:t>To succeed in today’s technological generation by quickly adapting my work profile according to the Time demand.</w:t>
      </w:r>
      <w:r w:rsidR="00E522EE">
        <w:rPr>
          <w:rFonts w:ascii="Arial" w:hAnsi="Arial" w:cs="Arial"/>
          <w:color w:val="000000"/>
          <w:sz w:val="20"/>
          <w:szCs w:val="20"/>
        </w:rPr>
        <w:t xml:space="preserve"> </w:t>
      </w:r>
      <w:r w:rsidRPr="003D0487">
        <w:rPr>
          <w:rFonts w:ascii="Arial" w:hAnsi="Arial" w:cs="Arial"/>
          <w:color w:val="000000"/>
          <w:sz w:val="20"/>
          <w:szCs w:val="20"/>
        </w:rPr>
        <w:t>I would like to use my skills to attain organization goals and to expand my technical and functional expertise.</w:t>
      </w:r>
    </w:p>
    <w:p w:rsidR="0051179E" w:rsidRPr="003D0487" w:rsidRDefault="0051179E" w:rsidP="005F50D0">
      <w:pPr>
        <w:jc w:val="both"/>
        <w:rPr>
          <w:rFonts w:ascii="Arial" w:hAnsi="Arial" w:cs="Arial"/>
          <w:sz w:val="20"/>
          <w:szCs w:val="20"/>
        </w:rPr>
      </w:pPr>
    </w:p>
    <w:p w:rsidR="005F50D0" w:rsidRPr="0073062A" w:rsidRDefault="005F50D0" w:rsidP="005F50D0">
      <w:pPr>
        <w:jc w:val="both"/>
        <w:rPr>
          <w:rFonts w:ascii="Cambria" w:hAnsi="Cambria" w:cs="Arial"/>
          <w:b/>
          <w:i/>
          <w:spacing w:val="20"/>
          <w:sz w:val="22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3062A">
        <w:rPr>
          <w:rFonts w:ascii="Cambria" w:hAnsi="Cambria" w:cs="Arial"/>
          <w:b/>
          <w:i/>
          <w:spacing w:val="20"/>
          <w:sz w:val="22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PROFESSIONAL EXPERIENCE:</w:t>
      </w:r>
    </w:p>
    <w:p w:rsidR="005F50D0" w:rsidRDefault="00E21D2C" w:rsidP="005F50D0">
      <w:pPr>
        <w:tabs>
          <w:tab w:val="left" w:pos="465"/>
        </w:tabs>
        <w:spacing w:before="120" w:line="30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Result oriented 9</w:t>
      </w:r>
      <w:bookmarkStart w:id="0" w:name="_GoBack"/>
      <w:bookmarkEnd w:id="0"/>
      <w:r w:rsidR="00F54B86">
        <w:rPr>
          <w:rFonts w:ascii="Arial" w:hAnsi="Arial" w:cs="Arial"/>
          <w:sz w:val="20"/>
          <w:szCs w:val="20"/>
        </w:rPr>
        <w:t>+</w:t>
      </w:r>
      <w:r w:rsidR="005F50D0" w:rsidRPr="003D0487">
        <w:rPr>
          <w:rFonts w:ascii="Arial" w:hAnsi="Arial" w:cs="Arial"/>
          <w:sz w:val="20"/>
          <w:szCs w:val="20"/>
        </w:rPr>
        <w:t xml:space="preserve"> Years of experience with outstanding and consistent record of exceeding standards and expectations as a </w:t>
      </w:r>
      <w:r w:rsidR="00FC3359">
        <w:rPr>
          <w:rFonts w:ascii="Arial" w:hAnsi="Arial" w:cs="Arial"/>
          <w:sz w:val="20"/>
          <w:szCs w:val="20"/>
        </w:rPr>
        <w:t>Data,</w:t>
      </w:r>
      <w:r w:rsidR="002F2B3D">
        <w:rPr>
          <w:rFonts w:ascii="Arial" w:hAnsi="Arial" w:cs="Arial"/>
          <w:sz w:val="20"/>
          <w:szCs w:val="20"/>
        </w:rPr>
        <w:t xml:space="preserve"> </w:t>
      </w:r>
      <w:r w:rsidR="005F50D0" w:rsidRPr="003D0487">
        <w:rPr>
          <w:rFonts w:ascii="Arial" w:hAnsi="Arial" w:cs="Arial"/>
          <w:sz w:val="20"/>
          <w:szCs w:val="20"/>
        </w:rPr>
        <w:t>Network Planning &amp; Provisioning Engineer in the field of telecommunication in foremost runner Telecom Service Provider Company.</w:t>
      </w:r>
    </w:p>
    <w:p w:rsidR="00E522EE" w:rsidRDefault="00E522EE" w:rsidP="00E522EE">
      <w:pPr>
        <w:pStyle w:val="Heading2"/>
        <w:tabs>
          <w:tab w:val="clear" w:pos="0"/>
        </w:tabs>
        <w:spacing w:line="300" w:lineRule="auto"/>
        <w:ind w:left="0" w:firstLine="0"/>
        <w:jc w:val="both"/>
        <w:rPr>
          <w:rFonts w:ascii="Arial" w:hAnsi="Arial" w:cs="Arial"/>
          <w:b w:val="0"/>
          <w:bCs w:val="0"/>
          <w:color w:val="0000FF"/>
          <w:sz w:val="20"/>
          <w:szCs w:val="20"/>
          <w:u w:val="single"/>
        </w:rPr>
      </w:pPr>
    </w:p>
    <w:p w:rsidR="00E522EE" w:rsidRPr="00E522EE" w:rsidRDefault="005F50D0" w:rsidP="00E522EE">
      <w:pPr>
        <w:pStyle w:val="Heading2"/>
        <w:tabs>
          <w:tab w:val="clear" w:pos="0"/>
        </w:tabs>
        <w:spacing w:line="300" w:lineRule="auto"/>
        <w:ind w:left="0" w:firstLine="0"/>
        <w:jc w:val="both"/>
        <w:rPr>
          <w:rFonts w:ascii="Arial" w:hAnsi="Arial" w:cs="Arial"/>
          <w:b w:val="0"/>
          <w:sz w:val="20"/>
          <w:szCs w:val="20"/>
        </w:rPr>
      </w:pPr>
      <w:r w:rsidRPr="001B65B1">
        <w:rPr>
          <w:rFonts w:ascii="Cambria" w:hAnsi="Cambria"/>
          <w:i/>
          <w:sz w:val="20"/>
        </w:rPr>
        <w:t>Organization</w:t>
      </w:r>
      <w:r w:rsidRPr="001B65B1">
        <w:rPr>
          <w:rFonts w:ascii="Cambria" w:hAnsi="Cambria"/>
          <w:sz w:val="20"/>
          <w:lang w:val="en-GB"/>
        </w:rPr>
        <w:t>:</w:t>
      </w:r>
      <w:r w:rsidRPr="001B65B1">
        <w:rPr>
          <w:sz w:val="20"/>
        </w:rPr>
        <w:t xml:space="preserve"> </w:t>
      </w:r>
    </w:p>
    <w:p w:rsidR="005F50D0" w:rsidRPr="006B3F4E" w:rsidRDefault="005F50D0" w:rsidP="006B3F4E">
      <w:pPr>
        <w:pStyle w:val="Heading2"/>
        <w:numPr>
          <w:ilvl w:val="0"/>
          <w:numId w:val="14"/>
        </w:numPr>
        <w:spacing w:line="300" w:lineRule="auto"/>
        <w:jc w:val="both"/>
        <w:rPr>
          <w:rFonts w:ascii="Arial" w:hAnsi="Arial" w:cs="Arial"/>
          <w:bCs w:val="0"/>
          <w:i/>
          <w:sz w:val="20"/>
          <w:szCs w:val="20"/>
        </w:rPr>
      </w:pPr>
      <w:r w:rsidRPr="006B3F4E">
        <w:rPr>
          <w:rFonts w:ascii="Arial" w:hAnsi="Arial" w:cs="Arial"/>
          <w:bCs w:val="0"/>
          <w:i/>
          <w:sz w:val="20"/>
          <w:szCs w:val="20"/>
        </w:rPr>
        <w:t xml:space="preserve">Reliance Communication Ltd.    (Sep07 – </w:t>
      </w:r>
      <w:r w:rsidR="00E522EE" w:rsidRPr="006B3F4E">
        <w:rPr>
          <w:rFonts w:ascii="Arial" w:hAnsi="Arial" w:cs="Arial"/>
          <w:bCs w:val="0"/>
          <w:i/>
          <w:sz w:val="20"/>
          <w:szCs w:val="20"/>
        </w:rPr>
        <w:t>April 2013</w:t>
      </w:r>
      <w:r w:rsidRPr="006B3F4E">
        <w:rPr>
          <w:rFonts w:ascii="Arial" w:hAnsi="Arial" w:cs="Arial"/>
          <w:bCs w:val="0"/>
          <w:i/>
          <w:sz w:val="20"/>
          <w:szCs w:val="20"/>
        </w:rPr>
        <w:t>)</w:t>
      </w:r>
    </w:p>
    <w:p w:rsidR="005F50D0" w:rsidRDefault="005F50D0" w:rsidP="006B3F4E">
      <w:pPr>
        <w:spacing w:line="30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1B65B1">
        <w:rPr>
          <w:rFonts w:ascii="Cambria" w:hAnsi="Cambria" w:cs="Arial"/>
          <w:b/>
          <w:i/>
          <w:sz w:val="20"/>
          <w:szCs w:val="20"/>
        </w:rPr>
        <w:t>Role:</w:t>
      </w:r>
      <w:r w:rsidRPr="003D0487">
        <w:rPr>
          <w:rFonts w:ascii="Arial" w:hAnsi="Arial" w:cs="Arial"/>
          <w:sz w:val="20"/>
          <w:szCs w:val="20"/>
        </w:rPr>
        <w:t xml:space="preserve"> </w:t>
      </w:r>
      <w:r w:rsidR="00FC3359">
        <w:rPr>
          <w:rFonts w:ascii="Arial" w:hAnsi="Arial" w:cs="Arial"/>
          <w:sz w:val="20"/>
          <w:szCs w:val="20"/>
        </w:rPr>
        <w:t>Data,</w:t>
      </w:r>
      <w:r w:rsidR="002F2B3D">
        <w:rPr>
          <w:rFonts w:ascii="Arial" w:hAnsi="Arial" w:cs="Arial"/>
          <w:sz w:val="20"/>
          <w:szCs w:val="20"/>
        </w:rPr>
        <w:t xml:space="preserve"> </w:t>
      </w:r>
      <w:r w:rsidRPr="003D0487">
        <w:rPr>
          <w:rFonts w:ascii="Arial" w:hAnsi="Arial" w:cs="Arial"/>
          <w:bCs/>
          <w:sz w:val="20"/>
          <w:szCs w:val="20"/>
        </w:rPr>
        <w:t>Network Planning &amp; Provisioning</w:t>
      </w:r>
      <w:r w:rsidRPr="003D0487">
        <w:rPr>
          <w:rFonts w:ascii="Arial" w:hAnsi="Arial" w:cs="Arial"/>
          <w:sz w:val="20"/>
          <w:szCs w:val="20"/>
        </w:rPr>
        <w:t xml:space="preserve"> Engineer</w:t>
      </w:r>
    </w:p>
    <w:p w:rsidR="00F54B86" w:rsidRPr="003D0487" w:rsidRDefault="00F54B86" w:rsidP="005F50D0">
      <w:pPr>
        <w:spacing w:line="300" w:lineRule="auto"/>
        <w:jc w:val="both"/>
        <w:rPr>
          <w:rFonts w:ascii="Arial" w:hAnsi="Arial" w:cs="Arial"/>
          <w:sz w:val="20"/>
          <w:szCs w:val="20"/>
        </w:rPr>
      </w:pPr>
    </w:p>
    <w:p w:rsidR="005F50D0" w:rsidRPr="00436E58" w:rsidRDefault="00E522EE" w:rsidP="00436E58">
      <w:pPr>
        <w:pStyle w:val="ListParagraph"/>
        <w:numPr>
          <w:ilvl w:val="0"/>
          <w:numId w:val="14"/>
        </w:numPr>
        <w:tabs>
          <w:tab w:val="left" w:pos="1080"/>
        </w:tabs>
        <w:rPr>
          <w:rFonts w:ascii="Arial" w:hAnsi="Arial" w:cs="Arial"/>
          <w:sz w:val="20"/>
          <w:szCs w:val="20"/>
        </w:rPr>
      </w:pPr>
      <w:r w:rsidRPr="00436E58">
        <w:rPr>
          <w:rFonts w:ascii="Arial" w:hAnsi="Arial" w:cs="Arial"/>
          <w:b/>
          <w:i/>
          <w:sz w:val="20"/>
          <w:szCs w:val="20"/>
        </w:rPr>
        <w:t xml:space="preserve">Migrated to Ericsson </w:t>
      </w:r>
      <w:r w:rsidR="00765C58" w:rsidRPr="00436E58">
        <w:rPr>
          <w:rFonts w:ascii="Arial" w:hAnsi="Arial" w:cs="Arial"/>
          <w:b/>
          <w:i/>
          <w:sz w:val="20"/>
          <w:szCs w:val="20"/>
        </w:rPr>
        <w:t>Global</w:t>
      </w:r>
      <w:r w:rsidR="00765C58" w:rsidRPr="00436E58">
        <w:rPr>
          <w:rFonts w:ascii="Arial" w:hAnsi="Arial" w:cs="Arial"/>
          <w:sz w:val="20"/>
          <w:szCs w:val="20"/>
        </w:rPr>
        <w:t xml:space="preserve"> (</w:t>
      </w:r>
      <w:r w:rsidRPr="00436E58">
        <w:rPr>
          <w:rFonts w:ascii="Arial" w:hAnsi="Arial" w:cs="Arial"/>
          <w:sz w:val="20"/>
          <w:szCs w:val="20"/>
        </w:rPr>
        <w:t>May 2013-Till Date)</w:t>
      </w:r>
    </w:p>
    <w:p w:rsidR="00436E58" w:rsidRPr="00436E58" w:rsidRDefault="00436E58" w:rsidP="00436E58">
      <w:pPr>
        <w:pStyle w:val="ListParagraph"/>
        <w:tabs>
          <w:tab w:val="left" w:pos="10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 xml:space="preserve">Role: </w:t>
      </w:r>
      <w:r w:rsidR="00BA00F7">
        <w:rPr>
          <w:rFonts w:ascii="Arial" w:hAnsi="Arial" w:cs="Arial"/>
          <w:sz w:val="20"/>
          <w:szCs w:val="20"/>
        </w:rPr>
        <w:t>Transport SME</w:t>
      </w:r>
    </w:p>
    <w:p w:rsidR="0051179E" w:rsidRDefault="0051179E" w:rsidP="005F50D0">
      <w:pPr>
        <w:tabs>
          <w:tab w:val="left" w:pos="1080"/>
        </w:tabs>
        <w:rPr>
          <w:rFonts w:ascii="Arial" w:hAnsi="Arial" w:cs="Arial"/>
          <w:sz w:val="20"/>
          <w:szCs w:val="20"/>
        </w:rPr>
      </w:pPr>
    </w:p>
    <w:p w:rsidR="00933203" w:rsidRPr="003D0487" w:rsidRDefault="00933203" w:rsidP="005F50D0">
      <w:pPr>
        <w:tabs>
          <w:tab w:val="left" w:pos="1080"/>
        </w:tabs>
        <w:rPr>
          <w:rFonts w:ascii="Arial" w:hAnsi="Arial" w:cs="Arial"/>
          <w:sz w:val="20"/>
          <w:szCs w:val="20"/>
        </w:rPr>
      </w:pPr>
    </w:p>
    <w:p w:rsidR="005F50D0" w:rsidRPr="0073062A" w:rsidRDefault="005F50D0" w:rsidP="005F50D0">
      <w:pPr>
        <w:jc w:val="both"/>
        <w:rPr>
          <w:rFonts w:ascii="Cambria" w:hAnsi="Cambria" w:cs="Arial"/>
          <w:b/>
          <w:i/>
          <w:spacing w:val="20"/>
          <w:sz w:val="22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3062A">
        <w:rPr>
          <w:rFonts w:ascii="Cambria" w:hAnsi="Cambria" w:cs="Arial"/>
          <w:b/>
          <w:i/>
          <w:spacing w:val="20"/>
          <w:sz w:val="22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KEY SKILLS:</w:t>
      </w:r>
    </w:p>
    <w:p w:rsidR="005F50D0" w:rsidRPr="003D0487" w:rsidRDefault="005F50D0" w:rsidP="005F50D0">
      <w:pPr>
        <w:pStyle w:val="BodyText"/>
        <w:numPr>
          <w:ilvl w:val="0"/>
          <w:numId w:val="12"/>
        </w:numPr>
        <w:spacing w:after="0" w:line="300" w:lineRule="auto"/>
        <w:ind w:left="461" w:hanging="274"/>
        <w:rPr>
          <w:rFonts w:ascii="Arial" w:hAnsi="Arial" w:cs="Arial"/>
          <w:sz w:val="20"/>
          <w:szCs w:val="20"/>
        </w:rPr>
      </w:pPr>
      <w:r w:rsidRPr="003D0487">
        <w:rPr>
          <w:rFonts w:ascii="Arial" w:hAnsi="Arial" w:cs="Arial"/>
          <w:sz w:val="20"/>
          <w:szCs w:val="20"/>
        </w:rPr>
        <w:t>Knowledge of IP Routing Protocols ( RIP/E</w:t>
      </w:r>
      <w:r w:rsidR="00E36DF0">
        <w:rPr>
          <w:rFonts w:ascii="Arial" w:hAnsi="Arial" w:cs="Arial"/>
          <w:sz w:val="20"/>
          <w:szCs w:val="20"/>
        </w:rPr>
        <w:t>IGRP/OSPF</w:t>
      </w:r>
      <w:r w:rsidRPr="003D0487">
        <w:rPr>
          <w:rFonts w:ascii="Arial" w:hAnsi="Arial" w:cs="Arial"/>
          <w:sz w:val="20"/>
          <w:szCs w:val="20"/>
        </w:rPr>
        <w:t>)</w:t>
      </w:r>
    </w:p>
    <w:p w:rsidR="005F50D0" w:rsidRPr="003D0487" w:rsidRDefault="005F50D0" w:rsidP="005F50D0">
      <w:pPr>
        <w:pStyle w:val="BodyText"/>
        <w:numPr>
          <w:ilvl w:val="0"/>
          <w:numId w:val="12"/>
        </w:numPr>
        <w:spacing w:after="0" w:line="300" w:lineRule="auto"/>
        <w:ind w:left="461" w:hanging="274"/>
        <w:rPr>
          <w:rFonts w:ascii="Arial" w:hAnsi="Arial" w:cs="Arial"/>
          <w:sz w:val="20"/>
          <w:szCs w:val="20"/>
        </w:rPr>
      </w:pPr>
      <w:r w:rsidRPr="003D0487">
        <w:rPr>
          <w:rFonts w:ascii="Arial" w:hAnsi="Arial" w:cs="Arial"/>
          <w:sz w:val="20"/>
          <w:szCs w:val="20"/>
        </w:rPr>
        <w:t>Understanding of layer-2 technologies</w:t>
      </w:r>
      <w:r w:rsidR="00223389">
        <w:rPr>
          <w:rFonts w:ascii="Arial" w:hAnsi="Arial" w:cs="Arial"/>
          <w:sz w:val="20"/>
          <w:szCs w:val="20"/>
        </w:rPr>
        <w:t xml:space="preserve"> (Ethernet/ </w:t>
      </w:r>
      <w:r w:rsidRPr="003D0487">
        <w:rPr>
          <w:rFonts w:ascii="Arial" w:hAnsi="Arial" w:cs="Arial"/>
          <w:sz w:val="20"/>
          <w:szCs w:val="20"/>
        </w:rPr>
        <w:t>VTP/</w:t>
      </w:r>
      <w:r w:rsidR="00223389">
        <w:rPr>
          <w:rFonts w:ascii="Arial" w:hAnsi="Arial" w:cs="Arial"/>
          <w:sz w:val="20"/>
          <w:szCs w:val="20"/>
        </w:rPr>
        <w:t xml:space="preserve"> </w:t>
      </w:r>
      <w:r w:rsidR="00E36DF0">
        <w:rPr>
          <w:rFonts w:ascii="Arial" w:hAnsi="Arial" w:cs="Arial"/>
          <w:sz w:val="20"/>
          <w:szCs w:val="20"/>
        </w:rPr>
        <w:t>VLAN</w:t>
      </w:r>
      <w:r w:rsidR="00223389">
        <w:rPr>
          <w:rFonts w:ascii="Arial" w:hAnsi="Arial" w:cs="Arial"/>
          <w:sz w:val="20"/>
          <w:szCs w:val="20"/>
        </w:rPr>
        <w:t xml:space="preserve">/ </w:t>
      </w:r>
      <w:r w:rsidRPr="003D0487">
        <w:rPr>
          <w:rFonts w:ascii="Arial" w:hAnsi="Arial" w:cs="Arial"/>
          <w:sz w:val="20"/>
          <w:szCs w:val="20"/>
        </w:rPr>
        <w:t>STP/</w:t>
      </w:r>
      <w:r w:rsidR="00223389">
        <w:rPr>
          <w:rFonts w:ascii="Arial" w:hAnsi="Arial" w:cs="Arial"/>
          <w:sz w:val="20"/>
          <w:szCs w:val="20"/>
        </w:rPr>
        <w:t xml:space="preserve"> </w:t>
      </w:r>
      <w:r w:rsidRPr="003D0487">
        <w:rPr>
          <w:rFonts w:ascii="Arial" w:hAnsi="Arial" w:cs="Arial"/>
          <w:sz w:val="20"/>
          <w:szCs w:val="20"/>
        </w:rPr>
        <w:t>RSTP)</w:t>
      </w:r>
    </w:p>
    <w:p w:rsidR="005F50D0" w:rsidRPr="003D0487" w:rsidRDefault="005F50D0" w:rsidP="005F50D0">
      <w:pPr>
        <w:pStyle w:val="BodyText"/>
        <w:numPr>
          <w:ilvl w:val="0"/>
          <w:numId w:val="12"/>
        </w:numPr>
        <w:spacing w:after="0" w:line="300" w:lineRule="auto"/>
        <w:ind w:left="461" w:hanging="274"/>
        <w:rPr>
          <w:rFonts w:ascii="Arial" w:hAnsi="Arial" w:cs="Arial"/>
          <w:sz w:val="20"/>
          <w:szCs w:val="20"/>
        </w:rPr>
      </w:pPr>
      <w:r w:rsidRPr="003D0487">
        <w:rPr>
          <w:rFonts w:ascii="Arial" w:hAnsi="Arial" w:cs="Arial"/>
          <w:sz w:val="20"/>
          <w:szCs w:val="20"/>
        </w:rPr>
        <w:t>Knowledge of TCP/IP</w:t>
      </w:r>
      <w:r w:rsidR="006A4455">
        <w:rPr>
          <w:rFonts w:ascii="Arial" w:hAnsi="Arial" w:cs="Arial"/>
          <w:sz w:val="20"/>
          <w:szCs w:val="20"/>
        </w:rPr>
        <w:t xml:space="preserve"> &amp; MPLS</w:t>
      </w:r>
    </w:p>
    <w:p w:rsidR="005F50D0" w:rsidRPr="003D0487" w:rsidRDefault="005F50D0" w:rsidP="005F50D0">
      <w:pPr>
        <w:pStyle w:val="BodyText"/>
        <w:numPr>
          <w:ilvl w:val="0"/>
          <w:numId w:val="12"/>
        </w:numPr>
        <w:spacing w:after="0" w:line="300" w:lineRule="auto"/>
        <w:ind w:left="461" w:hanging="274"/>
        <w:rPr>
          <w:rFonts w:ascii="Arial" w:hAnsi="Arial" w:cs="Arial"/>
          <w:sz w:val="20"/>
          <w:szCs w:val="20"/>
        </w:rPr>
      </w:pPr>
      <w:r w:rsidRPr="003D0487">
        <w:rPr>
          <w:rFonts w:ascii="Arial" w:hAnsi="Arial" w:cs="Arial"/>
          <w:sz w:val="20"/>
          <w:szCs w:val="20"/>
        </w:rPr>
        <w:t>Sound knowledge of Synchronou</w:t>
      </w:r>
      <w:r w:rsidR="00723A54">
        <w:rPr>
          <w:rFonts w:ascii="Arial" w:hAnsi="Arial" w:cs="Arial"/>
          <w:sz w:val="20"/>
          <w:szCs w:val="20"/>
        </w:rPr>
        <w:t xml:space="preserve">s Digital Hierarchy (SDH), </w:t>
      </w:r>
      <w:proofErr w:type="spellStart"/>
      <w:r w:rsidR="00723A54">
        <w:rPr>
          <w:rFonts w:ascii="Arial" w:hAnsi="Arial" w:cs="Arial"/>
          <w:sz w:val="20"/>
          <w:szCs w:val="20"/>
        </w:rPr>
        <w:t>Plesyn</w:t>
      </w:r>
      <w:r w:rsidRPr="003D0487">
        <w:rPr>
          <w:rFonts w:ascii="Arial" w:hAnsi="Arial" w:cs="Arial"/>
          <w:sz w:val="20"/>
          <w:szCs w:val="20"/>
        </w:rPr>
        <w:t>chronous</w:t>
      </w:r>
      <w:proofErr w:type="spellEnd"/>
      <w:r w:rsidRPr="003D0487">
        <w:rPr>
          <w:rFonts w:ascii="Arial" w:hAnsi="Arial" w:cs="Arial"/>
          <w:sz w:val="20"/>
          <w:szCs w:val="20"/>
        </w:rPr>
        <w:t xml:space="preserve"> Digital Hierarchy (PDH).</w:t>
      </w:r>
    </w:p>
    <w:p w:rsidR="005F50D0" w:rsidRPr="003D0487" w:rsidRDefault="005F50D0" w:rsidP="005F50D0">
      <w:pPr>
        <w:numPr>
          <w:ilvl w:val="0"/>
          <w:numId w:val="12"/>
        </w:numPr>
        <w:suppressAutoHyphens w:val="0"/>
        <w:spacing w:line="300" w:lineRule="auto"/>
        <w:ind w:left="461" w:hanging="274"/>
        <w:rPr>
          <w:rFonts w:ascii="Arial" w:hAnsi="Arial" w:cs="Arial"/>
          <w:sz w:val="20"/>
          <w:szCs w:val="20"/>
        </w:rPr>
      </w:pPr>
      <w:r w:rsidRPr="003D0487">
        <w:rPr>
          <w:rFonts w:ascii="Arial" w:hAnsi="Arial" w:cs="Arial"/>
          <w:sz w:val="20"/>
          <w:szCs w:val="20"/>
        </w:rPr>
        <w:t>Famil</w:t>
      </w:r>
      <w:r w:rsidR="00ED069D">
        <w:rPr>
          <w:rFonts w:ascii="Arial" w:hAnsi="Arial" w:cs="Arial"/>
          <w:sz w:val="20"/>
          <w:szCs w:val="20"/>
        </w:rPr>
        <w:t>iar with transmission equipment</w:t>
      </w:r>
      <w:r w:rsidRPr="003D0487">
        <w:rPr>
          <w:rFonts w:ascii="Arial" w:hAnsi="Arial" w:cs="Arial"/>
          <w:sz w:val="20"/>
          <w:szCs w:val="20"/>
        </w:rPr>
        <w:t xml:space="preserve"> such as Add/Drop Multiplexers Nortel</w:t>
      </w:r>
      <w:r>
        <w:rPr>
          <w:rFonts w:ascii="Arial" w:hAnsi="Arial" w:cs="Arial"/>
          <w:sz w:val="20"/>
          <w:szCs w:val="20"/>
        </w:rPr>
        <w:t xml:space="preserve"> </w:t>
      </w:r>
      <w:r w:rsidRPr="003D0487">
        <w:rPr>
          <w:rFonts w:ascii="Arial" w:hAnsi="Arial" w:cs="Arial"/>
          <w:sz w:val="20"/>
          <w:szCs w:val="20"/>
        </w:rPr>
        <w:t>(TN-/1X,4XE,16X,/N65/N61), Marconi(O84/O64/O34),FIBCOMM (F24/F21)</w:t>
      </w:r>
    </w:p>
    <w:p w:rsidR="005F50D0" w:rsidRDefault="005F50D0" w:rsidP="005F50D0">
      <w:pPr>
        <w:pStyle w:val="PlainText"/>
        <w:jc w:val="both"/>
        <w:rPr>
          <w:rFonts w:ascii="Arial" w:hAnsi="Arial" w:cs="Arial"/>
          <w:iCs/>
        </w:rPr>
      </w:pPr>
    </w:p>
    <w:p w:rsidR="005F50D0" w:rsidRPr="0073062A" w:rsidRDefault="005F50D0" w:rsidP="005F50D0">
      <w:pPr>
        <w:jc w:val="both"/>
        <w:rPr>
          <w:rFonts w:ascii="Cambria" w:hAnsi="Cambria" w:cs="Arial"/>
          <w:b/>
          <w:i/>
          <w:spacing w:val="20"/>
          <w:sz w:val="22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3062A">
        <w:rPr>
          <w:rFonts w:ascii="Cambria" w:hAnsi="Cambria" w:cs="Arial"/>
          <w:b/>
          <w:i/>
          <w:spacing w:val="20"/>
          <w:sz w:val="22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PROFILE SUMMARY:</w:t>
      </w:r>
    </w:p>
    <w:p w:rsidR="005F50D0" w:rsidRPr="00A8738A" w:rsidRDefault="005F50D0" w:rsidP="005F50D0">
      <w:pPr>
        <w:pStyle w:val="Heading2"/>
        <w:numPr>
          <w:ilvl w:val="0"/>
          <w:numId w:val="10"/>
        </w:numPr>
        <w:suppressAutoHyphens w:val="0"/>
        <w:spacing w:before="120" w:line="300" w:lineRule="auto"/>
        <w:ind w:left="450" w:hanging="270"/>
        <w:jc w:val="both"/>
        <w:rPr>
          <w:rFonts w:ascii="Arial" w:hAnsi="Arial" w:cs="Arial"/>
          <w:i/>
          <w:sz w:val="20"/>
          <w:szCs w:val="20"/>
        </w:rPr>
      </w:pPr>
      <w:r w:rsidRPr="00A8738A">
        <w:rPr>
          <w:rFonts w:ascii="Arial" w:hAnsi="Arial" w:cs="Arial"/>
          <w:i/>
          <w:sz w:val="20"/>
          <w:szCs w:val="20"/>
        </w:rPr>
        <w:t>Access and Transport</w:t>
      </w:r>
    </w:p>
    <w:p w:rsidR="005F50D0" w:rsidRPr="003D0487" w:rsidRDefault="005F50D0" w:rsidP="005F50D0">
      <w:pPr>
        <w:numPr>
          <w:ilvl w:val="0"/>
          <w:numId w:val="9"/>
        </w:numPr>
        <w:suppressAutoHyphens w:val="0"/>
        <w:spacing w:line="300" w:lineRule="auto"/>
        <w:ind w:hanging="270"/>
        <w:rPr>
          <w:rFonts w:ascii="Arial" w:hAnsi="Arial" w:cs="Arial"/>
          <w:sz w:val="20"/>
          <w:szCs w:val="20"/>
        </w:rPr>
      </w:pPr>
      <w:r w:rsidRPr="003D0487">
        <w:rPr>
          <w:rFonts w:ascii="Arial" w:hAnsi="Arial" w:cs="Arial"/>
          <w:iCs/>
          <w:sz w:val="20"/>
          <w:szCs w:val="20"/>
        </w:rPr>
        <w:t xml:space="preserve">Planning and provisioning experience in SDH network consisting of </w:t>
      </w:r>
      <w:r w:rsidRPr="003D0487">
        <w:rPr>
          <w:rFonts w:ascii="Arial" w:hAnsi="Arial" w:cs="Arial"/>
          <w:sz w:val="20"/>
          <w:szCs w:val="20"/>
        </w:rPr>
        <w:t>Nortel</w:t>
      </w:r>
      <w:r>
        <w:rPr>
          <w:rFonts w:ascii="Arial" w:hAnsi="Arial" w:cs="Arial"/>
          <w:sz w:val="20"/>
          <w:szCs w:val="20"/>
        </w:rPr>
        <w:t xml:space="preserve"> </w:t>
      </w:r>
      <w:r w:rsidRPr="003D0487">
        <w:rPr>
          <w:rFonts w:ascii="Arial" w:hAnsi="Arial" w:cs="Arial"/>
          <w:sz w:val="20"/>
          <w:szCs w:val="20"/>
        </w:rPr>
        <w:t>(TN-X,4XE,16X,/N65/N61), Marconi(O84/O64/O34),FIBCOMM (F24/F21)</w:t>
      </w:r>
    </w:p>
    <w:p w:rsidR="005F50D0" w:rsidRPr="003D0487" w:rsidRDefault="005F50D0" w:rsidP="005F50D0">
      <w:pPr>
        <w:numPr>
          <w:ilvl w:val="0"/>
          <w:numId w:val="9"/>
        </w:numPr>
        <w:suppressAutoHyphens w:val="0"/>
        <w:spacing w:line="300" w:lineRule="auto"/>
        <w:ind w:hanging="270"/>
        <w:rPr>
          <w:rFonts w:ascii="Arial" w:hAnsi="Arial" w:cs="Arial"/>
          <w:iCs/>
          <w:sz w:val="20"/>
          <w:szCs w:val="20"/>
        </w:rPr>
      </w:pPr>
      <w:r w:rsidRPr="003D0487">
        <w:rPr>
          <w:rFonts w:ascii="Arial" w:hAnsi="Arial" w:cs="Arial"/>
          <w:iCs/>
          <w:sz w:val="20"/>
          <w:szCs w:val="20"/>
        </w:rPr>
        <w:t xml:space="preserve">Operational experience in NMS </w:t>
      </w:r>
      <w:r>
        <w:rPr>
          <w:rFonts w:ascii="Arial" w:hAnsi="Arial" w:cs="Arial"/>
          <w:iCs/>
          <w:sz w:val="20"/>
          <w:szCs w:val="20"/>
        </w:rPr>
        <w:t xml:space="preserve">tools –Nortel, Marconi, </w:t>
      </w:r>
      <w:proofErr w:type="spellStart"/>
      <w:r>
        <w:rPr>
          <w:rFonts w:ascii="Arial" w:hAnsi="Arial" w:cs="Arial"/>
          <w:iCs/>
          <w:sz w:val="20"/>
          <w:szCs w:val="20"/>
        </w:rPr>
        <w:t>Fibcom</w:t>
      </w:r>
      <w:proofErr w:type="spellEnd"/>
      <w:r>
        <w:rPr>
          <w:rFonts w:ascii="Arial" w:hAnsi="Arial" w:cs="Arial"/>
          <w:iCs/>
          <w:sz w:val="20"/>
          <w:szCs w:val="20"/>
        </w:rPr>
        <w:t xml:space="preserve"> </w:t>
      </w:r>
    </w:p>
    <w:p w:rsidR="005F50D0" w:rsidRPr="003D0487" w:rsidRDefault="005F50D0" w:rsidP="005F50D0">
      <w:pPr>
        <w:numPr>
          <w:ilvl w:val="0"/>
          <w:numId w:val="9"/>
        </w:numPr>
        <w:suppressAutoHyphens w:val="0"/>
        <w:spacing w:line="300" w:lineRule="auto"/>
        <w:ind w:hanging="270"/>
        <w:rPr>
          <w:rFonts w:ascii="Arial" w:hAnsi="Arial" w:cs="Arial"/>
          <w:iCs/>
          <w:sz w:val="20"/>
          <w:szCs w:val="20"/>
        </w:rPr>
      </w:pPr>
      <w:r w:rsidRPr="003D0487">
        <w:rPr>
          <w:rFonts w:ascii="Arial" w:hAnsi="Arial" w:cs="Arial"/>
          <w:iCs/>
          <w:sz w:val="20"/>
          <w:szCs w:val="20"/>
        </w:rPr>
        <w:t>Good knowledge and operational experience in OSS tool – Clarity</w:t>
      </w:r>
    </w:p>
    <w:p w:rsidR="005F50D0" w:rsidRDefault="005F50D0" w:rsidP="005F50D0">
      <w:pPr>
        <w:pStyle w:val="PlainText"/>
        <w:ind w:left="720"/>
        <w:jc w:val="both"/>
        <w:rPr>
          <w:rFonts w:ascii="Arial" w:hAnsi="Arial" w:cs="Arial"/>
          <w:bCs/>
        </w:rPr>
      </w:pPr>
    </w:p>
    <w:p w:rsidR="0051179E" w:rsidRPr="003D0487" w:rsidRDefault="0051179E" w:rsidP="005F50D0">
      <w:pPr>
        <w:pStyle w:val="PlainText"/>
        <w:ind w:left="720"/>
        <w:jc w:val="both"/>
        <w:rPr>
          <w:rFonts w:ascii="Arial" w:hAnsi="Arial" w:cs="Arial"/>
          <w:bCs/>
        </w:rPr>
      </w:pPr>
    </w:p>
    <w:p w:rsidR="005F50D0" w:rsidRPr="0073062A" w:rsidRDefault="005F50D0" w:rsidP="005F50D0">
      <w:pPr>
        <w:jc w:val="both"/>
        <w:rPr>
          <w:rFonts w:ascii="Cambria" w:hAnsi="Cambria" w:cs="Arial"/>
          <w:b/>
          <w:i/>
          <w:spacing w:val="20"/>
          <w:sz w:val="22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3062A">
        <w:rPr>
          <w:rFonts w:ascii="Cambria" w:hAnsi="Cambria" w:cs="Arial"/>
          <w:b/>
          <w:i/>
          <w:spacing w:val="20"/>
          <w:sz w:val="22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ROLES &amp; RESPONSIBILITIES:</w:t>
      </w:r>
    </w:p>
    <w:p w:rsidR="005F50D0" w:rsidRPr="003D0487" w:rsidRDefault="005F50D0" w:rsidP="005F50D0">
      <w:pPr>
        <w:numPr>
          <w:ilvl w:val="0"/>
          <w:numId w:val="11"/>
        </w:numPr>
        <w:suppressAutoHyphens w:val="0"/>
        <w:spacing w:before="120" w:line="300" w:lineRule="auto"/>
        <w:ind w:left="461" w:hanging="274"/>
        <w:jc w:val="both"/>
        <w:rPr>
          <w:rFonts w:ascii="Arial" w:hAnsi="Arial" w:cs="Arial"/>
          <w:iCs/>
          <w:sz w:val="20"/>
          <w:szCs w:val="20"/>
        </w:rPr>
      </w:pPr>
      <w:r w:rsidRPr="003D0487">
        <w:rPr>
          <w:rFonts w:ascii="Arial" w:hAnsi="Arial" w:cs="Arial"/>
          <w:iCs/>
          <w:sz w:val="20"/>
          <w:szCs w:val="20"/>
        </w:rPr>
        <w:t xml:space="preserve">Capacity </w:t>
      </w:r>
      <w:r w:rsidR="007C3C57" w:rsidRPr="003D0487">
        <w:rPr>
          <w:rFonts w:ascii="Arial" w:hAnsi="Arial" w:cs="Arial"/>
          <w:iCs/>
          <w:sz w:val="20"/>
          <w:szCs w:val="20"/>
        </w:rPr>
        <w:t>planning</w:t>
      </w:r>
      <w:r w:rsidRPr="003D0487">
        <w:rPr>
          <w:rFonts w:ascii="Arial" w:hAnsi="Arial" w:cs="Arial"/>
          <w:iCs/>
          <w:sz w:val="20"/>
          <w:szCs w:val="20"/>
        </w:rPr>
        <w:t xml:space="preserve"> for customers on the Reliance Transmission Network for last mile access using SDH Networ</w:t>
      </w:r>
      <w:r>
        <w:rPr>
          <w:rFonts w:ascii="Arial" w:hAnsi="Arial" w:cs="Arial"/>
          <w:iCs/>
          <w:sz w:val="20"/>
          <w:szCs w:val="20"/>
        </w:rPr>
        <w:t xml:space="preserve">k, </w:t>
      </w:r>
      <w:r w:rsidRPr="003D0487">
        <w:rPr>
          <w:rFonts w:ascii="Arial" w:hAnsi="Arial" w:cs="Arial"/>
          <w:iCs/>
          <w:sz w:val="20"/>
          <w:szCs w:val="20"/>
        </w:rPr>
        <w:t>provisioning the same in OSS &amp; NMS.</w:t>
      </w:r>
    </w:p>
    <w:p w:rsidR="0085330C" w:rsidRDefault="005F50D0" w:rsidP="005F50D0">
      <w:pPr>
        <w:numPr>
          <w:ilvl w:val="0"/>
          <w:numId w:val="11"/>
        </w:numPr>
        <w:suppressAutoHyphens w:val="0"/>
        <w:spacing w:line="300" w:lineRule="auto"/>
        <w:ind w:left="461" w:hanging="274"/>
        <w:jc w:val="both"/>
        <w:rPr>
          <w:rFonts w:ascii="Arial" w:hAnsi="Arial" w:cs="Arial"/>
          <w:iCs/>
          <w:sz w:val="20"/>
          <w:szCs w:val="20"/>
        </w:rPr>
      </w:pPr>
      <w:r w:rsidRPr="0085330C">
        <w:rPr>
          <w:rFonts w:ascii="Arial" w:hAnsi="Arial" w:cs="Arial"/>
          <w:iCs/>
          <w:sz w:val="20"/>
          <w:szCs w:val="20"/>
        </w:rPr>
        <w:t xml:space="preserve">MACD (Migration, Addition, Create &amp; Delete) Changes for the Transport link </w:t>
      </w:r>
    </w:p>
    <w:p w:rsidR="005F50D0" w:rsidRPr="0085330C" w:rsidRDefault="005F50D0" w:rsidP="005F50D0">
      <w:pPr>
        <w:numPr>
          <w:ilvl w:val="0"/>
          <w:numId w:val="11"/>
        </w:numPr>
        <w:suppressAutoHyphens w:val="0"/>
        <w:spacing w:line="300" w:lineRule="auto"/>
        <w:ind w:left="461" w:hanging="274"/>
        <w:jc w:val="both"/>
        <w:rPr>
          <w:rFonts w:ascii="Arial" w:hAnsi="Arial" w:cs="Arial"/>
          <w:iCs/>
          <w:sz w:val="20"/>
          <w:szCs w:val="20"/>
        </w:rPr>
      </w:pPr>
      <w:r w:rsidRPr="0085330C">
        <w:rPr>
          <w:rFonts w:ascii="Arial" w:hAnsi="Arial" w:cs="Arial"/>
          <w:iCs/>
          <w:sz w:val="20"/>
          <w:szCs w:val="20"/>
        </w:rPr>
        <w:t>Preparation of Grooming and aggregation plan for existing bandwidth for optimization of resources and costs.</w:t>
      </w:r>
    </w:p>
    <w:p w:rsidR="005F50D0" w:rsidRPr="003D0487" w:rsidRDefault="005F50D0" w:rsidP="005F50D0">
      <w:pPr>
        <w:numPr>
          <w:ilvl w:val="0"/>
          <w:numId w:val="11"/>
        </w:numPr>
        <w:suppressAutoHyphens w:val="0"/>
        <w:spacing w:line="300" w:lineRule="auto"/>
        <w:ind w:left="461" w:hanging="274"/>
        <w:rPr>
          <w:rFonts w:ascii="Arial" w:hAnsi="Arial" w:cs="Arial"/>
          <w:iCs/>
          <w:sz w:val="20"/>
          <w:szCs w:val="20"/>
        </w:rPr>
      </w:pPr>
      <w:r w:rsidRPr="003D0487">
        <w:rPr>
          <w:rFonts w:ascii="Arial" w:hAnsi="Arial" w:cs="Arial"/>
          <w:iCs/>
          <w:sz w:val="20"/>
          <w:szCs w:val="20"/>
        </w:rPr>
        <w:t>Foresee, Plan and eliminate the constraints on the network side in terms of Capacity and Hardware</w:t>
      </w:r>
    </w:p>
    <w:p w:rsidR="005F50D0" w:rsidRPr="003D0487" w:rsidRDefault="005F50D0" w:rsidP="005F50D0">
      <w:pPr>
        <w:numPr>
          <w:ilvl w:val="0"/>
          <w:numId w:val="11"/>
        </w:numPr>
        <w:suppressAutoHyphens w:val="0"/>
        <w:spacing w:line="300" w:lineRule="auto"/>
        <w:ind w:left="461" w:hanging="274"/>
        <w:jc w:val="both"/>
        <w:rPr>
          <w:rFonts w:ascii="Arial" w:hAnsi="Arial" w:cs="Arial"/>
          <w:iCs/>
          <w:sz w:val="20"/>
          <w:szCs w:val="20"/>
        </w:rPr>
      </w:pPr>
      <w:r w:rsidRPr="003D0487">
        <w:rPr>
          <w:rFonts w:ascii="Arial" w:hAnsi="Arial" w:cs="Arial"/>
          <w:iCs/>
          <w:sz w:val="20"/>
          <w:szCs w:val="20"/>
        </w:rPr>
        <w:t xml:space="preserve">Audit the Network migration plan proposed and prepare plan for migration of the effected Service Orders. </w:t>
      </w:r>
    </w:p>
    <w:p w:rsidR="00F54B86" w:rsidRPr="00F54B86" w:rsidRDefault="005F50D0" w:rsidP="005F50D0">
      <w:pPr>
        <w:numPr>
          <w:ilvl w:val="0"/>
          <w:numId w:val="11"/>
        </w:numPr>
        <w:spacing w:line="300" w:lineRule="auto"/>
        <w:ind w:left="461" w:right="-720" w:hanging="274"/>
        <w:jc w:val="both"/>
        <w:outlineLvl w:val="0"/>
        <w:rPr>
          <w:rFonts w:ascii="Arial" w:hAnsi="Arial" w:cs="Arial"/>
          <w:bCs/>
          <w:spacing w:val="20"/>
          <w:sz w:val="20"/>
          <w:szCs w:val="2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F5878">
        <w:rPr>
          <w:rFonts w:ascii="Arial" w:hAnsi="Arial" w:cs="Arial"/>
          <w:sz w:val="20"/>
          <w:szCs w:val="20"/>
        </w:rPr>
        <w:t>Resolution of Service Affecting Problems of Enterprise Customers &amp; decrease MTTR (Mean time to Resolve)</w:t>
      </w:r>
    </w:p>
    <w:p w:rsidR="005F50D0" w:rsidRPr="0073062A" w:rsidRDefault="005F50D0" w:rsidP="00F54B86">
      <w:pPr>
        <w:spacing w:line="300" w:lineRule="auto"/>
        <w:ind w:left="461" w:right="-720"/>
        <w:jc w:val="both"/>
        <w:outlineLvl w:val="0"/>
        <w:rPr>
          <w:rFonts w:ascii="Arial" w:hAnsi="Arial" w:cs="Arial"/>
          <w:bCs/>
          <w:spacing w:val="20"/>
          <w:sz w:val="20"/>
          <w:szCs w:val="2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F5878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0F5878">
        <w:rPr>
          <w:rFonts w:ascii="Arial" w:hAnsi="Arial" w:cs="Arial"/>
          <w:sz w:val="20"/>
          <w:szCs w:val="20"/>
        </w:rPr>
        <w:t>to</w:t>
      </w:r>
      <w:proofErr w:type="gramEnd"/>
      <w:r w:rsidRPr="000F5878">
        <w:rPr>
          <w:rFonts w:ascii="Arial" w:hAnsi="Arial" w:cs="Arial"/>
          <w:sz w:val="20"/>
          <w:szCs w:val="20"/>
        </w:rPr>
        <w:t xml:space="preserve"> the minimum &amp; Maintain their SLA (Service Level Agreement).</w:t>
      </w:r>
    </w:p>
    <w:p w:rsidR="004622A0" w:rsidRDefault="004622A0">
      <w:pPr>
        <w:rPr>
          <w:rFonts w:ascii="Verdana" w:hAnsi="Verdana"/>
          <w:b/>
          <w:i/>
          <w:sz w:val="18"/>
          <w:szCs w:val="18"/>
        </w:rPr>
      </w:pPr>
    </w:p>
    <w:p w:rsidR="0051179E" w:rsidRDefault="0051179E">
      <w:pPr>
        <w:rPr>
          <w:rFonts w:ascii="Verdana" w:hAnsi="Verdana"/>
          <w:b/>
          <w:i/>
          <w:sz w:val="18"/>
          <w:szCs w:val="18"/>
        </w:rPr>
      </w:pPr>
    </w:p>
    <w:p w:rsidR="004622A0" w:rsidRDefault="004622A0">
      <w:pPr>
        <w:rPr>
          <w:rFonts w:ascii="Verdana" w:hAnsi="Verdana"/>
          <w:b/>
          <w:i/>
          <w:sz w:val="18"/>
          <w:szCs w:val="18"/>
        </w:rPr>
      </w:pPr>
    </w:p>
    <w:p w:rsidR="004622A0" w:rsidRDefault="004622A0">
      <w:pPr>
        <w:rPr>
          <w:rFonts w:ascii="Verdana" w:hAnsi="Verdana"/>
          <w:b/>
          <w:i/>
          <w:sz w:val="18"/>
          <w:szCs w:val="18"/>
        </w:rPr>
      </w:pPr>
      <w:r w:rsidRPr="005F50D0">
        <w:rPr>
          <w:rFonts w:ascii="Cambria" w:hAnsi="Cambria"/>
          <w:b/>
          <w:i/>
        </w:rPr>
        <w:t>Professional Course</w:t>
      </w:r>
      <w:r>
        <w:rPr>
          <w:rFonts w:ascii="Verdana" w:hAnsi="Verdana"/>
          <w:b/>
          <w:i/>
          <w:sz w:val="18"/>
          <w:szCs w:val="18"/>
        </w:rPr>
        <w:t>:  CCNA</w:t>
      </w:r>
      <w:r w:rsidR="00B02541">
        <w:rPr>
          <w:rFonts w:ascii="Verdana" w:hAnsi="Verdana"/>
          <w:b/>
          <w:i/>
          <w:sz w:val="18"/>
          <w:szCs w:val="18"/>
        </w:rPr>
        <w:t xml:space="preserve"> pursuing</w:t>
      </w:r>
    </w:p>
    <w:p w:rsidR="004622A0" w:rsidRDefault="004622A0">
      <w:pPr>
        <w:jc w:val="both"/>
        <w:rPr>
          <w:rFonts w:ascii="Verdana" w:hAnsi="Verdana"/>
          <w:b/>
          <w:i/>
          <w:sz w:val="18"/>
          <w:szCs w:val="18"/>
        </w:rPr>
      </w:pPr>
    </w:p>
    <w:p w:rsidR="009A1FCD" w:rsidRDefault="009A1FCD">
      <w:pPr>
        <w:jc w:val="both"/>
        <w:rPr>
          <w:rFonts w:ascii="Verdana" w:hAnsi="Verdana"/>
          <w:b/>
          <w:i/>
          <w:sz w:val="18"/>
          <w:szCs w:val="18"/>
        </w:rPr>
      </w:pPr>
    </w:p>
    <w:p w:rsidR="005F50D0" w:rsidRDefault="005F50D0">
      <w:pPr>
        <w:jc w:val="both"/>
        <w:rPr>
          <w:b/>
          <w:i/>
        </w:rPr>
      </w:pPr>
    </w:p>
    <w:p w:rsidR="004622A0" w:rsidRDefault="004622A0">
      <w:pPr>
        <w:pBdr>
          <w:bottom w:val="double" w:sz="1" w:space="1" w:color="000000"/>
        </w:pBdr>
        <w:rPr>
          <w:b/>
          <w:i/>
        </w:rPr>
      </w:pPr>
      <w:r>
        <w:rPr>
          <w:b/>
          <w:i/>
        </w:rPr>
        <w:t>Educational Qualification</w:t>
      </w:r>
    </w:p>
    <w:p w:rsidR="004622A0" w:rsidRDefault="004622A0">
      <w:pPr>
        <w:rPr>
          <w:rFonts w:ascii="Verdana" w:hAnsi="Verdana"/>
          <w:sz w:val="18"/>
          <w:szCs w:val="18"/>
        </w:rPr>
      </w:pPr>
    </w:p>
    <w:p w:rsidR="004622A0" w:rsidRPr="00B13484" w:rsidRDefault="004622A0">
      <w:pPr>
        <w:numPr>
          <w:ilvl w:val="0"/>
          <w:numId w:val="5"/>
        </w:numPr>
        <w:spacing w:before="40" w:after="40"/>
        <w:jc w:val="both"/>
        <w:rPr>
          <w:rFonts w:ascii="Arial" w:hAnsi="Arial" w:cs="Arial"/>
          <w:sz w:val="20"/>
          <w:szCs w:val="20"/>
        </w:rPr>
      </w:pPr>
      <w:r w:rsidRPr="00B13484">
        <w:rPr>
          <w:rFonts w:ascii="Arial" w:hAnsi="Arial" w:cs="Arial"/>
          <w:b/>
          <w:sz w:val="20"/>
          <w:szCs w:val="20"/>
        </w:rPr>
        <w:t>B.E in Electronics Engineering</w:t>
      </w:r>
      <w:r w:rsidRPr="00B13484">
        <w:rPr>
          <w:rFonts w:ascii="Arial" w:hAnsi="Arial" w:cs="Arial"/>
          <w:sz w:val="20"/>
          <w:szCs w:val="20"/>
        </w:rPr>
        <w:t xml:space="preserve"> with First class with distinction [69.50%] from P.V.P.I.T </w:t>
      </w:r>
      <w:proofErr w:type="spellStart"/>
      <w:r w:rsidRPr="00B13484">
        <w:rPr>
          <w:rFonts w:ascii="Arial" w:hAnsi="Arial" w:cs="Arial"/>
          <w:sz w:val="20"/>
          <w:szCs w:val="20"/>
        </w:rPr>
        <w:t>Budhgaon</w:t>
      </w:r>
      <w:proofErr w:type="spellEnd"/>
      <w:r w:rsidRPr="00B1348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13484">
        <w:rPr>
          <w:rFonts w:ascii="Arial" w:hAnsi="Arial" w:cs="Arial"/>
          <w:sz w:val="20"/>
          <w:szCs w:val="20"/>
        </w:rPr>
        <w:t>Sangli</w:t>
      </w:r>
      <w:proofErr w:type="spellEnd"/>
      <w:r w:rsidRPr="00B13484">
        <w:rPr>
          <w:rFonts w:ascii="Arial" w:hAnsi="Arial" w:cs="Arial"/>
          <w:sz w:val="20"/>
          <w:szCs w:val="20"/>
        </w:rPr>
        <w:t xml:space="preserve"> in May 2007.</w:t>
      </w:r>
    </w:p>
    <w:p w:rsidR="002C549E" w:rsidRPr="00B13484" w:rsidRDefault="002C549E" w:rsidP="002C549E">
      <w:pPr>
        <w:spacing w:before="40" w:after="40"/>
        <w:ind w:left="360"/>
        <w:jc w:val="both"/>
        <w:rPr>
          <w:rFonts w:ascii="Arial" w:hAnsi="Arial" w:cs="Arial"/>
          <w:sz w:val="20"/>
          <w:szCs w:val="20"/>
        </w:rPr>
      </w:pPr>
    </w:p>
    <w:p w:rsidR="004622A0" w:rsidRPr="00B13484" w:rsidRDefault="004622A0">
      <w:pPr>
        <w:numPr>
          <w:ilvl w:val="0"/>
          <w:numId w:val="5"/>
        </w:numPr>
        <w:spacing w:before="40" w:after="40"/>
        <w:jc w:val="both"/>
        <w:rPr>
          <w:rFonts w:ascii="Arial" w:hAnsi="Arial" w:cs="Arial"/>
          <w:sz w:val="20"/>
          <w:szCs w:val="20"/>
        </w:rPr>
      </w:pPr>
      <w:r w:rsidRPr="00B13484">
        <w:rPr>
          <w:rFonts w:ascii="Arial" w:hAnsi="Arial" w:cs="Arial"/>
          <w:b/>
          <w:sz w:val="20"/>
          <w:szCs w:val="20"/>
        </w:rPr>
        <w:t>Diploma in Industrial Electronics</w:t>
      </w:r>
      <w:r w:rsidRPr="00B13484">
        <w:rPr>
          <w:rFonts w:ascii="Arial" w:hAnsi="Arial" w:cs="Arial"/>
          <w:sz w:val="20"/>
          <w:szCs w:val="20"/>
        </w:rPr>
        <w:t xml:space="preserve"> with First class [72.31%] from </w:t>
      </w:r>
      <w:proofErr w:type="spellStart"/>
      <w:r w:rsidRPr="00B13484">
        <w:rPr>
          <w:rFonts w:ascii="Arial" w:hAnsi="Arial" w:cs="Arial"/>
          <w:sz w:val="20"/>
          <w:szCs w:val="20"/>
        </w:rPr>
        <w:t>Walchand</w:t>
      </w:r>
      <w:proofErr w:type="spellEnd"/>
      <w:r w:rsidRPr="00B13484">
        <w:rPr>
          <w:rFonts w:ascii="Arial" w:hAnsi="Arial" w:cs="Arial"/>
          <w:sz w:val="20"/>
          <w:szCs w:val="20"/>
        </w:rPr>
        <w:t xml:space="preserve"> College of </w:t>
      </w:r>
      <w:proofErr w:type="spellStart"/>
      <w:r w:rsidRPr="00B13484">
        <w:rPr>
          <w:rFonts w:ascii="Arial" w:hAnsi="Arial" w:cs="Arial"/>
          <w:sz w:val="20"/>
          <w:szCs w:val="20"/>
        </w:rPr>
        <w:t>Engg</w:t>
      </w:r>
      <w:proofErr w:type="spellEnd"/>
      <w:r w:rsidRPr="00B1348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13484">
        <w:rPr>
          <w:rFonts w:ascii="Arial" w:hAnsi="Arial" w:cs="Arial"/>
          <w:sz w:val="20"/>
          <w:szCs w:val="20"/>
        </w:rPr>
        <w:t>Sangli</w:t>
      </w:r>
      <w:proofErr w:type="spellEnd"/>
      <w:r w:rsidRPr="00B13484">
        <w:rPr>
          <w:rFonts w:ascii="Arial" w:hAnsi="Arial" w:cs="Arial"/>
          <w:sz w:val="20"/>
          <w:szCs w:val="20"/>
        </w:rPr>
        <w:t xml:space="preserve"> in July 2004.</w:t>
      </w:r>
    </w:p>
    <w:p w:rsidR="002C549E" w:rsidRPr="00B13484" w:rsidRDefault="002C549E" w:rsidP="002C549E">
      <w:pPr>
        <w:spacing w:before="40" w:after="40"/>
        <w:ind w:left="360"/>
        <w:jc w:val="both"/>
        <w:rPr>
          <w:rFonts w:ascii="Arial" w:hAnsi="Arial" w:cs="Arial"/>
          <w:sz w:val="20"/>
          <w:szCs w:val="20"/>
        </w:rPr>
      </w:pPr>
    </w:p>
    <w:p w:rsidR="004622A0" w:rsidRPr="00B13484" w:rsidRDefault="004622A0">
      <w:pPr>
        <w:numPr>
          <w:ilvl w:val="0"/>
          <w:numId w:val="5"/>
        </w:numPr>
        <w:spacing w:before="40" w:after="40"/>
        <w:jc w:val="both"/>
        <w:rPr>
          <w:rFonts w:ascii="Arial" w:hAnsi="Arial" w:cs="Arial"/>
          <w:sz w:val="20"/>
          <w:szCs w:val="20"/>
        </w:rPr>
      </w:pPr>
      <w:r w:rsidRPr="00B13484">
        <w:rPr>
          <w:rFonts w:ascii="Arial" w:hAnsi="Arial" w:cs="Arial"/>
          <w:b/>
          <w:sz w:val="20"/>
          <w:szCs w:val="20"/>
        </w:rPr>
        <w:t xml:space="preserve">SSC </w:t>
      </w:r>
      <w:r w:rsidRPr="00B13484">
        <w:rPr>
          <w:rFonts w:ascii="Arial" w:hAnsi="Arial" w:cs="Arial"/>
          <w:sz w:val="20"/>
          <w:szCs w:val="20"/>
        </w:rPr>
        <w:t xml:space="preserve">with First class [73.46%] from Modern English School, </w:t>
      </w:r>
      <w:proofErr w:type="spellStart"/>
      <w:r w:rsidRPr="00B13484">
        <w:rPr>
          <w:rFonts w:ascii="Arial" w:hAnsi="Arial" w:cs="Arial"/>
          <w:sz w:val="20"/>
          <w:szCs w:val="20"/>
        </w:rPr>
        <w:t>Sangli</w:t>
      </w:r>
      <w:proofErr w:type="spellEnd"/>
      <w:r w:rsidRPr="00B13484">
        <w:rPr>
          <w:rFonts w:ascii="Arial" w:hAnsi="Arial" w:cs="Arial"/>
          <w:sz w:val="20"/>
          <w:szCs w:val="20"/>
        </w:rPr>
        <w:t xml:space="preserve"> in March 1999.</w:t>
      </w:r>
    </w:p>
    <w:p w:rsidR="00943109" w:rsidRDefault="00943109" w:rsidP="00943109">
      <w:pPr>
        <w:spacing w:before="40" w:after="40"/>
        <w:ind w:left="360"/>
        <w:jc w:val="both"/>
        <w:rPr>
          <w:rFonts w:ascii="Arial" w:hAnsi="Arial" w:cs="Arial"/>
          <w:sz w:val="20"/>
          <w:szCs w:val="20"/>
        </w:rPr>
      </w:pPr>
    </w:p>
    <w:p w:rsidR="00B13484" w:rsidRDefault="00B13484" w:rsidP="00943109">
      <w:pPr>
        <w:spacing w:before="40" w:after="40"/>
        <w:ind w:left="360"/>
        <w:jc w:val="both"/>
        <w:rPr>
          <w:rFonts w:ascii="Arial" w:hAnsi="Arial" w:cs="Arial"/>
          <w:sz w:val="20"/>
          <w:szCs w:val="20"/>
        </w:rPr>
      </w:pPr>
    </w:p>
    <w:p w:rsidR="00B13484" w:rsidRPr="00B13484" w:rsidRDefault="00B13484" w:rsidP="00943109">
      <w:pPr>
        <w:spacing w:before="40" w:after="40"/>
        <w:ind w:left="360"/>
        <w:jc w:val="both"/>
        <w:rPr>
          <w:rFonts w:ascii="Arial" w:hAnsi="Arial" w:cs="Arial"/>
          <w:sz w:val="20"/>
          <w:szCs w:val="20"/>
        </w:rPr>
      </w:pPr>
    </w:p>
    <w:p w:rsidR="004622A0" w:rsidRPr="00B13484" w:rsidRDefault="004622A0">
      <w:pPr>
        <w:pBdr>
          <w:bottom w:val="double" w:sz="1" w:space="1" w:color="000000"/>
        </w:pBdr>
        <w:rPr>
          <w:rFonts w:ascii="Arial" w:hAnsi="Arial" w:cs="Arial"/>
          <w:b/>
          <w:i/>
          <w:sz w:val="20"/>
          <w:szCs w:val="20"/>
        </w:rPr>
      </w:pPr>
      <w:r w:rsidRPr="00B13484">
        <w:rPr>
          <w:rFonts w:ascii="Arial" w:hAnsi="Arial" w:cs="Arial"/>
          <w:b/>
          <w:i/>
          <w:sz w:val="20"/>
          <w:szCs w:val="20"/>
        </w:rPr>
        <w:t>Personal Particulars</w:t>
      </w:r>
    </w:p>
    <w:p w:rsidR="004622A0" w:rsidRPr="00B13484" w:rsidRDefault="004622A0">
      <w:pPr>
        <w:tabs>
          <w:tab w:val="left" w:pos="4320"/>
          <w:tab w:val="left" w:pos="8640"/>
        </w:tabs>
        <w:rPr>
          <w:rFonts w:ascii="Arial" w:hAnsi="Arial" w:cs="Arial"/>
          <w:sz w:val="20"/>
          <w:szCs w:val="20"/>
        </w:rPr>
      </w:pPr>
    </w:p>
    <w:p w:rsidR="00B13484" w:rsidRDefault="004622A0">
      <w:pPr>
        <w:tabs>
          <w:tab w:val="left" w:pos="4320"/>
          <w:tab w:val="left" w:pos="8640"/>
        </w:tabs>
        <w:rPr>
          <w:rFonts w:ascii="Arial" w:hAnsi="Arial" w:cs="Arial"/>
          <w:sz w:val="20"/>
          <w:szCs w:val="20"/>
        </w:rPr>
      </w:pPr>
      <w:r w:rsidRPr="00B13484">
        <w:rPr>
          <w:rFonts w:ascii="Arial" w:hAnsi="Arial" w:cs="Arial"/>
          <w:b/>
          <w:sz w:val="20"/>
          <w:szCs w:val="20"/>
        </w:rPr>
        <w:t>Date of Birth</w:t>
      </w:r>
      <w:r w:rsidR="009E2042">
        <w:rPr>
          <w:rFonts w:ascii="Arial" w:hAnsi="Arial" w:cs="Arial"/>
          <w:b/>
          <w:sz w:val="20"/>
          <w:szCs w:val="20"/>
        </w:rPr>
        <w:t xml:space="preserve">              :</w:t>
      </w:r>
      <w:r w:rsidRPr="00B13484">
        <w:rPr>
          <w:rFonts w:ascii="Arial" w:hAnsi="Arial" w:cs="Arial"/>
          <w:sz w:val="20"/>
          <w:szCs w:val="20"/>
        </w:rPr>
        <w:tab/>
        <w:t>28 Dec 1983</w:t>
      </w:r>
    </w:p>
    <w:p w:rsidR="00541704" w:rsidRDefault="00541704">
      <w:pPr>
        <w:tabs>
          <w:tab w:val="left" w:pos="4320"/>
          <w:tab w:val="left" w:pos="8640"/>
        </w:tabs>
        <w:rPr>
          <w:rFonts w:ascii="Arial" w:hAnsi="Arial" w:cs="Arial"/>
          <w:b/>
          <w:sz w:val="20"/>
          <w:szCs w:val="20"/>
        </w:rPr>
      </w:pPr>
    </w:p>
    <w:p w:rsidR="004622A0" w:rsidRDefault="004622A0">
      <w:pPr>
        <w:tabs>
          <w:tab w:val="left" w:pos="4320"/>
          <w:tab w:val="left" w:pos="8640"/>
        </w:tabs>
        <w:rPr>
          <w:rFonts w:ascii="Arial" w:hAnsi="Arial" w:cs="Arial"/>
          <w:sz w:val="20"/>
          <w:szCs w:val="20"/>
        </w:rPr>
      </w:pPr>
      <w:r w:rsidRPr="00B13484">
        <w:rPr>
          <w:rFonts w:ascii="Arial" w:hAnsi="Arial" w:cs="Arial"/>
          <w:b/>
          <w:sz w:val="20"/>
          <w:szCs w:val="20"/>
        </w:rPr>
        <w:t>Marital Status</w:t>
      </w:r>
      <w:r w:rsidR="009E2042">
        <w:rPr>
          <w:rFonts w:ascii="Arial" w:hAnsi="Arial" w:cs="Arial"/>
          <w:b/>
          <w:sz w:val="20"/>
          <w:szCs w:val="20"/>
        </w:rPr>
        <w:t xml:space="preserve">            :</w:t>
      </w:r>
      <w:r w:rsidRPr="00B13484">
        <w:rPr>
          <w:rFonts w:ascii="Arial" w:hAnsi="Arial" w:cs="Arial"/>
          <w:sz w:val="20"/>
          <w:szCs w:val="20"/>
        </w:rPr>
        <w:tab/>
        <w:t>Married</w:t>
      </w:r>
    </w:p>
    <w:p w:rsidR="00B13484" w:rsidRPr="00B13484" w:rsidRDefault="00B13484">
      <w:pPr>
        <w:tabs>
          <w:tab w:val="left" w:pos="4320"/>
          <w:tab w:val="left" w:pos="8640"/>
        </w:tabs>
        <w:rPr>
          <w:rFonts w:ascii="Arial" w:hAnsi="Arial" w:cs="Arial"/>
          <w:sz w:val="20"/>
          <w:szCs w:val="20"/>
        </w:rPr>
      </w:pPr>
    </w:p>
    <w:p w:rsidR="004622A0" w:rsidRDefault="004622A0">
      <w:pPr>
        <w:tabs>
          <w:tab w:val="left" w:pos="4320"/>
          <w:tab w:val="left" w:pos="8640"/>
        </w:tabs>
        <w:rPr>
          <w:rFonts w:ascii="Arial" w:hAnsi="Arial" w:cs="Arial"/>
          <w:sz w:val="20"/>
          <w:szCs w:val="20"/>
        </w:rPr>
      </w:pPr>
      <w:r w:rsidRPr="00B13484">
        <w:rPr>
          <w:rFonts w:ascii="Arial" w:hAnsi="Arial" w:cs="Arial"/>
          <w:b/>
          <w:sz w:val="20"/>
          <w:szCs w:val="20"/>
        </w:rPr>
        <w:t>Nationality</w:t>
      </w:r>
      <w:r w:rsidR="009E2042">
        <w:rPr>
          <w:rFonts w:ascii="Arial" w:hAnsi="Arial" w:cs="Arial"/>
          <w:b/>
          <w:sz w:val="20"/>
          <w:szCs w:val="20"/>
        </w:rPr>
        <w:t xml:space="preserve">                 :</w:t>
      </w:r>
      <w:r w:rsidRPr="00B13484">
        <w:rPr>
          <w:rFonts w:ascii="Arial" w:hAnsi="Arial" w:cs="Arial"/>
          <w:sz w:val="20"/>
          <w:szCs w:val="20"/>
        </w:rPr>
        <w:tab/>
        <w:t>INDIAN</w:t>
      </w:r>
    </w:p>
    <w:p w:rsidR="00B13484" w:rsidRDefault="00B13484">
      <w:pPr>
        <w:tabs>
          <w:tab w:val="left" w:pos="4320"/>
          <w:tab w:val="left" w:pos="8640"/>
        </w:tabs>
        <w:rPr>
          <w:rFonts w:ascii="Arial" w:hAnsi="Arial" w:cs="Arial"/>
          <w:sz w:val="20"/>
          <w:szCs w:val="20"/>
        </w:rPr>
      </w:pPr>
    </w:p>
    <w:p w:rsidR="005E3381" w:rsidRDefault="005E3381">
      <w:pPr>
        <w:tabs>
          <w:tab w:val="left" w:pos="4320"/>
          <w:tab w:val="left" w:pos="86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Mother Tongue</w:t>
      </w:r>
      <w:r w:rsidR="009E2042">
        <w:rPr>
          <w:rFonts w:ascii="Arial" w:hAnsi="Arial" w:cs="Arial"/>
          <w:b/>
          <w:sz w:val="20"/>
          <w:szCs w:val="20"/>
        </w:rPr>
        <w:t xml:space="preserve">          :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Marathi</w:t>
      </w:r>
    </w:p>
    <w:p w:rsidR="005E3381" w:rsidRPr="005E3381" w:rsidRDefault="005E3381">
      <w:pPr>
        <w:tabs>
          <w:tab w:val="left" w:pos="4320"/>
          <w:tab w:val="left" w:pos="8640"/>
        </w:tabs>
        <w:rPr>
          <w:rFonts w:ascii="Arial" w:hAnsi="Arial" w:cs="Arial"/>
          <w:sz w:val="20"/>
          <w:szCs w:val="20"/>
        </w:rPr>
      </w:pPr>
    </w:p>
    <w:p w:rsidR="004622A0" w:rsidRDefault="004622A0">
      <w:pPr>
        <w:tabs>
          <w:tab w:val="left" w:pos="4320"/>
          <w:tab w:val="left" w:pos="8640"/>
        </w:tabs>
        <w:rPr>
          <w:rFonts w:ascii="Arial" w:hAnsi="Arial" w:cs="Arial"/>
          <w:sz w:val="20"/>
          <w:szCs w:val="20"/>
        </w:rPr>
      </w:pPr>
      <w:r w:rsidRPr="00B13484">
        <w:rPr>
          <w:rFonts w:ascii="Arial" w:hAnsi="Arial" w:cs="Arial"/>
          <w:b/>
          <w:sz w:val="20"/>
          <w:szCs w:val="20"/>
        </w:rPr>
        <w:t>Languages Known</w:t>
      </w:r>
      <w:r w:rsidR="009E2042">
        <w:rPr>
          <w:rFonts w:ascii="Arial" w:hAnsi="Arial" w:cs="Arial"/>
          <w:b/>
          <w:sz w:val="20"/>
          <w:szCs w:val="20"/>
        </w:rPr>
        <w:t xml:space="preserve">    :</w:t>
      </w:r>
      <w:r w:rsidR="008571E9">
        <w:rPr>
          <w:rFonts w:ascii="Arial" w:hAnsi="Arial" w:cs="Arial"/>
          <w:sz w:val="20"/>
          <w:szCs w:val="20"/>
        </w:rPr>
        <w:tab/>
        <w:t xml:space="preserve"> English, Hindi </w:t>
      </w:r>
      <w:r w:rsidR="008571E9" w:rsidRPr="00B13484">
        <w:rPr>
          <w:rFonts w:ascii="Arial" w:hAnsi="Arial" w:cs="Arial"/>
          <w:sz w:val="20"/>
          <w:szCs w:val="20"/>
        </w:rPr>
        <w:t>and Marathi</w:t>
      </w:r>
      <w:r w:rsidRPr="00B13484">
        <w:rPr>
          <w:rFonts w:ascii="Arial" w:hAnsi="Arial" w:cs="Arial"/>
          <w:sz w:val="20"/>
          <w:szCs w:val="20"/>
        </w:rPr>
        <w:t>.</w:t>
      </w:r>
    </w:p>
    <w:p w:rsidR="00B13484" w:rsidRPr="00B13484" w:rsidRDefault="00B13484">
      <w:pPr>
        <w:tabs>
          <w:tab w:val="left" w:pos="4320"/>
          <w:tab w:val="left" w:pos="8640"/>
        </w:tabs>
        <w:rPr>
          <w:rFonts w:ascii="Arial" w:hAnsi="Arial" w:cs="Arial"/>
          <w:sz w:val="20"/>
          <w:szCs w:val="20"/>
        </w:rPr>
      </w:pPr>
    </w:p>
    <w:p w:rsidR="004622A0" w:rsidRPr="00B13484" w:rsidRDefault="004622A0">
      <w:pPr>
        <w:spacing w:before="40" w:after="40"/>
        <w:jc w:val="both"/>
        <w:rPr>
          <w:rFonts w:ascii="Arial" w:hAnsi="Arial" w:cs="Arial"/>
          <w:iCs/>
          <w:sz w:val="20"/>
          <w:szCs w:val="20"/>
        </w:rPr>
      </w:pPr>
      <w:r w:rsidRPr="00B13484">
        <w:rPr>
          <w:rFonts w:ascii="Arial" w:hAnsi="Arial" w:cs="Arial"/>
          <w:b/>
          <w:sz w:val="20"/>
          <w:szCs w:val="20"/>
        </w:rPr>
        <w:t>Permanent</w:t>
      </w:r>
      <w:r w:rsidRPr="00B13484">
        <w:rPr>
          <w:rFonts w:ascii="Arial" w:hAnsi="Arial" w:cs="Arial"/>
          <w:b/>
          <w:bCs/>
          <w:iCs/>
          <w:sz w:val="20"/>
          <w:szCs w:val="20"/>
        </w:rPr>
        <w:t xml:space="preserve"> </w:t>
      </w:r>
      <w:proofErr w:type="gramStart"/>
      <w:r w:rsidRPr="00B13484">
        <w:rPr>
          <w:rFonts w:ascii="Arial" w:hAnsi="Arial" w:cs="Arial"/>
          <w:b/>
          <w:sz w:val="20"/>
          <w:szCs w:val="20"/>
        </w:rPr>
        <w:t>Address</w:t>
      </w:r>
      <w:r w:rsidR="009E2042">
        <w:rPr>
          <w:rFonts w:ascii="Arial" w:hAnsi="Arial" w:cs="Arial"/>
          <w:b/>
          <w:sz w:val="20"/>
          <w:szCs w:val="20"/>
        </w:rPr>
        <w:t xml:space="preserve">  </w:t>
      </w:r>
      <w:r w:rsidRPr="00B13484">
        <w:rPr>
          <w:rFonts w:ascii="Arial" w:hAnsi="Arial" w:cs="Arial"/>
          <w:b/>
          <w:iCs/>
          <w:sz w:val="20"/>
          <w:szCs w:val="20"/>
        </w:rPr>
        <w:t>:</w:t>
      </w:r>
      <w:proofErr w:type="gramEnd"/>
      <w:r w:rsidRPr="00B13484">
        <w:rPr>
          <w:rFonts w:ascii="Arial" w:hAnsi="Arial" w:cs="Arial"/>
          <w:iCs/>
          <w:sz w:val="20"/>
          <w:szCs w:val="20"/>
        </w:rPr>
        <w:tab/>
        <w:t xml:space="preserve">             </w:t>
      </w:r>
      <w:r w:rsidRPr="00B13484">
        <w:rPr>
          <w:rFonts w:ascii="Arial" w:hAnsi="Arial" w:cs="Arial"/>
          <w:iCs/>
          <w:sz w:val="20"/>
          <w:szCs w:val="20"/>
        </w:rPr>
        <w:tab/>
      </w:r>
      <w:r w:rsidRPr="00B13484">
        <w:rPr>
          <w:rFonts w:ascii="Arial" w:hAnsi="Arial" w:cs="Arial"/>
          <w:iCs/>
          <w:sz w:val="20"/>
          <w:szCs w:val="20"/>
        </w:rPr>
        <w:tab/>
      </w:r>
      <w:proofErr w:type="spellStart"/>
      <w:r w:rsidRPr="00B13484">
        <w:rPr>
          <w:rFonts w:ascii="Arial" w:hAnsi="Arial" w:cs="Arial"/>
          <w:iCs/>
          <w:sz w:val="20"/>
          <w:szCs w:val="20"/>
        </w:rPr>
        <w:t>Swargate</w:t>
      </w:r>
      <w:proofErr w:type="spellEnd"/>
      <w:r w:rsidRPr="00B13484">
        <w:rPr>
          <w:rFonts w:ascii="Arial" w:hAnsi="Arial" w:cs="Arial"/>
          <w:iCs/>
          <w:sz w:val="20"/>
          <w:szCs w:val="20"/>
        </w:rPr>
        <w:t xml:space="preserve"> p</w:t>
      </w:r>
      <w:r w:rsidR="00541704">
        <w:rPr>
          <w:rFonts w:ascii="Arial" w:hAnsi="Arial" w:cs="Arial"/>
          <w:iCs/>
          <w:sz w:val="20"/>
          <w:szCs w:val="20"/>
        </w:rPr>
        <w:t>olice line, Block-8, Room No-528</w:t>
      </w:r>
      <w:r w:rsidRPr="00B13484">
        <w:rPr>
          <w:rFonts w:ascii="Arial" w:hAnsi="Arial" w:cs="Arial"/>
          <w:iCs/>
          <w:sz w:val="20"/>
          <w:szCs w:val="20"/>
        </w:rPr>
        <w:t>, Pune-411042.</w:t>
      </w:r>
    </w:p>
    <w:p w:rsidR="004622A0" w:rsidRPr="00B13484" w:rsidRDefault="004622A0">
      <w:pPr>
        <w:tabs>
          <w:tab w:val="left" w:pos="6285"/>
        </w:tabs>
        <w:rPr>
          <w:rFonts w:ascii="Arial" w:hAnsi="Arial" w:cs="Arial"/>
          <w:sz w:val="20"/>
          <w:szCs w:val="20"/>
        </w:rPr>
      </w:pPr>
    </w:p>
    <w:p w:rsidR="00B13484" w:rsidRDefault="00B13484">
      <w:pPr>
        <w:tabs>
          <w:tab w:val="left" w:pos="6285"/>
        </w:tabs>
        <w:rPr>
          <w:rFonts w:ascii="Arial" w:hAnsi="Arial" w:cs="Arial"/>
          <w:b/>
          <w:bCs/>
          <w:sz w:val="20"/>
          <w:szCs w:val="20"/>
        </w:rPr>
      </w:pPr>
    </w:p>
    <w:p w:rsidR="00B13484" w:rsidRDefault="00B13484">
      <w:pPr>
        <w:tabs>
          <w:tab w:val="left" w:pos="6285"/>
        </w:tabs>
        <w:rPr>
          <w:rFonts w:ascii="Arial" w:hAnsi="Arial" w:cs="Arial"/>
          <w:b/>
          <w:bCs/>
          <w:sz w:val="20"/>
          <w:szCs w:val="20"/>
        </w:rPr>
      </w:pPr>
    </w:p>
    <w:p w:rsidR="00B13484" w:rsidRPr="0073062A" w:rsidRDefault="00B13484" w:rsidP="00B13484">
      <w:pPr>
        <w:jc w:val="both"/>
        <w:rPr>
          <w:rFonts w:ascii="Cambria" w:hAnsi="Cambria" w:cs="Arial"/>
          <w:b/>
          <w:i/>
          <w:spacing w:val="20"/>
          <w:sz w:val="22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3062A">
        <w:rPr>
          <w:rFonts w:ascii="Cambria" w:hAnsi="Cambria" w:cs="Arial"/>
          <w:b/>
          <w:i/>
          <w:spacing w:val="20"/>
          <w:sz w:val="22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DECLARATION: </w:t>
      </w:r>
    </w:p>
    <w:p w:rsidR="00B13484" w:rsidRPr="003D0487" w:rsidRDefault="00B13484" w:rsidP="00B13484">
      <w:pPr>
        <w:spacing w:before="120" w:line="300" w:lineRule="auto"/>
        <w:jc w:val="both"/>
        <w:rPr>
          <w:rFonts w:ascii="Arial" w:hAnsi="Arial" w:cs="Arial"/>
          <w:sz w:val="20"/>
          <w:szCs w:val="20"/>
        </w:rPr>
      </w:pPr>
      <w:r w:rsidRPr="003D0487">
        <w:rPr>
          <w:rFonts w:ascii="Arial" w:hAnsi="Arial" w:cs="Arial"/>
          <w:sz w:val="20"/>
          <w:szCs w:val="20"/>
        </w:rPr>
        <w:t>I do hereby confirm that the information given in this Bio-Data is true and correct to the best of my knowledge. In case, any error is found in future, I shall be liable for the consequences among from these including termination of my employment or withdrawal of the offer of my employment.</w:t>
      </w:r>
    </w:p>
    <w:p w:rsidR="00B13484" w:rsidRDefault="00B13484" w:rsidP="00B13484">
      <w:pPr>
        <w:rPr>
          <w:rFonts w:ascii="Arial" w:hAnsi="Arial" w:cs="Arial"/>
          <w:sz w:val="20"/>
          <w:szCs w:val="20"/>
        </w:rPr>
      </w:pPr>
    </w:p>
    <w:p w:rsidR="00B13484" w:rsidRPr="003D0487" w:rsidRDefault="00B13484" w:rsidP="00B13484">
      <w:pPr>
        <w:rPr>
          <w:rFonts w:ascii="Arial" w:hAnsi="Arial" w:cs="Arial"/>
          <w:sz w:val="20"/>
          <w:szCs w:val="20"/>
        </w:rPr>
      </w:pPr>
    </w:p>
    <w:p w:rsidR="00B13484" w:rsidRDefault="00B13484">
      <w:pPr>
        <w:tabs>
          <w:tab w:val="left" w:pos="6285"/>
        </w:tabs>
        <w:rPr>
          <w:rFonts w:ascii="Arial" w:hAnsi="Arial" w:cs="Arial"/>
          <w:b/>
          <w:bCs/>
          <w:sz w:val="20"/>
          <w:szCs w:val="20"/>
        </w:rPr>
      </w:pPr>
    </w:p>
    <w:p w:rsidR="00B13484" w:rsidRPr="003D0487" w:rsidRDefault="00B13484" w:rsidP="00B13484">
      <w:pPr>
        <w:tabs>
          <w:tab w:val="left" w:pos="2430"/>
        </w:tabs>
        <w:spacing w:line="300" w:lineRule="auto"/>
        <w:rPr>
          <w:rFonts w:ascii="Arial" w:hAnsi="Arial" w:cs="Arial"/>
          <w:sz w:val="20"/>
          <w:szCs w:val="20"/>
        </w:rPr>
      </w:pPr>
      <w:r w:rsidRPr="00012FC6">
        <w:rPr>
          <w:rFonts w:ascii="Arial" w:hAnsi="Arial" w:cs="Arial"/>
          <w:b/>
          <w:sz w:val="20"/>
          <w:szCs w:val="20"/>
        </w:rPr>
        <w:t>Place:</w:t>
      </w:r>
      <w:r>
        <w:rPr>
          <w:rFonts w:ascii="Arial" w:hAnsi="Arial" w:cs="Arial"/>
          <w:sz w:val="20"/>
          <w:szCs w:val="20"/>
        </w:rPr>
        <w:t xml:space="preserve"> Pune</w:t>
      </w:r>
      <w:r w:rsidRPr="003D0487">
        <w:rPr>
          <w:rFonts w:ascii="Arial" w:hAnsi="Arial" w:cs="Arial"/>
          <w:sz w:val="20"/>
          <w:szCs w:val="20"/>
        </w:rPr>
        <w:tab/>
      </w:r>
      <w:r w:rsidRPr="003D0487">
        <w:rPr>
          <w:rFonts w:ascii="Arial" w:hAnsi="Arial" w:cs="Arial"/>
          <w:sz w:val="20"/>
          <w:szCs w:val="20"/>
        </w:rPr>
        <w:tab/>
      </w:r>
      <w:r w:rsidRPr="003D0487">
        <w:rPr>
          <w:rFonts w:ascii="Arial" w:hAnsi="Arial" w:cs="Arial"/>
          <w:sz w:val="20"/>
          <w:szCs w:val="20"/>
        </w:rPr>
        <w:tab/>
      </w:r>
      <w:r w:rsidRPr="003D0487">
        <w:rPr>
          <w:rFonts w:ascii="Arial" w:hAnsi="Arial" w:cs="Arial"/>
          <w:sz w:val="20"/>
          <w:szCs w:val="20"/>
        </w:rPr>
        <w:tab/>
      </w:r>
      <w:r w:rsidRPr="003D0487">
        <w:rPr>
          <w:rFonts w:ascii="Arial" w:hAnsi="Arial" w:cs="Arial"/>
          <w:sz w:val="20"/>
          <w:szCs w:val="20"/>
        </w:rPr>
        <w:tab/>
      </w:r>
      <w:r w:rsidRPr="003D0487">
        <w:rPr>
          <w:rFonts w:ascii="Arial" w:hAnsi="Arial" w:cs="Arial"/>
          <w:sz w:val="20"/>
          <w:szCs w:val="20"/>
        </w:rPr>
        <w:tab/>
      </w:r>
      <w:r w:rsidRPr="003D0487">
        <w:rPr>
          <w:rFonts w:ascii="Arial" w:hAnsi="Arial" w:cs="Arial"/>
          <w:sz w:val="20"/>
          <w:szCs w:val="20"/>
        </w:rPr>
        <w:tab/>
      </w:r>
      <w:r w:rsidRPr="00B13484">
        <w:rPr>
          <w:rFonts w:ascii="Arial" w:hAnsi="Arial" w:cs="Arial"/>
          <w:b/>
          <w:sz w:val="20"/>
          <w:szCs w:val="20"/>
        </w:rPr>
        <w:t>_________________</w:t>
      </w:r>
    </w:p>
    <w:p w:rsidR="00B13484" w:rsidRPr="003D0487" w:rsidRDefault="00B13484" w:rsidP="00B13484">
      <w:pPr>
        <w:tabs>
          <w:tab w:val="left" w:pos="2430"/>
        </w:tabs>
        <w:spacing w:line="300" w:lineRule="auto"/>
        <w:rPr>
          <w:rFonts w:ascii="Arial" w:hAnsi="Arial" w:cs="Arial"/>
          <w:sz w:val="20"/>
          <w:szCs w:val="20"/>
        </w:rPr>
      </w:pPr>
      <w:r w:rsidRPr="003D0487">
        <w:rPr>
          <w:rFonts w:ascii="Arial" w:hAnsi="Arial" w:cs="Arial"/>
          <w:sz w:val="20"/>
          <w:szCs w:val="20"/>
        </w:rPr>
        <w:t xml:space="preserve"> </w:t>
      </w:r>
      <w:r w:rsidRPr="00012FC6">
        <w:rPr>
          <w:rFonts w:ascii="Arial" w:hAnsi="Arial" w:cs="Arial"/>
          <w:b/>
          <w:sz w:val="20"/>
          <w:szCs w:val="20"/>
        </w:rPr>
        <w:t>Date: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</w:t>
      </w:r>
      <w:r w:rsidR="005712ED">
        <w:rPr>
          <w:rFonts w:ascii="Arial" w:hAnsi="Arial" w:cs="Arial"/>
          <w:sz w:val="20"/>
          <w:szCs w:val="20"/>
        </w:rPr>
        <w:t>(Suvarna</w:t>
      </w:r>
      <w:r>
        <w:rPr>
          <w:rFonts w:ascii="Arial" w:hAnsi="Arial" w:cs="Arial"/>
          <w:sz w:val="20"/>
          <w:szCs w:val="20"/>
        </w:rPr>
        <w:t xml:space="preserve"> </w:t>
      </w:r>
      <w:r w:rsidR="005712ED">
        <w:rPr>
          <w:rFonts w:ascii="Arial" w:hAnsi="Arial" w:cs="Arial"/>
          <w:sz w:val="20"/>
          <w:szCs w:val="20"/>
        </w:rPr>
        <w:t>Gavade)</w:t>
      </w:r>
    </w:p>
    <w:p w:rsidR="004622A0" w:rsidRPr="00B13484" w:rsidRDefault="004622A0" w:rsidP="00B13484">
      <w:pPr>
        <w:tabs>
          <w:tab w:val="left" w:pos="6285"/>
        </w:tabs>
        <w:rPr>
          <w:rFonts w:ascii="Arial" w:hAnsi="Arial" w:cs="Arial"/>
          <w:sz w:val="20"/>
          <w:szCs w:val="20"/>
        </w:rPr>
      </w:pPr>
    </w:p>
    <w:sectPr w:rsidR="004622A0" w:rsidRPr="00B13484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560"/>
      <w:pgMar w:top="1099" w:right="1027" w:bottom="1099" w:left="1027" w:header="739" w:footer="739" w:gutter="0"/>
      <w:pgBorders>
        <w:top w:val="double" w:sz="1" w:space="12" w:color="000000"/>
        <w:left w:val="double" w:sz="1" w:space="26" w:color="000000"/>
        <w:bottom w:val="double" w:sz="1" w:space="12" w:color="000000"/>
        <w:right w:val="double" w:sz="1" w:space="26" w:color="0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67C6" w:rsidRDefault="000667C6" w:rsidP="004622A0">
      <w:r>
        <w:separator/>
      </w:r>
    </w:p>
  </w:endnote>
  <w:endnote w:type="continuationSeparator" w:id="0">
    <w:p w:rsidR="000667C6" w:rsidRDefault="000667C6" w:rsidP="004622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22A0" w:rsidRDefault="004622A0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22A0" w:rsidRDefault="004622A0">
    <w:pPr>
      <w:pStyle w:val="Footer"/>
      <w:rPr>
        <w:szCs w:val="1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22A0" w:rsidRDefault="004622A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67C6" w:rsidRDefault="000667C6" w:rsidP="004622A0">
      <w:r>
        <w:separator/>
      </w:r>
    </w:p>
  </w:footnote>
  <w:footnote w:type="continuationSeparator" w:id="0">
    <w:p w:rsidR="000667C6" w:rsidRDefault="000667C6" w:rsidP="004622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22A0" w:rsidRDefault="004622A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22A0" w:rsidRDefault="004622A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color w:val="auto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/>
        <w:color w:val="auto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7">
    <w:nsid w:val="187025E8"/>
    <w:multiLevelType w:val="hybridMultilevel"/>
    <w:tmpl w:val="F13AE9E6"/>
    <w:lvl w:ilvl="0" w:tplc="0409000B">
      <w:start w:val="1"/>
      <w:numFmt w:val="bullet"/>
      <w:lvlText w:val=""/>
      <w:lvlJc w:val="left"/>
      <w:pPr>
        <w:ind w:left="907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8">
    <w:nsid w:val="376C6F9F"/>
    <w:multiLevelType w:val="hybridMultilevel"/>
    <w:tmpl w:val="D38429A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EC67C8B"/>
    <w:multiLevelType w:val="hybridMultilevel"/>
    <w:tmpl w:val="33B05476"/>
    <w:lvl w:ilvl="0" w:tplc="8DD4678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113397"/>
    <w:multiLevelType w:val="hybridMultilevel"/>
    <w:tmpl w:val="E4E490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4F5CF4"/>
    <w:multiLevelType w:val="hybridMultilevel"/>
    <w:tmpl w:val="2AAC60A0"/>
    <w:lvl w:ilvl="0" w:tplc="C4FC6BE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500245"/>
    <w:multiLevelType w:val="hybridMultilevel"/>
    <w:tmpl w:val="5CF6B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E85609"/>
    <w:multiLevelType w:val="hybridMultilevel"/>
    <w:tmpl w:val="41085834"/>
    <w:lvl w:ilvl="0" w:tplc="FFFFFFFF">
      <w:start w:val="1"/>
      <w:numFmt w:val="bullet"/>
      <w:pStyle w:val="Achievement"/>
      <w:lvlText w:val=""/>
      <w:lvlJc w:val="left"/>
      <w:pPr>
        <w:tabs>
          <w:tab w:val="num" w:pos="639"/>
        </w:tabs>
        <w:ind w:left="639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3"/>
  </w:num>
  <w:num w:numId="9">
    <w:abstractNumId w:val="12"/>
  </w:num>
  <w:num w:numId="10">
    <w:abstractNumId w:val="7"/>
  </w:num>
  <w:num w:numId="11">
    <w:abstractNumId w:val="10"/>
  </w:num>
  <w:num w:numId="12">
    <w:abstractNumId w:val="8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4B9"/>
    <w:rsid w:val="0003267B"/>
    <w:rsid w:val="000503EF"/>
    <w:rsid w:val="000667C6"/>
    <w:rsid w:val="00073153"/>
    <w:rsid w:val="000827F9"/>
    <w:rsid w:val="00095332"/>
    <w:rsid w:val="000D6CAC"/>
    <w:rsid w:val="000F07C0"/>
    <w:rsid w:val="00140B18"/>
    <w:rsid w:val="00223389"/>
    <w:rsid w:val="00226DED"/>
    <w:rsid w:val="0024788A"/>
    <w:rsid w:val="002C549E"/>
    <w:rsid w:val="002F2B3D"/>
    <w:rsid w:val="0033076B"/>
    <w:rsid w:val="00377832"/>
    <w:rsid w:val="003D1041"/>
    <w:rsid w:val="004058C0"/>
    <w:rsid w:val="00436E58"/>
    <w:rsid w:val="00456D5F"/>
    <w:rsid w:val="004622A0"/>
    <w:rsid w:val="004C7F7A"/>
    <w:rsid w:val="004F118C"/>
    <w:rsid w:val="0051179E"/>
    <w:rsid w:val="005322D9"/>
    <w:rsid w:val="00541704"/>
    <w:rsid w:val="005712ED"/>
    <w:rsid w:val="00590D30"/>
    <w:rsid w:val="005E3381"/>
    <w:rsid w:val="005F50D0"/>
    <w:rsid w:val="00601B90"/>
    <w:rsid w:val="00640387"/>
    <w:rsid w:val="006A4455"/>
    <w:rsid w:val="006B3F4E"/>
    <w:rsid w:val="006F7F1F"/>
    <w:rsid w:val="00723A54"/>
    <w:rsid w:val="0073062A"/>
    <w:rsid w:val="00764C19"/>
    <w:rsid w:val="00765C58"/>
    <w:rsid w:val="007842B5"/>
    <w:rsid w:val="00790A07"/>
    <w:rsid w:val="007C3C57"/>
    <w:rsid w:val="0081405B"/>
    <w:rsid w:val="0085330C"/>
    <w:rsid w:val="008571E9"/>
    <w:rsid w:val="00933203"/>
    <w:rsid w:val="00943109"/>
    <w:rsid w:val="009A1FCD"/>
    <w:rsid w:val="009C4D66"/>
    <w:rsid w:val="009E2042"/>
    <w:rsid w:val="00A85CC6"/>
    <w:rsid w:val="00B02541"/>
    <w:rsid w:val="00B13484"/>
    <w:rsid w:val="00B506C5"/>
    <w:rsid w:val="00BA00F7"/>
    <w:rsid w:val="00C20AAD"/>
    <w:rsid w:val="00C234B9"/>
    <w:rsid w:val="00C43C76"/>
    <w:rsid w:val="00C50056"/>
    <w:rsid w:val="00C92631"/>
    <w:rsid w:val="00CA44CE"/>
    <w:rsid w:val="00CD7380"/>
    <w:rsid w:val="00DA3050"/>
    <w:rsid w:val="00DC060B"/>
    <w:rsid w:val="00E21D2C"/>
    <w:rsid w:val="00E34296"/>
    <w:rsid w:val="00E36DF0"/>
    <w:rsid w:val="00E522EE"/>
    <w:rsid w:val="00E605C4"/>
    <w:rsid w:val="00E93232"/>
    <w:rsid w:val="00ED069D"/>
    <w:rsid w:val="00F54B86"/>
    <w:rsid w:val="00F90ADC"/>
    <w:rsid w:val="00FC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2">
    <w:name w:val="heading 2"/>
    <w:basedOn w:val="Normal"/>
    <w:next w:val="Normal"/>
    <w:qFormat/>
    <w:pPr>
      <w:keepNext/>
      <w:tabs>
        <w:tab w:val="num" w:pos="0"/>
      </w:tabs>
      <w:ind w:left="576" w:hanging="576"/>
      <w:outlineLvl w:val="1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tabs>
        <w:tab w:val="num" w:pos="0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Wingdings" w:hAnsi="Wingdings"/>
      <w:color w:val="auto"/>
    </w:rPr>
  </w:style>
  <w:style w:type="character" w:customStyle="1" w:styleId="WW8Num4z0">
    <w:name w:val="WW8Num4z0"/>
    <w:rPr>
      <w:rFonts w:ascii="Symbol" w:hAnsi="Symbol"/>
      <w:color w:val="auto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1z0">
    <w:name w:val="WW8Num1z0"/>
    <w:rPr>
      <w:rFonts w:ascii="Symbol" w:hAnsi="Symbol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4">
    <w:name w:val="WW8Num1z4"/>
    <w:rPr>
      <w:rFonts w:ascii="Courier New" w:hAnsi="Courier New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1">
    <w:name w:val="WW8Num3z1"/>
    <w:rPr>
      <w:rFonts w:cs="Times New Roman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1">
    <w:name w:val="WW8Num5z1"/>
    <w:rPr>
      <w:rFonts w:ascii="Courier New" w:hAnsi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4">
    <w:name w:val="WW8Num6z4"/>
    <w:rPr>
      <w:rFonts w:ascii="Courier New" w:hAnsi="Courier New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  <w:rPr>
      <w:rFonts w:ascii="Courier New" w:hAnsi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0">
    <w:name w:val="WW8Num14z0"/>
    <w:rPr>
      <w:rFonts w:ascii="Symbol" w:hAnsi="Symbol"/>
      <w:color w:val="auto"/>
    </w:rPr>
  </w:style>
  <w:style w:type="character" w:customStyle="1" w:styleId="WW8Num14z1">
    <w:name w:val="WW8Num14z1"/>
    <w:rPr>
      <w:rFonts w:ascii="Courier New" w:hAnsi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3">
    <w:name w:val="WW8Num14z3"/>
    <w:rPr>
      <w:rFonts w:ascii="Symbol" w:hAnsi="Symbol"/>
    </w:rPr>
  </w:style>
  <w:style w:type="character" w:customStyle="1" w:styleId="WW8Num15z0">
    <w:name w:val="WW8Num15z0"/>
    <w:rPr>
      <w:rFonts w:ascii="Symbol" w:hAnsi="Symbol"/>
      <w:color w:val="auto"/>
    </w:rPr>
  </w:style>
  <w:style w:type="character" w:customStyle="1" w:styleId="WW8Num15z1">
    <w:name w:val="WW8Num15z1"/>
    <w:rPr>
      <w:rFonts w:ascii="Courier New" w:hAnsi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WW8Num16z0">
    <w:name w:val="WW8Num16z0"/>
    <w:rPr>
      <w:rFonts w:ascii="Verdana" w:hAnsi="Verdana"/>
      <w:sz w:val="18"/>
    </w:rPr>
  </w:style>
  <w:style w:type="character" w:customStyle="1" w:styleId="WW8Num16z1">
    <w:name w:val="WW8Num16z1"/>
    <w:rPr>
      <w:rFonts w:ascii="Courier New" w:hAnsi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6z3">
    <w:name w:val="WW8Num16z3"/>
    <w:rPr>
      <w:rFonts w:ascii="Symbol" w:hAnsi="Symbol"/>
    </w:rPr>
  </w:style>
  <w:style w:type="character" w:customStyle="1" w:styleId="WW8Num17z0">
    <w:name w:val="WW8Num17z0"/>
    <w:rPr>
      <w:rFonts w:ascii="Wingdings" w:hAnsi="Wingdings"/>
    </w:rPr>
  </w:style>
  <w:style w:type="character" w:customStyle="1" w:styleId="WW8Num17z1">
    <w:name w:val="WW8Num17z1"/>
    <w:rPr>
      <w:rFonts w:ascii="Courier New" w:hAnsi="Courier New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8z4">
    <w:name w:val="WW8Num18z4"/>
    <w:rPr>
      <w:rFonts w:ascii="Courier New" w:hAnsi="Courier New"/>
    </w:rPr>
  </w:style>
  <w:style w:type="character" w:customStyle="1" w:styleId="WW8Num19z0">
    <w:name w:val="WW8Num19z0"/>
    <w:rPr>
      <w:rFonts w:ascii="Wingdings" w:hAnsi="Wingdings"/>
    </w:rPr>
  </w:style>
  <w:style w:type="character" w:customStyle="1" w:styleId="WW8Num19z1">
    <w:name w:val="WW8Num19z1"/>
    <w:rPr>
      <w:rFonts w:ascii="Courier New" w:hAnsi="Courier New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0z1">
    <w:name w:val="WW8Num20z1"/>
    <w:rPr>
      <w:rFonts w:ascii="Courier New" w:hAnsi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Heading4Char">
    <w:name w:val="Heading 4 Char"/>
    <w:basedOn w:val="DefaultParagraphFont"/>
    <w:rPr>
      <w:rFonts w:ascii="Calibri" w:hAnsi="Calibri" w:cs="Times New Roman"/>
      <w:b/>
      <w:bCs/>
      <w:sz w:val="28"/>
      <w:szCs w:val="28"/>
    </w:rPr>
  </w:style>
  <w:style w:type="character" w:styleId="Hyperlink">
    <w:name w:val="Hyperlink"/>
    <w:basedOn w:val="DefaultParagraphFont"/>
    <w:rPr>
      <w:rFonts w:cs="Times New Roman"/>
      <w:color w:val="0000FF"/>
      <w:u w:val="single"/>
    </w:rPr>
  </w:style>
  <w:style w:type="character" w:customStyle="1" w:styleId="HeaderChar">
    <w:name w:val="Header Char"/>
    <w:basedOn w:val="DefaultParagraphFont"/>
    <w:rPr>
      <w:rFonts w:cs="Times New Roman"/>
      <w:sz w:val="24"/>
      <w:szCs w:val="24"/>
    </w:rPr>
  </w:style>
  <w:style w:type="character" w:customStyle="1" w:styleId="FooterChar">
    <w:name w:val="Footer Char"/>
    <w:basedOn w:val="DefaultParagraphFont"/>
    <w:rPr>
      <w:rFonts w:cs="Times New Roman"/>
      <w:sz w:val="24"/>
      <w:szCs w:val="24"/>
    </w:rPr>
  </w:style>
  <w:style w:type="character" w:customStyle="1" w:styleId="rbodytxt1">
    <w:name w:val="rbodytxt1"/>
    <w:basedOn w:val="DefaultParagraphFont"/>
    <w:rPr>
      <w:rFonts w:ascii="Verdana" w:hAnsi="Verdana" w:cs="Verdana"/>
      <w:color w:val="000000"/>
      <w:sz w:val="18"/>
      <w:szCs w:val="18"/>
    </w:rPr>
  </w:style>
  <w:style w:type="character" w:customStyle="1" w:styleId="whitebold1">
    <w:name w:val="whitebold1"/>
    <w:basedOn w:val="DefaultParagraphFont"/>
    <w:rPr>
      <w:rFonts w:ascii="Verdana" w:hAnsi="Verdana" w:cs="Times New Roman"/>
      <w:b/>
      <w:bCs/>
      <w:color w:val="FFFFFF"/>
      <w:sz w:val="20"/>
      <w:szCs w:val="20"/>
    </w:rPr>
  </w:style>
  <w:style w:type="character" w:customStyle="1" w:styleId="BodyText2Char">
    <w:name w:val="Body Text 2 Char"/>
    <w:basedOn w:val="DefaultParagraphFont"/>
    <w:rPr>
      <w:rFonts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rPr>
      <w:rFonts w:cs="Times New Roman"/>
      <w:sz w:val="24"/>
      <w:szCs w:val="24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pPr>
      <w:spacing w:after="120" w:line="480" w:lineRule="auto"/>
    </w:pPr>
    <w:rPr>
      <w:sz w:val="20"/>
      <w:szCs w:val="20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Achievement">
    <w:name w:val="Achievement"/>
    <w:basedOn w:val="BodyText"/>
    <w:rsid w:val="005F50D0"/>
    <w:pPr>
      <w:numPr>
        <w:numId w:val="8"/>
      </w:numPr>
      <w:suppressAutoHyphens w:val="0"/>
      <w:spacing w:after="60" w:line="240" w:lineRule="atLeast"/>
      <w:jc w:val="both"/>
    </w:pPr>
    <w:rPr>
      <w:rFonts w:ascii="Garamond" w:hAnsi="Garamond"/>
      <w:sz w:val="22"/>
      <w:szCs w:val="20"/>
      <w:lang w:eastAsia="en-US"/>
    </w:rPr>
  </w:style>
  <w:style w:type="paragraph" w:styleId="PlainText">
    <w:name w:val="Plain Text"/>
    <w:basedOn w:val="Normal"/>
    <w:link w:val="PlainTextChar"/>
    <w:rsid w:val="005F50D0"/>
    <w:pPr>
      <w:suppressAutoHyphens w:val="0"/>
      <w:autoSpaceDE w:val="0"/>
      <w:autoSpaceDN w:val="0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5F50D0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436E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2">
    <w:name w:val="heading 2"/>
    <w:basedOn w:val="Normal"/>
    <w:next w:val="Normal"/>
    <w:qFormat/>
    <w:pPr>
      <w:keepNext/>
      <w:tabs>
        <w:tab w:val="num" w:pos="0"/>
      </w:tabs>
      <w:ind w:left="576" w:hanging="576"/>
      <w:outlineLvl w:val="1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tabs>
        <w:tab w:val="num" w:pos="0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Wingdings" w:hAnsi="Wingdings"/>
      <w:color w:val="auto"/>
    </w:rPr>
  </w:style>
  <w:style w:type="character" w:customStyle="1" w:styleId="WW8Num4z0">
    <w:name w:val="WW8Num4z0"/>
    <w:rPr>
      <w:rFonts w:ascii="Symbol" w:hAnsi="Symbol"/>
      <w:color w:val="auto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1z0">
    <w:name w:val="WW8Num1z0"/>
    <w:rPr>
      <w:rFonts w:ascii="Symbol" w:hAnsi="Symbol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4">
    <w:name w:val="WW8Num1z4"/>
    <w:rPr>
      <w:rFonts w:ascii="Courier New" w:hAnsi="Courier New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1">
    <w:name w:val="WW8Num3z1"/>
    <w:rPr>
      <w:rFonts w:cs="Times New Roman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1">
    <w:name w:val="WW8Num5z1"/>
    <w:rPr>
      <w:rFonts w:ascii="Courier New" w:hAnsi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4">
    <w:name w:val="WW8Num6z4"/>
    <w:rPr>
      <w:rFonts w:ascii="Courier New" w:hAnsi="Courier New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  <w:rPr>
      <w:rFonts w:ascii="Courier New" w:hAnsi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0">
    <w:name w:val="WW8Num14z0"/>
    <w:rPr>
      <w:rFonts w:ascii="Symbol" w:hAnsi="Symbol"/>
      <w:color w:val="auto"/>
    </w:rPr>
  </w:style>
  <w:style w:type="character" w:customStyle="1" w:styleId="WW8Num14z1">
    <w:name w:val="WW8Num14z1"/>
    <w:rPr>
      <w:rFonts w:ascii="Courier New" w:hAnsi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3">
    <w:name w:val="WW8Num14z3"/>
    <w:rPr>
      <w:rFonts w:ascii="Symbol" w:hAnsi="Symbol"/>
    </w:rPr>
  </w:style>
  <w:style w:type="character" w:customStyle="1" w:styleId="WW8Num15z0">
    <w:name w:val="WW8Num15z0"/>
    <w:rPr>
      <w:rFonts w:ascii="Symbol" w:hAnsi="Symbol"/>
      <w:color w:val="auto"/>
    </w:rPr>
  </w:style>
  <w:style w:type="character" w:customStyle="1" w:styleId="WW8Num15z1">
    <w:name w:val="WW8Num15z1"/>
    <w:rPr>
      <w:rFonts w:ascii="Courier New" w:hAnsi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WW8Num16z0">
    <w:name w:val="WW8Num16z0"/>
    <w:rPr>
      <w:rFonts w:ascii="Verdana" w:hAnsi="Verdana"/>
      <w:sz w:val="18"/>
    </w:rPr>
  </w:style>
  <w:style w:type="character" w:customStyle="1" w:styleId="WW8Num16z1">
    <w:name w:val="WW8Num16z1"/>
    <w:rPr>
      <w:rFonts w:ascii="Courier New" w:hAnsi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6z3">
    <w:name w:val="WW8Num16z3"/>
    <w:rPr>
      <w:rFonts w:ascii="Symbol" w:hAnsi="Symbol"/>
    </w:rPr>
  </w:style>
  <w:style w:type="character" w:customStyle="1" w:styleId="WW8Num17z0">
    <w:name w:val="WW8Num17z0"/>
    <w:rPr>
      <w:rFonts w:ascii="Wingdings" w:hAnsi="Wingdings"/>
    </w:rPr>
  </w:style>
  <w:style w:type="character" w:customStyle="1" w:styleId="WW8Num17z1">
    <w:name w:val="WW8Num17z1"/>
    <w:rPr>
      <w:rFonts w:ascii="Courier New" w:hAnsi="Courier New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8z4">
    <w:name w:val="WW8Num18z4"/>
    <w:rPr>
      <w:rFonts w:ascii="Courier New" w:hAnsi="Courier New"/>
    </w:rPr>
  </w:style>
  <w:style w:type="character" w:customStyle="1" w:styleId="WW8Num19z0">
    <w:name w:val="WW8Num19z0"/>
    <w:rPr>
      <w:rFonts w:ascii="Wingdings" w:hAnsi="Wingdings"/>
    </w:rPr>
  </w:style>
  <w:style w:type="character" w:customStyle="1" w:styleId="WW8Num19z1">
    <w:name w:val="WW8Num19z1"/>
    <w:rPr>
      <w:rFonts w:ascii="Courier New" w:hAnsi="Courier New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0z1">
    <w:name w:val="WW8Num20z1"/>
    <w:rPr>
      <w:rFonts w:ascii="Courier New" w:hAnsi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Heading4Char">
    <w:name w:val="Heading 4 Char"/>
    <w:basedOn w:val="DefaultParagraphFont"/>
    <w:rPr>
      <w:rFonts w:ascii="Calibri" w:hAnsi="Calibri" w:cs="Times New Roman"/>
      <w:b/>
      <w:bCs/>
      <w:sz w:val="28"/>
      <w:szCs w:val="28"/>
    </w:rPr>
  </w:style>
  <w:style w:type="character" w:styleId="Hyperlink">
    <w:name w:val="Hyperlink"/>
    <w:basedOn w:val="DefaultParagraphFont"/>
    <w:rPr>
      <w:rFonts w:cs="Times New Roman"/>
      <w:color w:val="0000FF"/>
      <w:u w:val="single"/>
    </w:rPr>
  </w:style>
  <w:style w:type="character" w:customStyle="1" w:styleId="HeaderChar">
    <w:name w:val="Header Char"/>
    <w:basedOn w:val="DefaultParagraphFont"/>
    <w:rPr>
      <w:rFonts w:cs="Times New Roman"/>
      <w:sz w:val="24"/>
      <w:szCs w:val="24"/>
    </w:rPr>
  </w:style>
  <w:style w:type="character" w:customStyle="1" w:styleId="FooterChar">
    <w:name w:val="Footer Char"/>
    <w:basedOn w:val="DefaultParagraphFont"/>
    <w:rPr>
      <w:rFonts w:cs="Times New Roman"/>
      <w:sz w:val="24"/>
      <w:szCs w:val="24"/>
    </w:rPr>
  </w:style>
  <w:style w:type="character" w:customStyle="1" w:styleId="rbodytxt1">
    <w:name w:val="rbodytxt1"/>
    <w:basedOn w:val="DefaultParagraphFont"/>
    <w:rPr>
      <w:rFonts w:ascii="Verdana" w:hAnsi="Verdana" w:cs="Verdana"/>
      <w:color w:val="000000"/>
      <w:sz w:val="18"/>
      <w:szCs w:val="18"/>
    </w:rPr>
  </w:style>
  <w:style w:type="character" w:customStyle="1" w:styleId="whitebold1">
    <w:name w:val="whitebold1"/>
    <w:basedOn w:val="DefaultParagraphFont"/>
    <w:rPr>
      <w:rFonts w:ascii="Verdana" w:hAnsi="Verdana" w:cs="Times New Roman"/>
      <w:b/>
      <w:bCs/>
      <w:color w:val="FFFFFF"/>
      <w:sz w:val="20"/>
      <w:szCs w:val="20"/>
    </w:rPr>
  </w:style>
  <w:style w:type="character" w:customStyle="1" w:styleId="BodyText2Char">
    <w:name w:val="Body Text 2 Char"/>
    <w:basedOn w:val="DefaultParagraphFont"/>
    <w:rPr>
      <w:rFonts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rPr>
      <w:rFonts w:cs="Times New Roman"/>
      <w:sz w:val="24"/>
      <w:szCs w:val="24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pPr>
      <w:spacing w:after="120" w:line="480" w:lineRule="auto"/>
    </w:pPr>
    <w:rPr>
      <w:sz w:val="20"/>
      <w:szCs w:val="20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Achievement">
    <w:name w:val="Achievement"/>
    <w:basedOn w:val="BodyText"/>
    <w:rsid w:val="005F50D0"/>
    <w:pPr>
      <w:numPr>
        <w:numId w:val="8"/>
      </w:numPr>
      <w:suppressAutoHyphens w:val="0"/>
      <w:spacing w:after="60" w:line="240" w:lineRule="atLeast"/>
      <w:jc w:val="both"/>
    </w:pPr>
    <w:rPr>
      <w:rFonts w:ascii="Garamond" w:hAnsi="Garamond"/>
      <w:sz w:val="22"/>
      <w:szCs w:val="20"/>
      <w:lang w:eastAsia="en-US"/>
    </w:rPr>
  </w:style>
  <w:style w:type="paragraph" w:styleId="PlainText">
    <w:name w:val="Plain Text"/>
    <w:basedOn w:val="Normal"/>
    <w:link w:val="PlainTextChar"/>
    <w:rsid w:val="005F50D0"/>
    <w:pPr>
      <w:suppressAutoHyphens w:val="0"/>
      <w:autoSpaceDE w:val="0"/>
      <w:autoSpaceDN w:val="0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5F50D0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436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PUNEET KHURANA</vt:lpstr>
    </vt:vector>
  </TitlesOfParts>
  <Company>RIL</Company>
  <LinksUpToDate>false</LinksUpToDate>
  <CharactersWithSpaces>3303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PUNEET KHURANA</dc:title>
  <dc:creator>santosh</dc:creator>
  <cp:lastModifiedBy>Suvarna Gavade</cp:lastModifiedBy>
  <cp:revision>2</cp:revision>
  <cp:lastPrinted>2007-12-28T12:58:00Z</cp:lastPrinted>
  <dcterms:created xsi:type="dcterms:W3CDTF">2017-09-27T11:49:00Z</dcterms:created>
  <dcterms:modified xsi:type="dcterms:W3CDTF">2017-09-27T11:49:00Z</dcterms:modified>
</cp:coreProperties>
</file>