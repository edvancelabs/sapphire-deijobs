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documentparentContainer"/>
        <w:tblW w:w="0" w:type="auto"/>
        <w:tblCellSpacing w:w="0" w:type="dxa"/>
        <w:tblLayout w:type="fixed"/>
        <w:tblCellMar>
          <w:left w:w="0" w:type="dxa"/>
          <w:right w:w="0" w:type="dxa"/>
        </w:tblCellMar>
        <w:tblLook w:val="05E0" w:firstRow="1" w:lastRow="1" w:firstColumn="1" w:lastColumn="1" w:noHBand="0" w:noVBand="1"/>
      </w:tblPr>
      <w:tblGrid>
        <w:gridCol w:w="4480"/>
        <w:gridCol w:w="7426"/>
      </w:tblGrid>
      <w:tr w:rsidR="00E41B38" w14:paraId="55870E3C" w14:textId="77777777">
        <w:trPr>
          <w:trHeight w:val="15998"/>
          <w:tblCellSpacing w:w="0" w:type="dxa"/>
        </w:trPr>
        <w:tc>
          <w:tcPr>
            <w:tcW w:w="4480" w:type="dxa"/>
            <w:shd w:val="clear" w:color="auto" w:fill="027D89"/>
            <w:tcMar>
              <w:top w:w="400" w:type="dxa"/>
              <w:left w:w="0" w:type="dxa"/>
              <w:bottom w:w="400" w:type="dxa"/>
              <w:right w:w="0" w:type="dxa"/>
            </w:tcMar>
            <w:hideMark/>
          </w:tcPr>
          <w:tbl>
            <w:tblPr>
              <w:tblStyle w:val="divdocumentleft-boxsectionidSECTIONPICT"/>
              <w:tblW w:w="4480" w:type="dxa"/>
              <w:tblCellSpacing w:w="0" w:type="dxa"/>
              <w:tblLayout w:type="fixed"/>
              <w:tblCellMar>
                <w:left w:w="0" w:type="dxa"/>
                <w:right w:w="0" w:type="dxa"/>
              </w:tblCellMar>
              <w:tblLook w:val="05E0" w:firstRow="1" w:lastRow="1" w:firstColumn="1" w:lastColumn="1" w:noHBand="0" w:noVBand="1"/>
            </w:tblPr>
            <w:tblGrid>
              <w:gridCol w:w="4480"/>
            </w:tblGrid>
            <w:tr w:rsidR="00E41B38" w14:paraId="55870DC9" w14:textId="77777777">
              <w:trPr>
                <w:trHeight w:hRule="exact" w:val="3580"/>
                <w:tblCellSpacing w:w="0" w:type="dxa"/>
              </w:trPr>
              <w:tc>
                <w:tcPr>
                  <w:tcW w:w="4480" w:type="dxa"/>
                  <w:tcMar>
                    <w:top w:w="0" w:type="dxa"/>
                    <w:left w:w="0" w:type="dxa"/>
                    <w:bottom w:w="0" w:type="dxa"/>
                    <w:right w:w="0" w:type="dxa"/>
                  </w:tcMar>
                  <w:vAlign w:val="center"/>
                  <w:hideMark/>
                </w:tcPr>
                <w:p w14:paraId="55870DC8" w14:textId="77777777" w:rsidR="00E41B38" w:rsidRDefault="00000000" w:rsidP="00EA1737">
                  <w:pPr>
                    <w:pStyle w:val="documentprflPicfield"/>
                    <w:spacing w:line="280" w:lineRule="atLeast"/>
                    <w:ind w:left="700" w:right="400"/>
                    <w:jc w:val="both"/>
                    <w:rPr>
                      <w:rStyle w:val="divdocumentdivsectiondivparagraphfirstparagraphparagraphpict"/>
                      <w:rFonts w:ascii="Blinker" w:eastAsia="Blinker" w:hAnsi="Blinker" w:cs="Blinker"/>
                      <w:color w:val="FFFFFF"/>
                      <w:sz w:val="20"/>
                      <w:szCs w:val="20"/>
                    </w:rPr>
                  </w:pPr>
                  <w:r>
                    <w:rPr>
                      <w:rStyle w:val="divdocumentdivsectiondivparagraphfirstparagraphparagraphpict"/>
                      <w:rFonts w:ascii="Blinker" w:eastAsia="Blinker" w:hAnsi="Blinker" w:cs="Blinker"/>
                      <w:noProof/>
                      <w:color w:val="FFFFFF"/>
                      <w:sz w:val="20"/>
                      <w:szCs w:val="20"/>
                    </w:rPr>
                    <w:drawing>
                      <wp:inline distT="0" distB="0" distL="0" distR="0" wp14:anchorId="55870E3E" wp14:editId="55870E3F">
                        <wp:extent cx="2146300" cy="2146300"/>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7"/>
                                <a:stretch>
                                  <a:fillRect/>
                                </a:stretch>
                              </pic:blipFill>
                              <pic:spPr>
                                <a:xfrm>
                                  <a:off x="0" y="0"/>
                                  <a:ext cx="2146300" cy="2146300"/>
                                </a:xfrm>
                                <a:prstGeom prst="rect">
                                  <a:avLst/>
                                </a:prstGeom>
                                <a:ln>
                                  <a:noFill/>
                                </a:ln>
                              </pic:spPr>
                            </pic:pic>
                          </a:graphicData>
                        </a:graphic>
                      </wp:inline>
                    </w:drawing>
                  </w:r>
                </w:p>
              </w:tc>
            </w:tr>
          </w:tbl>
          <w:p w14:paraId="55870DCA" w14:textId="77777777" w:rsidR="00E41B38" w:rsidRDefault="00000000" w:rsidP="00EA1737">
            <w:pPr>
              <w:pStyle w:val="picturepadding"/>
              <w:ind w:left="700" w:right="400"/>
              <w:jc w:val="both"/>
              <w:rPr>
                <w:rStyle w:val="documentleftcell"/>
                <w:rFonts w:ascii="Blinker" w:eastAsia="Blinker" w:hAnsi="Blinker" w:cs="Blinker"/>
                <w:color w:val="FFFFFF"/>
                <w:shd w:val="clear" w:color="auto" w:fill="auto"/>
              </w:rPr>
            </w:pPr>
            <w:r>
              <w:rPr>
                <w:rStyle w:val="documentleftcell"/>
                <w:rFonts w:ascii="Blinker" w:eastAsia="Blinker" w:hAnsi="Blinker" w:cs="Blinker"/>
                <w:color w:val="FFFFFF"/>
                <w:shd w:val="clear" w:color="auto" w:fill="auto"/>
              </w:rPr>
              <w:t> </w:t>
            </w:r>
          </w:p>
          <w:p w14:paraId="55870DCB" w14:textId="77777777" w:rsidR="00E41B38" w:rsidRDefault="00000000" w:rsidP="00EA1737">
            <w:pPr>
              <w:pStyle w:val="documentleft-boxsectiontitle"/>
              <w:spacing w:line="340" w:lineRule="atLeast"/>
              <w:ind w:left="700" w:right="400"/>
              <w:jc w:val="both"/>
              <w:rPr>
                <w:rStyle w:val="documentleftcell"/>
                <w:rFonts w:ascii="Blinker" w:eastAsia="Blinker" w:hAnsi="Blinker" w:cs="Blinker"/>
                <w:b/>
                <w:bCs/>
                <w:caps/>
                <w:color w:val="FFFFFF"/>
                <w:spacing w:val="10"/>
                <w:sz w:val="28"/>
                <w:szCs w:val="28"/>
                <w:shd w:val="clear" w:color="auto" w:fill="auto"/>
              </w:rPr>
            </w:pPr>
            <w:r>
              <w:rPr>
                <w:rStyle w:val="documentleftcell"/>
                <w:rFonts w:ascii="Blinker" w:eastAsia="Blinker" w:hAnsi="Blinker" w:cs="Blinker"/>
                <w:b/>
                <w:bCs/>
                <w:caps/>
                <w:color w:val="FFFFFF"/>
                <w:spacing w:val="10"/>
                <w:sz w:val="28"/>
                <w:szCs w:val="28"/>
                <w:shd w:val="clear" w:color="auto" w:fill="auto"/>
              </w:rPr>
              <w:t>Contact</w:t>
            </w:r>
          </w:p>
          <w:p w14:paraId="55870DCC" w14:textId="77777777" w:rsidR="00E41B38" w:rsidRDefault="00000000" w:rsidP="00EA1737">
            <w:pPr>
              <w:pStyle w:val="titlepadding"/>
              <w:spacing w:line="100" w:lineRule="exact"/>
              <w:ind w:left="700" w:right="400"/>
              <w:jc w:val="both"/>
              <w:rPr>
                <w:rStyle w:val="documentleftcell"/>
                <w:rFonts w:ascii="Blinker" w:eastAsia="Blinker" w:hAnsi="Blinker" w:cs="Blinker"/>
                <w:color w:val="FFFFFF"/>
                <w:shd w:val="clear" w:color="auto" w:fill="auto"/>
              </w:rPr>
            </w:pPr>
            <w:r>
              <w:rPr>
                <w:rStyle w:val="documentleftcell"/>
                <w:rFonts w:ascii="Blinker" w:eastAsia="Blinker" w:hAnsi="Blinker" w:cs="Blinker"/>
                <w:color w:val="FFFFFF"/>
                <w:shd w:val="clear" w:color="auto" w:fill="auto"/>
              </w:rPr>
              <w:t> </w:t>
            </w:r>
          </w:p>
          <w:tbl>
            <w:tblPr>
              <w:tblStyle w:val="table"/>
              <w:tblW w:w="0" w:type="auto"/>
              <w:tblCellSpacing w:w="0" w:type="dxa"/>
              <w:tblInd w:w="700" w:type="dxa"/>
              <w:tblLayout w:type="fixed"/>
              <w:tblCellMar>
                <w:left w:w="0" w:type="dxa"/>
                <w:right w:w="0" w:type="dxa"/>
              </w:tblCellMar>
              <w:tblLook w:val="05E0" w:firstRow="1" w:lastRow="1" w:firstColumn="1" w:lastColumn="1" w:noHBand="0" w:noVBand="1"/>
            </w:tblPr>
            <w:tblGrid>
              <w:gridCol w:w="300"/>
              <w:gridCol w:w="3900"/>
            </w:tblGrid>
            <w:tr w:rsidR="00E41B38" w14:paraId="55870DCF" w14:textId="77777777">
              <w:trPr>
                <w:tblCellSpacing w:w="0" w:type="dxa"/>
              </w:trPr>
              <w:tc>
                <w:tcPr>
                  <w:tcW w:w="300" w:type="dxa"/>
                  <w:tcMar>
                    <w:top w:w="0" w:type="dxa"/>
                    <w:left w:w="0" w:type="dxa"/>
                    <w:bottom w:w="160" w:type="dxa"/>
                    <w:right w:w="0" w:type="dxa"/>
                  </w:tcMar>
                  <w:vAlign w:val="center"/>
                  <w:hideMark/>
                </w:tcPr>
                <w:p w14:paraId="55870DCD" w14:textId="77777777" w:rsidR="00E41B38" w:rsidRPr="00241DC6" w:rsidRDefault="00000000" w:rsidP="00EA1737">
                  <w:pPr>
                    <w:jc w:val="both"/>
                    <w:rPr>
                      <w:rStyle w:val="span"/>
                      <w:rFonts w:eastAsia="Blinker"/>
                    </w:rPr>
                  </w:pPr>
                  <w:r w:rsidRPr="00241DC6">
                    <w:rPr>
                      <w:rStyle w:val="span"/>
                      <w:rFonts w:eastAsia="Blinker"/>
                      <w:noProof/>
                    </w:rPr>
                    <w:drawing>
                      <wp:inline distT="0" distB="0" distL="0" distR="0" wp14:anchorId="55870E40" wp14:editId="55870E41">
                        <wp:extent cx="140148" cy="190998"/>
                        <wp:effectExtent l="0" t="0" r="0" b="0"/>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8"/>
                                <a:stretch>
                                  <a:fillRect/>
                                </a:stretch>
                              </pic:blipFill>
                              <pic:spPr>
                                <a:xfrm>
                                  <a:off x="0" y="0"/>
                                  <a:ext cx="140148" cy="190998"/>
                                </a:xfrm>
                                <a:prstGeom prst="rect">
                                  <a:avLst/>
                                </a:prstGeom>
                              </pic:spPr>
                            </pic:pic>
                          </a:graphicData>
                        </a:graphic>
                      </wp:inline>
                    </w:drawing>
                  </w:r>
                </w:p>
              </w:tc>
              <w:tc>
                <w:tcPr>
                  <w:tcW w:w="3900" w:type="dxa"/>
                  <w:tcMar>
                    <w:top w:w="0" w:type="dxa"/>
                    <w:left w:w="160" w:type="dxa"/>
                    <w:bottom w:w="160" w:type="dxa"/>
                    <w:right w:w="200" w:type="dxa"/>
                  </w:tcMar>
                  <w:vAlign w:val="center"/>
                  <w:hideMark/>
                </w:tcPr>
                <w:p w14:paraId="55870DCE" w14:textId="1F9FA32A" w:rsidR="00E41B38" w:rsidRPr="00241DC6" w:rsidRDefault="00241DC6" w:rsidP="00EA1737">
                  <w:pPr>
                    <w:pStyle w:val="documentzipsuffix"/>
                    <w:spacing w:line="280" w:lineRule="atLeast"/>
                    <w:ind w:right="600"/>
                    <w:jc w:val="both"/>
                    <w:rPr>
                      <w:rStyle w:val="span"/>
                      <w:rFonts w:eastAsia="Blinker"/>
                    </w:rPr>
                  </w:pPr>
                  <w:r w:rsidRPr="00241DC6">
                    <w:rPr>
                      <w:rStyle w:val="span"/>
                      <w:rFonts w:ascii="Blinker" w:eastAsia="Blinker" w:hAnsi="Blinker" w:cs="Blinker"/>
                      <w:color w:val="FFFFFF"/>
                      <w:sz w:val="20"/>
                      <w:szCs w:val="20"/>
                    </w:rPr>
                    <w:t xml:space="preserve">London, </w:t>
                  </w:r>
                  <w:r>
                    <w:rPr>
                      <w:rStyle w:val="span"/>
                      <w:rFonts w:ascii="Blinker" w:eastAsia="Blinker" w:hAnsi="Blinker" w:cs="Blinker"/>
                      <w:color w:val="FFFFFF"/>
                      <w:sz w:val="20"/>
                      <w:szCs w:val="20"/>
                    </w:rPr>
                    <w:t>United Kingdom</w:t>
                  </w:r>
                  <w:r w:rsidRPr="00241DC6">
                    <w:rPr>
                      <w:rStyle w:val="span"/>
                      <w:rFonts w:eastAsia="Blinker"/>
                    </w:rPr>
                    <w:t xml:space="preserve"> </w:t>
                  </w:r>
                </w:p>
              </w:tc>
            </w:tr>
            <w:tr w:rsidR="00E41B38" w14:paraId="55870DD2" w14:textId="77777777">
              <w:trPr>
                <w:tblCellSpacing w:w="0" w:type="dxa"/>
              </w:trPr>
              <w:tc>
                <w:tcPr>
                  <w:tcW w:w="300" w:type="dxa"/>
                  <w:tcMar>
                    <w:top w:w="0" w:type="dxa"/>
                    <w:left w:w="0" w:type="dxa"/>
                    <w:bottom w:w="160" w:type="dxa"/>
                    <w:right w:w="0" w:type="dxa"/>
                  </w:tcMar>
                  <w:vAlign w:val="center"/>
                  <w:hideMark/>
                </w:tcPr>
                <w:p w14:paraId="55870DD0" w14:textId="77777777" w:rsidR="00E41B38" w:rsidRDefault="00000000" w:rsidP="00EA1737">
                  <w:pPr>
                    <w:spacing w:line="280" w:lineRule="atLeast"/>
                    <w:ind w:right="400"/>
                    <w:jc w:val="both"/>
                    <w:textAlignment w:val="auto"/>
                    <w:rPr>
                      <w:rStyle w:val="documentcell-small"/>
                      <w:rFonts w:ascii="Blinker" w:eastAsia="Blinker" w:hAnsi="Blinker" w:cs="Blinker"/>
                      <w:color w:val="FFFFFF"/>
                      <w:sz w:val="20"/>
                      <w:szCs w:val="20"/>
                    </w:rPr>
                  </w:pPr>
                  <w:r>
                    <w:rPr>
                      <w:rStyle w:val="documentcell-small"/>
                      <w:rFonts w:ascii="Blinker" w:eastAsia="Blinker" w:hAnsi="Blinker" w:cs="Blinker"/>
                      <w:noProof/>
                      <w:color w:val="FFFFFF"/>
                      <w:sz w:val="20"/>
                      <w:szCs w:val="20"/>
                    </w:rPr>
                    <w:drawing>
                      <wp:inline distT="0" distB="0" distL="0" distR="0" wp14:anchorId="55870E42" wp14:editId="55870E43">
                        <wp:extent cx="152832" cy="152923"/>
                        <wp:effectExtent l="0" t="0" r="0" b="0"/>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9"/>
                                <a:stretch>
                                  <a:fillRect/>
                                </a:stretch>
                              </pic:blipFill>
                              <pic:spPr>
                                <a:xfrm>
                                  <a:off x="0" y="0"/>
                                  <a:ext cx="152832" cy="152923"/>
                                </a:xfrm>
                                <a:prstGeom prst="rect">
                                  <a:avLst/>
                                </a:prstGeom>
                              </pic:spPr>
                            </pic:pic>
                          </a:graphicData>
                        </a:graphic>
                      </wp:inline>
                    </w:drawing>
                  </w:r>
                </w:p>
              </w:tc>
              <w:tc>
                <w:tcPr>
                  <w:tcW w:w="3900" w:type="dxa"/>
                  <w:tcMar>
                    <w:top w:w="0" w:type="dxa"/>
                    <w:left w:w="160" w:type="dxa"/>
                    <w:bottom w:w="160" w:type="dxa"/>
                    <w:right w:w="200" w:type="dxa"/>
                  </w:tcMar>
                  <w:vAlign w:val="center"/>
                  <w:hideMark/>
                </w:tcPr>
                <w:p w14:paraId="55870DD1" w14:textId="77777777" w:rsidR="00E41B38" w:rsidRDefault="00000000" w:rsidP="00EA1737">
                  <w:pPr>
                    <w:pStyle w:val="div"/>
                    <w:spacing w:line="280" w:lineRule="atLeast"/>
                    <w:ind w:right="600"/>
                    <w:jc w:val="both"/>
                    <w:rPr>
                      <w:rStyle w:val="documentcell-large"/>
                      <w:rFonts w:ascii="Blinker" w:eastAsia="Blinker" w:hAnsi="Blinker" w:cs="Blinker"/>
                      <w:color w:val="FFFFFF"/>
                      <w:sz w:val="20"/>
                      <w:szCs w:val="20"/>
                    </w:rPr>
                  </w:pPr>
                  <w:r>
                    <w:rPr>
                      <w:rStyle w:val="span"/>
                      <w:rFonts w:ascii="Blinker" w:eastAsia="Blinker" w:hAnsi="Blinker" w:cs="Blinker"/>
                      <w:color w:val="FFFFFF"/>
                      <w:sz w:val="20"/>
                      <w:szCs w:val="20"/>
                    </w:rPr>
                    <w:t>07341649013</w:t>
                  </w:r>
                  <w:r>
                    <w:rPr>
                      <w:rStyle w:val="documentcell-large"/>
                      <w:rFonts w:ascii="Blinker" w:eastAsia="Blinker" w:hAnsi="Blinker" w:cs="Blinker"/>
                      <w:color w:val="FFFFFF"/>
                      <w:sz w:val="20"/>
                      <w:szCs w:val="20"/>
                    </w:rPr>
                    <w:t xml:space="preserve"> </w:t>
                  </w:r>
                </w:p>
              </w:tc>
            </w:tr>
            <w:tr w:rsidR="00E41B38" w14:paraId="55870DD5" w14:textId="77777777">
              <w:trPr>
                <w:tblCellSpacing w:w="0" w:type="dxa"/>
              </w:trPr>
              <w:tc>
                <w:tcPr>
                  <w:tcW w:w="300" w:type="dxa"/>
                  <w:tcMar>
                    <w:top w:w="0" w:type="dxa"/>
                    <w:left w:w="0" w:type="dxa"/>
                    <w:bottom w:w="160" w:type="dxa"/>
                    <w:right w:w="0" w:type="dxa"/>
                  </w:tcMar>
                  <w:vAlign w:val="center"/>
                  <w:hideMark/>
                </w:tcPr>
                <w:p w14:paraId="55870DD3" w14:textId="77777777" w:rsidR="00E41B38" w:rsidRDefault="00000000" w:rsidP="00EA1737">
                  <w:pPr>
                    <w:spacing w:line="280" w:lineRule="atLeast"/>
                    <w:ind w:right="400"/>
                    <w:jc w:val="both"/>
                    <w:textAlignment w:val="auto"/>
                    <w:rPr>
                      <w:rStyle w:val="documentcell-small"/>
                      <w:rFonts w:ascii="Blinker" w:eastAsia="Blinker" w:hAnsi="Blinker" w:cs="Blinker"/>
                      <w:color w:val="FFFFFF"/>
                      <w:sz w:val="20"/>
                      <w:szCs w:val="20"/>
                    </w:rPr>
                  </w:pPr>
                  <w:r>
                    <w:rPr>
                      <w:rStyle w:val="documentcell-small"/>
                      <w:rFonts w:ascii="Blinker" w:eastAsia="Blinker" w:hAnsi="Blinker" w:cs="Blinker"/>
                      <w:noProof/>
                      <w:color w:val="FFFFFF"/>
                      <w:sz w:val="20"/>
                      <w:szCs w:val="20"/>
                    </w:rPr>
                    <w:drawing>
                      <wp:inline distT="0" distB="0" distL="0" distR="0" wp14:anchorId="55870E44" wp14:editId="55870E45">
                        <wp:extent cx="152832" cy="152923"/>
                        <wp:effectExtent l="0" t="0" r="0" b="0"/>
                        <wp:docPr id="100007" name="Picture 1000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7" name=""/>
                                <pic:cNvPicPr>
                                  <a:picLocks/>
                                </pic:cNvPicPr>
                              </pic:nvPicPr>
                              <pic:blipFill>
                                <a:blip r:embed="rId10"/>
                                <a:stretch>
                                  <a:fillRect/>
                                </a:stretch>
                              </pic:blipFill>
                              <pic:spPr>
                                <a:xfrm>
                                  <a:off x="0" y="0"/>
                                  <a:ext cx="152832" cy="152923"/>
                                </a:xfrm>
                                <a:prstGeom prst="rect">
                                  <a:avLst/>
                                </a:prstGeom>
                              </pic:spPr>
                            </pic:pic>
                          </a:graphicData>
                        </a:graphic>
                      </wp:inline>
                    </w:drawing>
                  </w:r>
                </w:p>
              </w:tc>
              <w:tc>
                <w:tcPr>
                  <w:tcW w:w="3900" w:type="dxa"/>
                  <w:tcMar>
                    <w:top w:w="0" w:type="dxa"/>
                    <w:left w:w="160" w:type="dxa"/>
                    <w:bottom w:w="160" w:type="dxa"/>
                    <w:right w:w="200" w:type="dxa"/>
                  </w:tcMar>
                  <w:vAlign w:val="center"/>
                  <w:hideMark/>
                </w:tcPr>
                <w:p w14:paraId="55870DD4" w14:textId="77777777" w:rsidR="00E41B38" w:rsidRDefault="00000000" w:rsidP="00EA1737">
                  <w:pPr>
                    <w:pStyle w:val="div"/>
                    <w:spacing w:line="280" w:lineRule="atLeast"/>
                    <w:ind w:right="600"/>
                    <w:jc w:val="both"/>
                    <w:rPr>
                      <w:rStyle w:val="documentcell-large"/>
                      <w:rFonts w:ascii="Blinker" w:eastAsia="Blinker" w:hAnsi="Blinker" w:cs="Blinker"/>
                      <w:color w:val="FFFFFF"/>
                      <w:sz w:val="20"/>
                      <w:szCs w:val="20"/>
                    </w:rPr>
                  </w:pPr>
                  <w:r>
                    <w:rPr>
                      <w:rStyle w:val="span"/>
                      <w:rFonts w:ascii="Blinker" w:eastAsia="Blinker" w:hAnsi="Blinker" w:cs="Blinker"/>
                      <w:color w:val="FFFFFF"/>
                      <w:sz w:val="20"/>
                      <w:szCs w:val="20"/>
                    </w:rPr>
                    <w:t>prathibhasai2021@gmail.com</w:t>
                  </w:r>
                </w:p>
              </w:tc>
            </w:tr>
          </w:tbl>
          <w:p w14:paraId="55870DD6" w14:textId="77777777" w:rsidR="00E41B38" w:rsidRDefault="00000000" w:rsidP="00EA1737">
            <w:pPr>
              <w:pStyle w:val="documentSECTIONCNTCsectionnotadditionallnkscspdivnth-child1"/>
              <w:ind w:left="700" w:right="400"/>
              <w:jc w:val="both"/>
              <w:rPr>
                <w:rStyle w:val="documentleftcell"/>
                <w:rFonts w:ascii="Blinker" w:eastAsia="Blinker" w:hAnsi="Blinker" w:cs="Blinker"/>
                <w:color w:val="FFFFFF"/>
                <w:sz w:val="20"/>
                <w:szCs w:val="20"/>
                <w:shd w:val="clear" w:color="auto" w:fill="auto"/>
              </w:rPr>
            </w:pPr>
            <w:r>
              <w:rPr>
                <w:rStyle w:val="documentleftcell"/>
                <w:rFonts w:ascii="Blinker" w:eastAsia="Blinker" w:hAnsi="Blinker" w:cs="Blinker"/>
                <w:color w:val="FFFFFF"/>
                <w:sz w:val="20"/>
                <w:szCs w:val="20"/>
                <w:shd w:val="clear" w:color="auto" w:fill="auto"/>
              </w:rPr>
              <w:t> </w:t>
            </w:r>
          </w:p>
          <w:p w14:paraId="55870DD7" w14:textId="77777777" w:rsidR="00E41B38" w:rsidRDefault="00000000" w:rsidP="00EA1737">
            <w:pPr>
              <w:pStyle w:val="documentleft-boxsectiontitle"/>
              <w:spacing w:line="340" w:lineRule="atLeast"/>
              <w:ind w:left="700" w:right="400"/>
              <w:jc w:val="both"/>
              <w:rPr>
                <w:rStyle w:val="documentleftcell"/>
                <w:rFonts w:ascii="Blinker" w:eastAsia="Blinker" w:hAnsi="Blinker" w:cs="Blinker"/>
                <w:b/>
                <w:bCs/>
                <w:caps/>
                <w:color w:val="FFFFFF"/>
                <w:spacing w:val="10"/>
                <w:sz w:val="28"/>
                <w:szCs w:val="28"/>
                <w:shd w:val="clear" w:color="auto" w:fill="auto"/>
              </w:rPr>
            </w:pPr>
            <w:r>
              <w:rPr>
                <w:rStyle w:val="documentleftcell"/>
                <w:rFonts w:ascii="Blinker" w:eastAsia="Blinker" w:hAnsi="Blinker" w:cs="Blinker"/>
                <w:b/>
                <w:bCs/>
                <w:caps/>
                <w:color w:val="FFFFFF"/>
                <w:spacing w:val="10"/>
                <w:sz w:val="28"/>
                <w:szCs w:val="28"/>
                <w:shd w:val="clear" w:color="auto" w:fill="auto"/>
              </w:rPr>
              <w:t>Skills</w:t>
            </w:r>
          </w:p>
          <w:p w14:paraId="55870DD8" w14:textId="77777777" w:rsidR="00E41B38" w:rsidRDefault="00000000" w:rsidP="00EA1737">
            <w:pPr>
              <w:pStyle w:val="titlepadding"/>
              <w:spacing w:line="100" w:lineRule="exact"/>
              <w:ind w:left="700" w:right="400"/>
              <w:jc w:val="both"/>
              <w:rPr>
                <w:rStyle w:val="documentleftcell"/>
                <w:rFonts w:ascii="Blinker" w:eastAsia="Blinker" w:hAnsi="Blinker" w:cs="Blinker"/>
                <w:color w:val="FFFFFF"/>
                <w:shd w:val="clear" w:color="auto" w:fill="auto"/>
              </w:rPr>
            </w:pPr>
            <w:r>
              <w:rPr>
                <w:rStyle w:val="documentleftcell"/>
                <w:rFonts w:ascii="Blinker" w:eastAsia="Blinker" w:hAnsi="Blinker" w:cs="Blinker"/>
                <w:color w:val="FFFFFF"/>
                <w:shd w:val="clear" w:color="auto" w:fill="auto"/>
              </w:rPr>
              <w:t> </w:t>
            </w:r>
          </w:p>
          <w:p w14:paraId="55870DD9" w14:textId="77777777" w:rsidR="00E41B38" w:rsidRDefault="00000000" w:rsidP="00EA1737">
            <w:pPr>
              <w:pStyle w:val="p"/>
              <w:spacing w:line="280" w:lineRule="atLeast"/>
              <w:ind w:left="700" w:right="400"/>
              <w:jc w:val="both"/>
              <w:rPr>
                <w:rStyle w:val="documentleft-boxskillpaddedline"/>
                <w:rFonts w:ascii="Blinker" w:eastAsia="Blinker" w:hAnsi="Blinker" w:cs="Blinker"/>
                <w:color w:val="FFFFFF"/>
                <w:sz w:val="20"/>
                <w:szCs w:val="20"/>
              </w:rPr>
            </w:pPr>
            <w:proofErr w:type="gramStart"/>
            <w:r>
              <w:rPr>
                <w:rStyle w:val="Strong1"/>
                <w:rFonts w:ascii="Blinker" w:eastAsia="Blinker" w:hAnsi="Blinker" w:cs="Blinker"/>
                <w:b/>
                <w:bCs/>
                <w:color w:val="FFFFFF"/>
                <w:sz w:val="20"/>
                <w:szCs w:val="20"/>
                <w:u w:val="single" w:color="FFFFFF"/>
              </w:rPr>
              <w:t xml:space="preserve">CERTIFICATIONS </w:t>
            </w:r>
            <w:r>
              <w:rPr>
                <w:rStyle w:val="documentleft-boxskillpaddedline"/>
                <w:rFonts w:ascii="Blinker" w:eastAsia="Blinker" w:hAnsi="Blinker" w:cs="Blinker"/>
                <w:color w:val="FFFFFF"/>
                <w:sz w:val="20"/>
                <w:szCs w:val="20"/>
              </w:rPr>
              <w:t>:</w:t>
            </w:r>
            <w:proofErr w:type="gramEnd"/>
          </w:p>
          <w:p w14:paraId="55870DDA" w14:textId="77777777" w:rsidR="00E41B38" w:rsidRDefault="00000000" w:rsidP="00EA1737">
            <w:pPr>
              <w:pStyle w:val="divdocumentulli"/>
              <w:numPr>
                <w:ilvl w:val="0"/>
                <w:numId w:val="1"/>
              </w:numPr>
              <w:spacing w:line="280" w:lineRule="atLeast"/>
              <w:ind w:left="940" w:right="400" w:hanging="232"/>
              <w:jc w:val="both"/>
              <w:rPr>
                <w:rStyle w:val="documentleft-boxskillpaddedline"/>
                <w:rFonts w:ascii="Blinker" w:eastAsia="Blinker" w:hAnsi="Blinker" w:cs="Blinker"/>
                <w:color w:val="FFFFFF"/>
                <w:sz w:val="20"/>
                <w:szCs w:val="20"/>
              </w:rPr>
            </w:pPr>
            <w:r>
              <w:rPr>
                <w:rStyle w:val="Strong1"/>
                <w:rFonts w:ascii="Blinker" w:eastAsia="Blinker" w:hAnsi="Blinker" w:cs="Blinker"/>
                <w:b/>
                <w:bCs/>
                <w:color w:val="FFFFFF"/>
                <w:sz w:val="20"/>
                <w:szCs w:val="20"/>
              </w:rPr>
              <w:t xml:space="preserve">SAP FICO S4 HANA </w:t>
            </w:r>
            <w:r>
              <w:rPr>
                <w:rStyle w:val="documentleft-boxskillpaddedline"/>
                <w:rFonts w:ascii="Blinker" w:eastAsia="Blinker" w:hAnsi="Blinker" w:cs="Blinker"/>
                <w:color w:val="FFFFFF"/>
                <w:sz w:val="20"/>
                <w:szCs w:val="20"/>
              </w:rPr>
              <w:t xml:space="preserve">CERTIFICATION FROM </w:t>
            </w:r>
            <w:r>
              <w:rPr>
                <w:rStyle w:val="Strong1"/>
                <w:rFonts w:ascii="Blinker" w:eastAsia="Blinker" w:hAnsi="Blinker" w:cs="Blinker"/>
                <w:b/>
                <w:bCs/>
                <w:color w:val="FFFFFF"/>
                <w:sz w:val="20"/>
                <w:szCs w:val="20"/>
              </w:rPr>
              <w:t xml:space="preserve">HENRY HARVIN INSTITUTE </w:t>
            </w:r>
            <w:r>
              <w:rPr>
                <w:rStyle w:val="documentleft-boxskillpaddedline"/>
                <w:rFonts w:ascii="Blinker" w:eastAsia="Blinker" w:hAnsi="Blinker" w:cs="Blinker"/>
                <w:color w:val="FFFFFF"/>
                <w:sz w:val="20"/>
                <w:szCs w:val="20"/>
              </w:rPr>
              <w:t>IN 2023.</w:t>
            </w:r>
          </w:p>
          <w:p w14:paraId="55870DDB" w14:textId="3E29DA7A" w:rsidR="00E41B38" w:rsidRDefault="00000000" w:rsidP="00EA1737">
            <w:pPr>
              <w:pStyle w:val="divdocumentulli"/>
              <w:numPr>
                <w:ilvl w:val="0"/>
                <w:numId w:val="1"/>
              </w:numPr>
              <w:spacing w:line="280" w:lineRule="atLeast"/>
              <w:ind w:left="940" w:right="400" w:hanging="232"/>
              <w:jc w:val="both"/>
              <w:rPr>
                <w:rStyle w:val="documentleft-boxskillpaddedline"/>
                <w:rFonts w:ascii="Blinker" w:eastAsia="Blinker" w:hAnsi="Blinker" w:cs="Blinker"/>
                <w:color w:val="FFFFFF"/>
                <w:sz w:val="20"/>
                <w:szCs w:val="20"/>
              </w:rPr>
            </w:pPr>
            <w:r>
              <w:rPr>
                <w:rStyle w:val="Strong1"/>
                <w:rFonts w:ascii="Blinker" w:eastAsia="Blinker" w:hAnsi="Blinker" w:cs="Blinker"/>
                <w:b/>
                <w:bCs/>
                <w:color w:val="FFFFFF"/>
                <w:sz w:val="20"/>
                <w:szCs w:val="20"/>
              </w:rPr>
              <w:t xml:space="preserve">SAP FICO </w:t>
            </w:r>
            <w:r>
              <w:rPr>
                <w:rStyle w:val="documentleft-boxskillpaddedline"/>
                <w:rFonts w:ascii="Blinker" w:eastAsia="Blinker" w:hAnsi="Blinker" w:cs="Blinker"/>
                <w:color w:val="FFFFFF"/>
                <w:sz w:val="20"/>
                <w:szCs w:val="20"/>
              </w:rPr>
              <w:t xml:space="preserve">CERTIFICATION FROM </w:t>
            </w:r>
            <w:r>
              <w:rPr>
                <w:rStyle w:val="Strong1"/>
                <w:rFonts w:ascii="Blinker" w:eastAsia="Blinker" w:hAnsi="Blinker" w:cs="Blinker"/>
                <w:b/>
                <w:bCs/>
                <w:color w:val="FFFFFF"/>
                <w:sz w:val="20"/>
                <w:szCs w:val="20"/>
              </w:rPr>
              <w:t xml:space="preserve">RELIANCE </w:t>
            </w:r>
            <w:r w:rsidR="00021913">
              <w:rPr>
                <w:rStyle w:val="Strong1"/>
                <w:rFonts w:ascii="Blinker" w:eastAsia="Blinker" w:hAnsi="Blinker" w:cs="Blinker"/>
                <w:b/>
                <w:bCs/>
                <w:color w:val="FFFFFF"/>
                <w:sz w:val="20"/>
                <w:szCs w:val="20"/>
              </w:rPr>
              <w:t xml:space="preserve">GLOBAL SERVICES </w:t>
            </w:r>
            <w:r>
              <w:rPr>
                <w:rStyle w:val="documentleft-boxskillpaddedline"/>
                <w:rFonts w:ascii="Blinker" w:eastAsia="Blinker" w:hAnsi="Blinker" w:cs="Blinker"/>
                <w:color w:val="FFFFFF"/>
                <w:sz w:val="20"/>
                <w:szCs w:val="20"/>
              </w:rPr>
              <w:t>IN 2013.</w:t>
            </w:r>
          </w:p>
          <w:p w14:paraId="55870DDC" w14:textId="77777777" w:rsidR="00E41B38" w:rsidRDefault="00E41B38" w:rsidP="00EA1737">
            <w:pPr>
              <w:pStyle w:val="p"/>
              <w:spacing w:line="280" w:lineRule="atLeast"/>
              <w:ind w:left="700" w:right="400"/>
              <w:jc w:val="both"/>
              <w:rPr>
                <w:rStyle w:val="documentleft-boxskillpaddedline"/>
                <w:rFonts w:ascii="Blinker" w:eastAsia="Blinker" w:hAnsi="Blinker" w:cs="Blinker"/>
                <w:color w:val="FFFFFF"/>
                <w:sz w:val="20"/>
                <w:szCs w:val="20"/>
              </w:rPr>
            </w:pPr>
          </w:p>
          <w:p w14:paraId="55870DDD" w14:textId="77777777" w:rsidR="00E41B38" w:rsidRDefault="00000000" w:rsidP="00EA1737">
            <w:pPr>
              <w:pStyle w:val="p"/>
              <w:spacing w:line="280" w:lineRule="atLeast"/>
              <w:ind w:left="700" w:right="400"/>
              <w:jc w:val="both"/>
              <w:rPr>
                <w:rStyle w:val="documentleft-boxskillpaddedline"/>
                <w:rFonts w:ascii="Blinker" w:eastAsia="Blinker" w:hAnsi="Blinker" w:cs="Blinker"/>
                <w:color w:val="FFFFFF"/>
                <w:sz w:val="20"/>
                <w:szCs w:val="20"/>
              </w:rPr>
            </w:pPr>
            <w:r>
              <w:rPr>
                <w:rStyle w:val="Strong1"/>
                <w:rFonts w:ascii="Blinker" w:eastAsia="Blinker" w:hAnsi="Blinker" w:cs="Blinker"/>
                <w:b/>
                <w:bCs/>
                <w:color w:val="FFFFFF"/>
                <w:sz w:val="20"/>
                <w:szCs w:val="20"/>
                <w:u w:val="single" w:color="FFFFFF"/>
              </w:rPr>
              <w:t>FUNCTIONAL &amp; TECHNICAL SKILLS:</w:t>
            </w:r>
          </w:p>
          <w:p w14:paraId="55870DDE" w14:textId="77777777" w:rsidR="00E41B38" w:rsidRDefault="00000000" w:rsidP="00EA1737">
            <w:pPr>
              <w:pStyle w:val="divdocumentulli"/>
              <w:numPr>
                <w:ilvl w:val="0"/>
                <w:numId w:val="1"/>
              </w:numPr>
              <w:spacing w:line="280" w:lineRule="atLeast"/>
              <w:ind w:left="940" w:right="400" w:hanging="232"/>
              <w:jc w:val="both"/>
              <w:rPr>
                <w:rStyle w:val="documentleft-boxskillpaddedline"/>
                <w:rFonts w:ascii="Blinker" w:eastAsia="Blinker" w:hAnsi="Blinker" w:cs="Blinker"/>
                <w:color w:val="FFFFFF"/>
                <w:sz w:val="20"/>
                <w:szCs w:val="20"/>
              </w:rPr>
            </w:pPr>
            <w:r>
              <w:rPr>
                <w:rStyle w:val="documentleft-boxskillpaddedline"/>
                <w:rFonts w:ascii="Blinker" w:eastAsia="Blinker" w:hAnsi="Blinker" w:cs="Blinker"/>
                <w:color w:val="FFFFFF"/>
                <w:sz w:val="20"/>
                <w:szCs w:val="20"/>
              </w:rPr>
              <w:t>ERP: SAP R/3, ECC 6.0, SAP S4 HANA, SIMPLE FINANCE</w:t>
            </w:r>
          </w:p>
          <w:p w14:paraId="55870DDF" w14:textId="77777777" w:rsidR="00E41B38" w:rsidRDefault="00000000" w:rsidP="00EA1737">
            <w:pPr>
              <w:pStyle w:val="divdocumentulli"/>
              <w:numPr>
                <w:ilvl w:val="0"/>
                <w:numId w:val="1"/>
              </w:numPr>
              <w:spacing w:line="280" w:lineRule="atLeast"/>
              <w:ind w:left="940" w:right="400" w:hanging="232"/>
              <w:jc w:val="both"/>
              <w:rPr>
                <w:rStyle w:val="documentleft-boxskillpaddedline"/>
                <w:rFonts w:ascii="Blinker" w:eastAsia="Blinker" w:hAnsi="Blinker" w:cs="Blinker"/>
                <w:color w:val="FFFFFF"/>
                <w:sz w:val="20"/>
                <w:szCs w:val="20"/>
              </w:rPr>
            </w:pPr>
            <w:r>
              <w:rPr>
                <w:rStyle w:val="documentleft-boxskillpaddedline"/>
                <w:rFonts w:ascii="Blinker" w:eastAsia="Blinker" w:hAnsi="Blinker" w:cs="Blinker"/>
                <w:color w:val="FFFFFF"/>
                <w:sz w:val="20"/>
                <w:szCs w:val="20"/>
              </w:rPr>
              <w:t>FINANCE, ACCOUNTING, TAXATION, BANKING AND MANAGEMENT</w:t>
            </w:r>
          </w:p>
          <w:p w14:paraId="55870DE0" w14:textId="77777777" w:rsidR="00E41B38" w:rsidRDefault="00000000" w:rsidP="00EA1737">
            <w:pPr>
              <w:pStyle w:val="divdocumentulli"/>
              <w:numPr>
                <w:ilvl w:val="0"/>
                <w:numId w:val="1"/>
              </w:numPr>
              <w:spacing w:line="280" w:lineRule="atLeast"/>
              <w:ind w:left="940" w:right="400" w:hanging="232"/>
              <w:jc w:val="both"/>
              <w:rPr>
                <w:rStyle w:val="documentleft-boxskillpaddedline"/>
                <w:rFonts w:ascii="Blinker" w:eastAsia="Blinker" w:hAnsi="Blinker" w:cs="Blinker"/>
                <w:color w:val="FFFFFF"/>
                <w:sz w:val="20"/>
                <w:szCs w:val="20"/>
              </w:rPr>
            </w:pPr>
            <w:r>
              <w:rPr>
                <w:rStyle w:val="documentleft-boxskillpaddedline"/>
                <w:rFonts w:ascii="Blinker" w:eastAsia="Blinker" w:hAnsi="Blinker" w:cs="Blinker"/>
                <w:color w:val="FFFFFF"/>
                <w:sz w:val="20"/>
                <w:szCs w:val="20"/>
              </w:rPr>
              <w:t>MS OFFICE, ADVANCED MS EXCEL, MS WORD, MS POWER POINT, C, C++, UNIX</w:t>
            </w:r>
          </w:p>
          <w:p w14:paraId="55870DE1" w14:textId="77777777" w:rsidR="00E41B38" w:rsidRDefault="00E41B38" w:rsidP="00EA1737">
            <w:pPr>
              <w:pStyle w:val="p"/>
              <w:spacing w:line="280" w:lineRule="atLeast"/>
              <w:ind w:left="700" w:right="400"/>
              <w:jc w:val="both"/>
              <w:rPr>
                <w:rStyle w:val="documentleft-boxskillpaddedline"/>
                <w:rFonts w:ascii="Blinker" w:eastAsia="Blinker" w:hAnsi="Blinker" w:cs="Blinker"/>
                <w:color w:val="FFFFFF"/>
                <w:sz w:val="20"/>
                <w:szCs w:val="20"/>
              </w:rPr>
            </w:pPr>
          </w:p>
          <w:p w14:paraId="55870DE2" w14:textId="77777777" w:rsidR="00E41B38" w:rsidRDefault="00000000" w:rsidP="00EA1737">
            <w:pPr>
              <w:pStyle w:val="p"/>
              <w:spacing w:line="280" w:lineRule="atLeast"/>
              <w:ind w:left="700" w:right="400"/>
              <w:jc w:val="both"/>
              <w:rPr>
                <w:rStyle w:val="documentleft-boxskillpaddedline"/>
                <w:rFonts w:ascii="Blinker" w:eastAsia="Blinker" w:hAnsi="Blinker" w:cs="Blinker"/>
                <w:color w:val="FFFFFF"/>
                <w:sz w:val="20"/>
                <w:szCs w:val="20"/>
              </w:rPr>
            </w:pPr>
            <w:r>
              <w:rPr>
                <w:rStyle w:val="Strong1"/>
                <w:rFonts w:ascii="Blinker" w:eastAsia="Blinker" w:hAnsi="Blinker" w:cs="Blinker"/>
                <w:b/>
                <w:bCs/>
                <w:color w:val="FFFFFF"/>
                <w:sz w:val="20"/>
                <w:szCs w:val="20"/>
                <w:u w:val="single" w:color="FFFFFF"/>
              </w:rPr>
              <w:t>OPERATING SYSTMES:</w:t>
            </w:r>
          </w:p>
          <w:p w14:paraId="55870DE3" w14:textId="77777777" w:rsidR="00E41B38" w:rsidRDefault="00000000" w:rsidP="00EA1737">
            <w:pPr>
              <w:pStyle w:val="divdocumentulli"/>
              <w:numPr>
                <w:ilvl w:val="0"/>
                <w:numId w:val="1"/>
              </w:numPr>
              <w:spacing w:line="280" w:lineRule="atLeast"/>
              <w:ind w:left="940" w:right="400" w:hanging="232"/>
              <w:jc w:val="both"/>
              <w:rPr>
                <w:rStyle w:val="documentleft-boxskillpaddedline"/>
                <w:rFonts w:ascii="Blinker" w:eastAsia="Blinker" w:hAnsi="Blinker" w:cs="Blinker"/>
                <w:color w:val="FFFFFF"/>
                <w:sz w:val="20"/>
                <w:szCs w:val="20"/>
              </w:rPr>
            </w:pPr>
            <w:r>
              <w:rPr>
                <w:rStyle w:val="documentleft-boxskillpaddedline"/>
                <w:rFonts w:ascii="Blinker" w:eastAsia="Blinker" w:hAnsi="Blinker" w:cs="Blinker"/>
                <w:color w:val="FFFFFF"/>
                <w:sz w:val="20"/>
                <w:szCs w:val="20"/>
              </w:rPr>
              <w:t>WINDOWS, LINEX</w:t>
            </w:r>
          </w:p>
          <w:p w14:paraId="55870DE4" w14:textId="77777777" w:rsidR="00E41B38" w:rsidRDefault="00E41B38" w:rsidP="00EA1737">
            <w:pPr>
              <w:pStyle w:val="p"/>
              <w:spacing w:line="280" w:lineRule="atLeast"/>
              <w:ind w:left="700" w:right="400"/>
              <w:jc w:val="both"/>
              <w:rPr>
                <w:rStyle w:val="documentleft-boxskillpaddedline"/>
                <w:rFonts w:ascii="Blinker" w:eastAsia="Blinker" w:hAnsi="Blinker" w:cs="Blinker"/>
                <w:color w:val="FFFFFF"/>
                <w:sz w:val="20"/>
                <w:szCs w:val="20"/>
              </w:rPr>
            </w:pPr>
          </w:p>
          <w:p w14:paraId="55870DE5" w14:textId="77777777" w:rsidR="00E41B38" w:rsidRDefault="00000000" w:rsidP="00EA1737">
            <w:pPr>
              <w:pStyle w:val="p"/>
              <w:spacing w:line="280" w:lineRule="atLeast"/>
              <w:ind w:left="700" w:right="400"/>
              <w:jc w:val="both"/>
              <w:rPr>
                <w:rStyle w:val="documentleft-boxskillpaddedline"/>
                <w:rFonts w:ascii="Blinker" w:eastAsia="Blinker" w:hAnsi="Blinker" w:cs="Blinker"/>
                <w:color w:val="FFFFFF"/>
                <w:sz w:val="20"/>
                <w:szCs w:val="20"/>
              </w:rPr>
            </w:pPr>
            <w:r>
              <w:rPr>
                <w:rStyle w:val="Strong1"/>
                <w:rFonts w:ascii="Blinker" w:eastAsia="Blinker" w:hAnsi="Blinker" w:cs="Blinker"/>
                <w:b/>
                <w:bCs/>
                <w:color w:val="FFFFFF"/>
                <w:sz w:val="20"/>
                <w:szCs w:val="20"/>
                <w:u w:val="single" w:color="FFFFFF"/>
              </w:rPr>
              <w:t>PROFESSIONAL EXPERIENCE:</w:t>
            </w:r>
          </w:p>
          <w:p w14:paraId="55870DE6" w14:textId="216C80CC" w:rsidR="00E41B38" w:rsidRDefault="00000000" w:rsidP="00EA1737">
            <w:pPr>
              <w:pStyle w:val="divdocumentulli"/>
              <w:numPr>
                <w:ilvl w:val="0"/>
                <w:numId w:val="2"/>
              </w:numPr>
              <w:spacing w:line="280" w:lineRule="atLeast"/>
              <w:ind w:left="940" w:right="400" w:hanging="232"/>
              <w:jc w:val="both"/>
              <w:rPr>
                <w:rStyle w:val="documentleft-boxskillpaddedline"/>
                <w:rFonts w:ascii="Blinker" w:eastAsia="Blinker" w:hAnsi="Blinker" w:cs="Blinker"/>
                <w:color w:val="FFFFFF"/>
                <w:sz w:val="20"/>
                <w:szCs w:val="20"/>
              </w:rPr>
            </w:pPr>
            <w:r>
              <w:rPr>
                <w:rStyle w:val="documentleft-boxskillpaddedline"/>
                <w:rFonts w:ascii="Blinker" w:eastAsia="Blinker" w:hAnsi="Blinker" w:cs="Blinker"/>
                <w:color w:val="FFFFFF"/>
                <w:sz w:val="20"/>
                <w:szCs w:val="20"/>
              </w:rPr>
              <w:t>SAP FICO S4 HANA CONSULTANT</w:t>
            </w:r>
          </w:p>
          <w:p w14:paraId="55870DE7" w14:textId="77777777" w:rsidR="00E41B38" w:rsidRDefault="00000000" w:rsidP="00EA1737">
            <w:pPr>
              <w:pStyle w:val="divdocumentulli"/>
              <w:numPr>
                <w:ilvl w:val="0"/>
                <w:numId w:val="2"/>
              </w:numPr>
              <w:spacing w:line="280" w:lineRule="atLeast"/>
              <w:ind w:left="940" w:right="400" w:hanging="232"/>
              <w:jc w:val="both"/>
              <w:rPr>
                <w:rStyle w:val="documentleft-boxskillpaddedline"/>
                <w:rFonts w:ascii="Blinker" w:eastAsia="Blinker" w:hAnsi="Blinker" w:cs="Blinker"/>
                <w:color w:val="FFFFFF"/>
                <w:sz w:val="20"/>
                <w:szCs w:val="20"/>
              </w:rPr>
            </w:pPr>
            <w:r>
              <w:rPr>
                <w:rStyle w:val="documentleft-boxskillpaddedline"/>
                <w:rFonts w:ascii="Blinker" w:eastAsia="Blinker" w:hAnsi="Blinker" w:cs="Blinker"/>
                <w:color w:val="FFFFFF"/>
                <w:sz w:val="20"/>
                <w:szCs w:val="20"/>
              </w:rPr>
              <w:t>SAP SIMPLE FINANCE</w:t>
            </w:r>
          </w:p>
          <w:p w14:paraId="55870DE8" w14:textId="77777777" w:rsidR="00E41B38" w:rsidRDefault="00000000" w:rsidP="00EA1737">
            <w:pPr>
              <w:pStyle w:val="divdocumentulli"/>
              <w:numPr>
                <w:ilvl w:val="0"/>
                <w:numId w:val="2"/>
              </w:numPr>
              <w:spacing w:line="280" w:lineRule="atLeast"/>
              <w:ind w:left="940" w:right="400" w:hanging="232"/>
              <w:jc w:val="both"/>
              <w:rPr>
                <w:rStyle w:val="documentleft-boxskillpaddedline"/>
                <w:rFonts w:ascii="Blinker" w:eastAsia="Blinker" w:hAnsi="Blinker" w:cs="Blinker"/>
                <w:color w:val="FFFFFF"/>
                <w:sz w:val="20"/>
                <w:szCs w:val="20"/>
              </w:rPr>
            </w:pPr>
            <w:r>
              <w:rPr>
                <w:rStyle w:val="documentleft-boxskillpaddedline"/>
                <w:rFonts w:ascii="Blinker" w:eastAsia="Blinker" w:hAnsi="Blinker" w:cs="Blinker"/>
                <w:color w:val="FFFFFF"/>
                <w:sz w:val="20"/>
                <w:szCs w:val="20"/>
              </w:rPr>
              <w:t>TAX &amp; ACCOUNTING</w:t>
            </w:r>
          </w:p>
          <w:p w14:paraId="55870DE9" w14:textId="77777777" w:rsidR="00E41B38" w:rsidRDefault="00000000" w:rsidP="00EA1737">
            <w:pPr>
              <w:pStyle w:val="divdocumentulli"/>
              <w:numPr>
                <w:ilvl w:val="0"/>
                <w:numId w:val="2"/>
              </w:numPr>
              <w:spacing w:line="280" w:lineRule="atLeast"/>
              <w:ind w:left="940" w:right="400" w:hanging="232"/>
              <w:jc w:val="both"/>
              <w:rPr>
                <w:rStyle w:val="documentleft-boxskillpaddedline"/>
                <w:rFonts w:ascii="Blinker" w:eastAsia="Blinker" w:hAnsi="Blinker" w:cs="Blinker"/>
                <w:color w:val="FFFFFF"/>
                <w:sz w:val="20"/>
                <w:szCs w:val="20"/>
              </w:rPr>
            </w:pPr>
            <w:r>
              <w:rPr>
                <w:rStyle w:val="documentleft-boxskillpaddedline"/>
                <w:rFonts w:ascii="Blinker" w:eastAsia="Blinker" w:hAnsi="Blinker" w:cs="Blinker"/>
                <w:color w:val="FFFFFF"/>
                <w:sz w:val="20"/>
                <w:szCs w:val="20"/>
              </w:rPr>
              <w:t>ACCOUNT &amp; AUDIT ASSISTANT</w:t>
            </w:r>
          </w:p>
          <w:p w14:paraId="55870DEA" w14:textId="77777777" w:rsidR="00E41B38" w:rsidRDefault="00E41B38" w:rsidP="00EA1737">
            <w:pPr>
              <w:pStyle w:val="p"/>
              <w:spacing w:line="280" w:lineRule="atLeast"/>
              <w:ind w:left="700" w:right="400"/>
              <w:jc w:val="both"/>
              <w:rPr>
                <w:rStyle w:val="documentleft-boxskillpaddedline"/>
                <w:rFonts w:ascii="Blinker" w:eastAsia="Blinker" w:hAnsi="Blinker" w:cs="Blinker"/>
                <w:color w:val="FFFFFF"/>
                <w:sz w:val="20"/>
                <w:szCs w:val="20"/>
              </w:rPr>
            </w:pPr>
          </w:p>
          <w:p w14:paraId="55870DEB" w14:textId="77777777" w:rsidR="00E41B38" w:rsidRDefault="00000000" w:rsidP="00EA1737">
            <w:pPr>
              <w:pStyle w:val="p"/>
              <w:spacing w:line="280" w:lineRule="atLeast"/>
              <w:ind w:left="700" w:right="400"/>
              <w:jc w:val="both"/>
              <w:rPr>
                <w:rStyle w:val="documentleft-boxskillpaddedline"/>
                <w:rFonts w:ascii="Blinker" w:eastAsia="Blinker" w:hAnsi="Blinker" w:cs="Blinker"/>
                <w:color w:val="FFFFFF"/>
                <w:sz w:val="20"/>
                <w:szCs w:val="20"/>
              </w:rPr>
            </w:pPr>
            <w:r>
              <w:rPr>
                <w:rStyle w:val="Strong1"/>
                <w:rFonts w:ascii="Blinker" w:eastAsia="Blinker" w:hAnsi="Blinker" w:cs="Blinker"/>
                <w:b/>
                <w:bCs/>
                <w:color w:val="FFFFFF"/>
                <w:sz w:val="20"/>
                <w:szCs w:val="20"/>
                <w:u w:val="single" w:color="FFFFFF"/>
              </w:rPr>
              <w:t>ACHIEVEMENTS:</w:t>
            </w:r>
          </w:p>
          <w:p w14:paraId="55870DEC" w14:textId="77777777" w:rsidR="00E41B38" w:rsidRDefault="00000000" w:rsidP="00EA1737">
            <w:pPr>
              <w:pStyle w:val="divdocumentulli"/>
              <w:numPr>
                <w:ilvl w:val="0"/>
                <w:numId w:val="2"/>
              </w:numPr>
              <w:spacing w:line="280" w:lineRule="atLeast"/>
              <w:ind w:left="940" w:right="400" w:hanging="232"/>
              <w:jc w:val="both"/>
              <w:rPr>
                <w:rStyle w:val="documentleft-boxskillpaddedline"/>
                <w:rFonts w:ascii="Blinker" w:eastAsia="Blinker" w:hAnsi="Blinker" w:cs="Blinker"/>
                <w:color w:val="FFFFFF"/>
                <w:sz w:val="20"/>
                <w:szCs w:val="20"/>
              </w:rPr>
            </w:pPr>
            <w:r>
              <w:rPr>
                <w:rStyle w:val="documentleft-boxskillpaddedline"/>
                <w:rFonts w:ascii="Blinker" w:eastAsia="Blinker" w:hAnsi="Blinker" w:cs="Blinker"/>
                <w:color w:val="FFFFFF"/>
                <w:sz w:val="20"/>
                <w:szCs w:val="20"/>
              </w:rPr>
              <w:t>BEST STUDENT AWARD</w:t>
            </w:r>
          </w:p>
          <w:p w14:paraId="55870DED" w14:textId="77777777" w:rsidR="00E41B38" w:rsidRDefault="00000000" w:rsidP="00EA1737">
            <w:pPr>
              <w:pStyle w:val="divdocumentulli"/>
              <w:numPr>
                <w:ilvl w:val="0"/>
                <w:numId w:val="2"/>
              </w:numPr>
              <w:spacing w:line="280" w:lineRule="atLeast"/>
              <w:ind w:left="940" w:right="400" w:hanging="232"/>
              <w:jc w:val="both"/>
              <w:rPr>
                <w:rStyle w:val="documentleft-boxskillpaddedline"/>
                <w:rFonts w:ascii="Blinker" w:eastAsia="Blinker" w:hAnsi="Blinker" w:cs="Blinker"/>
                <w:color w:val="FFFFFF"/>
                <w:sz w:val="20"/>
                <w:szCs w:val="20"/>
              </w:rPr>
            </w:pPr>
            <w:r>
              <w:rPr>
                <w:rStyle w:val="documentleft-boxskillpaddedline"/>
                <w:rFonts w:ascii="Blinker" w:eastAsia="Blinker" w:hAnsi="Blinker" w:cs="Blinker"/>
                <w:color w:val="FFFFFF"/>
                <w:sz w:val="20"/>
                <w:szCs w:val="20"/>
              </w:rPr>
              <w:t>BEST EMPLOYEE AWARD</w:t>
            </w:r>
          </w:p>
          <w:p w14:paraId="55870DEE" w14:textId="77777777" w:rsidR="00E41B38" w:rsidRDefault="00000000" w:rsidP="00EA1737">
            <w:pPr>
              <w:pStyle w:val="divdocumentulli"/>
              <w:numPr>
                <w:ilvl w:val="0"/>
                <w:numId w:val="2"/>
              </w:numPr>
              <w:spacing w:line="280" w:lineRule="atLeast"/>
              <w:ind w:left="940" w:right="400" w:hanging="232"/>
              <w:jc w:val="both"/>
              <w:rPr>
                <w:rStyle w:val="documentleft-boxskillpaddedline"/>
                <w:rFonts w:ascii="Blinker" w:eastAsia="Blinker" w:hAnsi="Blinker" w:cs="Blinker"/>
                <w:color w:val="FFFFFF"/>
                <w:sz w:val="20"/>
                <w:szCs w:val="20"/>
              </w:rPr>
            </w:pPr>
            <w:r>
              <w:rPr>
                <w:rStyle w:val="documentleft-boxskillpaddedline"/>
                <w:rFonts w:ascii="Blinker" w:eastAsia="Blinker" w:hAnsi="Blinker" w:cs="Blinker"/>
                <w:color w:val="FFFFFF"/>
                <w:sz w:val="20"/>
                <w:szCs w:val="20"/>
              </w:rPr>
              <w:t>STAR AWARDS</w:t>
            </w:r>
          </w:p>
          <w:p w14:paraId="55870DEF" w14:textId="77777777" w:rsidR="00E41B38" w:rsidRDefault="00000000" w:rsidP="00EA1737">
            <w:pPr>
              <w:pStyle w:val="divdocumentulli"/>
              <w:numPr>
                <w:ilvl w:val="0"/>
                <w:numId w:val="2"/>
              </w:numPr>
              <w:spacing w:line="280" w:lineRule="atLeast"/>
              <w:ind w:left="940" w:right="400" w:hanging="232"/>
              <w:jc w:val="both"/>
              <w:rPr>
                <w:rStyle w:val="documentleft-boxskillpaddedline"/>
                <w:rFonts w:ascii="Blinker" w:eastAsia="Blinker" w:hAnsi="Blinker" w:cs="Blinker"/>
                <w:color w:val="FFFFFF"/>
                <w:sz w:val="20"/>
                <w:szCs w:val="20"/>
              </w:rPr>
            </w:pPr>
            <w:r>
              <w:rPr>
                <w:rStyle w:val="documentleft-boxskillpaddedline"/>
                <w:rFonts w:ascii="Blinker" w:eastAsia="Blinker" w:hAnsi="Blinker" w:cs="Blinker"/>
                <w:color w:val="FFFFFF"/>
                <w:sz w:val="20"/>
                <w:szCs w:val="20"/>
              </w:rPr>
              <w:t>TOKEN OF APPRECIATIONS</w:t>
            </w:r>
          </w:p>
          <w:p w14:paraId="55870DF0" w14:textId="77777777" w:rsidR="00E41B38" w:rsidRDefault="00000000" w:rsidP="00EA1737">
            <w:pPr>
              <w:pStyle w:val="p"/>
              <w:spacing w:line="280" w:lineRule="atLeast"/>
              <w:ind w:left="700" w:right="400"/>
              <w:jc w:val="both"/>
              <w:rPr>
                <w:rStyle w:val="documentleftcell"/>
                <w:rFonts w:ascii="Blinker" w:eastAsia="Blinker" w:hAnsi="Blinker" w:cs="Blinker"/>
                <w:vanish/>
                <w:color w:val="FFFFFF"/>
                <w:sz w:val="20"/>
                <w:szCs w:val="20"/>
                <w:shd w:val="clear" w:color="auto" w:fill="auto"/>
              </w:rPr>
            </w:pPr>
            <w:r>
              <w:rPr>
                <w:rStyle w:val="Strong1"/>
                <w:rFonts w:ascii="Blinker" w:eastAsia="Blinker" w:hAnsi="Blinker" w:cs="Blinker"/>
                <w:b/>
                <w:bCs/>
                <w:vanish/>
                <w:color w:val="FFFFFF"/>
                <w:sz w:val="20"/>
                <w:szCs w:val="20"/>
                <w:u w:val="single" w:color="FFFFFF"/>
              </w:rPr>
              <w:t xml:space="preserve">CERTIFICATIONS </w:t>
            </w:r>
            <w:r>
              <w:rPr>
                <w:rStyle w:val="documentleftcell"/>
                <w:rFonts w:ascii="Blinker" w:eastAsia="Blinker" w:hAnsi="Blinker" w:cs="Blinker"/>
                <w:vanish/>
                <w:color w:val="FFFFFF"/>
                <w:sz w:val="20"/>
                <w:szCs w:val="20"/>
                <w:shd w:val="clear" w:color="auto" w:fill="auto"/>
              </w:rPr>
              <w:t>:</w:t>
            </w:r>
          </w:p>
          <w:p w14:paraId="55870DF1" w14:textId="77777777" w:rsidR="00E41B38" w:rsidRDefault="00000000" w:rsidP="00EA1737">
            <w:pPr>
              <w:pStyle w:val="divdocumentulli"/>
              <w:numPr>
                <w:ilvl w:val="0"/>
                <w:numId w:val="3"/>
              </w:numPr>
              <w:spacing w:line="280" w:lineRule="atLeast"/>
              <w:ind w:left="940" w:right="400" w:hanging="232"/>
              <w:jc w:val="both"/>
              <w:rPr>
                <w:rStyle w:val="documentleftcell"/>
                <w:rFonts w:ascii="Blinker" w:eastAsia="Blinker" w:hAnsi="Blinker" w:cs="Blinker"/>
                <w:vanish/>
                <w:color w:val="FFFFFF"/>
                <w:sz w:val="20"/>
                <w:szCs w:val="20"/>
                <w:shd w:val="clear" w:color="auto" w:fill="auto"/>
              </w:rPr>
            </w:pPr>
            <w:r>
              <w:rPr>
                <w:rStyle w:val="Strong1"/>
                <w:rFonts w:ascii="Blinker" w:eastAsia="Blinker" w:hAnsi="Blinker" w:cs="Blinker"/>
                <w:b/>
                <w:bCs/>
                <w:vanish/>
                <w:color w:val="FFFFFF"/>
                <w:sz w:val="20"/>
                <w:szCs w:val="20"/>
              </w:rPr>
              <w:t xml:space="preserve">SAP FICO S4 HANA </w:t>
            </w:r>
            <w:r>
              <w:rPr>
                <w:rStyle w:val="documentleftcell"/>
                <w:rFonts w:ascii="Blinker" w:eastAsia="Blinker" w:hAnsi="Blinker" w:cs="Blinker"/>
                <w:vanish/>
                <w:color w:val="FFFFFF"/>
                <w:sz w:val="20"/>
                <w:szCs w:val="20"/>
                <w:shd w:val="clear" w:color="auto" w:fill="auto"/>
              </w:rPr>
              <w:t xml:space="preserve">CERTIFICATION FROM </w:t>
            </w:r>
            <w:r>
              <w:rPr>
                <w:rStyle w:val="Strong1"/>
                <w:rFonts w:ascii="Blinker" w:eastAsia="Blinker" w:hAnsi="Blinker" w:cs="Blinker"/>
                <w:b/>
                <w:bCs/>
                <w:vanish/>
                <w:color w:val="FFFFFF"/>
                <w:sz w:val="20"/>
                <w:szCs w:val="20"/>
              </w:rPr>
              <w:t xml:space="preserve">HENRY HARVIN INSTITUTE </w:t>
            </w:r>
            <w:r>
              <w:rPr>
                <w:rStyle w:val="documentleftcell"/>
                <w:rFonts w:ascii="Blinker" w:eastAsia="Blinker" w:hAnsi="Blinker" w:cs="Blinker"/>
                <w:vanish/>
                <w:color w:val="FFFFFF"/>
                <w:sz w:val="20"/>
                <w:szCs w:val="20"/>
                <w:shd w:val="clear" w:color="auto" w:fill="auto"/>
              </w:rPr>
              <w:t>IN 2023.</w:t>
            </w:r>
          </w:p>
          <w:p w14:paraId="55870DF2" w14:textId="77777777" w:rsidR="00E41B38" w:rsidRDefault="00000000" w:rsidP="00EA1737">
            <w:pPr>
              <w:pStyle w:val="divdocumentulli"/>
              <w:numPr>
                <w:ilvl w:val="0"/>
                <w:numId w:val="3"/>
              </w:numPr>
              <w:spacing w:line="280" w:lineRule="atLeast"/>
              <w:ind w:left="940" w:right="400" w:hanging="232"/>
              <w:jc w:val="both"/>
              <w:rPr>
                <w:rStyle w:val="documentleftcell"/>
                <w:rFonts w:ascii="Blinker" w:eastAsia="Blinker" w:hAnsi="Blinker" w:cs="Blinker"/>
                <w:vanish/>
                <w:color w:val="FFFFFF"/>
                <w:sz w:val="20"/>
                <w:szCs w:val="20"/>
                <w:shd w:val="clear" w:color="auto" w:fill="auto"/>
              </w:rPr>
            </w:pPr>
            <w:r>
              <w:rPr>
                <w:rStyle w:val="Strong1"/>
                <w:rFonts w:ascii="Blinker" w:eastAsia="Blinker" w:hAnsi="Blinker" w:cs="Blinker"/>
                <w:b/>
                <w:bCs/>
                <w:vanish/>
                <w:color w:val="FFFFFF"/>
                <w:sz w:val="20"/>
                <w:szCs w:val="20"/>
              </w:rPr>
              <w:t xml:space="preserve">SAP FICO </w:t>
            </w:r>
            <w:r>
              <w:rPr>
                <w:rStyle w:val="documentleftcell"/>
                <w:rFonts w:ascii="Blinker" w:eastAsia="Blinker" w:hAnsi="Blinker" w:cs="Blinker"/>
                <w:vanish/>
                <w:color w:val="FFFFFF"/>
                <w:sz w:val="20"/>
                <w:szCs w:val="20"/>
                <w:shd w:val="clear" w:color="auto" w:fill="auto"/>
              </w:rPr>
              <w:t xml:space="preserve">CERTIFICATION FROM </w:t>
            </w:r>
            <w:r>
              <w:rPr>
                <w:rStyle w:val="Strong1"/>
                <w:rFonts w:ascii="Blinker" w:eastAsia="Blinker" w:hAnsi="Blinker" w:cs="Blinker"/>
                <w:b/>
                <w:bCs/>
                <w:vanish/>
                <w:color w:val="FFFFFF"/>
                <w:sz w:val="20"/>
                <w:szCs w:val="20"/>
              </w:rPr>
              <w:t xml:space="preserve">RELIANCE GLOBAL </w:t>
            </w:r>
            <w:r>
              <w:rPr>
                <w:rStyle w:val="documentleftcell"/>
                <w:rFonts w:ascii="Blinker" w:eastAsia="Blinker" w:hAnsi="Blinker" w:cs="Blinker"/>
                <w:vanish/>
                <w:color w:val="FFFFFF"/>
                <w:sz w:val="20"/>
                <w:szCs w:val="20"/>
                <w:shd w:val="clear" w:color="auto" w:fill="auto"/>
              </w:rPr>
              <w:t>, IN 2013.</w:t>
            </w:r>
          </w:p>
          <w:p w14:paraId="55870DF3" w14:textId="77777777" w:rsidR="00E41B38" w:rsidRDefault="00000000" w:rsidP="00EA1737">
            <w:pPr>
              <w:pStyle w:val="p"/>
              <w:spacing w:line="280" w:lineRule="atLeast"/>
              <w:ind w:left="700" w:right="400"/>
              <w:jc w:val="both"/>
              <w:rPr>
                <w:rStyle w:val="documentleftcell"/>
                <w:rFonts w:ascii="Blinker" w:eastAsia="Blinker" w:hAnsi="Blinker" w:cs="Blinker"/>
                <w:vanish/>
                <w:color w:val="FFFFFF"/>
                <w:sz w:val="20"/>
                <w:szCs w:val="20"/>
                <w:shd w:val="clear" w:color="auto" w:fill="auto"/>
              </w:rPr>
            </w:pPr>
            <w:r>
              <w:rPr>
                <w:rStyle w:val="Strong1"/>
                <w:rFonts w:ascii="Blinker" w:eastAsia="Blinker" w:hAnsi="Blinker" w:cs="Blinker"/>
                <w:b/>
                <w:bCs/>
                <w:vanish/>
                <w:color w:val="FFFFFF"/>
                <w:sz w:val="20"/>
                <w:szCs w:val="20"/>
                <w:u w:val="single" w:color="FFFFFF"/>
              </w:rPr>
              <w:t>FUNCTIONAL &amp; TECHNICAL SKILLS:</w:t>
            </w:r>
          </w:p>
          <w:p w14:paraId="55870DF4" w14:textId="77777777" w:rsidR="00E41B38" w:rsidRDefault="00000000" w:rsidP="00EA1737">
            <w:pPr>
              <w:pStyle w:val="divdocumentulli"/>
              <w:numPr>
                <w:ilvl w:val="0"/>
                <w:numId w:val="3"/>
              </w:numPr>
              <w:spacing w:line="280" w:lineRule="atLeast"/>
              <w:ind w:left="940" w:right="400" w:hanging="232"/>
              <w:jc w:val="both"/>
              <w:rPr>
                <w:rStyle w:val="documentleftcell"/>
                <w:rFonts w:ascii="Blinker" w:eastAsia="Blinker" w:hAnsi="Blinker" w:cs="Blinker"/>
                <w:vanish/>
                <w:color w:val="FFFFFF"/>
                <w:sz w:val="20"/>
                <w:szCs w:val="20"/>
                <w:shd w:val="clear" w:color="auto" w:fill="auto"/>
              </w:rPr>
            </w:pPr>
            <w:r>
              <w:rPr>
                <w:rStyle w:val="documentleftcell"/>
                <w:rFonts w:ascii="Blinker" w:eastAsia="Blinker" w:hAnsi="Blinker" w:cs="Blinker"/>
                <w:vanish/>
                <w:color w:val="FFFFFF"/>
                <w:sz w:val="20"/>
                <w:szCs w:val="20"/>
                <w:shd w:val="clear" w:color="auto" w:fill="auto"/>
              </w:rPr>
              <w:t>ERP: SAP R/3, ECC 6.0, SAP S4 HANA, SIMPLE FINANCE</w:t>
            </w:r>
          </w:p>
          <w:p w14:paraId="55870DF5" w14:textId="77777777" w:rsidR="00E41B38" w:rsidRDefault="00000000" w:rsidP="00EA1737">
            <w:pPr>
              <w:pStyle w:val="divdocumentulli"/>
              <w:numPr>
                <w:ilvl w:val="0"/>
                <w:numId w:val="3"/>
              </w:numPr>
              <w:spacing w:line="280" w:lineRule="atLeast"/>
              <w:ind w:left="940" w:right="400" w:hanging="232"/>
              <w:jc w:val="both"/>
              <w:rPr>
                <w:rStyle w:val="documentleftcell"/>
                <w:rFonts w:ascii="Blinker" w:eastAsia="Blinker" w:hAnsi="Blinker" w:cs="Blinker"/>
                <w:vanish/>
                <w:color w:val="FFFFFF"/>
                <w:sz w:val="20"/>
                <w:szCs w:val="20"/>
                <w:shd w:val="clear" w:color="auto" w:fill="auto"/>
              </w:rPr>
            </w:pPr>
            <w:r>
              <w:rPr>
                <w:rStyle w:val="documentleftcell"/>
                <w:rFonts w:ascii="Blinker" w:eastAsia="Blinker" w:hAnsi="Blinker" w:cs="Blinker"/>
                <w:vanish/>
                <w:color w:val="FFFFFF"/>
                <w:sz w:val="20"/>
                <w:szCs w:val="20"/>
                <w:shd w:val="clear" w:color="auto" w:fill="auto"/>
              </w:rPr>
              <w:t>FINANCE, ACCOUNTING, TAXATION, BANKING AND MANAGEMENT</w:t>
            </w:r>
          </w:p>
          <w:p w14:paraId="55870DF6" w14:textId="77777777" w:rsidR="00E41B38" w:rsidRDefault="00000000" w:rsidP="00EA1737">
            <w:pPr>
              <w:pStyle w:val="divdocumentulli"/>
              <w:numPr>
                <w:ilvl w:val="0"/>
                <w:numId w:val="3"/>
              </w:numPr>
              <w:spacing w:line="280" w:lineRule="atLeast"/>
              <w:ind w:left="940" w:right="400" w:hanging="232"/>
              <w:jc w:val="both"/>
              <w:rPr>
                <w:rStyle w:val="documentleftcell"/>
                <w:rFonts w:ascii="Blinker" w:eastAsia="Blinker" w:hAnsi="Blinker" w:cs="Blinker"/>
                <w:vanish/>
                <w:color w:val="FFFFFF"/>
                <w:sz w:val="20"/>
                <w:szCs w:val="20"/>
                <w:shd w:val="clear" w:color="auto" w:fill="auto"/>
              </w:rPr>
            </w:pPr>
            <w:r>
              <w:rPr>
                <w:rStyle w:val="documentleftcell"/>
                <w:rFonts w:ascii="Blinker" w:eastAsia="Blinker" w:hAnsi="Blinker" w:cs="Blinker"/>
                <w:vanish/>
                <w:color w:val="FFFFFF"/>
                <w:sz w:val="20"/>
                <w:szCs w:val="20"/>
                <w:shd w:val="clear" w:color="auto" w:fill="auto"/>
              </w:rPr>
              <w:t>MS OFFICE, ADVANCED MS EXCEL, MS WORD, MS POWER POINT, C, C++, UNIX</w:t>
            </w:r>
          </w:p>
          <w:p w14:paraId="55870DF7" w14:textId="77777777" w:rsidR="00E41B38" w:rsidRDefault="00000000" w:rsidP="00EA1737">
            <w:pPr>
              <w:pStyle w:val="p"/>
              <w:spacing w:line="280" w:lineRule="atLeast"/>
              <w:ind w:left="700" w:right="400"/>
              <w:jc w:val="both"/>
              <w:rPr>
                <w:rStyle w:val="documentleftcell"/>
                <w:rFonts w:ascii="Blinker" w:eastAsia="Blinker" w:hAnsi="Blinker" w:cs="Blinker"/>
                <w:vanish/>
                <w:color w:val="FFFFFF"/>
                <w:sz w:val="20"/>
                <w:szCs w:val="20"/>
                <w:shd w:val="clear" w:color="auto" w:fill="auto"/>
              </w:rPr>
            </w:pPr>
            <w:r>
              <w:rPr>
                <w:rStyle w:val="Strong1"/>
                <w:rFonts w:ascii="Blinker" w:eastAsia="Blinker" w:hAnsi="Blinker" w:cs="Blinker"/>
                <w:b/>
                <w:bCs/>
                <w:vanish/>
                <w:color w:val="FFFFFF"/>
                <w:sz w:val="20"/>
                <w:szCs w:val="20"/>
                <w:u w:val="single" w:color="FFFFFF"/>
              </w:rPr>
              <w:t>OPERATING SYSTMES:</w:t>
            </w:r>
          </w:p>
          <w:p w14:paraId="55870DF8" w14:textId="77777777" w:rsidR="00E41B38" w:rsidRDefault="00000000" w:rsidP="00EA1737">
            <w:pPr>
              <w:pStyle w:val="divdocumentulli"/>
              <w:numPr>
                <w:ilvl w:val="0"/>
                <w:numId w:val="3"/>
              </w:numPr>
              <w:spacing w:line="280" w:lineRule="atLeast"/>
              <w:ind w:left="940" w:right="400" w:hanging="232"/>
              <w:jc w:val="both"/>
              <w:rPr>
                <w:rStyle w:val="documentleftcell"/>
                <w:rFonts w:ascii="Blinker" w:eastAsia="Blinker" w:hAnsi="Blinker" w:cs="Blinker"/>
                <w:vanish/>
                <w:color w:val="FFFFFF"/>
                <w:sz w:val="20"/>
                <w:szCs w:val="20"/>
                <w:shd w:val="clear" w:color="auto" w:fill="auto"/>
              </w:rPr>
            </w:pPr>
            <w:r>
              <w:rPr>
                <w:rStyle w:val="documentleftcell"/>
                <w:rFonts w:ascii="Blinker" w:eastAsia="Blinker" w:hAnsi="Blinker" w:cs="Blinker"/>
                <w:vanish/>
                <w:color w:val="FFFFFF"/>
                <w:sz w:val="20"/>
                <w:szCs w:val="20"/>
                <w:shd w:val="clear" w:color="auto" w:fill="auto"/>
              </w:rPr>
              <w:t>WINDOWS, LINEX</w:t>
            </w:r>
          </w:p>
          <w:p w14:paraId="55870DF9" w14:textId="77777777" w:rsidR="00E41B38" w:rsidRDefault="00000000" w:rsidP="00EA1737">
            <w:pPr>
              <w:pStyle w:val="p"/>
              <w:spacing w:line="280" w:lineRule="atLeast"/>
              <w:ind w:left="700" w:right="400"/>
              <w:jc w:val="both"/>
              <w:rPr>
                <w:rStyle w:val="documentleftcell"/>
                <w:rFonts w:ascii="Blinker" w:eastAsia="Blinker" w:hAnsi="Blinker" w:cs="Blinker"/>
                <w:vanish/>
                <w:color w:val="FFFFFF"/>
                <w:sz w:val="20"/>
                <w:szCs w:val="20"/>
                <w:shd w:val="clear" w:color="auto" w:fill="auto"/>
              </w:rPr>
            </w:pPr>
            <w:r>
              <w:rPr>
                <w:rStyle w:val="Strong1"/>
                <w:rFonts w:ascii="Blinker" w:eastAsia="Blinker" w:hAnsi="Blinker" w:cs="Blinker"/>
                <w:b/>
                <w:bCs/>
                <w:vanish/>
                <w:color w:val="FFFFFF"/>
                <w:sz w:val="20"/>
                <w:szCs w:val="20"/>
                <w:u w:val="single" w:color="FFFFFF"/>
              </w:rPr>
              <w:t>PROFESSIONAL EXPERIENCE:</w:t>
            </w:r>
          </w:p>
          <w:p w14:paraId="55870DFA" w14:textId="77777777" w:rsidR="00E41B38" w:rsidRDefault="00000000" w:rsidP="00EA1737">
            <w:pPr>
              <w:pStyle w:val="divdocumentulli"/>
              <w:numPr>
                <w:ilvl w:val="0"/>
                <w:numId w:val="4"/>
              </w:numPr>
              <w:spacing w:line="280" w:lineRule="atLeast"/>
              <w:ind w:left="940" w:right="400" w:hanging="232"/>
              <w:jc w:val="both"/>
              <w:rPr>
                <w:rStyle w:val="documentleftcell"/>
                <w:rFonts w:ascii="Blinker" w:eastAsia="Blinker" w:hAnsi="Blinker" w:cs="Blinker"/>
                <w:vanish/>
                <w:color w:val="FFFFFF"/>
                <w:sz w:val="20"/>
                <w:szCs w:val="20"/>
                <w:shd w:val="clear" w:color="auto" w:fill="auto"/>
              </w:rPr>
            </w:pPr>
            <w:r>
              <w:rPr>
                <w:rStyle w:val="documentleftcell"/>
                <w:rFonts w:ascii="Blinker" w:eastAsia="Blinker" w:hAnsi="Blinker" w:cs="Blinker"/>
                <w:vanish/>
                <w:color w:val="FFFFFF"/>
                <w:sz w:val="20"/>
                <w:szCs w:val="20"/>
                <w:shd w:val="clear" w:color="auto" w:fill="auto"/>
              </w:rPr>
              <w:t>SAP FICO S4 HANA CONSULTANT</w:t>
            </w:r>
          </w:p>
          <w:p w14:paraId="55870DFB" w14:textId="77777777" w:rsidR="00E41B38" w:rsidRDefault="00000000" w:rsidP="00EA1737">
            <w:pPr>
              <w:pStyle w:val="divdocumentulli"/>
              <w:numPr>
                <w:ilvl w:val="0"/>
                <w:numId w:val="4"/>
              </w:numPr>
              <w:spacing w:line="280" w:lineRule="atLeast"/>
              <w:ind w:left="940" w:right="400" w:hanging="232"/>
              <w:jc w:val="both"/>
              <w:rPr>
                <w:rStyle w:val="documentleftcell"/>
                <w:rFonts w:ascii="Blinker" w:eastAsia="Blinker" w:hAnsi="Blinker" w:cs="Blinker"/>
                <w:vanish/>
                <w:color w:val="FFFFFF"/>
                <w:sz w:val="20"/>
                <w:szCs w:val="20"/>
                <w:shd w:val="clear" w:color="auto" w:fill="auto"/>
              </w:rPr>
            </w:pPr>
            <w:r>
              <w:rPr>
                <w:rStyle w:val="documentleftcell"/>
                <w:rFonts w:ascii="Blinker" w:eastAsia="Blinker" w:hAnsi="Blinker" w:cs="Blinker"/>
                <w:vanish/>
                <w:color w:val="FFFFFF"/>
                <w:sz w:val="20"/>
                <w:szCs w:val="20"/>
                <w:shd w:val="clear" w:color="auto" w:fill="auto"/>
              </w:rPr>
              <w:t>SAP SIMPLE FINANCE</w:t>
            </w:r>
          </w:p>
          <w:p w14:paraId="55870DFC" w14:textId="77777777" w:rsidR="00E41B38" w:rsidRDefault="00000000" w:rsidP="00EA1737">
            <w:pPr>
              <w:pStyle w:val="divdocumentulli"/>
              <w:numPr>
                <w:ilvl w:val="0"/>
                <w:numId w:val="4"/>
              </w:numPr>
              <w:spacing w:line="280" w:lineRule="atLeast"/>
              <w:ind w:left="940" w:right="400" w:hanging="232"/>
              <w:jc w:val="both"/>
              <w:rPr>
                <w:rStyle w:val="documentleftcell"/>
                <w:rFonts w:ascii="Blinker" w:eastAsia="Blinker" w:hAnsi="Blinker" w:cs="Blinker"/>
                <w:vanish/>
                <w:color w:val="FFFFFF"/>
                <w:sz w:val="20"/>
                <w:szCs w:val="20"/>
                <w:shd w:val="clear" w:color="auto" w:fill="auto"/>
              </w:rPr>
            </w:pPr>
            <w:r>
              <w:rPr>
                <w:rStyle w:val="documentleftcell"/>
                <w:rFonts w:ascii="Blinker" w:eastAsia="Blinker" w:hAnsi="Blinker" w:cs="Blinker"/>
                <w:vanish/>
                <w:color w:val="FFFFFF"/>
                <w:sz w:val="20"/>
                <w:szCs w:val="20"/>
                <w:shd w:val="clear" w:color="auto" w:fill="auto"/>
              </w:rPr>
              <w:t>TAX &amp; ACCOUNTING</w:t>
            </w:r>
          </w:p>
          <w:p w14:paraId="55870DFD" w14:textId="77777777" w:rsidR="00E41B38" w:rsidRDefault="00000000" w:rsidP="00EA1737">
            <w:pPr>
              <w:pStyle w:val="divdocumentulli"/>
              <w:numPr>
                <w:ilvl w:val="0"/>
                <w:numId w:val="4"/>
              </w:numPr>
              <w:spacing w:line="280" w:lineRule="atLeast"/>
              <w:ind w:left="940" w:right="400" w:hanging="232"/>
              <w:jc w:val="both"/>
              <w:rPr>
                <w:rStyle w:val="documentleftcell"/>
                <w:rFonts w:ascii="Blinker" w:eastAsia="Blinker" w:hAnsi="Blinker" w:cs="Blinker"/>
                <w:vanish/>
                <w:color w:val="FFFFFF"/>
                <w:sz w:val="20"/>
                <w:szCs w:val="20"/>
                <w:shd w:val="clear" w:color="auto" w:fill="auto"/>
              </w:rPr>
            </w:pPr>
            <w:r>
              <w:rPr>
                <w:rStyle w:val="documentleftcell"/>
                <w:rFonts w:ascii="Blinker" w:eastAsia="Blinker" w:hAnsi="Blinker" w:cs="Blinker"/>
                <w:vanish/>
                <w:color w:val="FFFFFF"/>
                <w:sz w:val="20"/>
                <w:szCs w:val="20"/>
                <w:shd w:val="clear" w:color="auto" w:fill="auto"/>
              </w:rPr>
              <w:t>ACCOUNT &amp; AUDIT ASSISTANT</w:t>
            </w:r>
          </w:p>
          <w:p w14:paraId="55870DFE" w14:textId="77777777" w:rsidR="00E41B38" w:rsidRDefault="00000000" w:rsidP="00EA1737">
            <w:pPr>
              <w:pStyle w:val="p"/>
              <w:spacing w:line="280" w:lineRule="atLeast"/>
              <w:ind w:left="700" w:right="400"/>
              <w:jc w:val="both"/>
              <w:rPr>
                <w:rStyle w:val="documentleftcell"/>
                <w:rFonts w:ascii="Blinker" w:eastAsia="Blinker" w:hAnsi="Blinker" w:cs="Blinker"/>
                <w:vanish/>
                <w:color w:val="FFFFFF"/>
                <w:sz w:val="20"/>
                <w:szCs w:val="20"/>
                <w:shd w:val="clear" w:color="auto" w:fill="auto"/>
              </w:rPr>
            </w:pPr>
            <w:r>
              <w:rPr>
                <w:rStyle w:val="Strong1"/>
                <w:rFonts w:ascii="Blinker" w:eastAsia="Blinker" w:hAnsi="Blinker" w:cs="Blinker"/>
                <w:b/>
                <w:bCs/>
                <w:vanish/>
                <w:color w:val="FFFFFF"/>
                <w:sz w:val="20"/>
                <w:szCs w:val="20"/>
                <w:u w:val="single" w:color="FFFFFF"/>
              </w:rPr>
              <w:t>ACHIEVEMENTS:</w:t>
            </w:r>
          </w:p>
          <w:p w14:paraId="55870DFF" w14:textId="77777777" w:rsidR="00E41B38" w:rsidRDefault="00000000" w:rsidP="00EA1737">
            <w:pPr>
              <w:pStyle w:val="divdocumentulli"/>
              <w:numPr>
                <w:ilvl w:val="0"/>
                <w:numId w:val="4"/>
              </w:numPr>
              <w:spacing w:line="280" w:lineRule="atLeast"/>
              <w:ind w:left="940" w:right="400" w:hanging="232"/>
              <w:jc w:val="both"/>
              <w:rPr>
                <w:rStyle w:val="documentleftcell"/>
                <w:rFonts w:ascii="Blinker" w:eastAsia="Blinker" w:hAnsi="Blinker" w:cs="Blinker"/>
                <w:vanish/>
                <w:color w:val="FFFFFF"/>
                <w:sz w:val="20"/>
                <w:szCs w:val="20"/>
                <w:shd w:val="clear" w:color="auto" w:fill="auto"/>
              </w:rPr>
            </w:pPr>
            <w:r>
              <w:rPr>
                <w:rStyle w:val="documentleftcell"/>
                <w:rFonts w:ascii="Blinker" w:eastAsia="Blinker" w:hAnsi="Blinker" w:cs="Blinker"/>
                <w:vanish/>
                <w:color w:val="FFFFFF"/>
                <w:sz w:val="20"/>
                <w:szCs w:val="20"/>
                <w:shd w:val="clear" w:color="auto" w:fill="auto"/>
              </w:rPr>
              <w:t>BEST STUDENT AWARD</w:t>
            </w:r>
          </w:p>
          <w:p w14:paraId="55870E00" w14:textId="77777777" w:rsidR="00E41B38" w:rsidRDefault="00000000" w:rsidP="00EA1737">
            <w:pPr>
              <w:pStyle w:val="divdocumentulli"/>
              <w:numPr>
                <w:ilvl w:val="0"/>
                <w:numId w:val="4"/>
              </w:numPr>
              <w:spacing w:line="280" w:lineRule="atLeast"/>
              <w:ind w:left="940" w:right="400" w:hanging="232"/>
              <w:jc w:val="both"/>
              <w:rPr>
                <w:rStyle w:val="documentleftcell"/>
                <w:rFonts w:ascii="Blinker" w:eastAsia="Blinker" w:hAnsi="Blinker" w:cs="Blinker"/>
                <w:vanish/>
                <w:color w:val="FFFFFF"/>
                <w:sz w:val="20"/>
                <w:szCs w:val="20"/>
                <w:shd w:val="clear" w:color="auto" w:fill="auto"/>
              </w:rPr>
            </w:pPr>
            <w:r>
              <w:rPr>
                <w:rStyle w:val="documentleftcell"/>
                <w:rFonts w:ascii="Blinker" w:eastAsia="Blinker" w:hAnsi="Blinker" w:cs="Blinker"/>
                <w:vanish/>
                <w:color w:val="FFFFFF"/>
                <w:sz w:val="20"/>
                <w:szCs w:val="20"/>
                <w:shd w:val="clear" w:color="auto" w:fill="auto"/>
              </w:rPr>
              <w:t>BEST EMPLOYEE AWARD</w:t>
            </w:r>
          </w:p>
          <w:p w14:paraId="55870E01" w14:textId="77777777" w:rsidR="00E41B38" w:rsidRDefault="00000000" w:rsidP="00EA1737">
            <w:pPr>
              <w:pStyle w:val="divdocumentulli"/>
              <w:numPr>
                <w:ilvl w:val="0"/>
                <w:numId w:val="4"/>
              </w:numPr>
              <w:spacing w:line="280" w:lineRule="atLeast"/>
              <w:ind w:left="940" w:right="400" w:hanging="232"/>
              <w:jc w:val="both"/>
              <w:rPr>
                <w:rStyle w:val="documentleftcell"/>
                <w:rFonts w:ascii="Blinker" w:eastAsia="Blinker" w:hAnsi="Blinker" w:cs="Blinker"/>
                <w:vanish/>
                <w:color w:val="FFFFFF"/>
                <w:sz w:val="20"/>
                <w:szCs w:val="20"/>
                <w:shd w:val="clear" w:color="auto" w:fill="auto"/>
              </w:rPr>
            </w:pPr>
            <w:r>
              <w:rPr>
                <w:rStyle w:val="documentleftcell"/>
                <w:rFonts w:ascii="Blinker" w:eastAsia="Blinker" w:hAnsi="Blinker" w:cs="Blinker"/>
                <w:vanish/>
                <w:color w:val="FFFFFF"/>
                <w:sz w:val="20"/>
                <w:szCs w:val="20"/>
                <w:shd w:val="clear" w:color="auto" w:fill="auto"/>
              </w:rPr>
              <w:t>STAR AWARDS</w:t>
            </w:r>
          </w:p>
          <w:p w14:paraId="55870E02" w14:textId="77777777" w:rsidR="00E41B38" w:rsidRDefault="00000000" w:rsidP="00EA1737">
            <w:pPr>
              <w:pStyle w:val="divdocumentulli"/>
              <w:numPr>
                <w:ilvl w:val="0"/>
                <w:numId w:val="4"/>
              </w:numPr>
              <w:spacing w:line="280" w:lineRule="atLeast"/>
              <w:ind w:left="940" w:right="400" w:hanging="232"/>
              <w:jc w:val="both"/>
              <w:rPr>
                <w:rStyle w:val="documentleftcell"/>
                <w:rFonts w:ascii="Blinker" w:eastAsia="Blinker" w:hAnsi="Blinker" w:cs="Blinker"/>
                <w:vanish/>
                <w:color w:val="FFFFFF"/>
                <w:sz w:val="20"/>
                <w:szCs w:val="20"/>
                <w:shd w:val="clear" w:color="auto" w:fill="auto"/>
              </w:rPr>
            </w:pPr>
            <w:r>
              <w:rPr>
                <w:rStyle w:val="documentleftcell"/>
                <w:rFonts w:ascii="Blinker" w:eastAsia="Blinker" w:hAnsi="Blinker" w:cs="Blinker"/>
                <w:vanish/>
                <w:color w:val="FFFFFF"/>
                <w:sz w:val="20"/>
                <w:szCs w:val="20"/>
                <w:shd w:val="clear" w:color="auto" w:fill="auto"/>
              </w:rPr>
              <w:t>TOKEN OF APPRECIATIONS</w:t>
            </w:r>
          </w:p>
          <w:p w14:paraId="55870E03" w14:textId="77777777" w:rsidR="00E41B38" w:rsidRDefault="00000000" w:rsidP="00EA1737">
            <w:pPr>
              <w:pStyle w:val="documentsectionscspdiv"/>
              <w:ind w:left="700" w:right="400"/>
              <w:jc w:val="both"/>
              <w:rPr>
                <w:rStyle w:val="documentleftcell"/>
                <w:rFonts w:ascii="Blinker" w:eastAsia="Blinker" w:hAnsi="Blinker" w:cs="Blinker"/>
                <w:color w:val="FFFFFF"/>
                <w:shd w:val="clear" w:color="auto" w:fill="auto"/>
              </w:rPr>
            </w:pPr>
            <w:r>
              <w:rPr>
                <w:rStyle w:val="documentleftcell"/>
                <w:rFonts w:ascii="Blinker" w:eastAsia="Blinker" w:hAnsi="Blinker" w:cs="Blinker"/>
                <w:color w:val="FFFFFF"/>
                <w:shd w:val="clear" w:color="auto" w:fill="auto"/>
              </w:rPr>
              <w:t> </w:t>
            </w:r>
          </w:p>
          <w:p w14:paraId="55870E04" w14:textId="77777777" w:rsidR="00E41B38" w:rsidRDefault="00000000" w:rsidP="00EA1737">
            <w:pPr>
              <w:pStyle w:val="documentsectionscspdivnth-child1"/>
              <w:spacing w:line="500" w:lineRule="atLeast"/>
              <w:ind w:left="700" w:right="400"/>
              <w:jc w:val="both"/>
              <w:rPr>
                <w:rStyle w:val="documentleftcell"/>
                <w:rFonts w:ascii="Blinker" w:eastAsia="Blinker" w:hAnsi="Blinker" w:cs="Blinker"/>
                <w:color w:val="FFFFFF"/>
                <w:sz w:val="20"/>
                <w:szCs w:val="20"/>
                <w:shd w:val="clear" w:color="auto" w:fill="auto"/>
              </w:rPr>
            </w:pPr>
            <w:r>
              <w:rPr>
                <w:rStyle w:val="documentleftcell"/>
                <w:rFonts w:ascii="Blinker" w:eastAsia="Blinker" w:hAnsi="Blinker" w:cs="Blinker"/>
                <w:color w:val="FFFFFF"/>
                <w:sz w:val="20"/>
                <w:szCs w:val="20"/>
                <w:shd w:val="clear" w:color="auto" w:fill="auto"/>
              </w:rPr>
              <w:lastRenderedPageBreak/>
              <w:t> </w:t>
            </w:r>
          </w:p>
          <w:p w14:paraId="55870E05" w14:textId="77777777" w:rsidR="00E41B38" w:rsidRDefault="00000000" w:rsidP="00EA1737">
            <w:pPr>
              <w:pStyle w:val="documentleft-boxsectiontitle"/>
              <w:spacing w:line="340" w:lineRule="atLeast"/>
              <w:ind w:left="700" w:right="400"/>
              <w:jc w:val="both"/>
              <w:rPr>
                <w:rStyle w:val="documentleftcell"/>
                <w:rFonts w:ascii="Blinker" w:eastAsia="Blinker" w:hAnsi="Blinker" w:cs="Blinker"/>
                <w:b/>
                <w:bCs/>
                <w:caps/>
                <w:color w:val="FFFFFF"/>
                <w:spacing w:val="10"/>
                <w:sz w:val="28"/>
                <w:szCs w:val="28"/>
                <w:shd w:val="clear" w:color="auto" w:fill="auto"/>
              </w:rPr>
            </w:pPr>
            <w:r>
              <w:rPr>
                <w:rStyle w:val="documentleftcell"/>
                <w:rFonts w:ascii="Blinker" w:eastAsia="Blinker" w:hAnsi="Blinker" w:cs="Blinker"/>
                <w:b/>
                <w:bCs/>
                <w:caps/>
                <w:color w:val="FFFFFF"/>
                <w:spacing w:val="10"/>
                <w:sz w:val="28"/>
                <w:szCs w:val="28"/>
                <w:shd w:val="clear" w:color="auto" w:fill="auto"/>
              </w:rPr>
              <w:t>Languages</w:t>
            </w:r>
          </w:p>
          <w:p w14:paraId="55870E06" w14:textId="77777777" w:rsidR="00E41B38" w:rsidRDefault="00000000" w:rsidP="00EA1737">
            <w:pPr>
              <w:pStyle w:val="titlepadding"/>
              <w:spacing w:line="100" w:lineRule="exact"/>
              <w:ind w:left="700" w:right="400"/>
              <w:jc w:val="both"/>
              <w:rPr>
                <w:rStyle w:val="documentleftcell"/>
                <w:rFonts w:ascii="Blinker" w:eastAsia="Blinker" w:hAnsi="Blinker" w:cs="Blinker"/>
                <w:color w:val="FFFFFF"/>
                <w:shd w:val="clear" w:color="auto" w:fill="auto"/>
              </w:rPr>
            </w:pPr>
            <w:r>
              <w:rPr>
                <w:rStyle w:val="documentleftcell"/>
                <w:rFonts w:ascii="Blinker" w:eastAsia="Blinker" w:hAnsi="Blinker" w:cs="Blinker"/>
                <w:color w:val="FFFFFF"/>
                <w:shd w:val="clear" w:color="auto" w:fill="auto"/>
              </w:rPr>
              <w:t> </w:t>
            </w:r>
          </w:p>
          <w:p w14:paraId="55870E07" w14:textId="77777777" w:rsidR="00E41B38" w:rsidRDefault="00000000" w:rsidP="00EA1737">
            <w:pPr>
              <w:pStyle w:val="documentlangSecparagraphfield"/>
              <w:spacing w:line="280" w:lineRule="atLeast"/>
              <w:ind w:left="700" w:right="400"/>
              <w:jc w:val="both"/>
              <w:rPr>
                <w:rStyle w:val="documentleftcell"/>
                <w:rFonts w:ascii="Blinker" w:eastAsia="Blinker" w:hAnsi="Blinker" w:cs="Blinker"/>
                <w:color w:val="FFFFFF"/>
                <w:sz w:val="20"/>
                <w:szCs w:val="20"/>
                <w:shd w:val="clear" w:color="auto" w:fill="auto"/>
              </w:rPr>
            </w:pPr>
            <w:r>
              <w:rPr>
                <w:rStyle w:val="documentlangSecfieldany"/>
                <w:rFonts w:ascii="Blinker" w:eastAsia="Blinker" w:hAnsi="Blinker" w:cs="Blinker"/>
                <w:b/>
                <w:bCs/>
                <w:color w:val="FFFFFF"/>
                <w:sz w:val="20"/>
                <w:szCs w:val="20"/>
              </w:rPr>
              <w:t>English</w:t>
            </w:r>
            <w:r>
              <w:rPr>
                <w:rStyle w:val="documentlangSecfieldany"/>
                <w:rFonts w:ascii="Blinker" w:eastAsia="Blinker" w:hAnsi="Blinker" w:cs="Blinker"/>
                <w:vanish/>
                <w:color w:val="FFFFFF"/>
                <w:sz w:val="20"/>
                <w:szCs w:val="20"/>
              </w:rPr>
              <w:t xml:space="preserve"> : </w:t>
            </w:r>
          </w:p>
          <w:p w14:paraId="55870E08" w14:textId="77777777" w:rsidR="00E41B38" w:rsidRDefault="00000000" w:rsidP="00EA1737">
            <w:pPr>
              <w:pStyle w:val="fieldratingBar"/>
              <w:spacing w:before="110" w:line="80" w:lineRule="exact"/>
              <w:ind w:left="700" w:right="400"/>
              <w:jc w:val="both"/>
              <w:rPr>
                <w:rStyle w:val="documentleftcell"/>
                <w:rFonts w:ascii="Blinker" w:eastAsia="Blinker" w:hAnsi="Blinker" w:cs="Blinker"/>
                <w:color w:val="FFFFFF"/>
                <w:sz w:val="20"/>
                <w:szCs w:val="20"/>
                <w:shd w:val="clear" w:color="auto" w:fill="auto"/>
              </w:rPr>
            </w:pPr>
            <w:r>
              <w:rPr>
                <w:rStyle w:val="documentleftcell"/>
                <w:rFonts w:ascii="Blinker" w:eastAsia="Blinker" w:hAnsi="Blinker" w:cs="Blinker"/>
                <w:noProof/>
                <w:color w:val="FFFFFF"/>
                <w:sz w:val="20"/>
                <w:szCs w:val="20"/>
                <w:shd w:val="clear" w:color="auto" w:fill="auto"/>
              </w:rPr>
              <w:drawing>
                <wp:inline distT="0" distB="0" distL="0" distR="0" wp14:anchorId="55870E46" wp14:editId="55870E47">
                  <wp:extent cx="2169648" cy="51392"/>
                  <wp:effectExtent l="0" t="0" r="0" b="0"/>
                  <wp:docPr id="100009" name="Picture 1000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11"/>
                          <a:stretch>
                            <a:fillRect/>
                          </a:stretch>
                        </pic:blipFill>
                        <pic:spPr>
                          <a:xfrm>
                            <a:off x="0" y="0"/>
                            <a:ext cx="2169648" cy="51392"/>
                          </a:xfrm>
                          <a:prstGeom prst="rect">
                            <a:avLst/>
                          </a:prstGeom>
                        </pic:spPr>
                      </pic:pic>
                    </a:graphicData>
                  </a:graphic>
                </wp:inline>
              </w:drawing>
            </w:r>
          </w:p>
          <w:p w14:paraId="55870E09" w14:textId="77777777" w:rsidR="00E41B38" w:rsidRDefault="00000000" w:rsidP="00EA1737">
            <w:pPr>
              <w:pStyle w:val="documentlangSecparagraphfield"/>
              <w:spacing w:line="250" w:lineRule="exact"/>
              <w:ind w:left="700" w:right="400"/>
              <w:jc w:val="both"/>
              <w:rPr>
                <w:rStyle w:val="documentleftcell"/>
                <w:rFonts w:ascii="Blinker" w:eastAsia="Blinker" w:hAnsi="Blinker" w:cs="Blinker"/>
                <w:color w:val="FFFFFF"/>
                <w:sz w:val="20"/>
                <w:szCs w:val="20"/>
                <w:shd w:val="clear" w:color="auto" w:fill="auto"/>
              </w:rPr>
            </w:pPr>
            <w:r>
              <w:rPr>
                <w:rStyle w:val="documentlangSecfieldany"/>
                <w:rFonts w:ascii="Blinker" w:eastAsia="Blinker" w:hAnsi="Blinker" w:cs="Blinker"/>
                <w:color w:val="FFFFFF"/>
                <w:sz w:val="20"/>
                <w:szCs w:val="20"/>
              </w:rPr>
              <w:t>Advanced</w:t>
            </w:r>
          </w:p>
          <w:p w14:paraId="55870E0A" w14:textId="77777777" w:rsidR="00E41B38" w:rsidRDefault="00000000" w:rsidP="00EA1737">
            <w:pPr>
              <w:pStyle w:val="documentlangSecparagraphfield"/>
              <w:pBdr>
                <w:top w:val="none" w:sz="0" w:space="5" w:color="auto"/>
              </w:pBdr>
              <w:spacing w:line="280" w:lineRule="atLeast"/>
              <w:ind w:left="700" w:right="400"/>
              <w:jc w:val="both"/>
              <w:rPr>
                <w:rStyle w:val="documentleftcell"/>
                <w:rFonts w:ascii="Blinker" w:eastAsia="Blinker" w:hAnsi="Blinker" w:cs="Blinker"/>
                <w:color w:val="FFFFFF"/>
                <w:sz w:val="20"/>
                <w:szCs w:val="20"/>
                <w:shd w:val="clear" w:color="auto" w:fill="auto"/>
              </w:rPr>
            </w:pPr>
            <w:r>
              <w:rPr>
                <w:rStyle w:val="documentlangSecfieldany"/>
                <w:rFonts w:ascii="Blinker" w:eastAsia="Blinker" w:hAnsi="Blinker" w:cs="Blinker"/>
                <w:b/>
                <w:bCs/>
                <w:color w:val="FFFFFF"/>
                <w:sz w:val="20"/>
                <w:szCs w:val="20"/>
              </w:rPr>
              <w:t>Hindi</w:t>
            </w:r>
            <w:r>
              <w:rPr>
                <w:rStyle w:val="documentlangSecfieldany"/>
                <w:rFonts w:ascii="Blinker" w:eastAsia="Blinker" w:hAnsi="Blinker" w:cs="Blinker"/>
                <w:vanish/>
                <w:color w:val="FFFFFF"/>
                <w:sz w:val="20"/>
                <w:szCs w:val="20"/>
              </w:rPr>
              <w:t xml:space="preserve"> : </w:t>
            </w:r>
          </w:p>
          <w:p w14:paraId="55870E0B" w14:textId="77777777" w:rsidR="00E41B38" w:rsidRDefault="00000000" w:rsidP="00EA1737">
            <w:pPr>
              <w:pStyle w:val="fieldratingBar"/>
              <w:spacing w:before="110" w:line="80" w:lineRule="exact"/>
              <w:ind w:left="700" w:right="400"/>
              <w:jc w:val="both"/>
              <w:rPr>
                <w:rStyle w:val="documentleftcell"/>
                <w:rFonts w:ascii="Blinker" w:eastAsia="Blinker" w:hAnsi="Blinker" w:cs="Blinker"/>
                <w:color w:val="FFFFFF"/>
                <w:sz w:val="20"/>
                <w:szCs w:val="20"/>
                <w:shd w:val="clear" w:color="auto" w:fill="auto"/>
              </w:rPr>
            </w:pPr>
            <w:r>
              <w:rPr>
                <w:rStyle w:val="documentleftcell"/>
                <w:rFonts w:ascii="Blinker" w:eastAsia="Blinker" w:hAnsi="Blinker" w:cs="Blinker"/>
                <w:noProof/>
                <w:color w:val="FFFFFF"/>
                <w:sz w:val="20"/>
                <w:szCs w:val="20"/>
                <w:shd w:val="clear" w:color="auto" w:fill="auto"/>
              </w:rPr>
              <w:drawing>
                <wp:inline distT="0" distB="0" distL="0" distR="0" wp14:anchorId="55870E48" wp14:editId="55870E49">
                  <wp:extent cx="2169648" cy="51392"/>
                  <wp:effectExtent l="0" t="0" r="0" b="0"/>
                  <wp:docPr id="100011" name="Picture 1000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1" name=""/>
                          <pic:cNvPicPr>
                            <a:picLocks/>
                          </pic:cNvPicPr>
                        </pic:nvPicPr>
                        <pic:blipFill>
                          <a:blip r:embed="rId11"/>
                          <a:stretch>
                            <a:fillRect/>
                          </a:stretch>
                        </pic:blipFill>
                        <pic:spPr>
                          <a:xfrm>
                            <a:off x="0" y="0"/>
                            <a:ext cx="2169648" cy="51392"/>
                          </a:xfrm>
                          <a:prstGeom prst="rect">
                            <a:avLst/>
                          </a:prstGeom>
                        </pic:spPr>
                      </pic:pic>
                    </a:graphicData>
                  </a:graphic>
                </wp:inline>
              </w:drawing>
            </w:r>
          </w:p>
          <w:p w14:paraId="55870E0C" w14:textId="77777777" w:rsidR="00E41B38" w:rsidRDefault="00000000" w:rsidP="00EA1737">
            <w:pPr>
              <w:pStyle w:val="documentlangSecparagraphfield"/>
              <w:spacing w:line="250" w:lineRule="exact"/>
              <w:ind w:left="700" w:right="400"/>
              <w:jc w:val="both"/>
              <w:rPr>
                <w:rStyle w:val="documentleftcell"/>
                <w:rFonts w:ascii="Blinker" w:eastAsia="Blinker" w:hAnsi="Blinker" w:cs="Blinker"/>
                <w:color w:val="FFFFFF"/>
                <w:sz w:val="20"/>
                <w:szCs w:val="20"/>
                <w:shd w:val="clear" w:color="auto" w:fill="auto"/>
              </w:rPr>
            </w:pPr>
            <w:r>
              <w:rPr>
                <w:rStyle w:val="documentlangSecfieldany"/>
                <w:rFonts w:ascii="Blinker" w:eastAsia="Blinker" w:hAnsi="Blinker" w:cs="Blinker"/>
                <w:color w:val="FFFFFF"/>
                <w:sz w:val="20"/>
                <w:szCs w:val="20"/>
              </w:rPr>
              <w:t>Advanced</w:t>
            </w:r>
          </w:p>
          <w:p w14:paraId="55870E0D" w14:textId="77777777" w:rsidR="00E41B38" w:rsidRDefault="00000000" w:rsidP="00EA1737">
            <w:pPr>
              <w:pStyle w:val="documentlangSecparagraphfield"/>
              <w:pBdr>
                <w:top w:val="none" w:sz="0" w:space="5" w:color="auto"/>
              </w:pBdr>
              <w:spacing w:line="280" w:lineRule="atLeast"/>
              <w:ind w:left="700" w:right="400"/>
              <w:jc w:val="both"/>
              <w:rPr>
                <w:rStyle w:val="documentleftcell"/>
                <w:rFonts w:ascii="Blinker" w:eastAsia="Blinker" w:hAnsi="Blinker" w:cs="Blinker"/>
                <w:color w:val="FFFFFF"/>
                <w:sz w:val="20"/>
                <w:szCs w:val="20"/>
                <w:shd w:val="clear" w:color="auto" w:fill="auto"/>
              </w:rPr>
            </w:pPr>
            <w:r>
              <w:rPr>
                <w:rStyle w:val="documentlangSecfieldany"/>
                <w:rFonts w:ascii="Blinker" w:eastAsia="Blinker" w:hAnsi="Blinker" w:cs="Blinker"/>
                <w:b/>
                <w:bCs/>
                <w:color w:val="FFFFFF"/>
                <w:sz w:val="20"/>
                <w:szCs w:val="20"/>
              </w:rPr>
              <w:t>Telugu</w:t>
            </w:r>
            <w:r>
              <w:rPr>
                <w:rStyle w:val="documentlangSecfieldany"/>
                <w:rFonts w:ascii="Blinker" w:eastAsia="Blinker" w:hAnsi="Blinker" w:cs="Blinker"/>
                <w:vanish/>
                <w:color w:val="FFFFFF"/>
                <w:sz w:val="20"/>
                <w:szCs w:val="20"/>
              </w:rPr>
              <w:t xml:space="preserve"> : </w:t>
            </w:r>
          </w:p>
          <w:p w14:paraId="55870E0E" w14:textId="77777777" w:rsidR="00E41B38" w:rsidRDefault="00000000" w:rsidP="00EA1737">
            <w:pPr>
              <w:pStyle w:val="fieldratingBar"/>
              <w:spacing w:before="110" w:line="80" w:lineRule="exact"/>
              <w:ind w:left="700" w:right="400"/>
              <w:jc w:val="both"/>
              <w:rPr>
                <w:rStyle w:val="documentleftcell"/>
                <w:rFonts w:ascii="Blinker" w:eastAsia="Blinker" w:hAnsi="Blinker" w:cs="Blinker"/>
                <w:color w:val="FFFFFF"/>
                <w:sz w:val="20"/>
                <w:szCs w:val="20"/>
                <w:shd w:val="clear" w:color="auto" w:fill="auto"/>
              </w:rPr>
            </w:pPr>
            <w:r>
              <w:rPr>
                <w:rStyle w:val="documentleftcell"/>
                <w:rFonts w:ascii="Blinker" w:eastAsia="Blinker" w:hAnsi="Blinker" w:cs="Blinker"/>
                <w:noProof/>
                <w:color w:val="FFFFFF"/>
                <w:sz w:val="20"/>
                <w:szCs w:val="20"/>
                <w:shd w:val="clear" w:color="auto" w:fill="auto"/>
              </w:rPr>
              <w:drawing>
                <wp:inline distT="0" distB="0" distL="0" distR="0" wp14:anchorId="55870E4A" wp14:editId="55870E4B">
                  <wp:extent cx="2169648" cy="51392"/>
                  <wp:effectExtent l="0" t="0" r="0" b="0"/>
                  <wp:docPr id="100013" name="Picture 1000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3" name=""/>
                          <pic:cNvPicPr>
                            <a:picLocks/>
                          </pic:cNvPicPr>
                        </pic:nvPicPr>
                        <pic:blipFill>
                          <a:blip r:embed="rId12"/>
                          <a:stretch>
                            <a:fillRect/>
                          </a:stretch>
                        </pic:blipFill>
                        <pic:spPr>
                          <a:xfrm>
                            <a:off x="0" y="0"/>
                            <a:ext cx="2169648" cy="51392"/>
                          </a:xfrm>
                          <a:prstGeom prst="rect">
                            <a:avLst/>
                          </a:prstGeom>
                        </pic:spPr>
                      </pic:pic>
                    </a:graphicData>
                  </a:graphic>
                </wp:inline>
              </w:drawing>
            </w:r>
          </w:p>
          <w:p w14:paraId="55870E0F" w14:textId="77777777" w:rsidR="00E41B38" w:rsidRDefault="00000000" w:rsidP="00EA1737">
            <w:pPr>
              <w:pStyle w:val="documentlangSecparagraphfield"/>
              <w:spacing w:line="250" w:lineRule="exact"/>
              <w:ind w:left="700" w:right="400"/>
              <w:jc w:val="both"/>
              <w:rPr>
                <w:rStyle w:val="documentleftcell"/>
                <w:rFonts w:ascii="Blinker" w:eastAsia="Blinker" w:hAnsi="Blinker" w:cs="Blinker"/>
                <w:color w:val="FFFFFF"/>
                <w:sz w:val="20"/>
                <w:szCs w:val="20"/>
                <w:shd w:val="clear" w:color="auto" w:fill="auto"/>
              </w:rPr>
            </w:pPr>
            <w:r>
              <w:rPr>
                <w:rStyle w:val="documentlangSecfieldany"/>
                <w:rFonts w:ascii="Blinker" w:eastAsia="Blinker" w:hAnsi="Blinker" w:cs="Blinker"/>
                <w:color w:val="FFFFFF"/>
                <w:sz w:val="20"/>
                <w:szCs w:val="20"/>
              </w:rPr>
              <w:t>Native</w:t>
            </w:r>
          </w:p>
          <w:p w14:paraId="55870E10" w14:textId="77777777" w:rsidR="00E41B38" w:rsidRDefault="00000000" w:rsidP="00EA1737">
            <w:pPr>
              <w:pStyle w:val="documentsectionscspdiv"/>
              <w:ind w:left="700" w:right="400"/>
              <w:jc w:val="both"/>
              <w:rPr>
                <w:rStyle w:val="documentleftcell"/>
                <w:rFonts w:ascii="Blinker" w:eastAsia="Blinker" w:hAnsi="Blinker" w:cs="Blinker"/>
                <w:color w:val="FFFFFF"/>
                <w:shd w:val="clear" w:color="auto" w:fill="auto"/>
              </w:rPr>
            </w:pPr>
            <w:r>
              <w:rPr>
                <w:rStyle w:val="documentleftcell"/>
                <w:rFonts w:ascii="Blinker" w:eastAsia="Blinker" w:hAnsi="Blinker" w:cs="Blinker"/>
                <w:color w:val="FFFFFF"/>
                <w:shd w:val="clear" w:color="auto" w:fill="auto"/>
              </w:rPr>
              <w:t> </w:t>
            </w:r>
          </w:p>
          <w:p w14:paraId="55870E11" w14:textId="77777777" w:rsidR="00E41B38" w:rsidRDefault="00E41B38" w:rsidP="00EA1737">
            <w:pPr>
              <w:pStyle w:val="divdocumentleft-box"/>
              <w:pBdr>
                <w:left w:val="none" w:sz="0" w:space="0" w:color="auto"/>
                <w:right w:val="none" w:sz="0" w:space="0" w:color="auto"/>
              </w:pBdr>
              <w:shd w:val="clear" w:color="auto" w:fill="auto"/>
              <w:spacing w:line="280" w:lineRule="atLeast"/>
              <w:ind w:left="700" w:right="400"/>
              <w:jc w:val="both"/>
              <w:textAlignment w:val="auto"/>
              <w:rPr>
                <w:rStyle w:val="divdocumentleft-boxCharacter"/>
                <w:rFonts w:ascii="Blinker" w:eastAsia="Blinker" w:hAnsi="Blinker" w:cs="Blinker"/>
                <w:sz w:val="20"/>
                <w:szCs w:val="20"/>
                <w:shd w:val="clear" w:color="auto" w:fill="auto"/>
              </w:rPr>
            </w:pPr>
          </w:p>
        </w:tc>
        <w:tc>
          <w:tcPr>
            <w:tcW w:w="7426" w:type="dxa"/>
            <w:tcMar>
              <w:top w:w="0" w:type="dxa"/>
              <w:left w:w="0" w:type="dxa"/>
              <w:bottom w:w="0" w:type="dxa"/>
              <w:right w:w="0" w:type="dxa"/>
            </w:tcMar>
            <w:hideMark/>
          </w:tcPr>
          <w:tbl>
            <w:tblPr>
              <w:tblStyle w:val="divdocumentright-table"/>
              <w:tblW w:w="5000" w:type="pct"/>
              <w:tblCellSpacing w:w="0" w:type="dxa"/>
              <w:tblLayout w:type="fixed"/>
              <w:tblCellMar>
                <w:left w:w="0" w:type="dxa"/>
                <w:right w:w="0" w:type="dxa"/>
              </w:tblCellMar>
              <w:tblLook w:val="05E0" w:firstRow="1" w:lastRow="1" w:firstColumn="1" w:lastColumn="1" w:noHBand="0" w:noVBand="1"/>
            </w:tblPr>
            <w:tblGrid>
              <w:gridCol w:w="7426"/>
            </w:tblGrid>
            <w:tr w:rsidR="00E41B38" w14:paraId="55870E3A" w14:textId="77777777" w:rsidTr="008A74DD">
              <w:trPr>
                <w:tblCellSpacing w:w="0" w:type="dxa"/>
              </w:trPr>
              <w:tc>
                <w:tcPr>
                  <w:tcW w:w="7426" w:type="dxa"/>
                  <w:tcMar>
                    <w:top w:w="0" w:type="dxa"/>
                    <w:left w:w="120" w:type="dxa"/>
                    <w:bottom w:w="0" w:type="dxa"/>
                    <w:right w:w="120" w:type="dxa"/>
                  </w:tcMar>
                  <w:hideMark/>
                </w:tcPr>
                <w:p w14:paraId="55870E12" w14:textId="77777777" w:rsidR="00E41B38" w:rsidRDefault="00000000" w:rsidP="00EA1737">
                  <w:pPr>
                    <w:pStyle w:val="documentname"/>
                    <w:pBdr>
                      <w:bottom w:val="none" w:sz="0" w:space="0" w:color="auto"/>
                    </w:pBdr>
                    <w:ind w:left="360" w:right="360"/>
                    <w:jc w:val="both"/>
                    <w:rPr>
                      <w:rStyle w:val="divdocumentright-box"/>
                      <w:rFonts w:ascii="Blinker" w:eastAsia="Blinker" w:hAnsi="Blinker" w:cs="Blinker"/>
                    </w:rPr>
                  </w:pPr>
                  <w:r>
                    <w:rPr>
                      <w:rStyle w:val="span"/>
                      <w:rFonts w:ascii="Blinker" w:eastAsia="Blinker" w:hAnsi="Blinker" w:cs="Blinker"/>
                    </w:rPr>
                    <w:lastRenderedPageBreak/>
                    <w:t>PRATHIBHA</w:t>
                  </w:r>
                  <w:r>
                    <w:rPr>
                      <w:rStyle w:val="divdocumentright-box"/>
                      <w:rFonts w:ascii="Blinker" w:eastAsia="Blinker" w:hAnsi="Blinker" w:cs="Blinker"/>
                    </w:rPr>
                    <w:t xml:space="preserve"> </w:t>
                  </w:r>
                  <w:r>
                    <w:rPr>
                      <w:rStyle w:val="span"/>
                      <w:rFonts w:ascii="Blinker" w:eastAsia="Blinker" w:hAnsi="Blinker" w:cs="Blinker"/>
                    </w:rPr>
                    <w:t>GUNDOJU</w:t>
                  </w:r>
                </w:p>
                <w:p w14:paraId="55870E13" w14:textId="77777777" w:rsidR="00E41B38" w:rsidRDefault="00000000" w:rsidP="00EA1737">
                  <w:pPr>
                    <w:pStyle w:val="borderbottom"/>
                    <w:spacing w:after="600"/>
                    <w:ind w:left="360" w:right="360"/>
                    <w:jc w:val="both"/>
                    <w:rPr>
                      <w:rStyle w:val="divdocumentright-box"/>
                      <w:rFonts w:ascii="Blinker" w:eastAsia="Blinker" w:hAnsi="Blinker" w:cs="Blinker"/>
                      <w:color w:val="46464E"/>
                    </w:rPr>
                  </w:pPr>
                  <w:r>
                    <w:rPr>
                      <w:rStyle w:val="divdocumentright-box"/>
                      <w:rFonts w:ascii="Blinker" w:eastAsia="Blinker" w:hAnsi="Blinker" w:cs="Blinker"/>
                      <w:color w:val="46464E"/>
                    </w:rPr>
                    <w:t> </w:t>
                  </w:r>
                </w:p>
                <w:p w14:paraId="55870E14" w14:textId="77777777" w:rsidR="00E41B38" w:rsidRDefault="00000000" w:rsidP="00EA1737">
                  <w:pPr>
                    <w:pStyle w:val="documentsectionscspdivnth-child1"/>
                    <w:spacing w:line="500" w:lineRule="atLeast"/>
                    <w:ind w:left="360" w:right="360"/>
                    <w:jc w:val="both"/>
                    <w:rPr>
                      <w:rStyle w:val="divdocumentright-box"/>
                      <w:rFonts w:ascii="Blinker" w:eastAsia="Blinker" w:hAnsi="Blinker" w:cs="Blinker"/>
                      <w:color w:val="46464E"/>
                      <w:sz w:val="20"/>
                      <w:szCs w:val="20"/>
                    </w:rPr>
                  </w:pPr>
                  <w:r>
                    <w:rPr>
                      <w:rStyle w:val="divdocumentright-box"/>
                      <w:rFonts w:ascii="Blinker" w:eastAsia="Blinker" w:hAnsi="Blinker" w:cs="Blinker"/>
                      <w:color w:val="46464E"/>
                      <w:sz w:val="20"/>
                      <w:szCs w:val="20"/>
                    </w:rPr>
                    <w:t> </w:t>
                  </w:r>
                </w:p>
                <w:p w14:paraId="55870E15" w14:textId="77777777" w:rsidR="00E41B38" w:rsidRDefault="00000000" w:rsidP="00EA1737">
                  <w:pPr>
                    <w:pStyle w:val="documentright-boxsectionnth-child1sectionsectiontitle"/>
                    <w:spacing w:after="100" w:line="300" w:lineRule="atLeast"/>
                    <w:ind w:left="360" w:right="360"/>
                    <w:jc w:val="both"/>
                    <w:rPr>
                      <w:rStyle w:val="divdocumentright-box"/>
                      <w:rFonts w:ascii="Blinker" w:eastAsia="Blinker" w:hAnsi="Blinker" w:cs="Blinker"/>
                      <w:b/>
                      <w:bCs/>
                      <w:caps/>
                      <w:color w:val="000000"/>
                      <w:spacing w:val="10"/>
                      <w:sz w:val="28"/>
                      <w:szCs w:val="28"/>
                    </w:rPr>
                  </w:pPr>
                  <w:r>
                    <w:rPr>
                      <w:rStyle w:val="divdocumentright-box"/>
                      <w:rFonts w:ascii="Blinker" w:eastAsia="Blinker" w:hAnsi="Blinker" w:cs="Blinker"/>
                      <w:b/>
                      <w:bCs/>
                      <w:caps/>
                      <w:color w:val="000000"/>
                      <w:spacing w:val="10"/>
                      <w:sz w:val="28"/>
                      <w:szCs w:val="28"/>
                    </w:rPr>
                    <w:t>Professional summary</w:t>
                  </w:r>
                </w:p>
                <w:p w14:paraId="234FFC91" w14:textId="23231B5B" w:rsidR="00FD184F" w:rsidRDefault="00000000" w:rsidP="00FD184F">
                  <w:pPr>
                    <w:pStyle w:val="p"/>
                    <w:spacing w:line="280" w:lineRule="atLeast"/>
                    <w:ind w:left="360" w:right="360"/>
                    <w:jc w:val="both"/>
                    <w:rPr>
                      <w:rStyle w:val="divdocumentright-box"/>
                      <w:rFonts w:ascii="Blinker" w:eastAsia="Blinker" w:hAnsi="Blinker" w:cs="Blinker"/>
                      <w:color w:val="46464E"/>
                      <w:sz w:val="20"/>
                      <w:szCs w:val="20"/>
                    </w:rPr>
                  </w:pPr>
                  <w:r>
                    <w:rPr>
                      <w:rStyle w:val="divdocumentright-box"/>
                      <w:rFonts w:ascii="Blinker" w:eastAsia="Blinker" w:hAnsi="Blinker" w:cs="Blinker"/>
                      <w:color w:val="46464E"/>
                      <w:sz w:val="20"/>
                      <w:szCs w:val="20"/>
                    </w:rPr>
                    <w:t>Growth-oriented SAP FIC</w:t>
                  </w:r>
                  <w:r w:rsidR="00021913">
                    <w:rPr>
                      <w:rStyle w:val="divdocumentright-box"/>
                      <w:rFonts w:ascii="Blinker" w:eastAsia="Blinker" w:hAnsi="Blinker" w:cs="Blinker"/>
                      <w:color w:val="46464E"/>
                      <w:sz w:val="20"/>
                      <w:szCs w:val="20"/>
                    </w:rPr>
                    <w:t>O/FICA</w:t>
                  </w:r>
                  <w:r>
                    <w:rPr>
                      <w:rStyle w:val="divdocumentright-box"/>
                      <w:rFonts w:ascii="Blinker" w:eastAsia="Blinker" w:hAnsi="Blinker" w:cs="Blinker"/>
                      <w:color w:val="46464E"/>
                      <w:sz w:val="20"/>
                      <w:szCs w:val="20"/>
                    </w:rPr>
                    <w:t xml:space="preserve"> CONSULTANT skilled with functional &amp; technical knowledge and well-educated in profit and loss analysis and account balancing. Adept at managing team in order to meet customer specifications and project goals. Strive for both self and </w:t>
                  </w:r>
                  <w:r w:rsidR="00E46CC4">
                    <w:rPr>
                      <w:rStyle w:val="divdocumentright-box"/>
                      <w:rFonts w:ascii="Blinker" w:eastAsia="Blinker" w:hAnsi="Blinker" w:cs="Blinker"/>
                      <w:color w:val="46464E"/>
                      <w:sz w:val="20"/>
                      <w:szCs w:val="20"/>
                    </w:rPr>
                    <w:t>Organizational</w:t>
                  </w:r>
                  <w:r>
                    <w:rPr>
                      <w:rStyle w:val="divdocumentright-box"/>
                      <w:rFonts w:ascii="Blinker" w:eastAsia="Blinker" w:hAnsi="Blinker" w:cs="Blinker"/>
                      <w:color w:val="46464E"/>
                      <w:sz w:val="20"/>
                      <w:szCs w:val="20"/>
                    </w:rPr>
                    <w:t xml:space="preserve"> Success.</w:t>
                  </w:r>
                </w:p>
                <w:p w14:paraId="55870E18" w14:textId="6227936F" w:rsidR="00E41B38" w:rsidRPr="00FD184F" w:rsidRDefault="00000000" w:rsidP="00FD184F">
                  <w:pPr>
                    <w:pStyle w:val="p"/>
                    <w:spacing w:line="280" w:lineRule="atLeast"/>
                    <w:ind w:left="360" w:right="360"/>
                    <w:jc w:val="both"/>
                    <w:rPr>
                      <w:rStyle w:val="divdocumentright-box"/>
                      <w:rFonts w:ascii="Blinker" w:eastAsia="Blinker" w:hAnsi="Blinker" w:cs="Blinker"/>
                      <w:color w:val="46464E"/>
                      <w:sz w:val="20"/>
                      <w:szCs w:val="20"/>
                    </w:rPr>
                  </w:pPr>
                  <w:r w:rsidRPr="001C2EDD">
                    <w:rPr>
                      <w:rStyle w:val="divdocumentright-box"/>
                      <w:rFonts w:ascii="Blinker" w:eastAsia="Blinker" w:hAnsi="Blinker" w:cs="Blinker"/>
                      <w:color w:val="46464E"/>
                      <w:sz w:val="20"/>
                      <w:szCs w:val="20"/>
                      <w:u w:val="single"/>
                    </w:rPr>
                    <w:t> </w:t>
                  </w:r>
                </w:p>
                <w:p w14:paraId="2B03E00D" w14:textId="77777777" w:rsidR="001C2EDD" w:rsidRPr="001C2EDD" w:rsidRDefault="001C2EDD" w:rsidP="00EA1737">
                  <w:pPr>
                    <w:pStyle w:val="documentsectionscspdivnth-child1"/>
                    <w:spacing w:line="500" w:lineRule="atLeast"/>
                    <w:ind w:left="360" w:right="360"/>
                    <w:jc w:val="both"/>
                    <w:rPr>
                      <w:rStyle w:val="divdocumentright-box"/>
                      <w:rFonts w:ascii="Blinker" w:eastAsia="Blinker" w:hAnsi="Blinker" w:cs="Blinker"/>
                      <w:color w:val="46464E"/>
                      <w:sz w:val="20"/>
                      <w:szCs w:val="20"/>
                      <w:u w:val="single"/>
                    </w:rPr>
                  </w:pPr>
                </w:p>
                <w:p w14:paraId="335523BA" w14:textId="1117B6B5" w:rsidR="001C2EDD" w:rsidRDefault="00000000" w:rsidP="00EA1737">
                  <w:pPr>
                    <w:pStyle w:val="documentright-boxsectiontitle"/>
                    <w:spacing w:after="100" w:line="300" w:lineRule="atLeast"/>
                    <w:ind w:left="360" w:right="360"/>
                    <w:jc w:val="both"/>
                    <w:rPr>
                      <w:rStyle w:val="divdocumentright-box"/>
                      <w:rFonts w:ascii="Blinker" w:eastAsia="Blinker" w:hAnsi="Blinker" w:cs="Blinker"/>
                      <w:b/>
                      <w:bCs/>
                      <w:caps/>
                      <w:spacing w:val="10"/>
                      <w:sz w:val="28"/>
                      <w:szCs w:val="28"/>
                      <w:u w:val="single"/>
                    </w:rPr>
                  </w:pPr>
                  <w:r w:rsidRPr="001C2EDD">
                    <w:rPr>
                      <w:rStyle w:val="divdocumentright-box"/>
                      <w:rFonts w:ascii="Blinker" w:eastAsia="Blinker" w:hAnsi="Blinker" w:cs="Blinker"/>
                      <w:b/>
                      <w:bCs/>
                      <w:caps/>
                      <w:spacing w:val="10"/>
                      <w:sz w:val="28"/>
                      <w:szCs w:val="28"/>
                      <w:u w:val="single"/>
                    </w:rPr>
                    <w:t>Work history</w:t>
                  </w:r>
                  <w:r w:rsidR="001C2EDD">
                    <w:rPr>
                      <w:rStyle w:val="divdocumentright-box"/>
                      <w:rFonts w:ascii="Blinker" w:eastAsia="Blinker" w:hAnsi="Blinker" w:cs="Blinker"/>
                      <w:b/>
                      <w:bCs/>
                      <w:caps/>
                      <w:spacing w:val="10"/>
                      <w:sz w:val="28"/>
                      <w:szCs w:val="28"/>
                      <w:u w:val="single"/>
                    </w:rPr>
                    <w:t>:</w:t>
                  </w:r>
                </w:p>
                <w:p w14:paraId="7A9705E1" w14:textId="1100A5C2" w:rsidR="00FD184F" w:rsidRPr="00FD184F" w:rsidRDefault="00FD184F" w:rsidP="00EA1737">
                  <w:pPr>
                    <w:pStyle w:val="documentright-boxsectiontitle"/>
                    <w:spacing w:after="100" w:line="300" w:lineRule="atLeast"/>
                    <w:ind w:left="360" w:right="360"/>
                    <w:jc w:val="both"/>
                    <w:rPr>
                      <w:rStyle w:val="divdocumentright-box"/>
                      <w:rFonts w:ascii="Blinker" w:eastAsia="Blinker" w:hAnsi="Blinker" w:cs="Blinker"/>
                      <w:b/>
                      <w:bCs/>
                      <w:caps/>
                      <w:spacing w:val="10"/>
                      <w:sz w:val="20"/>
                      <w:szCs w:val="20"/>
                    </w:rPr>
                  </w:pPr>
                  <w:r w:rsidRPr="00FD184F">
                    <w:rPr>
                      <w:rStyle w:val="divdocumentright-box"/>
                      <w:rFonts w:ascii="Blinker" w:eastAsia="Blinker" w:hAnsi="Blinker" w:cs="Blinker"/>
                      <w:b/>
                      <w:bCs/>
                      <w:caps/>
                      <w:spacing w:val="10"/>
                      <w:sz w:val="20"/>
                      <w:szCs w:val="20"/>
                    </w:rPr>
                    <w:t>SAP FICO</w:t>
                  </w:r>
                  <w:r w:rsidR="00021913">
                    <w:rPr>
                      <w:rStyle w:val="divdocumentright-box"/>
                      <w:rFonts w:ascii="Blinker" w:eastAsia="Blinker" w:hAnsi="Blinker" w:cs="Blinker"/>
                      <w:b/>
                      <w:bCs/>
                      <w:caps/>
                      <w:spacing w:val="10"/>
                      <w:sz w:val="20"/>
                      <w:szCs w:val="20"/>
                    </w:rPr>
                    <w:t>/FICA</w:t>
                  </w:r>
                  <w:r w:rsidRPr="00FD184F">
                    <w:rPr>
                      <w:rStyle w:val="divdocumentright-box"/>
                      <w:rFonts w:ascii="Blinker" w:eastAsia="Blinker" w:hAnsi="Blinker" w:cs="Blinker"/>
                      <w:b/>
                      <w:bCs/>
                      <w:caps/>
                      <w:spacing w:val="10"/>
                      <w:sz w:val="20"/>
                      <w:szCs w:val="20"/>
                    </w:rPr>
                    <w:t xml:space="preserve"> CONSULTANT                                  </w:t>
                  </w:r>
                  <w:r>
                    <w:rPr>
                      <w:rStyle w:val="divdocumentright-box"/>
                      <w:rFonts w:ascii="Blinker" w:eastAsia="Blinker" w:hAnsi="Blinker" w:cs="Blinker"/>
                      <w:b/>
                      <w:bCs/>
                      <w:caps/>
                      <w:spacing w:val="10"/>
                      <w:sz w:val="20"/>
                      <w:szCs w:val="20"/>
                    </w:rPr>
                    <w:t xml:space="preserve">                </w:t>
                  </w:r>
                  <w:r w:rsidRPr="00FD184F">
                    <w:rPr>
                      <w:rStyle w:val="divdocumentright-box"/>
                      <w:rFonts w:ascii="Blinker" w:eastAsia="Blinker" w:hAnsi="Blinker" w:cs="Blinker"/>
                      <w:b/>
                      <w:bCs/>
                      <w:caps/>
                      <w:spacing w:val="10"/>
                      <w:sz w:val="20"/>
                      <w:szCs w:val="20"/>
                    </w:rPr>
                    <w:t xml:space="preserve"> </w:t>
                  </w:r>
                  <w:r w:rsidRPr="00FD184F">
                    <w:rPr>
                      <w:rStyle w:val="divdocumentright-box"/>
                      <w:rFonts w:ascii="Blinker" w:eastAsia="Blinker" w:hAnsi="Blinker" w:cs="Blinker"/>
                      <w:caps/>
                      <w:spacing w:val="10"/>
                      <w:sz w:val="20"/>
                      <w:szCs w:val="20"/>
                    </w:rPr>
                    <w:t>05/2023 – CURRENT DATE</w:t>
                  </w:r>
                </w:p>
                <w:p w14:paraId="3964062A" w14:textId="4E026B39" w:rsidR="00FD184F" w:rsidRPr="00FD184F" w:rsidRDefault="00FD184F" w:rsidP="00FD184F">
                  <w:pPr>
                    <w:pStyle w:val="documentright-boxsectiontitle"/>
                    <w:spacing w:after="100" w:line="300" w:lineRule="atLeast"/>
                    <w:ind w:left="360" w:right="360"/>
                    <w:jc w:val="both"/>
                    <w:rPr>
                      <w:rStyle w:val="divdocumentright-box"/>
                      <w:rFonts w:ascii="Blinker" w:eastAsia="Blinker" w:hAnsi="Blinker" w:cs="Blinker"/>
                      <w:b/>
                      <w:bCs/>
                      <w:caps/>
                      <w:spacing w:val="10"/>
                      <w:sz w:val="20"/>
                      <w:szCs w:val="20"/>
                      <w:u w:val="single"/>
                    </w:rPr>
                  </w:pPr>
                  <w:r w:rsidRPr="00FD184F">
                    <w:rPr>
                      <w:rStyle w:val="divdocumentright-box"/>
                      <w:rFonts w:ascii="Blinker" w:eastAsia="Blinker" w:hAnsi="Blinker" w:cs="Blinker"/>
                      <w:b/>
                      <w:bCs/>
                      <w:caps/>
                      <w:spacing w:val="10"/>
                      <w:sz w:val="20"/>
                      <w:szCs w:val="20"/>
                    </w:rPr>
                    <w:t>OPTIMUS IT INFRA LTD, LONDON</w:t>
                  </w:r>
                  <w:r>
                    <w:rPr>
                      <w:rStyle w:val="divdocumentright-box"/>
                      <w:rFonts w:ascii="Blinker" w:eastAsia="Blinker" w:hAnsi="Blinker" w:cs="Blinker"/>
                      <w:b/>
                      <w:bCs/>
                      <w:caps/>
                      <w:spacing w:val="10"/>
                      <w:sz w:val="20"/>
                      <w:szCs w:val="20"/>
                    </w:rPr>
                    <w:t xml:space="preserve">, </w:t>
                  </w:r>
                  <w:r w:rsidRPr="00FD184F">
                    <w:rPr>
                      <w:rStyle w:val="divdocumentright-box"/>
                      <w:rFonts w:ascii="Blinker" w:eastAsia="Blinker" w:hAnsi="Blinker" w:cs="Blinker"/>
                      <w:b/>
                      <w:bCs/>
                      <w:caps/>
                      <w:spacing w:val="10"/>
                      <w:sz w:val="20"/>
                      <w:szCs w:val="20"/>
                    </w:rPr>
                    <w:t>UK</w:t>
                  </w:r>
                </w:p>
                <w:p w14:paraId="5FD823C9" w14:textId="6CC4FB7A" w:rsidR="00FD184F" w:rsidRPr="00FD184F" w:rsidRDefault="00FD184F" w:rsidP="00EA1737">
                  <w:pPr>
                    <w:pStyle w:val="documentright-boxsectiontitle"/>
                    <w:spacing w:after="100" w:line="300" w:lineRule="atLeast"/>
                    <w:ind w:left="360" w:right="360"/>
                    <w:jc w:val="both"/>
                    <w:rPr>
                      <w:rStyle w:val="divdocumentright-box"/>
                      <w:rFonts w:ascii="Blinker" w:eastAsia="Blinker" w:hAnsi="Blinker" w:cs="Blinker"/>
                      <w:caps/>
                      <w:spacing w:val="10"/>
                    </w:rPr>
                  </w:pPr>
                </w:p>
                <w:p w14:paraId="55870E1A" w14:textId="2C8A3188" w:rsidR="00E41B38" w:rsidRDefault="002F096E" w:rsidP="00EA1737">
                  <w:pPr>
                    <w:pStyle w:val="documentright-boxpaddedline"/>
                    <w:tabs>
                      <w:tab w:val="right" w:pos="6826"/>
                    </w:tabs>
                    <w:spacing w:line="280" w:lineRule="atLeast"/>
                    <w:ind w:left="360" w:right="360"/>
                    <w:jc w:val="both"/>
                    <w:rPr>
                      <w:rStyle w:val="divdocumentright-box"/>
                      <w:rFonts w:ascii="Blinker" w:eastAsia="Blinker" w:hAnsi="Blinker" w:cs="Blinker"/>
                      <w:sz w:val="20"/>
                      <w:szCs w:val="20"/>
                    </w:rPr>
                  </w:pPr>
                  <w:r>
                    <w:rPr>
                      <w:rStyle w:val="documenttxtBoldCharacter"/>
                      <w:rFonts w:ascii="Blinker" w:eastAsia="Blinker" w:hAnsi="Blinker" w:cs="Blinker"/>
                      <w:sz w:val="20"/>
                      <w:szCs w:val="20"/>
                    </w:rPr>
                    <w:t>JUNIOR SAP FICO CONSULTANT</w:t>
                  </w:r>
                  <w:r>
                    <w:rPr>
                      <w:rStyle w:val="divdocumentright-box"/>
                      <w:rFonts w:ascii="Blinker" w:eastAsia="Blinker" w:hAnsi="Blinker" w:cs="Blinker"/>
                      <w:sz w:val="20"/>
                      <w:szCs w:val="20"/>
                    </w:rPr>
                    <w:t xml:space="preserve"> </w:t>
                  </w:r>
                  <w:r>
                    <w:rPr>
                      <w:rStyle w:val="span"/>
                      <w:rFonts w:ascii="Blinker" w:eastAsia="Blinker" w:hAnsi="Blinker" w:cs="Blinker"/>
                      <w:sz w:val="20"/>
                      <w:szCs w:val="20"/>
                    </w:rPr>
                    <w:tab/>
                  </w:r>
                  <w:r>
                    <w:rPr>
                      <w:rStyle w:val="documentjobdates"/>
                      <w:rFonts w:ascii="Blinker" w:eastAsia="Blinker" w:hAnsi="Blinker" w:cs="Blinker"/>
                    </w:rPr>
                    <w:t>04/2021</w:t>
                  </w:r>
                  <w:r>
                    <w:rPr>
                      <w:rStyle w:val="span"/>
                      <w:rFonts w:ascii="Blinker" w:eastAsia="Blinker" w:hAnsi="Blinker" w:cs="Blinker"/>
                      <w:sz w:val="20"/>
                      <w:szCs w:val="20"/>
                    </w:rPr>
                    <w:t xml:space="preserve"> - </w:t>
                  </w:r>
                  <w:r>
                    <w:rPr>
                      <w:rStyle w:val="documentjobdates"/>
                      <w:rFonts w:ascii="Blinker" w:eastAsia="Blinker" w:hAnsi="Blinker" w:cs="Blinker"/>
                    </w:rPr>
                    <w:t>0</w:t>
                  </w:r>
                  <w:r w:rsidR="00FD184F">
                    <w:rPr>
                      <w:rStyle w:val="documentjobdates"/>
                      <w:rFonts w:ascii="Blinker" w:eastAsia="Blinker" w:hAnsi="Blinker" w:cs="Blinker"/>
                    </w:rPr>
                    <w:t>5</w:t>
                  </w:r>
                  <w:r>
                    <w:rPr>
                      <w:rStyle w:val="documentjobdates"/>
                      <w:rFonts w:ascii="Blinker" w:eastAsia="Blinker" w:hAnsi="Blinker" w:cs="Blinker"/>
                    </w:rPr>
                    <w:t>/2023</w:t>
                  </w:r>
                  <w:r>
                    <w:rPr>
                      <w:rStyle w:val="span"/>
                      <w:rFonts w:ascii="Blinker" w:eastAsia="Blinker" w:hAnsi="Blinker" w:cs="Blinker"/>
                      <w:sz w:val="20"/>
                      <w:szCs w:val="20"/>
                    </w:rPr>
                    <w:t xml:space="preserve"> </w:t>
                  </w:r>
                </w:p>
                <w:p w14:paraId="55870E1B" w14:textId="77777777" w:rsidR="00E41B38" w:rsidRDefault="00000000" w:rsidP="00EA1737">
                  <w:pPr>
                    <w:pStyle w:val="documentright-boxpaddedline"/>
                    <w:spacing w:line="280" w:lineRule="atLeast"/>
                    <w:ind w:left="360" w:right="360"/>
                    <w:jc w:val="both"/>
                    <w:rPr>
                      <w:rStyle w:val="divdocumentright-box"/>
                      <w:rFonts w:ascii="Blinker" w:eastAsia="Blinker" w:hAnsi="Blinker" w:cs="Blinker"/>
                      <w:sz w:val="20"/>
                      <w:szCs w:val="20"/>
                    </w:rPr>
                  </w:pPr>
                  <w:r>
                    <w:rPr>
                      <w:rStyle w:val="documenttxtBoldCharacter"/>
                      <w:rFonts w:ascii="Blinker" w:eastAsia="Blinker" w:hAnsi="Blinker" w:cs="Blinker"/>
                      <w:sz w:val="20"/>
                      <w:szCs w:val="20"/>
                    </w:rPr>
                    <w:t>BeRYT FINANCIAL CONSULTING</w:t>
                  </w:r>
                  <w:r>
                    <w:rPr>
                      <w:rStyle w:val="span"/>
                      <w:rFonts w:ascii="Blinker" w:eastAsia="Blinker" w:hAnsi="Blinker" w:cs="Blinker"/>
                      <w:sz w:val="20"/>
                      <w:szCs w:val="20"/>
                    </w:rPr>
                    <w:t xml:space="preserve"> -</w:t>
                  </w:r>
                  <w:r>
                    <w:rPr>
                      <w:rStyle w:val="divdocumentright-box"/>
                      <w:rFonts w:ascii="Blinker" w:eastAsia="Blinker" w:hAnsi="Blinker" w:cs="Blinker"/>
                      <w:sz w:val="20"/>
                      <w:szCs w:val="20"/>
                    </w:rPr>
                    <w:t xml:space="preserve"> </w:t>
                  </w:r>
                  <w:r>
                    <w:rPr>
                      <w:rStyle w:val="span"/>
                      <w:rFonts w:ascii="Blinker" w:eastAsia="Blinker" w:hAnsi="Blinker" w:cs="Blinker"/>
                      <w:sz w:val="20"/>
                      <w:szCs w:val="20"/>
                    </w:rPr>
                    <w:t>HYDERABAD, Telangana</w:t>
                  </w:r>
                  <w:r>
                    <w:rPr>
                      <w:rStyle w:val="divdocumentright-box"/>
                      <w:rFonts w:ascii="Blinker" w:eastAsia="Blinker" w:hAnsi="Blinker" w:cs="Blinker"/>
                      <w:sz w:val="20"/>
                      <w:szCs w:val="20"/>
                    </w:rPr>
                    <w:t xml:space="preserve"> </w:t>
                  </w:r>
                </w:p>
                <w:p w14:paraId="55870E1C" w14:textId="51F5E4EF" w:rsidR="00E41B38" w:rsidRDefault="00000000" w:rsidP="00EA1737">
                  <w:pPr>
                    <w:pStyle w:val="divdocumentulli"/>
                    <w:numPr>
                      <w:ilvl w:val="0"/>
                      <w:numId w:val="5"/>
                    </w:numPr>
                    <w:spacing w:before="200" w:line="280" w:lineRule="atLeast"/>
                    <w:ind w:left="600" w:right="360" w:hanging="232"/>
                    <w:jc w:val="both"/>
                    <w:rPr>
                      <w:rStyle w:val="span"/>
                      <w:rFonts w:ascii="Blinker" w:eastAsia="Blinker" w:hAnsi="Blinker" w:cs="Blinker"/>
                      <w:color w:val="46464E"/>
                      <w:sz w:val="20"/>
                      <w:szCs w:val="20"/>
                    </w:rPr>
                  </w:pPr>
                  <w:r>
                    <w:rPr>
                      <w:rStyle w:val="span"/>
                      <w:rFonts w:ascii="Blinker" w:eastAsia="Blinker" w:hAnsi="Blinker" w:cs="Blinker"/>
                      <w:color w:val="46464E"/>
                      <w:sz w:val="20"/>
                      <w:szCs w:val="20"/>
                    </w:rPr>
                    <w:t xml:space="preserve">Participated in full life cycle implementations of SAP FI/CO modules using ASAP methodology in all phases - Project preparation, Business </w:t>
                  </w:r>
                  <w:r w:rsidR="002E0747">
                    <w:rPr>
                      <w:rStyle w:val="span"/>
                      <w:rFonts w:ascii="Blinker" w:eastAsia="Blinker" w:hAnsi="Blinker" w:cs="Blinker"/>
                      <w:color w:val="46464E"/>
                      <w:sz w:val="20"/>
                      <w:szCs w:val="20"/>
                    </w:rPr>
                    <w:t>blueprint</w:t>
                  </w:r>
                  <w:r>
                    <w:rPr>
                      <w:rStyle w:val="span"/>
                      <w:rFonts w:ascii="Blinker" w:eastAsia="Blinker" w:hAnsi="Blinker" w:cs="Blinker"/>
                      <w:color w:val="46464E"/>
                      <w:sz w:val="20"/>
                      <w:szCs w:val="20"/>
                    </w:rPr>
                    <w:t>, Realization, Final Preparation, Go-Live and Support.</w:t>
                  </w:r>
                </w:p>
                <w:p w14:paraId="55870E1D" w14:textId="77777777" w:rsidR="00E41B38" w:rsidRDefault="00000000" w:rsidP="00EA1737">
                  <w:pPr>
                    <w:pStyle w:val="divdocumentulli"/>
                    <w:numPr>
                      <w:ilvl w:val="0"/>
                      <w:numId w:val="5"/>
                    </w:numPr>
                    <w:spacing w:line="280" w:lineRule="atLeast"/>
                    <w:ind w:left="600" w:right="360" w:hanging="232"/>
                    <w:jc w:val="both"/>
                    <w:rPr>
                      <w:rStyle w:val="span"/>
                      <w:rFonts w:ascii="Blinker" w:eastAsia="Blinker" w:hAnsi="Blinker" w:cs="Blinker"/>
                      <w:color w:val="46464E"/>
                      <w:sz w:val="20"/>
                      <w:szCs w:val="20"/>
                    </w:rPr>
                  </w:pPr>
                  <w:r>
                    <w:rPr>
                      <w:rStyle w:val="span"/>
                      <w:rFonts w:ascii="Blinker" w:eastAsia="Blinker" w:hAnsi="Blinker" w:cs="Blinker"/>
                      <w:color w:val="46464E"/>
                      <w:sz w:val="20"/>
                      <w:szCs w:val="20"/>
                    </w:rPr>
                    <w:t>Prolific experience in implementing, integration, customizing, configuring and providing Architect solutions with SAP R/3 FI/CO in: FI-GL</w:t>
                  </w:r>
                  <w:r w:rsidRPr="00021913">
                    <w:rPr>
                      <w:rStyle w:val="span"/>
                      <w:rFonts w:ascii="Blinker" w:eastAsia="Blinker" w:hAnsi="Blinker" w:cs="Blinker"/>
                      <w:b/>
                      <w:bCs/>
                      <w:color w:val="46464E"/>
                      <w:sz w:val="20"/>
                      <w:szCs w:val="20"/>
                    </w:rPr>
                    <w:t>, FL-AP, P2P</w:t>
                  </w:r>
                  <w:r>
                    <w:rPr>
                      <w:rStyle w:val="span"/>
                      <w:rFonts w:ascii="Blinker" w:eastAsia="Blinker" w:hAnsi="Blinker" w:cs="Blinker"/>
                      <w:color w:val="46464E"/>
                      <w:sz w:val="20"/>
                      <w:szCs w:val="20"/>
                    </w:rPr>
                    <w:t xml:space="preserve"> Vendor Invoice Management (VIM), </w:t>
                  </w:r>
                  <w:r w:rsidRPr="00021913">
                    <w:rPr>
                      <w:rStyle w:val="span"/>
                      <w:rFonts w:ascii="Blinker" w:eastAsia="Blinker" w:hAnsi="Blinker" w:cs="Blinker"/>
                      <w:b/>
                      <w:bCs/>
                      <w:color w:val="46464E"/>
                      <w:sz w:val="20"/>
                      <w:szCs w:val="20"/>
                    </w:rPr>
                    <w:t>FL-AR</w:t>
                  </w:r>
                  <w:r>
                    <w:rPr>
                      <w:rStyle w:val="span"/>
                      <w:rFonts w:ascii="Blinker" w:eastAsia="Blinker" w:hAnsi="Blinker" w:cs="Blinker"/>
                      <w:color w:val="46464E"/>
                      <w:sz w:val="20"/>
                      <w:szCs w:val="20"/>
                    </w:rPr>
                    <w:t>, Master Data Management (MDM), FI-AA, Asset Accounting, Fixed Assets, Lockbox, Customer Master Data, Vendor Master Data, Electronic Bank Statement (EBS), Automatic Clearing House (ACH), Data Medium Exchange (DME).</w:t>
                  </w:r>
                </w:p>
                <w:p w14:paraId="55870E1E" w14:textId="77777777" w:rsidR="00E41B38" w:rsidRDefault="00000000" w:rsidP="00EA1737">
                  <w:pPr>
                    <w:pStyle w:val="divdocumentulli"/>
                    <w:numPr>
                      <w:ilvl w:val="0"/>
                      <w:numId w:val="5"/>
                    </w:numPr>
                    <w:spacing w:line="280" w:lineRule="atLeast"/>
                    <w:ind w:left="600" w:right="360" w:hanging="232"/>
                    <w:jc w:val="both"/>
                    <w:rPr>
                      <w:rStyle w:val="span"/>
                      <w:rFonts w:ascii="Blinker" w:eastAsia="Blinker" w:hAnsi="Blinker" w:cs="Blinker"/>
                      <w:color w:val="46464E"/>
                      <w:sz w:val="20"/>
                      <w:szCs w:val="20"/>
                    </w:rPr>
                  </w:pPr>
                  <w:r>
                    <w:rPr>
                      <w:rStyle w:val="span"/>
                      <w:rFonts w:ascii="Blinker" w:eastAsia="Blinker" w:hAnsi="Blinker" w:cs="Blinker"/>
                      <w:color w:val="46464E"/>
                      <w:sz w:val="20"/>
                      <w:szCs w:val="20"/>
                    </w:rPr>
                    <w:t>Extensive Experience with Enterprise Structure, General Ledger (FI-GL)-Define Chart of Accounts, GL master data, GL Posting &amp; Reporting, Parked and Hold Documents, Recurring Entries, Parallel Accounting, Ledger Configuration Cost Element and Cost Centers, Financial Statement Version, Ledger Settings and Document Splitting, Migration from Old GL - New GL.</w:t>
                  </w:r>
                </w:p>
                <w:p w14:paraId="55870E1F" w14:textId="77777777" w:rsidR="00E41B38" w:rsidRDefault="00000000" w:rsidP="00EA1737">
                  <w:pPr>
                    <w:pStyle w:val="divdocumentulli"/>
                    <w:numPr>
                      <w:ilvl w:val="0"/>
                      <w:numId w:val="5"/>
                    </w:numPr>
                    <w:spacing w:line="280" w:lineRule="atLeast"/>
                    <w:ind w:left="600" w:right="360" w:hanging="232"/>
                    <w:jc w:val="both"/>
                    <w:rPr>
                      <w:rStyle w:val="span"/>
                      <w:rFonts w:ascii="Blinker" w:eastAsia="Blinker" w:hAnsi="Blinker" w:cs="Blinker"/>
                      <w:color w:val="46464E"/>
                      <w:sz w:val="20"/>
                      <w:szCs w:val="20"/>
                    </w:rPr>
                  </w:pPr>
                  <w:r>
                    <w:rPr>
                      <w:rStyle w:val="span"/>
                      <w:rFonts w:ascii="Blinker" w:eastAsia="Blinker" w:hAnsi="Blinker" w:cs="Blinker"/>
                      <w:color w:val="46464E"/>
                      <w:sz w:val="20"/>
                      <w:szCs w:val="20"/>
                    </w:rPr>
                    <w:t>Extensively worked on Vendor/Customer Master Records, Payment Terms and Payment Methods.</w:t>
                  </w:r>
                </w:p>
                <w:p w14:paraId="55870E20" w14:textId="77777777" w:rsidR="00E41B38" w:rsidRDefault="00000000" w:rsidP="00EA1737">
                  <w:pPr>
                    <w:pStyle w:val="divdocumentulli"/>
                    <w:numPr>
                      <w:ilvl w:val="0"/>
                      <w:numId w:val="5"/>
                    </w:numPr>
                    <w:spacing w:line="280" w:lineRule="atLeast"/>
                    <w:ind w:left="600" w:right="360" w:hanging="232"/>
                    <w:jc w:val="both"/>
                    <w:rPr>
                      <w:rStyle w:val="span"/>
                      <w:rFonts w:ascii="Blinker" w:eastAsia="Blinker" w:hAnsi="Blinker" w:cs="Blinker"/>
                      <w:color w:val="46464E"/>
                      <w:sz w:val="20"/>
                      <w:szCs w:val="20"/>
                    </w:rPr>
                  </w:pPr>
                  <w:r>
                    <w:rPr>
                      <w:rStyle w:val="span"/>
                      <w:rFonts w:ascii="Blinker" w:eastAsia="Blinker" w:hAnsi="Blinker" w:cs="Blinker"/>
                      <w:color w:val="46464E"/>
                      <w:sz w:val="20"/>
                      <w:szCs w:val="20"/>
                    </w:rPr>
                    <w:t>Configured Vendor Groups, Vendor Master Records, Tolerance Limits, Payment Terms, Payment Methods and maintained initial setting for Recurring Entries in Accounts Payable (AP).</w:t>
                  </w:r>
                </w:p>
                <w:p w14:paraId="55870E21" w14:textId="4EAB8444" w:rsidR="00E41B38" w:rsidRDefault="00000000" w:rsidP="00EA1737">
                  <w:pPr>
                    <w:pStyle w:val="divdocumentulli"/>
                    <w:numPr>
                      <w:ilvl w:val="0"/>
                      <w:numId w:val="5"/>
                    </w:numPr>
                    <w:spacing w:line="280" w:lineRule="atLeast"/>
                    <w:ind w:left="600" w:right="360" w:hanging="232"/>
                    <w:jc w:val="both"/>
                    <w:rPr>
                      <w:rStyle w:val="span"/>
                      <w:rFonts w:ascii="Blinker" w:eastAsia="Blinker" w:hAnsi="Blinker" w:cs="Blinker"/>
                      <w:color w:val="46464E"/>
                      <w:sz w:val="20"/>
                      <w:szCs w:val="20"/>
                    </w:rPr>
                  </w:pPr>
                  <w:r>
                    <w:rPr>
                      <w:rStyle w:val="span"/>
                      <w:rFonts w:ascii="Blinker" w:eastAsia="Blinker" w:hAnsi="Blinker" w:cs="Blinker"/>
                      <w:color w:val="46464E"/>
                      <w:sz w:val="20"/>
                      <w:szCs w:val="20"/>
                    </w:rPr>
                    <w:t xml:space="preserve">Configured the setting for House Bank, </w:t>
                  </w:r>
                  <w:r w:rsidR="00806F4B">
                    <w:rPr>
                      <w:rStyle w:val="span"/>
                      <w:rFonts w:ascii="Blinker" w:eastAsia="Blinker" w:hAnsi="Blinker" w:cs="Blinker"/>
                      <w:color w:val="46464E"/>
                      <w:sz w:val="20"/>
                      <w:szCs w:val="20"/>
                    </w:rPr>
                    <w:t>Outgoing</w:t>
                  </w:r>
                  <w:r>
                    <w:rPr>
                      <w:rStyle w:val="span"/>
                      <w:rFonts w:ascii="Blinker" w:eastAsia="Blinker" w:hAnsi="Blinker" w:cs="Blinker"/>
                      <w:color w:val="46464E"/>
                      <w:sz w:val="20"/>
                      <w:szCs w:val="20"/>
                    </w:rPr>
                    <w:t xml:space="preserve"> and Incoming Payments including Automatic Payment </w:t>
                  </w:r>
                  <w:r w:rsidR="001C73B0">
                    <w:rPr>
                      <w:rStyle w:val="span"/>
                      <w:rFonts w:ascii="Blinker" w:eastAsia="Blinker" w:hAnsi="Blinker" w:cs="Blinker"/>
                      <w:color w:val="46464E"/>
                      <w:sz w:val="20"/>
                      <w:szCs w:val="20"/>
                    </w:rPr>
                    <w:t>Program (</w:t>
                  </w:r>
                  <w:r>
                    <w:rPr>
                      <w:rStyle w:val="span"/>
                      <w:rFonts w:ascii="Blinker" w:eastAsia="Blinker" w:hAnsi="Blinker" w:cs="Blinker"/>
                      <w:color w:val="46464E"/>
                      <w:sz w:val="20"/>
                      <w:szCs w:val="20"/>
                    </w:rPr>
                    <w:t xml:space="preserve">APP), Down Payments, </w:t>
                  </w:r>
                  <w:r w:rsidR="006E4336">
                    <w:rPr>
                      <w:rStyle w:val="span"/>
                      <w:rFonts w:ascii="Blinker" w:eastAsia="Blinker" w:hAnsi="Blinker" w:cs="Blinker"/>
                      <w:color w:val="46464E"/>
                      <w:sz w:val="20"/>
                      <w:szCs w:val="20"/>
                    </w:rPr>
                    <w:t>Intercompany</w:t>
                  </w:r>
                  <w:r>
                    <w:rPr>
                      <w:rStyle w:val="span"/>
                      <w:rFonts w:ascii="Blinker" w:eastAsia="Blinker" w:hAnsi="Blinker" w:cs="Blinker"/>
                      <w:color w:val="46464E"/>
                      <w:sz w:val="20"/>
                      <w:szCs w:val="20"/>
                    </w:rPr>
                    <w:t xml:space="preserve"> transactions in Accounts Payable (AP).</w:t>
                  </w:r>
                </w:p>
                <w:p w14:paraId="55870E22" w14:textId="77777777" w:rsidR="00E41B38" w:rsidRDefault="00000000" w:rsidP="00EA1737">
                  <w:pPr>
                    <w:pStyle w:val="divdocumentulli"/>
                    <w:numPr>
                      <w:ilvl w:val="0"/>
                      <w:numId w:val="5"/>
                    </w:numPr>
                    <w:spacing w:line="280" w:lineRule="atLeast"/>
                    <w:ind w:left="600" w:right="360" w:hanging="232"/>
                    <w:jc w:val="both"/>
                    <w:rPr>
                      <w:rStyle w:val="span"/>
                      <w:rFonts w:ascii="Blinker" w:eastAsia="Blinker" w:hAnsi="Blinker" w:cs="Blinker"/>
                      <w:color w:val="46464E"/>
                      <w:sz w:val="20"/>
                      <w:szCs w:val="20"/>
                    </w:rPr>
                  </w:pPr>
                  <w:r>
                    <w:rPr>
                      <w:rStyle w:val="span"/>
                      <w:rFonts w:ascii="Blinker" w:eastAsia="Blinker" w:hAnsi="Blinker" w:cs="Blinker"/>
                      <w:color w:val="46464E"/>
                      <w:sz w:val="20"/>
                      <w:szCs w:val="20"/>
                    </w:rPr>
                    <w:t>Configured Customer account groups, Number ranges, Tolerance groups, Credit control area, Customer credit limits, Credit limit groups, Interest calculations, Incoming payments, Dunning, AR Information System in Accounts Receivable (AR).</w:t>
                  </w:r>
                </w:p>
                <w:p w14:paraId="55870E23" w14:textId="194F67F3" w:rsidR="00E41B38" w:rsidRDefault="00000000" w:rsidP="00EA1737">
                  <w:pPr>
                    <w:pStyle w:val="divdocumentulli"/>
                    <w:numPr>
                      <w:ilvl w:val="0"/>
                      <w:numId w:val="5"/>
                    </w:numPr>
                    <w:spacing w:line="280" w:lineRule="atLeast"/>
                    <w:ind w:left="600" w:right="360" w:hanging="232"/>
                    <w:jc w:val="both"/>
                    <w:rPr>
                      <w:rStyle w:val="span"/>
                      <w:rFonts w:ascii="Blinker" w:eastAsia="Blinker" w:hAnsi="Blinker" w:cs="Blinker"/>
                      <w:color w:val="46464E"/>
                      <w:sz w:val="20"/>
                      <w:szCs w:val="20"/>
                    </w:rPr>
                  </w:pPr>
                  <w:r>
                    <w:rPr>
                      <w:rStyle w:val="span"/>
                      <w:rFonts w:ascii="Blinker" w:eastAsia="Blinker" w:hAnsi="Blinker" w:cs="Blinker"/>
                      <w:color w:val="46464E"/>
                      <w:sz w:val="20"/>
                      <w:szCs w:val="20"/>
                    </w:rPr>
                    <w:t>Experience in integration with other modules like Material Management (MM)</w:t>
                  </w:r>
                  <w:r w:rsidR="006E4336">
                    <w:rPr>
                      <w:rStyle w:val="span"/>
                      <w:rFonts w:ascii="Blinker" w:eastAsia="Blinker" w:hAnsi="Blinker" w:cs="Blinker"/>
                      <w:color w:val="46464E"/>
                      <w:sz w:val="20"/>
                      <w:szCs w:val="20"/>
                    </w:rPr>
                    <w:t xml:space="preserve"> </w:t>
                  </w:r>
                  <w:r w:rsidR="00FD28E3">
                    <w:rPr>
                      <w:rStyle w:val="span"/>
                      <w:rFonts w:ascii="Blinker" w:eastAsia="Blinker" w:hAnsi="Blinker" w:cs="Blinker"/>
                      <w:color w:val="46464E"/>
                      <w:sz w:val="20"/>
                      <w:szCs w:val="20"/>
                    </w:rPr>
                    <w:t xml:space="preserve">and </w:t>
                  </w:r>
                  <w:r>
                    <w:rPr>
                      <w:rStyle w:val="span"/>
                      <w:rFonts w:ascii="Blinker" w:eastAsia="Blinker" w:hAnsi="Blinker" w:cs="Blinker"/>
                      <w:color w:val="46464E"/>
                      <w:sz w:val="20"/>
                      <w:szCs w:val="20"/>
                    </w:rPr>
                    <w:t>Sales &amp; Distribution (SD)</w:t>
                  </w:r>
                  <w:r w:rsidR="00FD28E3">
                    <w:rPr>
                      <w:rStyle w:val="span"/>
                      <w:rFonts w:ascii="Blinker" w:eastAsia="Blinker" w:hAnsi="Blinker" w:cs="Blinker"/>
                      <w:color w:val="46464E"/>
                      <w:sz w:val="20"/>
                      <w:szCs w:val="20"/>
                    </w:rPr>
                    <w:t xml:space="preserve">.  </w:t>
                  </w:r>
                  <w:r>
                    <w:rPr>
                      <w:rStyle w:val="span"/>
                      <w:rFonts w:ascii="Blinker" w:eastAsia="Blinker" w:hAnsi="Blinker" w:cs="Blinker"/>
                      <w:color w:val="46464E"/>
                      <w:sz w:val="20"/>
                      <w:szCs w:val="20"/>
                    </w:rPr>
                    <w:t>Performed FI and CO integration with other modules and sub modules.</w:t>
                  </w:r>
                </w:p>
                <w:p w14:paraId="55870E24" w14:textId="00F42D0E" w:rsidR="00E41B38" w:rsidRDefault="00000000" w:rsidP="00EA1737">
                  <w:pPr>
                    <w:pStyle w:val="divdocumentulli"/>
                    <w:numPr>
                      <w:ilvl w:val="0"/>
                      <w:numId w:val="5"/>
                    </w:numPr>
                    <w:spacing w:line="280" w:lineRule="atLeast"/>
                    <w:ind w:left="600" w:right="360" w:hanging="232"/>
                    <w:jc w:val="both"/>
                    <w:rPr>
                      <w:rStyle w:val="span"/>
                      <w:rFonts w:ascii="Blinker" w:eastAsia="Blinker" w:hAnsi="Blinker" w:cs="Blinker"/>
                      <w:color w:val="46464E"/>
                      <w:sz w:val="20"/>
                      <w:szCs w:val="20"/>
                    </w:rPr>
                  </w:pPr>
                  <w:r>
                    <w:rPr>
                      <w:rStyle w:val="span"/>
                      <w:rFonts w:ascii="Blinker" w:eastAsia="Blinker" w:hAnsi="Blinker" w:cs="Blinker"/>
                      <w:color w:val="46464E"/>
                      <w:sz w:val="20"/>
                      <w:szCs w:val="20"/>
                    </w:rPr>
                    <w:t xml:space="preserve">SAP S4 HANA: Simple </w:t>
                  </w:r>
                  <w:r w:rsidR="001C73B0">
                    <w:rPr>
                      <w:rStyle w:val="span"/>
                      <w:rFonts w:ascii="Blinker" w:eastAsia="Blinker" w:hAnsi="Blinker" w:cs="Blinker"/>
                      <w:color w:val="46464E"/>
                      <w:sz w:val="20"/>
                      <w:szCs w:val="20"/>
                    </w:rPr>
                    <w:t>Finance, Product</w:t>
                  </w:r>
                  <w:r>
                    <w:rPr>
                      <w:rStyle w:val="span"/>
                      <w:rFonts w:ascii="Blinker" w:eastAsia="Blinker" w:hAnsi="Blinker" w:cs="Blinker"/>
                      <w:color w:val="46464E"/>
                      <w:sz w:val="20"/>
                      <w:szCs w:val="20"/>
                    </w:rPr>
                    <w:t xml:space="preserve"> Costing, Internal Orders, Investment Management and Joint Venture Accounting.</w:t>
                  </w:r>
                </w:p>
                <w:p w14:paraId="55870E25" w14:textId="77777777" w:rsidR="00E41B38" w:rsidRDefault="00000000" w:rsidP="00EA1737">
                  <w:pPr>
                    <w:pStyle w:val="divdocumentulli"/>
                    <w:numPr>
                      <w:ilvl w:val="0"/>
                      <w:numId w:val="5"/>
                    </w:numPr>
                    <w:spacing w:line="280" w:lineRule="atLeast"/>
                    <w:ind w:left="600" w:right="360" w:hanging="232"/>
                    <w:jc w:val="both"/>
                    <w:rPr>
                      <w:rStyle w:val="span"/>
                      <w:rFonts w:ascii="Blinker" w:eastAsia="Blinker" w:hAnsi="Blinker" w:cs="Blinker"/>
                      <w:color w:val="46464E"/>
                      <w:sz w:val="20"/>
                      <w:szCs w:val="20"/>
                    </w:rPr>
                  </w:pPr>
                  <w:r>
                    <w:rPr>
                      <w:rStyle w:val="span"/>
                      <w:rFonts w:ascii="Blinker" w:eastAsia="Blinker" w:hAnsi="Blinker" w:cs="Blinker"/>
                      <w:color w:val="46464E"/>
                      <w:sz w:val="20"/>
                      <w:szCs w:val="20"/>
                    </w:rPr>
                    <w:lastRenderedPageBreak/>
                    <w:t>Applied subject matter expertise to identify, develop and implement techniques to improve product and process quality.</w:t>
                  </w:r>
                </w:p>
                <w:p w14:paraId="4CB818BF" w14:textId="77777777" w:rsidR="001C2EDD" w:rsidRDefault="001C2EDD" w:rsidP="00EA1737">
                  <w:pPr>
                    <w:pStyle w:val="divdocumentulli"/>
                    <w:spacing w:line="280" w:lineRule="atLeast"/>
                    <w:ind w:right="360"/>
                    <w:jc w:val="both"/>
                    <w:rPr>
                      <w:rStyle w:val="span"/>
                      <w:rFonts w:ascii="Blinker" w:eastAsia="Blinker" w:hAnsi="Blinker" w:cs="Blinker"/>
                      <w:color w:val="46464E"/>
                      <w:sz w:val="20"/>
                      <w:szCs w:val="20"/>
                    </w:rPr>
                  </w:pPr>
                </w:p>
                <w:p w14:paraId="2DB5E2E2" w14:textId="77777777" w:rsidR="001C2EDD" w:rsidRDefault="001C2EDD" w:rsidP="00EA1737">
                  <w:pPr>
                    <w:pStyle w:val="divdocumentulli"/>
                    <w:spacing w:line="280" w:lineRule="atLeast"/>
                    <w:ind w:right="360"/>
                    <w:jc w:val="both"/>
                    <w:rPr>
                      <w:rStyle w:val="span"/>
                      <w:rFonts w:ascii="Blinker" w:eastAsia="Blinker" w:hAnsi="Blinker" w:cs="Blinker"/>
                      <w:color w:val="46464E"/>
                      <w:sz w:val="20"/>
                      <w:szCs w:val="20"/>
                    </w:rPr>
                  </w:pPr>
                </w:p>
                <w:p w14:paraId="55870E26" w14:textId="77777777" w:rsidR="00E41B38" w:rsidRDefault="00000000" w:rsidP="00EA1737">
                  <w:pPr>
                    <w:pStyle w:val="documentright-boxpaddedline"/>
                    <w:pBdr>
                      <w:top w:val="none" w:sz="0" w:space="10" w:color="auto"/>
                    </w:pBdr>
                    <w:tabs>
                      <w:tab w:val="right" w:pos="6826"/>
                    </w:tabs>
                    <w:spacing w:line="280" w:lineRule="atLeast"/>
                    <w:ind w:left="360" w:right="360"/>
                    <w:jc w:val="both"/>
                    <w:rPr>
                      <w:rStyle w:val="divdocumentright-box"/>
                      <w:rFonts w:ascii="Blinker" w:eastAsia="Blinker" w:hAnsi="Blinker" w:cs="Blinker"/>
                      <w:sz w:val="20"/>
                      <w:szCs w:val="20"/>
                    </w:rPr>
                  </w:pPr>
                  <w:r>
                    <w:rPr>
                      <w:rStyle w:val="documenttxtBoldCharacter"/>
                      <w:rFonts w:ascii="Blinker" w:eastAsia="Blinker" w:hAnsi="Blinker" w:cs="Blinker"/>
                      <w:sz w:val="20"/>
                      <w:szCs w:val="20"/>
                    </w:rPr>
                    <w:t>THOMSON REUTERS</w:t>
                  </w:r>
                  <w:r>
                    <w:rPr>
                      <w:rStyle w:val="divdocumentright-box"/>
                      <w:rFonts w:ascii="Blinker" w:eastAsia="Blinker" w:hAnsi="Blinker" w:cs="Blinker"/>
                      <w:sz w:val="20"/>
                      <w:szCs w:val="20"/>
                    </w:rPr>
                    <w:t xml:space="preserve"> </w:t>
                  </w:r>
                  <w:r>
                    <w:rPr>
                      <w:rStyle w:val="span"/>
                      <w:rFonts w:ascii="Blinker" w:eastAsia="Blinker" w:hAnsi="Blinker" w:cs="Blinker"/>
                      <w:sz w:val="20"/>
                      <w:szCs w:val="20"/>
                    </w:rPr>
                    <w:tab/>
                  </w:r>
                  <w:r>
                    <w:rPr>
                      <w:rStyle w:val="documentjobdates"/>
                      <w:rFonts w:ascii="Blinker" w:eastAsia="Blinker" w:hAnsi="Blinker" w:cs="Blinker"/>
                    </w:rPr>
                    <w:t>01/2011</w:t>
                  </w:r>
                  <w:r>
                    <w:rPr>
                      <w:rStyle w:val="span"/>
                      <w:rFonts w:ascii="Blinker" w:eastAsia="Blinker" w:hAnsi="Blinker" w:cs="Blinker"/>
                      <w:sz w:val="20"/>
                      <w:szCs w:val="20"/>
                    </w:rPr>
                    <w:t xml:space="preserve"> - </w:t>
                  </w:r>
                  <w:r>
                    <w:rPr>
                      <w:rStyle w:val="documentjobdates"/>
                      <w:rFonts w:ascii="Blinker" w:eastAsia="Blinker" w:hAnsi="Blinker" w:cs="Blinker"/>
                    </w:rPr>
                    <w:t>01/2015</w:t>
                  </w:r>
                  <w:r>
                    <w:rPr>
                      <w:rStyle w:val="span"/>
                      <w:rFonts w:ascii="Blinker" w:eastAsia="Blinker" w:hAnsi="Blinker" w:cs="Blinker"/>
                      <w:sz w:val="20"/>
                      <w:szCs w:val="20"/>
                    </w:rPr>
                    <w:t xml:space="preserve"> </w:t>
                  </w:r>
                </w:p>
                <w:p w14:paraId="55870E27" w14:textId="77777777" w:rsidR="00E41B38" w:rsidRDefault="00000000" w:rsidP="00EA1737">
                  <w:pPr>
                    <w:pStyle w:val="documentright-boxpaddedline"/>
                    <w:spacing w:line="280" w:lineRule="atLeast"/>
                    <w:ind w:left="360" w:right="360"/>
                    <w:jc w:val="both"/>
                    <w:rPr>
                      <w:rStyle w:val="divdocumentright-box"/>
                      <w:rFonts w:ascii="Blinker" w:eastAsia="Blinker" w:hAnsi="Blinker" w:cs="Blinker"/>
                      <w:sz w:val="20"/>
                      <w:szCs w:val="20"/>
                    </w:rPr>
                  </w:pPr>
                  <w:r>
                    <w:rPr>
                      <w:rStyle w:val="documenttxtBoldCharacter"/>
                      <w:rFonts w:ascii="Blinker" w:eastAsia="Blinker" w:hAnsi="Blinker" w:cs="Blinker"/>
                      <w:sz w:val="20"/>
                      <w:szCs w:val="20"/>
                    </w:rPr>
                    <w:t>SENIOR TAX ASSOCIATE</w:t>
                  </w:r>
                  <w:r>
                    <w:rPr>
                      <w:rStyle w:val="span"/>
                      <w:rFonts w:ascii="Blinker" w:eastAsia="Blinker" w:hAnsi="Blinker" w:cs="Blinker"/>
                      <w:sz w:val="20"/>
                      <w:szCs w:val="20"/>
                    </w:rPr>
                    <w:t xml:space="preserve"> -</w:t>
                  </w:r>
                  <w:r>
                    <w:rPr>
                      <w:rStyle w:val="divdocumentright-box"/>
                      <w:rFonts w:ascii="Blinker" w:eastAsia="Blinker" w:hAnsi="Blinker" w:cs="Blinker"/>
                      <w:sz w:val="20"/>
                      <w:szCs w:val="20"/>
                    </w:rPr>
                    <w:t xml:space="preserve"> </w:t>
                  </w:r>
                  <w:r>
                    <w:rPr>
                      <w:rStyle w:val="span"/>
                      <w:rFonts w:ascii="Blinker" w:eastAsia="Blinker" w:hAnsi="Blinker" w:cs="Blinker"/>
                      <w:sz w:val="20"/>
                      <w:szCs w:val="20"/>
                    </w:rPr>
                    <w:t>HYDERABAD, INDIA</w:t>
                  </w:r>
                  <w:r>
                    <w:rPr>
                      <w:rStyle w:val="divdocumentright-box"/>
                      <w:rFonts w:ascii="Blinker" w:eastAsia="Blinker" w:hAnsi="Blinker" w:cs="Blinker"/>
                      <w:sz w:val="20"/>
                      <w:szCs w:val="20"/>
                    </w:rPr>
                    <w:t xml:space="preserve"> </w:t>
                  </w:r>
                </w:p>
                <w:p w14:paraId="55870E28" w14:textId="19893A4E" w:rsidR="00E41B38" w:rsidRDefault="00000000" w:rsidP="00EA1737">
                  <w:pPr>
                    <w:pStyle w:val="p"/>
                    <w:spacing w:line="280" w:lineRule="atLeast"/>
                    <w:ind w:left="360" w:right="360"/>
                    <w:jc w:val="both"/>
                    <w:rPr>
                      <w:rStyle w:val="span"/>
                      <w:rFonts w:ascii="Blinker" w:eastAsia="Blinker" w:hAnsi="Blinker" w:cs="Blinker"/>
                      <w:color w:val="46464E"/>
                      <w:sz w:val="20"/>
                      <w:szCs w:val="20"/>
                    </w:rPr>
                  </w:pPr>
                  <w:r>
                    <w:rPr>
                      <w:rStyle w:val="span"/>
                      <w:rFonts w:ascii="Blinker" w:eastAsia="Blinker" w:hAnsi="Blinker" w:cs="Blinker"/>
                      <w:color w:val="46464E"/>
                      <w:sz w:val="20"/>
                      <w:szCs w:val="20"/>
                    </w:rPr>
                    <w:t xml:space="preserve">Extensive experience of dealing with Commercial Property Taxes, receiving the value notices and tax bills from the county for which we </w:t>
                  </w:r>
                  <w:r w:rsidR="00994CEB">
                    <w:rPr>
                      <w:rStyle w:val="span"/>
                      <w:rFonts w:ascii="Blinker" w:eastAsia="Blinker" w:hAnsi="Blinker" w:cs="Blinker"/>
                      <w:color w:val="46464E"/>
                      <w:sz w:val="20"/>
                      <w:szCs w:val="20"/>
                    </w:rPr>
                    <w:t>must</w:t>
                  </w:r>
                  <w:r>
                    <w:rPr>
                      <w:rStyle w:val="span"/>
                      <w:rFonts w:ascii="Blinker" w:eastAsia="Blinker" w:hAnsi="Blinker" w:cs="Blinker"/>
                      <w:color w:val="46464E"/>
                      <w:sz w:val="20"/>
                      <w:szCs w:val="20"/>
                    </w:rPr>
                    <w:t xml:space="preserve"> calculate and process them through the WQM tool in Atlas Tax Application. Having good research skills like web research to get the value notices and tax bills. Calling to the county &amp; US counterparts to get the required information.</w:t>
                  </w:r>
                </w:p>
                <w:p w14:paraId="55870E29" w14:textId="57E48126" w:rsidR="00E41B38" w:rsidRDefault="00000000" w:rsidP="00EA1737">
                  <w:pPr>
                    <w:pStyle w:val="p"/>
                    <w:spacing w:line="280" w:lineRule="atLeast"/>
                    <w:ind w:left="360" w:right="360"/>
                    <w:jc w:val="both"/>
                    <w:rPr>
                      <w:rStyle w:val="span"/>
                      <w:rFonts w:ascii="Blinker" w:eastAsia="Blinker" w:hAnsi="Blinker" w:cs="Blinker"/>
                      <w:color w:val="46464E"/>
                      <w:sz w:val="20"/>
                      <w:szCs w:val="20"/>
                    </w:rPr>
                  </w:pPr>
                  <w:r>
                    <w:rPr>
                      <w:rStyle w:val="span"/>
                      <w:rFonts w:ascii="Blinker" w:eastAsia="Blinker" w:hAnsi="Blinker" w:cs="Blinker"/>
                      <w:color w:val="46464E"/>
                      <w:sz w:val="20"/>
                      <w:szCs w:val="20"/>
                    </w:rPr>
                    <w:t xml:space="preserve">Excellent knowledge on recurring projects like Assessments &amp; Tax bill logs for huge clients like UBS, Wells Fargo, Imports </w:t>
                  </w:r>
                  <w:r w:rsidR="00D63C96">
                    <w:rPr>
                      <w:rStyle w:val="span"/>
                      <w:rFonts w:ascii="Blinker" w:eastAsia="Blinker" w:hAnsi="Blinker" w:cs="Blinker"/>
                      <w:color w:val="46464E"/>
                      <w:sz w:val="20"/>
                      <w:szCs w:val="20"/>
                    </w:rPr>
                    <w:t>Clients.</w:t>
                  </w:r>
                  <w:r>
                    <w:rPr>
                      <w:rStyle w:val="span"/>
                      <w:rFonts w:ascii="Blinker" w:eastAsia="Blinker" w:hAnsi="Blinker" w:cs="Blinker"/>
                      <w:color w:val="46464E"/>
                      <w:sz w:val="20"/>
                      <w:szCs w:val="20"/>
                    </w:rPr>
                    <w:t xml:space="preserve"> </w:t>
                  </w:r>
                  <w:r w:rsidR="002722AF">
                    <w:rPr>
                      <w:rStyle w:val="span"/>
                      <w:rFonts w:ascii="Blinker" w:eastAsia="Blinker" w:hAnsi="Blinker" w:cs="Blinker"/>
                      <w:color w:val="46464E"/>
                      <w:sz w:val="20"/>
                      <w:szCs w:val="20"/>
                    </w:rPr>
                    <w:t>etc...</w:t>
                  </w:r>
                </w:p>
                <w:p w14:paraId="55870E2A" w14:textId="64271A28" w:rsidR="00E41B38" w:rsidRDefault="00000000" w:rsidP="00EA1737">
                  <w:pPr>
                    <w:pStyle w:val="p"/>
                    <w:spacing w:line="280" w:lineRule="atLeast"/>
                    <w:ind w:left="360" w:right="360"/>
                    <w:jc w:val="both"/>
                    <w:rPr>
                      <w:rStyle w:val="span"/>
                      <w:rFonts w:ascii="Blinker" w:eastAsia="Blinker" w:hAnsi="Blinker" w:cs="Blinker"/>
                      <w:color w:val="46464E"/>
                      <w:sz w:val="20"/>
                      <w:szCs w:val="20"/>
                    </w:rPr>
                  </w:pPr>
                  <w:r>
                    <w:rPr>
                      <w:rStyle w:val="span"/>
                      <w:rFonts w:ascii="Blinker" w:eastAsia="Blinker" w:hAnsi="Blinker" w:cs="Blinker"/>
                      <w:color w:val="46464E"/>
                      <w:sz w:val="20"/>
                      <w:szCs w:val="20"/>
                    </w:rPr>
                    <w:t xml:space="preserve">Hands on knowledge &amp; working experience on MS. EXCEL to generate the reports using formulas like VLOOKUP, Concatenate, Scenarios, Goal seek, Exact, Trim, </w:t>
                  </w:r>
                  <w:r w:rsidR="00D63C96">
                    <w:rPr>
                      <w:rStyle w:val="span"/>
                      <w:rFonts w:ascii="Blinker" w:eastAsia="Blinker" w:hAnsi="Blinker" w:cs="Blinker"/>
                      <w:color w:val="46464E"/>
                      <w:sz w:val="20"/>
                      <w:szCs w:val="20"/>
                    </w:rPr>
                    <w:t>format.</w:t>
                  </w:r>
                  <w:r>
                    <w:rPr>
                      <w:rStyle w:val="span"/>
                      <w:rFonts w:ascii="Blinker" w:eastAsia="Blinker" w:hAnsi="Blinker" w:cs="Blinker"/>
                      <w:color w:val="46464E"/>
                      <w:sz w:val="20"/>
                      <w:szCs w:val="20"/>
                    </w:rPr>
                    <w:t xml:space="preserve"> etc. Worked as </w:t>
                  </w:r>
                  <w:r w:rsidR="00D63C96">
                    <w:rPr>
                      <w:rStyle w:val="span"/>
                      <w:rFonts w:ascii="Blinker" w:eastAsia="Blinker" w:hAnsi="Blinker" w:cs="Blinker"/>
                      <w:color w:val="46464E"/>
                      <w:sz w:val="20"/>
                      <w:szCs w:val="20"/>
                    </w:rPr>
                    <w:t>an</w:t>
                  </w:r>
                  <w:r>
                    <w:rPr>
                      <w:rStyle w:val="span"/>
                      <w:rFonts w:ascii="Blinker" w:eastAsia="Blinker" w:hAnsi="Blinker" w:cs="Blinker"/>
                      <w:color w:val="46464E"/>
                      <w:sz w:val="20"/>
                      <w:szCs w:val="20"/>
                    </w:rPr>
                    <w:t xml:space="preserve"> SAP FICO end user.</w:t>
                  </w:r>
                </w:p>
                <w:p w14:paraId="55870E2B" w14:textId="240A665A" w:rsidR="00E41B38" w:rsidRDefault="00000000" w:rsidP="00EA1737">
                  <w:pPr>
                    <w:pStyle w:val="documentright-boxpaddedline"/>
                    <w:pBdr>
                      <w:top w:val="none" w:sz="0" w:space="10" w:color="auto"/>
                    </w:pBdr>
                    <w:tabs>
                      <w:tab w:val="right" w:pos="6826"/>
                    </w:tabs>
                    <w:spacing w:line="280" w:lineRule="atLeast"/>
                    <w:ind w:left="360" w:right="360"/>
                    <w:jc w:val="both"/>
                    <w:rPr>
                      <w:rStyle w:val="divdocumentright-box"/>
                      <w:rFonts w:ascii="Blinker" w:eastAsia="Blinker" w:hAnsi="Blinker" w:cs="Blinker"/>
                      <w:sz w:val="20"/>
                      <w:szCs w:val="20"/>
                    </w:rPr>
                  </w:pPr>
                  <w:r>
                    <w:rPr>
                      <w:rStyle w:val="documenttxtBoldCharacter"/>
                      <w:rFonts w:ascii="Blinker" w:eastAsia="Blinker" w:hAnsi="Blinker" w:cs="Blinker"/>
                      <w:sz w:val="20"/>
                      <w:szCs w:val="20"/>
                    </w:rPr>
                    <w:t>ACCOUNTS &amp; AUDIT ASSISTANT</w:t>
                  </w:r>
                  <w:r>
                    <w:rPr>
                      <w:rStyle w:val="divdocumentright-box"/>
                      <w:rFonts w:ascii="Blinker" w:eastAsia="Blinker" w:hAnsi="Blinker" w:cs="Blinker"/>
                      <w:sz w:val="20"/>
                      <w:szCs w:val="20"/>
                    </w:rPr>
                    <w:t xml:space="preserve"> </w:t>
                  </w:r>
                  <w:r>
                    <w:rPr>
                      <w:rStyle w:val="span"/>
                      <w:rFonts w:ascii="Blinker" w:eastAsia="Blinker" w:hAnsi="Blinker" w:cs="Blinker"/>
                      <w:sz w:val="20"/>
                      <w:szCs w:val="20"/>
                    </w:rPr>
                    <w:tab/>
                  </w:r>
                  <w:r>
                    <w:rPr>
                      <w:rStyle w:val="documentjobdates"/>
                      <w:rFonts w:ascii="Blinker" w:eastAsia="Blinker" w:hAnsi="Blinker" w:cs="Blinker"/>
                    </w:rPr>
                    <w:t>01/20</w:t>
                  </w:r>
                  <w:r w:rsidR="00894828">
                    <w:rPr>
                      <w:rStyle w:val="documentjobdates"/>
                      <w:rFonts w:ascii="Blinker" w:eastAsia="Blinker" w:hAnsi="Blinker" w:cs="Blinker"/>
                    </w:rPr>
                    <w:t>10</w:t>
                  </w:r>
                  <w:r>
                    <w:rPr>
                      <w:rStyle w:val="span"/>
                      <w:rFonts w:ascii="Blinker" w:eastAsia="Blinker" w:hAnsi="Blinker" w:cs="Blinker"/>
                      <w:sz w:val="20"/>
                      <w:szCs w:val="20"/>
                    </w:rPr>
                    <w:t xml:space="preserve"> - </w:t>
                  </w:r>
                  <w:r>
                    <w:rPr>
                      <w:rStyle w:val="documentjobdates"/>
                      <w:rFonts w:ascii="Blinker" w:eastAsia="Blinker" w:hAnsi="Blinker" w:cs="Blinker"/>
                    </w:rPr>
                    <w:t>12/20</w:t>
                  </w:r>
                  <w:r w:rsidR="00894828">
                    <w:rPr>
                      <w:rStyle w:val="documentjobdates"/>
                      <w:rFonts w:ascii="Blinker" w:eastAsia="Blinker" w:hAnsi="Blinker" w:cs="Blinker"/>
                    </w:rPr>
                    <w:t>11</w:t>
                  </w:r>
                  <w:r>
                    <w:rPr>
                      <w:rStyle w:val="span"/>
                      <w:rFonts w:ascii="Blinker" w:eastAsia="Blinker" w:hAnsi="Blinker" w:cs="Blinker"/>
                      <w:sz w:val="20"/>
                      <w:szCs w:val="20"/>
                    </w:rPr>
                    <w:t xml:space="preserve"> </w:t>
                  </w:r>
                </w:p>
                <w:p w14:paraId="55870E2C" w14:textId="77777777" w:rsidR="00E41B38" w:rsidRDefault="00000000" w:rsidP="00EA1737">
                  <w:pPr>
                    <w:pStyle w:val="documentright-boxpaddedline"/>
                    <w:spacing w:line="280" w:lineRule="atLeast"/>
                    <w:ind w:left="360" w:right="360"/>
                    <w:jc w:val="both"/>
                    <w:rPr>
                      <w:rStyle w:val="divdocumentright-box"/>
                      <w:rFonts w:ascii="Blinker" w:eastAsia="Blinker" w:hAnsi="Blinker" w:cs="Blinker"/>
                      <w:sz w:val="20"/>
                      <w:szCs w:val="20"/>
                    </w:rPr>
                  </w:pPr>
                  <w:r>
                    <w:rPr>
                      <w:rStyle w:val="documenttxtBoldCharacter"/>
                      <w:rFonts w:ascii="Blinker" w:eastAsia="Blinker" w:hAnsi="Blinker" w:cs="Blinker"/>
                      <w:sz w:val="20"/>
                      <w:szCs w:val="20"/>
                    </w:rPr>
                    <w:t>SAMPATH &amp; RAMESH CHARTERED ACCOUNTANCY FIRM</w:t>
                  </w:r>
                  <w:r>
                    <w:rPr>
                      <w:rStyle w:val="span"/>
                      <w:rFonts w:ascii="Blinker" w:eastAsia="Blinker" w:hAnsi="Blinker" w:cs="Blinker"/>
                      <w:sz w:val="20"/>
                      <w:szCs w:val="20"/>
                    </w:rPr>
                    <w:t xml:space="preserve"> -</w:t>
                  </w:r>
                  <w:r>
                    <w:rPr>
                      <w:rStyle w:val="divdocumentright-box"/>
                      <w:rFonts w:ascii="Blinker" w:eastAsia="Blinker" w:hAnsi="Blinker" w:cs="Blinker"/>
                      <w:sz w:val="20"/>
                      <w:szCs w:val="20"/>
                    </w:rPr>
                    <w:t xml:space="preserve"> </w:t>
                  </w:r>
                  <w:r>
                    <w:rPr>
                      <w:rStyle w:val="span"/>
                      <w:rFonts w:ascii="Blinker" w:eastAsia="Blinker" w:hAnsi="Blinker" w:cs="Blinker"/>
                      <w:sz w:val="20"/>
                      <w:szCs w:val="20"/>
                    </w:rPr>
                    <w:t>HYDERABAD, Telangana</w:t>
                  </w:r>
                  <w:r>
                    <w:rPr>
                      <w:rStyle w:val="divdocumentright-box"/>
                      <w:rFonts w:ascii="Blinker" w:eastAsia="Blinker" w:hAnsi="Blinker" w:cs="Blinker"/>
                      <w:sz w:val="20"/>
                      <w:szCs w:val="20"/>
                    </w:rPr>
                    <w:t xml:space="preserve"> </w:t>
                  </w:r>
                </w:p>
                <w:p w14:paraId="55870E2D" w14:textId="77777777" w:rsidR="00E41B38" w:rsidRDefault="00000000" w:rsidP="00EA1737">
                  <w:pPr>
                    <w:pStyle w:val="divdocumentulli"/>
                    <w:numPr>
                      <w:ilvl w:val="0"/>
                      <w:numId w:val="6"/>
                    </w:numPr>
                    <w:spacing w:before="200" w:line="280" w:lineRule="atLeast"/>
                    <w:ind w:left="600" w:right="360" w:hanging="232"/>
                    <w:jc w:val="both"/>
                    <w:rPr>
                      <w:rStyle w:val="span"/>
                      <w:rFonts w:ascii="Blinker" w:eastAsia="Blinker" w:hAnsi="Blinker" w:cs="Blinker"/>
                      <w:color w:val="46464E"/>
                      <w:sz w:val="20"/>
                      <w:szCs w:val="20"/>
                    </w:rPr>
                  </w:pPr>
                  <w:r>
                    <w:rPr>
                      <w:rStyle w:val="span"/>
                      <w:rFonts w:ascii="Blinker" w:eastAsia="Blinker" w:hAnsi="Blinker" w:cs="Blinker"/>
                      <w:color w:val="46464E"/>
                      <w:sz w:val="20"/>
                      <w:szCs w:val="20"/>
                    </w:rPr>
                    <w:t>Answered member calls regarding accounts and made necessary adjustments and payments.</w:t>
                  </w:r>
                </w:p>
                <w:p w14:paraId="55870E2E" w14:textId="77777777" w:rsidR="00E41B38" w:rsidRDefault="00000000" w:rsidP="00EA1737">
                  <w:pPr>
                    <w:pStyle w:val="divdocumentulli"/>
                    <w:numPr>
                      <w:ilvl w:val="0"/>
                      <w:numId w:val="6"/>
                    </w:numPr>
                    <w:spacing w:line="280" w:lineRule="atLeast"/>
                    <w:ind w:left="600" w:right="360" w:hanging="232"/>
                    <w:jc w:val="both"/>
                    <w:rPr>
                      <w:rStyle w:val="span"/>
                      <w:rFonts w:ascii="Blinker" w:eastAsia="Blinker" w:hAnsi="Blinker" w:cs="Blinker"/>
                      <w:color w:val="46464E"/>
                      <w:sz w:val="20"/>
                      <w:szCs w:val="20"/>
                    </w:rPr>
                  </w:pPr>
                  <w:r>
                    <w:rPr>
                      <w:rStyle w:val="span"/>
                      <w:rFonts w:ascii="Blinker" w:eastAsia="Blinker" w:hAnsi="Blinker" w:cs="Blinker"/>
                      <w:color w:val="46464E"/>
                      <w:sz w:val="20"/>
                      <w:szCs w:val="20"/>
                    </w:rPr>
                    <w:t>Prepared client billing under guidance from billing manager</w:t>
                  </w:r>
                </w:p>
                <w:p w14:paraId="55870E2F" w14:textId="77777777" w:rsidR="00E41B38" w:rsidRDefault="00000000" w:rsidP="00EA1737">
                  <w:pPr>
                    <w:pStyle w:val="divdocumentulli"/>
                    <w:numPr>
                      <w:ilvl w:val="0"/>
                      <w:numId w:val="6"/>
                    </w:numPr>
                    <w:spacing w:line="280" w:lineRule="atLeast"/>
                    <w:ind w:left="600" w:right="360" w:hanging="232"/>
                    <w:jc w:val="both"/>
                    <w:rPr>
                      <w:rStyle w:val="span"/>
                      <w:rFonts w:ascii="Blinker" w:eastAsia="Blinker" w:hAnsi="Blinker" w:cs="Blinker"/>
                      <w:color w:val="46464E"/>
                      <w:sz w:val="20"/>
                      <w:szCs w:val="20"/>
                    </w:rPr>
                  </w:pPr>
                  <w:r>
                    <w:rPr>
                      <w:rStyle w:val="span"/>
                      <w:rFonts w:ascii="Blinker" w:eastAsia="Blinker" w:hAnsi="Blinker" w:cs="Blinker"/>
                      <w:color w:val="46464E"/>
                      <w:sz w:val="20"/>
                      <w:szCs w:val="20"/>
                    </w:rPr>
                    <w:t>Arranged appointments with new and existing clients.</w:t>
                  </w:r>
                </w:p>
                <w:p w14:paraId="55870E30" w14:textId="77777777" w:rsidR="00E41B38" w:rsidRDefault="00000000" w:rsidP="00EA1737">
                  <w:pPr>
                    <w:pStyle w:val="documentsectionscspdiv"/>
                    <w:ind w:left="360" w:right="360"/>
                    <w:jc w:val="both"/>
                    <w:rPr>
                      <w:rStyle w:val="divdocumentright-box"/>
                      <w:rFonts w:ascii="Blinker" w:eastAsia="Blinker" w:hAnsi="Blinker" w:cs="Blinker"/>
                      <w:color w:val="46464E"/>
                    </w:rPr>
                  </w:pPr>
                  <w:r>
                    <w:rPr>
                      <w:rStyle w:val="divdocumentright-box"/>
                      <w:rFonts w:ascii="Blinker" w:eastAsia="Blinker" w:hAnsi="Blinker" w:cs="Blinker"/>
                      <w:color w:val="46464E"/>
                    </w:rPr>
                    <w:t> </w:t>
                  </w:r>
                </w:p>
                <w:p w14:paraId="55870E31" w14:textId="6D2D1E2F" w:rsidR="00E41B38" w:rsidRDefault="00E41B38" w:rsidP="00F10884">
                  <w:pPr>
                    <w:pStyle w:val="documentsectionscspdivnth-child1"/>
                    <w:spacing w:line="500" w:lineRule="atLeast"/>
                    <w:ind w:left="360" w:right="360"/>
                    <w:jc w:val="both"/>
                    <w:rPr>
                      <w:rStyle w:val="divdocumentright-box"/>
                      <w:rFonts w:ascii="Blinker" w:eastAsia="Blinker" w:hAnsi="Blinker" w:cs="Blinker"/>
                      <w:color w:val="46464E"/>
                      <w:sz w:val="20"/>
                      <w:szCs w:val="20"/>
                    </w:rPr>
                  </w:pPr>
                </w:p>
                <w:p w14:paraId="55870E32" w14:textId="77777777" w:rsidR="00E41B38" w:rsidRDefault="00000000" w:rsidP="00F10884">
                  <w:pPr>
                    <w:pStyle w:val="documentright-boxsectiontitle"/>
                    <w:spacing w:after="100" w:line="300" w:lineRule="atLeast"/>
                    <w:ind w:left="360" w:right="360"/>
                    <w:jc w:val="both"/>
                    <w:rPr>
                      <w:rStyle w:val="divdocumentright-box"/>
                      <w:rFonts w:ascii="Blinker" w:eastAsia="Blinker" w:hAnsi="Blinker" w:cs="Blinker"/>
                      <w:b/>
                      <w:bCs/>
                      <w:caps/>
                      <w:spacing w:val="10"/>
                      <w:sz w:val="28"/>
                      <w:szCs w:val="28"/>
                    </w:rPr>
                  </w:pPr>
                  <w:r>
                    <w:rPr>
                      <w:rStyle w:val="divdocumentright-box"/>
                      <w:rFonts w:ascii="Blinker" w:eastAsia="Blinker" w:hAnsi="Blinker" w:cs="Blinker"/>
                      <w:b/>
                      <w:bCs/>
                      <w:caps/>
                      <w:spacing w:val="10"/>
                      <w:sz w:val="28"/>
                      <w:szCs w:val="28"/>
                    </w:rPr>
                    <w:t>Education</w:t>
                  </w:r>
                </w:p>
                <w:p w14:paraId="55870E33" w14:textId="76EBE702" w:rsidR="00E41B38" w:rsidRDefault="00E41B38" w:rsidP="00F10884">
                  <w:pPr>
                    <w:pStyle w:val="documenteducationparagraphspacing"/>
                    <w:spacing w:line="20" w:lineRule="exact"/>
                    <w:ind w:left="360" w:right="360"/>
                    <w:jc w:val="both"/>
                    <w:rPr>
                      <w:rStyle w:val="divdocumentright-box"/>
                      <w:rFonts w:ascii="Blinker" w:eastAsia="Blinker" w:hAnsi="Blinker" w:cs="Blinker"/>
                      <w:color w:val="46464E"/>
                    </w:rPr>
                  </w:pPr>
                </w:p>
                <w:p w14:paraId="55870E34" w14:textId="530A3455" w:rsidR="00E41B38" w:rsidRDefault="00000000" w:rsidP="00F10884">
                  <w:pPr>
                    <w:pStyle w:val="documentright-boxpaddedline"/>
                    <w:spacing w:line="280" w:lineRule="atLeast"/>
                    <w:ind w:left="360" w:right="360"/>
                    <w:jc w:val="both"/>
                    <w:rPr>
                      <w:rStyle w:val="divdocumentright-box"/>
                      <w:rFonts w:ascii="Blinker" w:eastAsia="Blinker" w:hAnsi="Blinker" w:cs="Blinker"/>
                      <w:sz w:val="20"/>
                      <w:szCs w:val="20"/>
                    </w:rPr>
                  </w:pPr>
                  <w:r>
                    <w:rPr>
                      <w:rStyle w:val="documenttxtBoldCharacter"/>
                      <w:rFonts w:ascii="Blinker" w:eastAsia="Blinker" w:hAnsi="Blinker" w:cs="Blinker"/>
                      <w:sz w:val="20"/>
                      <w:szCs w:val="20"/>
                    </w:rPr>
                    <w:t>MASTER OF BUSINESS ADMINISTRATION</w:t>
                  </w:r>
                  <w:r>
                    <w:rPr>
                      <w:rStyle w:val="documentbeforecolonspace"/>
                      <w:rFonts w:ascii="Blinker" w:eastAsia="Blinker" w:hAnsi="Blinker" w:cs="Blinker"/>
                      <w:sz w:val="20"/>
                      <w:szCs w:val="20"/>
                    </w:rPr>
                    <w:t xml:space="preserve"> </w:t>
                  </w:r>
                  <w:r>
                    <w:rPr>
                      <w:rStyle w:val="span"/>
                      <w:rFonts w:ascii="Blinker" w:eastAsia="Blinker" w:hAnsi="Blinker" w:cs="Blinker"/>
                      <w:sz w:val="20"/>
                      <w:szCs w:val="20"/>
                    </w:rPr>
                    <w:t>: FINANCE,</w:t>
                  </w:r>
                  <w:r>
                    <w:rPr>
                      <w:rStyle w:val="divdocumentright-box"/>
                      <w:rFonts w:ascii="Blinker" w:eastAsia="Blinker" w:hAnsi="Blinker" w:cs="Blinker"/>
                      <w:sz w:val="20"/>
                      <w:szCs w:val="20"/>
                    </w:rPr>
                    <w:t xml:space="preserve"> </w:t>
                  </w:r>
                  <w:r>
                    <w:rPr>
                      <w:rStyle w:val="documentjobdates"/>
                      <w:rFonts w:ascii="Blinker" w:eastAsia="Blinker" w:hAnsi="Blinker" w:cs="Blinker"/>
                    </w:rPr>
                    <w:t>09/2008</w:t>
                  </w:r>
                  <w:r>
                    <w:rPr>
                      <w:rStyle w:val="span"/>
                      <w:rFonts w:ascii="Blinker" w:eastAsia="Blinker" w:hAnsi="Blinker" w:cs="Blinker"/>
                      <w:sz w:val="20"/>
                      <w:szCs w:val="20"/>
                    </w:rPr>
                    <w:t xml:space="preserve"> - </w:t>
                  </w:r>
                  <w:r>
                    <w:rPr>
                      <w:rStyle w:val="documentjobdates"/>
                      <w:rFonts w:ascii="Blinker" w:eastAsia="Blinker" w:hAnsi="Blinker" w:cs="Blinker"/>
                    </w:rPr>
                    <w:t>11/2010</w:t>
                  </w:r>
                </w:p>
                <w:p w14:paraId="55870E35" w14:textId="49867D6A" w:rsidR="00E41B38" w:rsidRDefault="00000000" w:rsidP="00F10884">
                  <w:pPr>
                    <w:pStyle w:val="documentright-boxpaddedline"/>
                    <w:spacing w:line="280" w:lineRule="atLeast"/>
                    <w:ind w:left="360" w:right="360"/>
                    <w:jc w:val="both"/>
                    <w:rPr>
                      <w:rStyle w:val="divdocumentright-box"/>
                      <w:rFonts w:ascii="Blinker" w:eastAsia="Blinker" w:hAnsi="Blinker" w:cs="Blinker"/>
                      <w:sz w:val="20"/>
                      <w:szCs w:val="20"/>
                    </w:rPr>
                  </w:pPr>
                  <w:r>
                    <w:rPr>
                      <w:rStyle w:val="documenttxtBoldCharacter"/>
                      <w:rFonts w:ascii="Blinker" w:eastAsia="Blinker" w:hAnsi="Blinker" w:cs="Blinker"/>
                      <w:sz w:val="20"/>
                      <w:szCs w:val="20"/>
                    </w:rPr>
                    <w:t xml:space="preserve">VIGNANA BHARATI INSTITUTE OF TECHNOLOGY, JNTU </w:t>
                  </w:r>
                  <w:r>
                    <w:rPr>
                      <w:rStyle w:val="span"/>
                      <w:rFonts w:ascii="Blinker" w:eastAsia="Blinker" w:hAnsi="Blinker" w:cs="Blinker"/>
                      <w:sz w:val="20"/>
                      <w:szCs w:val="20"/>
                    </w:rPr>
                    <w:t>-</w:t>
                  </w:r>
                  <w:r>
                    <w:rPr>
                      <w:rStyle w:val="divdocumentright-box"/>
                      <w:rFonts w:ascii="Blinker" w:eastAsia="Blinker" w:hAnsi="Blinker" w:cs="Blinker"/>
                      <w:sz w:val="20"/>
                      <w:szCs w:val="20"/>
                    </w:rPr>
                    <w:t xml:space="preserve"> </w:t>
                  </w:r>
                  <w:r>
                    <w:rPr>
                      <w:rStyle w:val="span"/>
                      <w:rFonts w:ascii="Blinker" w:eastAsia="Blinker" w:hAnsi="Blinker" w:cs="Blinker"/>
                      <w:sz w:val="20"/>
                      <w:szCs w:val="20"/>
                    </w:rPr>
                    <w:t>HYDERABAD</w:t>
                  </w:r>
                </w:p>
                <w:p w14:paraId="55870E36" w14:textId="478631DC" w:rsidR="00E41B38" w:rsidRDefault="00E41B38" w:rsidP="00F10884">
                  <w:pPr>
                    <w:pStyle w:val="documenteducationparagraphspacing"/>
                    <w:spacing w:line="280" w:lineRule="atLeast"/>
                    <w:ind w:left="360" w:right="360"/>
                    <w:jc w:val="both"/>
                    <w:rPr>
                      <w:rStyle w:val="divdocumentright-box"/>
                      <w:rFonts w:ascii="Blinker" w:eastAsia="Blinker" w:hAnsi="Blinker" w:cs="Blinker"/>
                      <w:color w:val="46464E"/>
                    </w:rPr>
                  </w:pPr>
                </w:p>
                <w:p w14:paraId="55870E37" w14:textId="77777777" w:rsidR="00E41B38" w:rsidRDefault="00000000" w:rsidP="00F10884">
                  <w:pPr>
                    <w:pStyle w:val="documentright-boxpaddedline"/>
                    <w:spacing w:line="280" w:lineRule="atLeast"/>
                    <w:ind w:left="360" w:right="360"/>
                    <w:jc w:val="both"/>
                    <w:rPr>
                      <w:rStyle w:val="divdocumentright-box"/>
                      <w:rFonts w:ascii="Blinker" w:eastAsia="Blinker" w:hAnsi="Blinker" w:cs="Blinker"/>
                      <w:sz w:val="20"/>
                      <w:szCs w:val="20"/>
                    </w:rPr>
                  </w:pPr>
                  <w:r>
                    <w:rPr>
                      <w:rStyle w:val="documenttxtBoldCharacter"/>
                      <w:rFonts w:ascii="Blinker" w:eastAsia="Blinker" w:hAnsi="Blinker" w:cs="Blinker"/>
                      <w:sz w:val="20"/>
                      <w:szCs w:val="20"/>
                    </w:rPr>
                    <w:t>B.COM COMPUTERS</w:t>
                  </w:r>
                  <w:r>
                    <w:rPr>
                      <w:rStyle w:val="documentbeforecolonspace"/>
                      <w:rFonts w:ascii="Blinker" w:eastAsia="Blinker" w:hAnsi="Blinker" w:cs="Blinker"/>
                      <w:sz w:val="20"/>
                      <w:szCs w:val="20"/>
                    </w:rPr>
                    <w:t xml:space="preserve"> </w:t>
                  </w:r>
                  <w:r>
                    <w:rPr>
                      <w:rStyle w:val="span"/>
                      <w:rFonts w:ascii="Blinker" w:eastAsia="Blinker" w:hAnsi="Blinker" w:cs="Blinker"/>
                      <w:sz w:val="20"/>
                      <w:szCs w:val="20"/>
                    </w:rPr>
                    <w:t>: COMMERCE &amp; COMPUTERS,</w:t>
                  </w:r>
                  <w:r>
                    <w:rPr>
                      <w:rStyle w:val="divdocumentright-box"/>
                      <w:rFonts w:ascii="Blinker" w:eastAsia="Blinker" w:hAnsi="Blinker" w:cs="Blinker"/>
                      <w:sz w:val="20"/>
                      <w:szCs w:val="20"/>
                    </w:rPr>
                    <w:t xml:space="preserve"> </w:t>
                  </w:r>
                  <w:r>
                    <w:rPr>
                      <w:rStyle w:val="documentjobdates"/>
                      <w:rFonts w:ascii="Blinker" w:eastAsia="Blinker" w:hAnsi="Blinker" w:cs="Blinker"/>
                    </w:rPr>
                    <w:t>04/2005</w:t>
                  </w:r>
                  <w:r>
                    <w:rPr>
                      <w:rStyle w:val="span"/>
                      <w:rFonts w:ascii="Blinker" w:eastAsia="Blinker" w:hAnsi="Blinker" w:cs="Blinker"/>
                      <w:sz w:val="20"/>
                      <w:szCs w:val="20"/>
                    </w:rPr>
                    <w:t xml:space="preserve"> - </w:t>
                  </w:r>
                  <w:r>
                    <w:rPr>
                      <w:rStyle w:val="documentjobdates"/>
                      <w:rFonts w:ascii="Blinker" w:eastAsia="Blinker" w:hAnsi="Blinker" w:cs="Blinker"/>
                    </w:rPr>
                    <w:t xml:space="preserve">01/2008 </w:t>
                  </w:r>
                </w:p>
                <w:p w14:paraId="55870E38" w14:textId="77777777" w:rsidR="00E41B38" w:rsidRDefault="00000000" w:rsidP="00F10884">
                  <w:pPr>
                    <w:pStyle w:val="documentright-boxpaddedline"/>
                    <w:spacing w:line="280" w:lineRule="atLeast"/>
                    <w:ind w:left="360" w:right="360"/>
                    <w:jc w:val="both"/>
                    <w:rPr>
                      <w:rStyle w:val="divdocumentright-box"/>
                      <w:rFonts w:ascii="Blinker" w:eastAsia="Blinker" w:hAnsi="Blinker" w:cs="Blinker"/>
                      <w:sz w:val="20"/>
                      <w:szCs w:val="20"/>
                    </w:rPr>
                  </w:pPr>
                  <w:r>
                    <w:rPr>
                      <w:rStyle w:val="documenttxtBoldCharacter"/>
                      <w:rFonts w:ascii="Blinker" w:eastAsia="Blinker" w:hAnsi="Blinker" w:cs="Blinker"/>
                      <w:sz w:val="20"/>
                      <w:szCs w:val="20"/>
                    </w:rPr>
                    <w:t>CAT DEGREE &amp; PG COLLEGE, OSMANIA UNIVERSITY</w:t>
                  </w:r>
                  <w:r>
                    <w:rPr>
                      <w:rStyle w:val="span"/>
                      <w:rFonts w:ascii="Blinker" w:eastAsia="Blinker" w:hAnsi="Blinker" w:cs="Blinker"/>
                      <w:sz w:val="20"/>
                      <w:szCs w:val="20"/>
                    </w:rPr>
                    <w:t xml:space="preserve"> -</w:t>
                  </w:r>
                  <w:r>
                    <w:rPr>
                      <w:rStyle w:val="divdocumentright-box"/>
                      <w:rFonts w:ascii="Blinker" w:eastAsia="Blinker" w:hAnsi="Blinker" w:cs="Blinker"/>
                      <w:sz w:val="20"/>
                      <w:szCs w:val="20"/>
                    </w:rPr>
                    <w:t xml:space="preserve"> </w:t>
                  </w:r>
                  <w:r>
                    <w:rPr>
                      <w:rStyle w:val="span"/>
                      <w:rFonts w:ascii="Blinker" w:eastAsia="Blinker" w:hAnsi="Blinker" w:cs="Blinker"/>
                      <w:sz w:val="20"/>
                      <w:szCs w:val="20"/>
                    </w:rPr>
                    <w:t>HYDERABAD</w:t>
                  </w:r>
                  <w:r>
                    <w:rPr>
                      <w:rStyle w:val="divdocumentright-box"/>
                      <w:rFonts w:ascii="Blinker" w:eastAsia="Blinker" w:hAnsi="Blinker" w:cs="Blinker"/>
                      <w:sz w:val="20"/>
                      <w:szCs w:val="20"/>
                    </w:rPr>
                    <w:t xml:space="preserve"> </w:t>
                  </w:r>
                </w:p>
                <w:p w14:paraId="27612839" w14:textId="77777777" w:rsidR="00D63C96" w:rsidRDefault="00D63C96" w:rsidP="00EA1737">
                  <w:pPr>
                    <w:pStyle w:val="documentright-boxpaddedline"/>
                    <w:spacing w:line="280" w:lineRule="atLeast"/>
                    <w:ind w:left="360" w:right="360"/>
                    <w:jc w:val="both"/>
                    <w:rPr>
                      <w:rStyle w:val="divdocumentright-box"/>
                      <w:rFonts w:ascii="Blinker" w:eastAsia="Blinker" w:hAnsi="Blinker" w:cs="Blinker"/>
                      <w:sz w:val="20"/>
                      <w:szCs w:val="20"/>
                    </w:rPr>
                  </w:pPr>
                </w:p>
                <w:p w14:paraId="1B61B61D" w14:textId="77777777" w:rsidR="00D63C96" w:rsidRDefault="00D63C96" w:rsidP="00EA1737">
                  <w:pPr>
                    <w:pStyle w:val="documentright-boxpaddedline"/>
                    <w:spacing w:line="280" w:lineRule="atLeast"/>
                    <w:ind w:left="360" w:right="360"/>
                    <w:jc w:val="both"/>
                    <w:rPr>
                      <w:rStyle w:val="divdocumentright-box"/>
                      <w:rFonts w:ascii="Blinker" w:eastAsia="Blinker" w:hAnsi="Blinker" w:cs="Blinker"/>
                      <w:sz w:val="20"/>
                      <w:szCs w:val="20"/>
                    </w:rPr>
                  </w:pPr>
                </w:p>
                <w:p w14:paraId="5EEF0F4F" w14:textId="77777777" w:rsidR="00D63C96" w:rsidRDefault="00D63C96" w:rsidP="00F10884">
                  <w:pPr>
                    <w:pStyle w:val="documentright-boxpaddedline"/>
                    <w:spacing w:line="280" w:lineRule="atLeast"/>
                    <w:ind w:right="360"/>
                    <w:jc w:val="both"/>
                    <w:rPr>
                      <w:rStyle w:val="divdocumentright-box"/>
                      <w:rFonts w:ascii="Blinker" w:eastAsia="Blinker" w:hAnsi="Blinker" w:cs="Blinker"/>
                      <w:sz w:val="20"/>
                      <w:szCs w:val="20"/>
                    </w:rPr>
                  </w:pPr>
                </w:p>
                <w:p w14:paraId="5ACA9F95" w14:textId="77777777" w:rsidR="00D63C96" w:rsidRDefault="00D63C96" w:rsidP="00EA1737">
                  <w:pPr>
                    <w:pStyle w:val="documentright-boxpaddedline"/>
                    <w:spacing w:line="280" w:lineRule="atLeast"/>
                    <w:ind w:left="360" w:right="360"/>
                    <w:jc w:val="both"/>
                    <w:rPr>
                      <w:rStyle w:val="divdocumentright-box"/>
                      <w:rFonts w:ascii="Blinker" w:eastAsia="Blinker" w:hAnsi="Blinker" w:cs="Blinker"/>
                      <w:sz w:val="20"/>
                      <w:szCs w:val="20"/>
                    </w:rPr>
                  </w:pPr>
                </w:p>
                <w:p w14:paraId="6795B0EB" w14:textId="42B02F8A" w:rsidR="00D63C96" w:rsidRDefault="00D63C96" w:rsidP="002B2A2A">
                  <w:pPr>
                    <w:pStyle w:val="documentright-boxpaddedline"/>
                    <w:spacing w:line="280" w:lineRule="atLeast"/>
                    <w:ind w:right="360"/>
                    <w:jc w:val="both"/>
                    <w:rPr>
                      <w:rStyle w:val="divdocumentright-box"/>
                      <w:rFonts w:ascii="Blinker" w:eastAsia="Blinker" w:hAnsi="Blinker" w:cs="Blinker"/>
                      <w:sz w:val="20"/>
                      <w:szCs w:val="20"/>
                    </w:rPr>
                  </w:pPr>
                  <w:r>
                    <w:rPr>
                      <w:rStyle w:val="divdocumentright-box"/>
                      <w:rFonts w:ascii="Blinker" w:eastAsia="Blinker" w:hAnsi="Blinker" w:cs="Blinker"/>
                      <w:sz w:val="20"/>
                      <w:szCs w:val="20"/>
                    </w:rPr>
                    <w:t xml:space="preserve">                                                                                                          </w:t>
                  </w:r>
                  <w:r w:rsidR="00E71220">
                    <w:rPr>
                      <w:rStyle w:val="divdocumentright-box"/>
                      <w:rFonts w:ascii="Blinker" w:eastAsia="Blinker" w:hAnsi="Blinker" w:cs="Blinker"/>
                      <w:sz w:val="20"/>
                      <w:szCs w:val="20"/>
                    </w:rPr>
                    <w:t xml:space="preserve">        </w:t>
                  </w:r>
                </w:p>
                <w:p w14:paraId="55870E39" w14:textId="77777777" w:rsidR="00E41B38" w:rsidRDefault="00000000" w:rsidP="00EA1737">
                  <w:pPr>
                    <w:pStyle w:val="documentsectionscspdiv"/>
                    <w:ind w:left="360" w:right="360"/>
                    <w:jc w:val="both"/>
                    <w:rPr>
                      <w:rStyle w:val="divdocumentright-box"/>
                      <w:rFonts w:ascii="Blinker" w:eastAsia="Blinker" w:hAnsi="Blinker" w:cs="Blinker"/>
                      <w:color w:val="46464E"/>
                    </w:rPr>
                  </w:pPr>
                  <w:r>
                    <w:rPr>
                      <w:rStyle w:val="divdocumentright-box"/>
                      <w:rFonts w:ascii="Blinker" w:eastAsia="Blinker" w:hAnsi="Blinker" w:cs="Blinker"/>
                      <w:color w:val="46464E"/>
                    </w:rPr>
                    <w:t> </w:t>
                  </w:r>
                </w:p>
              </w:tc>
            </w:tr>
          </w:tbl>
          <w:p w14:paraId="55870E3B" w14:textId="77777777" w:rsidR="00E41B38" w:rsidRDefault="00E41B38" w:rsidP="00EA1737">
            <w:pPr>
              <w:jc w:val="both"/>
              <w:rPr>
                <w:rStyle w:val="divdocumentleft-boxCharacter"/>
                <w:rFonts w:ascii="Blinker" w:eastAsia="Blinker" w:hAnsi="Blinker" w:cs="Blinker"/>
                <w:sz w:val="20"/>
                <w:szCs w:val="20"/>
                <w:shd w:val="clear" w:color="auto" w:fill="auto"/>
              </w:rPr>
            </w:pPr>
          </w:p>
        </w:tc>
      </w:tr>
    </w:tbl>
    <w:p w14:paraId="55870E3D" w14:textId="77777777" w:rsidR="00E41B38" w:rsidRDefault="00000000" w:rsidP="00EA1737">
      <w:pPr>
        <w:pStyle w:val="div"/>
        <w:spacing w:line="20" w:lineRule="atLeast"/>
        <w:jc w:val="both"/>
        <w:rPr>
          <w:rFonts w:ascii="Blinker" w:eastAsia="Blinker" w:hAnsi="Blinker" w:cs="Blinker"/>
          <w:color w:val="46464E"/>
          <w:sz w:val="20"/>
          <w:szCs w:val="20"/>
        </w:rPr>
      </w:pPr>
      <w:r>
        <w:rPr>
          <w:color w:val="FFFFFF"/>
          <w:sz w:val="2"/>
        </w:rPr>
        <w:lastRenderedPageBreak/>
        <w:t>.</w:t>
      </w:r>
    </w:p>
    <w:sectPr w:rsidR="00E41B38">
      <w:pgSz w:w="11906" w:h="16838"/>
      <w:pgMar w:top="0" w:right="0" w:bottom="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25861" w14:textId="77777777" w:rsidR="008F3005" w:rsidRDefault="008F3005" w:rsidP="00FD184F">
      <w:pPr>
        <w:spacing w:line="240" w:lineRule="auto"/>
      </w:pPr>
      <w:r>
        <w:separator/>
      </w:r>
    </w:p>
  </w:endnote>
  <w:endnote w:type="continuationSeparator" w:id="0">
    <w:p w14:paraId="696E7737" w14:textId="77777777" w:rsidR="008F3005" w:rsidRDefault="008F3005" w:rsidP="00FD18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nker">
    <w:charset w:val="00"/>
    <w:family w:val="auto"/>
    <w:pitch w:val="default"/>
    <w:sig w:usb0="00000000" w:usb1="00000000" w:usb2="00000000" w:usb3="00000000" w:csb0="00000001" w:csb1="00000000"/>
    <w:embedRegular r:id="rId1" w:fontKey="{DDA8A047-5EDD-4BFD-B823-8F9E66445007}"/>
    <w:embedBold r:id="rId2" w:fontKey="{31F1473B-3FF2-43FD-ABF7-A51E7BDDE456}"/>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C7098" w14:textId="77777777" w:rsidR="008F3005" w:rsidRDefault="008F3005" w:rsidP="00FD184F">
      <w:pPr>
        <w:spacing w:line="240" w:lineRule="auto"/>
      </w:pPr>
      <w:r>
        <w:separator/>
      </w:r>
    </w:p>
  </w:footnote>
  <w:footnote w:type="continuationSeparator" w:id="0">
    <w:p w14:paraId="06914B6E" w14:textId="77777777" w:rsidR="008F3005" w:rsidRDefault="008F3005" w:rsidP="00FD18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F2506EE6">
      <w:start w:val="1"/>
      <w:numFmt w:val="bullet"/>
      <w:lvlText w:val=""/>
      <w:lvlJc w:val="left"/>
      <w:pPr>
        <w:ind w:left="720" w:hanging="360"/>
      </w:pPr>
      <w:rPr>
        <w:rFonts w:ascii="Symbol" w:hAnsi="Symbol"/>
      </w:rPr>
    </w:lvl>
    <w:lvl w:ilvl="1" w:tplc="0CF22342">
      <w:start w:val="1"/>
      <w:numFmt w:val="bullet"/>
      <w:lvlText w:val="o"/>
      <w:lvlJc w:val="left"/>
      <w:pPr>
        <w:tabs>
          <w:tab w:val="num" w:pos="1440"/>
        </w:tabs>
        <w:ind w:left="1440" w:hanging="360"/>
      </w:pPr>
      <w:rPr>
        <w:rFonts w:ascii="Courier New" w:hAnsi="Courier New"/>
      </w:rPr>
    </w:lvl>
    <w:lvl w:ilvl="2" w:tplc="01E61BD6">
      <w:start w:val="1"/>
      <w:numFmt w:val="bullet"/>
      <w:lvlText w:val=""/>
      <w:lvlJc w:val="left"/>
      <w:pPr>
        <w:tabs>
          <w:tab w:val="num" w:pos="2160"/>
        </w:tabs>
        <w:ind w:left="2160" w:hanging="360"/>
      </w:pPr>
      <w:rPr>
        <w:rFonts w:ascii="Wingdings" w:hAnsi="Wingdings"/>
      </w:rPr>
    </w:lvl>
    <w:lvl w:ilvl="3" w:tplc="289C7508">
      <w:start w:val="1"/>
      <w:numFmt w:val="bullet"/>
      <w:lvlText w:val=""/>
      <w:lvlJc w:val="left"/>
      <w:pPr>
        <w:tabs>
          <w:tab w:val="num" w:pos="2880"/>
        </w:tabs>
        <w:ind w:left="2880" w:hanging="360"/>
      </w:pPr>
      <w:rPr>
        <w:rFonts w:ascii="Symbol" w:hAnsi="Symbol"/>
      </w:rPr>
    </w:lvl>
    <w:lvl w:ilvl="4" w:tplc="4E0A5F08">
      <w:start w:val="1"/>
      <w:numFmt w:val="bullet"/>
      <w:lvlText w:val="o"/>
      <w:lvlJc w:val="left"/>
      <w:pPr>
        <w:tabs>
          <w:tab w:val="num" w:pos="3600"/>
        </w:tabs>
        <w:ind w:left="3600" w:hanging="360"/>
      </w:pPr>
      <w:rPr>
        <w:rFonts w:ascii="Courier New" w:hAnsi="Courier New"/>
      </w:rPr>
    </w:lvl>
    <w:lvl w:ilvl="5" w:tplc="0B48237C">
      <w:start w:val="1"/>
      <w:numFmt w:val="bullet"/>
      <w:lvlText w:val=""/>
      <w:lvlJc w:val="left"/>
      <w:pPr>
        <w:tabs>
          <w:tab w:val="num" w:pos="4320"/>
        </w:tabs>
        <w:ind w:left="4320" w:hanging="360"/>
      </w:pPr>
      <w:rPr>
        <w:rFonts w:ascii="Wingdings" w:hAnsi="Wingdings"/>
      </w:rPr>
    </w:lvl>
    <w:lvl w:ilvl="6" w:tplc="C6509552">
      <w:start w:val="1"/>
      <w:numFmt w:val="bullet"/>
      <w:lvlText w:val=""/>
      <w:lvlJc w:val="left"/>
      <w:pPr>
        <w:tabs>
          <w:tab w:val="num" w:pos="5040"/>
        </w:tabs>
        <w:ind w:left="5040" w:hanging="360"/>
      </w:pPr>
      <w:rPr>
        <w:rFonts w:ascii="Symbol" w:hAnsi="Symbol"/>
      </w:rPr>
    </w:lvl>
    <w:lvl w:ilvl="7" w:tplc="D5E0712A">
      <w:start w:val="1"/>
      <w:numFmt w:val="bullet"/>
      <w:lvlText w:val="o"/>
      <w:lvlJc w:val="left"/>
      <w:pPr>
        <w:tabs>
          <w:tab w:val="num" w:pos="5760"/>
        </w:tabs>
        <w:ind w:left="5760" w:hanging="360"/>
      </w:pPr>
      <w:rPr>
        <w:rFonts w:ascii="Courier New" w:hAnsi="Courier New"/>
      </w:rPr>
    </w:lvl>
    <w:lvl w:ilvl="8" w:tplc="DD2C8E5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28EE87D8">
      <w:start w:val="1"/>
      <w:numFmt w:val="bullet"/>
      <w:lvlText w:val=""/>
      <w:lvlJc w:val="left"/>
      <w:pPr>
        <w:ind w:left="720" w:hanging="360"/>
      </w:pPr>
      <w:rPr>
        <w:rFonts w:ascii="Symbol" w:hAnsi="Symbol"/>
      </w:rPr>
    </w:lvl>
    <w:lvl w:ilvl="1" w:tplc="F4B6A1A8">
      <w:start w:val="1"/>
      <w:numFmt w:val="bullet"/>
      <w:lvlText w:val="o"/>
      <w:lvlJc w:val="left"/>
      <w:pPr>
        <w:tabs>
          <w:tab w:val="num" w:pos="1440"/>
        </w:tabs>
        <w:ind w:left="1440" w:hanging="360"/>
      </w:pPr>
      <w:rPr>
        <w:rFonts w:ascii="Courier New" w:hAnsi="Courier New"/>
      </w:rPr>
    </w:lvl>
    <w:lvl w:ilvl="2" w:tplc="1DD26260">
      <w:start w:val="1"/>
      <w:numFmt w:val="bullet"/>
      <w:lvlText w:val=""/>
      <w:lvlJc w:val="left"/>
      <w:pPr>
        <w:tabs>
          <w:tab w:val="num" w:pos="2160"/>
        </w:tabs>
        <w:ind w:left="2160" w:hanging="360"/>
      </w:pPr>
      <w:rPr>
        <w:rFonts w:ascii="Wingdings" w:hAnsi="Wingdings"/>
      </w:rPr>
    </w:lvl>
    <w:lvl w:ilvl="3" w:tplc="67AA7144">
      <w:start w:val="1"/>
      <w:numFmt w:val="bullet"/>
      <w:lvlText w:val=""/>
      <w:lvlJc w:val="left"/>
      <w:pPr>
        <w:tabs>
          <w:tab w:val="num" w:pos="2880"/>
        </w:tabs>
        <w:ind w:left="2880" w:hanging="360"/>
      </w:pPr>
      <w:rPr>
        <w:rFonts w:ascii="Symbol" w:hAnsi="Symbol"/>
      </w:rPr>
    </w:lvl>
    <w:lvl w:ilvl="4" w:tplc="B1AE101C">
      <w:start w:val="1"/>
      <w:numFmt w:val="bullet"/>
      <w:lvlText w:val="o"/>
      <w:lvlJc w:val="left"/>
      <w:pPr>
        <w:tabs>
          <w:tab w:val="num" w:pos="3600"/>
        </w:tabs>
        <w:ind w:left="3600" w:hanging="360"/>
      </w:pPr>
      <w:rPr>
        <w:rFonts w:ascii="Courier New" w:hAnsi="Courier New"/>
      </w:rPr>
    </w:lvl>
    <w:lvl w:ilvl="5" w:tplc="8438EF48">
      <w:start w:val="1"/>
      <w:numFmt w:val="bullet"/>
      <w:lvlText w:val=""/>
      <w:lvlJc w:val="left"/>
      <w:pPr>
        <w:tabs>
          <w:tab w:val="num" w:pos="4320"/>
        </w:tabs>
        <w:ind w:left="4320" w:hanging="360"/>
      </w:pPr>
      <w:rPr>
        <w:rFonts w:ascii="Wingdings" w:hAnsi="Wingdings"/>
      </w:rPr>
    </w:lvl>
    <w:lvl w:ilvl="6" w:tplc="5C1C3020">
      <w:start w:val="1"/>
      <w:numFmt w:val="bullet"/>
      <w:lvlText w:val=""/>
      <w:lvlJc w:val="left"/>
      <w:pPr>
        <w:tabs>
          <w:tab w:val="num" w:pos="5040"/>
        </w:tabs>
        <w:ind w:left="5040" w:hanging="360"/>
      </w:pPr>
      <w:rPr>
        <w:rFonts w:ascii="Symbol" w:hAnsi="Symbol"/>
      </w:rPr>
    </w:lvl>
    <w:lvl w:ilvl="7" w:tplc="AE183CA8">
      <w:start w:val="1"/>
      <w:numFmt w:val="bullet"/>
      <w:lvlText w:val="o"/>
      <w:lvlJc w:val="left"/>
      <w:pPr>
        <w:tabs>
          <w:tab w:val="num" w:pos="5760"/>
        </w:tabs>
        <w:ind w:left="5760" w:hanging="360"/>
      </w:pPr>
      <w:rPr>
        <w:rFonts w:ascii="Courier New" w:hAnsi="Courier New"/>
      </w:rPr>
    </w:lvl>
    <w:lvl w:ilvl="8" w:tplc="8C6A20C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A8BA84A4">
      <w:start w:val="1"/>
      <w:numFmt w:val="bullet"/>
      <w:lvlText w:val=""/>
      <w:lvlJc w:val="left"/>
      <w:pPr>
        <w:ind w:left="720" w:hanging="360"/>
      </w:pPr>
      <w:rPr>
        <w:rFonts w:ascii="Symbol" w:hAnsi="Symbol"/>
      </w:rPr>
    </w:lvl>
    <w:lvl w:ilvl="1" w:tplc="F8B01AC0">
      <w:start w:val="1"/>
      <w:numFmt w:val="bullet"/>
      <w:lvlText w:val="o"/>
      <w:lvlJc w:val="left"/>
      <w:pPr>
        <w:tabs>
          <w:tab w:val="num" w:pos="1440"/>
        </w:tabs>
        <w:ind w:left="1440" w:hanging="360"/>
      </w:pPr>
      <w:rPr>
        <w:rFonts w:ascii="Courier New" w:hAnsi="Courier New"/>
      </w:rPr>
    </w:lvl>
    <w:lvl w:ilvl="2" w:tplc="C23613B6">
      <w:start w:val="1"/>
      <w:numFmt w:val="bullet"/>
      <w:lvlText w:val=""/>
      <w:lvlJc w:val="left"/>
      <w:pPr>
        <w:tabs>
          <w:tab w:val="num" w:pos="2160"/>
        </w:tabs>
        <w:ind w:left="2160" w:hanging="360"/>
      </w:pPr>
      <w:rPr>
        <w:rFonts w:ascii="Wingdings" w:hAnsi="Wingdings"/>
      </w:rPr>
    </w:lvl>
    <w:lvl w:ilvl="3" w:tplc="91B2FDE8">
      <w:start w:val="1"/>
      <w:numFmt w:val="bullet"/>
      <w:lvlText w:val=""/>
      <w:lvlJc w:val="left"/>
      <w:pPr>
        <w:tabs>
          <w:tab w:val="num" w:pos="2880"/>
        </w:tabs>
        <w:ind w:left="2880" w:hanging="360"/>
      </w:pPr>
      <w:rPr>
        <w:rFonts w:ascii="Symbol" w:hAnsi="Symbol"/>
      </w:rPr>
    </w:lvl>
    <w:lvl w:ilvl="4" w:tplc="78221164">
      <w:start w:val="1"/>
      <w:numFmt w:val="bullet"/>
      <w:lvlText w:val="o"/>
      <w:lvlJc w:val="left"/>
      <w:pPr>
        <w:tabs>
          <w:tab w:val="num" w:pos="3600"/>
        </w:tabs>
        <w:ind w:left="3600" w:hanging="360"/>
      </w:pPr>
      <w:rPr>
        <w:rFonts w:ascii="Courier New" w:hAnsi="Courier New"/>
      </w:rPr>
    </w:lvl>
    <w:lvl w:ilvl="5" w:tplc="6E7E6A38">
      <w:start w:val="1"/>
      <w:numFmt w:val="bullet"/>
      <w:lvlText w:val=""/>
      <w:lvlJc w:val="left"/>
      <w:pPr>
        <w:tabs>
          <w:tab w:val="num" w:pos="4320"/>
        </w:tabs>
        <w:ind w:left="4320" w:hanging="360"/>
      </w:pPr>
      <w:rPr>
        <w:rFonts w:ascii="Wingdings" w:hAnsi="Wingdings"/>
      </w:rPr>
    </w:lvl>
    <w:lvl w:ilvl="6" w:tplc="3E521FAE">
      <w:start w:val="1"/>
      <w:numFmt w:val="bullet"/>
      <w:lvlText w:val=""/>
      <w:lvlJc w:val="left"/>
      <w:pPr>
        <w:tabs>
          <w:tab w:val="num" w:pos="5040"/>
        </w:tabs>
        <w:ind w:left="5040" w:hanging="360"/>
      </w:pPr>
      <w:rPr>
        <w:rFonts w:ascii="Symbol" w:hAnsi="Symbol"/>
      </w:rPr>
    </w:lvl>
    <w:lvl w:ilvl="7" w:tplc="B20E32F8">
      <w:start w:val="1"/>
      <w:numFmt w:val="bullet"/>
      <w:lvlText w:val="o"/>
      <w:lvlJc w:val="left"/>
      <w:pPr>
        <w:tabs>
          <w:tab w:val="num" w:pos="5760"/>
        </w:tabs>
        <w:ind w:left="5760" w:hanging="360"/>
      </w:pPr>
      <w:rPr>
        <w:rFonts w:ascii="Courier New" w:hAnsi="Courier New"/>
      </w:rPr>
    </w:lvl>
    <w:lvl w:ilvl="8" w:tplc="E2C41B6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8ADC934C">
      <w:start w:val="1"/>
      <w:numFmt w:val="bullet"/>
      <w:lvlText w:val=""/>
      <w:lvlJc w:val="left"/>
      <w:pPr>
        <w:ind w:left="720" w:hanging="360"/>
      </w:pPr>
      <w:rPr>
        <w:rFonts w:ascii="Symbol" w:hAnsi="Symbol"/>
      </w:rPr>
    </w:lvl>
    <w:lvl w:ilvl="1" w:tplc="4D82F452">
      <w:start w:val="1"/>
      <w:numFmt w:val="bullet"/>
      <w:lvlText w:val="o"/>
      <w:lvlJc w:val="left"/>
      <w:pPr>
        <w:tabs>
          <w:tab w:val="num" w:pos="1440"/>
        </w:tabs>
        <w:ind w:left="1440" w:hanging="360"/>
      </w:pPr>
      <w:rPr>
        <w:rFonts w:ascii="Courier New" w:hAnsi="Courier New"/>
      </w:rPr>
    </w:lvl>
    <w:lvl w:ilvl="2" w:tplc="7D360954">
      <w:start w:val="1"/>
      <w:numFmt w:val="bullet"/>
      <w:lvlText w:val=""/>
      <w:lvlJc w:val="left"/>
      <w:pPr>
        <w:tabs>
          <w:tab w:val="num" w:pos="2160"/>
        </w:tabs>
        <w:ind w:left="2160" w:hanging="360"/>
      </w:pPr>
      <w:rPr>
        <w:rFonts w:ascii="Wingdings" w:hAnsi="Wingdings"/>
      </w:rPr>
    </w:lvl>
    <w:lvl w:ilvl="3" w:tplc="5A8413AA">
      <w:start w:val="1"/>
      <w:numFmt w:val="bullet"/>
      <w:lvlText w:val=""/>
      <w:lvlJc w:val="left"/>
      <w:pPr>
        <w:tabs>
          <w:tab w:val="num" w:pos="2880"/>
        </w:tabs>
        <w:ind w:left="2880" w:hanging="360"/>
      </w:pPr>
      <w:rPr>
        <w:rFonts w:ascii="Symbol" w:hAnsi="Symbol"/>
      </w:rPr>
    </w:lvl>
    <w:lvl w:ilvl="4" w:tplc="CF384C62">
      <w:start w:val="1"/>
      <w:numFmt w:val="bullet"/>
      <w:lvlText w:val="o"/>
      <w:lvlJc w:val="left"/>
      <w:pPr>
        <w:tabs>
          <w:tab w:val="num" w:pos="3600"/>
        </w:tabs>
        <w:ind w:left="3600" w:hanging="360"/>
      </w:pPr>
      <w:rPr>
        <w:rFonts w:ascii="Courier New" w:hAnsi="Courier New"/>
      </w:rPr>
    </w:lvl>
    <w:lvl w:ilvl="5" w:tplc="BF3CD0F2">
      <w:start w:val="1"/>
      <w:numFmt w:val="bullet"/>
      <w:lvlText w:val=""/>
      <w:lvlJc w:val="left"/>
      <w:pPr>
        <w:tabs>
          <w:tab w:val="num" w:pos="4320"/>
        </w:tabs>
        <w:ind w:left="4320" w:hanging="360"/>
      </w:pPr>
      <w:rPr>
        <w:rFonts w:ascii="Wingdings" w:hAnsi="Wingdings"/>
      </w:rPr>
    </w:lvl>
    <w:lvl w:ilvl="6" w:tplc="7C8A47CA">
      <w:start w:val="1"/>
      <w:numFmt w:val="bullet"/>
      <w:lvlText w:val=""/>
      <w:lvlJc w:val="left"/>
      <w:pPr>
        <w:tabs>
          <w:tab w:val="num" w:pos="5040"/>
        </w:tabs>
        <w:ind w:left="5040" w:hanging="360"/>
      </w:pPr>
      <w:rPr>
        <w:rFonts w:ascii="Symbol" w:hAnsi="Symbol"/>
      </w:rPr>
    </w:lvl>
    <w:lvl w:ilvl="7" w:tplc="9EEC64C4">
      <w:start w:val="1"/>
      <w:numFmt w:val="bullet"/>
      <w:lvlText w:val="o"/>
      <w:lvlJc w:val="left"/>
      <w:pPr>
        <w:tabs>
          <w:tab w:val="num" w:pos="5760"/>
        </w:tabs>
        <w:ind w:left="5760" w:hanging="360"/>
      </w:pPr>
      <w:rPr>
        <w:rFonts w:ascii="Courier New" w:hAnsi="Courier New"/>
      </w:rPr>
    </w:lvl>
    <w:lvl w:ilvl="8" w:tplc="14AEC22E">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1EF62B14">
      <w:start w:val="1"/>
      <w:numFmt w:val="bullet"/>
      <w:lvlText w:val=""/>
      <w:lvlJc w:val="left"/>
      <w:pPr>
        <w:ind w:left="720" w:hanging="360"/>
      </w:pPr>
      <w:rPr>
        <w:rFonts w:ascii="Symbol" w:hAnsi="Symbol"/>
      </w:rPr>
    </w:lvl>
    <w:lvl w:ilvl="1" w:tplc="0C068E92">
      <w:start w:val="1"/>
      <w:numFmt w:val="bullet"/>
      <w:lvlText w:val="o"/>
      <w:lvlJc w:val="left"/>
      <w:pPr>
        <w:tabs>
          <w:tab w:val="num" w:pos="1440"/>
        </w:tabs>
        <w:ind w:left="1440" w:hanging="360"/>
      </w:pPr>
      <w:rPr>
        <w:rFonts w:ascii="Courier New" w:hAnsi="Courier New"/>
      </w:rPr>
    </w:lvl>
    <w:lvl w:ilvl="2" w:tplc="E6587F06">
      <w:start w:val="1"/>
      <w:numFmt w:val="bullet"/>
      <w:lvlText w:val=""/>
      <w:lvlJc w:val="left"/>
      <w:pPr>
        <w:tabs>
          <w:tab w:val="num" w:pos="2160"/>
        </w:tabs>
        <w:ind w:left="2160" w:hanging="360"/>
      </w:pPr>
      <w:rPr>
        <w:rFonts w:ascii="Wingdings" w:hAnsi="Wingdings"/>
      </w:rPr>
    </w:lvl>
    <w:lvl w:ilvl="3" w:tplc="9588E814">
      <w:start w:val="1"/>
      <w:numFmt w:val="bullet"/>
      <w:lvlText w:val=""/>
      <w:lvlJc w:val="left"/>
      <w:pPr>
        <w:tabs>
          <w:tab w:val="num" w:pos="2880"/>
        </w:tabs>
        <w:ind w:left="2880" w:hanging="360"/>
      </w:pPr>
      <w:rPr>
        <w:rFonts w:ascii="Symbol" w:hAnsi="Symbol"/>
      </w:rPr>
    </w:lvl>
    <w:lvl w:ilvl="4" w:tplc="F49C852E">
      <w:start w:val="1"/>
      <w:numFmt w:val="bullet"/>
      <w:lvlText w:val="o"/>
      <w:lvlJc w:val="left"/>
      <w:pPr>
        <w:tabs>
          <w:tab w:val="num" w:pos="3600"/>
        </w:tabs>
        <w:ind w:left="3600" w:hanging="360"/>
      </w:pPr>
      <w:rPr>
        <w:rFonts w:ascii="Courier New" w:hAnsi="Courier New"/>
      </w:rPr>
    </w:lvl>
    <w:lvl w:ilvl="5" w:tplc="AAEEF42C">
      <w:start w:val="1"/>
      <w:numFmt w:val="bullet"/>
      <w:lvlText w:val=""/>
      <w:lvlJc w:val="left"/>
      <w:pPr>
        <w:tabs>
          <w:tab w:val="num" w:pos="4320"/>
        </w:tabs>
        <w:ind w:left="4320" w:hanging="360"/>
      </w:pPr>
      <w:rPr>
        <w:rFonts w:ascii="Wingdings" w:hAnsi="Wingdings"/>
      </w:rPr>
    </w:lvl>
    <w:lvl w:ilvl="6" w:tplc="CEF88E84">
      <w:start w:val="1"/>
      <w:numFmt w:val="bullet"/>
      <w:lvlText w:val=""/>
      <w:lvlJc w:val="left"/>
      <w:pPr>
        <w:tabs>
          <w:tab w:val="num" w:pos="5040"/>
        </w:tabs>
        <w:ind w:left="5040" w:hanging="360"/>
      </w:pPr>
      <w:rPr>
        <w:rFonts w:ascii="Symbol" w:hAnsi="Symbol"/>
      </w:rPr>
    </w:lvl>
    <w:lvl w:ilvl="7" w:tplc="CEF87C0A">
      <w:start w:val="1"/>
      <w:numFmt w:val="bullet"/>
      <w:lvlText w:val="o"/>
      <w:lvlJc w:val="left"/>
      <w:pPr>
        <w:tabs>
          <w:tab w:val="num" w:pos="5760"/>
        </w:tabs>
        <w:ind w:left="5760" w:hanging="360"/>
      </w:pPr>
      <w:rPr>
        <w:rFonts w:ascii="Courier New" w:hAnsi="Courier New"/>
      </w:rPr>
    </w:lvl>
    <w:lvl w:ilvl="8" w:tplc="098A440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6D6096C">
      <w:start w:val="1"/>
      <w:numFmt w:val="bullet"/>
      <w:lvlText w:val=""/>
      <w:lvlJc w:val="left"/>
      <w:pPr>
        <w:ind w:left="720" w:hanging="360"/>
      </w:pPr>
      <w:rPr>
        <w:rFonts w:ascii="Symbol" w:hAnsi="Symbol"/>
      </w:rPr>
    </w:lvl>
    <w:lvl w:ilvl="1" w:tplc="D310C910">
      <w:start w:val="1"/>
      <w:numFmt w:val="bullet"/>
      <w:lvlText w:val="o"/>
      <w:lvlJc w:val="left"/>
      <w:pPr>
        <w:tabs>
          <w:tab w:val="num" w:pos="1440"/>
        </w:tabs>
        <w:ind w:left="1440" w:hanging="360"/>
      </w:pPr>
      <w:rPr>
        <w:rFonts w:ascii="Courier New" w:hAnsi="Courier New"/>
      </w:rPr>
    </w:lvl>
    <w:lvl w:ilvl="2" w:tplc="08FACB1A">
      <w:start w:val="1"/>
      <w:numFmt w:val="bullet"/>
      <w:lvlText w:val=""/>
      <w:lvlJc w:val="left"/>
      <w:pPr>
        <w:tabs>
          <w:tab w:val="num" w:pos="2160"/>
        </w:tabs>
        <w:ind w:left="2160" w:hanging="360"/>
      </w:pPr>
      <w:rPr>
        <w:rFonts w:ascii="Wingdings" w:hAnsi="Wingdings"/>
      </w:rPr>
    </w:lvl>
    <w:lvl w:ilvl="3" w:tplc="3B50E7DA">
      <w:start w:val="1"/>
      <w:numFmt w:val="bullet"/>
      <w:lvlText w:val=""/>
      <w:lvlJc w:val="left"/>
      <w:pPr>
        <w:tabs>
          <w:tab w:val="num" w:pos="2880"/>
        </w:tabs>
        <w:ind w:left="2880" w:hanging="360"/>
      </w:pPr>
      <w:rPr>
        <w:rFonts w:ascii="Symbol" w:hAnsi="Symbol"/>
      </w:rPr>
    </w:lvl>
    <w:lvl w:ilvl="4" w:tplc="51F21EE0">
      <w:start w:val="1"/>
      <w:numFmt w:val="bullet"/>
      <w:lvlText w:val="o"/>
      <w:lvlJc w:val="left"/>
      <w:pPr>
        <w:tabs>
          <w:tab w:val="num" w:pos="3600"/>
        </w:tabs>
        <w:ind w:left="3600" w:hanging="360"/>
      </w:pPr>
      <w:rPr>
        <w:rFonts w:ascii="Courier New" w:hAnsi="Courier New"/>
      </w:rPr>
    </w:lvl>
    <w:lvl w:ilvl="5" w:tplc="CA9EBF88">
      <w:start w:val="1"/>
      <w:numFmt w:val="bullet"/>
      <w:lvlText w:val=""/>
      <w:lvlJc w:val="left"/>
      <w:pPr>
        <w:tabs>
          <w:tab w:val="num" w:pos="4320"/>
        </w:tabs>
        <w:ind w:left="4320" w:hanging="360"/>
      </w:pPr>
      <w:rPr>
        <w:rFonts w:ascii="Wingdings" w:hAnsi="Wingdings"/>
      </w:rPr>
    </w:lvl>
    <w:lvl w:ilvl="6" w:tplc="49886C28">
      <w:start w:val="1"/>
      <w:numFmt w:val="bullet"/>
      <w:lvlText w:val=""/>
      <w:lvlJc w:val="left"/>
      <w:pPr>
        <w:tabs>
          <w:tab w:val="num" w:pos="5040"/>
        </w:tabs>
        <w:ind w:left="5040" w:hanging="360"/>
      </w:pPr>
      <w:rPr>
        <w:rFonts w:ascii="Symbol" w:hAnsi="Symbol"/>
      </w:rPr>
    </w:lvl>
    <w:lvl w:ilvl="7" w:tplc="D0CA52A2">
      <w:start w:val="1"/>
      <w:numFmt w:val="bullet"/>
      <w:lvlText w:val="o"/>
      <w:lvlJc w:val="left"/>
      <w:pPr>
        <w:tabs>
          <w:tab w:val="num" w:pos="5760"/>
        </w:tabs>
        <w:ind w:left="5760" w:hanging="360"/>
      </w:pPr>
      <w:rPr>
        <w:rFonts w:ascii="Courier New" w:hAnsi="Courier New"/>
      </w:rPr>
    </w:lvl>
    <w:lvl w:ilvl="8" w:tplc="9A564C60">
      <w:start w:val="1"/>
      <w:numFmt w:val="bullet"/>
      <w:lvlText w:val=""/>
      <w:lvlJc w:val="left"/>
      <w:pPr>
        <w:tabs>
          <w:tab w:val="num" w:pos="6480"/>
        </w:tabs>
        <w:ind w:left="6480" w:hanging="360"/>
      </w:pPr>
      <w:rPr>
        <w:rFonts w:ascii="Wingdings" w:hAnsi="Wingdings"/>
      </w:rPr>
    </w:lvl>
  </w:abstractNum>
  <w:abstractNum w:abstractNumId="6" w15:restartNumberingAfterBreak="0">
    <w:nsid w:val="3E5D28BF"/>
    <w:multiLevelType w:val="hybridMultilevel"/>
    <w:tmpl w:val="E870AAF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713011BA"/>
    <w:multiLevelType w:val="hybridMultilevel"/>
    <w:tmpl w:val="9EFEDF5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16cid:durableId="1010258327">
    <w:abstractNumId w:val="0"/>
  </w:num>
  <w:num w:numId="2" w16cid:durableId="1037853761">
    <w:abstractNumId w:val="1"/>
  </w:num>
  <w:num w:numId="3" w16cid:durableId="117724128">
    <w:abstractNumId w:val="2"/>
  </w:num>
  <w:num w:numId="4" w16cid:durableId="2110924211">
    <w:abstractNumId w:val="3"/>
  </w:num>
  <w:num w:numId="5" w16cid:durableId="682822879">
    <w:abstractNumId w:val="4"/>
  </w:num>
  <w:num w:numId="6" w16cid:durableId="1291135292">
    <w:abstractNumId w:val="5"/>
  </w:num>
  <w:num w:numId="7" w16cid:durableId="760755047">
    <w:abstractNumId w:val="6"/>
  </w:num>
  <w:num w:numId="8" w16cid:durableId="13798193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1B38"/>
    <w:rsid w:val="00021913"/>
    <w:rsid w:val="000671DD"/>
    <w:rsid w:val="00123D0C"/>
    <w:rsid w:val="001C2EDD"/>
    <w:rsid w:val="001C73B0"/>
    <w:rsid w:val="00241DC6"/>
    <w:rsid w:val="002722AF"/>
    <w:rsid w:val="002B2A2A"/>
    <w:rsid w:val="002D09FE"/>
    <w:rsid w:val="002E0747"/>
    <w:rsid w:val="002F096E"/>
    <w:rsid w:val="006E4336"/>
    <w:rsid w:val="00806F4B"/>
    <w:rsid w:val="00894828"/>
    <w:rsid w:val="008A74DD"/>
    <w:rsid w:val="008F3005"/>
    <w:rsid w:val="008F6A58"/>
    <w:rsid w:val="00994CEB"/>
    <w:rsid w:val="009E5E38"/>
    <w:rsid w:val="00A05E7F"/>
    <w:rsid w:val="00B122DE"/>
    <w:rsid w:val="00C00E0F"/>
    <w:rsid w:val="00C21321"/>
    <w:rsid w:val="00D63C96"/>
    <w:rsid w:val="00E17186"/>
    <w:rsid w:val="00E41B38"/>
    <w:rsid w:val="00E46CC4"/>
    <w:rsid w:val="00E608E3"/>
    <w:rsid w:val="00E71220"/>
    <w:rsid w:val="00EA1737"/>
    <w:rsid w:val="00F10884"/>
    <w:rsid w:val="00F74CBE"/>
    <w:rsid w:val="00F95147"/>
    <w:rsid w:val="00FD184F"/>
    <w:rsid w:val="00FD28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70DC8"/>
  <w15:docId w15:val="{0C8B4F2B-8309-4452-BD74-EEA16DF6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fontsize">
    <w:name w:val="document_fontsize"/>
    <w:basedOn w:val="Normal"/>
    <w:rPr>
      <w:sz w:val="20"/>
      <w:szCs w:val="20"/>
    </w:rPr>
  </w:style>
  <w:style w:type="character" w:customStyle="1" w:styleId="documentleftcell">
    <w:name w:val="documentleftcell"/>
    <w:basedOn w:val="DefaultParagraphFont"/>
    <w:rPr>
      <w:shd w:val="clear" w:color="auto" w:fill="027D89"/>
    </w:rPr>
  </w:style>
  <w:style w:type="paragraph" w:customStyle="1" w:styleId="divdocumentleft-box">
    <w:name w:val="div_document_left-box"/>
    <w:basedOn w:val="Normal"/>
    <w:pPr>
      <w:pBdr>
        <w:left w:val="none" w:sz="0" w:space="31" w:color="auto"/>
        <w:right w:val="none" w:sz="0" w:space="20" w:color="auto"/>
      </w:pBdr>
      <w:shd w:val="clear" w:color="auto" w:fill="027D89"/>
    </w:pPr>
    <w:rPr>
      <w:color w:val="FFFFFF"/>
      <w:shd w:val="clear" w:color="auto" w:fill="027D89"/>
    </w:rPr>
  </w:style>
  <w:style w:type="character" w:customStyle="1" w:styleId="divdocumentdivsectiondivparagraphfirstparagraphparagraphpict">
    <w:name w:val="div_document_div_section_div_paragraph_firstparagraph_paragraphpict"/>
    <w:basedOn w:val="DefaultParagraphFont"/>
  </w:style>
  <w:style w:type="paragraph" w:customStyle="1" w:styleId="documentprflPic">
    <w:name w:val="document_prflPic"/>
    <w:basedOn w:val="Normal"/>
    <w:pPr>
      <w:jc w:val="center"/>
      <w:textAlignment w:val="center"/>
    </w:pPr>
  </w:style>
  <w:style w:type="paragraph" w:customStyle="1" w:styleId="documentprflPicfield">
    <w:name w:val="document_prflPic_field"/>
    <w:basedOn w:val="Normal"/>
    <w:pPr>
      <w:jc w:val="center"/>
      <w:textAlignment w:val="center"/>
    </w:pPr>
  </w:style>
  <w:style w:type="paragraph" w:customStyle="1" w:styleId="documentclear">
    <w:name w:val="document_clear"/>
    <w:basedOn w:val="Normal"/>
  </w:style>
  <w:style w:type="table" w:customStyle="1" w:styleId="divdocumentleft-boxsectionidSECTIONPICT">
    <w:name w:val="div_document_left-box_section_id^=SECTION_PICT"/>
    <w:basedOn w:val="TableNormal"/>
    <w:tblPr/>
  </w:style>
  <w:style w:type="paragraph" w:customStyle="1" w:styleId="documentSECTIONCNTC">
    <w:name w:val="document_SECTION_CNTC"/>
    <w:basedOn w:val="Normal"/>
  </w:style>
  <w:style w:type="paragraph" w:customStyle="1" w:styleId="picturepadding">
    <w:name w:val="picturepadding"/>
    <w:basedOn w:val="Normal"/>
    <w:pPr>
      <w:spacing w:line="600" w:lineRule="atLeast"/>
    </w:pPr>
    <w:rPr>
      <w:sz w:val="60"/>
      <w:szCs w:val="60"/>
    </w:rPr>
  </w:style>
  <w:style w:type="paragraph" w:customStyle="1" w:styleId="documentleft-boxheading">
    <w:name w:val="document_left-box_heading"/>
    <w:basedOn w:val="Normal"/>
  </w:style>
  <w:style w:type="paragraph" w:customStyle="1" w:styleId="documentleft-boxsectiontitle">
    <w:name w:val="document_left-box_sectiontitle"/>
    <w:basedOn w:val="Normal"/>
    <w:pPr>
      <w:pBdr>
        <w:top w:val="single" w:sz="8" w:space="0" w:color="FFFFFF"/>
      </w:pBdr>
    </w:pPr>
  </w:style>
  <w:style w:type="paragraph" w:customStyle="1" w:styleId="titlepadding">
    <w:name w:val="titlepadding"/>
    <w:basedOn w:val="Normal"/>
    <w:pPr>
      <w:spacing w:line="100" w:lineRule="atLeast"/>
    </w:pPr>
    <w:rPr>
      <w:sz w:val="10"/>
      <w:szCs w:val="10"/>
    </w:rPr>
  </w:style>
  <w:style w:type="character" w:customStyle="1" w:styleId="titlepaddingCharacter">
    <w:name w:val="titlepadding Character"/>
    <w:basedOn w:val="DefaultParagraphFont"/>
    <w:rPr>
      <w:sz w:val="10"/>
      <w:szCs w:val="10"/>
    </w:rPr>
  </w:style>
  <w:style w:type="paragraph" w:customStyle="1" w:styleId="documentsectionparagraph">
    <w:name w:val="document_section_paragraph"/>
    <w:basedOn w:val="Normal"/>
    <w:pPr>
      <w:pBdr>
        <w:top w:val="none" w:sz="0" w:space="10" w:color="auto"/>
      </w:pBdr>
    </w:pPr>
  </w:style>
  <w:style w:type="character" w:customStyle="1" w:styleId="documentcell-small">
    <w:name w:val="document_cell-small"/>
    <w:basedOn w:val="DefaultParagraphFont"/>
  </w:style>
  <w:style w:type="character" w:customStyle="1" w:styleId="documentcell-large">
    <w:name w:val="document_cell-large"/>
    <w:basedOn w:val="DefaultParagraphFont"/>
  </w:style>
  <w:style w:type="paragraph" w:customStyle="1" w:styleId="documentzipsuffix">
    <w:name w:val="document_zipsuffix"/>
    <w:basedOn w:val="Normal"/>
  </w:style>
  <w:style w:type="character" w:customStyle="1" w:styleId="span">
    <w:name w:val="span"/>
    <w:basedOn w:val="DefaultParagraphFont"/>
    <w:rPr>
      <w:bdr w:val="none" w:sz="0" w:space="0" w:color="auto"/>
      <w:vertAlign w:val="baseline"/>
    </w:rPr>
  </w:style>
  <w:style w:type="paragraph" w:customStyle="1" w:styleId="div">
    <w:name w:val="div"/>
    <w:basedOn w:val="Normal"/>
  </w:style>
  <w:style w:type="table" w:customStyle="1" w:styleId="table">
    <w:name w:val="table"/>
    <w:basedOn w:val="TableNormal"/>
    <w:tblPr/>
  </w:style>
  <w:style w:type="paragraph" w:customStyle="1" w:styleId="documentSECTIONCNTCsectionnotadditionallnkscspdivnth-child1">
    <w:name w:val="document_SECTION_CNTC + section_not(.additional_lnk)_scspdiv_nth-child(1)"/>
    <w:basedOn w:val="Normal"/>
    <w:pPr>
      <w:spacing w:line="500" w:lineRule="atLeast"/>
    </w:pPr>
  </w:style>
  <w:style w:type="paragraph" w:customStyle="1" w:styleId="hiltParaWrapper">
    <w:name w:val="hiltParaWrapper"/>
    <w:basedOn w:val="Normal"/>
  </w:style>
  <w:style w:type="paragraph" w:customStyle="1" w:styleId="documentparentContainerleft-boxsinglecolumn">
    <w:name w:val="document_parentContainer_left-box_singlecolumn"/>
    <w:basedOn w:val="Normal"/>
  </w:style>
  <w:style w:type="paragraph" w:customStyle="1" w:styleId="documentleft-boxskill">
    <w:name w:val="document_left-box_skill"/>
    <w:basedOn w:val="Normal"/>
  </w:style>
  <w:style w:type="character" w:customStyle="1" w:styleId="documentleft-boxskillpaddedline">
    <w:name w:val="document_left-box_skill_paddedline"/>
    <w:basedOn w:val="DefaultParagraphFont"/>
  </w:style>
  <w:style w:type="paragraph" w:customStyle="1" w:styleId="p">
    <w:name w:val="p"/>
    <w:basedOn w:val="Normal"/>
  </w:style>
  <w:style w:type="character" w:customStyle="1" w:styleId="u">
    <w:name w:val="u"/>
    <w:basedOn w:val="DefaultParagraphFont"/>
    <w:rPr>
      <w:bdr w:val="none" w:sz="0" w:space="0" w:color="auto"/>
      <w:vertAlign w:val="baseline"/>
    </w:rPr>
  </w:style>
  <w:style w:type="character" w:customStyle="1" w:styleId="Strong1">
    <w:name w:val="Strong1"/>
    <w:basedOn w:val="DefaultParagraphFont"/>
    <w:rPr>
      <w:bdr w:val="none" w:sz="0" w:space="0" w:color="auto"/>
      <w:vertAlign w:val="baseline"/>
    </w:rPr>
  </w:style>
  <w:style w:type="paragraph" w:customStyle="1" w:styleId="divdocumentulli">
    <w:name w:val="div_document_ul_li"/>
    <w:basedOn w:val="Normal"/>
    <w:pPr>
      <w:pBdr>
        <w:left w:val="none" w:sz="0" w:space="2" w:color="auto"/>
      </w:pBdr>
    </w:pPr>
  </w:style>
  <w:style w:type="character" w:customStyle="1" w:styleId="documentleft-boxskillmiddlecell">
    <w:name w:val="document_left-box_skill_middlecell"/>
    <w:basedOn w:val="DefaultParagraphFont"/>
    <w:rPr>
      <w:vanish/>
    </w:rPr>
  </w:style>
  <w:style w:type="paragraph" w:customStyle="1" w:styleId="documentsectionnotmulti-para-hiltnotmulti-section-hiltmulti-para-opt">
    <w:name w:val="document_section_not(.multi-para-hilt)_not(.multi-section-hilt)_multi-para-opt"/>
    <w:basedOn w:val="Normal"/>
    <w:rPr>
      <w:vanish/>
    </w:rPr>
  </w:style>
  <w:style w:type="paragraph" w:customStyle="1" w:styleId="documenttxtBold">
    <w:name w:val="document_txtBold"/>
    <w:basedOn w:val="Normal"/>
    <w:rPr>
      <w:b/>
      <w:bCs/>
    </w:rPr>
  </w:style>
  <w:style w:type="paragraph" w:customStyle="1" w:styleId="documentsectionscspdiv">
    <w:name w:val="document_section_scspdiv"/>
    <w:basedOn w:val="Normal"/>
    <w:pPr>
      <w:spacing w:line="500" w:lineRule="atLeast"/>
    </w:pPr>
    <w:rPr>
      <w:sz w:val="20"/>
      <w:szCs w:val="20"/>
    </w:rPr>
  </w:style>
  <w:style w:type="paragraph" w:customStyle="1" w:styleId="documentleft-boxsectionnth-last-of-type1">
    <w:name w:val="document_left-box_section_nth-last-of-type(1)"/>
    <w:basedOn w:val="Normal"/>
  </w:style>
  <w:style w:type="paragraph" w:customStyle="1" w:styleId="documentsectionscspdivnth-child1">
    <w:name w:val="document_section_scspdiv_nth-child(1)"/>
    <w:basedOn w:val="Normal"/>
    <w:rPr>
      <w:vanish/>
    </w:rPr>
  </w:style>
  <w:style w:type="paragraph" w:customStyle="1" w:styleId="documentleft-boxlangSecparagraph">
    <w:name w:val="document_left-box_langSec_paragraph"/>
    <w:basedOn w:val="Normal"/>
    <w:pPr>
      <w:pBdr>
        <w:top w:val="none" w:sz="0" w:space="5" w:color="auto"/>
      </w:pBdr>
    </w:pPr>
  </w:style>
  <w:style w:type="paragraph" w:customStyle="1" w:styleId="documentlangSecparagraphfield">
    <w:name w:val="document_langSec_paragraph_field"/>
    <w:basedOn w:val="Normal"/>
  </w:style>
  <w:style w:type="character" w:customStyle="1" w:styleId="documentlangSecfieldany">
    <w:name w:val="document_langSec_field_any"/>
    <w:basedOn w:val="DefaultParagraphFont"/>
  </w:style>
  <w:style w:type="character" w:customStyle="1" w:styleId="documenthide-colonlang-colon">
    <w:name w:val="document_hide-colon_lang-colon"/>
    <w:basedOn w:val="DefaultParagraphFont"/>
    <w:rPr>
      <w:vanish/>
    </w:rPr>
  </w:style>
  <w:style w:type="paragraph" w:customStyle="1" w:styleId="fieldratingBar">
    <w:name w:val="field + ratingBar"/>
    <w:basedOn w:val="Normal"/>
  </w:style>
  <w:style w:type="character" w:customStyle="1" w:styleId="fieldratingBarCharacter">
    <w:name w:val="field + ratingBar Character"/>
    <w:basedOn w:val="DefaultParagraphFont"/>
  </w:style>
  <w:style w:type="character" w:customStyle="1" w:styleId="divdocumentleft-boxCharacter">
    <w:name w:val="div_document_left-box Character"/>
    <w:basedOn w:val="DefaultParagraphFont"/>
    <w:rPr>
      <w:color w:val="FFFFFF"/>
      <w:shd w:val="clear" w:color="auto" w:fill="027D89"/>
    </w:rPr>
  </w:style>
  <w:style w:type="character" w:customStyle="1" w:styleId="documentrightcell">
    <w:name w:val="documentrightcell"/>
    <w:basedOn w:val="DefaultParagraphFont"/>
  </w:style>
  <w:style w:type="character" w:customStyle="1" w:styleId="divdocumentright-box">
    <w:name w:val="div_document_right-box"/>
    <w:basedOn w:val="DefaultParagraphFont"/>
  </w:style>
  <w:style w:type="paragraph" w:customStyle="1" w:styleId="documentright-boxsectionnth-child1">
    <w:name w:val="document_right-box_section_nth-child(1)"/>
    <w:basedOn w:val="Normal"/>
  </w:style>
  <w:style w:type="paragraph" w:customStyle="1" w:styleId="documentname">
    <w:name w:val="document_name"/>
    <w:basedOn w:val="Normal"/>
    <w:pPr>
      <w:pBdr>
        <w:bottom w:val="none" w:sz="0" w:space="10" w:color="auto"/>
      </w:pBdr>
      <w:spacing w:line="700" w:lineRule="atLeast"/>
    </w:pPr>
    <w:rPr>
      <w:b/>
      <w:bCs/>
      <w:color w:val="027D89"/>
      <w:spacing w:val="10"/>
      <w:sz w:val="72"/>
      <w:szCs w:val="72"/>
    </w:rPr>
  </w:style>
  <w:style w:type="paragraph" w:customStyle="1" w:styleId="borderbottom">
    <w:name w:val="borderbottom"/>
    <w:basedOn w:val="Normal"/>
    <w:pPr>
      <w:pBdr>
        <w:bottom w:val="single" w:sz="40" w:space="0" w:color="000000"/>
      </w:pBdr>
      <w:spacing w:line="100" w:lineRule="atLeast"/>
    </w:pPr>
    <w:rPr>
      <w:sz w:val="10"/>
      <w:szCs w:val="10"/>
    </w:rPr>
  </w:style>
  <w:style w:type="paragraph" w:customStyle="1" w:styleId="documentright-boxheading">
    <w:name w:val="document_right-box_heading"/>
    <w:basedOn w:val="Normal"/>
    <w:pPr>
      <w:spacing w:line="300" w:lineRule="atLeast"/>
    </w:pPr>
  </w:style>
  <w:style w:type="paragraph" w:customStyle="1" w:styleId="documentright-boxsectionnth-child1sectionsectiontitle">
    <w:name w:val="document_right-box &gt; section_nth-child(1) + section_sectiontitle"/>
    <w:basedOn w:val="Normal"/>
  </w:style>
  <w:style w:type="paragraph" w:customStyle="1" w:styleId="documentright-boxsinglecolumn">
    <w:name w:val="document_right-box_singlecolumn"/>
    <w:basedOn w:val="Normal"/>
  </w:style>
  <w:style w:type="paragraph" w:customStyle="1" w:styleId="documentright-boxsectiontitle">
    <w:name w:val="document_right-box_sectiontitle"/>
    <w:basedOn w:val="Normal"/>
    <w:pPr>
      <w:pBdr>
        <w:top w:val="single" w:sz="8" w:space="0" w:color="000000"/>
      </w:pBdr>
    </w:pPr>
    <w:rPr>
      <w:color w:val="000000"/>
    </w:rPr>
  </w:style>
  <w:style w:type="paragraph" w:customStyle="1" w:styleId="documentright-boxpaddedline">
    <w:name w:val="document_right-box_paddedline"/>
    <w:basedOn w:val="Normal"/>
    <w:rPr>
      <w:color w:val="000000"/>
    </w:rPr>
  </w:style>
  <w:style w:type="character" w:customStyle="1" w:styleId="documenttxtBoldCharacter">
    <w:name w:val="document_txtBold Character"/>
    <w:basedOn w:val="DefaultParagraphFont"/>
    <w:rPr>
      <w:b/>
      <w:bCs/>
    </w:rPr>
  </w:style>
  <w:style w:type="character" w:customStyle="1" w:styleId="documentjobdates">
    <w:name w:val="document_jobdates"/>
    <w:basedOn w:val="DefaultParagraphFont"/>
    <w:rPr>
      <w:sz w:val="20"/>
      <w:szCs w:val="20"/>
    </w:rPr>
  </w:style>
  <w:style w:type="paragraph" w:customStyle="1" w:styleId="documenteducationparagraphspacing">
    <w:name w:val="document_education_paragraphspacing"/>
    <w:basedOn w:val="Normal"/>
    <w:rPr>
      <w:sz w:val="20"/>
      <w:szCs w:val="20"/>
    </w:rPr>
  </w:style>
  <w:style w:type="character" w:customStyle="1" w:styleId="documenteducationparagraphspacingCharacter">
    <w:name w:val="document_education_paragraphspacing Character"/>
    <w:basedOn w:val="DefaultParagraphFont"/>
    <w:rPr>
      <w:sz w:val="20"/>
      <w:szCs w:val="20"/>
    </w:rPr>
  </w:style>
  <w:style w:type="character" w:customStyle="1" w:styleId="documentbeforecolonspace">
    <w:name w:val="document_beforecolonspace"/>
    <w:basedOn w:val="DefaultParagraphFont"/>
    <w:rPr>
      <w:vanish/>
    </w:rPr>
  </w:style>
  <w:style w:type="table" w:customStyle="1" w:styleId="divdocumentright-table">
    <w:name w:val="div_document_right-table"/>
    <w:basedOn w:val="TableNormal"/>
    <w:tblPr/>
  </w:style>
  <w:style w:type="table" w:customStyle="1" w:styleId="documentparentContainer">
    <w:name w:val="document_parentContainer"/>
    <w:basedOn w:val="TableNormal"/>
    <w:tblPr/>
  </w:style>
  <w:style w:type="paragraph" w:styleId="Header">
    <w:name w:val="header"/>
    <w:basedOn w:val="Normal"/>
    <w:link w:val="HeaderChar"/>
    <w:uiPriority w:val="99"/>
    <w:unhideWhenUsed/>
    <w:rsid w:val="00FD184F"/>
    <w:pPr>
      <w:tabs>
        <w:tab w:val="center" w:pos="4513"/>
        <w:tab w:val="right" w:pos="9026"/>
      </w:tabs>
      <w:spacing w:line="240" w:lineRule="auto"/>
    </w:pPr>
  </w:style>
  <w:style w:type="character" w:customStyle="1" w:styleId="HeaderChar">
    <w:name w:val="Header Char"/>
    <w:basedOn w:val="DefaultParagraphFont"/>
    <w:link w:val="Header"/>
    <w:uiPriority w:val="99"/>
    <w:rsid w:val="00FD184F"/>
    <w:rPr>
      <w:sz w:val="24"/>
      <w:szCs w:val="24"/>
    </w:rPr>
  </w:style>
  <w:style w:type="paragraph" w:styleId="Footer">
    <w:name w:val="footer"/>
    <w:basedOn w:val="Normal"/>
    <w:link w:val="FooterChar"/>
    <w:uiPriority w:val="99"/>
    <w:unhideWhenUsed/>
    <w:rsid w:val="00FD184F"/>
    <w:pPr>
      <w:tabs>
        <w:tab w:val="center" w:pos="4513"/>
        <w:tab w:val="right" w:pos="9026"/>
      </w:tabs>
      <w:spacing w:line="240" w:lineRule="auto"/>
    </w:pPr>
  </w:style>
  <w:style w:type="character" w:customStyle="1" w:styleId="FooterChar">
    <w:name w:val="Footer Char"/>
    <w:basedOn w:val="DefaultParagraphFont"/>
    <w:link w:val="Footer"/>
    <w:uiPriority w:val="99"/>
    <w:rsid w:val="00FD184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815</Words>
  <Characters>4651</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PRATHIBHA GUNDOJU</dc:title>
  <cp:lastModifiedBy>Aaradhya Gundoju(Student)</cp:lastModifiedBy>
  <cp:revision>9</cp:revision>
  <dcterms:created xsi:type="dcterms:W3CDTF">2023-05-26T11:55:00Z</dcterms:created>
  <dcterms:modified xsi:type="dcterms:W3CDTF">2023-10-02T09:42:00Z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c7e54e7b-7778-4fc1-9d9c-491aa86013a0</vt:lpwstr>
  </property>
  <property fmtid="{D5CDD505-2E9C-101B-9397-08002B2CF9AE}" pid="3" name="x1ye=0">
    <vt:lpwstr>jGIAAB+LCAAAAAAABAAUmDWCrFAURBdEAIMTNu7uGe7urP7zww6mB967t+qchmDoD0IInEJxGof+MBZDaOSPown4j/5DEDRpIhTpJV+XaHD0cm8oCt5BQoyK92LOxuLn9z13FIPJAn/OnyMiEtMRVIqmSDhyNSttBVU3r2i5MVeoVu+0jL6zE/MInuwTNzjYDrzAv/6gN8eQ8deiHuoCxVB0yg09/6JpLeAgg/Gq4HtTy155xAONSaTe25kDUhU</vt:lpwstr>
  </property>
  <property fmtid="{D5CDD505-2E9C-101B-9397-08002B2CF9AE}" pid="4" name="x1ye=1">
    <vt:lpwstr>cbXIxvsCXsPgM9dsWrj3TtbQHHZM0V5MTAcLhtc7R1X6aw/+ZEr9ZQ4/+UpmzTRxKC8k0ikHK53GZQWtkr/WFjwAt4XCQr8Sf+2tKinPlhRKblvtYa0yfewvCI+jNTsjI+5jQkqwmHCmueG+pp7wP2XRlVhNaARRu8VaOjmoicDETUDDz2xsHmT6K5dobKmyAbabUzEfMZZacGH7xbZYdBUcobhpK5jTvulsXOhXS8vsWgDr8ldiWyUaaXthCul</vt:lpwstr>
  </property>
  <property fmtid="{D5CDD505-2E9C-101B-9397-08002B2CF9AE}" pid="5" name="x1ye=10">
    <vt:lpwstr>Qt5XGKvmoPsBrzTSUT6eC+lNLaXtwzNw1pIsqw+Dtpn5XLEbJOcE5FisRapVluA/BDoCOYi7/wjamydmvZVgxrwM5bAzqBMyiLdUYhjYyWmM6/nHy4ne+/W1A59Ss56ZfBAfIH+zL8Bjowe4qTL1wcwQfHZpMkysidReE4P92fclm2CheZSXTvtLq+zBR/ds1OUR7Gf65/lkL6aPYIzNj87KRYMlfsiBRS0pAnWkB8dAkVwQ/666PbHHWEeE3c+</vt:lpwstr>
  </property>
  <property fmtid="{D5CDD505-2E9C-101B-9397-08002B2CF9AE}" pid="6" name="x1ye=100">
    <vt:lpwstr>HPbvP2uuRYaMYgAA</vt:lpwstr>
  </property>
  <property fmtid="{D5CDD505-2E9C-101B-9397-08002B2CF9AE}" pid="7" name="x1ye=11">
    <vt:lpwstr>P3147RKzcuXF3uCnjFtzOpT/OMktCmmM962v/iXARmtUIp7Auaeqdr0l4V+RD2rNwquDM/JEl7QH1p1XCnAWq5LyWWizCwuLll7uKLckBJIeTWqh3GnM4mweNk6f71bVWjb9G1KFHbpMgERcIS6hn9ewbWT1Yf2efbXFTiskYhgnaFHKE+MTla1StT5szwvKKy9cZkGTxYcGnSrK0mVHYItZ5JXPePJiExIEOYWbccZaLf7WNDNNubaLuk0wZDO</vt:lpwstr>
  </property>
  <property fmtid="{D5CDD505-2E9C-101B-9397-08002B2CF9AE}" pid="8" name="x1ye=12">
    <vt:lpwstr>RpLILpT4rxRIOvEBr2z9LKbOhXnFZ2NAzJl3c/ql5PoDxD/YJBX6RwhpR7c2DF8qrbWUzAg5Ng+8SShewIhOSAbpt9HqRjjFcr5qrxL7cqVfAiWH4VfKVVEHxMlbl4v4lu+Xrx4ctQuZK0Y+3IBfFlBGFpJ8nB1fmTEtUIjPPLMn6e3JaGUQk8ycwcMIhbY8SIgfDlZQunGmLdaDjc3AtgQdKM+8nRtd0QeomGSm4NHbkde1CYhRl4e2f8swZXl</vt:lpwstr>
  </property>
  <property fmtid="{D5CDD505-2E9C-101B-9397-08002B2CF9AE}" pid="9" name="x1ye=13">
    <vt:lpwstr>rRWi20TmCn5aSsonXaQ8PeTpmAKIhx+O4PhMiPYzCs/DzzYeTWCsO94B78UeLAiv8wL9eb+rkIunMjUbQbX5CB4/hsSZ3wegRbYbENdShb12udBu7sbip+mpUUYBHTMYsEFIjit1OA9lI0MyX7P6sVwWki90Stwbvc9w9BkixxuWdShmUTddrCfDLE/xIKbxJAW37KtWUV+F95q8D7sG3yMuBoFVTN0Y6IR3DagaM9mZceH49AcUWn7o8oFhpb4</vt:lpwstr>
  </property>
  <property fmtid="{D5CDD505-2E9C-101B-9397-08002B2CF9AE}" pid="10" name="x1ye=14">
    <vt:lpwstr>eUf4B10Pia4fXftPq1kDV+Tynl664WND3QADuOmuP3N5X80v9ZlX8nSOIXq58UMcaueoJEiDipyu38UNGN9191XdXC5xB3GAn4N2i/HGq+TqvQQr9YUNPF2Cc3HQEHcvzhMo/+sqyGp69ZzP5dz223hYbgIP7vAbp+STP/YSXKB0UXS7c/GVfAKjBKe1aCttc9AqCQrmWa0rF5IFu/0RXzBP/bUP8uX4FLC0QXiU9FhirQd7kWk/5FMTxAYJMzK</vt:lpwstr>
  </property>
  <property fmtid="{D5CDD505-2E9C-101B-9397-08002B2CF9AE}" pid="11" name="x1ye=15">
    <vt:lpwstr>CQO+3qUd6DC5B7ZdC0NjLBLm5kQVAW+r/FQN8C7vzFZRrc4OwL4EIClhPMvLDJaxcMEj0R9xizTyhTQddCol72qbP6GJhK5n/Tw1BsbUrF2FtucSV8fbT58Hfjz6mkX+2fqmirdCdXKEp43zeOZRzCmCcuBxeBcN9+gltt8dEA50xu60LihUnjN7ryXsL+TllZx/85/S0ic3/Sw8bcVH3+Pf1q5MeaQJJnT8NlVUE46M8d4JVtG6f902GW/kyJZ</vt:lpwstr>
  </property>
  <property fmtid="{D5CDD505-2E9C-101B-9397-08002B2CF9AE}" pid="12" name="x1ye=16">
    <vt:lpwstr>kGHiJlorp9mA83Qmx5S97THaA/Rvs2V2E9+bUmxzS5tqowe0omYKKlU0ikRsKVZE9EvfJWkKh+e5dWIUpcvzkgxD86pysvP3zqzC7tg7pcpEcMEoL7Xf5Gy0zGNoebB/Y4pRxQewJ7IxD8ew1+Ymmp4/ySxh2B9ir6Nlvezn2iB0LLyqiDIfCp5WEroLaSHtuP77ymEvrKviK+piI9RASDVd/IoecVjLBP4280HIj6Tp7g9v9QhZXTUqNIRl9Uf</vt:lpwstr>
  </property>
  <property fmtid="{D5CDD505-2E9C-101B-9397-08002B2CF9AE}" pid="13" name="x1ye=17">
    <vt:lpwstr>uOBrTJdRArfQSmnEQlr0NBLz/oxhRDocey9z+Dyk9WuyEh2QQqJafmH78XARx7lwQZZSX8KgAZp8pLP3DfJ3My9MkN7JJSdB0aWnmMkV8YHdGq2qH3eZPgU0LjYgC80+NWLdC8VtV/O7SXAz7rcOolcjBIjBjdas/H0JXKkCoCR27kDgB/A8DF1D1Qsi1BgVozuJq2P7naFAfSPgwLEFuiJ+sJw3OKlRNdquvXX+fHV1mZJxCHKGbu7wesjzeqM</vt:lpwstr>
  </property>
  <property fmtid="{D5CDD505-2E9C-101B-9397-08002B2CF9AE}" pid="14" name="x1ye=18">
    <vt:lpwstr>5i8BDZeepkXL4mMae+wP7M7PcUEzOTXvsB5N3RFsDphLgU4hQEBRSwp6Bc3flt+Q2LMbaKefPjWOCtBuAvKzit0yXmr5rNX/8NnkCiIc8iDNWlBb/qAZuipWwr6Njwqen1VUKTv7iyfM2a27PrReqP4f0mKVxdZ5RAq69tdbJu4YbbKizh7A4HMTD+wxC85ZXRrZqPdjhtSogdRwf1aHpp5bnsALVax9aD5bvIp5yP04LxuU5U+I0AkZbHjcva/</vt:lpwstr>
  </property>
  <property fmtid="{D5CDD505-2E9C-101B-9397-08002B2CF9AE}" pid="15" name="x1ye=19">
    <vt:lpwstr>N6C6ZoSk91YbKgmW37/5ElSd4nlVJgAGS+NyyZeLJFHsimoLGAznAXwpvqFnlUCDV+bKsuWNnBfE+Bbx1fAsADCNkXE8de4zZCxfbcBRjEBytOoesUXSLVizaojqWcNN74Tg/DbPF7zP7D6Rjsy1iQdlkUQRnpuNn7CeP7PYyPBYvfx9kSABIw/72dEfypomHe1XkZnJBogCV+ES5AAp3kCnGrZmH+2RqUxh17EiigeWGv0QAnk/QcYju6sHMr2</vt:lpwstr>
  </property>
  <property fmtid="{D5CDD505-2E9C-101B-9397-08002B2CF9AE}" pid="16" name="x1ye=2">
    <vt:lpwstr>DA3/JxIBj8A6m+7JjHqLdBdgKLPrLSl/nMyKJVq+amsxN9AfZTbVslguFxrWifGgYWeOqZhVrCbk1P9YOw3S5IWShzVuhyX2tB6CcSZgLNqIZ0If35qesVdRUpwa6QekwhPsWLw3i+n8oTiKKhPFAUac76zH6ufPYH579IE5hSd8uowEiDxGgUOEHuL3qnwxbozUaHh7LHP2rk8/fmgr0yVlscauqMYzXVD8WeDs9bZDWcHpjWNaaGjl6lCGkfR</vt:lpwstr>
  </property>
  <property fmtid="{D5CDD505-2E9C-101B-9397-08002B2CF9AE}" pid="17" name="x1ye=20">
    <vt:lpwstr>2OIdTDmfjQsVnQn6f1y/nYqWseNzJNCvYPOo9bBALoLaMXTVePelinVb4ySMyFwd0zu3HzlIS5XoAcgrzv4A7g8jP/Sl5QMP+q181dnxpBnoW1FzcYcqOUlpGSTflM5TZB+3qhjxbawGZ0g+GKdxjOycj/pyPzC32HxWf/exHVTmGwyNdNphOfUhS7DYgnVOOtF6mJTAGAxb8VpJq7WxbmZydBX592Zm/gonA87MUGGqV+d75s17WpjDkEm/y2Y</vt:lpwstr>
  </property>
  <property fmtid="{D5CDD505-2E9C-101B-9397-08002B2CF9AE}" pid="18" name="x1ye=21">
    <vt:lpwstr>WZv29QA9FKrXvyWXbPDiuoFlmSptU1AtK2oZc7+7ECmzg9oIUWFJHTFAc9C/E/2JhTPkcJIOA6sG8O6b9u7F9QNr9IfpCe0qXSq03E4eUQC51JrIDTonxaGQCIjJJbxBCzAi8AEwxbAO0uIdoURZHLqwB5ll/NcOWfwnsHrRtBe0XfCNhts/cMpEoLPLfkGYwvCwLuVnX7c0XDbxMvQpiFfSk+ydf++lo6aFrJ0B3wVsQu2zBVaulfw6WbEf6yy</vt:lpwstr>
  </property>
  <property fmtid="{D5CDD505-2E9C-101B-9397-08002B2CF9AE}" pid="19" name="x1ye=22">
    <vt:lpwstr>aOyKVg7MnbC/5f1YaJ7pphDQ8BQ7rDD8x7G1SsPU0m4ZwEKkna9wnVuwCgvSpQl4ILqhb34TxaXJ7rQ9tk6if4xXj+nolWp1IBWU8c2oIu0jDL+UEuzo9TQPROa1f6G44ZGL2Ar+jW3DpyU9M6kO1f4Dr8bCRwsPyqTQX94akui2kzFk4kApzVAgZvDTY2lzV7vNJ3oG4LzcZo006lLjf9vz94iAGRPgTdl+eHIG+dPVPoV78aOWL21xmtZEo4q</vt:lpwstr>
  </property>
  <property fmtid="{D5CDD505-2E9C-101B-9397-08002B2CF9AE}" pid="20" name="x1ye=23">
    <vt:lpwstr>IN/tOO4DIu+x4nCkqjOC+S5UihMa3zsSqae4uQDIQZcojj3zTAtgqVRl+C1FmulzwNbA1GTkSE19jxJ2qEF8fwbj9V/dl3yebe7Vd4v3kFeucq4Wu92ox8wW3fsQsyjt66N4t+wv01sOzXmN5CnsItVkTxjBfZhBroi0lF77gAB+DYcMWp78D92AB5eqCUtSU2hoJUY2dMvGKbN2VJUJ6cSlT4wjMe2IW8bmTvbjuSh+g3Pj7QQPDau0x3Zx/Ad</vt:lpwstr>
  </property>
  <property fmtid="{D5CDD505-2E9C-101B-9397-08002B2CF9AE}" pid="21" name="x1ye=24">
    <vt:lpwstr>Z0Pg+vdzq6G4S/swXG5WoaB/5Nf83j9NpoP9bo27m9u/wV1GeqwXu95tMXcnMbmbJopgIYphnCMyJXWFCQsvmkXS0Cx79jeicZJIPRFhypT0dW6jXHqjCl+wfr2m0Jm9sPdKV9ApID+ihgrjWerSJCPb/OaxRSz/yrSU00VXzEL2guA8fkYVpRENc+r9Ypxkm/6oKz5qu2tcab7VEdDs5GAfqX8ivE5/WEe0qQFuvUWIesJqbgv794Ey+Z3PQQZ</vt:lpwstr>
  </property>
  <property fmtid="{D5CDD505-2E9C-101B-9397-08002B2CF9AE}" pid="22" name="x1ye=25">
    <vt:lpwstr>vl12/wcBI7tlgoe43L9EnOuu7njon3+Be2GAjssf1ewrL7OuKTtB0ZR3Uzd/PjCPH/xnLNnPKKsKD5jfi+ufLQQ8JDd98jU+I9mj0v5L7DJ89LFO4wnh3gBNtilKQ3SiCpD5/+L4mSjyXsUyIB2MhTkGIdaGk6h5EXt9G0kW2810dDkD6+xR2RrS+vH84HnfXS+4rz3RhpKKl9sQ45N6kmxTYcQTp53i2KFEsgEb3fqLsPUoOw1kNlvg5/tbMRA</vt:lpwstr>
  </property>
  <property fmtid="{D5CDD505-2E9C-101B-9397-08002B2CF9AE}" pid="23" name="x1ye=26">
    <vt:lpwstr>fni+x8fFII3UlFyWsiDtHwhbWzvEB/W1WkFwpB26E2BcoL2BBgOoVlFTrl72Kq0RvgEuAZCjZdVnV5Ezv3QHTrELj/te6nzQIDT7Qf7Iv4aOwjZHybIT2RVMpByNoyCK9p0LzK9RBDtwdTsBph/y276XsVLEXjZjiP3/e7/SBAD0JRKA9rKPFPNCYxCCymwREtVRCC5eSA966NybChJvkZ9MbFBiINvCqUOToTdsX2ecEfHXqiY0611ySCVuX9Y</vt:lpwstr>
  </property>
  <property fmtid="{D5CDD505-2E9C-101B-9397-08002B2CF9AE}" pid="24" name="x1ye=27">
    <vt:lpwstr>KIF7V0g7qP4mFBwQWREax9yisWvo21ABUiHm9U9PMqsaf7SSM+lZmqicOAztqm4HhAFQV13GsOFiwrqZGSiHMCE3/vHQojONGY3TMEz/DkXjaJLj5E3kv797mZopveG39yJkwweIVRgo5NokVhrPgIbBFAZIRZllQvn4CfMZuJ6oElK4746zW5h1fLOlrZuI/KHfweNqpfCgChmwPAvlKHFnLnWmaaPQPVQFqJ7ppS8JqCYffKL8D8Dn4AZK2mx</vt:lpwstr>
  </property>
  <property fmtid="{D5CDD505-2E9C-101B-9397-08002B2CF9AE}" pid="25" name="x1ye=28">
    <vt:lpwstr>6Dr5LdxDC/0BgfZyackBZ8V5PVu5M1LgcJkp9UtqdpY/ahlpeY8Ob73rDfmsZGePWiviWsLs+4/Y11WfYikQ/zDdaWNZUCqky6vU+8UO9fNC1aCgaoq8GOeJ1yun9psilXMorMDTq54B3DpBHC8mpDnaoz6iBlTS3BeLvlSYFYcRqDR4Tm+Loqzp63JIj9vAhbmTYH11SCLHey52HwThVIhVU/x7MrGqRYA4ReA6f9Dca5YVzxebS4Iy3doF9NG</vt:lpwstr>
  </property>
  <property fmtid="{D5CDD505-2E9C-101B-9397-08002B2CF9AE}" pid="26" name="x1ye=29">
    <vt:lpwstr>ErutoNLDv7PxA1+mD+Pne0bcW8+IPZFqjHWDSI0blBYMOTE8mGfcdpmq6tD3wr8Buyjw9L/hjK1QXIElojdpiaRPIxM/oL26k5KGRHNK4mbYxhL/p0xi5WYEMxmhiMt5ewS27ualKrSGNK4kmWIySTy8j/mO1g0HcWMkcQ+n9Gy9XvxQ/iVlL327tCkTt8puNyf8bnXWfj0+of3QCkqLx3BYY4w1wG/yDvuK0KwYAWwcL62aZLgHaqie2p0S1/S</vt:lpwstr>
  </property>
  <property fmtid="{D5CDD505-2E9C-101B-9397-08002B2CF9AE}" pid="27" name="x1ye=3">
    <vt:lpwstr>Bxw/hA+ngYfUQboUA2MoOYrjlbO0Yu6uFp4fh/NWIU0IktXENJTa84DaanDTjWqR1nh6ltJjRrt1ugn4Rqw30sB5YQUt3xWpX0iDrTfjLrr+bD2O+4FyyqoI9gJqE9KZ+7Oskfp5QV1LLdjkR6i9GvAtx9cFJrSRUuJwB03tu/TKQ6ralL+yp+2+r5DGYWiSrdcu8CIk4zFdSzHadLfUtxheplaXt0HQ3H2DTPHrmfhQVYGl8he7qpzOWhuGiix</vt:lpwstr>
  </property>
  <property fmtid="{D5CDD505-2E9C-101B-9397-08002B2CF9AE}" pid="28" name="x1ye=30">
    <vt:lpwstr>n1SXSlNw25sBUUyi58Z0M3zba9GsKI6Ry7hFZCPgBk1XW7+FsBQ9KwtrfHytNkaAYpIBd2CE5/ebDAjaMnMFA83l96U0nMt0Hx9hsb2Ay9Kp+rgxSJgxsXm4VWwqSuuh494nmRyENolctCAPDniqZJUWn+/CEw4x2Y7FInIcOCcVHg8dzBH9IbUcH+DLPqv5g3/4irZFT6pPox/fka/d0CcHKV6VLztQdX6l66eQxAM0TR2rcq51LD83eqz1ays</vt:lpwstr>
  </property>
  <property fmtid="{D5CDD505-2E9C-101B-9397-08002B2CF9AE}" pid="29" name="x1ye=31">
    <vt:lpwstr>+OrK3OD77fyko/KoQYMq8a8DUOC66qCcHTsU7mQ9q9VkUO2Vu2i1qoVKAjlCNKNDxyxA59kVmggxgEX4E12E6iyp8FyyadPcaRKGnhoP7PKhuKwETUnkUSIKhbfMwKDcfYZXWQP2rsJZm2AfUmy8dVMHT1ABmXQkewLiS1m2vqVN+zP2gPYF9AgObIMiKnPmAcuPD3gnpIxEWeGqPbtkrOAQU1ocGKAQa3rNdN3dUl/EXs0IZxc0rS/R69Aql7u</vt:lpwstr>
  </property>
  <property fmtid="{D5CDD505-2E9C-101B-9397-08002B2CF9AE}" pid="30" name="x1ye=32">
    <vt:lpwstr>ouOgu9NfSMJNViaYL0uf+ik5NiESgT9vNafbqcGJ+o+PQPjpYDwQHrHIMhfbbqQv/6QvBHRD2TYDw4KcU0e8xudKeCBa9Ivm2YQEXGDH+4rKkAKQEw5lLHmb7efK2DKBcRVA785S27K/4M2p5MvTtGmThV/dAUD8ckj8rrt9h6Spxtwic7IwZubZ2MvHdPpCH8tVqcsQyO+obOh+pnqc6e1/7qoFGGX9zYZ2PpLVO2TuYheNRUILxVc8rmozEzD</vt:lpwstr>
  </property>
  <property fmtid="{D5CDD505-2E9C-101B-9397-08002B2CF9AE}" pid="31" name="x1ye=33">
    <vt:lpwstr>dZ3/7FQIt9jRVtvFLT/D6jf0cBMbqlw6AUvJf/Bn19XK/0xolTo4sI0WKwgsTNi8PZ2AEh/4ajiMb+4DQcidIhka/A5lTdNdG89SGxuJZuXYpsA21nyn4Ifijpp5Ht3q9DxlTstbGVkldgtXiC7M5rgSCCn+a40+cEPrjLVE3+jPVInbZFQTn2OOEhC3M6rQClOgAlxswAM0pFm57YHC/5BorC2R1zfmvWO84i6uo+/gwwjD2zjkr4bHP3LURsW</vt:lpwstr>
  </property>
  <property fmtid="{D5CDD505-2E9C-101B-9397-08002B2CF9AE}" pid="32" name="x1ye=34">
    <vt:lpwstr>nxr8Bt+V6g6N5ShNfZ/tFWvTqewieALK+716jy6ZeIYTW+RV515vimksti5qZ/LqXPkt9nj3VudkJ/1Xjmvnt/4tu1VEZUgl0fte9TvPDKqrcrdMGKZ3E5j3Ca45pmxRILi6A+dkE85MKb86/AqegvG4DPUmKHowd7fWQ43KMI/0XnSNU/szMAN3BBP6ZvgYVorimyKBZ5iwsFcLEZxXtOFMuHn1HG+IDQs85jW9iZIY7qbF0HhyH2pYgM9Wl4G</vt:lpwstr>
  </property>
  <property fmtid="{D5CDD505-2E9C-101B-9397-08002B2CF9AE}" pid="33" name="x1ye=35">
    <vt:lpwstr>QZroki1nC8KSrqG/j7bn6fmQ7DvrzvKq0PQGcpcx9dWUIj9GGNU/9KWnql4Dh5q1hF9LowDWaPQWhLCxXHrpkmZrTpRtjcGkglyD1aokK/jFqYxBIjL2EYCcA/6Iy+l9V2OFgPzTwK5EqhXUXR0AH7G7n6mFyNrrFsVr2YjL012tv37gWF3NDVATu+nvqpyYOIkU6LH/05KSuitFPN0m4DQBpy9JlplanTcUB50/7lJzZ5DW/lL7FKOwfpSZKKu</vt:lpwstr>
  </property>
  <property fmtid="{D5CDD505-2E9C-101B-9397-08002B2CF9AE}" pid="34" name="x1ye=36">
    <vt:lpwstr>SU70ROcV7qjhfCqB5ihqFCvyFdBv5vdcgf/QHE+I4XdrXQezfHeTWTVk0Y6xTVrz87cKbFAbimkRHrIDRqqJ8Y9jDcslJrQUf1lpyc1hY388uiBwseAUfLjY3aEtUU++coeKZ0KC0B+/9Hu7FBFmlP9DfbiNodGPVjSmZFlix91Qdo1F44WsBACxPQq1CbvC9SUs+rG/Kiw5hjB6JwXysCmUS1jDC77ixBtUHqtNkg+AkpFajr1JnwE5FdT7e/H</vt:lpwstr>
  </property>
  <property fmtid="{D5CDD505-2E9C-101B-9397-08002B2CF9AE}" pid="35" name="x1ye=37">
    <vt:lpwstr>+K7EW5zQYd47ctFWcxo5FlAKY2SPeWue10InEJs6kQaLJtaJli/ZFvv1Cb8QP6B3Gr6NkKrljAwkwQex5WIwdiYN14tL7tm2UEoWf+GcjcWbSAY2w7xKIwR6kZrUKnF9JwVRlqaft7gtwfupIgTkj+l79zs/UkU2euQS3jZjsINQ2Ki5NjAbNYiOFdIkMIeKGxsF9XRI9V6xvrsCBiyOAOgKXbYEy5FZJ6JDLKLm9EOM08jQXB1am3P5Nz0DFnW</vt:lpwstr>
  </property>
  <property fmtid="{D5CDD505-2E9C-101B-9397-08002B2CF9AE}" pid="36" name="x1ye=38">
    <vt:lpwstr>y5zmtxrSIBKVAoZp0caG63iFEtEnTaBb6Ja0oIFVDHJq/znHSxly9veccBZbVIeZtMqCct6yHMXWEiG/cWNriRXhtp/TBI6i2MPk7W/+5ca6Iufj3ALbTNvYg/0LSQKNSNAarTXCVRk1Sh6rMKG/mL4MU1jDC3fjwh6D/wt6XAIP0xkSak7QMLCwAi5H6f+mK9nLhNFU7pdeRFXMKmrs5hS9mGR9985C2fYhJJQq8m2u2o51/RuYVNKW2BfZYfU</vt:lpwstr>
  </property>
  <property fmtid="{D5CDD505-2E9C-101B-9397-08002B2CF9AE}" pid="37" name="x1ye=39">
    <vt:lpwstr>4tEj7Zer7nyBe5kvdMl4g3OT15ZX1ybaZQqI3hN/0YHsxYCSZYKcQ/5zgdB96w6cYmTLm59opQkClOh1QjrFWkynaeo6G5Aq6V3itJMAePkrmljn/oIHFS1kt+UxTh37ClvMZGdvSTddjhiaSm84z42yiV0m7gt/M4tyofva/F45WuX3IGLeeGczT1k8v60481xwKukvL+rv6eRSgkiesCE++ll04Bj121M4RM/w3CXucVceXLFBdM+zNVhCPq5</vt:lpwstr>
  </property>
  <property fmtid="{D5CDD505-2E9C-101B-9397-08002B2CF9AE}" pid="38" name="x1ye=4">
    <vt:lpwstr>XRoVOuSyagcS755qozLd0kFFvZBQ4fowvY4dvfiTXjUm23R9jaZ/1zzUmt+/xo9ylzJtJrgKTVKGp0USAEhoQOoYOab9SVsfMpoLslYqlzJ9xbD+1gQzgy68PjPYx4giN0D07Lj+Bwr0CxgCVRDdn2lHOkjXnMmMIC2rksWqwx4lsde1Up2BzKoxx72fx5ZqKv2Qf4froX9EMmAIk5TgAZrgUsB/RE4yYjiohvAWbI9jW41aa+Wzv5eM2G9hXVz</vt:lpwstr>
  </property>
  <property fmtid="{D5CDD505-2E9C-101B-9397-08002B2CF9AE}" pid="39" name="x1ye=40">
    <vt:lpwstr>i7Xb2ms1VLKgmsrJD/JAsoAaw/f7jqQTj4dK17GukpTM/og0/INgA9F9hUBKkt0LCRVi33bXP65HYvnqb6ubDzAFfy9cq3LwfPQOwxGBs3v1cIGy0Bx90amtI1RkMJmtHlS7/4Jig9YQo3kR15SF6vPo8fYgEiCHB4ryjM817kpjA0UCvn7aVqIOv5DL/EsYpjSX2Mg81EJR7sa9TkDN2HIS/VZgPT21gJHDNy8sCAJAZXkNA+Zufx6emWbpuOJ</vt:lpwstr>
  </property>
  <property fmtid="{D5CDD505-2E9C-101B-9397-08002B2CF9AE}" pid="40" name="x1ye=41">
    <vt:lpwstr>9oVFFDq/jq6FtpdZ40hhl+Yik+Hf/5g8R6Af9GCpPIE94vWUzoLjexYtpNQ/+CK5+EXzwe4ehNMffsnMYmyM3jCqdnJeQ9TZg9Ve9358Gjr5oRSFDR6ITMSDJT3WLL9b0d4Gmglk8aBKNZ7T1IzkfLw9E0jU7FhRqIGidl4NVgZ93Rq5pI8+jfHUUz3Y0vx+AKuVu1XSToEDoxw/Nz7wX+xWTwc7r6FAFZZu9AFGk9hOlWsCryzzbUWFSBaCsAq</vt:lpwstr>
  </property>
  <property fmtid="{D5CDD505-2E9C-101B-9397-08002B2CF9AE}" pid="41" name="x1ye=42">
    <vt:lpwstr>ph/9xAh1iJc86Aocsl17s2qMLSXmsZbuKvP1OZ2NESjbDVr7WbfrOHOs0ZrbQ/GYk0Eyf5cgDCLAcysK605Ki5MyT8uhnu/L2bN+Jl4Z08mVFZifSf9Eczp7WZWq/oXEEYcEBfdCv+s/FbRJuBDpsNqHv9UZdF6NoJ9g2+h53tsZfXU+JtLugAEsBKwnEHo9YEtdKx+TnoAa7FywooX1OSHjsTUB7e+O5D2LF3HFnTHb86+PrlAZEE/PtwDrEMe</vt:lpwstr>
  </property>
  <property fmtid="{D5CDD505-2E9C-101B-9397-08002B2CF9AE}" pid="42" name="x1ye=43">
    <vt:lpwstr>Danwyg76I8CgFU7RHUnUHta9a7Xb3nCPrko/royp5Zk1jXCdf+GhZhqVJ6aRflKtEvPVpRMahzlHZacF8NZCbJSdDOWXeKnXxrfy0ekmhtJnncsZUHM5MfvWeZUub+m8ltDQi/EgMKrJ5gkgPY7N9fZpPMIiqjyk+hvAzZvKM90lHPbeQ8QvBJYlJm7FMS/AbDnvvREWgeNP2MVEIUmHorwGkN/mpZChRJnyyDaMp8OzFiWIhcLN9bmdLtHLAd2</vt:lpwstr>
  </property>
  <property fmtid="{D5CDD505-2E9C-101B-9397-08002B2CF9AE}" pid="43" name="x1ye=44">
    <vt:lpwstr>AY3PyW/2hBPPzfML6iUDMJCw8TCqA8qdG/Y4toOViGDR/0Qe/TuFVl9L8BrjhqJKLwRFxiP/HhIR9YPlIyFyO979U7eo4+oeX9Cz/jBrZvgiMgJIKu9+8yjLyJ5gx7NeO5mm2ORjpjFVjzWXmWOlr//WTYNtexajyH8+2TvIzDCjeBXQpAUV7wO0pZqN6cz/oA2xHjlu1EhXeYQxQZGKutl5R6X2OSVinjH+KTXZieFPVrethQfTWD8dt+clEAQ</vt:lpwstr>
  </property>
  <property fmtid="{D5CDD505-2E9C-101B-9397-08002B2CF9AE}" pid="44" name="x1ye=45">
    <vt:lpwstr>wQVmQXCDtcgoL97NOpPewFRKl4KIqVN3VT69Huf+W06bSsVwuBxVp8XuQKB1iWq2uK2wxwgMvu4c9pSVa+w23xWtI7S+fVmFO2EhorN+vOjbgm7RlPnqWNmAksD9CijLW29WtZ2aBqpBqbKWh6tP918dGpTpjrhS3eL3eBi1TyjW/lSjEyvez0fN9o3675sxDC91FB8B+S015x18bisvMOiRh4iOCzWVsKOikFKgaMpYsKMKPNZfa9SJgJoRaM5</vt:lpwstr>
  </property>
  <property fmtid="{D5CDD505-2E9C-101B-9397-08002B2CF9AE}" pid="45" name="x1ye=46">
    <vt:lpwstr>U7Mq+XRTgHbq9sB/UXGw2J/U3zc0iH/7EqzXrccv7cY1OQVh1y+KZxckoq+qASiLcYwLiCk/bQQXs2qyFCEEjoQh3s/n4ulxl1ICfkPc5/ZSSt+V8xrMc5gEiA91DsiQXy/hB3qXCEQY7523YRDNXFTfAUw7GGo/I44/NPw86Ew0rxCMfBQ5iALNFnvnC6vqP6TWIEOLOlC8iIvOaYCf/WFlfG+Q1nGR74gtZzYAB5tDSvEkyqNwgbcNx88kc7J</vt:lpwstr>
  </property>
  <property fmtid="{D5CDD505-2E9C-101B-9397-08002B2CF9AE}" pid="46" name="x1ye=47">
    <vt:lpwstr>44S0F5TNmGKuXvSIBcpZCchdcaNiPlkRfpR9lqK7/WdzTg89rtV58VANvgdD7s0DrNaSQYSuQI2Y2Natccg2G8lAfb4SSZW9FPz9KvEIZk0PAIqAkzEf9ZjiehP+3APw4WwLHcnZ65CrmoGLtoHn9ViCIk/4bOGv/2R8vMPmsntJ12iWqkbnVHOTOmzT1mYYTCSOf68D4LS+UosCfyJIJYDFuPseTiHrQRG2gKZJ4zBGM3kbnhWyLfZK+nhpbYo</vt:lpwstr>
  </property>
  <property fmtid="{D5CDD505-2E9C-101B-9397-08002B2CF9AE}" pid="47" name="x1ye=48">
    <vt:lpwstr>8rk5D+OwUYQMCowccJHWP5nQq0ph8TtQHKCyefkPGbaBZW5nXKlazQ27tke3ijy7gX7igWpW0HOd3GDQ9kecMANBsK5Ynl+QRf3u3ODliSupzooRmiU9o2Z7yd2pPtT/UumH6bZBTxSNOwuCTBoFCWfjqxr8ImPBMialRHC5Ra7NkRPyqAUS7I8bDFz6QeuKpnJPBN+xy6wihGNSsCPE5TOAZkRSkbOphXLHpJylouJtgRwvQohcga9Wl7sffDe</vt:lpwstr>
  </property>
  <property fmtid="{D5CDD505-2E9C-101B-9397-08002B2CF9AE}" pid="48" name="x1ye=49">
    <vt:lpwstr>sS1PwPgqHyVPuOpcN9E0Osq9sW/UfHfzJH1WvPwyIkkVL/oRw6tK/uJQLeb9af5Rouf9V6zQGGqlKoz0KnOPRn7W1n9lfz9etkBoGQBA8w3jD+VDouL/jhYVilmuf67ZXbBDfz9qXlV3JksY288TF1oXo4XahRTEf05oc5Dg7iHNbhstm+tg3iPFTQjbI76v/C9YT37pAMJbFGobV9HMHJSzbgs5c4Z/vfuJpw10QiRuy1VgW7UWE+dsp0ulwqk</vt:lpwstr>
  </property>
  <property fmtid="{D5CDD505-2E9C-101B-9397-08002B2CF9AE}" pid="49" name="x1ye=5">
    <vt:lpwstr>yZRxvBOFyMkCr126Vg8iNOJz+hoqCsj9QjwMiCiNDGztOJjUHVnJWFYt2+vJkHMq5/qGDOTzZ6Ceiwk7YYmgVXXe2YeP3/DeDzIszxUnItXTM1ASw0aZdYzza0ruZs62uhHV5fYcYaGs/0R8FdhsMShKJ7Qxe6zCPYibF48FksoTyDGnLVFDejXVNw7cWrpXCNvWrJItmOSWFJh0GNZpxHRWSSNiauadNLsogggBcsOEzbhR/33+7ypS3JlV9rH</vt:lpwstr>
  </property>
  <property fmtid="{D5CDD505-2E9C-101B-9397-08002B2CF9AE}" pid="50" name="x1ye=50">
    <vt:lpwstr>7nXyQWGq8svvyVG7IfodQVquabREH0Sg/uIcK2v/rr6jIRK7uoY39QkktmPaKXGtgP5Vfu9TgaU6AOyrQN2vURg8nk+j/qJcAZ4lDBqHTPkSbqVzWCmYsVNEVUpjTkRR+sdhz2RmFTUvfISMh56c/E9Ail9u257kJGyBFjFSR881ARchIC2oLN5AkwuPcvr15+b/8psf4S+++T1iP56wYSlLEzj79xP0RYeYSsNbyEghYR4oLZfZW/yPmKhevzf</vt:lpwstr>
  </property>
  <property fmtid="{D5CDD505-2E9C-101B-9397-08002B2CF9AE}" pid="51" name="x1ye=51">
    <vt:lpwstr>WrGrjHMMGgoYwyg/k+cn3uJBrZyDKseO8m5BR88gOG3aKHe2yFwSb+KPKr0QYRn5w8Oix1gXmq0sBRhx3f59fNHV73OBCZTywq/K7/lIZfoTPeTpc0ONe+OcGP9SuWKI/x34/ZslPvhUqmeSRFvc2SuSMT4JSLIEOa/tLy9cAWmwDCoH/Ajitqu8fCvB2RohSjSv0Tz1ztKC0hMk125m+tOVZfaXX7uRjR/izN+W8MbAJ2VjXuRdeOD/lfefDjJ</vt:lpwstr>
  </property>
  <property fmtid="{D5CDD505-2E9C-101B-9397-08002B2CF9AE}" pid="52" name="x1ye=52">
    <vt:lpwstr>U0/FuXjPXEBUdYboooz1S2OXCk39GmHPb0n/JXJqmtuNCx/pbVXYXT52QsyH1SgPkvTzxWKWn4e4GVflRb3BwfWsoqmY934dMp9Tk9VRc/LDKvqw8ZGLesTdpWptmE4nTJvSQcAPML1fVBstUd33euZ2AbPn310B/NNS1Ejw+Yp6to1r+VrXi4/LHXaDZkd8XIHWZrslFW8CeHN/b1qZUgpFAUKD1yqyqcBSja5aSf4c9kP4hZS5jiMV9ByRLsu</vt:lpwstr>
  </property>
  <property fmtid="{D5CDD505-2E9C-101B-9397-08002B2CF9AE}" pid="53" name="x1ye=53">
    <vt:lpwstr>mrdH3U0mRjdzhImAZoB8ICCEIuZm44ppqfagqLh9VUBpBfWSPCxmhCDJezcBHvVcdKZR9TwMgq5Tlyyrlv6tPHe9wFS/YNLr6XUwmkQBtaZb6IQ5/Q4R/xvRcjiF11LHkunA9juqX3mUmYvHAESnk6y/wMfN6FV0zYQsMCoSt9YmCGHZETihbWSb57EMG29J+jl11CwkEObXsz6+/GqucG9snHOmp/ulL5rPP0rTdTTqVKsFHFdJEOiiSzXlbRC</vt:lpwstr>
  </property>
  <property fmtid="{D5CDD505-2E9C-101B-9397-08002B2CF9AE}" pid="54" name="x1ye=54">
    <vt:lpwstr>qiNT0NwdgeBFdf1dLWNQMFNv6F3ta9PMswAgbBXUbQJD6y9TYs7epxAy068CYOsBmUXpT9XQECC01Y5P1rK3MdwqTyAYsAPk01z/AR9i+zrrEsGrgerxvP8JKb1u/Af5ycgrXbLmbnL1+bCD9OyHNdvk/xb7FXZhvqfGjWDg2sV6tu5ycRRYEd9dVMHInTMNlhO7uwwvBVUXsrBparvnMYd1Dx4NGPNDAMf4zB5vUix+8wW6FnT8FwojLK8del/</vt:lpwstr>
  </property>
  <property fmtid="{D5CDD505-2E9C-101B-9397-08002B2CF9AE}" pid="55" name="x1ye=55">
    <vt:lpwstr>rEK6AB4fBY7zbvyxDMd1lPjEShK+yzyqvv7zFjL1JPzMSeFU1z8g5gpByQk51dqkwIBSaJmC3O5LzgppjTQZo/tx7h5UsPGlXEGZd5cCuz6naNOu33PS8/6n3ph6oETF+c7Ng69fUH/jfy7U9hu/rWWb7dXY5wSooikNij2c7Lwl6j5DmRie1ufVrXnbb9nU4CyZZZxOEF8/cT2TJQ/q/qTeS3ImnnXI9r/xXbbcQeilCaUdl7AUwp1cqjOQNPU</vt:lpwstr>
  </property>
  <property fmtid="{D5CDD505-2E9C-101B-9397-08002B2CF9AE}" pid="56" name="x1ye=56">
    <vt:lpwstr>GytB5LlEIwEHEPackRCm17zj37mRJW6LvmzaQWYR5MMyc/Pm3rLOkBcHIUaUiPV0AKfUURk7fXXcltgEAWJYrSjPio201jGvuU/xqQecLiowUbqBJ5QI6KZMuhOPA9ghUXEzX018YI2xcPa37Om38Tw106+c0EPaYVItqqZEESi1HVpGx5BsBVdJqy2jjv7ty0Y0rrDyd7NAUdj6CIhCPPTlveCHshGiEi5X90Ero43bn7TahEjhuk3zoL0Znxu</vt:lpwstr>
  </property>
  <property fmtid="{D5CDD505-2E9C-101B-9397-08002B2CF9AE}" pid="57" name="x1ye=57">
    <vt:lpwstr>PUjEb64Lg8a9AyuWb25Byg53eYz/rY8DknOp9xE0v6haG35e8hLA+9oqWfmKoOvQdZfdFmHJEZGoOFbYCfSgHYjAXoPLnrKgA/kUg4YyglQO4Tr1KkR7+uv8a4xJOf0cvYdSdF5z//yTXOkldWnHYqO1Hjp9i9586mJWkL2AfkoHh8DWfohSX/A3p6Poeo0WI9vzay6Hnn09a8/z8vV+dsW71jUwZJV3o5dKfwoFyi6IR8tABWlB5un/AocodAQ</vt:lpwstr>
  </property>
  <property fmtid="{D5CDD505-2E9C-101B-9397-08002B2CF9AE}" pid="58" name="x1ye=58">
    <vt:lpwstr>KNck0EfwR/BmM1XnXxu4vGY51D+bkuuuWkXQX2Kx52KxNk5lExAgWr9Oe0fFhpiWUaoa+BZeOFzsNfX2BPePZzWD54OqooGbAq926WSiKnKi2+hvODfWEAgiJO7eW7Fjlh9XxYG1iwEH2Hk5jMOhXfdASxci4vj0/gt96Eif0y/Qr1gwhNUYly0I5fD4FZTHR9Ae2vY9gcg6DghXVgrhcOcjPHBqkGcxhlFj6wQ/+2FB6MRVbB4PsreFeOaPv6H</vt:lpwstr>
  </property>
  <property fmtid="{D5CDD505-2E9C-101B-9397-08002B2CF9AE}" pid="59" name="x1ye=59">
    <vt:lpwstr>aMKApu2UJr+iJlLBiXOZ1RW3PekZ/7hFm8x+uI0uBpFY+SX8yyOzf7xAOJgy+5LAmk0SNffvH4dC91Wm6AtLsgv5Zbe1n/+p03jAqIZVXllD6uZsTyp1T36wtywxb4JkZI3Z002iw1P+96haDGTh6c4817IRoPh9WoNhKRnlqduSbpyBWMahP69G/rzX/9GNTiwDrp/b45BzEOzaJIsoAuqWBEdOcYIxt9WBwVZFjr0V2z4n9Md9mFZ9LbJ6l9C</vt:lpwstr>
  </property>
  <property fmtid="{D5CDD505-2E9C-101B-9397-08002B2CF9AE}" pid="60" name="x1ye=6">
    <vt:lpwstr>Cy276EpiPXn+hzXDPJZ1aMkCHi8onu3QNJdo6Ia3OGydIWDWROUSpCvGYSAd79IYStDnTOl6I3miOhZ4AuzAeXdj01e1w32z+WrPVLU5LwUUlq3X0tbwyDHMKXcoNMTxYl7vrA/QbmHD2k6O5xF2nIuUcNYBtTQoTUP4tw01L+h+Sygq/L9XZaBr9cuuaMXbZ2M4TuH9j8nAOPe58n8fqi3/zZWoZEft4TPHrWSwdW85NKnyz3ixH6Isolz5Aef</vt:lpwstr>
  </property>
  <property fmtid="{D5CDD505-2E9C-101B-9397-08002B2CF9AE}" pid="61" name="x1ye=60">
    <vt:lpwstr>mZgjnNnVPgFv9gUTUPnFfWZK6Gz8EQy59YHsXM9w/pRsjrMr5guHv6uo0rmuldejGfSyH/rVvdeZFynMf3E4KHOQj6E3FnXeKKCUOcjziMPBdjVS+oFR7hkFQubnhiHZKDRqPgS+HgCWWe9PnTNAfWi5TJVzizupkvP4ZLBzD721GwXdlFNJSVM3N0mSpBWqlDVJA9pQ8htaW6wRR+xWWWv6DRgijnSxU5nBCDCIjS1UPnDnsvRaRMgVr1ohXOv</vt:lpwstr>
  </property>
  <property fmtid="{D5CDD505-2E9C-101B-9397-08002B2CF9AE}" pid="62" name="x1ye=61">
    <vt:lpwstr>BIIMviu2zqHEVzfYTsJTrg/n9ytlCgCX4od4fQatxu/H32hL47DBTWhwJNdmXYDV/JihnsgXCqycEB/ekaRKbco00WJSdUTAVJhX9WNsS8uO3qeOocOM8Gu9OxNJVxlT561ah5bFRw4ANTz0H6u8mDAWnJXc25+Tav/r2QKxWsMs4ulFovk7DcSDbb6lZ9n9cQTyGCnFjoLplOddP2gh8ffydCGrimoupooo2jkqDmVdx1VwhQKyaN/7341c6Em</vt:lpwstr>
  </property>
  <property fmtid="{D5CDD505-2E9C-101B-9397-08002B2CF9AE}" pid="63" name="x1ye=62">
    <vt:lpwstr>hGjCORtzD1b/1gMUJox7WsTtXdqNxLsZNEeknnKBLeZS1NIjUL46Uq6wLJvHJdKb2vv884gGL9VNZLGx8nmERi546qdYaqUfecZAi8SzRGmfI30YUg1QPvR+Gycv7lqz/zNnvgs3dobQXjLM77bXTLWjYK19rnAWXgKjLPOMdiZfyeh/KksEFEeZ97nvsn3EUGnbd6uBMd7Yn0h0pz+Eag/eTc51rLAzkSCVZVzj0NJboIhuFOdsHatbLs6lft3</vt:lpwstr>
  </property>
  <property fmtid="{D5CDD505-2E9C-101B-9397-08002B2CF9AE}" pid="64" name="x1ye=63">
    <vt:lpwstr>0IE6KBv4qokdaLQqQM74HkksOSaNYr3NPB9/hMJotF8LirhG5hPNpVHtNwxEUA6BmXEAphhKbWIPMm4Ntg4ozZ5uA/cqfdha7Q70MkbJfqtoOuMrQLUYM1h3epFlkJcLJel726kd6gAka+tAY/gmKlNqxMVCueu7beXP9da6r9F1Yp0h/KtgbUG6Mg5O5to3gud6nk7Z6cWVzWCr5t6PoZ2LaejHR8w+paE3PVOBh7/B/8l0SRQotAAhU7b+U9g</vt:lpwstr>
  </property>
  <property fmtid="{D5CDD505-2E9C-101B-9397-08002B2CF9AE}" pid="65" name="x1ye=64">
    <vt:lpwstr>7A3HyTjureyqL2hI4JN/52i4BcCsCOJNrel4Qd67/sKTyOUJTkF6xfp1fsZj8GQMMKHsd/ghdg+upDM6JbTqDwUpdFmYWmojRH+1bIX4OEYCV2UCYBE8PdHmizkvXLjTFaSCKfySIIxmF3dq6u4QuBba1i/7P9VswvKXi0ufKUo1rfJGyGLvSONLJGqj6rvGpF/7tx7jeTvLGfAtwTnEYSkeXuCEeE7tfwVqcVhNqd/2RVjeYSNO8sEQ3Mop07O</vt:lpwstr>
  </property>
  <property fmtid="{D5CDD505-2E9C-101B-9397-08002B2CF9AE}" pid="66" name="x1ye=65">
    <vt:lpwstr>90QLfk4gl4K07EvG1BXlXTI0Vgld+Zdd2itQt/uEscpwc8DkLn1kYe0Yw6ta9lMpHfnCh1DxhWINQ0NWECHS4hD/JCN2wXGesTHNeIMC1Ge36gLf5DvL9fsTOti8Sl/r1G7FTEMZEnKMRl/mXAYOY102MM69+p+tmYCSJyVq34Axu1Tj6zMUFmhs7ZJBNdAwWCrRbhwfPnaIiDBR0DYtmS0/Qh3G/uuxu6T2WyTRmCb+g9BsBvrvuSUj9t0tfAA</vt:lpwstr>
  </property>
  <property fmtid="{D5CDD505-2E9C-101B-9397-08002B2CF9AE}" pid="67" name="x1ye=66">
    <vt:lpwstr>TCY8jPBBgLV+smt/PiVFHMIyHhhdqVHP0d3jCapDavhIfQWBD/zQG1bV5eMvrP2Wpx73+HG0h6nYPHn03Q74TB4rXD0PxdV6LPCDkKymCBwrxUIWkI3l/UoBAW1M2+Vn87e4m/5TqIz+/UubNOFfWs+x2+iFr+9lpOB+KzW4skxJKxY83L2DdNtKvCkCmtjh9bOmuPIfwEPL/SoTw5X/9VcN7IrgJREF0QAR5B8AMQ3gnvMrz3ntV/XqRAUhXFz</vt:lpwstr>
  </property>
  <property fmtid="{D5CDD505-2E9C-101B-9397-08002B2CF9AE}" pid="68" name="x1ye=67">
    <vt:lpwstr>O0+p5DmoFOvY5G7Jobu6OZJELpjr1vpIXWeU/bh41tXrfkX72Rl7F/3NFbayZazxkF6LEFdZeO7K2MNqOfUtxnQxXI4Myli37j3wfyU6dI1a0fuMZse+6IS4pGL7reYO2GJ/ZN4hoWe74X56mwPfG85ze7ZMCIq7k2Lno1HKiGrWT3yuCfhMlDwuiFWSn9GH7dYGekLmz3XXs+3NKpCG3Cfaov4awO//R017Wr7tP5SKsnrDZxuXKUVE2OE4qcW</vt:lpwstr>
  </property>
  <property fmtid="{D5CDD505-2E9C-101B-9397-08002B2CF9AE}" pid="69" name="x1ye=68">
    <vt:lpwstr>HuLyVHCnx8QBsuCVBPIrydoUolsEeRHr/Xr/XDu8ONXvpA3uuLgr53iZNGJUJ9W9h1QazY3m1ESsVUrusrROtQc/lnbAKg7jZf2sy/fOiHJQQnFw2QB1TAo36Wpj5QCLRLc8dFnwKIfjW0ytN269wu23GmG60saJ5ygd82RxX6gHE4j2ErdjseXNCLoJivXwgL+/vwmsb+YCXC6YYpZu4aSj4RgE+I+jeQ0+yrrc8ySfVbpBsuyJGqQRay4+7D1</vt:lpwstr>
  </property>
  <property fmtid="{D5CDD505-2E9C-101B-9397-08002B2CF9AE}" pid="70" name="x1ye=69">
    <vt:lpwstr>pY+OX6oGpY5BDX4SUsHbFWWpM8KxJuLr3edH7NdmANRfIRwDT+vw88AOw54QJY4JDAS2CaogRhcrGRI5pFXWLRpKU+AVP2+J4tylQT3EFPy7E3/UONLxmGnHkWIbOyPK9FQNyIclDl7Tty6NrPF9zxQVZ9t53UTZex46LMCS/skbc+TinDlUV8dHcR6DByHe4KntwznOQPYyf1YwArFB3Am75oW/8wLf5OMPDY17i0vc2Ry+5XU7dkxR0Ig3EY2</vt:lpwstr>
  </property>
  <property fmtid="{D5CDD505-2E9C-101B-9397-08002B2CF9AE}" pid="71" name="x1ye=7">
    <vt:lpwstr>sJYXfnu/OF07O9/1ZidWzgKduoZEtKoaxasi2le/VWpTFpVxOOq5j4G1Hjrtc0SfzLquhl3wnnlJyAEO/Kbsxe1a7I0vH7zXCgC4goB+8bj1OwPJSlptkRzDEiaqi0og+DchceyxjreDQ0vzHoq2i524Tk75TC0He8s6bFXRC4hXK6AHqM6Sf3OWYi/KQoY2EeFMUNMKoD/0A0M3QuuYnPtcNh0lfst9X7Oq+IR4Kxdy1AN6dP7Y1w6Qn3rCSST</vt:lpwstr>
  </property>
  <property fmtid="{D5CDD505-2E9C-101B-9397-08002B2CF9AE}" pid="72" name="x1ye=70">
    <vt:lpwstr>fAY2GGbWZmSvcbefdo4nc9dCNH7M8nNxkx/nLkZOlxFYI5gsD4HMO4vX01oG90ANayb28+pBtZ8zhNIjHpgzK+FCDNPOp5noTS2hGifp1GwoMzHDZnW3Wo/JLuAMNeE/HxqIXsK7arCf8ps7uf2u3XNFgAUpDdv8ph3brw0YSLl7wyGlhcxjSSYvhNu+jKiO+YxFi8A4M4ohlwY8sn07znLuHVgz4wjbvD2uWh8zxAAjHaN1vLAei4nQai1kr1U</vt:lpwstr>
  </property>
  <property fmtid="{D5CDD505-2E9C-101B-9397-08002B2CF9AE}" pid="73" name="x1ye=71">
    <vt:lpwstr>XQshhCR7gdIiIzyflhrUkdn6fTVZ4P42FXqoyE0z67SKp/mzGFI5p6enNeci1uNlRjh+3vLQgYLVddTI2a/5HwlIEKA+sDtgmvKp+E45sJ/j9X4dN5ZxLSUzChlPTHfSr9oeO6ZJjBlFDscmoKSxy4C/bI1fSu/pn+CjsAZuHRPPQHgYZFAsBNS8CzJ26i1rB4UZUbd5UWd5cJzI6fGkbMo6xXdG523DBUuhXwv2pI1cv97oqbIC0NZMlUOpefM</vt:lpwstr>
  </property>
  <property fmtid="{D5CDD505-2E9C-101B-9397-08002B2CF9AE}" pid="74" name="x1ye=72">
    <vt:lpwstr>RIfg00dvRT3sSI7Jl0qQhs84u7dZltRuuleyFrHyOXhtgbKpHOedbMlNEuB8g6Qbcg4ooT1/o2/SY71a3ccjZ/+WkAXJKbKKJRLs5W2/TKmPyPAoNxF563Nz57jjJWz3DEgOc9xDrJHi+UhBhnILz72QQ90aiN3oD5FRMrtOvEXALp1azwVvwRQ4Gcu+8ni5DGorN1jknzgGVygAuBkgOl7XMAxtDd0it7JbnhgUYRdrDHNgwM/P6rY134hrbXq</vt:lpwstr>
  </property>
  <property fmtid="{D5CDD505-2E9C-101B-9397-08002B2CF9AE}" pid="75" name="x1ye=73">
    <vt:lpwstr>bMDYX+RV986mYlqU9bPoMy8jX4rLcv9DcFzKMpLH/Pg2CUZRyDSxfzMsX3jStylqMvrDZqhitUXxWGjiOnvW10OYAqsTREJ1qDCYWeGFHo84PlBlCEqwkeJkH6WeBmccMPrGy0Powr6RWZiFf0+XIhF6HYqh2vbnqaDLQYhH3WKCoi52d2KqOQTmrgaYxzp9MhLVZQSnBY4i+RoZEX5RUNumRI4H/faqBs9O7iKw9Sf6Ol7hv5KX6btILeP5hhJ</vt:lpwstr>
  </property>
  <property fmtid="{D5CDD505-2E9C-101B-9397-08002B2CF9AE}" pid="76" name="x1ye=74">
    <vt:lpwstr>6syTGlaRopzRyXyXriVuO/JZTOvwUbvMSxuV+iKWV0gTwXpaNNLQMIXqfyfKMkzhQyhnUN5V/fbJatJIhYGy62mPyVMebizixghASgyDzm0SEhPpCpTSJcWOERAYojiHnFNjmqfMhlFLW502GVAXavq2XVsEYVcHc9P6UeeJJRgzip4E3vRJltDLgqTF1NLJ2Ymn88ax1QtzueMXbLHPX2b/V2n/6sGVn1mXX5rGfg38PynC9PyeTMA3qEpAi8K</vt:lpwstr>
  </property>
  <property fmtid="{D5CDD505-2E9C-101B-9397-08002B2CF9AE}" pid="77" name="x1ye=75">
    <vt:lpwstr>rIIl87VuBPw2/PPiVG6QnqjAZhSKkPbiSMxGgoyPETCNEUyqpDI1TNA2Q2ax0LcFeGor6nZM0ymGuuOgToc2JxaAoomXviIAjtfR3DCXNAv3e5FCZhkcKZyWuGTmxXDY7YODEpYQl6KPIFSEmJ0tFiFENOl7piIzpj9GU1XXjdId0OClZq/SWI5gw8Wojw1iV2p8ce8MNS/tWt9OK7k2AhOGEfBJIVQDLBWz238zNwmZo3r/hZN5YT6jFKlGzZY</vt:lpwstr>
  </property>
  <property fmtid="{D5CDD505-2E9C-101B-9397-08002B2CF9AE}" pid="78" name="x1ye=76">
    <vt:lpwstr>AxO4eRkgbKbr5LdPgnPf6MR+jc2IrIt/TUlFa9HeLV1tpeN3XBAx05vOGI55X0h7BmYZC8ZG1eFoaD9fWZlsXXZurC1Am6oKB2PKQkUy7G5IqIOYvnTrUooImnMX1Sg5+Col1l0fFykvplbgr3r0OICUazYQQM384u2CTgloaqF7ESpRO7aNSiewRLfqfxQlE3HgYvVXy7nki9bWsUbtWwfYWQ4cdLokWvmoZbS/AnLQtWakIpbG95IW9IIP2iW</vt:lpwstr>
  </property>
  <property fmtid="{D5CDD505-2E9C-101B-9397-08002B2CF9AE}" pid="79" name="x1ye=77">
    <vt:lpwstr>UaGwV4C72hk4J0xENZHUAp+64ksGhS7YKg1rJhCtZbWm7FRSGvL8dfQ14EG7jK4vp3wf+QEir12kdXQi2PDerI3tVxMx+djEFxrXutQQRpEL6zq6QGRbY8hdgiJ5X3eVHu5d6+x5gijCG8jFjmSFb7KGA4gsvBq3EpCrjOsU+cGsqJEVEjDjHOx5HvVQ2G6p+nvCUSVmr6K8XU5/cN1XGYRiDOvGWc8PjtJj8IxyxtkExfIXN0TlPOymtrXTIeC</vt:lpwstr>
  </property>
  <property fmtid="{D5CDD505-2E9C-101B-9397-08002B2CF9AE}" pid="80" name="x1ye=78">
    <vt:lpwstr>8Cf8mK5MECX3rbVkpxpV2k51tuvxn+tsDpyfgRfgFiqe4ZMAb0vqP8+lQFvpHanX+GlTQKqgRzQ7CCTsASEQw51tNohF8I8slj9Jh27vlsbOab8DPL1n15Ot74UBeoOgg6jDioHJ1difuiddAekZhkEcXzdw6M7UWwizwnpPFbtkWzXXpzL6AFe5da9JShuhgqqsLS7XyNn4o++yDs1USqIThlutyXCTgxm07trL9D19hzcTlM6Z4dcJzftpy9k</vt:lpwstr>
  </property>
  <property fmtid="{D5CDD505-2E9C-101B-9397-08002B2CF9AE}" pid="81" name="x1ye=79">
    <vt:lpwstr>an0TX1djgAzEqvFRo7C89Lfpch8PZiSFeKglhA5KdnRsWwno4DP+aR8QWF5JBag/psKCMnD5btL3PjOo3OEAbMtGwZyKXvjaQr0lzZpfvmPRPAiPZijxFa5fmqzdKWy2pb1JgwET+LDIyx2ct7StU7KLG0ABV8jTw+UHRAEz2hEANodVEna2LMVtKiBCECnYSm79T3XzmamJNnRHd38ta9JSeyRoSN/8+YynLImKQUea9DGZXn0BjeVSRnU6XDg</vt:lpwstr>
  </property>
  <property fmtid="{D5CDD505-2E9C-101B-9397-08002B2CF9AE}" pid="82" name="x1ye=8">
    <vt:lpwstr>xzwJYVZ604wXHXDzJrkArdT8NyLVnYBsocI+5f4B80yYuSWjIMrkro/p0BGl9Ojo+vzDH/V+OIlmt4rdpxS9VPedHccpv2Td6kWK/N8JFJteEU4UsKJnIahU3YIHALEjON7uG15k0sUJFdpvBPefbBcv6ogMpGC5K7DW/out8mp0WP4TvbaWk2Q2+JHjD1xUyPd2H3ERQKOoJdb/xTxkhnFmF8BXkS6lJiA4mok1uG74azY0tKXnV/O1xb+MTk8</vt:lpwstr>
  </property>
  <property fmtid="{D5CDD505-2E9C-101B-9397-08002B2CF9AE}" pid="83" name="x1ye=80">
    <vt:lpwstr>mnbqxrDfOHrxlSpDk38fWeTTNOctGy31zTA+W9pL+Ay+fQpr9bLX6s33d3yTEgszP01Xg8dOurRYKWXLIM0/GiclVfPhqrr1rmNZdM8vuKJL9NUaA5MgwLi4QzRGv7uqCtZVjeYGkobIMAh4uQusFtHLwZPmfr5y+n4R1PU31cxOQ/H8W2e6gOqoyvdHXVDac7J3QEYQVlYNQDEqgBTeuuXmmRRqPzcaptwaNINnbfNY0LsKkgye5OxSpyJAv1r</vt:lpwstr>
  </property>
  <property fmtid="{D5CDD505-2E9C-101B-9397-08002B2CF9AE}" pid="84" name="x1ye=81">
    <vt:lpwstr>I2N4SjrwgcJ+a0H/yfF+8xH6Onicm46aCz1Gt4jMxqSQlgqt/OKOV0smG8dg1+oyQqVt+2cDoTihV1sslGivEafesv/UXBcq1m3JQbz/Z2D7MGdyTTiNNnKiMOY7aoWfI7REzrKRxjUlif3u6asPF4m8PEXJk4Acd2k1xVJ9VNvI5IW+S15cR63KjZwRpEKkxYxpJ1lA5j6qo8si/ZiumtdeN+Qo48ZNqW9xsr7e9bRT0Eju/7gbhCSA2Ybtm0G</vt:lpwstr>
  </property>
  <property fmtid="{D5CDD505-2E9C-101B-9397-08002B2CF9AE}" pid="85" name="x1ye=82">
    <vt:lpwstr>2eQaWqTDhNakUVH0gEeHPDo7VUM6uErj4AAvteXCi6tNK2xdxHYnhpSaIMvy+Y7KApyQ+eZWN6KIbB4INRxjyts0q1a/M6w7MUFiudjqa9jHQgpOQ6smByht/Rb7QHclySBxpL7cUiR+WaTLcvFsmW0Mj2AsbOpaMykDcW9qWYndEOhVbOgA7eMVu+UsdCHohAKZ1VCWALqBxEJ6eGkN60vhFANO6Ts5klYmpYNEh7wgkWu9UqGVrKYtK+F9sO6</vt:lpwstr>
  </property>
  <property fmtid="{D5CDD505-2E9C-101B-9397-08002B2CF9AE}" pid="86" name="x1ye=83">
    <vt:lpwstr>I1l0lyUMM7IzzxLMWc40z03zA8q9PrmE5C4qKFhe+djOBxCUx5A6TQOLSQ2/+QyMIEzvTqOO55rzOUVQECe5UyI7LKl74SoMp8oJEanpLYLG3pZ80LLx5CEMTQvL6nhs8mGNuWFlwDv+KgengbA+LnhHDLsEou7+Oub+IMAX3eh4quhDnjdZcRjt9xb+QtmIvlD+bJXpADEFdngllKAIj1Hxpzcao4gyH6my+cif7bTZYDpWHRCfKLTPoQ4FXk3</vt:lpwstr>
  </property>
  <property fmtid="{D5CDD505-2E9C-101B-9397-08002B2CF9AE}" pid="87" name="x1ye=84">
    <vt:lpwstr>JVDLpsx11XTlE/7mpra/dJ2gbFB+XiflBY06JKTX6MR7VXV5pWJHFjvyn8XE05eA2yPf0+0t9R8/Ksgu0hUl1EXcZGf2kfDNiKDPYWtSFkvHsr7pQRQ9aMdh/kY3UXnc8453PViZeinLCFczRxT0iApJAUbLBLX9amtNsHuSH3BkOJP6N89jcuOeESulrfkaODPFkjN/4oubbQirGYRrLsgrh0AFUFQR84TZBvjTKnseHGLr2qFhi/NejtAv/XW</vt:lpwstr>
  </property>
  <property fmtid="{D5CDD505-2E9C-101B-9397-08002B2CF9AE}" pid="88" name="x1ye=85">
    <vt:lpwstr>P/QUFFYBfScFxqahSpijvH4P4jJuOEpB+2HOjf/CSZbD7lSY7J/IBNA3fGziG1uGGEwtKjCmbF362a9UTFhhiCNDTXuDzkA6A0BHadB7NIQ41Rw/cW5XRZvLqGsA89nVFtPFlWGG7M3Yeb/CC3wD63ozCmCsk6scPNpaUpM7f4zTxB1BX92liUZWQv8tTVf0lPRtrX0/05IkmsrZyQSU11jv0YXrwXLov18ltif5CrOYAxIAqWjpvluxstdAZJ4</vt:lpwstr>
  </property>
  <property fmtid="{D5CDD505-2E9C-101B-9397-08002B2CF9AE}" pid="89" name="x1ye=86">
    <vt:lpwstr>55t2WsqvkFx7rczvBAf48Bp2ziQ9cENJ1GO4+LhxAalhLiH3FK2LFpLxQtt99336vpd8b5/W79sM76PRB+1yMeM2+BXvYl9J3WFi78mDdsebw1B3osyvpZKloB5A9eZb09dTRxvUwEc2mKmhbblul025sjgy+yAYDB7jcJ2fUhXqDLFbw8+is+1w+2kC8tRdbBV4p+Ip6r1BW7UqcUm/Ydu9BqEUWkYzwCP3bAq8Mxt6Vu662OqJ49fPqGFC6/Y</vt:lpwstr>
  </property>
  <property fmtid="{D5CDD505-2E9C-101B-9397-08002B2CF9AE}" pid="90" name="x1ye=87">
    <vt:lpwstr>KM0i7ZuTKkvZgIxVEo+FaYGl11+J6K2T6SKaUkIkOpEc8IEe+yfcFV7KVLq+vAx0I22I3YIspmVBDP97xhs0vlUcT8Z/EjAdXZdIzzlWf0pK/St5e4JUv3s8+yOU6R9/UL9FJB6TRuvUMTBrm2K7x6WylKqezxR1BUsPq/K1pySu9cZgaXMFspTCseaBHIufUIc7tciasItMvr4M+s8z3tRSKucJzOzursEfmzrCIlyCrJR/BN6cO4OscE6lJaE</vt:lpwstr>
  </property>
  <property fmtid="{D5CDD505-2E9C-101B-9397-08002B2CF9AE}" pid="91" name="x1ye=88">
    <vt:lpwstr>L7It0ncpBrY7WPRdHbpCSzMoJjXKPXv8UcRHVyra1OBIpgXIg0/mee/AMW8/+d1ajWl+CK7tNZWGLuQdEHJOBGJrXlo6cWVR/IvBZcY2CaW0mBG8sKItYPLuFcSxBr0XFgj7koAuDwatK8NvyH683PhBTjcYHTDvBMkC874Ib8aVzV4L5yX9kO2YAgyl98akQZ7Pny3DWfUydREGn1bBA1mkdMrCYIsy7TWfu6QIr4DAJgGpV41k2NX1gb3d4KD</vt:lpwstr>
  </property>
  <property fmtid="{D5CDD505-2E9C-101B-9397-08002B2CF9AE}" pid="92" name="x1ye=89">
    <vt:lpwstr>NBPi8e5BScN5YW7EShEq3UegL7lx3WteJQto3/cEmaqv0aSTOpVByw14Qq2eq5KuB7d63fbfYPju6W54C5md+u+H3dbw99KJF1y0MrUqG8Y4eDxduCaANIDN4Or4OHfhVpndEwj2rUbiPCvNQz7T+y6Xi8JxhxqEpkWW8a3djd6AZq2nosRSZEPopiFVT/9vHbCf0drZa9SQB4l17Ox3nYAKtjw0Q2mx8fpd98ZcD5SSQEGOnefAklnD2bjd39T</vt:lpwstr>
  </property>
  <property fmtid="{D5CDD505-2E9C-101B-9397-08002B2CF9AE}" pid="93" name="x1ye=9">
    <vt:lpwstr>UScItzUDq+YdduMCneYkOAJ4wJZEKWBVYvEwGfEAif2iPGrfEQmzIOljc1/7oNCQPrE0c95DzY+RzyiC9kygY9XSmtctCJ36GnhsU7YlxJRqjgylwAzxGAOIgQA1ACrlEXcJmRo3YrmavwVxjyAiC8mZ/tdMNA2ro04SglWMfCHKrEw+gRMsLT8z92Vl/2c9YCtgyJChwQglrqVsGs8hZIcwAlbxAQb/cILJwhwiQ3iv7TLwoJ9UOKrcIAxntB7</vt:lpwstr>
  </property>
  <property fmtid="{D5CDD505-2E9C-101B-9397-08002B2CF9AE}" pid="94" name="x1ye=90">
    <vt:lpwstr>TlfHyB11IQtsghpSi1nHxzLrQ01BzTXBH6XpAyWLWfShO++RN/H88yaJn7eX1FYNgR8rd2/MRNRTrbtNFcDMasi4dP8uZ1fxoAR5kMl09GIFYOsuPib6BgU79s/+4xkpAKA0jye4sISgfNMba/wAtE6JiZXzJGyxyXJt8xJaVAAa4XYS0s4y1WeUczVwD73EO9cKWL/Exj5rd6UFBiYwavaJwGD0siwbtAl6mGxTVDDPg8eiYasxbzdYIjQmx8F</vt:lpwstr>
  </property>
  <property fmtid="{D5CDD505-2E9C-101B-9397-08002B2CF9AE}" pid="95" name="x1ye=91">
    <vt:lpwstr>5TeOn1KjOwnTOUsrNItBIunxeR9oaOsxlsLszg9buzrTeVvmipQL/hZgkWE1dVbYBPUGVIxokmkagtKiqxiM0in8c7KWY7W1wftgKor0GBTS0Jb6/ypp041R0Joy7NNAT//+GzCFyutkMlXIxaP675vahb6VnB+MU3WiE6CiK8F4Xi0b6xzPnAqkNnevRkvzjZ4WLAupKzc5UGoEkcRzuFNKEH/ZMCSVMc+nFI1yjFQtCTfkNFdIFpUAdBnh7GU</vt:lpwstr>
  </property>
  <property fmtid="{D5CDD505-2E9C-101B-9397-08002B2CF9AE}" pid="96" name="x1ye=92">
    <vt:lpwstr>vwXa9ZUF2Ok1tJ5WXTA+Zr4NXTKBbfZ6g3yEIrgXCTXMkEIVY04do4EM9Gn5GILrSt//Dv90CIw6Dz1kCyOcCCzdSNGRYRJptFTHJjF0PjgNi99x/bIromfYwR3QsGt7EAR8en112X4DQD5m9NodNVXzQPMJWBt9momzWQdWwaVR1XqWMHq1JuiWo8Dbz/WAeUgNrFeQLacdzzT/PjEC1y2EsleD6/UHjEisIDUbMC4yS8oAInclccDoR8FnRXT</vt:lpwstr>
  </property>
  <property fmtid="{D5CDD505-2E9C-101B-9397-08002B2CF9AE}" pid="97" name="x1ye=93">
    <vt:lpwstr>br4WPINQD72rrHyGuxY6gw77J8UCdH9D16t4GWDHIYMFvsw1nWdfNaO4HQbIBLeiXysiSUsrA//1ErT381ASNprsZbD1fZ6e8T9TZPLnkjGe45Oq8JELJ50Y1jQ/3326G8iYfF6BfbnvpGDgdvkM8ZijhROdOmMtIiBE7zszDNSFRajbnc6lL8PO9boKIMmOB6YihZQtVoOiCLdgarSzv+FmehJ5ueXJIUnkDsTmFoabr1kcIT/smMZxxEKPa+n</vt:lpwstr>
  </property>
  <property fmtid="{D5CDD505-2E9C-101B-9397-08002B2CF9AE}" pid="98" name="x1ye=94">
    <vt:lpwstr>wh/lRKauFffidpcjTIEKRT17xxkA03NeKy3rOjnF/fBJ1ukUKnUvnBuxmhr/r21Mo9eCRaorOE3pKuSkFykCIGiu3UILRyA61ULrsUQnAojrqYkPeNBy0rd+4aih/8QozMsV3LZ4p2fY89AtMeS6yPSbJfznrJ0O5S2ZAoo0WzjMSXkWRiNxyflAp/uTHRIbQPjBgg1M9l4dqGTHl7Y1kp07qf1HJM1FwyrIWtlcuoUHO2TNX+AHryOLABg5gE3</vt:lpwstr>
  </property>
  <property fmtid="{D5CDD505-2E9C-101B-9397-08002B2CF9AE}" pid="99" name="x1ye=95">
    <vt:lpwstr>40RBnDsyxbUnZW+3TOWCoNyFQ3JNRYPisOId8ffeZ3ymoFcQH/06oKAD4ApOaT+rODRvtXDM0E02kM7AoCzcV8/xXEniSRLu6jU6rNE6ciUfHkUe75HeJZ2BgTp8xERARw04FkWWfLDaexW7N6G7B1EyxnrjvCZrFEbbDpdkMz9v1+WamFxtf3dv5vN5pn6/DCdXfgxt1+bejl0MyN6vGXlkyI21joAzrsMMQCxvuVEWL9iMB/WryaUSq7+nu0b</vt:lpwstr>
  </property>
  <property fmtid="{D5CDD505-2E9C-101B-9397-08002B2CF9AE}" pid="100" name="x1ye=96">
    <vt:lpwstr>lCN7h+dFl9q9H0PntRRke6u9od9WdVShw8ZiTN89uV4DUfvB49dPpCPZKg65mnurURumdPkTnripT1r5kylds11N4OBFGAnTl0OJACwXO1QfOD5y6ffKRpvNKXgWNGAj2qFYF/UpFmiYlMnJviyNeiRDYuLrzUsMClldmDqHXMMjvgbJjkEC2r8QXu/W/EhfASZI++a3XSeC+B2d9jscjnxHAssX6NiR4nnMHC/R4yL2BXWLmCe4g3q1pQXYeoz</vt:lpwstr>
  </property>
  <property fmtid="{D5CDD505-2E9C-101B-9397-08002B2CF9AE}" pid="101" name="x1ye=97">
    <vt:lpwstr>h0TJDQv0GDnzxJeFagbIIAH0IE2YkI/M2a1aSnVCxnWva9f780Ms/92YuFOurVuFFmn6iZrFaCWB8LCRy397chSF73TaNK6D943mwdyW7TIrHtQT/w/5WUt2/ZdQKiV2NunLn9s7bREKrgSrRRl0rvE+HBtYLZRa4YT1bLFo59i2FlikrfiirBiqH+maGMxMqEBJ32mkKnNS5wuz3oFCHr3lADCh/iuIFpEt1xv20+wMl7Fnqh8ETvZPO/McelX</vt:lpwstr>
  </property>
  <property fmtid="{D5CDD505-2E9C-101B-9397-08002B2CF9AE}" pid="102" name="x1ye=98">
    <vt:lpwstr>we4C3t5iM0u8FT1WpRAdpAzTTj5JVG9hJPdpUYqmMD68WZx6v6cd3eVopgsLmhE4smf1EguUm+j2LN+uAUXgT2zwG/DXzUFoDMacEOZV7oub1Ocwu3LF7VQC9lkqVmFTxUGdtQwVbCgO2BMG2fYgCja0VyL221EZL1jgBizf3JJhDdGRc436jV/K/Dx+4NfVowfuklftox6PzN9WVZ4bHrTxG/WEiv3SOGe8PCl+QOZzzsdI5x0mNh3/pk26EXo</vt:lpwstr>
  </property>
  <property fmtid="{D5CDD505-2E9C-101B-9397-08002B2CF9AE}" pid="103" name="x1ye=99">
    <vt:lpwstr>fyyWXqeI7+yS/nX/1xDab+aidOncuEf2Q6XjiXD5eoBbJ+OGgWYEQFQvaK+6MY8JuYICj2yrDDG6kLdUI/HslUFTuWzEZiwuDdBHofUNV65N0GaUf8Nnvn+fOuVZaEucp0ezUqUE5XDYCriUQidjQJbtTQGxmBxL746bn2w2M5tmIntpOOsGj0hTGfR4re9hTSmVmm64vqMveHM0vXFPt9PAglL7eOfRNOxk01P7fCAqMSc2Z8VLmqvRLi+NwDa</vt:lpwstr>
  </property>
</Properties>
</file>