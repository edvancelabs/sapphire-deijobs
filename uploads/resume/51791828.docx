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1E0" w:firstRow="1" w:lastRow="1" w:firstColumn="1" w:lastColumn="1" w:noHBand="0" w:noVBand="0"/>
      </w:tblPr>
      <w:tblGrid>
        <w:gridCol w:w="10188"/>
      </w:tblGrid>
      <w:tr w:rsidR="00760BC9" w:rsidRPr="00F9492C" w:rsidTr="005B3AF4">
        <w:tc>
          <w:tcPr>
            <w:tcW w:w="10188" w:type="dxa"/>
          </w:tcPr>
          <w:p w:rsidR="00760BC9" w:rsidRPr="00F9492C" w:rsidRDefault="00760BC9" w:rsidP="005B3AF4">
            <w:pPr>
              <w:shd w:val="clear" w:color="auto" w:fill="FFFFFF"/>
              <w:snapToGrid w:val="0"/>
              <w:spacing w:line="100" w:lineRule="atLeast"/>
              <w:jc w:val="center"/>
              <w:rPr>
                <w:rFonts w:asciiTheme="majorHAnsi" w:hAnsiTheme="majorHAnsi"/>
                <w:b/>
                <w:bCs/>
                <w:u w:val="single"/>
              </w:rPr>
            </w:pPr>
            <w:r w:rsidRPr="00F9492C">
              <w:rPr>
                <w:rFonts w:asciiTheme="majorHAnsi" w:hAnsiTheme="majorHAnsi"/>
                <w:b/>
                <w:bCs/>
                <w:u w:val="single"/>
              </w:rPr>
              <w:t xml:space="preserve">NAMRATA </w:t>
            </w:r>
            <w:r w:rsidR="00F9492C" w:rsidRPr="00F9492C">
              <w:rPr>
                <w:rFonts w:asciiTheme="majorHAnsi" w:hAnsiTheme="majorHAnsi"/>
                <w:b/>
                <w:bCs/>
                <w:u w:val="single"/>
              </w:rPr>
              <w:t xml:space="preserve">P </w:t>
            </w:r>
            <w:r w:rsidRPr="00F9492C">
              <w:rPr>
                <w:rFonts w:asciiTheme="majorHAnsi" w:hAnsiTheme="majorHAnsi"/>
                <w:b/>
                <w:bCs/>
                <w:u w:val="single"/>
              </w:rPr>
              <w:t>CHOUGULE</w:t>
            </w:r>
          </w:p>
          <w:p w:rsidR="00F9492C" w:rsidRPr="00F9492C" w:rsidRDefault="00F9492C" w:rsidP="005B3AF4">
            <w:pPr>
              <w:shd w:val="clear" w:color="auto" w:fill="FFFFFF"/>
              <w:snapToGrid w:val="0"/>
              <w:spacing w:line="100" w:lineRule="atLeast"/>
              <w:jc w:val="center"/>
              <w:rPr>
                <w:rFonts w:asciiTheme="majorHAnsi" w:hAnsiTheme="majorHAnsi"/>
                <w:b/>
                <w:bCs/>
              </w:rPr>
            </w:pPr>
          </w:p>
          <w:p w:rsidR="00760BC9" w:rsidRPr="00F9492C" w:rsidRDefault="00E176F5" w:rsidP="005B3AF4">
            <w:pPr>
              <w:spacing w:line="100" w:lineRule="atLeast"/>
              <w:jc w:val="center"/>
              <w:rPr>
                <w:rFonts w:asciiTheme="majorHAnsi" w:hAnsiTheme="majorHAnsi"/>
                <w:b/>
                <w:bCs/>
              </w:rPr>
            </w:pPr>
            <w:r>
              <w:rPr>
                <w:rFonts w:asciiTheme="majorHAnsi" w:hAnsiTheme="majorHAnsi"/>
                <w:b/>
                <w:bCs/>
              </w:rPr>
              <w:t>Mobile No: 9920580555</w:t>
            </w:r>
            <w:bookmarkStart w:id="0" w:name="_GoBack"/>
            <w:bookmarkEnd w:id="0"/>
          </w:p>
          <w:p w:rsidR="00760BC9" w:rsidRPr="00F9492C" w:rsidRDefault="00760BC9" w:rsidP="005B3AF4">
            <w:pPr>
              <w:spacing w:line="100" w:lineRule="atLeast"/>
              <w:jc w:val="center"/>
              <w:rPr>
                <w:rFonts w:asciiTheme="majorHAnsi" w:hAnsiTheme="majorHAnsi"/>
              </w:rPr>
            </w:pPr>
            <w:r w:rsidRPr="00F9492C">
              <w:rPr>
                <w:rFonts w:asciiTheme="majorHAnsi" w:hAnsiTheme="majorHAnsi"/>
                <w:b/>
                <w:bCs/>
              </w:rPr>
              <w:t>E-Mail</w:t>
            </w:r>
            <w:r w:rsidRPr="00F9492C">
              <w:rPr>
                <w:rFonts w:asciiTheme="majorHAnsi" w:hAnsiTheme="majorHAnsi"/>
              </w:rPr>
              <w:t xml:space="preserve">: </w:t>
            </w:r>
            <w:hyperlink r:id="rId6" w:history="1">
              <w:r w:rsidRPr="00F9492C">
                <w:rPr>
                  <w:rStyle w:val="Hyperlink"/>
                  <w:rFonts w:asciiTheme="majorHAnsi" w:hAnsiTheme="majorHAnsi"/>
                  <w:color w:val="auto"/>
                </w:rPr>
                <w:t>namratachougule@gmail.com</w:t>
              </w:r>
            </w:hyperlink>
          </w:p>
          <w:p w:rsidR="00760BC9" w:rsidRPr="00F9492C" w:rsidRDefault="00F9492C" w:rsidP="00F9492C">
            <w:pPr>
              <w:jc w:val="center"/>
              <w:rPr>
                <w:rFonts w:asciiTheme="majorHAnsi" w:hAnsiTheme="majorHAnsi"/>
                <w:b/>
              </w:rPr>
            </w:pPr>
            <w:r w:rsidRPr="00F9492C">
              <w:rPr>
                <w:rFonts w:asciiTheme="majorHAnsi" w:hAnsiTheme="majorHAnsi"/>
                <w:b/>
              </w:rPr>
              <w:t xml:space="preserve">Address: </w:t>
            </w:r>
            <w:r w:rsidR="00760BC9" w:rsidRPr="00F9492C">
              <w:rPr>
                <w:rFonts w:asciiTheme="majorHAnsi" w:hAnsiTheme="majorHAnsi"/>
                <w:b/>
              </w:rPr>
              <w:t xml:space="preserve"> Room No.175, Sattkarya </w:t>
            </w:r>
            <w:r w:rsidRPr="00F9492C">
              <w:rPr>
                <w:rFonts w:asciiTheme="majorHAnsi" w:hAnsiTheme="majorHAnsi"/>
                <w:b/>
              </w:rPr>
              <w:t xml:space="preserve"> </w:t>
            </w:r>
            <w:r w:rsidR="00760BC9" w:rsidRPr="00F9492C">
              <w:rPr>
                <w:rFonts w:asciiTheme="majorHAnsi" w:hAnsiTheme="majorHAnsi"/>
                <w:b/>
              </w:rPr>
              <w:t>Chawl</w:t>
            </w:r>
            <w:r w:rsidRPr="00F9492C">
              <w:rPr>
                <w:rFonts w:asciiTheme="majorHAnsi" w:hAnsiTheme="majorHAnsi"/>
                <w:b/>
              </w:rPr>
              <w:t xml:space="preserve"> </w:t>
            </w:r>
            <w:r w:rsidR="00760BC9" w:rsidRPr="00F9492C">
              <w:rPr>
                <w:rFonts w:asciiTheme="majorHAnsi" w:hAnsiTheme="majorHAnsi"/>
                <w:b/>
              </w:rPr>
              <w:t>,</w:t>
            </w:r>
            <w:r w:rsidRPr="00F9492C">
              <w:rPr>
                <w:rFonts w:asciiTheme="majorHAnsi" w:hAnsiTheme="majorHAnsi"/>
                <w:b/>
              </w:rPr>
              <w:t xml:space="preserve"> </w:t>
            </w:r>
            <w:r w:rsidR="00760BC9" w:rsidRPr="00F9492C">
              <w:rPr>
                <w:rFonts w:asciiTheme="majorHAnsi" w:hAnsiTheme="majorHAnsi"/>
                <w:b/>
              </w:rPr>
              <w:t xml:space="preserve"> Mukund Nagar, Cross Road, Bandra Link Road – Mumbai 400 </w:t>
            </w:r>
            <w:r w:rsidRPr="00F9492C">
              <w:rPr>
                <w:rFonts w:asciiTheme="majorHAnsi" w:hAnsiTheme="majorHAnsi"/>
                <w:b/>
              </w:rPr>
              <w:t>01.</w:t>
            </w:r>
          </w:p>
          <w:p w:rsidR="00760BC9" w:rsidRPr="00F9492C" w:rsidRDefault="00760BC9" w:rsidP="005B3AF4">
            <w:pPr>
              <w:pStyle w:val="BodyText"/>
              <w:rPr>
                <w:rFonts w:asciiTheme="majorHAnsi" w:hAnsiTheme="majorHAnsi"/>
                <w:sz w:val="22"/>
                <w:szCs w:val="22"/>
              </w:rPr>
            </w:pPr>
          </w:p>
        </w:tc>
      </w:tr>
    </w:tbl>
    <w:p w:rsidR="00760BC9" w:rsidRPr="00F9492C" w:rsidRDefault="00760BC9" w:rsidP="00760BC9">
      <w:pPr>
        <w:pStyle w:val="BodyText"/>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OBJECTIVES</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Seeking excellence in the chosen professional field through self motivation, hard work and argumentation of core skills requires for effectively delivering the foods. Believe strongly in the concept of work through positive motivation. The career planning consists of effective implementation of given task and responsibility.</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SCHOLASTICS</w:t>
      </w:r>
    </w:p>
    <w:p w:rsidR="00760BC9" w:rsidRPr="00F9492C" w:rsidRDefault="00760BC9" w:rsidP="00760BC9">
      <w:pPr>
        <w:spacing w:line="100" w:lineRule="atLeast"/>
        <w:rPr>
          <w:rFonts w:asciiTheme="majorHAnsi" w:hAnsiTheme="majorHAnsi"/>
          <w:b/>
          <w:bCs/>
          <w:sz w:val="22"/>
          <w:szCs w:val="22"/>
        </w:rPr>
      </w:pPr>
    </w:p>
    <w:p w:rsidR="00760BC9" w:rsidRPr="00F9492C" w:rsidRDefault="00760BC9" w:rsidP="00760BC9">
      <w:pPr>
        <w:spacing w:line="100" w:lineRule="atLeast"/>
        <w:rPr>
          <w:rFonts w:asciiTheme="majorHAnsi" w:hAnsiTheme="majorHAnsi"/>
          <w:b/>
          <w:bCs/>
          <w:sz w:val="22"/>
          <w:szCs w:val="22"/>
        </w:rPr>
      </w:pPr>
      <w:r w:rsidRPr="00F9492C">
        <w:rPr>
          <w:rFonts w:asciiTheme="majorHAnsi" w:hAnsiTheme="majorHAnsi"/>
          <w:b/>
          <w:bCs/>
          <w:sz w:val="22"/>
          <w:szCs w:val="22"/>
        </w:rPr>
        <w:t xml:space="preserve">B. Com  </w:t>
      </w:r>
      <w:r w:rsidRPr="00F9492C">
        <w:rPr>
          <w:rFonts w:asciiTheme="majorHAnsi" w:hAnsiTheme="majorHAnsi"/>
          <w:b/>
          <w:bCs/>
          <w:sz w:val="22"/>
          <w:szCs w:val="22"/>
        </w:rPr>
        <w:tab/>
        <w:t>Dr. Ambedkar College of Commerce, Mumbai</w:t>
      </w:r>
      <w:r w:rsidRPr="00F9492C">
        <w:rPr>
          <w:rFonts w:asciiTheme="majorHAnsi" w:hAnsiTheme="majorHAnsi"/>
          <w:b/>
          <w:bCs/>
          <w:sz w:val="22"/>
          <w:szCs w:val="22"/>
        </w:rPr>
        <w:tab/>
        <w:t xml:space="preserve">                                2008 </w:t>
      </w:r>
      <w:r w:rsidRPr="00F9492C">
        <w:rPr>
          <w:rFonts w:asciiTheme="majorHAnsi" w:hAnsiTheme="majorHAnsi"/>
          <w:b/>
          <w:bCs/>
          <w:sz w:val="22"/>
          <w:szCs w:val="22"/>
        </w:rPr>
        <w:tab/>
      </w:r>
    </w:p>
    <w:p w:rsidR="00760BC9" w:rsidRPr="00F9492C" w:rsidRDefault="00760BC9" w:rsidP="00760BC9">
      <w:pPr>
        <w:spacing w:line="100" w:lineRule="atLeast"/>
        <w:rPr>
          <w:rFonts w:asciiTheme="majorHAnsi" w:hAnsiTheme="majorHAnsi"/>
          <w:b/>
          <w:bCs/>
          <w:sz w:val="22"/>
          <w:szCs w:val="22"/>
        </w:rPr>
      </w:pPr>
      <w:r w:rsidRPr="00F9492C">
        <w:rPr>
          <w:rFonts w:asciiTheme="majorHAnsi" w:hAnsiTheme="majorHAnsi"/>
          <w:b/>
          <w:bCs/>
          <w:sz w:val="22"/>
          <w:szCs w:val="22"/>
        </w:rPr>
        <w:tab/>
      </w:r>
    </w:p>
    <w:p w:rsidR="00760BC9" w:rsidRPr="00F9492C" w:rsidRDefault="00760BC9" w:rsidP="00760BC9">
      <w:pPr>
        <w:spacing w:line="100" w:lineRule="atLeast"/>
        <w:rPr>
          <w:rFonts w:asciiTheme="majorHAnsi" w:hAnsiTheme="majorHAnsi"/>
          <w:b/>
          <w:bCs/>
          <w:sz w:val="22"/>
          <w:szCs w:val="22"/>
        </w:rPr>
      </w:pPr>
      <w:r w:rsidRPr="00F9492C">
        <w:rPr>
          <w:rFonts w:asciiTheme="majorHAnsi" w:hAnsiTheme="majorHAnsi"/>
          <w:b/>
          <w:bCs/>
          <w:sz w:val="22"/>
          <w:szCs w:val="22"/>
        </w:rPr>
        <w:t>HSC</w:t>
      </w:r>
      <w:r w:rsidRPr="00F9492C">
        <w:rPr>
          <w:rFonts w:asciiTheme="majorHAnsi" w:hAnsiTheme="majorHAnsi"/>
          <w:b/>
          <w:bCs/>
          <w:sz w:val="22"/>
          <w:szCs w:val="22"/>
        </w:rPr>
        <w:tab/>
        <w:t xml:space="preserve"> </w:t>
      </w:r>
      <w:r w:rsidRPr="00F9492C">
        <w:rPr>
          <w:rFonts w:asciiTheme="majorHAnsi" w:hAnsiTheme="majorHAnsi"/>
          <w:b/>
          <w:bCs/>
          <w:sz w:val="22"/>
          <w:szCs w:val="22"/>
        </w:rPr>
        <w:tab/>
        <w:t xml:space="preserve">Shri Bansidar School &amp; Jounier College of Commerce, Mumbai    2005 </w:t>
      </w:r>
      <w:r w:rsidRPr="00F9492C">
        <w:rPr>
          <w:rFonts w:asciiTheme="majorHAnsi" w:hAnsiTheme="majorHAnsi"/>
          <w:b/>
          <w:bCs/>
          <w:sz w:val="22"/>
          <w:szCs w:val="22"/>
        </w:rPr>
        <w:tab/>
      </w:r>
    </w:p>
    <w:p w:rsidR="00760BC9" w:rsidRPr="00F9492C" w:rsidRDefault="00760BC9" w:rsidP="00760BC9">
      <w:pPr>
        <w:spacing w:line="100" w:lineRule="atLeast"/>
        <w:rPr>
          <w:rFonts w:asciiTheme="majorHAnsi" w:hAnsiTheme="majorHAnsi"/>
          <w:b/>
          <w:bCs/>
          <w:sz w:val="22"/>
          <w:szCs w:val="22"/>
        </w:rPr>
      </w:pPr>
    </w:p>
    <w:p w:rsidR="00760BC9" w:rsidRPr="00F9492C" w:rsidRDefault="00760BC9" w:rsidP="00760BC9">
      <w:pPr>
        <w:spacing w:line="100" w:lineRule="atLeast"/>
        <w:rPr>
          <w:rFonts w:asciiTheme="majorHAnsi" w:hAnsiTheme="majorHAnsi"/>
          <w:b/>
          <w:bCs/>
          <w:sz w:val="22"/>
          <w:szCs w:val="22"/>
        </w:rPr>
      </w:pPr>
      <w:r w:rsidRPr="00F9492C">
        <w:rPr>
          <w:rFonts w:asciiTheme="majorHAnsi" w:hAnsiTheme="majorHAnsi"/>
          <w:b/>
          <w:bCs/>
          <w:sz w:val="22"/>
          <w:szCs w:val="22"/>
        </w:rPr>
        <w:t>SSC</w:t>
      </w:r>
      <w:r w:rsidRPr="00F9492C">
        <w:rPr>
          <w:rFonts w:asciiTheme="majorHAnsi" w:hAnsiTheme="majorHAnsi"/>
          <w:b/>
          <w:bCs/>
          <w:sz w:val="22"/>
          <w:szCs w:val="22"/>
        </w:rPr>
        <w:tab/>
        <w:t xml:space="preserve">   </w:t>
      </w:r>
      <w:r w:rsidRPr="00F9492C">
        <w:rPr>
          <w:rFonts w:asciiTheme="majorHAnsi" w:hAnsiTheme="majorHAnsi"/>
          <w:b/>
          <w:bCs/>
          <w:sz w:val="22"/>
          <w:szCs w:val="22"/>
        </w:rPr>
        <w:tab/>
        <w:t xml:space="preserve">Sadhana Vidhyalaya School, Mumbai                         </w:t>
      </w:r>
      <w:r w:rsidRPr="00F9492C">
        <w:rPr>
          <w:rFonts w:asciiTheme="majorHAnsi" w:hAnsiTheme="majorHAnsi"/>
          <w:b/>
          <w:bCs/>
          <w:sz w:val="22"/>
          <w:szCs w:val="22"/>
        </w:rPr>
        <w:tab/>
      </w:r>
      <w:r w:rsidRPr="00F9492C">
        <w:rPr>
          <w:rFonts w:asciiTheme="majorHAnsi" w:hAnsiTheme="majorHAnsi"/>
          <w:b/>
          <w:bCs/>
          <w:sz w:val="22"/>
          <w:szCs w:val="22"/>
        </w:rPr>
        <w:tab/>
        <w:t xml:space="preserve">     2002</w:t>
      </w:r>
      <w:r w:rsidRPr="00F9492C">
        <w:rPr>
          <w:rFonts w:asciiTheme="majorHAnsi" w:hAnsiTheme="majorHAnsi"/>
          <w:b/>
          <w:bCs/>
          <w:sz w:val="22"/>
          <w:szCs w:val="22"/>
        </w:rPr>
        <w:tab/>
      </w:r>
      <w:r w:rsidRPr="00F9492C">
        <w:rPr>
          <w:rFonts w:asciiTheme="majorHAnsi" w:hAnsiTheme="majorHAnsi"/>
          <w:b/>
          <w:bCs/>
          <w:sz w:val="22"/>
          <w:szCs w:val="22"/>
        </w:rPr>
        <w:tab/>
      </w:r>
    </w:p>
    <w:p w:rsidR="00760BC9" w:rsidRPr="00F9492C" w:rsidRDefault="00760BC9" w:rsidP="00760BC9">
      <w:pPr>
        <w:spacing w:line="100" w:lineRule="atLeast"/>
        <w:rPr>
          <w:rFonts w:asciiTheme="majorHAnsi" w:hAnsiTheme="majorHAnsi"/>
          <w:b/>
          <w:bCs/>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IT CREDENTIALS</w:t>
      </w:r>
    </w:p>
    <w:p w:rsidR="00760BC9" w:rsidRPr="00F9492C" w:rsidRDefault="00760BC9" w:rsidP="00760BC9">
      <w:pPr>
        <w:spacing w:line="100" w:lineRule="atLeast"/>
        <w:ind w:left="720"/>
        <w:rPr>
          <w:rFonts w:asciiTheme="majorHAnsi" w:hAnsiTheme="majorHAnsi"/>
          <w:sz w:val="22"/>
          <w:szCs w:val="22"/>
        </w:rPr>
      </w:pPr>
    </w:p>
    <w:p w:rsidR="00760BC9" w:rsidRPr="00F9492C" w:rsidRDefault="00760BC9" w:rsidP="00760BC9">
      <w:pPr>
        <w:numPr>
          <w:ilvl w:val="0"/>
          <w:numId w:val="2"/>
        </w:numPr>
        <w:tabs>
          <w:tab w:val="left" w:pos="2160"/>
        </w:tabs>
        <w:spacing w:line="100" w:lineRule="atLeast"/>
        <w:rPr>
          <w:rFonts w:asciiTheme="majorHAnsi" w:hAnsiTheme="majorHAnsi"/>
          <w:sz w:val="22"/>
          <w:szCs w:val="22"/>
        </w:rPr>
      </w:pPr>
      <w:r w:rsidRPr="00F9492C">
        <w:rPr>
          <w:rFonts w:asciiTheme="majorHAnsi" w:hAnsiTheme="majorHAnsi"/>
          <w:sz w:val="22"/>
          <w:szCs w:val="22"/>
        </w:rPr>
        <w:t>Well versed with windows, including Microsoft Word, Excel, E-Mail &amp; Internet</w:t>
      </w:r>
    </w:p>
    <w:p w:rsidR="00760BC9" w:rsidRPr="00F9492C" w:rsidRDefault="00760BC9" w:rsidP="00760BC9">
      <w:pPr>
        <w:spacing w:line="100" w:lineRule="atLeast"/>
        <w:ind w:left="720"/>
        <w:rPr>
          <w:rFonts w:asciiTheme="majorHAnsi" w:hAnsiTheme="majorHAnsi"/>
          <w:sz w:val="22"/>
          <w:szCs w:val="22"/>
        </w:rPr>
      </w:pPr>
    </w:p>
    <w:p w:rsidR="00760BC9" w:rsidRPr="00F9492C" w:rsidRDefault="00760BC9" w:rsidP="00760BC9">
      <w:pPr>
        <w:numPr>
          <w:ilvl w:val="0"/>
          <w:numId w:val="2"/>
        </w:numPr>
        <w:tabs>
          <w:tab w:val="left" w:pos="2160"/>
        </w:tabs>
        <w:spacing w:line="100" w:lineRule="atLeast"/>
        <w:rPr>
          <w:rFonts w:asciiTheme="majorHAnsi" w:hAnsiTheme="majorHAnsi"/>
          <w:sz w:val="22"/>
          <w:szCs w:val="22"/>
        </w:rPr>
      </w:pPr>
      <w:r w:rsidRPr="00F9492C">
        <w:rPr>
          <w:rFonts w:asciiTheme="majorHAnsi" w:hAnsiTheme="majorHAnsi"/>
          <w:bCs/>
          <w:sz w:val="22"/>
          <w:szCs w:val="22"/>
        </w:rPr>
        <w:t>Typing 30 Words Per Minutes</w:t>
      </w:r>
      <w:r w:rsidRPr="00F9492C">
        <w:rPr>
          <w:rFonts w:asciiTheme="majorHAnsi" w:hAnsiTheme="majorHAnsi"/>
          <w:sz w:val="22"/>
          <w:szCs w:val="22"/>
        </w:rPr>
        <w:t>.</w:t>
      </w:r>
    </w:p>
    <w:p w:rsidR="00760BC9" w:rsidRPr="00F9492C" w:rsidRDefault="00760BC9" w:rsidP="00760BC9">
      <w:pPr>
        <w:tabs>
          <w:tab w:val="left" w:pos="2160"/>
        </w:tabs>
        <w:spacing w:line="100" w:lineRule="atLeast"/>
        <w:rPr>
          <w:rFonts w:asciiTheme="majorHAnsi" w:hAnsiTheme="majorHAnsi"/>
          <w:sz w:val="22"/>
          <w:szCs w:val="22"/>
        </w:rPr>
      </w:pPr>
    </w:p>
    <w:p w:rsidR="00760BC9" w:rsidRPr="00F9492C" w:rsidRDefault="00760BC9" w:rsidP="00760BC9">
      <w:pPr>
        <w:numPr>
          <w:ilvl w:val="0"/>
          <w:numId w:val="2"/>
        </w:numPr>
        <w:tabs>
          <w:tab w:val="left" w:pos="2160"/>
        </w:tabs>
        <w:spacing w:line="100" w:lineRule="atLeast"/>
        <w:rPr>
          <w:rFonts w:asciiTheme="majorHAnsi" w:hAnsiTheme="majorHAnsi"/>
          <w:sz w:val="22"/>
          <w:szCs w:val="22"/>
        </w:rPr>
      </w:pPr>
      <w:r w:rsidRPr="00F9492C">
        <w:rPr>
          <w:rFonts w:asciiTheme="majorHAnsi" w:hAnsiTheme="majorHAnsi"/>
          <w:bCs/>
          <w:sz w:val="22"/>
          <w:szCs w:val="22"/>
        </w:rPr>
        <w:t>SAP Knowledge</w:t>
      </w:r>
    </w:p>
    <w:p w:rsidR="00760BC9" w:rsidRPr="00F9492C" w:rsidRDefault="00760BC9" w:rsidP="00760BC9">
      <w:pPr>
        <w:tabs>
          <w:tab w:val="left" w:pos="2160"/>
        </w:tabs>
        <w:spacing w:line="100" w:lineRule="atLeast"/>
        <w:rPr>
          <w:rFonts w:asciiTheme="majorHAnsi" w:hAnsiTheme="majorHAnsi"/>
          <w:sz w:val="22"/>
          <w:szCs w:val="22"/>
        </w:rPr>
      </w:pPr>
    </w:p>
    <w:p w:rsidR="00760BC9" w:rsidRPr="00F9492C" w:rsidRDefault="00760BC9" w:rsidP="00760BC9">
      <w:pPr>
        <w:tabs>
          <w:tab w:val="left" w:pos="2160"/>
        </w:tabs>
        <w:spacing w:line="100" w:lineRule="atLeast"/>
        <w:rPr>
          <w:rFonts w:asciiTheme="majorHAnsi" w:hAnsiTheme="majorHAnsi"/>
          <w:sz w:val="22"/>
          <w:szCs w:val="22"/>
        </w:rPr>
      </w:pPr>
    </w:p>
    <w:p w:rsidR="00760BC9" w:rsidRPr="00F9492C" w:rsidRDefault="00760BC9" w:rsidP="00760BC9">
      <w:pPr>
        <w:tabs>
          <w:tab w:val="left" w:pos="2160"/>
        </w:tabs>
        <w:spacing w:line="100" w:lineRule="atLeast"/>
        <w:ind w:left="360"/>
        <w:rPr>
          <w:rFonts w:asciiTheme="majorHAnsi" w:hAnsiTheme="majorHAnsi"/>
          <w:sz w:val="22"/>
          <w:szCs w:val="22"/>
        </w:rPr>
      </w:pPr>
    </w:p>
    <w:p w:rsidR="00760BC9" w:rsidRPr="00F9492C" w:rsidRDefault="00760BC9" w:rsidP="00760BC9">
      <w:pPr>
        <w:spacing w:line="100" w:lineRule="atLeast"/>
        <w:ind w:left="720"/>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JOB EXPERIENCE</w:t>
      </w:r>
    </w:p>
    <w:p w:rsidR="00760BC9" w:rsidRPr="00F9492C" w:rsidRDefault="00760BC9" w:rsidP="00760BC9">
      <w:pPr>
        <w:spacing w:line="100" w:lineRule="atLeast"/>
        <w:jc w:val="center"/>
        <w:rPr>
          <w:rFonts w:asciiTheme="majorHAnsi" w:hAnsiTheme="majorHAnsi"/>
          <w:b/>
          <w:bCs/>
          <w:sz w:val="22"/>
          <w:szCs w:val="22"/>
        </w:rPr>
      </w:pPr>
    </w:p>
    <w:p w:rsidR="00760BC9" w:rsidRPr="00F9492C" w:rsidRDefault="00760BC9" w:rsidP="00760BC9">
      <w:pPr>
        <w:spacing w:line="100" w:lineRule="atLeast"/>
        <w:rPr>
          <w:rFonts w:asciiTheme="majorHAnsi" w:hAnsiTheme="majorHAnsi"/>
          <w:b/>
          <w:bCs/>
          <w:sz w:val="22"/>
          <w:szCs w:val="22"/>
          <w:u w:val="single"/>
        </w:rPr>
      </w:pPr>
      <w:r w:rsidRPr="00F9492C">
        <w:rPr>
          <w:rFonts w:asciiTheme="majorHAnsi" w:hAnsiTheme="majorHAnsi"/>
          <w:sz w:val="22"/>
          <w:szCs w:val="22"/>
        </w:rPr>
        <w:t xml:space="preserve">Organization </w:t>
      </w:r>
      <w:r w:rsidRPr="00F9492C">
        <w:rPr>
          <w:rFonts w:asciiTheme="majorHAnsi" w:hAnsiTheme="majorHAnsi"/>
          <w:sz w:val="22"/>
          <w:szCs w:val="22"/>
        </w:rPr>
        <w:tab/>
        <w:t>:</w:t>
      </w:r>
      <w:r w:rsidRPr="00F9492C">
        <w:rPr>
          <w:rFonts w:asciiTheme="majorHAnsi" w:hAnsiTheme="majorHAnsi"/>
          <w:sz w:val="22"/>
          <w:szCs w:val="22"/>
        </w:rPr>
        <w:tab/>
      </w:r>
      <w:r w:rsidRPr="00F9492C">
        <w:rPr>
          <w:rFonts w:asciiTheme="majorHAnsi" w:hAnsiTheme="majorHAnsi"/>
          <w:b/>
          <w:bCs/>
          <w:sz w:val="22"/>
          <w:szCs w:val="22"/>
          <w:u w:val="single"/>
        </w:rPr>
        <w:t>Future Group - Mumbai</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Duration</w:t>
      </w:r>
      <w:r w:rsidRPr="00F9492C">
        <w:rPr>
          <w:rFonts w:asciiTheme="majorHAnsi" w:hAnsiTheme="majorHAnsi"/>
          <w:sz w:val="22"/>
          <w:szCs w:val="22"/>
        </w:rPr>
        <w:tab/>
        <w:t>:</w:t>
      </w:r>
      <w:r w:rsidRPr="00F9492C">
        <w:rPr>
          <w:rFonts w:asciiTheme="majorHAnsi" w:hAnsiTheme="majorHAnsi"/>
          <w:sz w:val="22"/>
          <w:szCs w:val="22"/>
        </w:rPr>
        <w:tab/>
        <w:t>Feb-2009 till date</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Designation</w:t>
      </w:r>
      <w:r w:rsidRPr="00F9492C">
        <w:rPr>
          <w:rFonts w:asciiTheme="majorHAnsi" w:hAnsiTheme="majorHAnsi"/>
          <w:sz w:val="22"/>
          <w:szCs w:val="22"/>
        </w:rPr>
        <w:tab/>
        <w:t>:</w:t>
      </w:r>
      <w:r w:rsidRPr="00F9492C">
        <w:rPr>
          <w:rFonts w:asciiTheme="majorHAnsi" w:hAnsiTheme="majorHAnsi"/>
          <w:sz w:val="22"/>
          <w:szCs w:val="22"/>
        </w:rPr>
        <w:tab/>
        <w:t>Administration Executive</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ind w:left="720"/>
        <w:rPr>
          <w:rFonts w:asciiTheme="majorHAnsi" w:hAnsiTheme="majorHAnsi"/>
          <w:b/>
          <w:sz w:val="22"/>
          <w:szCs w:val="22"/>
        </w:rPr>
      </w:pPr>
      <w:r w:rsidRPr="00F9492C">
        <w:rPr>
          <w:rFonts w:asciiTheme="majorHAnsi" w:hAnsiTheme="majorHAnsi"/>
          <w:b/>
          <w:sz w:val="22"/>
          <w:szCs w:val="22"/>
        </w:rPr>
        <w:t>Administrative Activities for West Zone (Maharashtra, Mumbai &amp; Madhya Pradesh)</w:t>
      </w:r>
    </w:p>
    <w:p w:rsidR="00760BC9" w:rsidRPr="00F9492C" w:rsidRDefault="00760BC9" w:rsidP="00760BC9">
      <w:pPr>
        <w:spacing w:line="100" w:lineRule="atLeast"/>
        <w:ind w:left="720"/>
        <w:rPr>
          <w:rFonts w:asciiTheme="majorHAnsi" w:hAnsiTheme="majorHAnsi"/>
          <w:b/>
          <w:sz w:val="22"/>
          <w:szCs w:val="22"/>
        </w:rPr>
      </w:pPr>
    </w:p>
    <w:p w:rsidR="00760BC9" w:rsidRPr="00F9492C" w:rsidRDefault="00760BC9" w:rsidP="00760BC9">
      <w:pPr>
        <w:tabs>
          <w:tab w:val="left" w:pos="4320"/>
        </w:tabs>
        <w:ind w:left="360"/>
        <w:rPr>
          <w:rFonts w:asciiTheme="majorHAnsi" w:hAnsiTheme="majorHAnsi"/>
          <w:sz w:val="22"/>
          <w:szCs w:val="22"/>
        </w:rPr>
      </w:pPr>
    </w:p>
    <w:p w:rsidR="00760BC9" w:rsidRPr="00F9492C" w:rsidRDefault="00760BC9" w:rsidP="00E56B17">
      <w:pPr>
        <w:pStyle w:val="ListParagraph"/>
        <w:numPr>
          <w:ilvl w:val="0"/>
          <w:numId w:val="15"/>
        </w:numPr>
        <w:spacing w:line="100" w:lineRule="atLeast"/>
        <w:rPr>
          <w:rFonts w:asciiTheme="majorHAnsi" w:hAnsiTheme="majorHAnsi" w:cs="Arial"/>
          <w:b/>
          <w:bCs/>
          <w:i/>
          <w:iCs/>
          <w:sz w:val="22"/>
          <w:szCs w:val="22"/>
          <w:shd w:val="clear" w:color="auto" w:fill="FFFFFF"/>
        </w:rPr>
      </w:pPr>
      <w:r w:rsidRPr="00F9492C">
        <w:rPr>
          <w:rFonts w:asciiTheme="majorHAnsi" w:hAnsiTheme="majorHAnsi" w:cs="Arial"/>
          <w:b/>
          <w:bCs/>
          <w:i/>
          <w:iCs/>
          <w:sz w:val="22"/>
          <w:szCs w:val="22"/>
          <w:shd w:val="clear" w:color="auto" w:fill="FFFFFF"/>
        </w:rPr>
        <w:t xml:space="preserve">Administration </w:t>
      </w:r>
      <w:r w:rsidRPr="00F9492C">
        <w:rPr>
          <w:rFonts w:asciiTheme="majorHAnsi" w:hAnsiTheme="majorHAnsi" w:cs="Arial"/>
          <w:b/>
          <w:bCs/>
          <w:i/>
          <w:iCs/>
          <w:sz w:val="22"/>
          <w:szCs w:val="22"/>
          <w:u w:val="single"/>
          <w:shd w:val="clear" w:color="auto" w:fill="FFFFFF"/>
        </w:rPr>
        <w:t xml:space="preserve">: </w:t>
      </w:r>
      <w:r w:rsidRPr="00F9492C">
        <w:rPr>
          <w:rFonts w:asciiTheme="majorHAnsi" w:hAnsiTheme="majorHAnsi" w:cs="Arial"/>
          <w:b/>
          <w:bCs/>
          <w:i/>
          <w:iCs/>
          <w:sz w:val="22"/>
          <w:szCs w:val="22"/>
          <w:shd w:val="clear" w:color="auto" w:fill="FFFFFF"/>
        </w:rPr>
        <w:t xml:space="preserve">  </w:t>
      </w:r>
    </w:p>
    <w:p w:rsidR="00760BC9" w:rsidRPr="00F9492C" w:rsidRDefault="00760BC9" w:rsidP="00760BC9">
      <w:pPr>
        <w:spacing w:line="100" w:lineRule="atLeast"/>
        <w:ind w:left="720"/>
        <w:rPr>
          <w:rFonts w:asciiTheme="majorHAnsi" w:hAnsiTheme="majorHAnsi" w:cs="Arial"/>
          <w:b/>
          <w:bCs/>
          <w:i/>
          <w:iCs/>
          <w:sz w:val="22"/>
          <w:szCs w:val="22"/>
          <w:shd w:val="clear" w:color="auto" w:fill="FFFFFF"/>
        </w:rPr>
      </w:pPr>
    </w:p>
    <w:p w:rsidR="00760BC9" w:rsidRPr="00F9492C" w:rsidRDefault="00760BC9" w:rsidP="00760BC9">
      <w:pPr>
        <w:spacing w:line="100" w:lineRule="atLeast"/>
        <w:ind w:left="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 xml:space="preserve">Follow up the visiting card, id cards, access card as per the employee </w:t>
      </w:r>
      <w:r w:rsidRPr="00F9492C">
        <w:rPr>
          <w:rFonts w:asciiTheme="majorHAnsi" w:eastAsia="Times New Roman" w:hAnsiTheme="majorHAnsi" w:cs="Arial"/>
          <w:kern w:val="0"/>
          <w:sz w:val="22"/>
          <w:szCs w:val="22"/>
        </w:rPr>
        <w:t>requirement. Maintaining</w:t>
      </w:r>
      <w:r w:rsidRPr="00760BC9">
        <w:rPr>
          <w:rFonts w:asciiTheme="majorHAnsi" w:eastAsia="Times New Roman" w:hAnsiTheme="majorHAnsi" w:cs="Arial"/>
          <w:kern w:val="0"/>
          <w:sz w:val="22"/>
          <w:szCs w:val="22"/>
        </w:rPr>
        <w:t xml:space="preserve"> office stationery and placing order as per requirement</w:t>
      </w:r>
      <w:r w:rsidRPr="00F9492C">
        <w:rPr>
          <w:rFonts w:asciiTheme="majorHAnsi" w:eastAsia="Times New Roman" w:hAnsiTheme="majorHAnsi" w:cs="Arial"/>
          <w:kern w:val="0"/>
          <w:sz w:val="22"/>
          <w:szCs w:val="22"/>
        </w:rPr>
        <w:t xml:space="preserve"> </w:t>
      </w:r>
      <w:r w:rsidRPr="00760BC9">
        <w:rPr>
          <w:rFonts w:asciiTheme="majorHAnsi" w:eastAsia="Times New Roman" w:hAnsiTheme="majorHAnsi" w:cs="Arial"/>
          <w:kern w:val="0"/>
          <w:sz w:val="22"/>
          <w:szCs w:val="22"/>
        </w:rPr>
        <w:t>Taking care of pantry, stationery and house-keeping (on a daily basis), pest control, and any other services</w:t>
      </w:r>
    </w:p>
    <w:p w:rsidR="00E56B17" w:rsidRPr="00F9492C" w:rsidRDefault="00E56B17" w:rsidP="00760BC9">
      <w:pPr>
        <w:spacing w:line="100" w:lineRule="atLeast"/>
        <w:ind w:left="720"/>
        <w:rPr>
          <w:rFonts w:asciiTheme="majorHAnsi" w:eastAsia="Times New Roman" w:hAnsiTheme="majorHAnsi" w:cs="Arial"/>
          <w:kern w:val="0"/>
          <w:sz w:val="22"/>
          <w:szCs w:val="22"/>
        </w:rPr>
      </w:pPr>
    </w:p>
    <w:p w:rsidR="00E56B17" w:rsidRPr="00F9492C" w:rsidRDefault="00E56B17" w:rsidP="00760BC9">
      <w:pPr>
        <w:spacing w:line="100" w:lineRule="atLeast"/>
        <w:ind w:left="720"/>
        <w:rPr>
          <w:rFonts w:asciiTheme="majorHAnsi" w:eastAsia="Times New Roman" w:hAnsiTheme="majorHAnsi" w:cs="Arial"/>
          <w:kern w:val="0"/>
          <w:sz w:val="22"/>
          <w:szCs w:val="22"/>
        </w:rPr>
      </w:pPr>
      <w:r w:rsidRPr="00F9492C">
        <w:rPr>
          <w:rFonts w:asciiTheme="majorHAnsi" w:eastAsia="Times New Roman" w:hAnsiTheme="majorHAnsi" w:cs="Arial"/>
          <w:kern w:val="0"/>
          <w:sz w:val="22"/>
          <w:szCs w:val="22"/>
        </w:rPr>
        <w:t>Maintaining monthly Administrative expense MIS reports for office &amp; all West Zone stores.</w:t>
      </w:r>
    </w:p>
    <w:p w:rsidR="00E56B17" w:rsidRPr="00F9492C" w:rsidRDefault="00E56B17" w:rsidP="00760BC9">
      <w:pPr>
        <w:spacing w:line="100" w:lineRule="atLeast"/>
        <w:ind w:left="720"/>
        <w:rPr>
          <w:rFonts w:asciiTheme="majorHAnsi" w:eastAsia="Times New Roman" w:hAnsiTheme="majorHAnsi" w:cs="Arial"/>
          <w:kern w:val="0"/>
          <w:sz w:val="22"/>
          <w:szCs w:val="22"/>
        </w:rPr>
      </w:pPr>
    </w:p>
    <w:p w:rsidR="00760BC9" w:rsidRPr="00F9492C" w:rsidRDefault="00760BC9" w:rsidP="00D91C0B">
      <w:pPr>
        <w:pStyle w:val="ListParagraph"/>
        <w:widowControl/>
        <w:numPr>
          <w:ilvl w:val="0"/>
          <w:numId w:val="10"/>
        </w:numPr>
        <w:shd w:val="clear" w:color="auto" w:fill="FFFFFF"/>
        <w:suppressAutoHyphens w:val="0"/>
        <w:rPr>
          <w:rFonts w:asciiTheme="majorHAnsi" w:eastAsia="Times New Roman" w:hAnsiTheme="majorHAnsi" w:cs="Arial"/>
          <w:b/>
          <w:bCs/>
          <w:i/>
          <w:iCs/>
          <w:kern w:val="0"/>
          <w:sz w:val="22"/>
          <w:szCs w:val="22"/>
          <w:u w:val="single"/>
        </w:rPr>
      </w:pPr>
      <w:r w:rsidRPr="00F9492C">
        <w:rPr>
          <w:rFonts w:asciiTheme="majorHAnsi" w:eastAsia="Times New Roman" w:hAnsiTheme="majorHAnsi" w:cs="Arial"/>
          <w:b/>
          <w:bCs/>
          <w:i/>
          <w:iCs/>
          <w:kern w:val="0"/>
          <w:sz w:val="22"/>
          <w:szCs w:val="22"/>
        </w:rPr>
        <w:lastRenderedPageBreak/>
        <w:t>Housekeeping &amp; Security</w:t>
      </w:r>
      <w:r w:rsidRPr="00F9492C">
        <w:rPr>
          <w:rFonts w:asciiTheme="majorHAnsi" w:eastAsia="Times New Roman" w:hAnsiTheme="majorHAnsi" w:cs="Arial"/>
          <w:b/>
          <w:bCs/>
          <w:i/>
          <w:iCs/>
          <w:kern w:val="0"/>
          <w:sz w:val="22"/>
          <w:szCs w:val="22"/>
          <w:u w:val="single"/>
        </w:rPr>
        <w:t>:</w:t>
      </w:r>
    </w:p>
    <w:p w:rsidR="00760BC9" w:rsidRPr="00F9492C" w:rsidRDefault="00760BC9" w:rsidP="00760BC9">
      <w:pPr>
        <w:widowControl/>
        <w:shd w:val="clear" w:color="auto" w:fill="FFFFFF"/>
        <w:suppressAutoHyphens w:val="0"/>
        <w:ind w:firstLine="720"/>
        <w:rPr>
          <w:rFonts w:asciiTheme="majorHAnsi" w:eastAsia="Times New Roman" w:hAnsiTheme="majorHAnsi" w:cs="Arial"/>
          <w:b/>
          <w:bCs/>
          <w:i/>
          <w:iCs/>
          <w:kern w:val="0"/>
          <w:sz w:val="22"/>
          <w:szCs w:val="22"/>
          <w:u w:val="single"/>
        </w:rPr>
      </w:pPr>
    </w:p>
    <w:p w:rsidR="00FD099E" w:rsidRPr="00F9492C" w:rsidRDefault="00D91C0B" w:rsidP="00D91C0B">
      <w:pPr>
        <w:widowControl/>
        <w:shd w:val="clear" w:color="auto" w:fill="FFFFFF"/>
        <w:suppressAutoHyphens w:val="0"/>
        <w:ind w:left="720"/>
        <w:rPr>
          <w:rFonts w:asciiTheme="majorHAnsi" w:eastAsia="Times New Roman" w:hAnsiTheme="majorHAnsi" w:cs="Arial"/>
          <w:bCs/>
          <w:iCs/>
          <w:kern w:val="0"/>
          <w:sz w:val="22"/>
          <w:szCs w:val="22"/>
        </w:rPr>
      </w:pPr>
      <w:r w:rsidRPr="00F9492C">
        <w:rPr>
          <w:rFonts w:asciiTheme="majorHAnsi" w:eastAsia="Times New Roman" w:hAnsiTheme="majorHAnsi" w:cs="Arial"/>
          <w:bCs/>
          <w:iCs/>
          <w:kern w:val="0"/>
          <w:sz w:val="22"/>
          <w:szCs w:val="22"/>
        </w:rPr>
        <w:t>Management of administrative support staff including Security, Housekeeping and supervision for Security &amp; Housekeeping related work.</w:t>
      </w:r>
    </w:p>
    <w:p w:rsidR="00760BC9" w:rsidRPr="00F9492C" w:rsidRDefault="00760BC9" w:rsidP="00760BC9">
      <w:pPr>
        <w:widowControl/>
        <w:shd w:val="clear" w:color="auto" w:fill="FFFFFF"/>
        <w:suppressAutoHyphens w:val="0"/>
        <w:ind w:firstLine="720"/>
        <w:rPr>
          <w:rFonts w:asciiTheme="majorHAnsi" w:eastAsia="Times New Roman" w:hAnsiTheme="majorHAnsi" w:cs="Arial"/>
          <w:b/>
          <w:bCs/>
          <w:iCs/>
          <w:kern w:val="0"/>
          <w:sz w:val="22"/>
          <w:szCs w:val="22"/>
        </w:rPr>
      </w:pPr>
    </w:p>
    <w:p w:rsidR="00D91C0B" w:rsidRPr="00F9492C" w:rsidRDefault="00D91C0B" w:rsidP="00760BC9">
      <w:pPr>
        <w:widowControl/>
        <w:shd w:val="clear" w:color="auto" w:fill="FFFFFF"/>
        <w:suppressAutoHyphens w:val="0"/>
        <w:ind w:firstLine="720"/>
        <w:rPr>
          <w:rFonts w:asciiTheme="majorHAnsi" w:eastAsia="Times New Roman" w:hAnsiTheme="majorHAnsi" w:cs="Arial"/>
          <w:b/>
          <w:bCs/>
          <w:iCs/>
          <w:kern w:val="0"/>
          <w:sz w:val="22"/>
          <w:szCs w:val="22"/>
          <w:u w:val="single"/>
        </w:rPr>
      </w:pPr>
    </w:p>
    <w:p w:rsidR="00760BC9" w:rsidRPr="00F9492C" w:rsidRDefault="00760BC9" w:rsidP="00760BC9">
      <w:pPr>
        <w:widowControl/>
        <w:shd w:val="clear" w:color="auto" w:fill="FFFFFF"/>
        <w:suppressAutoHyphens w:val="0"/>
        <w:ind w:firstLine="720"/>
        <w:rPr>
          <w:rFonts w:asciiTheme="majorHAnsi" w:eastAsia="Times New Roman" w:hAnsiTheme="majorHAnsi" w:cs="Arial"/>
          <w:b/>
          <w:bCs/>
          <w:i/>
          <w:iCs/>
          <w:kern w:val="0"/>
          <w:sz w:val="22"/>
          <w:szCs w:val="22"/>
          <w:u w:val="single"/>
        </w:rPr>
      </w:pPr>
    </w:p>
    <w:p w:rsidR="00760BC9" w:rsidRPr="00F9492C" w:rsidRDefault="00760BC9" w:rsidP="00D91C0B">
      <w:pPr>
        <w:pStyle w:val="ListParagraph"/>
        <w:widowControl/>
        <w:numPr>
          <w:ilvl w:val="0"/>
          <w:numId w:val="12"/>
        </w:numPr>
        <w:shd w:val="clear" w:color="auto" w:fill="FFFFFF"/>
        <w:suppressAutoHyphens w:val="0"/>
        <w:rPr>
          <w:rFonts w:asciiTheme="majorHAnsi" w:eastAsia="Times New Roman" w:hAnsiTheme="majorHAnsi" w:cs="Arial"/>
          <w:kern w:val="0"/>
          <w:sz w:val="22"/>
          <w:szCs w:val="22"/>
        </w:rPr>
      </w:pPr>
      <w:r w:rsidRPr="00F9492C">
        <w:rPr>
          <w:rFonts w:asciiTheme="majorHAnsi" w:eastAsia="Times New Roman" w:hAnsiTheme="majorHAnsi" w:cs="Arial"/>
          <w:b/>
          <w:bCs/>
          <w:i/>
          <w:iCs/>
          <w:kern w:val="0"/>
          <w:sz w:val="22"/>
          <w:szCs w:val="22"/>
        </w:rPr>
        <w:t>Vendor Management:</w:t>
      </w:r>
    </w:p>
    <w:p w:rsidR="00760BC9" w:rsidRPr="00760BC9" w:rsidRDefault="00760BC9" w:rsidP="00760BC9">
      <w:pPr>
        <w:widowControl/>
        <w:shd w:val="clear" w:color="auto" w:fill="FFFFFF"/>
        <w:suppressAutoHyphens w:val="0"/>
        <w:rPr>
          <w:rFonts w:asciiTheme="majorHAnsi" w:eastAsia="Times New Roman" w:hAnsiTheme="majorHAnsi" w:cs="Arial"/>
          <w:kern w:val="0"/>
          <w:sz w:val="22"/>
          <w:szCs w:val="22"/>
        </w:rPr>
      </w:pPr>
      <w:r w:rsidRPr="00760BC9">
        <w:rPr>
          <w:rFonts w:asciiTheme="majorHAnsi" w:eastAsia="Times New Roman" w:hAnsiTheme="majorHAnsi" w:cs="Arial"/>
          <w:b/>
          <w:bCs/>
          <w:i/>
          <w:iCs/>
          <w:kern w:val="0"/>
          <w:sz w:val="22"/>
          <w:szCs w:val="22"/>
        </w:rPr>
        <w:t> </w:t>
      </w:r>
    </w:p>
    <w:p w:rsidR="00760BC9" w:rsidRPr="00760BC9" w:rsidRDefault="00760BC9" w:rsidP="00760BC9">
      <w:pPr>
        <w:widowControl/>
        <w:shd w:val="clear" w:color="auto" w:fill="FFFFFF"/>
        <w:suppressAutoHyphens w:val="0"/>
        <w:ind w:firstLine="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Vendor management -On time delivery of services, accurate &amp; timely payments</w:t>
      </w:r>
    </w:p>
    <w:p w:rsidR="00F9492C" w:rsidRPr="00F9492C" w:rsidRDefault="00F9492C" w:rsidP="00760BC9">
      <w:pPr>
        <w:widowControl/>
        <w:shd w:val="clear" w:color="auto" w:fill="FFFFFF"/>
        <w:suppressAutoHyphens w:val="0"/>
        <w:ind w:firstLine="720"/>
        <w:rPr>
          <w:rFonts w:asciiTheme="majorHAnsi" w:eastAsia="Times New Roman" w:hAnsiTheme="majorHAnsi" w:cs="Arial"/>
          <w:kern w:val="0"/>
          <w:sz w:val="22"/>
          <w:szCs w:val="22"/>
        </w:rPr>
      </w:pPr>
    </w:p>
    <w:p w:rsidR="00760BC9" w:rsidRPr="00F9492C" w:rsidRDefault="00760BC9" w:rsidP="00760BC9">
      <w:pPr>
        <w:widowControl/>
        <w:shd w:val="clear" w:color="auto" w:fill="FFFFFF"/>
        <w:suppressAutoHyphens w:val="0"/>
        <w:ind w:firstLine="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Payment related query/ Bills/ Contracts</w:t>
      </w:r>
      <w:r w:rsidR="00D91C0B" w:rsidRPr="00F9492C">
        <w:rPr>
          <w:rFonts w:asciiTheme="majorHAnsi" w:eastAsia="Times New Roman" w:hAnsiTheme="majorHAnsi" w:cs="Arial"/>
          <w:kern w:val="0"/>
          <w:sz w:val="22"/>
          <w:szCs w:val="22"/>
        </w:rPr>
        <w:t>.</w:t>
      </w:r>
    </w:p>
    <w:p w:rsidR="00D91C0B" w:rsidRPr="00F9492C" w:rsidRDefault="00D91C0B" w:rsidP="00760BC9">
      <w:pPr>
        <w:widowControl/>
        <w:shd w:val="clear" w:color="auto" w:fill="FFFFFF"/>
        <w:suppressAutoHyphens w:val="0"/>
        <w:ind w:firstLine="720"/>
        <w:rPr>
          <w:rFonts w:asciiTheme="majorHAnsi" w:eastAsia="Times New Roman" w:hAnsiTheme="majorHAnsi" w:cs="Arial"/>
          <w:kern w:val="0"/>
          <w:sz w:val="22"/>
          <w:szCs w:val="22"/>
        </w:rPr>
      </w:pPr>
    </w:p>
    <w:p w:rsidR="00D91C0B" w:rsidRPr="00F9492C" w:rsidRDefault="00D91C0B" w:rsidP="00D91C0B">
      <w:pPr>
        <w:widowControl/>
        <w:shd w:val="clear" w:color="auto" w:fill="FFFFFF"/>
        <w:suppressAutoHyphens w:val="0"/>
        <w:ind w:left="720"/>
        <w:rPr>
          <w:rFonts w:asciiTheme="majorHAnsi" w:eastAsia="Times New Roman" w:hAnsiTheme="majorHAnsi" w:cs="Arial"/>
          <w:kern w:val="0"/>
          <w:sz w:val="22"/>
          <w:szCs w:val="22"/>
        </w:rPr>
      </w:pPr>
      <w:r w:rsidRPr="00F9492C">
        <w:rPr>
          <w:rFonts w:asciiTheme="majorHAnsi" w:eastAsia="Times New Roman" w:hAnsiTheme="majorHAnsi" w:cs="Arial"/>
          <w:kern w:val="0"/>
          <w:sz w:val="22"/>
          <w:szCs w:val="22"/>
        </w:rPr>
        <w:t>Process the bill payment for Housekeeping, Security, Printing &amp; Stationery, Water Charges, Pest Control, Courier and other expense payment for West Zone.</w:t>
      </w:r>
    </w:p>
    <w:p w:rsidR="00D91C0B" w:rsidRPr="00F9492C" w:rsidRDefault="00D91C0B" w:rsidP="00D91C0B">
      <w:pPr>
        <w:widowControl/>
        <w:shd w:val="clear" w:color="auto" w:fill="FFFFFF"/>
        <w:suppressAutoHyphens w:val="0"/>
        <w:ind w:left="720"/>
        <w:rPr>
          <w:rFonts w:asciiTheme="majorHAnsi" w:eastAsia="Times New Roman" w:hAnsiTheme="majorHAnsi" w:cs="Arial"/>
          <w:kern w:val="0"/>
          <w:sz w:val="22"/>
          <w:szCs w:val="22"/>
        </w:rPr>
      </w:pPr>
    </w:p>
    <w:p w:rsidR="00D91C0B" w:rsidRPr="00F9492C" w:rsidRDefault="00D91C0B" w:rsidP="00D91C0B">
      <w:pPr>
        <w:widowControl/>
        <w:shd w:val="clear" w:color="auto" w:fill="FFFFFF"/>
        <w:suppressAutoHyphens w:val="0"/>
        <w:ind w:left="720"/>
        <w:rPr>
          <w:rFonts w:asciiTheme="majorHAnsi" w:eastAsia="Times New Roman" w:hAnsiTheme="majorHAnsi" w:cs="Arial"/>
          <w:kern w:val="0"/>
          <w:sz w:val="22"/>
          <w:szCs w:val="22"/>
        </w:rPr>
      </w:pPr>
      <w:r w:rsidRPr="00F9492C">
        <w:rPr>
          <w:rFonts w:asciiTheme="majorHAnsi" w:eastAsia="Times New Roman" w:hAnsiTheme="majorHAnsi" w:cs="Arial"/>
          <w:kern w:val="0"/>
          <w:sz w:val="22"/>
          <w:szCs w:val="22"/>
        </w:rPr>
        <w:t xml:space="preserve">Identification of vendors on the basis of rates, service, &amp; quality. </w:t>
      </w:r>
    </w:p>
    <w:p w:rsidR="00D91C0B" w:rsidRPr="00F9492C" w:rsidRDefault="00D91C0B" w:rsidP="00D91C0B">
      <w:pPr>
        <w:widowControl/>
        <w:shd w:val="clear" w:color="auto" w:fill="FFFFFF"/>
        <w:suppressAutoHyphens w:val="0"/>
        <w:ind w:left="720"/>
        <w:rPr>
          <w:rFonts w:asciiTheme="majorHAnsi" w:eastAsia="Times New Roman" w:hAnsiTheme="majorHAnsi" w:cs="Arial"/>
          <w:kern w:val="0"/>
          <w:sz w:val="22"/>
          <w:szCs w:val="22"/>
        </w:rPr>
      </w:pPr>
    </w:p>
    <w:p w:rsidR="00E56B17" w:rsidRPr="00F9492C" w:rsidRDefault="00E56B17" w:rsidP="00D91C0B">
      <w:pPr>
        <w:widowControl/>
        <w:shd w:val="clear" w:color="auto" w:fill="FFFFFF"/>
        <w:suppressAutoHyphens w:val="0"/>
        <w:ind w:left="720"/>
        <w:rPr>
          <w:rFonts w:asciiTheme="majorHAnsi" w:eastAsia="Times New Roman" w:hAnsiTheme="majorHAnsi" w:cs="Arial"/>
          <w:kern w:val="0"/>
          <w:sz w:val="22"/>
          <w:szCs w:val="22"/>
        </w:rPr>
      </w:pPr>
      <w:r w:rsidRPr="00F9492C">
        <w:rPr>
          <w:rFonts w:asciiTheme="majorHAnsi" w:eastAsia="Times New Roman" w:hAnsiTheme="majorHAnsi" w:cs="Arial"/>
          <w:kern w:val="0"/>
          <w:sz w:val="22"/>
          <w:szCs w:val="22"/>
        </w:rPr>
        <w:t>Regular interaction with external vendors to ensure that they meet agreed norms for smooth operations.</w:t>
      </w:r>
    </w:p>
    <w:p w:rsidR="00E56B17" w:rsidRPr="00F9492C" w:rsidRDefault="00E56B17" w:rsidP="00D91C0B">
      <w:pPr>
        <w:widowControl/>
        <w:shd w:val="clear" w:color="auto" w:fill="FFFFFF"/>
        <w:suppressAutoHyphens w:val="0"/>
        <w:ind w:left="720"/>
        <w:rPr>
          <w:rFonts w:asciiTheme="majorHAnsi" w:eastAsia="Times New Roman" w:hAnsiTheme="majorHAnsi" w:cs="Arial"/>
          <w:kern w:val="0"/>
          <w:sz w:val="22"/>
          <w:szCs w:val="22"/>
        </w:rPr>
      </w:pPr>
    </w:p>
    <w:p w:rsidR="00E56B17" w:rsidRPr="00F9492C" w:rsidRDefault="00E56B17" w:rsidP="00D91C0B">
      <w:pPr>
        <w:widowControl/>
        <w:shd w:val="clear" w:color="auto" w:fill="FFFFFF"/>
        <w:suppressAutoHyphens w:val="0"/>
        <w:ind w:left="720"/>
        <w:rPr>
          <w:rFonts w:asciiTheme="majorHAnsi" w:eastAsia="Times New Roman" w:hAnsiTheme="majorHAnsi" w:cs="Arial"/>
          <w:kern w:val="0"/>
          <w:sz w:val="22"/>
          <w:szCs w:val="22"/>
        </w:rPr>
      </w:pPr>
      <w:r w:rsidRPr="00F9492C">
        <w:rPr>
          <w:rFonts w:asciiTheme="majorHAnsi" w:eastAsia="Times New Roman" w:hAnsiTheme="majorHAnsi" w:cs="Arial"/>
          <w:kern w:val="0"/>
          <w:sz w:val="22"/>
          <w:szCs w:val="22"/>
        </w:rPr>
        <w:t>Vendors  reconciliation.</w:t>
      </w:r>
    </w:p>
    <w:p w:rsidR="00E56B17" w:rsidRPr="00F9492C" w:rsidRDefault="00E56B17" w:rsidP="00D91C0B">
      <w:pPr>
        <w:widowControl/>
        <w:shd w:val="clear" w:color="auto" w:fill="FFFFFF"/>
        <w:suppressAutoHyphens w:val="0"/>
        <w:ind w:left="720"/>
        <w:rPr>
          <w:rFonts w:asciiTheme="majorHAnsi" w:eastAsia="Times New Roman" w:hAnsiTheme="majorHAnsi" w:cs="Arial"/>
          <w:kern w:val="0"/>
          <w:sz w:val="22"/>
          <w:szCs w:val="22"/>
        </w:rPr>
      </w:pPr>
    </w:p>
    <w:p w:rsidR="00760BC9" w:rsidRPr="00F9492C" w:rsidRDefault="00760BC9" w:rsidP="00760BC9">
      <w:pPr>
        <w:shd w:val="clear" w:color="auto" w:fill="FFFFFF"/>
        <w:ind w:firstLine="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Managing day to day office services like bill payment etc.</w:t>
      </w:r>
    </w:p>
    <w:p w:rsidR="00E56B17" w:rsidRPr="00F9492C" w:rsidRDefault="00E56B17" w:rsidP="00760BC9">
      <w:pPr>
        <w:shd w:val="clear" w:color="auto" w:fill="FFFFFF"/>
        <w:ind w:firstLine="720"/>
        <w:rPr>
          <w:rFonts w:asciiTheme="majorHAnsi" w:eastAsia="Times New Roman" w:hAnsiTheme="majorHAnsi" w:cs="Arial"/>
          <w:kern w:val="0"/>
          <w:sz w:val="22"/>
          <w:szCs w:val="22"/>
        </w:rPr>
      </w:pPr>
    </w:p>
    <w:p w:rsidR="00760BC9" w:rsidRPr="00F9492C" w:rsidRDefault="00760BC9" w:rsidP="00760BC9">
      <w:pPr>
        <w:shd w:val="clear" w:color="auto" w:fill="FFFFFF"/>
        <w:ind w:firstLine="720"/>
        <w:rPr>
          <w:rFonts w:asciiTheme="majorHAnsi" w:hAnsiTheme="majorHAnsi" w:cs="Arial"/>
          <w:b/>
          <w:bCs/>
          <w:i/>
          <w:iCs/>
          <w:sz w:val="22"/>
          <w:szCs w:val="22"/>
          <w:u w:val="single"/>
        </w:rPr>
      </w:pPr>
    </w:p>
    <w:p w:rsidR="00760BC9" w:rsidRPr="00F9492C" w:rsidRDefault="00760BC9" w:rsidP="00D91C0B">
      <w:pPr>
        <w:pStyle w:val="ListParagraph"/>
        <w:numPr>
          <w:ilvl w:val="0"/>
          <w:numId w:val="12"/>
        </w:numPr>
        <w:shd w:val="clear" w:color="auto" w:fill="FFFFFF"/>
        <w:rPr>
          <w:rFonts w:asciiTheme="majorHAnsi" w:eastAsia="Times New Roman" w:hAnsiTheme="majorHAnsi" w:cs="Arial"/>
          <w:i/>
          <w:kern w:val="0"/>
          <w:sz w:val="22"/>
          <w:szCs w:val="22"/>
        </w:rPr>
      </w:pPr>
      <w:r w:rsidRPr="00F9492C">
        <w:rPr>
          <w:rFonts w:asciiTheme="majorHAnsi" w:eastAsia="Times New Roman" w:hAnsiTheme="majorHAnsi" w:cs="Arial"/>
          <w:b/>
          <w:bCs/>
          <w:i/>
          <w:iCs/>
          <w:kern w:val="0"/>
          <w:sz w:val="22"/>
          <w:szCs w:val="22"/>
        </w:rPr>
        <w:t>AMCs Management</w:t>
      </w:r>
    </w:p>
    <w:p w:rsidR="00760BC9" w:rsidRPr="00760BC9" w:rsidRDefault="00760BC9" w:rsidP="00760BC9">
      <w:pPr>
        <w:widowControl/>
        <w:shd w:val="clear" w:color="auto" w:fill="FFFFFF"/>
        <w:suppressAutoHyphens w:val="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 </w:t>
      </w:r>
    </w:p>
    <w:p w:rsidR="00760BC9" w:rsidRPr="00760BC9" w:rsidRDefault="00760BC9" w:rsidP="00760BC9">
      <w:pPr>
        <w:widowControl/>
        <w:shd w:val="clear" w:color="auto" w:fill="FFFFFF"/>
        <w:suppressAutoHyphens w:val="0"/>
        <w:ind w:firstLine="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Event Management- Conferences, Meets, Outings, Celebrations of Various Festivals / Occasions</w:t>
      </w:r>
    </w:p>
    <w:p w:rsidR="00760BC9" w:rsidRPr="00760BC9" w:rsidRDefault="00760BC9" w:rsidP="00760BC9">
      <w:pPr>
        <w:widowControl/>
        <w:shd w:val="clear" w:color="auto" w:fill="FFFFFF"/>
        <w:suppressAutoHyphens w:val="0"/>
        <w:ind w:firstLine="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Follow up the enquiries through phone/ email/ correspondence.</w:t>
      </w:r>
    </w:p>
    <w:p w:rsidR="00E56B17" w:rsidRPr="00F9492C" w:rsidRDefault="00E56B17" w:rsidP="00760BC9">
      <w:pPr>
        <w:widowControl/>
        <w:shd w:val="clear" w:color="auto" w:fill="FFFFFF"/>
        <w:suppressAutoHyphens w:val="0"/>
        <w:ind w:firstLine="720"/>
        <w:rPr>
          <w:rFonts w:asciiTheme="majorHAnsi" w:eastAsia="Times New Roman" w:hAnsiTheme="majorHAnsi" w:cs="Arial"/>
          <w:kern w:val="0"/>
          <w:sz w:val="22"/>
          <w:szCs w:val="22"/>
        </w:rPr>
      </w:pPr>
    </w:p>
    <w:p w:rsidR="00760BC9" w:rsidRPr="00760BC9" w:rsidRDefault="00760BC9" w:rsidP="00760BC9">
      <w:pPr>
        <w:widowControl/>
        <w:shd w:val="clear" w:color="auto" w:fill="FFFFFF"/>
        <w:suppressAutoHyphens w:val="0"/>
        <w:ind w:firstLine="720"/>
        <w:rPr>
          <w:rFonts w:asciiTheme="majorHAnsi" w:eastAsia="Times New Roman" w:hAnsiTheme="majorHAnsi" w:cs="Arial"/>
          <w:kern w:val="0"/>
          <w:sz w:val="22"/>
          <w:szCs w:val="22"/>
        </w:rPr>
      </w:pPr>
      <w:r w:rsidRPr="00F9492C">
        <w:rPr>
          <w:rFonts w:asciiTheme="majorHAnsi" w:eastAsia="Times New Roman" w:hAnsiTheme="majorHAnsi" w:cs="Arial"/>
          <w:kern w:val="0"/>
          <w:sz w:val="22"/>
          <w:szCs w:val="22"/>
        </w:rPr>
        <w:t>Maintaining database</w:t>
      </w:r>
      <w:r w:rsidRPr="00760BC9">
        <w:rPr>
          <w:rFonts w:asciiTheme="majorHAnsi" w:eastAsia="Times New Roman" w:hAnsiTheme="majorHAnsi" w:cs="Arial"/>
          <w:kern w:val="0"/>
          <w:sz w:val="22"/>
          <w:szCs w:val="22"/>
        </w:rPr>
        <w:t xml:space="preserve"> incoming</w:t>
      </w:r>
      <w:r w:rsidRPr="00F9492C">
        <w:rPr>
          <w:rFonts w:asciiTheme="majorHAnsi" w:eastAsia="Times New Roman" w:hAnsiTheme="majorHAnsi" w:cs="Arial"/>
          <w:kern w:val="0"/>
          <w:sz w:val="22"/>
          <w:szCs w:val="22"/>
        </w:rPr>
        <w:t xml:space="preserve"> </w:t>
      </w:r>
      <w:r w:rsidRPr="00760BC9">
        <w:rPr>
          <w:rFonts w:asciiTheme="majorHAnsi" w:eastAsia="Times New Roman" w:hAnsiTheme="majorHAnsi" w:cs="Arial"/>
          <w:kern w:val="0"/>
          <w:sz w:val="22"/>
          <w:szCs w:val="22"/>
        </w:rPr>
        <w:t>/</w:t>
      </w:r>
      <w:r w:rsidRPr="00F9492C">
        <w:rPr>
          <w:rFonts w:asciiTheme="majorHAnsi" w:eastAsia="Times New Roman" w:hAnsiTheme="majorHAnsi" w:cs="Arial"/>
          <w:kern w:val="0"/>
          <w:sz w:val="22"/>
          <w:szCs w:val="22"/>
        </w:rPr>
        <w:t xml:space="preserve"> </w:t>
      </w:r>
      <w:r w:rsidRPr="00760BC9">
        <w:rPr>
          <w:rFonts w:asciiTheme="majorHAnsi" w:eastAsia="Times New Roman" w:hAnsiTheme="majorHAnsi" w:cs="Arial"/>
          <w:kern w:val="0"/>
          <w:sz w:val="22"/>
          <w:szCs w:val="22"/>
        </w:rPr>
        <w:t>outgoing- couriers</w:t>
      </w:r>
      <w:r w:rsidR="00F9492C" w:rsidRPr="00F9492C">
        <w:rPr>
          <w:rFonts w:asciiTheme="majorHAnsi" w:eastAsia="Times New Roman" w:hAnsiTheme="majorHAnsi" w:cs="Arial"/>
          <w:kern w:val="0"/>
          <w:sz w:val="22"/>
          <w:szCs w:val="22"/>
        </w:rPr>
        <w:t xml:space="preserve"> </w:t>
      </w:r>
      <w:r w:rsidRPr="00760BC9">
        <w:rPr>
          <w:rFonts w:asciiTheme="majorHAnsi" w:eastAsia="Times New Roman" w:hAnsiTheme="majorHAnsi" w:cs="Arial"/>
          <w:kern w:val="0"/>
          <w:sz w:val="22"/>
          <w:szCs w:val="22"/>
        </w:rPr>
        <w:t>/</w:t>
      </w:r>
      <w:r w:rsidR="00F9492C" w:rsidRPr="00F9492C">
        <w:rPr>
          <w:rFonts w:asciiTheme="majorHAnsi" w:eastAsia="Times New Roman" w:hAnsiTheme="majorHAnsi" w:cs="Arial"/>
          <w:kern w:val="0"/>
          <w:sz w:val="22"/>
          <w:szCs w:val="22"/>
        </w:rPr>
        <w:t xml:space="preserve"> </w:t>
      </w:r>
      <w:r w:rsidRPr="00760BC9">
        <w:rPr>
          <w:rFonts w:asciiTheme="majorHAnsi" w:eastAsia="Times New Roman" w:hAnsiTheme="majorHAnsi" w:cs="Arial"/>
          <w:kern w:val="0"/>
          <w:sz w:val="22"/>
          <w:szCs w:val="22"/>
        </w:rPr>
        <w:t>letters</w:t>
      </w:r>
      <w:r w:rsidR="00F9492C" w:rsidRPr="00F9492C">
        <w:rPr>
          <w:rFonts w:asciiTheme="majorHAnsi" w:eastAsia="Times New Roman" w:hAnsiTheme="majorHAnsi" w:cs="Arial"/>
          <w:kern w:val="0"/>
          <w:sz w:val="22"/>
          <w:szCs w:val="22"/>
        </w:rPr>
        <w:t xml:space="preserve"> </w:t>
      </w:r>
      <w:r w:rsidRPr="00760BC9">
        <w:rPr>
          <w:rFonts w:asciiTheme="majorHAnsi" w:eastAsia="Times New Roman" w:hAnsiTheme="majorHAnsi" w:cs="Arial"/>
          <w:kern w:val="0"/>
          <w:sz w:val="22"/>
          <w:szCs w:val="22"/>
        </w:rPr>
        <w:t>/</w:t>
      </w:r>
      <w:r w:rsidR="00F9492C" w:rsidRPr="00F9492C">
        <w:rPr>
          <w:rFonts w:asciiTheme="majorHAnsi" w:eastAsia="Times New Roman" w:hAnsiTheme="majorHAnsi" w:cs="Arial"/>
          <w:kern w:val="0"/>
          <w:sz w:val="22"/>
          <w:szCs w:val="22"/>
        </w:rPr>
        <w:t xml:space="preserve"> </w:t>
      </w:r>
      <w:r w:rsidRPr="00760BC9">
        <w:rPr>
          <w:rFonts w:asciiTheme="majorHAnsi" w:eastAsia="Times New Roman" w:hAnsiTheme="majorHAnsi" w:cs="Arial"/>
          <w:kern w:val="0"/>
          <w:sz w:val="22"/>
          <w:szCs w:val="22"/>
        </w:rPr>
        <w:t>mail and material.</w:t>
      </w:r>
    </w:p>
    <w:p w:rsidR="00E56B17" w:rsidRPr="00F9492C" w:rsidRDefault="00E56B17" w:rsidP="00760BC9">
      <w:pPr>
        <w:widowControl/>
        <w:shd w:val="clear" w:color="auto" w:fill="FFFFFF"/>
        <w:suppressAutoHyphens w:val="0"/>
        <w:ind w:left="720"/>
        <w:rPr>
          <w:rFonts w:asciiTheme="majorHAnsi" w:eastAsia="Times New Roman" w:hAnsiTheme="majorHAnsi" w:cs="Arial"/>
          <w:kern w:val="0"/>
          <w:sz w:val="22"/>
          <w:szCs w:val="22"/>
        </w:rPr>
      </w:pPr>
    </w:p>
    <w:p w:rsidR="00760BC9" w:rsidRPr="00760BC9" w:rsidRDefault="00760BC9" w:rsidP="00760BC9">
      <w:pPr>
        <w:widowControl/>
        <w:shd w:val="clear" w:color="auto" w:fill="FFFFFF"/>
        <w:suppressAutoHyphens w:val="0"/>
        <w:ind w:left="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 xml:space="preserve">Administration related filling work &amp; </w:t>
      </w:r>
      <w:r w:rsidRPr="00F9492C">
        <w:rPr>
          <w:rFonts w:asciiTheme="majorHAnsi" w:eastAsia="Times New Roman" w:hAnsiTheme="majorHAnsi" w:cs="Arial"/>
          <w:kern w:val="0"/>
          <w:sz w:val="22"/>
          <w:szCs w:val="22"/>
        </w:rPr>
        <w:t>maintaining</w:t>
      </w:r>
      <w:r w:rsidRPr="00760BC9">
        <w:rPr>
          <w:rFonts w:asciiTheme="majorHAnsi" w:eastAsia="Times New Roman" w:hAnsiTheme="majorHAnsi" w:cs="Arial"/>
          <w:kern w:val="0"/>
          <w:sz w:val="22"/>
          <w:szCs w:val="22"/>
        </w:rPr>
        <w:t xml:space="preserve"> the database of contact list of employees/ vendors.</w:t>
      </w:r>
    </w:p>
    <w:p w:rsidR="00E56B17" w:rsidRPr="00F9492C" w:rsidRDefault="00E56B17" w:rsidP="00760BC9">
      <w:pPr>
        <w:widowControl/>
        <w:shd w:val="clear" w:color="auto" w:fill="FFFFFF"/>
        <w:suppressAutoHyphens w:val="0"/>
        <w:ind w:firstLine="720"/>
        <w:rPr>
          <w:rFonts w:asciiTheme="majorHAnsi" w:eastAsia="Times New Roman" w:hAnsiTheme="majorHAnsi" w:cs="Arial"/>
          <w:kern w:val="0"/>
          <w:sz w:val="22"/>
          <w:szCs w:val="22"/>
        </w:rPr>
      </w:pPr>
    </w:p>
    <w:p w:rsidR="00760BC9" w:rsidRPr="00760BC9" w:rsidRDefault="00760BC9" w:rsidP="00760BC9">
      <w:pPr>
        <w:widowControl/>
        <w:shd w:val="clear" w:color="auto" w:fill="FFFFFF"/>
        <w:suppressAutoHyphens w:val="0"/>
        <w:ind w:firstLine="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Handling other administrative work from day to day activities (as and when requirements arise).</w:t>
      </w:r>
    </w:p>
    <w:p w:rsidR="00E56B17" w:rsidRPr="00F9492C" w:rsidRDefault="00760BC9" w:rsidP="00760BC9">
      <w:pPr>
        <w:tabs>
          <w:tab w:val="left" w:pos="4320"/>
        </w:tabs>
        <w:rPr>
          <w:rFonts w:asciiTheme="majorHAnsi" w:hAnsiTheme="majorHAnsi"/>
          <w:sz w:val="22"/>
          <w:szCs w:val="22"/>
        </w:rPr>
      </w:pPr>
      <w:r w:rsidRPr="00F9492C">
        <w:rPr>
          <w:rFonts w:asciiTheme="majorHAnsi" w:hAnsiTheme="majorHAnsi"/>
          <w:sz w:val="22"/>
          <w:szCs w:val="22"/>
        </w:rPr>
        <w:t xml:space="preserve">            </w:t>
      </w:r>
    </w:p>
    <w:p w:rsidR="00760BC9" w:rsidRPr="00F9492C" w:rsidRDefault="00E56B17" w:rsidP="00760BC9">
      <w:pPr>
        <w:tabs>
          <w:tab w:val="left" w:pos="4320"/>
        </w:tabs>
        <w:rPr>
          <w:rFonts w:asciiTheme="majorHAnsi" w:hAnsiTheme="majorHAnsi"/>
          <w:sz w:val="22"/>
          <w:szCs w:val="22"/>
        </w:rPr>
      </w:pPr>
      <w:r w:rsidRPr="00F9492C">
        <w:rPr>
          <w:rFonts w:asciiTheme="majorHAnsi" w:hAnsiTheme="majorHAnsi"/>
          <w:sz w:val="22"/>
          <w:szCs w:val="22"/>
        </w:rPr>
        <w:t xml:space="preserve">             </w:t>
      </w:r>
      <w:r w:rsidR="00760BC9" w:rsidRPr="00F9492C">
        <w:rPr>
          <w:rFonts w:asciiTheme="majorHAnsi" w:hAnsiTheme="majorHAnsi"/>
          <w:sz w:val="22"/>
          <w:szCs w:val="22"/>
        </w:rPr>
        <w:t>Handling maintenance of office Infrastructure and timely renewal of AMC.</w:t>
      </w:r>
    </w:p>
    <w:p w:rsidR="00760BC9" w:rsidRPr="00760BC9" w:rsidRDefault="00760BC9" w:rsidP="00760BC9">
      <w:pPr>
        <w:widowControl/>
        <w:shd w:val="clear" w:color="auto" w:fill="FFFFFF"/>
        <w:suppressAutoHyphens w:val="0"/>
        <w:rPr>
          <w:rFonts w:asciiTheme="majorHAnsi" w:eastAsia="Times New Roman" w:hAnsiTheme="majorHAnsi" w:cs="Arial"/>
          <w:kern w:val="0"/>
          <w:sz w:val="22"/>
          <w:szCs w:val="22"/>
        </w:rPr>
      </w:pPr>
    </w:p>
    <w:p w:rsidR="00760BC9" w:rsidRPr="00760BC9" w:rsidRDefault="00760BC9" w:rsidP="00760BC9">
      <w:pPr>
        <w:widowControl/>
        <w:shd w:val="clear" w:color="auto" w:fill="FFFFFF"/>
        <w:suppressAutoHyphens w:val="0"/>
        <w:ind w:firstLine="720"/>
        <w:rPr>
          <w:rFonts w:asciiTheme="majorHAnsi" w:eastAsia="Times New Roman" w:hAnsiTheme="majorHAnsi" w:cs="Arial"/>
          <w:kern w:val="0"/>
          <w:sz w:val="22"/>
          <w:szCs w:val="22"/>
        </w:rPr>
      </w:pPr>
    </w:p>
    <w:p w:rsidR="00760BC9" w:rsidRPr="00F9492C" w:rsidRDefault="00760BC9" w:rsidP="00D91C0B">
      <w:pPr>
        <w:pStyle w:val="ListParagraph"/>
        <w:widowControl/>
        <w:numPr>
          <w:ilvl w:val="0"/>
          <w:numId w:val="13"/>
        </w:numPr>
        <w:shd w:val="clear" w:color="auto" w:fill="FFFFFF"/>
        <w:suppressAutoHyphens w:val="0"/>
        <w:rPr>
          <w:rFonts w:asciiTheme="majorHAnsi" w:eastAsia="Times New Roman" w:hAnsiTheme="majorHAnsi" w:cs="Arial"/>
          <w:i/>
          <w:kern w:val="0"/>
          <w:sz w:val="22"/>
          <w:szCs w:val="22"/>
        </w:rPr>
      </w:pPr>
      <w:r w:rsidRPr="00F9492C">
        <w:rPr>
          <w:rFonts w:asciiTheme="majorHAnsi" w:eastAsia="Times New Roman" w:hAnsiTheme="majorHAnsi" w:cs="Arial"/>
          <w:b/>
          <w:bCs/>
          <w:i/>
          <w:iCs/>
          <w:kern w:val="0"/>
          <w:sz w:val="22"/>
          <w:szCs w:val="22"/>
        </w:rPr>
        <w:t>Travel and Hotel management:</w:t>
      </w:r>
    </w:p>
    <w:p w:rsidR="00760BC9" w:rsidRPr="00760BC9" w:rsidRDefault="00760BC9" w:rsidP="00760BC9">
      <w:pPr>
        <w:widowControl/>
        <w:shd w:val="clear" w:color="auto" w:fill="FFFFFF"/>
        <w:suppressAutoHyphens w:val="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 </w:t>
      </w:r>
    </w:p>
    <w:p w:rsidR="00760BC9" w:rsidRPr="00760BC9" w:rsidRDefault="00760BC9" w:rsidP="00760BC9">
      <w:pPr>
        <w:widowControl/>
        <w:shd w:val="clear" w:color="auto" w:fill="FFFFFF"/>
        <w:suppressAutoHyphens w:val="0"/>
        <w:ind w:firstLine="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Travel &amp; Hotel Booking (Ticket Booking/ Visa/ Forex/ Travel Insurance/cab booking)</w:t>
      </w:r>
    </w:p>
    <w:p w:rsidR="00760BC9" w:rsidRPr="00760BC9" w:rsidRDefault="00760BC9" w:rsidP="00760BC9">
      <w:pPr>
        <w:widowControl/>
        <w:shd w:val="clear" w:color="auto" w:fill="FFFFFF"/>
        <w:suppressAutoHyphens w:val="0"/>
        <w:ind w:firstLine="720"/>
        <w:rPr>
          <w:rFonts w:asciiTheme="majorHAnsi" w:eastAsia="Times New Roman" w:hAnsiTheme="majorHAnsi" w:cs="Arial"/>
          <w:kern w:val="0"/>
          <w:sz w:val="22"/>
          <w:szCs w:val="22"/>
        </w:rPr>
      </w:pPr>
      <w:r w:rsidRPr="00760BC9">
        <w:rPr>
          <w:rFonts w:asciiTheme="majorHAnsi" w:eastAsia="Times New Roman" w:hAnsiTheme="majorHAnsi" w:cs="Arial"/>
          <w:kern w:val="0"/>
          <w:sz w:val="22"/>
          <w:szCs w:val="22"/>
        </w:rPr>
        <w:t>Travel related payment follow up with employees on regular basis.</w:t>
      </w:r>
    </w:p>
    <w:p w:rsidR="00760BC9" w:rsidRPr="00F9492C" w:rsidRDefault="00760BC9" w:rsidP="00760BC9">
      <w:pPr>
        <w:spacing w:line="100" w:lineRule="atLeast"/>
        <w:ind w:left="720"/>
        <w:rPr>
          <w:rFonts w:asciiTheme="majorHAnsi" w:eastAsia="Times New Roman" w:hAnsiTheme="majorHAnsi" w:cs="Arial"/>
          <w:kern w:val="0"/>
          <w:sz w:val="22"/>
          <w:szCs w:val="22"/>
        </w:rPr>
      </w:pPr>
    </w:p>
    <w:p w:rsidR="00760BC9" w:rsidRPr="00760BC9" w:rsidRDefault="00760BC9" w:rsidP="00760BC9">
      <w:pPr>
        <w:widowControl/>
        <w:shd w:val="clear" w:color="auto" w:fill="FFFFFF"/>
        <w:suppressAutoHyphens w:val="0"/>
        <w:rPr>
          <w:rFonts w:asciiTheme="majorHAnsi" w:eastAsia="Times New Roman" w:hAnsiTheme="majorHAnsi" w:cs="Arial"/>
          <w:kern w:val="0"/>
          <w:sz w:val="22"/>
          <w:szCs w:val="22"/>
        </w:rPr>
      </w:pPr>
      <w:r w:rsidRPr="00F9492C">
        <w:rPr>
          <w:rFonts w:asciiTheme="majorHAnsi" w:eastAsia="Times New Roman" w:hAnsiTheme="majorHAnsi" w:cs="Arial"/>
          <w:kern w:val="0"/>
          <w:sz w:val="22"/>
          <w:szCs w:val="22"/>
        </w:rPr>
        <w:tab/>
      </w:r>
      <w:r w:rsidRPr="00760BC9">
        <w:rPr>
          <w:rFonts w:asciiTheme="majorHAnsi" w:eastAsia="Times New Roman" w:hAnsiTheme="majorHAnsi" w:cs="Arial"/>
          <w:kern w:val="0"/>
          <w:sz w:val="22"/>
          <w:szCs w:val="22"/>
        </w:rPr>
        <w:t> </w:t>
      </w:r>
    </w:p>
    <w:p w:rsidR="00760BC9" w:rsidRPr="00F9492C" w:rsidRDefault="00760BC9" w:rsidP="00760BC9">
      <w:pPr>
        <w:spacing w:line="100" w:lineRule="atLeast"/>
        <w:ind w:left="720"/>
        <w:rPr>
          <w:rFonts w:asciiTheme="majorHAnsi" w:hAnsiTheme="majorHAnsi"/>
          <w:sz w:val="22"/>
          <w:szCs w:val="22"/>
        </w:rPr>
      </w:pPr>
    </w:p>
    <w:p w:rsidR="00760BC9" w:rsidRDefault="00760BC9" w:rsidP="00760BC9">
      <w:pPr>
        <w:spacing w:line="100" w:lineRule="atLeast"/>
        <w:ind w:left="720"/>
        <w:rPr>
          <w:rFonts w:asciiTheme="majorHAnsi" w:hAnsiTheme="majorHAnsi"/>
          <w:sz w:val="22"/>
          <w:szCs w:val="22"/>
        </w:rPr>
      </w:pPr>
    </w:p>
    <w:p w:rsidR="00F9492C" w:rsidRDefault="00F9492C" w:rsidP="00760BC9">
      <w:pPr>
        <w:spacing w:line="100" w:lineRule="atLeast"/>
        <w:ind w:left="720"/>
        <w:rPr>
          <w:rFonts w:asciiTheme="majorHAnsi" w:hAnsiTheme="majorHAnsi"/>
          <w:sz w:val="22"/>
          <w:szCs w:val="22"/>
        </w:rPr>
      </w:pPr>
    </w:p>
    <w:p w:rsidR="00F9492C" w:rsidRDefault="00F9492C" w:rsidP="00760BC9">
      <w:pPr>
        <w:spacing w:line="100" w:lineRule="atLeast"/>
        <w:ind w:left="720"/>
        <w:rPr>
          <w:rFonts w:asciiTheme="majorHAnsi" w:hAnsiTheme="majorHAnsi"/>
          <w:sz w:val="22"/>
          <w:szCs w:val="22"/>
        </w:rPr>
      </w:pPr>
    </w:p>
    <w:p w:rsidR="00F9492C" w:rsidRPr="00F9492C" w:rsidRDefault="00F9492C" w:rsidP="00760BC9">
      <w:pPr>
        <w:spacing w:line="100" w:lineRule="atLeast"/>
        <w:ind w:left="720"/>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lastRenderedPageBreak/>
        <w:t>JOB EXPERIENCE</w:t>
      </w:r>
    </w:p>
    <w:p w:rsidR="00760BC9" w:rsidRPr="00F9492C" w:rsidRDefault="00760BC9" w:rsidP="00760BC9">
      <w:pPr>
        <w:spacing w:line="100" w:lineRule="atLeast"/>
        <w:rPr>
          <w:rFonts w:asciiTheme="majorHAnsi" w:hAnsiTheme="majorHAnsi"/>
          <w:b/>
          <w:bCs/>
          <w:sz w:val="22"/>
          <w:szCs w:val="22"/>
        </w:rPr>
      </w:pPr>
    </w:p>
    <w:p w:rsidR="00760BC9" w:rsidRPr="00F9492C" w:rsidRDefault="00760BC9" w:rsidP="00760BC9">
      <w:pPr>
        <w:spacing w:line="100" w:lineRule="atLeast"/>
        <w:rPr>
          <w:rFonts w:asciiTheme="majorHAnsi" w:hAnsiTheme="majorHAnsi"/>
          <w:b/>
          <w:bCs/>
          <w:sz w:val="22"/>
          <w:szCs w:val="22"/>
          <w:u w:val="single"/>
        </w:rPr>
      </w:pPr>
      <w:r w:rsidRPr="00F9492C">
        <w:rPr>
          <w:rFonts w:asciiTheme="majorHAnsi" w:hAnsiTheme="majorHAnsi"/>
          <w:sz w:val="22"/>
          <w:szCs w:val="22"/>
        </w:rPr>
        <w:t>Organization</w:t>
      </w:r>
      <w:r w:rsidRPr="00F9492C">
        <w:rPr>
          <w:rFonts w:asciiTheme="majorHAnsi" w:hAnsiTheme="majorHAnsi"/>
          <w:sz w:val="22"/>
          <w:szCs w:val="22"/>
        </w:rPr>
        <w:tab/>
        <w:t>:</w:t>
      </w:r>
      <w:r w:rsidRPr="00F9492C">
        <w:rPr>
          <w:rFonts w:asciiTheme="majorHAnsi" w:hAnsiTheme="majorHAnsi"/>
          <w:sz w:val="22"/>
          <w:szCs w:val="22"/>
        </w:rPr>
        <w:tab/>
      </w:r>
      <w:r w:rsidRPr="00F9492C">
        <w:rPr>
          <w:rFonts w:asciiTheme="majorHAnsi" w:hAnsiTheme="majorHAnsi"/>
          <w:b/>
          <w:bCs/>
          <w:sz w:val="22"/>
          <w:szCs w:val="22"/>
          <w:u w:val="single"/>
        </w:rPr>
        <w:t xml:space="preserve">Magus </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Duration</w:t>
      </w:r>
      <w:r w:rsidRPr="00F9492C">
        <w:rPr>
          <w:rFonts w:asciiTheme="majorHAnsi" w:hAnsiTheme="majorHAnsi"/>
          <w:sz w:val="22"/>
          <w:szCs w:val="22"/>
        </w:rPr>
        <w:tab/>
        <w:t>:</w:t>
      </w:r>
      <w:r w:rsidRPr="00F9492C">
        <w:rPr>
          <w:rFonts w:asciiTheme="majorHAnsi" w:hAnsiTheme="majorHAnsi"/>
          <w:sz w:val="22"/>
          <w:szCs w:val="22"/>
        </w:rPr>
        <w:tab/>
        <w:t xml:space="preserve"> Years 8 Month </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Designation</w:t>
      </w:r>
      <w:r w:rsidRPr="00F9492C">
        <w:rPr>
          <w:rFonts w:asciiTheme="majorHAnsi" w:hAnsiTheme="majorHAnsi"/>
          <w:sz w:val="22"/>
          <w:szCs w:val="22"/>
        </w:rPr>
        <w:tab/>
        <w:t>:</w:t>
      </w:r>
      <w:r w:rsidRPr="00F9492C">
        <w:rPr>
          <w:rFonts w:asciiTheme="majorHAnsi" w:hAnsiTheme="majorHAnsi"/>
          <w:sz w:val="22"/>
          <w:szCs w:val="22"/>
        </w:rPr>
        <w:tab/>
        <w:t xml:space="preserve">Telemarketing Executive- (Times </w:t>
      </w:r>
      <w:r w:rsidR="0058779E" w:rsidRPr="00F9492C">
        <w:rPr>
          <w:rFonts w:asciiTheme="majorHAnsi" w:hAnsiTheme="majorHAnsi"/>
          <w:sz w:val="22"/>
          <w:szCs w:val="22"/>
        </w:rPr>
        <w:t>of</w:t>
      </w:r>
      <w:r w:rsidRPr="00F9492C">
        <w:rPr>
          <w:rFonts w:asciiTheme="majorHAnsi" w:hAnsiTheme="majorHAnsi"/>
          <w:sz w:val="22"/>
          <w:szCs w:val="22"/>
        </w:rPr>
        <w:t xml:space="preserve"> India)</w:t>
      </w:r>
    </w:p>
    <w:p w:rsidR="00760BC9" w:rsidRPr="00F9492C" w:rsidRDefault="00760BC9" w:rsidP="00760BC9">
      <w:pPr>
        <w:tabs>
          <w:tab w:val="left" w:pos="2160"/>
        </w:tabs>
        <w:spacing w:line="100" w:lineRule="atLeast"/>
        <w:ind w:left="360"/>
        <w:rPr>
          <w:rFonts w:asciiTheme="majorHAnsi" w:hAnsiTheme="majorHAnsi"/>
          <w:sz w:val="22"/>
          <w:szCs w:val="22"/>
        </w:rPr>
      </w:pPr>
    </w:p>
    <w:p w:rsidR="00760BC9" w:rsidRPr="00F9492C" w:rsidRDefault="00760BC9" w:rsidP="00760BC9">
      <w:pPr>
        <w:tabs>
          <w:tab w:val="left" w:pos="2160"/>
        </w:tabs>
        <w:spacing w:line="100" w:lineRule="atLeast"/>
        <w:ind w:left="360"/>
        <w:rPr>
          <w:rFonts w:asciiTheme="majorHAnsi" w:hAnsiTheme="majorHAnsi"/>
          <w:sz w:val="22"/>
          <w:szCs w:val="22"/>
        </w:rPr>
      </w:pPr>
    </w:p>
    <w:p w:rsidR="00760BC9" w:rsidRDefault="00760BC9" w:rsidP="00760BC9">
      <w:pPr>
        <w:numPr>
          <w:ilvl w:val="0"/>
          <w:numId w:val="6"/>
        </w:numPr>
        <w:tabs>
          <w:tab w:val="left" w:pos="2160"/>
        </w:tabs>
        <w:spacing w:line="100" w:lineRule="atLeast"/>
        <w:rPr>
          <w:rFonts w:asciiTheme="majorHAnsi" w:hAnsiTheme="majorHAnsi"/>
          <w:sz w:val="22"/>
          <w:szCs w:val="22"/>
        </w:rPr>
      </w:pPr>
      <w:r w:rsidRPr="00F9492C">
        <w:rPr>
          <w:rFonts w:asciiTheme="majorHAnsi" w:hAnsiTheme="majorHAnsi"/>
          <w:sz w:val="22"/>
          <w:szCs w:val="22"/>
        </w:rPr>
        <w:t>Creating MIS report on daily basis.</w:t>
      </w:r>
    </w:p>
    <w:p w:rsidR="00057172" w:rsidRPr="00F9492C" w:rsidRDefault="00057172" w:rsidP="00760BC9">
      <w:pPr>
        <w:numPr>
          <w:ilvl w:val="0"/>
          <w:numId w:val="6"/>
        </w:numPr>
        <w:tabs>
          <w:tab w:val="left" w:pos="2160"/>
        </w:tabs>
        <w:spacing w:line="100" w:lineRule="atLeast"/>
        <w:rPr>
          <w:rFonts w:asciiTheme="majorHAnsi" w:hAnsiTheme="majorHAnsi"/>
          <w:sz w:val="22"/>
          <w:szCs w:val="22"/>
        </w:rPr>
      </w:pPr>
    </w:p>
    <w:p w:rsidR="00760BC9" w:rsidRPr="00F9492C" w:rsidRDefault="00760BC9" w:rsidP="00760BC9">
      <w:pPr>
        <w:numPr>
          <w:ilvl w:val="0"/>
          <w:numId w:val="6"/>
        </w:numPr>
        <w:tabs>
          <w:tab w:val="left" w:pos="2160"/>
        </w:tabs>
        <w:spacing w:line="100" w:lineRule="atLeast"/>
        <w:rPr>
          <w:rFonts w:asciiTheme="majorHAnsi" w:hAnsiTheme="majorHAnsi"/>
          <w:sz w:val="22"/>
          <w:szCs w:val="22"/>
        </w:rPr>
      </w:pPr>
      <w:r w:rsidRPr="00F9492C">
        <w:rPr>
          <w:rFonts w:asciiTheme="majorHAnsi" w:hAnsiTheme="majorHAnsi"/>
          <w:sz w:val="22"/>
          <w:szCs w:val="22"/>
        </w:rPr>
        <w:t>Taking booking for news in Times of India.</w:t>
      </w:r>
    </w:p>
    <w:p w:rsidR="00760BC9" w:rsidRPr="00F9492C" w:rsidRDefault="00760BC9" w:rsidP="00760BC9">
      <w:pPr>
        <w:tabs>
          <w:tab w:val="left" w:pos="2160"/>
        </w:tabs>
        <w:spacing w:line="100" w:lineRule="atLeast"/>
        <w:rPr>
          <w:rFonts w:asciiTheme="majorHAnsi" w:hAnsiTheme="majorHAnsi"/>
          <w:sz w:val="22"/>
          <w:szCs w:val="22"/>
        </w:rPr>
      </w:pPr>
    </w:p>
    <w:p w:rsidR="00760BC9" w:rsidRPr="00F9492C" w:rsidRDefault="00760BC9" w:rsidP="00760BC9">
      <w:pPr>
        <w:spacing w:line="100" w:lineRule="atLeast"/>
        <w:ind w:left="720"/>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JOB EXPERIENCE</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b/>
          <w:bCs/>
          <w:sz w:val="22"/>
          <w:szCs w:val="22"/>
          <w:u w:val="single"/>
        </w:rPr>
      </w:pPr>
      <w:r w:rsidRPr="00F9492C">
        <w:rPr>
          <w:rFonts w:asciiTheme="majorHAnsi" w:hAnsiTheme="majorHAnsi"/>
          <w:sz w:val="22"/>
          <w:szCs w:val="22"/>
        </w:rPr>
        <w:t>Organization</w:t>
      </w:r>
      <w:r w:rsidRPr="00F9492C">
        <w:rPr>
          <w:rFonts w:asciiTheme="majorHAnsi" w:hAnsiTheme="majorHAnsi"/>
          <w:sz w:val="22"/>
          <w:szCs w:val="22"/>
        </w:rPr>
        <w:tab/>
        <w:t>:</w:t>
      </w:r>
      <w:r w:rsidRPr="00F9492C">
        <w:rPr>
          <w:rFonts w:asciiTheme="majorHAnsi" w:hAnsiTheme="majorHAnsi"/>
          <w:sz w:val="22"/>
          <w:szCs w:val="22"/>
        </w:rPr>
        <w:tab/>
      </w:r>
      <w:r w:rsidRPr="00F9492C">
        <w:rPr>
          <w:rFonts w:asciiTheme="majorHAnsi" w:hAnsiTheme="majorHAnsi"/>
          <w:b/>
          <w:bCs/>
          <w:sz w:val="22"/>
          <w:szCs w:val="22"/>
          <w:u w:val="single"/>
        </w:rPr>
        <w:t xml:space="preserve">Toyota </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Duration</w:t>
      </w:r>
      <w:r w:rsidRPr="00F9492C">
        <w:rPr>
          <w:rFonts w:asciiTheme="majorHAnsi" w:hAnsiTheme="majorHAnsi"/>
          <w:sz w:val="22"/>
          <w:szCs w:val="22"/>
        </w:rPr>
        <w:tab/>
        <w:t>:</w:t>
      </w:r>
      <w:r w:rsidRPr="00F9492C">
        <w:rPr>
          <w:rFonts w:asciiTheme="majorHAnsi" w:hAnsiTheme="majorHAnsi"/>
          <w:sz w:val="22"/>
          <w:szCs w:val="22"/>
        </w:rPr>
        <w:tab/>
        <w:t xml:space="preserve">Years 6 Month </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Designation</w:t>
      </w:r>
      <w:r w:rsidRPr="00F9492C">
        <w:rPr>
          <w:rFonts w:asciiTheme="majorHAnsi" w:hAnsiTheme="majorHAnsi"/>
          <w:sz w:val="22"/>
          <w:szCs w:val="22"/>
        </w:rPr>
        <w:tab/>
        <w:t>:</w:t>
      </w:r>
      <w:r w:rsidRPr="00F9492C">
        <w:rPr>
          <w:rFonts w:asciiTheme="majorHAnsi" w:hAnsiTheme="majorHAnsi"/>
          <w:sz w:val="22"/>
          <w:szCs w:val="22"/>
        </w:rPr>
        <w:tab/>
        <w:t>CSD / Telemarketing Executive</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numPr>
          <w:ilvl w:val="0"/>
          <w:numId w:val="6"/>
        </w:numPr>
        <w:tabs>
          <w:tab w:val="left" w:pos="2160"/>
        </w:tabs>
        <w:spacing w:line="100" w:lineRule="atLeast"/>
        <w:rPr>
          <w:rFonts w:asciiTheme="majorHAnsi" w:hAnsiTheme="majorHAnsi"/>
          <w:sz w:val="22"/>
          <w:szCs w:val="22"/>
        </w:rPr>
      </w:pPr>
      <w:r w:rsidRPr="00F9492C">
        <w:rPr>
          <w:rFonts w:asciiTheme="majorHAnsi" w:hAnsiTheme="majorHAnsi"/>
          <w:sz w:val="22"/>
          <w:szCs w:val="22"/>
        </w:rPr>
        <w:t>Taking Vehicle appointments &amp; reminder calls to customer for regular vehicle service.</w:t>
      </w:r>
    </w:p>
    <w:p w:rsidR="00760BC9" w:rsidRPr="00F9492C" w:rsidRDefault="00760BC9" w:rsidP="00760BC9">
      <w:pPr>
        <w:numPr>
          <w:ilvl w:val="0"/>
          <w:numId w:val="6"/>
        </w:numPr>
        <w:tabs>
          <w:tab w:val="left" w:pos="2160"/>
        </w:tabs>
        <w:spacing w:line="100" w:lineRule="atLeast"/>
        <w:rPr>
          <w:rFonts w:asciiTheme="majorHAnsi" w:hAnsiTheme="majorHAnsi"/>
          <w:sz w:val="22"/>
          <w:szCs w:val="22"/>
        </w:rPr>
      </w:pPr>
      <w:r w:rsidRPr="00F9492C">
        <w:rPr>
          <w:rFonts w:asciiTheme="majorHAnsi" w:hAnsiTheme="majorHAnsi"/>
          <w:sz w:val="22"/>
          <w:szCs w:val="22"/>
        </w:rPr>
        <w:t>Creating MIS report on weekly basis.</w:t>
      </w:r>
    </w:p>
    <w:p w:rsidR="00760BC9" w:rsidRPr="00F9492C" w:rsidRDefault="00760BC9" w:rsidP="00760BC9">
      <w:pPr>
        <w:numPr>
          <w:ilvl w:val="0"/>
          <w:numId w:val="6"/>
        </w:numPr>
        <w:tabs>
          <w:tab w:val="left" w:pos="2160"/>
        </w:tabs>
        <w:spacing w:line="100" w:lineRule="atLeast"/>
        <w:rPr>
          <w:rFonts w:asciiTheme="majorHAnsi" w:hAnsiTheme="majorHAnsi"/>
          <w:sz w:val="22"/>
          <w:szCs w:val="22"/>
        </w:rPr>
      </w:pPr>
      <w:r w:rsidRPr="00F9492C">
        <w:rPr>
          <w:rFonts w:asciiTheme="majorHAnsi" w:hAnsiTheme="majorHAnsi"/>
          <w:sz w:val="22"/>
          <w:szCs w:val="22"/>
        </w:rPr>
        <w:t>Handling / resolved Customer query</w:t>
      </w:r>
    </w:p>
    <w:p w:rsidR="00760BC9" w:rsidRPr="00F9492C" w:rsidRDefault="00760BC9" w:rsidP="00760BC9">
      <w:pPr>
        <w:spacing w:line="100" w:lineRule="atLeast"/>
        <w:ind w:left="720"/>
        <w:rPr>
          <w:rFonts w:asciiTheme="majorHAnsi" w:hAnsiTheme="majorHAnsi"/>
          <w:sz w:val="22"/>
          <w:szCs w:val="22"/>
        </w:rPr>
      </w:pPr>
      <w:r w:rsidRPr="00F9492C">
        <w:rPr>
          <w:rFonts w:asciiTheme="majorHAnsi" w:hAnsiTheme="majorHAnsi"/>
          <w:sz w:val="22"/>
          <w:szCs w:val="22"/>
        </w:rPr>
        <w:t>.</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JOB EXPERIENCE</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b/>
          <w:bCs/>
          <w:sz w:val="22"/>
          <w:szCs w:val="22"/>
          <w:u w:val="single"/>
        </w:rPr>
      </w:pPr>
      <w:r w:rsidRPr="00F9492C">
        <w:rPr>
          <w:rFonts w:asciiTheme="majorHAnsi" w:hAnsiTheme="majorHAnsi"/>
          <w:sz w:val="22"/>
          <w:szCs w:val="22"/>
        </w:rPr>
        <w:t>Organization</w:t>
      </w:r>
      <w:r w:rsidRPr="00F9492C">
        <w:rPr>
          <w:rFonts w:asciiTheme="majorHAnsi" w:hAnsiTheme="majorHAnsi"/>
          <w:sz w:val="22"/>
          <w:szCs w:val="22"/>
        </w:rPr>
        <w:tab/>
        <w:t>:</w:t>
      </w:r>
      <w:r w:rsidRPr="00F9492C">
        <w:rPr>
          <w:rFonts w:asciiTheme="majorHAnsi" w:hAnsiTheme="majorHAnsi"/>
          <w:sz w:val="22"/>
          <w:szCs w:val="22"/>
        </w:rPr>
        <w:tab/>
      </w:r>
      <w:r w:rsidRPr="00F9492C">
        <w:rPr>
          <w:rFonts w:asciiTheme="majorHAnsi" w:hAnsiTheme="majorHAnsi"/>
          <w:b/>
          <w:bCs/>
          <w:sz w:val="22"/>
          <w:szCs w:val="22"/>
          <w:u w:val="single"/>
        </w:rPr>
        <w:t xml:space="preserve">Space Computer Institute </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Duration</w:t>
      </w:r>
      <w:r w:rsidRPr="00F9492C">
        <w:rPr>
          <w:rFonts w:asciiTheme="majorHAnsi" w:hAnsiTheme="majorHAnsi"/>
          <w:sz w:val="22"/>
          <w:szCs w:val="22"/>
        </w:rPr>
        <w:tab/>
        <w:t>:</w:t>
      </w:r>
      <w:r w:rsidRPr="00F9492C">
        <w:rPr>
          <w:rFonts w:asciiTheme="majorHAnsi" w:hAnsiTheme="majorHAnsi"/>
          <w:sz w:val="22"/>
          <w:szCs w:val="22"/>
        </w:rPr>
        <w:tab/>
        <w:t>Years 1 Year</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Designation</w:t>
      </w:r>
      <w:r w:rsidRPr="00F9492C">
        <w:rPr>
          <w:rFonts w:asciiTheme="majorHAnsi" w:hAnsiTheme="majorHAnsi"/>
          <w:sz w:val="22"/>
          <w:szCs w:val="22"/>
        </w:rPr>
        <w:tab/>
        <w:t>:</w:t>
      </w:r>
      <w:r w:rsidRPr="00F9492C">
        <w:rPr>
          <w:rFonts w:asciiTheme="majorHAnsi" w:hAnsiTheme="majorHAnsi"/>
          <w:sz w:val="22"/>
          <w:szCs w:val="22"/>
        </w:rPr>
        <w:tab/>
        <w:t>Receptionist cum Office Assistance</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ab/>
      </w:r>
    </w:p>
    <w:p w:rsidR="00760BC9" w:rsidRPr="00F9492C" w:rsidRDefault="00760BC9" w:rsidP="00760BC9">
      <w:pPr>
        <w:numPr>
          <w:ilvl w:val="0"/>
          <w:numId w:val="7"/>
        </w:numPr>
        <w:spacing w:line="100" w:lineRule="atLeast"/>
        <w:rPr>
          <w:rFonts w:asciiTheme="majorHAnsi" w:hAnsiTheme="majorHAnsi"/>
          <w:sz w:val="22"/>
          <w:szCs w:val="22"/>
        </w:rPr>
      </w:pPr>
      <w:r w:rsidRPr="00F9492C">
        <w:rPr>
          <w:rFonts w:asciiTheme="majorHAnsi" w:hAnsiTheme="majorHAnsi"/>
          <w:sz w:val="22"/>
          <w:szCs w:val="22"/>
        </w:rPr>
        <w:t>Maintaining account and fees collection &amp; also maintaining files of student.</w:t>
      </w:r>
    </w:p>
    <w:p w:rsidR="00760BC9" w:rsidRPr="00F9492C" w:rsidRDefault="00760BC9" w:rsidP="00760BC9">
      <w:pPr>
        <w:numPr>
          <w:ilvl w:val="0"/>
          <w:numId w:val="7"/>
        </w:numPr>
        <w:tabs>
          <w:tab w:val="clear" w:pos="1429"/>
          <w:tab w:val="left" w:pos="1440"/>
        </w:tabs>
        <w:spacing w:line="100" w:lineRule="atLeast"/>
        <w:rPr>
          <w:rFonts w:asciiTheme="majorHAnsi" w:hAnsiTheme="majorHAnsi"/>
          <w:sz w:val="22"/>
          <w:szCs w:val="22"/>
        </w:rPr>
      </w:pPr>
      <w:r w:rsidRPr="00F9492C">
        <w:rPr>
          <w:rFonts w:asciiTheme="majorHAnsi" w:hAnsiTheme="majorHAnsi"/>
          <w:sz w:val="22"/>
          <w:szCs w:val="22"/>
        </w:rPr>
        <w:t>Attendance management &amp; Administration.</w:t>
      </w:r>
    </w:p>
    <w:p w:rsidR="00760BC9" w:rsidRPr="00F9492C" w:rsidRDefault="00760BC9" w:rsidP="00760BC9">
      <w:pPr>
        <w:numPr>
          <w:ilvl w:val="0"/>
          <w:numId w:val="7"/>
        </w:numPr>
        <w:spacing w:line="100" w:lineRule="atLeast"/>
        <w:rPr>
          <w:rFonts w:asciiTheme="majorHAnsi" w:hAnsiTheme="majorHAnsi"/>
          <w:sz w:val="22"/>
          <w:szCs w:val="22"/>
        </w:rPr>
      </w:pPr>
      <w:r w:rsidRPr="00F9492C">
        <w:rPr>
          <w:rFonts w:asciiTheme="majorHAnsi" w:hAnsiTheme="majorHAnsi"/>
          <w:sz w:val="22"/>
          <w:szCs w:val="22"/>
        </w:rPr>
        <w:t>Daily enquiry for new student.</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ind w:left="720"/>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POSITIVE VIRTUES</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numPr>
          <w:ilvl w:val="0"/>
          <w:numId w:val="4"/>
        </w:numPr>
        <w:tabs>
          <w:tab w:val="left" w:pos="2160"/>
        </w:tabs>
        <w:spacing w:line="100" w:lineRule="atLeast"/>
        <w:rPr>
          <w:rFonts w:asciiTheme="majorHAnsi" w:hAnsiTheme="majorHAnsi"/>
          <w:sz w:val="22"/>
          <w:szCs w:val="22"/>
        </w:rPr>
      </w:pPr>
      <w:r w:rsidRPr="00F9492C">
        <w:rPr>
          <w:rFonts w:asciiTheme="majorHAnsi" w:hAnsiTheme="majorHAnsi"/>
          <w:sz w:val="22"/>
          <w:szCs w:val="22"/>
        </w:rPr>
        <w:t>Possess strong analytical and problem solving skills, with the ability to make well thought out decisions.</w:t>
      </w:r>
    </w:p>
    <w:p w:rsidR="00760BC9" w:rsidRPr="00F9492C" w:rsidRDefault="00760BC9" w:rsidP="00760BC9">
      <w:pPr>
        <w:numPr>
          <w:ilvl w:val="0"/>
          <w:numId w:val="4"/>
        </w:numPr>
        <w:tabs>
          <w:tab w:val="left" w:pos="2160"/>
        </w:tabs>
        <w:spacing w:line="100" w:lineRule="atLeast"/>
        <w:rPr>
          <w:rFonts w:asciiTheme="majorHAnsi" w:hAnsiTheme="majorHAnsi"/>
          <w:b/>
          <w:bCs/>
          <w:sz w:val="22"/>
          <w:szCs w:val="22"/>
        </w:rPr>
      </w:pPr>
      <w:r w:rsidRPr="00F9492C">
        <w:rPr>
          <w:rFonts w:asciiTheme="majorHAnsi" w:hAnsiTheme="majorHAnsi"/>
          <w:sz w:val="22"/>
          <w:szCs w:val="22"/>
        </w:rPr>
        <w:t xml:space="preserve">Highly </w:t>
      </w:r>
      <w:r w:rsidRPr="00F9492C">
        <w:rPr>
          <w:rFonts w:asciiTheme="majorHAnsi" w:hAnsiTheme="majorHAnsi"/>
          <w:b/>
          <w:bCs/>
          <w:sz w:val="22"/>
          <w:szCs w:val="22"/>
        </w:rPr>
        <w:t>trustworthy, discreet and ethical.</w:t>
      </w:r>
    </w:p>
    <w:p w:rsidR="00760BC9" w:rsidRPr="00F9492C" w:rsidRDefault="00760BC9" w:rsidP="00760BC9">
      <w:pPr>
        <w:numPr>
          <w:ilvl w:val="0"/>
          <w:numId w:val="4"/>
        </w:numPr>
        <w:tabs>
          <w:tab w:val="left" w:pos="2160"/>
        </w:tabs>
        <w:spacing w:line="100" w:lineRule="atLeast"/>
        <w:rPr>
          <w:rFonts w:asciiTheme="majorHAnsi" w:hAnsiTheme="majorHAnsi"/>
          <w:b/>
          <w:bCs/>
          <w:sz w:val="22"/>
          <w:szCs w:val="22"/>
        </w:rPr>
      </w:pPr>
      <w:r w:rsidRPr="00F9492C">
        <w:rPr>
          <w:rFonts w:asciiTheme="majorHAnsi" w:hAnsiTheme="majorHAnsi"/>
          <w:b/>
          <w:bCs/>
          <w:sz w:val="22"/>
          <w:szCs w:val="22"/>
        </w:rPr>
        <w:t>Team Facilitator.</w:t>
      </w:r>
    </w:p>
    <w:p w:rsidR="00760BC9" w:rsidRPr="00F9492C" w:rsidRDefault="00760BC9" w:rsidP="00760BC9">
      <w:pPr>
        <w:numPr>
          <w:ilvl w:val="0"/>
          <w:numId w:val="4"/>
        </w:numPr>
        <w:tabs>
          <w:tab w:val="left" w:pos="2160"/>
        </w:tabs>
        <w:spacing w:line="100" w:lineRule="atLeast"/>
        <w:rPr>
          <w:rFonts w:asciiTheme="majorHAnsi" w:hAnsiTheme="majorHAnsi"/>
          <w:sz w:val="22"/>
          <w:szCs w:val="22"/>
        </w:rPr>
      </w:pPr>
      <w:r w:rsidRPr="00F9492C">
        <w:rPr>
          <w:rFonts w:asciiTheme="majorHAnsi" w:hAnsiTheme="majorHAnsi"/>
          <w:sz w:val="22"/>
          <w:szCs w:val="22"/>
        </w:rPr>
        <w:t xml:space="preserve">Possess an </w:t>
      </w:r>
      <w:r w:rsidRPr="00F9492C">
        <w:rPr>
          <w:rFonts w:asciiTheme="majorHAnsi" w:hAnsiTheme="majorHAnsi"/>
          <w:b/>
          <w:bCs/>
          <w:sz w:val="22"/>
          <w:szCs w:val="22"/>
        </w:rPr>
        <w:t xml:space="preserve">innovative spirit </w:t>
      </w:r>
      <w:r w:rsidRPr="00F9492C">
        <w:rPr>
          <w:rFonts w:asciiTheme="majorHAnsi" w:hAnsiTheme="majorHAnsi"/>
          <w:sz w:val="22"/>
          <w:szCs w:val="22"/>
        </w:rPr>
        <w:t xml:space="preserve">and drive to take </w:t>
      </w:r>
      <w:r w:rsidRPr="00F9492C">
        <w:rPr>
          <w:rFonts w:asciiTheme="majorHAnsi" w:hAnsiTheme="majorHAnsi"/>
          <w:b/>
          <w:bCs/>
          <w:sz w:val="22"/>
          <w:szCs w:val="22"/>
        </w:rPr>
        <w:t xml:space="preserve">challenges </w:t>
      </w:r>
      <w:r w:rsidRPr="00F9492C">
        <w:rPr>
          <w:rFonts w:asciiTheme="majorHAnsi" w:hAnsiTheme="majorHAnsi"/>
          <w:sz w:val="22"/>
          <w:szCs w:val="22"/>
        </w:rPr>
        <w:t>ahead.</w:t>
      </w:r>
    </w:p>
    <w:p w:rsidR="00760BC9" w:rsidRPr="00F9492C" w:rsidRDefault="00760BC9" w:rsidP="00760BC9">
      <w:pPr>
        <w:tabs>
          <w:tab w:val="left" w:pos="2160"/>
        </w:tabs>
        <w:spacing w:line="100" w:lineRule="atLeast"/>
        <w:rPr>
          <w:rFonts w:asciiTheme="majorHAnsi" w:hAnsiTheme="majorHAnsi"/>
          <w:sz w:val="22"/>
          <w:szCs w:val="22"/>
        </w:rPr>
      </w:pPr>
    </w:p>
    <w:p w:rsidR="00760BC9" w:rsidRPr="00F9492C" w:rsidRDefault="00760BC9" w:rsidP="00760BC9">
      <w:pPr>
        <w:tabs>
          <w:tab w:val="left" w:pos="2160"/>
        </w:tabs>
        <w:spacing w:line="100" w:lineRule="atLeast"/>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 xml:space="preserve">STRENGTHS </w:t>
      </w:r>
    </w:p>
    <w:p w:rsidR="00760BC9" w:rsidRPr="00F9492C" w:rsidRDefault="00760BC9" w:rsidP="00760BC9">
      <w:pPr>
        <w:spacing w:line="100" w:lineRule="atLeast"/>
        <w:rPr>
          <w:rFonts w:asciiTheme="majorHAnsi" w:hAnsiTheme="majorHAnsi"/>
          <w:b/>
          <w:bCs/>
          <w:sz w:val="22"/>
          <w:szCs w:val="22"/>
        </w:rPr>
      </w:pPr>
    </w:p>
    <w:p w:rsidR="00760BC9" w:rsidRPr="00F9492C" w:rsidRDefault="00760BC9" w:rsidP="00760BC9">
      <w:pPr>
        <w:numPr>
          <w:ilvl w:val="0"/>
          <w:numId w:val="5"/>
        </w:numPr>
        <w:tabs>
          <w:tab w:val="left" w:pos="2160"/>
        </w:tabs>
        <w:spacing w:line="100" w:lineRule="atLeast"/>
        <w:rPr>
          <w:rFonts w:asciiTheme="majorHAnsi" w:hAnsiTheme="majorHAnsi"/>
          <w:sz w:val="22"/>
          <w:szCs w:val="22"/>
        </w:rPr>
      </w:pPr>
      <w:r w:rsidRPr="00F9492C">
        <w:rPr>
          <w:rFonts w:asciiTheme="majorHAnsi" w:hAnsiTheme="majorHAnsi"/>
          <w:sz w:val="22"/>
          <w:szCs w:val="22"/>
        </w:rPr>
        <w:t>Analytical Skills</w:t>
      </w:r>
    </w:p>
    <w:p w:rsidR="00760BC9" w:rsidRPr="00F9492C" w:rsidRDefault="00760BC9" w:rsidP="00760BC9">
      <w:pPr>
        <w:numPr>
          <w:ilvl w:val="0"/>
          <w:numId w:val="5"/>
        </w:numPr>
        <w:tabs>
          <w:tab w:val="left" w:pos="2160"/>
        </w:tabs>
        <w:spacing w:line="100" w:lineRule="atLeast"/>
        <w:rPr>
          <w:rFonts w:asciiTheme="majorHAnsi" w:hAnsiTheme="majorHAnsi"/>
          <w:sz w:val="22"/>
          <w:szCs w:val="22"/>
        </w:rPr>
      </w:pPr>
      <w:r w:rsidRPr="00F9492C">
        <w:rPr>
          <w:rFonts w:asciiTheme="majorHAnsi" w:hAnsiTheme="majorHAnsi"/>
          <w:sz w:val="22"/>
          <w:szCs w:val="22"/>
        </w:rPr>
        <w:t>Effective decision maker</w:t>
      </w:r>
    </w:p>
    <w:p w:rsidR="00760BC9" w:rsidRPr="00F9492C" w:rsidRDefault="00760BC9" w:rsidP="00760BC9">
      <w:pPr>
        <w:numPr>
          <w:ilvl w:val="0"/>
          <w:numId w:val="5"/>
        </w:numPr>
        <w:tabs>
          <w:tab w:val="left" w:pos="2160"/>
        </w:tabs>
        <w:spacing w:line="100" w:lineRule="atLeast"/>
        <w:rPr>
          <w:rFonts w:asciiTheme="majorHAnsi" w:hAnsiTheme="majorHAnsi"/>
          <w:sz w:val="22"/>
          <w:szCs w:val="22"/>
        </w:rPr>
      </w:pPr>
      <w:r w:rsidRPr="00F9492C">
        <w:rPr>
          <w:rFonts w:asciiTheme="majorHAnsi" w:hAnsiTheme="majorHAnsi"/>
          <w:sz w:val="22"/>
          <w:szCs w:val="22"/>
        </w:rPr>
        <w:t>Ability to analyze &amp; observe</w:t>
      </w:r>
    </w:p>
    <w:p w:rsidR="00760BC9" w:rsidRPr="00F9492C" w:rsidRDefault="00760BC9" w:rsidP="00760BC9">
      <w:pPr>
        <w:numPr>
          <w:ilvl w:val="0"/>
          <w:numId w:val="5"/>
        </w:numPr>
        <w:tabs>
          <w:tab w:val="left" w:pos="2160"/>
        </w:tabs>
        <w:spacing w:line="100" w:lineRule="atLeast"/>
        <w:rPr>
          <w:rFonts w:asciiTheme="majorHAnsi" w:hAnsiTheme="majorHAnsi"/>
          <w:sz w:val="22"/>
          <w:szCs w:val="22"/>
        </w:rPr>
      </w:pPr>
      <w:r w:rsidRPr="00F9492C">
        <w:rPr>
          <w:rFonts w:asciiTheme="majorHAnsi" w:hAnsiTheme="majorHAnsi"/>
          <w:sz w:val="22"/>
          <w:szCs w:val="22"/>
        </w:rPr>
        <w:lastRenderedPageBreak/>
        <w:t>Good initiator &amp; communicator</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CIVIL STATISTICS</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b/>
          <w:bCs/>
          <w:sz w:val="22"/>
          <w:szCs w:val="22"/>
        </w:rPr>
      </w:pPr>
      <w:r w:rsidRPr="00F9492C">
        <w:rPr>
          <w:rFonts w:asciiTheme="majorHAnsi" w:hAnsiTheme="majorHAnsi"/>
          <w:b/>
          <w:bCs/>
          <w:sz w:val="22"/>
          <w:szCs w:val="22"/>
        </w:rPr>
        <w:t xml:space="preserve">Name  </w:t>
      </w:r>
      <w:r w:rsidRPr="00F9492C">
        <w:rPr>
          <w:rFonts w:asciiTheme="majorHAnsi" w:hAnsiTheme="majorHAnsi"/>
          <w:b/>
          <w:bCs/>
          <w:sz w:val="22"/>
          <w:szCs w:val="22"/>
        </w:rPr>
        <w:tab/>
      </w:r>
      <w:r w:rsidRPr="00F9492C">
        <w:rPr>
          <w:rFonts w:asciiTheme="majorHAnsi" w:hAnsiTheme="majorHAnsi"/>
          <w:b/>
          <w:bCs/>
          <w:sz w:val="22"/>
          <w:szCs w:val="22"/>
        </w:rPr>
        <w:tab/>
      </w:r>
      <w:r w:rsidRPr="00F9492C">
        <w:rPr>
          <w:rFonts w:asciiTheme="majorHAnsi" w:hAnsiTheme="majorHAnsi"/>
          <w:b/>
          <w:bCs/>
          <w:sz w:val="22"/>
          <w:szCs w:val="22"/>
        </w:rPr>
        <w:tab/>
        <w:t>:</w:t>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b/>
          <w:bCs/>
          <w:sz w:val="22"/>
          <w:szCs w:val="22"/>
        </w:rPr>
        <w:t>Ms. Namrata Pandurang Chougule</w:t>
      </w:r>
    </w:p>
    <w:p w:rsidR="00760BC9" w:rsidRPr="00F9492C" w:rsidRDefault="00760BC9" w:rsidP="00760BC9">
      <w:pPr>
        <w:spacing w:line="100" w:lineRule="atLeast"/>
        <w:rPr>
          <w:rFonts w:asciiTheme="majorHAnsi" w:hAnsiTheme="majorHAnsi"/>
          <w:b/>
          <w:bCs/>
          <w:sz w:val="22"/>
          <w:szCs w:val="22"/>
        </w:rPr>
      </w:pPr>
      <w:r w:rsidRPr="00F9492C">
        <w:rPr>
          <w:rFonts w:asciiTheme="majorHAnsi" w:hAnsiTheme="majorHAnsi"/>
          <w:b/>
          <w:bCs/>
          <w:sz w:val="22"/>
          <w:szCs w:val="22"/>
        </w:rPr>
        <w:t>Mother Name</w:t>
      </w:r>
      <w:r w:rsidRPr="00F9492C">
        <w:rPr>
          <w:rFonts w:asciiTheme="majorHAnsi" w:hAnsiTheme="majorHAnsi"/>
          <w:b/>
          <w:bCs/>
          <w:sz w:val="22"/>
          <w:szCs w:val="22"/>
        </w:rPr>
        <w:tab/>
      </w:r>
      <w:r w:rsidRPr="00F9492C">
        <w:rPr>
          <w:rFonts w:asciiTheme="majorHAnsi" w:hAnsiTheme="majorHAnsi"/>
          <w:b/>
          <w:bCs/>
          <w:sz w:val="22"/>
          <w:szCs w:val="22"/>
        </w:rPr>
        <w:tab/>
        <w:t>:</w:t>
      </w:r>
      <w:r w:rsidRPr="00F9492C">
        <w:rPr>
          <w:rFonts w:asciiTheme="majorHAnsi" w:hAnsiTheme="majorHAnsi"/>
          <w:b/>
          <w:bCs/>
          <w:sz w:val="22"/>
          <w:szCs w:val="22"/>
        </w:rPr>
        <w:tab/>
      </w:r>
      <w:r w:rsidRPr="00F9492C">
        <w:rPr>
          <w:rFonts w:asciiTheme="majorHAnsi" w:hAnsiTheme="majorHAnsi"/>
          <w:b/>
          <w:bCs/>
          <w:sz w:val="22"/>
          <w:szCs w:val="22"/>
        </w:rPr>
        <w:tab/>
        <w:t>Mrs. Chayya Pandurang Chougule</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b/>
          <w:bCs/>
          <w:sz w:val="22"/>
          <w:szCs w:val="22"/>
        </w:rPr>
        <w:t>Date Of Birth</w:t>
      </w:r>
      <w:r w:rsidRPr="00F9492C">
        <w:rPr>
          <w:rFonts w:asciiTheme="majorHAnsi" w:hAnsiTheme="majorHAnsi"/>
          <w:b/>
          <w:bCs/>
          <w:sz w:val="22"/>
          <w:szCs w:val="22"/>
        </w:rPr>
        <w:tab/>
      </w:r>
      <w:r w:rsidRPr="00F9492C">
        <w:rPr>
          <w:rFonts w:asciiTheme="majorHAnsi" w:hAnsiTheme="majorHAnsi"/>
          <w:b/>
          <w:bCs/>
          <w:sz w:val="22"/>
          <w:szCs w:val="22"/>
        </w:rPr>
        <w:tab/>
        <w:t>:</w:t>
      </w:r>
      <w:r w:rsidRPr="00F9492C">
        <w:rPr>
          <w:rFonts w:asciiTheme="majorHAnsi" w:hAnsiTheme="majorHAnsi"/>
          <w:sz w:val="22"/>
          <w:szCs w:val="22"/>
        </w:rPr>
        <w:tab/>
      </w:r>
      <w:r w:rsidRPr="00F9492C">
        <w:rPr>
          <w:rFonts w:asciiTheme="majorHAnsi" w:hAnsiTheme="majorHAnsi"/>
          <w:sz w:val="22"/>
          <w:szCs w:val="22"/>
        </w:rPr>
        <w:tab/>
        <w:t>15.12.1987</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b/>
          <w:bCs/>
          <w:sz w:val="22"/>
          <w:szCs w:val="22"/>
        </w:rPr>
        <w:t>Marital Status</w:t>
      </w:r>
      <w:r w:rsidRPr="00F9492C">
        <w:rPr>
          <w:rFonts w:asciiTheme="majorHAnsi" w:hAnsiTheme="majorHAnsi"/>
          <w:b/>
          <w:bCs/>
          <w:sz w:val="22"/>
          <w:szCs w:val="22"/>
        </w:rPr>
        <w:tab/>
      </w:r>
      <w:r w:rsidRPr="00F9492C">
        <w:rPr>
          <w:rFonts w:asciiTheme="majorHAnsi" w:hAnsiTheme="majorHAnsi"/>
          <w:b/>
          <w:bCs/>
          <w:sz w:val="22"/>
          <w:szCs w:val="22"/>
        </w:rPr>
        <w:tab/>
        <w:t>:</w:t>
      </w:r>
      <w:r w:rsidRPr="00F9492C">
        <w:rPr>
          <w:rFonts w:asciiTheme="majorHAnsi" w:hAnsiTheme="majorHAnsi"/>
          <w:sz w:val="22"/>
          <w:szCs w:val="22"/>
        </w:rPr>
        <w:tab/>
      </w:r>
      <w:r w:rsidRPr="00F9492C">
        <w:rPr>
          <w:rFonts w:asciiTheme="majorHAnsi" w:hAnsiTheme="majorHAnsi"/>
          <w:sz w:val="22"/>
          <w:szCs w:val="22"/>
        </w:rPr>
        <w:tab/>
        <w:t>Single</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b/>
          <w:bCs/>
          <w:sz w:val="22"/>
          <w:szCs w:val="22"/>
        </w:rPr>
        <w:t>Nationality</w:t>
      </w:r>
      <w:r w:rsidRPr="00F9492C">
        <w:rPr>
          <w:rFonts w:asciiTheme="majorHAnsi" w:hAnsiTheme="majorHAnsi"/>
          <w:b/>
          <w:bCs/>
          <w:sz w:val="22"/>
          <w:szCs w:val="22"/>
        </w:rPr>
        <w:tab/>
      </w:r>
      <w:r w:rsidRPr="00F9492C">
        <w:rPr>
          <w:rFonts w:asciiTheme="majorHAnsi" w:hAnsiTheme="majorHAnsi"/>
          <w:b/>
          <w:bCs/>
          <w:sz w:val="22"/>
          <w:szCs w:val="22"/>
        </w:rPr>
        <w:tab/>
        <w:t>:</w:t>
      </w:r>
      <w:r w:rsidRPr="00F9492C">
        <w:rPr>
          <w:rFonts w:asciiTheme="majorHAnsi" w:hAnsiTheme="majorHAnsi"/>
          <w:sz w:val="22"/>
          <w:szCs w:val="22"/>
        </w:rPr>
        <w:tab/>
      </w:r>
      <w:r w:rsidRPr="00F9492C">
        <w:rPr>
          <w:rFonts w:asciiTheme="majorHAnsi" w:hAnsiTheme="majorHAnsi"/>
          <w:sz w:val="22"/>
          <w:szCs w:val="22"/>
        </w:rPr>
        <w:tab/>
        <w:t>Indian</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b/>
          <w:bCs/>
          <w:sz w:val="22"/>
          <w:szCs w:val="22"/>
        </w:rPr>
        <w:t>Linguistic Ability</w:t>
      </w:r>
      <w:r w:rsidRPr="00F9492C">
        <w:rPr>
          <w:rFonts w:asciiTheme="majorHAnsi" w:hAnsiTheme="majorHAnsi"/>
          <w:b/>
          <w:bCs/>
          <w:sz w:val="22"/>
          <w:szCs w:val="22"/>
        </w:rPr>
        <w:tab/>
        <w:t>:</w:t>
      </w:r>
      <w:r w:rsidRPr="00F9492C">
        <w:rPr>
          <w:rFonts w:asciiTheme="majorHAnsi" w:hAnsiTheme="majorHAnsi"/>
          <w:sz w:val="22"/>
          <w:szCs w:val="22"/>
        </w:rPr>
        <w:tab/>
      </w:r>
      <w:r w:rsidRPr="00F9492C">
        <w:rPr>
          <w:rFonts w:asciiTheme="majorHAnsi" w:hAnsiTheme="majorHAnsi"/>
          <w:sz w:val="22"/>
          <w:szCs w:val="22"/>
        </w:rPr>
        <w:tab/>
        <w:t>English, Hindi and Marathi.</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b/>
          <w:bCs/>
          <w:sz w:val="22"/>
          <w:szCs w:val="22"/>
        </w:rPr>
        <w:t>Current Location</w:t>
      </w:r>
      <w:r w:rsidRPr="00F9492C">
        <w:rPr>
          <w:rFonts w:asciiTheme="majorHAnsi" w:hAnsiTheme="majorHAnsi"/>
          <w:b/>
          <w:bCs/>
          <w:sz w:val="22"/>
          <w:szCs w:val="22"/>
        </w:rPr>
        <w:tab/>
        <w:t>:</w:t>
      </w:r>
      <w:r w:rsidRPr="00F9492C">
        <w:rPr>
          <w:rFonts w:asciiTheme="majorHAnsi" w:hAnsiTheme="majorHAnsi"/>
          <w:sz w:val="22"/>
          <w:szCs w:val="22"/>
        </w:rPr>
        <w:tab/>
      </w:r>
      <w:r w:rsidRPr="00F9492C">
        <w:rPr>
          <w:rFonts w:asciiTheme="majorHAnsi" w:hAnsiTheme="majorHAnsi"/>
          <w:sz w:val="22"/>
          <w:szCs w:val="22"/>
        </w:rPr>
        <w:tab/>
        <w:t>Mumbai</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b/>
          <w:bCs/>
          <w:sz w:val="22"/>
          <w:szCs w:val="22"/>
        </w:rPr>
        <w:t>Preferred Location</w:t>
      </w:r>
      <w:r w:rsidRPr="00F9492C">
        <w:rPr>
          <w:rFonts w:asciiTheme="majorHAnsi" w:hAnsiTheme="majorHAnsi"/>
          <w:b/>
          <w:bCs/>
          <w:sz w:val="22"/>
          <w:szCs w:val="22"/>
        </w:rPr>
        <w:tab/>
        <w:t>:</w:t>
      </w:r>
      <w:r w:rsidRPr="00F9492C">
        <w:rPr>
          <w:rFonts w:asciiTheme="majorHAnsi" w:hAnsiTheme="majorHAnsi"/>
          <w:sz w:val="22"/>
          <w:szCs w:val="22"/>
        </w:rPr>
        <w:tab/>
      </w:r>
      <w:r w:rsidRPr="00F9492C">
        <w:rPr>
          <w:rFonts w:asciiTheme="majorHAnsi" w:hAnsiTheme="majorHAnsi"/>
          <w:sz w:val="22"/>
          <w:szCs w:val="22"/>
        </w:rPr>
        <w:tab/>
        <w:t>Mumbai</w:t>
      </w: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b/>
          <w:bCs/>
          <w:sz w:val="22"/>
          <w:szCs w:val="22"/>
        </w:rPr>
        <w:t>Notice Period</w:t>
      </w:r>
      <w:r w:rsidRPr="00F9492C">
        <w:rPr>
          <w:rFonts w:asciiTheme="majorHAnsi" w:hAnsiTheme="majorHAnsi"/>
          <w:b/>
          <w:bCs/>
          <w:sz w:val="22"/>
          <w:szCs w:val="22"/>
        </w:rPr>
        <w:tab/>
      </w:r>
      <w:r w:rsidRPr="00F9492C">
        <w:rPr>
          <w:rFonts w:asciiTheme="majorHAnsi" w:hAnsiTheme="majorHAnsi"/>
          <w:b/>
          <w:bCs/>
          <w:sz w:val="22"/>
          <w:szCs w:val="22"/>
        </w:rPr>
        <w:tab/>
        <w:t>:</w:t>
      </w:r>
      <w:r w:rsidRPr="00F9492C">
        <w:rPr>
          <w:rFonts w:asciiTheme="majorHAnsi" w:hAnsiTheme="majorHAnsi"/>
          <w:sz w:val="22"/>
          <w:szCs w:val="22"/>
        </w:rPr>
        <w:tab/>
      </w:r>
      <w:r w:rsidRPr="00F9492C">
        <w:rPr>
          <w:rFonts w:asciiTheme="majorHAnsi" w:hAnsiTheme="majorHAnsi"/>
          <w:sz w:val="22"/>
          <w:szCs w:val="22"/>
        </w:rPr>
        <w:tab/>
        <w:t>One Month Notice</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INTEREST</w:t>
      </w:r>
    </w:p>
    <w:p w:rsidR="00760BC9" w:rsidRPr="00F9492C" w:rsidRDefault="00760BC9" w:rsidP="00760BC9">
      <w:pPr>
        <w:spacing w:line="100" w:lineRule="atLeast"/>
        <w:jc w:val="center"/>
        <w:rPr>
          <w:rFonts w:asciiTheme="majorHAnsi" w:hAnsiTheme="majorHAnsi"/>
          <w:b/>
          <w:bCs/>
          <w:sz w:val="22"/>
          <w:szCs w:val="22"/>
        </w:rPr>
      </w:pPr>
    </w:p>
    <w:p w:rsidR="00760BC9" w:rsidRPr="00F9492C" w:rsidRDefault="00760BC9" w:rsidP="00760BC9">
      <w:pPr>
        <w:numPr>
          <w:ilvl w:val="2"/>
          <w:numId w:val="1"/>
        </w:numPr>
        <w:tabs>
          <w:tab w:val="left" w:pos="2700"/>
        </w:tabs>
        <w:spacing w:line="100" w:lineRule="atLeast"/>
        <w:rPr>
          <w:rFonts w:asciiTheme="majorHAnsi" w:hAnsiTheme="majorHAnsi"/>
          <w:sz w:val="22"/>
          <w:szCs w:val="22"/>
        </w:rPr>
      </w:pPr>
      <w:r w:rsidRPr="00F9492C">
        <w:rPr>
          <w:rFonts w:asciiTheme="majorHAnsi" w:hAnsiTheme="majorHAnsi"/>
          <w:sz w:val="22"/>
          <w:szCs w:val="22"/>
        </w:rPr>
        <w:t>Interacting with people in various fields</w:t>
      </w:r>
    </w:p>
    <w:p w:rsidR="00760BC9" w:rsidRPr="00F9492C" w:rsidRDefault="00760BC9" w:rsidP="00760BC9">
      <w:pPr>
        <w:numPr>
          <w:ilvl w:val="2"/>
          <w:numId w:val="1"/>
        </w:numPr>
        <w:tabs>
          <w:tab w:val="left" w:pos="2700"/>
        </w:tabs>
        <w:spacing w:line="100" w:lineRule="atLeast"/>
        <w:rPr>
          <w:rFonts w:asciiTheme="majorHAnsi" w:hAnsiTheme="majorHAnsi"/>
          <w:sz w:val="22"/>
          <w:szCs w:val="22"/>
        </w:rPr>
      </w:pPr>
      <w:r w:rsidRPr="00F9492C">
        <w:rPr>
          <w:rFonts w:asciiTheme="majorHAnsi" w:hAnsiTheme="majorHAnsi"/>
          <w:sz w:val="22"/>
          <w:szCs w:val="22"/>
        </w:rPr>
        <w:t>Reading</w:t>
      </w:r>
    </w:p>
    <w:p w:rsidR="00760BC9" w:rsidRPr="00F9492C" w:rsidRDefault="00760BC9" w:rsidP="00760BC9">
      <w:pPr>
        <w:numPr>
          <w:ilvl w:val="2"/>
          <w:numId w:val="1"/>
        </w:numPr>
        <w:tabs>
          <w:tab w:val="left" w:pos="2700"/>
        </w:tabs>
        <w:spacing w:line="100" w:lineRule="atLeast"/>
        <w:rPr>
          <w:rFonts w:asciiTheme="majorHAnsi" w:hAnsiTheme="majorHAnsi"/>
          <w:sz w:val="22"/>
          <w:szCs w:val="22"/>
        </w:rPr>
      </w:pPr>
      <w:r w:rsidRPr="00F9492C">
        <w:rPr>
          <w:rFonts w:asciiTheme="majorHAnsi" w:hAnsiTheme="majorHAnsi"/>
          <w:sz w:val="22"/>
          <w:szCs w:val="22"/>
        </w:rPr>
        <w:t>Listening to Music.</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hd w:val="clear" w:color="auto" w:fill="B3B3B3"/>
        <w:spacing w:line="100" w:lineRule="atLeast"/>
        <w:jc w:val="center"/>
        <w:rPr>
          <w:rFonts w:asciiTheme="majorHAnsi" w:hAnsiTheme="majorHAnsi"/>
          <w:b/>
          <w:bCs/>
          <w:sz w:val="22"/>
          <w:szCs w:val="22"/>
        </w:rPr>
      </w:pPr>
      <w:r w:rsidRPr="00F9492C">
        <w:rPr>
          <w:rFonts w:asciiTheme="majorHAnsi" w:hAnsiTheme="majorHAnsi"/>
          <w:b/>
          <w:bCs/>
          <w:sz w:val="22"/>
          <w:szCs w:val="22"/>
        </w:rPr>
        <w:t>DECLARATION</w:t>
      </w:r>
    </w:p>
    <w:p w:rsidR="00760BC9" w:rsidRPr="00F9492C" w:rsidRDefault="00760BC9" w:rsidP="00760BC9">
      <w:pPr>
        <w:spacing w:line="100" w:lineRule="atLeast"/>
        <w:jc w:val="center"/>
        <w:rPr>
          <w:rFonts w:asciiTheme="majorHAnsi" w:hAnsiTheme="majorHAnsi"/>
          <w:b/>
          <w:bCs/>
          <w:sz w:val="22"/>
          <w:szCs w:val="22"/>
        </w:rPr>
      </w:pPr>
    </w:p>
    <w:p w:rsidR="00760BC9" w:rsidRPr="00F9492C" w:rsidRDefault="00760BC9" w:rsidP="00760BC9">
      <w:pPr>
        <w:spacing w:line="100" w:lineRule="atLeast"/>
        <w:ind w:left="216"/>
        <w:rPr>
          <w:rFonts w:asciiTheme="majorHAnsi" w:hAnsiTheme="majorHAnsi"/>
          <w:b/>
          <w:bCs/>
          <w:sz w:val="22"/>
          <w:szCs w:val="22"/>
        </w:rPr>
      </w:pPr>
      <w:r w:rsidRPr="00F9492C">
        <w:rPr>
          <w:rFonts w:asciiTheme="majorHAnsi" w:hAnsiTheme="majorHAnsi"/>
          <w:b/>
          <w:bCs/>
          <w:sz w:val="22"/>
          <w:szCs w:val="22"/>
        </w:rPr>
        <w:t xml:space="preserve"> All the information provided by me in this application is correct &amp; I have not knowingly omitted any related information, which would have a bearing on my employment with you.</w:t>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sz w:val="22"/>
          <w:szCs w:val="22"/>
        </w:rPr>
      </w:pPr>
      <w:r w:rsidRPr="00F9492C">
        <w:rPr>
          <w:rFonts w:asciiTheme="majorHAnsi" w:hAnsiTheme="majorHAnsi"/>
          <w:sz w:val="22"/>
          <w:szCs w:val="22"/>
        </w:rPr>
        <w:t>Date:</w:t>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p>
    <w:p w:rsidR="00760BC9" w:rsidRPr="00F9492C" w:rsidRDefault="00760BC9" w:rsidP="00760BC9">
      <w:pPr>
        <w:spacing w:line="100" w:lineRule="atLeast"/>
        <w:rPr>
          <w:rFonts w:asciiTheme="majorHAnsi" w:hAnsiTheme="majorHAnsi"/>
          <w:sz w:val="22"/>
          <w:szCs w:val="22"/>
        </w:rPr>
      </w:pPr>
    </w:p>
    <w:p w:rsidR="00760BC9" w:rsidRPr="00F9492C" w:rsidRDefault="00760BC9" w:rsidP="00760BC9">
      <w:pPr>
        <w:spacing w:line="100" w:lineRule="atLeast"/>
        <w:rPr>
          <w:rFonts w:asciiTheme="majorHAnsi" w:hAnsiTheme="majorHAnsi"/>
          <w:b/>
          <w:bCs/>
          <w:sz w:val="22"/>
          <w:szCs w:val="22"/>
        </w:rPr>
      </w:pPr>
      <w:r w:rsidRPr="00F9492C">
        <w:rPr>
          <w:rFonts w:asciiTheme="majorHAnsi" w:hAnsiTheme="majorHAnsi"/>
          <w:sz w:val="22"/>
          <w:szCs w:val="22"/>
        </w:rPr>
        <w:t>Place: Mumbai</w:t>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sz w:val="22"/>
          <w:szCs w:val="22"/>
        </w:rPr>
        <w:tab/>
      </w:r>
      <w:r w:rsidRPr="00F9492C">
        <w:rPr>
          <w:rFonts w:asciiTheme="majorHAnsi" w:hAnsiTheme="majorHAnsi"/>
          <w:b/>
          <w:bCs/>
          <w:sz w:val="22"/>
          <w:szCs w:val="22"/>
        </w:rPr>
        <w:t>(NAMRATA P. CHOUGULE)</w:t>
      </w:r>
    </w:p>
    <w:p w:rsidR="00760BC9" w:rsidRPr="00F9492C" w:rsidRDefault="00760BC9" w:rsidP="00760BC9">
      <w:pPr>
        <w:spacing w:line="100" w:lineRule="atLeast"/>
        <w:rPr>
          <w:rFonts w:asciiTheme="majorHAnsi" w:hAnsiTheme="majorHAnsi"/>
          <w:b/>
          <w:bCs/>
          <w:sz w:val="22"/>
          <w:szCs w:val="22"/>
        </w:rPr>
      </w:pPr>
    </w:p>
    <w:p w:rsidR="00760BC9" w:rsidRPr="00F9492C" w:rsidRDefault="00760BC9" w:rsidP="00760BC9">
      <w:pPr>
        <w:spacing w:line="100" w:lineRule="atLeast"/>
        <w:rPr>
          <w:rFonts w:asciiTheme="majorHAnsi" w:hAnsiTheme="majorHAnsi"/>
          <w:b/>
          <w:bCs/>
          <w:sz w:val="22"/>
          <w:szCs w:val="22"/>
        </w:rPr>
      </w:pPr>
    </w:p>
    <w:p w:rsidR="00760BC9" w:rsidRPr="00F9492C" w:rsidRDefault="00760BC9" w:rsidP="00760BC9">
      <w:pPr>
        <w:spacing w:line="100" w:lineRule="atLeast"/>
        <w:rPr>
          <w:rFonts w:asciiTheme="majorHAnsi" w:hAnsiTheme="majorHAnsi"/>
          <w:b/>
          <w:bCs/>
          <w:sz w:val="22"/>
          <w:szCs w:val="22"/>
        </w:rPr>
      </w:pPr>
    </w:p>
    <w:p w:rsidR="002E1E3D" w:rsidRPr="00F9492C" w:rsidRDefault="002E1E3D">
      <w:pPr>
        <w:rPr>
          <w:rFonts w:asciiTheme="majorHAnsi" w:hAnsiTheme="majorHAnsi"/>
          <w:sz w:val="22"/>
          <w:szCs w:val="22"/>
        </w:rPr>
      </w:pPr>
    </w:p>
    <w:sectPr w:rsidR="002E1E3D" w:rsidRPr="00F9492C" w:rsidSect="00357B1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e Sans U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900"/>
        </w:tabs>
        <w:ind w:left="900" w:hanging="360"/>
      </w:pPr>
      <w:rPr>
        <w:rFonts w:ascii="Symbol" w:hAnsi="Symbol"/>
        <w:color w:val="00000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900"/>
        </w:tabs>
        <w:ind w:left="900" w:hanging="360"/>
      </w:pPr>
      <w:rPr>
        <w:rFonts w:ascii="Symbol" w:hAnsi="Symbol"/>
        <w:color w:val="000000"/>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name w:val="WW8Num2"/>
    <w:lvl w:ilvl="0">
      <w:start w:val="1"/>
      <w:numFmt w:val="bullet"/>
      <w:lvlText w:val=""/>
      <w:lvlJc w:val="left"/>
      <w:pPr>
        <w:tabs>
          <w:tab w:val="num" w:pos="1429"/>
        </w:tabs>
        <w:ind w:left="1429" w:hanging="360"/>
      </w:pPr>
      <w:rPr>
        <w:rFonts w:ascii="Wingdings" w:hAnsi="Wingdings" w:cs="StarSymbol"/>
        <w:sz w:val="18"/>
        <w:szCs w:val="18"/>
      </w:rPr>
    </w:lvl>
    <w:lvl w:ilvl="1">
      <w:start w:val="1"/>
      <w:numFmt w:val="bullet"/>
      <w:lvlText w:val=""/>
      <w:lvlJc w:val="left"/>
      <w:pPr>
        <w:tabs>
          <w:tab w:val="num" w:pos="1789"/>
        </w:tabs>
        <w:ind w:left="1789" w:hanging="360"/>
      </w:pPr>
      <w:rPr>
        <w:rFonts w:ascii="Wingdings 2" w:hAnsi="Wingdings 2" w:cs="StarSymbol"/>
        <w:sz w:val="18"/>
        <w:szCs w:val="18"/>
      </w:rPr>
    </w:lvl>
    <w:lvl w:ilvl="2">
      <w:start w:val="1"/>
      <w:numFmt w:val="bullet"/>
      <w:lvlText w:val="■"/>
      <w:lvlJc w:val="left"/>
      <w:pPr>
        <w:tabs>
          <w:tab w:val="num" w:pos="2149"/>
        </w:tabs>
        <w:ind w:left="2149" w:hanging="360"/>
      </w:pPr>
      <w:rPr>
        <w:rFonts w:ascii="StarSymbol" w:hAnsi="StarSymbol" w:cs="StarSymbol"/>
        <w:sz w:val="18"/>
        <w:szCs w:val="18"/>
      </w:rPr>
    </w:lvl>
    <w:lvl w:ilvl="3">
      <w:start w:val="1"/>
      <w:numFmt w:val="bullet"/>
      <w:lvlText w:val=""/>
      <w:lvlJc w:val="left"/>
      <w:pPr>
        <w:tabs>
          <w:tab w:val="num" w:pos="2509"/>
        </w:tabs>
        <w:ind w:left="2509" w:hanging="360"/>
      </w:pPr>
      <w:rPr>
        <w:rFonts w:ascii="Wingdings" w:hAnsi="Wingdings" w:cs="StarSymbol"/>
        <w:sz w:val="18"/>
        <w:szCs w:val="18"/>
      </w:rPr>
    </w:lvl>
    <w:lvl w:ilvl="4">
      <w:start w:val="1"/>
      <w:numFmt w:val="bullet"/>
      <w:lvlText w:val=""/>
      <w:lvlJc w:val="left"/>
      <w:pPr>
        <w:tabs>
          <w:tab w:val="num" w:pos="2869"/>
        </w:tabs>
        <w:ind w:left="2869" w:hanging="360"/>
      </w:pPr>
      <w:rPr>
        <w:rFonts w:ascii="Wingdings 2" w:hAnsi="Wingdings 2" w:cs="StarSymbol"/>
        <w:sz w:val="18"/>
        <w:szCs w:val="18"/>
      </w:rPr>
    </w:lvl>
    <w:lvl w:ilvl="5">
      <w:start w:val="1"/>
      <w:numFmt w:val="bullet"/>
      <w:lvlText w:val="■"/>
      <w:lvlJc w:val="left"/>
      <w:pPr>
        <w:tabs>
          <w:tab w:val="num" w:pos="3229"/>
        </w:tabs>
        <w:ind w:left="3229" w:hanging="360"/>
      </w:pPr>
      <w:rPr>
        <w:rFonts w:ascii="StarSymbol" w:hAnsi="StarSymbol" w:cs="StarSymbol"/>
        <w:sz w:val="18"/>
        <w:szCs w:val="18"/>
      </w:rPr>
    </w:lvl>
    <w:lvl w:ilvl="6">
      <w:start w:val="1"/>
      <w:numFmt w:val="bullet"/>
      <w:lvlText w:val=""/>
      <w:lvlJc w:val="left"/>
      <w:pPr>
        <w:tabs>
          <w:tab w:val="num" w:pos="3589"/>
        </w:tabs>
        <w:ind w:left="3589" w:hanging="360"/>
      </w:pPr>
      <w:rPr>
        <w:rFonts w:ascii="Wingdings" w:hAnsi="Wingdings" w:cs="StarSymbol"/>
        <w:sz w:val="18"/>
        <w:szCs w:val="18"/>
      </w:rPr>
    </w:lvl>
    <w:lvl w:ilvl="7">
      <w:start w:val="1"/>
      <w:numFmt w:val="bullet"/>
      <w:lvlText w:val=""/>
      <w:lvlJc w:val="left"/>
      <w:pPr>
        <w:tabs>
          <w:tab w:val="num" w:pos="3949"/>
        </w:tabs>
        <w:ind w:left="3949" w:hanging="360"/>
      </w:pPr>
      <w:rPr>
        <w:rFonts w:ascii="Wingdings 2" w:hAnsi="Wingdings 2" w:cs="StarSymbol"/>
        <w:sz w:val="18"/>
        <w:szCs w:val="18"/>
      </w:rPr>
    </w:lvl>
    <w:lvl w:ilvl="8">
      <w:start w:val="1"/>
      <w:numFmt w:val="bullet"/>
      <w:lvlText w:val="■"/>
      <w:lvlJc w:val="left"/>
      <w:pPr>
        <w:tabs>
          <w:tab w:val="num" w:pos="4309"/>
        </w:tabs>
        <w:ind w:left="4309" w:hanging="360"/>
      </w:pPr>
      <w:rPr>
        <w:rFonts w:ascii="StarSymbol" w:hAnsi="StarSymbol" w:cs="StarSymbol"/>
        <w:sz w:val="18"/>
        <w:szCs w:val="18"/>
      </w:rPr>
    </w:lvl>
  </w:abstractNum>
  <w:abstractNum w:abstractNumId="2">
    <w:nsid w:val="00000003"/>
    <w:multiLevelType w:val="multilevel"/>
    <w:tmpl w:val="00000003"/>
    <w:name w:val="WW8Num3"/>
    <w:lvl w:ilvl="0">
      <w:start w:val="1"/>
      <w:numFmt w:val="bullet"/>
      <w:lvlText w:val=""/>
      <w:lvlJc w:val="left"/>
      <w:pPr>
        <w:tabs>
          <w:tab w:val="num" w:pos="1440"/>
        </w:tabs>
        <w:ind w:left="1440" w:hanging="360"/>
      </w:pPr>
      <w:rPr>
        <w:rFonts w:ascii="Wingdings" w:hAnsi="Wingdings"/>
        <w:color w:val="000000"/>
      </w:rPr>
    </w:lvl>
    <w:lvl w:ilvl="1">
      <w:start w:val="1"/>
      <w:numFmt w:val="bullet"/>
      <w:lvlText w:val=""/>
      <w:lvlJc w:val="left"/>
      <w:pPr>
        <w:tabs>
          <w:tab w:val="num" w:pos="1800"/>
        </w:tabs>
        <w:ind w:left="1800" w:hanging="360"/>
      </w:pPr>
      <w:rPr>
        <w:rFonts w:ascii="Wingdings 2" w:hAnsi="Wingdings 2" w:cs="Courier New"/>
      </w:rPr>
    </w:lvl>
    <w:lvl w:ilvl="2">
      <w:start w:val="1"/>
      <w:numFmt w:val="bullet"/>
      <w:lvlText w:val="■"/>
      <w:lvlJc w:val="left"/>
      <w:pPr>
        <w:tabs>
          <w:tab w:val="num" w:pos="2160"/>
        </w:tabs>
        <w:ind w:left="2160" w:hanging="360"/>
      </w:pPr>
      <w:rPr>
        <w:rFonts w:ascii="StarSymbol" w:hAnsi="StarSymbol" w:cs="StarSymbol"/>
        <w:sz w:val="18"/>
        <w:szCs w:val="18"/>
      </w:rPr>
    </w:lvl>
    <w:lvl w:ilvl="3">
      <w:start w:val="1"/>
      <w:numFmt w:val="bullet"/>
      <w:lvlText w:val=""/>
      <w:lvlJc w:val="left"/>
      <w:pPr>
        <w:tabs>
          <w:tab w:val="num" w:pos="2520"/>
        </w:tabs>
        <w:ind w:left="2520" w:hanging="360"/>
      </w:pPr>
      <w:rPr>
        <w:rFonts w:ascii="Wingdings" w:hAnsi="Wingdings"/>
        <w:color w:val="000000"/>
      </w:rPr>
    </w:lvl>
    <w:lvl w:ilvl="4">
      <w:start w:val="1"/>
      <w:numFmt w:val="bullet"/>
      <w:lvlText w:val=""/>
      <w:lvlJc w:val="left"/>
      <w:pPr>
        <w:tabs>
          <w:tab w:val="num" w:pos="2880"/>
        </w:tabs>
        <w:ind w:left="2880" w:hanging="360"/>
      </w:pPr>
      <w:rPr>
        <w:rFonts w:ascii="Wingdings 2" w:hAnsi="Wingdings 2" w:cs="Courier New"/>
      </w:rPr>
    </w:lvl>
    <w:lvl w:ilvl="5">
      <w:start w:val="1"/>
      <w:numFmt w:val="bullet"/>
      <w:lvlText w:val="■"/>
      <w:lvlJc w:val="left"/>
      <w:pPr>
        <w:tabs>
          <w:tab w:val="num" w:pos="3240"/>
        </w:tabs>
        <w:ind w:left="3240" w:hanging="360"/>
      </w:pPr>
      <w:rPr>
        <w:rFonts w:ascii="StarSymbol" w:hAnsi="StarSymbol" w:cs="StarSymbol"/>
        <w:sz w:val="18"/>
        <w:szCs w:val="18"/>
      </w:rPr>
    </w:lvl>
    <w:lvl w:ilvl="6">
      <w:start w:val="1"/>
      <w:numFmt w:val="bullet"/>
      <w:lvlText w:val=""/>
      <w:lvlJc w:val="left"/>
      <w:pPr>
        <w:tabs>
          <w:tab w:val="num" w:pos="3600"/>
        </w:tabs>
        <w:ind w:left="3600" w:hanging="360"/>
      </w:pPr>
      <w:rPr>
        <w:rFonts w:ascii="Wingdings" w:hAnsi="Wingdings"/>
        <w:color w:val="000000"/>
      </w:rPr>
    </w:lvl>
    <w:lvl w:ilvl="7">
      <w:start w:val="1"/>
      <w:numFmt w:val="bullet"/>
      <w:lvlText w:val=""/>
      <w:lvlJc w:val="left"/>
      <w:pPr>
        <w:tabs>
          <w:tab w:val="num" w:pos="3960"/>
        </w:tabs>
        <w:ind w:left="3960" w:hanging="360"/>
      </w:pPr>
      <w:rPr>
        <w:rFonts w:ascii="Wingdings 2" w:hAnsi="Wingdings 2" w:cs="Courier New"/>
      </w:rPr>
    </w:lvl>
    <w:lvl w:ilvl="8">
      <w:start w:val="1"/>
      <w:numFmt w:val="bullet"/>
      <w:lvlText w:val="■"/>
      <w:lvlJc w:val="left"/>
      <w:pPr>
        <w:tabs>
          <w:tab w:val="num" w:pos="4320"/>
        </w:tabs>
        <w:ind w:left="4320" w:hanging="360"/>
      </w:pPr>
      <w:rPr>
        <w:rFonts w:ascii="StarSymbol" w:hAnsi="StarSymbol" w:cs="StarSymbol"/>
        <w:sz w:val="18"/>
        <w:szCs w:val="18"/>
      </w:rPr>
    </w:lvl>
  </w:abstractNum>
  <w:abstractNum w:abstractNumId="3">
    <w:nsid w:val="00000004"/>
    <w:multiLevelType w:val="multilevel"/>
    <w:tmpl w:val="00000004"/>
    <w:name w:val="WW8Num4"/>
    <w:lvl w:ilvl="0">
      <w:start w:val="1"/>
      <w:numFmt w:val="bullet"/>
      <w:lvlText w:val=""/>
      <w:lvlJc w:val="left"/>
      <w:pPr>
        <w:tabs>
          <w:tab w:val="num" w:pos="1429"/>
        </w:tabs>
        <w:ind w:left="1429" w:hanging="360"/>
      </w:pPr>
      <w:rPr>
        <w:rFonts w:ascii="Wingdings" w:hAnsi="Wingdings" w:cs="StarSymbol"/>
        <w:sz w:val="18"/>
        <w:szCs w:val="18"/>
      </w:rPr>
    </w:lvl>
    <w:lvl w:ilvl="1">
      <w:start w:val="1"/>
      <w:numFmt w:val="bullet"/>
      <w:lvlText w:val=""/>
      <w:lvlJc w:val="left"/>
      <w:pPr>
        <w:tabs>
          <w:tab w:val="num" w:pos="1789"/>
        </w:tabs>
        <w:ind w:left="1789" w:hanging="360"/>
      </w:pPr>
      <w:rPr>
        <w:rFonts w:ascii="Wingdings 2" w:hAnsi="Wingdings 2" w:cs="StarSymbol"/>
        <w:sz w:val="18"/>
        <w:szCs w:val="18"/>
      </w:rPr>
    </w:lvl>
    <w:lvl w:ilvl="2">
      <w:start w:val="1"/>
      <w:numFmt w:val="bullet"/>
      <w:lvlText w:val="■"/>
      <w:lvlJc w:val="left"/>
      <w:pPr>
        <w:tabs>
          <w:tab w:val="num" w:pos="2149"/>
        </w:tabs>
        <w:ind w:left="2149" w:hanging="360"/>
      </w:pPr>
      <w:rPr>
        <w:rFonts w:ascii="StarSymbol" w:hAnsi="StarSymbol" w:cs="StarSymbol"/>
        <w:sz w:val="18"/>
        <w:szCs w:val="18"/>
      </w:rPr>
    </w:lvl>
    <w:lvl w:ilvl="3">
      <w:start w:val="1"/>
      <w:numFmt w:val="bullet"/>
      <w:lvlText w:val=""/>
      <w:lvlJc w:val="left"/>
      <w:pPr>
        <w:tabs>
          <w:tab w:val="num" w:pos="2509"/>
        </w:tabs>
        <w:ind w:left="2509" w:hanging="360"/>
      </w:pPr>
      <w:rPr>
        <w:rFonts w:ascii="Wingdings" w:hAnsi="Wingdings" w:cs="StarSymbol"/>
        <w:sz w:val="18"/>
        <w:szCs w:val="18"/>
      </w:rPr>
    </w:lvl>
    <w:lvl w:ilvl="4">
      <w:start w:val="1"/>
      <w:numFmt w:val="bullet"/>
      <w:lvlText w:val=""/>
      <w:lvlJc w:val="left"/>
      <w:pPr>
        <w:tabs>
          <w:tab w:val="num" w:pos="2869"/>
        </w:tabs>
        <w:ind w:left="2869" w:hanging="360"/>
      </w:pPr>
      <w:rPr>
        <w:rFonts w:ascii="Wingdings 2" w:hAnsi="Wingdings 2" w:cs="StarSymbol"/>
        <w:sz w:val="18"/>
        <w:szCs w:val="18"/>
      </w:rPr>
    </w:lvl>
    <w:lvl w:ilvl="5">
      <w:start w:val="1"/>
      <w:numFmt w:val="bullet"/>
      <w:lvlText w:val="■"/>
      <w:lvlJc w:val="left"/>
      <w:pPr>
        <w:tabs>
          <w:tab w:val="num" w:pos="3229"/>
        </w:tabs>
        <w:ind w:left="3229" w:hanging="360"/>
      </w:pPr>
      <w:rPr>
        <w:rFonts w:ascii="StarSymbol" w:hAnsi="StarSymbol" w:cs="StarSymbol"/>
        <w:sz w:val="18"/>
        <w:szCs w:val="18"/>
      </w:rPr>
    </w:lvl>
    <w:lvl w:ilvl="6">
      <w:start w:val="1"/>
      <w:numFmt w:val="bullet"/>
      <w:lvlText w:val=""/>
      <w:lvlJc w:val="left"/>
      <w:pPr>
        <w:tabs>
          <w:tab w:val="num" w:pos="3589"/>
        </w:tabs>
        <w:ind w:left="3589" w:hanging="360"/>
      </w:pPr>
      <w:rPr>
        <w:rFonts w:ascii="Wingdings" w:hAnsi="Wingdings" w:cs="StarSymbol"/>
        <w:sz w:val="18"/>
        <w:szCs w:val="18"/>
      </w:rPr>
    </w:lvl>
    <w:lvl w:ilvl="7">
      <w:start w:val="1"/>
      <w:numFmt w:val="bullet"/>
      <w:lvlText w:val=""/>
      <w:lvlJc w:val="left"/>
      <w:pPr>
        <w:tabs>
          <w:tab w:val="num" w:pos="3949"/>
        </w:tabs>
        <w:ind w:left="3949" w:hanging="360"/>
      </w:pPr>
      <w:rPr>
        <w:rFonts w:ascii="Wingdings 2" w:hAnsi="Wingdings 2" w:cs="StarSymbol"/>
        <w:sz w:val="18"/>
        <w:szCs w:val="18"/>
      </w:rPr>
    </w:lvl>
    <w:lvl w:ilvl="8">
      <w:start w:val="1"/>
      <w:numFmt w:val="bullet"/>
      <w:lvlText w:val="■"/>
      <w:lvlJc w:val="left"/>
      <w:pPr>
        <w:tabs>
          <w:tab w:val="num" w:pos="4309"/>
        </w:tabs>
        <w:ind w:left="4309" w:hanging="360"/>
      </w:pPr>
      <w:rPr>
        <w:rFonts w:ascii="StarSymbol" w:hAnsi="Star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1429"/>
        </w:tabs>
        <w:ind w:left="1429" w:hanging="360"/>
      </w:pPr>
      <w:rPr>
        <w:rFonts w:ascii="Wingdings" w:hAnsi="Wingdings" w:cs="StarSymbol"/>
        <w:sz w:val="18"/>
        <w:szCs w:val="18"/>
      </w:rPr>
    </w:lvl>
    <w:lvl w:ilvl="1">
      <w:start w:val="1"/>
      <w:numFmt w:val="bullet"/>
      <w:lvlText w:val=""/>
      <w:lvlJc w:val="left"/>
      <w:pPr>
        <w:tabs>
          <w:tab w:val="num" w:pos="1789"/>
        </w:tabs>
        <w:ind w:left="1789" w:hanging="360"/>
      </w:pPr>
      <w:rPr>
        <w:rFonts w:ascii="Wingdings 2" w:hAnsi="Wingdings 2" w:cs="StarSymbol"/>
        <w:sz w:val="18"/>
        <w:szCs w:val="18"/>
      </w:rPr>
    </w:lvl>
    <w:lvl w:ilvl="2">
      <w:start w:val="1"/>
      <w:numFmt w:val="bullet"/>
      <w:lvlText w:val="■"/>
      <w:lvlJc w:val="left"/>
      <w:pPr>
        <w:tabs>
          <w:tab w:val="num" w:pos="2149"/>
        </w:tabs>
        <w:ind w:left="2149" w:hanging="360"/>
      </w:pPr>
      <w:rPr>
        <w:rFonts w:ascii="StarSymbol" w:hAnsi="StarSymbol" w:cs="StarSymbol"/>
        <w:sz w:val="18"/>
        <w:szCs w:val="18"/>
      </w:rPr>
    </w:lvl>
    <w:lvl w:ilvl="3">
      <w:start w:val="1"/>
      <w:numFmt w:val="bullet"/>
      <w:lvlText w:val=""/>
      <w:lvlJc w:val="left"/>
      <w:pPr>
        <w:tabs>
          <w:tab w:val="num" w:pos="2509"/>
        </w:tabs>
        <w:ind w:left="2509" w:hanging="360"/>
      </w:pPr>
      <w:rPr>
        <w:rFonts w:ascii="Wingdings" w:hAnsi="Wingdings" w:cs="StarSymbol"/>
        <w:sz w:val="18"/>
        <w:szCs w:val="18"/>
      </w:rPr>
    </w:lvl>
    <w:lvl w:ilvl="4">
      <w:start w:val="1"/>
      <w:numFmt w:val="bullet"/>
      <w:lvlText w:val=""/>
      <w:lvlJc w:val="left"/>
      <w:pPr>
        <w:tabs>
          <w:tab w:val="num" w:pos="2869"/>
        </w:tabs>
        <w:ind w:left="2869" w:hanging="360"/>
      </w:pPr>
      <w:rPr>
        <w:rFonts w:ascii="Wingdings 2" w:hAnsi="Wingdings 2" w:cs="StarSymbol"/>
        <w:sz w:val="18"/>
        <w:szCs w:val="18"/>
      </w:rPr>
    </w:lvl>
    <w:lvl w:ilvl="5">
      <w:start w:val="1"/>
      <w:numFmt w:val="bullet"/>
      <w:lvlText w:val="■"/>
      <w:lvlJc w:val="left"/>
      <w:pPr>
        <w:tabs>
          <w:tab w:val="num" w:pos="3229"/>
        </w:tabs>
        <w:ind w:left="3229" w:hanging="360"/>
      </w:pPr>
      <w:rPr>
        <w:rFonts w:ascii="StarSymbol" w:hAnsi="StarSymbol" w:cs="StarSymbol"/>
        <w:sz w:val="18"/>
        <w:szCs w:val="18"/>
      </w:rPr>
    </w:lvl>
    <w:lvl w:ilvl="6">
      <w:start w:val="1"/>
      <w:numFmt w:val="bullet"/>
      <w:lvlText w:val=""/>
      <w:lvlJc w:val="left"/>
      <w:pPr>
        <w:tabs>
          <w:tab w:val="num" w:pos="3589"/>
        </w:tabs>
        <w:ind w:left="3589" w:hanging="360"/>
      </w:pPr>
      <w:rPr>
        <w:rFonts w:ascii="Wingdings" w:hAnsi="Wingdings" w:cs="StarSymbol"/>
        <w:sz w:val="18"/>
        <w:szCs w:val="18"/>
      </w:rPr>
    </w:lvl>
    <w:lvl w:ilvl="7">
      <w:start w:val="1"/>
      <w:numFmt w:val="bullet"/>
      <w:lvlText w:val=""/>
      <w:lvlJc w:val="left"/>
      <w:pPr>
        <w:tabs>
          <w:tab w:val="num" w:pos="3949"/>
        </w:tabs>
        <w:ind w:left="3949" w:hanging="360"/>
      </w:pPr>
      <w:rPr>
        <w:rFonts w:ascii="Wingdings 2" w:hAnsi="Wingdings 2" w:cs="StarSymbol"/>
        <w:sz w:val="18"/>
        <w:szCs w:val="18"/>
      </w:rPr>
    </w:lvl>
    <w:lvl w:ilvl="8">
      <w:start w:val="1"/>
      <w:numFmt w:val="bullet"/>
      <w:lvlText w:val="■"/>
      <w:lvlJc w:val="left"/>
      <w:pPr>
        <w:tabs>
          <w:tab w:val="num" w:pos="4309"/>
        </w:tabs>
        <w:ind w:left="4309" w:hanging="360"/>
      </w:pPr>
      <w:rPr>
        <w:rFonts w:ascii="StarSymbol" w:hAnsi="StarSymbol" w:cs="StarSymbol"/>
        <w:sz w:val="18"/>
        <w:szCs w:val="18"/>
      </w:rPr>
    </w:lvl>
  </w:abstractNum>
  <w:abstractNum w:abstractNumId="5">
    <w:nsid w:val="00000006"/>
    <w:multiLevelType w:val="multilevel"/>
    <w:tmpl w:val="00000006"/>
    <w:name w:val="WW8Num6"/>
    <w:lvl w:ilvl="0">
      <w:start w:val="1"/>
      <w:numFmt w:val="bullet"/>
      <w:lvlText w:val=""/>
      <w:lvlJc w:val="left"/>
      <w:pPr>
        <w:tabs>
          <w:tab w:val="num" w:pos="1429"/>
        </w:tabs>
        <w:ind w:left="1429" w:hanging="360"/>
      </w:pPr>
      <w:rPr>
        <w:rFonts w:ascii="Wingdings" w:hAnsi="Wingdings" w:cs="StarSymbol"/>
        <w:sz w:val="18"/>
        <w:szCs w:val="18"/>
      </w:rPr>
    </w:lvl>
    <w:lvl w:ilvl="1">
      <w:start w:val="1"/>
      <w:numFmt w:val="bullet"/>
      <w:lvlText w:val=""/>
      <w:lvlJc w:val="left"/>
      <w:pPr>
        <w:tabs>
          <w:tab w:val="num" w:pos="1789"/>
        </w:tabs>
        <w:ind w:left="1789" w:hanging="360"/>
      </w:pPr>
      <w:rPr>
        <w:rFonts w:ascii="Wingdings 2" w:hAnsi="Wingdings 2" w:cs="StarSymbol"/>
        <w:sz w:val="18"/>
        <w:szCs w:val="18"/>
      </w:rPr>
    </w:lvl>
    <w:lvl w:ilvl="2">
      <w:start w:val="1"/>
      <w:numFmt w:val="bullet"/>
      <w:lvlText w:val="■"/>
      <w:lvlJc w:val="left"/>
      <w:pPr>
        <w:tabs>
          <w:tab w:val="num" w:pos="2149"/>
        </w:tabs>
        <w:ind w:left="2149" w:hanging="360"/>
      </w:pPr>
      <w:rPr>
        <w:rFonts w:ascii="StarSymbol" w:hAnsi="StarSymbol" w:cs="StarSymbol"/>
        <w:sz w:val="18"/>
        <w:szCs w:val="18"/>
      </w:rPr>
    </w:lvl>
    <w:lvl w:ilvl="3">
      <w:start w:val="1"/>
      <w:numFmt w:val="bullet"/>
      <w:lvlText w:val=""/>
      <w:lvlJc w:val="left"/>
      <w:pPr>
        <w:tabs>
          <w:tab w:val="num" w:pos="2509"/>
        </w:tabs>
        <w:ind w:left="2509" w:hanging="360"/>
      </w:pPr>
      <w:rPr>
        <w:rFonts w:ascii="Wingdings" w:hAnsi="Wingdings" w:cs="StarSymbol"/>
        <w:sz w:val="18"/>
        <w:szCs w:val="18"/>
      </w:rPr>
    </w:lvl>
    <w:lvl w:ilvl="4">
      <w:start w:val="1"/>
      <w:numFmt w:val="bullet"/>
      <w:lvlText w:val=""/>
      <w:lvlJc w:val="left"/>
      <w:pPr>
        <w:tabs>
          <w:tab w:val="num" w:pos="2869"/>
        </w:tabs>
        <w:ind w:left="2869" w:hanging="360"/>
      </w:pPr>
      <w:rPr>
        <w:rFonts w:ascii="Wingdings 2" w:hAnsi="Wingdings 2" w:cs="StarSymbol"/>
        <w:sz w:val="18"/>
        <w:szCs w:val="18"/>
      </w:rPr>
    </w:lvl>
    <w:lvl w:ilvl="5">
      <w:start w:val="1"/>
      <w:numFmt w:val="bullet"/>
      <w:lvlText w:val="■"/>
      <w:lvlJc w:val="left"/>
      <w:pPr>
        <w:tabs>
          <w:tab w:val="num" w:pos="3229"/>
        </w:tabs>
        <w:ind w:left="3229" w:hanging="360"/>
      </w:pPr>
      <w:rPr>
        <w:rFonts w:ascii="StarSymbol" w:hAnsi="StarSymbol" w:cs="StarSymbol"/>
        <w:sz w:val="18"/>
        <w:szCs w:val="18"/>
      </w:rPr>
    </w:lvl>
    <w:lvl w:ilvl="6">
      <w:start w:val="1"/>
      <w:numFmt w:val="bullet"/>
      <w:lvlText w:val=""/>
      <w:lvlJc w:val="left"/>
      <w:pPr>
        <w:tabs>
          <w:tab w:val="num" w:pos="3589"/>
        </w:tabs>
        <w:ind w:left="3589" w:hanging="360"/>
      </w:pPr>
      <w:rPr>
        <w:rFonts w:ascii="Wingdings" w:hAnsi="Wingdings" w:cs="StarSymbol"/>
        <w:sz w:val="18"/>
        <w:szCs w:val="18"/>
      </w:rPr>
    </w:lvl>
    <w:lvl w:ilvl="7">
      <w:start w:val="1"/>
      <w:numFmt w:val="bullet"/>
      <w:lvlText w:val=""/>
      <w:lvlJc w:val="left"/>
      <w:pPr>
        <w:tabs>
          <w:tab w:val="num" w:pos="3949"/>
        </w:tabs>
        <w:ind w:left="3949" w:hanging="360"/>
      </w:pPr>
      <w:rPr>
        <w:rFonts w:ascii="Wingdings 2" w:hAnsi="Wingdings 2" w:cs="StarSymbol"/>
        <w:sz w:val="18"/>
        <w:szCs w:val="18"/>
      </w:rPr>
    </w:lvl>
    <w:lvl w:ilvl="8">
      <w:start w:val="1"/>
      <w:numFmt w:val="bullet"/>
      <w:lvlText w:val="■"/>
      <w:lvlJc w:val="left"/>
      <w:pPr>
        <w:tabs>
          <w:tab w:val="num" w:pos="4309"/>
        </w:tabs>
        <w:ind w:left="4309" w:hanging="360"/>
      </w:pPr>
      <w:rPr>
        <w:rFonts w:ascii="StarSymbol" w:hAnsi="StarSymbol" w:cs="StarSymbol"/>
        <w:sz w:val="18"/>
        <w:szCs w:val="18"/>
      </w:rPr>
    </w:lvl>
  </w:abstractNum>
  <w:abstractNum w:abstractNumId="6">
    <w:nsid w:val="02385DE6"/>
    <w:multiLevelType w:val="hybridMultilevel"/>
    <w:tmpl w:val="290C343C"/>
    <w:lvl w:ilvl="0" w:tplc="0409000B">
      <w:start w:val="1"/>
      <w:numFmt w:val="bullet"/>
      <w:lvlText w:val=""/>
      <w:lvlJc w:val="left"/>
      <w:pPr>
        <w:tabs>
          <w:tab w:val="num" w:pos="1429"/>
        </w:tabs>
        <w:ind w:left="1429" w:hanging="360"/>
      </w:pPr>
      <w:rPr>
        <w:rFonts w:ascii="Wingdings" w:hAnsi="Wingdings"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7">
    <w:nsid w:val="0F6E20B5"/>
    <w:multiLevelType w:val="hybridMultilevel"/>
    <w:tmpl w:val="DC6C9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866BE6"/>
    <w:multiLevelType w:val="hybridMultilevel"/>
    <w:tmpl w:val="26388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B7078"/>
    <w:multiLevelType w:val="hybridMultilevel"/>
    <w:tmpl w:val="D5FCD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37089"/>
    <w:multiLevelType w:val="hybridMultilevel"/>
    <w:tmpl w:val="F2E87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0683C"/>
    <w:multiLevelType w:val="hybridMultilevel"/>
    <w:tmpl w:val="0520E2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F76753"/>
    <w:multiLevelType w:val="hybridMultilevel"/>
    <w:tmpl w:val="5FBADD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F508AE"/>
    <w:multiLevelType w:val="hybridMultilevel"/>
    <w:tmpl w:val="706093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7D616B"/>
    <w:multiLevelType w:val="hybridMultilevel"/>
    <w:tmpl w:val="407C3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3"/>
  </w:num>
  <w:num w:numId="10">
    <w:abstractNumId w:val="10"/>
  </w:num>
  <w:num w:numId="11">
    <w:abstractNumId w:val="12"/>
  </w:num>
  <w:num w:numId="12">
    <w:abstractNumId w:val="14"/>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BC9"/>
    <w:rsid w:val="00057172"/>
    <w:rsid w:val="002E1E3D"/>
    <w:rsid w:val="00325C9C"/>
    <w:rsid w:val="00337630"/>
    <w:rsid w:val="0058779E"/>
    <w:rsid w:val="005944C4"/>
    <w:rsid w:val="00675926"/>
    <w:rsid w:val="00760BC9"/>
    <w:rsid w:val="00CC0DD2"/>
    <w:rsid w:val="00D91C0B"/>
    <w:rsid w:val="00E176F5"/>
    <w:rsid w:val="00E56B17"/>
    <w:rsid w:val="00F9492C"/>
    <w:rsid w:val="00FD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C9"/>
    <w:pPr>
      <w:widowControl w:val="0"/>
      <w:suppressAutoHyphens/>
      <w:spacing w:after="0" w:line="240" w:lineRule="auto"/>
    </w:pPr>
    <w:rPr>
      <w:rFonts w:ascii="Times New Roman" w:eastAsia="Andale Sans UI"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60BC9"/>
    <w:rPr>
      <w:color w:val="000080"/>
      <w:u w:val="single"/>
    </w:rPr>
  </w:style>
  <w:style w:type="paragraph" w:styleId="BodyText">
    <w:name w:val="Body Text"/>
    <w:basedOn w:val="Normal"/>
    <w:link w:val="BodyTextChar"/>
    <w:rsid w:val="00760BC9"/>
    <w:pPr>
      <w:spacing w:after="120"/>
    </w:pPr>
  </w:style>
  <w:style w:type="character" w:customStyle="1" w:styleId="BodyTextChar">
    <w:name w:val="Body Text Char"/>
    <w:basedOn w:val="DefaultParagraphFont"/>
    <w:link w:val="BodyText"/>
    <w:rsid w:val="00760BC9"/>
    <w:rPr>
      <w:rFonts w:ascii="Times New Roman" w:eastAsia="Andale Sans UI" w:hAnsi="Times New Roman" w:cs="Times New Roman"/>
      <w:kern w:val="1"/>
      <w:sz w:val="24"/>
      <w:szCs w:val="24"/>
    </w:rPr>
  </w:style>
  <w:style w:type="table" w:styleId="TableGrid">
    <w:name w:val="Table Grid"/>
    <w:basedOn w:val="TableNormal"/>
    <w:rsid w:val="00760BC9"/>
    <w:pPr>
      <w:widowControl w:val="0"/>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0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C9"/>
    <w:pPr>
      <w:widowControl w:val="0"/>
      <w:suppressAutoHyphens/>
      <w:spacing w:after="0" w:line="240" w:lineRule="auto"/>
    </w:pPr>
    <w:rPr>
      <w:rFonts w:ascii="Times New Roman" w:eastAsia="Andale Sans UI"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60BC9"/>
    <w:rPr>
      <w:color w:val="000080"/>
      <w:u w:val="single"/>
    </w:rPr>
  </w:style>
  <w:style w:type="paragraph" w:styleId="BodyText">
    <w:name w:val="Body Text"/>
    <w:basedOn w:val="Normal"/>
    <w:link w:val="BodyTextChar"/>
    <w:rsid w:val="00760BC9"/>
    <w:pPr>
      <w:spacing w:after="120"/>
    </w:pPr>
  </w:style>
  <w:style w:type="character" w:customStyle="1" w:styleId="BodyTextChar">
    <w:name w:val="Body Text Char"/>
    <w:basedOn w:val="DefaultParagraphFont"/>
    <w:link w:val="BodyText"/>
    <w:rsid w:val="00760BC9"/>
    <w:rPr>
      <w:rFonts w:ascii="Times New Roman" w:eastAsia="Andale Sans UI" w:hAnsi="Times New Roman" w:cs="Times New Roman"/>
      <w:kern w:val="1"/>
      <w:sz w:val="24"/>
      <w:szCs w:val="24"/>
    </w:rPr>
  </w:style>
  <w:style w:type="table" w:styleId="TableGrid">
    <w:name w:val="Table Grid"/>
    <w:basedOn w:val="TableNormal"/>
    <w:rsid w:val="00760BC9"/>
    <w:pPr>
      <w:widowControl w:val="0"/>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0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90069">
      <w:bodyDiv w:val="1"/>
      <w:marLeft w:val="0"/>
      <w:marRight w:val="0"/>
      <w:marTop w:val="0"/>
      <w:marBottom w:val="0"/>
      <w:divBdr>
        <w:top w:val="none" w:sz="0" w:space="0" w:color="auto"/>
        <w:left w:val="none" w:sz="0" w:space="0" w:color="auto"/>
        <w:bottom w:val="none" w:sz="0" w:space="0" w:color="auto"/>
        <w:right w:val="none" w:sz="0" w:space="0" w:color="auto"/>
      </w:divBdr>
    </w:div>
    <w:div w:id="570772527">
      <w:bodyDiv w:val="1"/>
      <w:marLeft w:val="0"/>
      <w:marRight w:val="0"/>
      <w:marTop w:val="0"/>
      <w:marBottom w:val="0"/>
      <w:divBdr>
        <w:top w:val="none" w:sz="0" w:space="0" w:color="auto"/>
        <w:left w:val="none" w:sz="0" w:space="0" w:color="auto"/>
        <w:bottom w:val="none" w:sz="0" w:space="0" w:color="auto"/>
        <w:right w:val="none" w:sz="0" w:space="0" w:color="auto"/>
      </w:divBdr>
    </w:div>
    <w:div w:id="1264344124">
      <w:bodyDiv w:val="1"/>
      <w:marLeft w:val="0"/>
      <w:marRight w:val="0"/>
      <w:marTop w:val="0"/>
      <w:marBottom w:val="0"/>
      <w:divBdr>
        <w:top w:val="none" w:sz="0" w:space="0" w:color="auto"/>
        <w:left w:val="none" w:sz="0" w:space="0" w:color="auto"/>
        <w:bottom w:val="none" w:sz="0" w:space="0" w:color="auto"/>
        <w:right w:val="none" w:sz="0" w:space="0" w:color="auto"/>
      </w:divBdr>
    </w:div>
    <w:div w:id="1363242913">
      <w:bodyDiv w:val="1"/>
      <w:marLeft w:val="0"/>
      <w:marRight w:val="0"/>
      <w:marTop w:val="0"/>
      <w:marBottom w:val="0"/>
      <w:divBdr>
        <w:top w:val="none" w:sz="0" w:space="0" w:color="auto"/>
        <w:left w:val="none" w:sz="0" w:space="0" w:color="auto"/>
        <w:bottom w:val="none" w:sz="0" w:space="0" w:color="auto"/>
        <w:right w:val="none" w:sz="0" w:space="0" w:color="auto"/>
      </w:divBdr>
    </w:div>
    <w:div w:id="17580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austin1.2007@rediff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namrac</dc:creator>
  <cp:lastModifiedBy>Abhijeet</cp:lastModifiedBy>
  <cp:revision>5</cp:revision>
  <dcterms:created xsi:type="dcterms:W3CDTF">2013-09-14T17:00:00Z</dcterms:created>
  <dcterms:modified xsi:type="dcterms:W3CDTF">2014-03-26T15:21:00Z</dcterms:modified>
</cp:coreProperties>
</file>