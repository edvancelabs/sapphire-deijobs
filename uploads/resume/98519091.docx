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 xml:space="preserve">MEENA PRAJAPATI 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H.NO.021/00562</w:t>
      </w:r>
      <w:r>
        <w:rPr>
          <w:b/>
          <w:bCs/>
          <w:lang w:val="en-US"/>
        </w:rPr>
        <w:t xml:space="preserve"> , </w:t>
      </w:r>
      <w:r>
        <w:rPr>
          <w:b/>
          <w:bCs/>
          <w:lang w:val="en-US"/>
        </w:rPr>
        <w:t xml:space="preserve">chhawani kota </w:t>
      </w:r>
      <w:r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Rajast</w:t>
      </w:r>
      <w:r>
        <w:rPr>
          <w:b/>
          <w:bCs/>
          <w:lang w:val="en-US"/>
        </w:rPr>
        <w:t>han</w:t>
      </w:r>
    </w:p>
    <w:p>
      <w:pPr>
        <w:pStyle w:val="style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Kota ( raj.)Pin</w:t>
      </w:r>
      <w:r>
        <w:rPr>
          <w:sz w:val="28"/>
          <w:szCs w:val="24"/>
          <w:lang w:val="en-US"/>
        </w:rPr>
        <w:t>- 324007</w:t>
      </w:r>
    </w:p>
    <w:p>
      <w:pPr>
        <w:pStyle w:val="style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Mob. No. -</w:t>
      </w:r>
      <w:r>
        <w:rPr>
          <w:sz w:val="28"/>
          <w:szCs w:val="24"/>
          <w:lang w:val="en-US"/>
        </w:rPr>
        <w:t xml:space="preserve">  +</w:t>
      </w:r>
      <w:r>
        <w:rPr>
          <w:sz w:val="28"/>
          <w:szCs w:val="24"/>
          <w:lang w:val="en-US"/>
        </w:rPr>
        <w:t>91-</w:t>
      </w:r>
      <w:r>
        <w:rPr>
          <w:sz w:val="28"/>
          <w:szCs w:val="24"/>
          <w:lang w:val="en-US"/>
        </w:rPr>
        <w:t>7297831707</w:t>
      </w:r>
    </w:p>
    <w:p>
      <w:pPr>
        <w:pStyle w:val="style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Email – </w:t>
      </w:r>
      <w:r>
        <w:rPr/>
        <w:fldChar w:fldCharType="begin"/>
      </w:r>
      <w:r>
        <w:instrText xml:space="preserve"> HYPERLINK "mailto:meena31707@gmail.com" </w:instrText>
      </w:r>
      <w:r>
        <w:rPr/>
        <w:fldChar w:fldCharType="separate"/>
      </w:r>
      <w:r>
        <w:rPr>
          <w:rStyle w:val="style85"/>
          <w:sz w:val="28"/>
          <w:szCs w:val="24"/>
          <w:lang w:val="en-US"/>
        </w:rPr>
        <w:t>meena31707@gmail.com</w:t>
      </w:r>
      <w:r>
        <w:rPr/>
        <w:fldChar w:fldCharType="end"/>
      </w:r>
    </w:p>
    <w:p>
      <w:pPr>
        <w:pStyle w:val="style0"/>
        <w:rPr>
          <w:b/>
          <w:bCs/>
          <w:sz w:val="28"/>
          <w:szCs w:val="24"/>
          <w:highlight w:val="lightGray"/>
          <w:lang w:val="en-US"/>
        </w:rPr>
      </w:pPr>
      <w:r>
        <w:rPr>
          <w:b/>
          <w:bCs/>
          <w:sz w:val="28"/>
          <w:szCs w:val="24"/>
          <w:highlight w:val="lightGray"/>
          <w:lang w:val="en-US"/>
        </w:rPr>
        <w:t>Career objective</w:t>
      </w:r>
      <w:r>
        <w:rPr>
          <w:b/>
          <w:bCs/>
          <w:sz w:val="28"/>
          <w:szCs w:val="24"/>
          <w:highlight w:val="lightGray"/>
          <w:lang w:val="en-US"/>
        </w:rPr>
        <w:t xml:space="preserve"> :-</w:t>
      </w:r>
    </w:p>
    <w:p>
      <w:pPr>
        <w:pStyle w:val="style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I seek a job as a </w:t>
      </w:r>
      <w:r>
        <w:rPr>
          <w:sz w:val="28"/>
          <w:szCs w:val="24"/>
          <w:lang w:val="en-US"/>
        </w:rPr>
        <w:t>"</w:t>
      </w:r>
      <w:r>
        <w:rPr>
          <w:sz w:val="28"/>
          <w:szCs w:val="24"/>
          <w:lang w:val="en-US"/>
        </w:rPr>
        <w:t xml:space="preserve">Electrical </w:t>
      </w:r>
      <w:r>
        <w:rPr>
          <w:sz w:val="28"/>
          <w:szCs w:val="24"/>
          <w:lang w:val="en-US"/>
        </w:rPr>
        <w:t>E</w:t>
      </w:r>
      <w:r>
        <w:rPr>
          <w:sz w:val="28"/>
          <w:szCs w:val="24"/>
          <w:lang w:val="en-US"/>
        </w:rPr>
        <w:t>ngineer</w:t>
      </w:r>
      <w:r>
        <w:rPr>
          <w:sz w:val="28"/>
          <w:szCs w:val="24"/>
          <w:lang w:val="en-US"/>
        </w:rPr>
        <w:t xml:space="preserve">" </w:t>
      </w:r>
      <w:r>
        <w:rPr>
          <w:sz w:val="28"/>
          <w:szCs w:val="24"/>
          <w:lang w:val="en-US"/>
        </w:rPr>
        <w:t xml:space="preserve">where I can utilize my skills and </w:t>
      </w:r>
      <w:r>
        <w:rPr>
          <w:sz w:val="28"/>
          <w:szCs w:val="24"/>
          <w:lang w:val="en-US"/>
        </w:rPr>
        <w:t>knowledge</w:t>
      </w:r>
      <w:r>
        <w:rPr>
          <w:sz w:val="28"/>
          <w:szCs w:val="24"/>
          <w:lang w:val="en-US"/>
        </w:rPr>
        <w:t xml:space="preserve"> o</w:t>
      </w:r>
      <w:r>
        <w:rPr>
          <w:sz w:val="28"/>
          <w:szCs w:val="24"/>
          <w:lang w:val="en-US"/>
        </w:rPr>
        <w:t>f electrical and electronic inst</w:t>
      </w:r>
      <w:r>
        <w:rPr>
          <w:sz w:val="28"/>
          <w:szCs w:val="24"/>
          <w:lang w:val="en-US"/>
        </w:rPr>
        <w:t>ruments.</w:t>
      </w:r>
      <w:r>
        <w:rPr>
          <w:sz w:val="28"/>
          <w:szCs w:val="24"/>
          <w:lang w:val="en-US"/>
        </w:rPr>
        <w:t xml:space="preserve">I wish to contribute towards </w:t>
      </w:r>
      <w:r>
        <w:rPr>
          <w:sz w:val="28"/>
          <w:szCs w:val="24"/>
          <w:lang w:val="en-US"/>
        </w:rPr>
        <w:t>the organization goals</w:t>
      </w:r>
      <w:r>
        <w:rPr>
          <w:sz w:val="28"/>
          <w:szCs w:val="24"/>
          <w:lang w:val="en-US"/>
        </w:rPr>
        <w:t xml:space="preserve"> through my techinca</w:t>
      </w:r>
      <w:r>
        <w:rPr>
          <w:sz w:val="28"/>
          <w:szCs w:val="24"/>
          <w:lang w:val="en-US"/>
        </w:rPr>
        <w:t>l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skills</w:t>
      </w:r>
      <w:r>
        <w:rPr>
          <w:sz w:val="28"/>
          <w:szCs w:val="24"/>
          <w:lang w:val="en-US"/>
        </w:rPr>
        <w:t xml:space="preserve">, 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hard work and creativity. </w:t>
      </w:r>
    </w:p>
    <w:p>
      <w:pPr>
        <w:pStyle w:val="style0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highlight w:val="lightGray"/>
          <w:lang w:val="en-US"/>
        </w:rPr>
        <w:t>T</w:t>
      </w:r>
      <w:r>
        <w:rPr>
          <w:b/>
          <w:bCs/>
          <w:sz w:val="28"/>
          <w:szCs w:val="24"/>
          <w:highlight w:val="lightGray"/>
          <w:lang w:val="en-US"/>
        </w:rPr>
        <w:t>echnical skills :-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Subject :-</w:t>
      </w:r>
      <w:r>
        <w:rPr>
          <w:b/>
          <w:bCs/>
          <w:sz w:val="28"/>
          <w:szCs w:val="24"/>
          <w:lang w:val="en-US"/>
        </w:rPr>
        <w:t xml:space="preserve">  </w:t>
      </w:r>
      <w:r>
        <w:rPr>
          <w:b w:val="false"/>
          <w:bCs w:val="false"/>
          <w:sz w:val="28"/>
          <w:szCs w:val="24"/>
          <w:lang w:val="en-US"/>
        </w:rPr>
        <w:t>Generation</w:t>
      </w:r>
      <w:r>
        <w:rPr>
          <w:b w:val="false"/>
          <w:bCs w:val="false"/>
          <w:sz w:val="28"/>
          <w:szCs w:val="24"/>
          <w:lang w:val="en-US"/>
        </w:rPr>
        <w:t>,</w:t>
      </w:r>
      <w:r>
        <w:rPr>
          <w:b w:val="false"/>
          <w:bCs w:val="false"/>
          <w:sz w:val="28"/>
          <w:szCs w:val="24"/>
          <w:lang w:val="en-US"/>
        </w:rPr>
        <w:t xml:space="preserve"> </w:t>
      </w:r>
      <w:r>
        <w:rPr>
          <w:b w:val="false"/>
          <w:bCs w:val="false"/>
          <w:sz w:val="28"/>
          <w:szCs w:val="24"/>
          <w:lang w:val="en-US"/>
        </w:rPr>
        <w:t>Tr</w:t>
      </w:r>
      <w:r>
        <w:rPr>
          <w:b w:val="false"/>
          <w:bCs w:val="false"/>
          <w:sz w:val="28"/>
          <w:szCs w:val="24"/>
          <w:lang w:val="en-US"/>
        </w:rPr>
        <w:t xml:space="preserve">ansmission and </w:t>
      </w:r>
      <w:r>
        <w:rPr>
          <w:b w:val="false"/>
          <w:bCs w:val="false"/>
          <w:sz w:val="28"/>
          <w:szCs w:val="24"/>
          <w:lang w:val="en-US"/>
        </w:rPr>
        <w:t>D</w:t>
      </w:r>
      <w:r>
        <w:rPr>
          <w:b w:val="false"/>
          <w:bCs w:val="false"/>
          <w:sz w:val="28"/>
          <w:szCs w:val="24"/>
          <w:lang w:val="en-US"/>
        </w:rPr>
        <w:t>istribution</w:t>
      </w:r>
      <w:r>
        <w:rPr>
          <w:b w:val="false"/>
          <w:bCs w:val="false"/>
          <w:sz w:val="28"/>
          <w:szCs w:val="24"/>
          <w:lang w:val="en-US"/>
        </w:rPr>
        <w:t xml:space="preserve"> of</w:t>
      </w:r>
      <w:r>
        <w:rPr>
          <w:b w:val="false"/>
          <w:bCs w:val="false"/>
          <w:sz w:val="28"/>
          <w:szCs w:val="24"/>
          <w:lang w:val="en-US"/>
        </w:rPr>
        <w:t xml:space="preserve"> Electrica</w:t>
      </w:r>
      <w:r>
        <w:rPr>
          <w:b w:val="false"/>
          <w:bCs w:val="false"/>
          <w:sz w:val="28"/>
          <w:szCs w:val="24"/>
          <w:lang w:val="en-US"/>
        </w:rPr>
        <w:t xml:space="preserve"> </w:t>
      </w:r>
      <w:r>
        <w:rPr>
          <w:b w:val="false"/>
          <w:bCs w:val="false"/>
          <w:sz w:val="28"/>
          <w:szCs w:val="24"/>
          <w:lang w:val="en-US"/>
        </w:rPr>
        <w:t>Power,</w:t>
      </w:r>
      <w:r>
        <w:rPr>
          <w:b w:val="false"/>
          <w:bCs w:val="false"/>
          <w:sz w:val="28"/>
          <w:szCs w:val="24"/>
          <w:lang w:val="en-US"/>
        </w:rPr>
        <w:t xml:space="preserve"> T</w:t>
      </w:r>
      <w:r>
        <w:rPr>
          <w:b w:val="false"/>
          <w:bCs w:val="false"/>
          <w:sz w:val="28"/>
          <w:szCs w:val="24"/>
          <w:lang w:val="en-US"/>
        </w:rPr>
        <w:t>ransformer</w:t>
      </w:r>
      <w:r>
        <w:rPr>
          <w:b w:val="false"/>
          <w:bCs w:val="false"/>
          <w:sz w:val="28"/>
          <w:szCs w:val="24"/>
          <w:lang w:val="en-US"/>
        </w:rPr>
        <w:t xml:space="preserve">            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Language</w:t>
      </w:r>
      <w:r>
        <w:rPr>
          <w:b/>
          <w:bCs/>
          <w:sz w:val="28"/>
          <w:szCs w:val="24"/>
          <w:lang w:val="en-US"/>
        </w:rPr>
        <w:t xml:space="preserve"> :- </w:t>
      </w:r>
      <w:r>
        <w:rPr>
          <w:b/>
          <w:bCs/>
          <w:sz w:val="28"/>
          <w:szCs w:val="24"/>
          <w:lang w:val="en-US"/>
        </w:rPr>
        <w:t xml:space="preserve">  </w:t>
      </w:r>
      <w:r>
        <w:rPr>
          <w:b w:val="false"/>
          <w:bCs w:val="false"/>
          <w:sz w:val="28"/>
          <w:szCs w:val="24"/>
          <w:lang w:val="en-US"/>
        </w:rPr>
        <w:t xml:space="preserve">Basic </w:t>
      </w:r>
      <w:r>
        <w:rPr>
          <w:b w:val="false"/>
          <w:bCs w:val="false"/>
          <w:sz w:val="28"/>
          <w:szCs w:val="24"/>
          <w:lang w:val="en-US"/>
        </w:rPr>
        <w:t>Rsci</w:t>
      </w:r>
      <w:r>
        <w:rPr>
          <w:b w:val="false"/>
          <w:bCs w:val="false"/>
          <w:sz w:val="28"/>
          <w:szCs w:val="24"/>
          <w:lang w:val="en-US"/>
        </w:rPr>
        <w:t xml:space="preserve">t </w:t>
      </w:r>
      <w:r>
        <w:rPr>
          <w:b w:val="false"/>
          <w:bCs w:val="false"/>
          <w:sz w:val="28"/>
          <w:szCs w:val="24"/>
          <w:lang w:val="en-US"/>
        </w:rPr>
        <w:t>, C language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8"/>
          <w:szCs w:val="24"/>
          <w:highlight w:val="none"/>
          <w:lang w:val="en-US"/>
        </w:rPr>
      </w:pPr>
      <w:r>
        <w:rPr>
          <w:b/>
          <w:bCs/>
          <w:sz w:val="28"/>
          <w:szCs w:val="24"/>
          <w:lang w:val="en-US"/>
        </w:rPr>
        <w:t>Windows</w:t>
      </w:r>
      <w:r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en-US"/>
        </w:rPr>
        <w:t xml:space="preserve">:- </w:t>
      </w:r>
      <w:r>
        <w:rPr>
          <w:b/>
          <w:bCs/>
          <w:sz w:val="28"/>
          <w:szCs w:val="24"/>
          <w:lang w:val="en-US"/>
        </w:rPr>
        <w:t xml:space="preserve">   </w:t>
      </w:r>
      <w:r>
        <w:rPr>
          <w:b w:val="false"/>
          <w:bCs w:val="false"/>
          <w:sz w:val="28"/>
          <w:szCs w:val="24"/>
          <w:highlight w:val="none"/>
          <w:lang w:val="en-US"/>
        </w:rPr>
        <w:t>8,10</w:t>
      </w:r>
    </w:p>
    <w:p>
      <w:pPr>
        <w:pStyle w:val="style0"/>
        <w:numPr>
          <w:ilvl w:val="0"/>
          <w:numId w:val="0"/>
        </w:numPr>
        <w:rPr>
          <w:b/>
          <w:bCs/>
          <w:sz w:val="28"/>
          <w:szCs w:val="24"/>
          <w:highlight w:val="lightGray"/>
          <w:lang w:val="en-US"/>
        </w:rPr>
      </w:pPr>
      <w:r>
        <w:rPr>
          <w:b/>
          <w:bCs/>
          <w:sz w:val="28"/>
          <w:szCs w:val="24"/>
          <w:highlight w:val="lightGray"/>
          <w:lang w:val="en-US"/>
        </w:rPr>
        <w:t>Tra</w:t>
      </w:r>
      <w:r>
        <w:rPr>
          <w:b/>
          <w:bCs/>
          <w:sz w:val="28"/>
          <w:szCs w:val="24"/>
          <w:highlight w:val="lightGray"/>
          <w:lang w:val="en-US"/>
        </w:rPr>
        <w:t xml:space="preserve">ining :- </w:t>
      </w:r>
    </w:p>
    <w:p>
      <w:pPr>
        <w:pStyle w:val="style179"/>
        <w:numPr>
          <w:ilvl w:val="0"/>
          <w:numId w:val="5"/>
        </w:numPr>
        <w:rPr>
          <w:b w:val="false"/>
          <w:bCs w:val="false"/>
          <w:sz w:val="28"/>
          <w:szCs w:val="24"/>
          <w:highlight w:val="none"/>
          <w:lang w:val="en-US"/>
        </w:rPr>
      </w:pPr>
      <w:r>
        <w:rPr>
          <w:b/>
          <w:bCs/>
          <w:sz w:val="28"/>
          <w:szCs w:val="24"/>
          <w:highlight w:val="none"/>
          <w:lang w:val="en-US"/>
        </w:rPr>
        <w:t>Therm</w:t>
      </w:r>
      <w:r>
        <w:rPr>
          <w:b/>
          <w:bCs/>
          <w:sz w:val="28"/>
          <w:szCs w:val="24"/>
          <w:highlight w:val="none"/>
          <w:lang w:val="en-US"/>
        </w:rPr>
        <w:t xml:space="preserve">al </w:t>
      </w:r>
      <w:r>
        <w:rPr>
          <w:b/>
          <w:bCs/>
          <w:sz w:val="28"/>
          <w:szCs w:val="24"/>
          <w:highlight w:val="none"/>
          <w:lang w:val="en-US"/>
        </w:rPr>
        <w:t xml:space="preserve">Power Station 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8"/>
          <w:szCs w:val="24"/>
          <w:highlight w:val="none"/>
          <w:lang w:val="en-US"/>
        </w:rPr>
      </w:pPr>
      <w:r>
        <w:rPr>
          <w:b/>
          <w:bCs/>
          <w:sz w:val="28"/>
          <w:szCs w:val="24"/>
          <w:highlight w:val="none"/>
          <w:lang w:val="en-US"/>
        </w:rPr>
        <w:t xml:space="preserve"> </w:t>
      </w:r>
      <w:r>
        <w:rPr>
          <w:b w:val="false"/>
          <w:bCs w:val="false"/>
          <w:sz w:val="28"/>
          <w:szCs w:val="24"/>
          <w:highlight w:val="none"/>
          <w:lang w:val="en-US"/>
        </w:rPr>
        <w:t>In this training learned gen</w:t>
      </w:r>
      <w:r>
        <w:rPr>
          <w:b w:val="false"/>
          <w:bCs w:val="false"/>
          <w:sz w:val="28"/>
          <w:szCs w:val="24"/>
          <w:highlight w:val="none"/>
          <w:lang w:val="en-US"/>
        </w:rPr>
        <w:t>eration of el</w:t>
      </w:r>
      <w:r>
        <w:rPr>
          <w:b w:val="false"/>
          <w:bCs w:val="false"/>
          <w:sz w:val="28"/>
          <w:szCs w:val="24"/>
          <w:highlight w:val="none"/>
          <w:lang w:val="en-US"/>
        </w:rPr>
        <w:t xml:space="preserve">ectrical power by </w:t>
      </w:r>
      <w:r>
        <w:rPr>
          <w:b w:val="false"/>
          <w:bCs w:val="false"/>
          <w:sz w:val="28"/>
          <w:szCs w:val="24"/>
          <w:highlight w:val="none"/>
          <w:lang w:val="en-US"/>
        </w:rPr>
        <w:t>C</w:t>
      </w:r>
      <w:r>
        <w:rPr>
          <w:b w:val="false"/>
          <w:bCs w:val="false"/>
          <w:sz w:val="28"/>
          <w:szCs w:val="24"/>
          <w:highlight w:val="none"/>
          <w:lang w:val="en-US"/>
        </w:rPr>
        <w:t xml:space="preserve">OAL. Heat </w:t>
      </w:r>
      <w:r>
        <w:rPr>
          <w:b w:val="false"/>
          <w:bCs w:val="false"/>
          <w:sz w:val="28"/>
          <w:szCs w:val="24"/>
          <w:highlight w:val="none"/>
          <w:lang w:val="en-US"/>
        </w:rPr>
        <w:t xml:space="preserve">   </w:t>
      </w:r>
      <w:r>
        <w:rPr>
          <w:b w:val="false"/>
          <w:bCs w:val="false"/>
          <w:sz w:val="28"/>
          <w:szCs w:val="24"/>
          <w:highlight w:val="none"/>
          <w:lang w:val="en-US"/>
        </w:rPr>
        <w:t xml:space="preserve">energy is converted into electrical energy.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4"/>
          <w:highlight w:val="lightGray"/>
          <w:lang w:val="en-US"/>
        </w:rPr>
        <w:t>C</w:t>
      </w:r>
      <w:r>
        <w:rPr>
          <w:b/>
          <w:bCs/>
          <w:sz w:val="28"/>
          <w:szCs w:val="24"/>
          <w:highlight w:val="lightGray"/>
          <w:lang w:val="en-US"/>
        </w:rPr>
        <w:t xml:space="preserve">o </w:t>
      </w:r>
      <w:r>
        <w:rPr>
          <w:b/>
          <w:bCs/>
          <w:sz w:val="28"/>
          <w:szCs w:val="24"/>
          <w:highlight w:val="lightGray"/>
          <w:lang w:val="en-US"/>
        </w:rPr>
        <w:t xml:space="preserve">curricular </w:t>
      </w:r>
      <w:r>
        <w:rPr>
          <w:b/>
          <w:bCs/>
          <w:sz w:val="28"/>
          <w:szCs w:val="24"/>
          <w:highlight w:val="lightGray"/>
          <w:lang w:val="en-US"/>
        </w:rPr>
        <w:t xml:space="preserve">Activities :- </w:t>
      </w:r>
    </w:p>
    <w:p>
      <w:pPr>
        <w:pStyle w:val="style179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Participat</w:t>
      </w:r>
      <w:r>
        <w:rPr>
          <w:sz w:val="28"/>
          <w:szCs w:val="28"/>
          <w:lang w:val="en-US"/>
        </w:rPr>
        <w:t xml:space="preserve">ed </w:t>
      </w:r>
      <w:r>
        <w:rPr>
          <w:sz w:val="28"/>
          <w:szCs w:val="28"/>
          <w:lang w:val="en-US"/>
        </w:rPr>
        <w:t xml:space="preserve">in state level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ech </w:t>
      </w:r>
      <w:r>
        <w:rPr>
          <w:sz w:val="28"/>
          <w:szCs w:val="28"/>
          <w:lang w:val="en-US"/>
        </w:rPr>
        <w:t>Fe</w:t>
      </w:r>
      <w:r>
        <w:rPr>
          <w:sz w:val="28"/>
          <w:szCs w:val="28"/>
          <w:lang w:val="en-US"/>
        </w:rPr>
        <w:t>st</w:t>
      </w:r>
      <w:r>
        <w:rPr>
          <w:sz w:val="28"/>
          <w:szCs w:val="28"/>
          <w:lang w:val="en-US"/>
        </w:rPr>
        <w:t xml:space="preserve"> at GIET</w:t>
      </w:r>
      <w:r>
        <w:rPr>
          <w:sz w:val="28"/>
          <w:szCs w:val="28"/>
          <w:lang w:val="en-US"/>
        </w:rPr>
        <w:t>, kota</w:t>
      </w:r>
    </w:p>
    <w:p>
      <w:pPr>
        <w:pStyle w:val="style179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Participate</w:t>
      </w:r>
      <w:r>
        <w:rPr>
          <w:b w:val="false"/>
          <w:bCs w:val="false"/>
          <w:sz w:val="28"/>
          <w:szCs w:val="28"/>
          <w:lang w:val="en-US"/>
        </w:rPr>
        <w:t>d in EN</w:t>
      </w:r>
      <w:r>
        <w:rPr>
          <w:b w:val="false"/>
          <w:bCs w:val="false"/>
          <w:sz w:val="28"/>
          <w:szCs w:val="28"/>
          <w:lang w:val="en-US"/>
        </w:rPr>
        <w:t>GINEERIA 2016</w:t>
      </w:r>
      <w:r>
        <w:rPr>
          <w:b w:val="false"/>
          <w:bCs w:val="false"/>
          <w:sz w:val="28"/>
          <w:szCs w:val="28"/>
          <w:lang w:val="en-US"/>
        </w:rPr>
        <w:t>-</w:t>
      </w:r>
      <w:r>
        <w:rPr>
          <w:b w:val="false"/>
          <w:bCs w:val="false"/>
          <w:sz w:val="28"/>
          <w:szCs w:val="28"/>
          <w:lang w:val="en-US"/>
        </w:rPr>
        <w:t>A</w:t>
      </w:r>
      <w:r>
        <w:rPr>
          <w:b w:val="false"/>
          <w:bCs w:val="false"/>
          <w:sz w:val="28"/>
          <w:szCs w:val="28"/>
          <w:lang w:val="en-US"/>
        </w:rPr>
        <w:t>n INTERNATIONAL Qui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contes</w:t>
      </w:r>
      <w:r>
        <w:rPr>
          <w:b w:val="false"/>
          <w:bCs w:val="false"/>
          <w:sz w:val="28"/>
          <w:szCs w:val="28"/>
          <w:lang w:val="en-US"/>
        </w:rPr>
        <w:t xml:space="preserve">t </w:t>
      </w:r>
    </w:p>
    <w:p>
      <w:pPr>
        <w:pStyle w:val="style179"/>
        <w:numPr>
          <w:ilvl w:val="0"/>
          <w:numId w:val="4"/>
        </w:numPr>
        <w:rPr>
          <w:b/>
          <w:bCs/>
          <w:sz w:val="28"/>
          <w:szCs w:val="28"/>
          <w:highlight w:val="lightGray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visited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Satish Dhawan Spaces Center S</w:t>
      </w:r>
      <w:r>
        <w:rPr>
          <w:sz w:val="28"/>
          <w:szCs w:val="28"/>
          <w:lang w:val="en-US"/>
        </w:rPr>
        <w:t>hriharikota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,CHENNAI </w:t>
      </w:r>
    </w:p>
    <w:p>
      <w:pPr>
        <w:pStyle w:val="style0"/>
        <w:numPr>
          <w:ilvl w:val="0"/>
          <w:numId w:val="0"/>
        </w:numPr>
        <w:rPr>
          <w:b/>
          <w:bCs/>
          <w:sz w:val="20"/>
          <w:szCs w:val="20"/>
          <w:highlight w:val="none"/>
          <w:lang w:val="en-US"/>
        </w:rPr>
      </w:pPr>
      <w:r>
        <w:rPr>
          <w:b/>
          <w:bCs/>
          <w:sz w:val="28"/>
          <w:szCs w:val="28"/>
          <w:highlight w:val="lightGray"/>
          <w:lang w:val="en-US"/>
        </w:rPr>
        <w:t>Project :-</w:t>
      </w:r>
      <w:r>
        <w:rPr>
          <w:b/>
          <w:bCs/>
          <w:sz w:val="28"/>
          <w:szCs w:val="28"/>
          <w:highlight w:val="lightGray"/>
          <w:lang w:val="en-US"/>
        </w:rPr>
        <w:t xml:space="preserve"> </w:t>
      </w:r>
      <w:r>
        <w:rPr>
          <w:b/>
          <w:bCs/>
          <w:sz w:val="20"/>
          <w:szCs w:val="20"/>
          <w:highlight w:val="lightGray"/>
          <w:lang w:val="en-US"/>
        </w:rPr>
        <w:t xml:space="preserve">Rotating solar panel  :- 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  <w:highlight w:val="none"/>
          <w:lang w:val="en-US"/>
        </w:rPr>
      </w:pPr>
      <w:r>
        <w:rPr>
          <w:b w:val="false"/>
          <w:bCs w:val="false"/>
          <w:sz w:val="24"/>
          <w:szCs w:val="24"/>
          <w:highlight w:val="none"/>
          <w:lang w:val="en-US"/>
        </w:rPr>
        <w:t>It uses photo volatic cell</w:t>
      </w:r>
      <w:r>
        <w:rPr>
          <w:b w:val="false"/>
          <w:bCs w:val="false"/>
          <w:sz w:val="24"/>
          <w:szCs w:val="24"/>
          <w:highlight w:val="none"/>
          <w:lang w:val="en-US"/>
        </w:rPr>
        <w:t xml:space="preserve">s,  the pv cell detect the light </w:t>
      </w:r>
      <w:r>
        <w:rPr>
          <w:b w:val="false"/>
          <w:bCs w:val="false"/>
          <w:sz w:val="24"/>
          <w:szCs w:val="24"/>
          <w:highlight w:val="none"/>
          <w:lang w:val="en-US"/>
        </w:rPr>
        <w:t>inten</w:t>
      </w:r>
      <w:r>
        <w:rPr>
          <w:b w:val="false"/>
          <w:bCs w:val="false"/>
          <w:sz w:val="24"/>
          <w:szCs w:val="24"/>
          <w:highlight w:val="none"/>
          <w:lang w:val="en-US"/>
        </w:rPr>
        <w:t>sity and adjust the direction</w:t>
      </w:r>
      <w:r>
        <w:rPr>
          <w:b w:val="false"/>
          <w:bCs w:val="false"/>
          <w:sz w:val="24"/>
          <w:szCs w:val="24"/>
          <w:highlight w:val="none"/>
          <w:lang w:val="en-US"/>
        </w:rPr>
        <w:t xml:space="preserve"> </w:t>
      </w:r>
      <w:r>
        <w:rPr>
          <w:b w:val="false"/>
          <w:bCs w:val="false"/>
          <w:sz w:val="24"/>
          <w:szCs w:val="24"/>
          <w:highlight w:val="none"/>
          <w:lang w:val="en-US"/>
        </w:rPr>
        <w:t xml:space="preserve">of the </w:t>
      </w:r>
      <w:r>
        <w:rPr>
          <w:b w:val="false"/>
          <w:bCs w:val="false"/>
          <w:sz w:val="24"/>
          <w:szCs w:val="24"/>
          <w:highlight w:val="none"/>
          <w:lang w:val="en-US"/>
        </w:rPr>
        <w:t>solar panel so it can obse</w:t>
      </w:r>
      <w:r>
        <w:rPr>
          <w:b w:val="false"/>
          <w:bCs w:val="false"/>
          <w:sz w:val="24"/>
          <w:szCs w:val="24"/>
          <w:highlight w:val="none"/>
          <w:lang w:val="en-US"/>
        </w:rPr>
        <w:t>rve more energ</w:t>
      </w:r>
      <w:r>
        <w:rPr>
          <w:b w:val="false"/>
          <w:bCs w:val="false"/>
          <w:sz w:val="24"/>
          <w:szCs w:val="24"/>
          <w:highlight w:val="none"/>
          <w:lang w:val="en-US"/>
        </w:rPr>
        <w:t xml:space="preserve">y and </w:t>
      </w:r>
      <w:r>
        <w:rPr>
          <w:b w:val="false"/>
          <w:bCs w:val="false"/>
          <w:sz w:val="24"/>
          <w:szCs w:val="24"/>
          <w:highlight w:val="none"/>
          <w:lang w:val="en-US"/>
        </w:rPr>
        <w:t>convert</w:t>
      </w:r>
      <w:r>
        <w:rPr>
          <w:b w:val="false"/>
          <w:bCs w:val="false"/>
          <w:sz w:val="24"/>
          <w:szCs w:val="24"/>
          <w:highlight w:val="none"/>
          <w:lang w:val="en-US"/>
        </w:rPr>
        <w:t xml:space="preserve"> into power. </w:t>
      </w:r>
    </w:p>
    <w:p>
      <w:pPr>
        <w:pStyle w:val="style0"/>
        <w:numPr>
          <w:ilvl w:val="0"/>
          <w:numId w:val="0"/>
        </w:numPr>
        <w:rPr>
          <w:b/>
          <w:bCs/>
          <w:sz w:val="28"/>
          <w:szCs w:val="28"/>
          <w:highlight w:val="lightGray"/>
          <w:lang w:val="en-US"/>
        </w:rPr>
      </w:pPr>
      <w:r>
        <w:rPr>
          <w:b/>
          <w:bCs/>
          <w:sz w:val="28"/>
          <w:szCs w:val="28"/>
          <w:highlight w:val="lightGray"/>
          <w:lang w:val="en-US"/>
        </w:rPr>
        <w:t>Educational</w:t>
      </w:r>
      <w:r>
        <w:rPr>
          <w:b/>
          <w:bCs/>
          <w:sz w:val="28"/>
          <w:szCs w:val="28"/>
          <w:highlight w:val="lightGray"/>
          <w:lang w:val="en-US"/>
        </w:rPr>
        <w:t xml:space="preserve"> </w:t>
      </w:r>
      <w:r>
        <w:rPr>
          <w:b/>
          <w:bCs/>
          <w:sz w:val="28"/>
          <w:szCs w:val="28"/>
          <w:highlight w:val="lightGray"/>
          <w:lang w:val="en-US"/>
        </w:rPr>
        <w:t xml:space="preserve">Qualifications :- 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762"/>
        <w:gridCol w:w="1940"/>
        <w:gridCol w:w="1306"/>
        <w:gridCol w:w="1425"/>
        <w:gridCol w:w="1187"/>
        <w:gridCol w:w="1622"/>
      </w:tblGrid>
      <w:tr>
        <w:trPr/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  <w:highlight w:val="none"/>
                <w:lang w:val="en-US"/>
              </w:rPr>
            </w:pP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>Examination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  <w:highlight w:val="none"/>
                <w:lang w:val="en-US"/>
              </w:rPr>
            </w:pP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>Discipline/</w:t>
            </w:r>
          </w:p>
          <w:p>
            <w:pPr>
              <w:pStyle w:val="style0"/>
              <w:rPr>
                <w:b/>
                <w:bCs/>
                <w:sz w:val="28"/>
                <w:szCs w:val="28"/>
                <w:highlight w:val="none"/>
                <w:lang w:val="en-US"/>
              </w:rPr>
            </w:pP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>Speciali</w:t>
            </w: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>zatio</w:t>
            </w: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>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  <w:highlight w:val="none"/>
                <w:lang w:val="en-US"/>
              </w:rPr>
            </w:pP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>School/</w:t>
            </w:r>
          </w:p>
          <w:p>
            <w:pPr>
              <w:pStyle w:val="style0"/>
              <w:rPr>
                <w:b/>
                <w:bCs/>
                <w:sz w:val="28"/>
                <w:szCs w:val="28"/>
                <w:highlight w:val="none"/>
                <w:lang w:val="en-US"/>
              </w:rPr>
            </w:pP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>college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  <w:highlight w:val="none"/>
                <w:lang w:val="en-US"/>
              </w:rPr>
            </w:pP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>Board/</w:t>
            </w:r>
          </w:p>
          <w:p>
            <w:pPr>
              <w:pStyle w:val="style0"/>
              <w:rPr>
                <w:b/>
                <w:bCs/>
                <w:sz w:val="28"/>
                <w:szCs w:val="28"/>
                <w:highlight w:val="none"/>
                <w:lang w:val="en-US"/>
              </w:rPr>
            </w:pP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>University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  <w:highlight w:val="none"/>
                <w:lang w:val="en-US"/>
              </w:rPr>
            </w:pP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 xml:space="preserve">Year of </w:t>
            </w: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>passing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  <w:highlight w:val="none"/>
                <w:lang w:val="en-US"/>
              </w:rPr>
            </w:pP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>Percen</w:t>
            </w: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>ta</w:t>
            </w: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>ge</w:t>
            </w:r>
          </w:p>
        </w:tc>
      </w:tr>
      <w:tr>
        <w:tblPrEx/>
        <w:trPr/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B. Tech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 xml:space="preserve">Electrical </w:t>
            </w:r>
          </w:p>
          <w:p>
            <w:pPr>
              <w:pStyle w:val="style0"/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Engin</w:t>
            </w: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eering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0"/>
                <w:szCs w:val="20"/>
                <w:highlight w:val="none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highlight w:val="none"/>
                <w:lang w:val="en-US"/>
              </w:rPr>
              <w:t xml:space="preserve">Gurukul </w:t>
            </w:r>
            <w:r>
              <w:rPr>
                <w:b w:val="false"/>
                <w:bCs w:val="false"/>
                <w:sz w:val="20"/>
                <w:szCs w:val="20"/>
                <w:highlight w:val="none"/>
                <w:lang w:val="en-US"/>
              </w:rPr>
              <w:t>Institute of Engineering and Technology. Kota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Rajastha</w:t>
            </w: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 xml:space="preserve">n </w:t>
            </w: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Techni</w:t>
            </w: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cal</w:t>
            </w: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 xml:space="preserve"> institute (</w:t>
            </w: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 xml:space="preserve"> RTU</w:t>
            </w: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 xml:space="preserve">)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2019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71.00%</w:t>
            </w:r>
          </w:p>
        </w:tc>
      </w:tr>
      <w:tr>
        <w:tblPrEx/>
        <w:trPr/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color w:val="auto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  <w:highlight w:val="none"/>
                <w:lang w:val="en-US"/>
              </w:rPr>
              <w:t>Sr. Secand</w:t>
            </w:r>
            <w:r>
              <w:rPr>
                <w:b w:val="false"/>
                <w:bCs w:val="false"/>
                <w:color w:val="auto"/>
                <w:sz w:val="24"/>
                <w:szCs w:val="24"/>
                <w:highlight w:val="none"/>
                <w:lang w:val="en-US"/>
              </w:rPr>
              <w:t>ary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Science</w:t>
            </w: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+</w:t>
            </w: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M</w:t>
            </w: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aths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0"/>
                <w:szCs w:val="20"/>
                <w:highlight w:val="none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highlight w:val="none"/>
                <w:lang w:val="en-US"/>
              </w:rPr>
              <w:t>Veena dharini sr. Se</w:t>
            </w:r>
            <w:r>
              <w:rPr>
                <w:b w:val="false"/>
                <w:bCs w:val="false"/>
                <w:sz w:val="20"/>
                <w:szCs w:val="20"/>
                <w:highlight w:val="none"/>
                <w:lang w:val="en-US"/>
              </w:rPr>
              <w:t>c. School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R. B. S. 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2015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65.68%</w:t>
            </w:r>
          </w:p>
        </w:tc>
      </w:tr>
      <w:tr>
        <w:tblPrEx/>
        <w:trPr/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Secand</w:t>
            </w: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ar</w:t>
            </w: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y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General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0"/>
                <w:szCs w:val="20"/>
                <w:highlight w:val="none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highlight w:val="none"/>
                <w:lang w:val="en-US"/>
              </w:rPr>
              <w:t>Arihant sr. Sec. School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R. B. S. 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2013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highlight w:val="none"/>
                <w:lang w:val="en-US"/>
              </w:rPr>
              <w:t>66.67%</w:t>
            </w:r>
          </w:p>
        </w:tc>
      </w:tr>
    </w:tbl>
    <w:p>
      <w:pPr>
        <w:pStyle w:val="style0"/>
        <w:rPr>
          <w:b/>
          <w:bCs/>
          <w:sz w:val="28"/>
          <w:szCs w:val="28"/>
          <w:highlight w:val="lightGray"/>
          <w:lang w:val="en-US"/>
        </w:rPr>
      </w:pP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lightGray"/>
          <w:lang w:val="en-US"/>
        </w:rPr>
        <w:t xml:space="preserve"> </w:t>
      </w:r>
      <w:r>
        <w:rPr>
          <w:b/>
          <w:bCs/>
          <w:sz w:val="28"/>
          <w:szCs w:val="28"/>
          <w:highlight w:val="lightGray"/>
          <w:lang w:val="en-US"/>
        </w:rPr>
        <w:t xml:space="preserve">  </w:t>
      </w:r>
      <w:r>
        <w:rPr>
          <w:b/>
          <w:bCs/>
          <w:sz w:val="28"/>
          <w:szCs w:val="28"/>
          <w:highlight w:val="lightGray"/>
          <w:lang w:val="en-US"/>
        </w:rPr>
        <w:t>P</w:t>
      </w:r>
      <w:r>
        <w:rPr>
          <w:b/>
          <w:bCs/>
          <w:sz w:val="28"/>
          <w:szCs w:val="28"/>
          <w:highlight w:val="lightGray"/>
          <w:lang w:val="en-US"/>
        </w:rPr>
        <w:t xml:space="preserve">ersonal details :- 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Father’s name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Mr. </w:t>
      </w:r>
      <w:r>
        <w:rPr>
          <w:sz w:val="28"/>
          <w:szCs w:val="28"/>
          <w:lang w:val="en-US"/>
        </w:rPr>
        <w:t>Ishwar lal prajap</w:t>
      </w:r>
      <w:r>
        <w:rPr>
          <w:sz w:val="28"/>
          <w:szCs w:val="28"/>
          <w:lang w:val="en-US"/>
        </w:rPr>
        <w:t xml:space="preserve">ati  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                     :         meena317</w:t>
      </w:r>
      <w:r>
        <w:rPr>
          <w:sz w:val="28"/>
          <w:szCs w:val="28"/>
          <w:lang w:val="en-US"/>
        </w:rPr>
        <w:t>07</w:t>
      </w:r>
      <w:r>
        <w:rPr>
          <w:sz w:val="28"/>
          <w:szCs w:val="28"/>
          <w:lang w:val="en-US"/>
        </w:rPr>
        <w:t>@gmail.com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of Bir</w:t>
      </w:r>
      <w:r>
        <w:rPr>
          <w:sz w:val="28"/>
          <w:szCs w:val="28"/>
          <w:lang w:val="en-US"/>
        </w:rPr>
        <w:t xml:space="preserve">th        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16 may 1997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female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Citizenship           :         Indian 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Marital</w:t>
      </w:r>
      <w:r>
        <w:rPr>
          <w:sz w:val="28"/>
          <w:szCs w:val="28"/>
          <w:lang w:val="en-US"/>
        </w:rPr>
        <w:t xml:space="preserve"> status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unmarried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Language </w:t>
      </w:r>
      <w:r>
        <w:rPr>
          <w:sz w:val="28"/>
          <w:szCs w:val="28"/>
          <w:lang w:val="en-US"/>
        </w:rPr>
        <w:t xml:space="preserve">know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English </w:t>
      </w:r>
      <w:r>
        <w:rPr>
          <w:sz w:val="28"/>
          <w:szCs w:val="28"/>
          <w:lang w:val="en-US"/>
        </w:rPr>
        <w:t>and Hindi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lightGray"/>
          <w:lang w:val="en-US"/>
        </w:rPr>
        <w:t>D</w:t>
      </w:r>
      <w:r>
        <w:rPr>
          <w:b/>
          <w:bCs/>
          <w:sz w:val="28"/>
          <w:szCs w:val="28"/>
          <w:highlight w:val="lightGray"/>
          <w:lang w:val="en-US"/>
        </w:rPr>
        <w:t xml:space="preserve">eclaration :- 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lang w:val="en-US"/>
        </w:rPr>
        <w:t>hereby</w:t>
      </w:r>
      <w:r>
        <w:rPr>
          <w:sz w:val="28"/>
          <w:szCs w:val="28"/>
          <w:lang w:val="en-US"/>
        </w:rPr>
        <w:t xml:space="preserve"> declared that the above information is true to the best of my </w:t>
      </w:r>
      <w:r>
        <w:rPr>
          <w:sz w:val="28"/>
          <w:szCs w:val="28"/>
          <w:lang w:val="en-US"/>
        </w:rPr>
        <w:t>knowledge.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tabs>
          <w:tab w:val="left" w:leader="none" w:pos="69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 xml:space="preserve">                                                                    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Meena prajapati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0000001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1cf5ceee-9f75-4a92-afdb-a079d47937b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14a034d1-eecb-4a0b-9d10-7cf0d03efddf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Words>279</Words>
  <Pages>1</Pages>
  <Characters>1556</Characters>
  <Application>WPS Office</Application>
  <DocSecurity>0</DocSecurity>
  <Paragraphs>66</Paragraphs>
  <ScaleCrop>false</ScaleCrop>
  <LinksUpToDate>false</LinksUpToDate>
  <CharactersWithSpaces>2002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2021-03-21T11:32:05Z</dcterms:created>
  <dc:creator>com705</dc:creator>
  <lastModifiedBy>Redmi Note 9 Pro</lastModifiedBy>
  <dcterms:modified xsi:type="dcterms:W3CDTF">2021-04-27T16:11:44Z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