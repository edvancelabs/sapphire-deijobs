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563B" w:rsidRPr="00265E9B" w:rsidRDefault="00F546AD" w:rsidP="002937B8">
      <w:pPr>
        <w:spacing w:line="276" w:lineRule="auto"/>
        <w:rPr>
          <w:sz w:val="22"/>
          <w:szCs w:val="22"/>
        </w:rPr>
      </w:pPr>
      <w:r w:rsidRPr="00265E9B">
        <w:rPr>
          <w:noProof/>
          <w:sz w:val="22"/>
          <w:szCs w:val="22"/>
          <w:lang w:val="en-IN" w:eastAsia="en-IN"/>
        </w:rPr>
        <w:drawing>
          <wp:anchor distT="0" distB="0" distL="114935" distR="114935" simplePos="0" relativeHeight="251657728" behindDoc="0" locked="0" layoutInCell="1" allowOverlap="1" wp14:anchorId="28490E39" wp14:editId="15B36A24">
            <wp:simplePos x="0" y="0"/>
            <wp:positionH relativeFrom="column">
              <wp:posOffset>3648799</wp:posOffset>
            </wp:positionH>
            <wp:positionV relativeFrom="paragraph">
              <wp:posOffset>108984</wp:posOffset>
            </wp:positionV>
            <wp:extent cx="1615189" cy="616689"/>
            <wp:effectExtent l="19050" t="0" r="406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89" cy="6166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AD0" w:rsidRPr="00265E9B">
        <w:rPr>
          <w:sz w:val="22"/>
          <w:szCs w:val="22"/>
        </w:rPr>
        <w:t xml:space="preserve"> </w:t>
      </w:r>
      <w:r w:rsidR="001C3933" w:rsidRPr="00265E9B">
        <w:rPr>
          <w:noProof/>
          <w:sz w:val="22"/>
          <w:szCs w:val="22"/>
          <w:lang w:val="en-IN" w:eastAsia="en-IN"/>
        </w:rPr>
        <w:drawing>
          <wp:inline distT="0" distB="0" distL="0" distR="0" wp14:anchorId="1EFB9ADB" wp14:editId="35708ABE">
            <wp:extent cx="86106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406" w:rsidRPr="00265E9B">
        <w:rPr>
          <w:b/>
          <w:sz w:val="22"/>
          <w:szCs w:val="22"/>
        </w:rPr>
        <w:tab/>
      </w:r>
      <w:r w:rsidR="00BC13AB" w:rsidRPr="00265E9B">
        <w:rPr>
          <w:b/>
          <w:sz w:val="22"/>
          <w:szCs w:val="22"/>
        </w:rPr>
        <w:t xml:space="preserve">             </w:t>
      </w:r>
      <w:r w:rsidR="00A71406" w:rsidRPr="00265E9B">
        <w:rPr>
          <w:b/>
          <w:sz w:val="22"/>
          <w:szCs w:val="22"/>
        </w:rPr>
        <w:tab/>
      </w:r>
      <w:r w:rsidR="00A71406" w:rsidRPr="00265E9B">
        <w:rPr>
          <w:b/>
          <w:sz w:val="22"/>
          <w:szCs w:val="22"/>
        </w:rPr>
        <w:tab/>
      </w:r>
      <w:r w:rsidR="00265E9B">
        <w:rPr>
          <w:b/>
          <w:sz w:val="22"/>
          <w:szCs w:val="22"/>
        </w:rPr>
        <w:t xml:space="preserve">          </w:t>
      </w:r>
      <w:r w:rsidR="00C46194" w:rsidRPr="00265E9B">
        <w:rPr>
          <w:b/>
          <w:sz w:val="22"/>
          <w:szCs w:val="22"/>
        </w:rPr>
        <w:t>KUMAR D</w:t>
      </w:r>
    </w:p>
    <w:p w:rsidR="00D853D8" w:rsidRPr="00B81E23" w:rsidRDefault="00A5346D" w:rsidP="008D2B2B">
      <w:pPr>
        <w:pBdr>
          <w:bottom w:val="single" w:sz="4" w:space="1" w:color="auto"/>
        </w:pBdr>
        <w:tabs>
          <w:tab w:val="left" w:pos="7237"/>
          <w:tab w:val="right" w:pos="9027"/>
        </w:tabs>
        <w:spacing w:line="276" w:lineRule="auto"/>
        <w:rPr>
          <w:sz w:val="22"/>
          <w:szCs w:val="22"/>
        </w:rPr>
      </w:pPr>
      <w:hyperlink r:id="rId10" w:history="1">
        <w:r w:rsidR="007D0D3F" w:rsidRPr="00265E9B">
          <w:rPr>
            <w:rStyle w:val="Hyperlink"/>
            <w:sz w:val="22"/>
            <w:szCs w:val="22"/>
          </w:rPr>
          <w:t>Kumar_dk_2004@yahoo.com</w:t>
        </w:r>
      </w:hyperlink>
      <w:r w:rsidR="00FB507D" w:rsidRPr="00265E9B">
        <w:rPr>
          <w:sz w:val="22"/>
          <w:szCs w:val="22"/>
        </w:rPr>
        <w:t xml:space="preserve">                                                           </w:t>
      </w:r>
      <w:r w:rsidR="00265E9B">
        <w:rPr>
          <w:sz w:val="22"/>
          <w:szCs w:val="22"/>
        </w:rPr>
        <w:t xml:space="preserve">           </w:t>
      </w:r>
      <w:r w:rsidR="00FB507D" w:rsidRPr="00265E9B">
        <w:rPr>
          <w:sz w:val="22"/>
          <w:szCs w:val="22"/>
        </w:rPr>
        <w:t xml:space="preserve"> </w:t>
      </w:r>
      <w:r w:rsidR="00C87916" w:rsidRPr="00265E9B">
        <w:rPr>
          <w:sz w:val="22"/>
          <w:szCs w:val="22"/>
        </w:rPr>
        <w:t>91</w:t>
      </w:r>
      <w:r w:rsidR="0070174C" w:rsidRPr="00265E9B">
        <w:rPr>
          <w:sz w:val="22"/>
          <w:szCs w:val="22"/>
        </w:rPr>
        <w:t xml:space="preserve"> </w:t>
      </w:r>
      <w:r w:rsidR="00C87916" w:rsidRPr="00265E9B">
        <w:rPr>
          <w:sz w:val="22"/>
          <w:szCs w:val="22"/>
        </w:rPr>
        <w:t>-</w:t>
      </w:r>
      <w:r w:rsidR="0070174C" w:rsidRPr="00265E9B">
        <w:rPr>
          <w:sz w:val="22"/>
          <w:szCs w:val="22"/>
        </w:rPr>
        <w:t xml:space="preserve"> </w:t>
      </w:r>
      <w:r w:rsidR="00C87916" w:rsidRPr="00265E9B">
        <w:rPr>
          <w:sz w:val="22"/>
          <w:szCs w:val="22"/>
        </w:rPr>
        <w:t>98408 13598.</w:t>
      </w:r>
      <w:r w:rsidR="00B81E23" w:rsidRPr="00B81E23">
        <w:rPr>
          <w:noProof/>
          <w:sz w:val="22"/>
          <w:szCs w:val="22"/>
          <w:lang w:val="en-IN" w:eastAsia="en-IN"/>
        </w:rPr>
        <w:drawing>
          <wp:inline distT="0" distB="0" distL="0" distR="0" wp14:anchorId="7F34A0D2" wp14:editId="210A95CC">
            <wp:extent cx="206681" cy="11926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1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B81E23" w:rsidRPr="00B81E23">
          <w:rPr>
            <w:rStyle w:val="Hyperlink"/>
            <w:sz w:val="22"/>
            <w:szCs w:val="22"/>
            <w:shd w:val="clear" w:color="auto" w:fill="FFFFFF"/>
          </w:rPr>
          <w:t>linkedin.com/in/dkumar-a5745039</w:t>
        </w:r>
      </w:hyperlink>
      <w:r w:rsidR="00B81E23" w:rsidRPr="00B81E23">
        <w:rPr>
          <w:sz w:val="22"/>
          <w:szCs w:val="22"/>
        </w:rPr>
        <w:t xml:space="preserve"> </w:t>
      </w:r>
    </w:p>
    <w:p w:rsidR="00501E36" w:rsidRPr="00265E9B" w:rsidRDefault="00722677" w:rsidP="00CF563B">
      <w:pPr>
        <w:pStyle w:val="Heading2"/>
        <w:keepNext w:val="0"/>
        <w:spacing w:line="276" w:lineRule="auto"/>
        <w:ind w:left="1440" w:hanging="1440"/>
        <w:jc w:val="left"/>
        <w:rPr>
          <w:rStyle w:val="Normal12ptCharChar"/>
        </w:rPr>
      </w:pPr>
      <w:r w:rsidRPr="00265E9B">
        <w:rPr>
          <w:sz w:val="22"/>
          <w:szCs w:val="22"/>
          <w:u w:val="single"/>
        </w:rPr>
        <w:t xml:space="preserve">Objective </w:t>
      </w:r>
    </w:p>
    <w:p w:rsidR="00736C93" w:rsidRPr="00265E9B" w:rsidRDefault="00736C93" w:rsidP="00DD7E5C">
      <w:pPr>
        <w:spacing w:after="120" w:line="276" w:lineRule="auto"/>
        <w:rPr>
          <w:sz w:val="22"/>
          <w:szCs w:val="22"/>
        </w:rPr>
      </w:pPr>
      <w:r w:rsidRPr="00265E9B">
        <w:rPr>
          <w:sz w:val="22"/>
          <w:szCs w:val="22"/>
        </w:rPr>
        <w:t>I'd like to work in the IT infrastructure industry as a system administrator, which would allow me to handle my talents and professional expertise. I can use all of my strength and knowledge to do this.</w:t>
      </w:r>
    </w:p>
    <w:p w:rsidR="001E5EDC" w:rsidRPr="00265E9B" w:rsidRDefault="00430756" w:rsidP="00DD7E5C">
      <w:pPr>
        <w:spacing w:after="120" w:line="276" w:lineRule="auto"/>
        <w:rPr>
          <w:b/>
          <w:sz w:val="22"/>
          <w:szCs w:val="22"/>
          <w:u w:val="single"/>
        </w:rPr>
      </w:pPr>
      <w:r w:rsidRPr="00265E9B">
        <w:rPr>
          <w:b/>
          <w:sz w:val="22"/>
          <w:szCs w:val="22"/>
          <w:u w:val="single"/>
        </w:rPr>
        <w:t>EMPLOYMENT HISTORY</w:t>
      </w:r>
    </w:p>
    <w:p w:rsidR="00F76A54" w:rsidRPr="00265E9B" w:rsidRDefault="007E7E37" w:rsidP="00F76A54">
      <w:pPr>
        <w:spacing w:line="276" w:lineRule="auto"/>
        <w:ind w:left="720" w:hanging="720"/>
        <w:rPr>
          <w:b/>
          <w:sz w:val="22"/>
          <w:szCs w:val="22"/>
        </w:rPr>
      </w:pPr>
      <w:r w:rsidRPr="00265E9B">
        <w:rPr>
          <w:b/>
          <w:sz w:val="22"/>
          <w:szCs w:val="22"/>
        </w:rPr>
        <w:t>System Administrator</w:t>
      </w:r>
    </w:p>
    <w:p w:rsidR="001B6FF4" w:rsidRPr="00265E9B" w:rsidRDefault="001B6FF4" w:rsidP="004A2153">
      <w:pPr>
        <w:spacing w:line="276" w:lineRule="auto"/>
        <w:ind w:left="720" w:hanging="720"/>
        <w:rPr>
          <w:b/>
          <w:sz w:val="22"/>
          <w:szCs w:val="22"/>
        </w:rPr>
      </w:pPr>
      <w:r w:rsidRPr="00265E9B">
        <w:rPr>
          <w:b/>
          <w:sz w:val="22"/>
          <w:szCs w:val="22"/>
        </w:rPr>
        <w:t>LAKSON TECHNOLOGY PVT LTD</w:t>
      </w:r>
      <w:r w:rsidR="008E5F20" w:rsidRPr="00265E9B">
        <w:rPr>
          <w:b/>
          <w:sz w:val="22"/>
          <w:szCs w:val="22"/>
        </w:rPr>
        <w:t xml:space="preserve">      </w:t>
      </w:r>
      <w:r w:rsidR="00F76A54" w:rsidRPr="00265E9B">
        <w:rPr>
          <w:b/>
          <w:sz w:val="22"/>
          <w:szCs w:val="22"/>
        </w:rPr>
        <w:t xml:space="preserve">                   </w:t>
      </w:r>
      <w:r w:rsidRPr="00265E9B">
        <w:rPr>
          <w:b/>
          <w:sz w:val="22"/>
          <w:szCs w:val="22"/>
        </w:rPr>
        <w:t xml:space="preserve">   </w:t>
      </w:r>
      <w:r w:rsidR="00A1389A" w:rsidRPr="00265E9B">
        <w:rPr>
          <w:b/>
          <w:sz w:val="22"/>
          <w:szCs w:val="22"/>
        </w:rPr>
        <w:t xml:space="preserve">   </w:t>
      </w:r>
      <w:r w:rsidR="002962D2" w:rsidRPr="00265E9B">
        <w:rPr>
          <w:b/>
          <w:sz w:val="22"/>
          <w:szCs w:val="22"/>
        </w:rPr>
        <w:t xml:space="preserve"> </w:t>
      </w:r>
      <w:r w:rsidR="00265E9B">
        <w:rPr>
          <w:b/>
          <w:sz w:val="22"/>
          <w:szCs w:val="22"/>
        </w:rPr>
        <w:t xml:space="preserve">          </w:t>
      </w:r>
      <w:r w:rsidR="002962D2" w:rsidRPr="00265E9B">
        <w:rPr>
          <w:b/>
          <w:sz w:val="22"/>
          <w:szCs w:val="22"/>
        </w:rPr>
        <w:t xml:space="preserve">    </w:t>
      </w:r>
      <w:r w:rsidR="009376C3" w:rsidRPr="00265E9B">
        <w:rPr>
          <w:b/>
          <w:sz w:val="22"/>
          <w:szCs w:val="22"/>
        </w:rPr>
        <w:t>(</w:t>
      </w:r>
      <w:r w:rsidR="00A1389A" w:rsidRPr="00265E9B">
        <w:rPr>
          <w:b/>
          <w:sz w:val="22"/>
          <w:szCs w:val="22"/>
        </w:rPr>
        <w:t>May 2022–</w:t>
      </w:r>
      <w:r w:rsidR="00976818" w:rsidRPr="00265E9B">
        <w:rPr>
          <w:b/>
          <w:sz w:val="22"/>
          <w:szCs w:val="22"/>
        </w:rPr>
        <w:t>FEB 2023</w:t>
      </w:r>
      <w:r w:rsidRPr="00265E9B">
        <w:rPr>
          <w:b/>
          <w:sz w:val="22"/>
          <w:szCs w:val="22"/>
        </w:rPr>
        <w:t>)</w:t>
      </w:r>
    </w:p>
    <w:p w:rsidR="00102F2D" w:rsidRDefault="009E41AB" w:rsidP="002E78E4">
      <w:pPr>
        <w:pStyle w:val="ListParagraph"/>
        <w:numPr>
          <w:ilvl w:val="0"/>
          <w:numId w:val="43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="007E10CB" w:rsidRPr="00265E9B">
        <w:rPr>
          <w:sz w:val="22"/>
          <w:szCs w:val="22"/>
        </w:rPr>
        <w:t>and Monitoring</w:t>
      </w:r>
      <w:r w:rsidR="00615890" w:rsidRPr="00265E9B">
        <w:rPr>
          <w:sz w:val="22"/>
          <w:szCs w:val="22"/>
        </w:rPr>
        <w:t xml:space="preserve"> in</w:t>
      </w:r>
      <w:r w:rsidR="00627498" w:rsidRPr="00265E9B">
        <w:rPr>
          <w:sz w:val="22"/>
          <w:szCs w:val="22"/>
        </w:rPr>
        <w:t xml:space="preserve"> Linux</w:t>
      </w:r>
      <w:r w:rsidR="00A71F4F">
        <w:rPr>
          <w:sz w:val="22"/>
          <w:szCs w:val="22"/>
        </w:rPr>
        <w:t xml:space="preserve"> Platform</w:t>
      </w:r>
      <w:r w:rsidR="00627498" w:rsidRPr="00265E9B">
        <w:rPr>
          <w:sz w:val="22"/>
          <w:szCs w:val="22"/>
        </w:rPr>
        <w:t xml:space="preserve"> – Debian server 11.</w:t>
      </w:r>
    </w:p>
    <w:p w:rsidR="00172C1E" w:rsidRPr="00265E9B" w:rsidRDefault="00172C1E" w:rsidP="002E78E4">
      <w:pPr>
        <w:pStyle w:val="ListParagraph"/>
        <w:numPr>
          <w:ilvl w:val="0"/>
          <w:numId w:val="43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Installed, configured &amp; management of windows server 2019 on VMware ESX.</w:t>
      </w:r>
    </w:p>
    <w:p w:rsidR="00102F2D" w:rsidRPr="00265E9B" w:rsidRDefault="00615890" w:rsidP="002E78E4">
      <w:pPr>
        <w:pStyle w:val="ListParagraph"/>
        <w:numPr>
          <w:ilvl w:val="0"/>
          <w:numId w:val="43"/>
        </w:numPr>
        <w:spacing w:after="40"/>
        <w:ind w:left="714" w:hanging="357"/>
        <w:contextualSpacing w:val="0"/>
        <w:rPr>
          <w:sz w:val="22"/>
          <w:szCs w:val="22"/>
        </w:rPr>
      </w:pPr>
      <w:bookmarkStart w:id="0" w:name="_Hlk117200137"/>
      <w:r w:rsidRPr="00265E9B">
        <w:rPr>
          <w:sz w:val="22"/>
          <w:szCs w:val="22"/>
        </w:rPr>
        <w:t>Manag</w:t>
      </w:r>
      <w:r w:rsidR="000F7D4E">
        <w:rPr>
          <w:sz w:val="22"/>
          <w:szCs w:val="22"/>
        </w:rPr>
        <w:t xml:space="preserve">ing </w:t>
      </w:r>
      <w:r w:rsidRPr="00265E9B">
        <w:rPr>
          <w:sz w:val="22"/>
          <w:szCs w:val="22"/>
        </w:rPr>
        <w:t xml:space="preserve">and </w:t>
      </w:r>
      <w:r w:rsidR="00102F2D" w:rsidRPr="00265E9B">
        <w:rPr>
          <w:sz w:val="22"/>
          <w:szCs w:val="22"/>
        </w:rPr>
        <w:t xml:space="preserve">Responsible </w:t>
      </w:r>
      <w:r w:rsidR="00337734">
        <w:rPr>
          <w:sz w:val="22"/>
          <w:szCs w:val="22"/>
        </w:rPr>
        <w:t xml:space="preserve">for </w:t>
      </w:r>
      <w:r w:rsidR="00102F2D" w:rsidRPr="00265E9B">
        <w:rPr>
          <w:sz w:val="22"/>
          <w:szCs w:val="22"/>
        </w:rPr>
        <w:t>Microsoft365 (</w:t>
      </w:r>
      <w:r w:rsidR="00A54AC4" w:rsidRPr="00265E9B">
        <w:rPr>
          <w:sz w:val="22"/>
          <w:szCs w:val="22"/>
        </w:rPr>
        <w:t xml:space="preserve">Microsoft OneDrive, Microsoft SharePoint, </w:t>
      </w:r>
      <w:r w:rsidR="002B47D7" w:rsidRPr="00265E9B">
        <w:rPr>
          <w:sz w:val="22"/>
          <w:szCs w:val="22"/>
        </w:rPr>
        <w:t xml:space="preserve">Microsoft Azure, </w:t>
      </w:r>
      <w:r w:rsidR="00102F2D" w:rsidRPr="00265E9B">
        <w:rPr>
          <w:sz w:val="22"/>
          <w:szCs w:val="22"/>
        </w:rPr>
        <w:t>Microsoft Exchange)</w:t>
      </w:r>
      <w:bookmarkEnd w:id="0"/>
      <w:r w:rsidR="00102F2D" w:rsidRPr="00265E9B">
        <w:rPr>
          <w:sz w:val="22"/>
          <w:szCs w:val="22"/>
        </w:rPr>
        <w:t>.</w:t>
      </w:r>
    </w:p>
    <w:p w:rsidR="00FE1C34" w:rsidRPr="00172C1E" w:rsidRDefault="005C551F" w:rsidP="00172C1E">
      <w:pPr>
        <w:pStyle w:val="ListParagraph"/>
        <w:numPr>
          <w:ilvl w:val="0"/>
          <w:numId w:val="43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Implemented and </w:t>
      </w:r>
      <w:r w:rsidR="00615890" w:rsidRPr="008D24FF">
        <w:rPr>
          <w:sz w:val="22"/>
          <w:szCs w:val="22"/>
        </w:rPr>
        <w:t>M</w:t>
      </w:r>
      <w:r>
        <w:rPr>
          <w:sz w:val="22"/>
          <w:szCs w:val="22"/>
        </w:rPr>
        <w:t xml:space="preserve">onitoring </w:t>
      </w:r>
      <w:r w:rsidR="00102F2D" w:rsidRPr="008D24FF">
        <w:rPr>
          <w:sz w:val="22"/>
          <w:szCs w:val="22"/>
        </w:rPr>
        <w:t>for Microsoft 365 (Domain host) and Bluehost (WEB host).</w:t>
      </w:r>
    </w:p>
    <w:p w:rsidR="00102F2D" w:rsidRPr="00265E9B" w:rsidRDefault="00102F2D" w:rsidP="002E78E4">
      <w:pPr>
        <w:pStyle w:val="ListParagraph"/>
        <w:numPr>
          <w:ilvl w:val="0"/>
          <w:numId w:val="43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 xml:space="preserve">Responsible for effective provisioning, installing, configuring, operation monitoring and maintenance of </w:t>
      </w:r>
      <w:r w:rsidR="00357BB1" w:rsidRPr="00265E9B">
        <w:rPr>
          <w:sz w:val="22"/>
          <w:szCs w:val="22"/>
        </w:rPr>
        <w:t xml:space="preserve">Desktop’s and Laptop’s </w:t>
      </w:r>
      <w:r w:rsidRPr="00265E9B">
        <w:rPr>
          <w:sz w:val="22"/>
          <w:szCs w:val="22"/>
        </w:rPr>
        <w:t>hardware</w:t>
      </w:r>
      <w:r w:rsidR="00853B9E" w:rsidRPr="00265E9B">
        <w:rPr>
          <w:sz w:val="22"/>
          <w:szCs w:val="22"/>
        </w:rPr>
        <w:t xml:space="preserve">, </w:t>
      </w:r>
      <w:r w:rsidRPr="00265E9B">
        <w:rPr>
          <w:sz w:val="22"/>
          <w:szCs w:val="22"/>
        </w:rPr>
        <w:t>software</w:t>
      </w:r>
      <w:r w:rsidR="00853B9E" w:rsidRPr="00265E9B">
        <w:rPr>
          <w:sz w:val="22"/>
          <w:szCs w:val="22"/>
        </w:rPr>
        <w:t xml:space="preserve">, </w:t>
      </w:r>
      <w:r w:rsidRPr="00265E9B">
        <w:rPr>
          <w:sz w:val="22"/>
          <w:szCs w:val="22"/>
        </w:rPr>
        <w:t>related infrastructure.</w:t>
      </w:r>
    </w:p>
    <w:p w:rsidR="006524CD" w:rsidRPr="00265E9B" w:rsidRDefault="006524CD" w:rsidP="002E78E4">
      <w:pPr>
        <w:pStyle w:val="ListParagraph"/>
        <w:numPr>
          <w:ilvl w:val="0"/>
          <w:numId w:val="43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>Prepared configuring d</w:t>
      </w:r>
      <w:r w:rsidR="00126D7F" w:rsidRPr="00265E9B">
        <w:rPr>
          <w:sz w:val="22"/>
          <w:szCs w:val="22"/>
        </w:rPr>
        <w:t>evice’s like in</w:t>
      </w:r>
      <w:r w:rsidRPr="00265E9B">
        <w:rPr>
          <w:sz w:val="22"/>
          <w:szCs w:val="22"/>
        </w:rPr>
        <w:t xml:space="preserve"> routers, switches and access points.</w:t>
      </w:r>
    </w:p>
    <w:p w:rsidR="00102F2D" w:rsidRPr="00265E9B" w:rsidRDefault="006D0B4D" w:rsidP="002E78E4">
      <w:pPr>
        <w:pStyle w:val="ListParagraph"/>
        <w:numPr>
          <w:ilvl w:val="0"/>
          <w:numId w:val="43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Managing </w:t>
      </w:r>
      <w:r w:rsidR="00F51B98" w:rsidRPr="00265E9B">
        <w:rPr>
          <w:sz w:val="22"/>
          <w:szCs w:val="22"/>
        </w:rPr>
        <w:t>in</w:t>
      </w:r>
      <w:r w:rsidR="00102F2D" w:rsidRPr="00265E9B">
        <w:rPr>
          <w:sz w:val="22"/>
          <w:szCs w:val="22"/>
        </w:rPr>
        <w:t xml:space="preserve"> Vendors like in </w:t>
      </w:r>
      <w:r w:rsidR="0083437C">
        <w:rPr>
          <w:sz w:val="22"/>
          <w:szCs w:val="22"/>
        </w:rPr>
        <w:t xml:space="preserve">Printer’s, Toners, </w:t>
      </w:r>
      <w:r w:rsidR="0083437C" w:rsidRPr="00265E9B">
        <w:rPr>
          <w:sz w:val="22"/>
          <w:szCs w:val="22"/>
        </w:rPr>
        <w:t>Motherboard</w:t>
      </w:r>
      <w:r w:rsidR="0083437C">
        <w:rPr>
          <w:sz w:val="22"/>
          <w:szCs w:val="22"/>
        </w:rPr>
        <w:t xml:space="preserve"> and</w:t>
      </w:r>
      <w:r w:rsidR="00102F2D" w:rsidRPr="00265E9B">
        <w:rPr>
          <w:sz w:val="22"/>
          <w:szCs w:val="22"/>
        </w:rPr>
        <w:t xml:space="preserve"> EPABX System</w:t>
      </w:r>
      <w:r w:rsidR="0083437C">
        <w:rPr>
          <w:sz w:val="22"/>
          <w:szCs w:val="22"/>
        </w:rPr>
        <w:t>.</w:t>
      </w:r>
    </w:p>
    <w:p w:rsidR="00F76A54" w:rsidRPr="00265E9B" w:rsidRDefault="00B66B9E" w:rsidP="00A9165B">
      <w:pPr>
        <w:spacing w:before="240" w:line="276" w:lineRule="auto"/>
        <w:rPr>
          <w:b/>
          <w:sz w:val="22"/>
          <w:szCs w:val="22"/>
        </w:rPr>
      </w:pPr>
      <w:r w:rsidRPr="00265E9B">
        <w:rPr>
          <w:b/>
          <w:sz w:val="22"/>
          <w:szCs w:val="22"/>
        </w:rPr>
        <w:t>System Administrator</w:t>
      </w:r>
    </w:p>
    <w:p w:rsidR="004A2153" w:rsidRPr="00265E9B" w:rsidRDefault="001B6FF4" w:rsidP="00B3229E">
      <w:pPr>
        <w:spacing w:line="276" w:lineRule="auto"/>
        <w:ind w:left="720" w:hanging="720"/>
        <w:rPr>
          <w:b/>
          <w:sz w:val="22"/>
          <w:szCs w:val="22"/>
        </w:rPr>
      </w:pPr>
      <w:r w:rsidRPr="00265E9B">
        <w:rPr>
          <w:b/>
          <w:sz w:val="22"/>
          <w:szCs w:val="22"/>
        </w:rPr>
        <w:t>SUN GLOBAL LOGISTICS PVT LTD,</w:t>
      </w:r>
      <w:r w:rsidR="00F76A54" w:rsidRPr="00265E9B">
        <w:rPr>
          <w:b/>
          <w:sz w:val="22"/>
          <w:szCs w:val="22"/>
        </w:rPr>
        <w:t xml:space="preserve">      </w:t>
      </w:r>
      <w:r w:rsidR="00B66B9E" w:rsidRPr="00265E9B">
        <w:rPr>
          <w:b/>
          <w:sz w:val="22"/>
          <w:szCs w:val="22"/>
        </w:rPr>
        <w:t xml:space="preserve">                        </w:t>
      </w:r>
      <w:r w:rsidR="00B77C18" w:rsidRPr="00265E9B">
        <w:rPr>
          <w:b/>
          <w:sz w:val="22"/>
          <w:szCs w:val="22"/>
        </w:rPr>
        <w:t xml:space="preserve">      </w:t>
      </w:r>
      <w:r w:rsidR="00265E9B">
        <w:rPr>
          <w:b/>
          <w:sz w:val="22"/>
          <w:szCs w:val="22"/>
        </w:rPr>
        <w:t xml:space="preserve">      </w:t>
      </w:r>
      <w:r w:rsidR="00B66B9E" w:rsidRPr="00265E9B">
        <w:rPr>
          <w:b/>
          <w:sz w:val="22"/>
          <w:szCs w:val="22"/>
        </w:rPr>
        <w:t xml:space="preserve"> (</w:t>
      </w:r>
      <w:r w:rsidR="004A2153" w:rsidRPr="00265E9B">
        <w:rPr>
          <w:b/>
          <w:sz w:val="22"/>
          <w:szCs w:val="22"/>
        </w:rPr>
        <w:t>Nov 2014 – Mar 2020)</w:t>
      </w:r>
    </w:p>
    <w:p w:rsidR="00102F2D" w:rsidRPr="00265E9B" w:rsidRDefault="009E41AB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="00475F1B">
        <w:rPr>
          <w:sz w:val="22"/>
          <w:szCs w:val="22"/>
        </w:rPr>
        <w:t>and</w:t>
      </w:r>
      <w:r w:rsidR="00F51B98" w:rsidRPr="00265E9B">
        <w:rPr>
          <w:sz w:val="22"/>
          <w:szCs w:val="22"/>
        </w:rPr>
        <w:t xml:space="preserve"> Monitor</w:t>
      </w:r>
      <w:r w:rsidR="008D6932">
        <w:rPr>
          <w:sz w:val="22"/>
          <w:szCs w:val="22"/>
        </w:rPr>
        <w:t>ed</w:t>
      </w:r>
      <w:r w:rsidR="00F51B98" w:rsidRPr="00265E9B">
        <w:rPr>
          <w:sz w:val="22"/>
          <w:szCs w:val="22"/>
        </w:rPr>
        <w:t xml:space="preserve"> in </w:t>
      </w:r>
      <w:r w:rsidR="00FA6FC0" w:rsidRPr="00265E9B">
        <w:rPr>
          <w:sz w:val="22"/>
          <w:szCs w:val="22"/>
        </w:rPr>
        <w:t xml:space="preserve">Microsoft </w:t>
      </w:r>
      <w:r w:rsidR="00170F32" w:rsidRPr="00265E9B">
        <w:rPr>
          <w:sz w:val="22"/>
          <w:szCs w:val="22"/>
        </w:rPr>
        <w:t>Windows server 2008 R2</w:t>
      </w:r>
      <w:r w:rsidR="00A50A90" w:rsidRPr="00265E9B">
        <w:rPr>
          <w:sz w:val="22"/>
          <w:szCs w:val="22"/>
        </w:rPr>
        <w:t xml:space="preserve"> and</w:t>
      </w:r>
      <w:r w:rsidR="00170F32" w:rsidRPr="00265E9B">
        <w:rPr>
          <w:sz w:val="22"/>
          <w:szCs w:val="22"/>
        </w:rPr>
        <w:t xml:space="preserve"> 2012</w:t>
      </w:r>
      <w:r w:rsidR="00A50A90" w:rsidRPr="00265E9B">
        <w:rPr>
          <w:sz w:val="22"/>
          <w:szCs w:val="22"/>
        </w:rPr>
        <w:t xml:space="preserve">, </w:t>
      </w:r>
      <w:r w:rsidR="00102F2D" w:rsidRPr="00265E9B">
        <w:rPr>
          <w:sz w:val="22"/>
          <w:szCs w:val="22"/>
        </w:rPr>
        <w:t>AD</w:t>
      </w:r>
      <w:r w:rsidR="005E421E" w:rsidRPr="00265E9B">
        <w:rPr>
          <w:sz w:val="22"/>
          <w:szCs w:val="22"/>
        </w:rPr>
        <w:t>S</w:t>
      </w:r>
      <w:r w:rsidR="00102F2D" w:rsidRPr="00265E9B">
        <w:rPr>
          <w:sz w:val="22"/>
          <w:szCs w:val="22"/>
        </w:rPr>
        <w:t>, Domain Servers, DNS, DHCP, Files server</w:t>
      </w:r>
      <w:r w:rsidR="00FA6FC0" w:rsidRPr="00265E9B">
        <w:rPr>
          <w:sz w:val="22"/>
          <w:szCs w:val="22"/>
        </w:rPr>
        <w:t>.</w:t>
      </w:r>
    </w:p>
    <w:p w:rsidR="002B4D0C" w:rsidRPr="00265E9B" w:rsidRDefault="002B4D0C" w:rsidP="002B4D0C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Implemented the </w:t>
      </w:r>
      <w:r w:rsidRPr="00265E9B">
        <w:rPr>
          <w:sz w:val="22"/>
          <w:szCs w:val="22"/>
        </w:rPr>
        <w:t xml:space="preserve">Migration Servers from 2008 R2 </w:t>
      </w:r>
      <w:r>
        <w:rPr>
          <w:sz w:val="22"/>
          <w:szCs w:val="22"/>
        </w:rPr>
        <w:t>to</w:t>
      </w:r>
      <w:r w:rsidRPr="00265E9B">
        <w:rPr>
          <w:sz w:val="22"/>
          <w:szCs w:val="22"/>
        </w:rPr>
        <w:t xml:space="preserve"> 2019 (ADS, DNS and DHCP).</w:t>
      </w:r>
    </w:p>
    <w:p w:rsidR="002E0D98" w:rsidRPr="00265E9B" w:rsidRDefault="002E0D98" w:rsidP="002E0D98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>Responsible</w:t>
      </w:r>
      <w:r w:rsidR="000F7D4E">
        <w:rPr>
          <w:sz w:val="22"/>
          <w:szCs w:val="22"/>
        </w:rPr>
        <w:t xml:space="preserve"> </w:t>
      </w:r>
      <w:r w:rsidRPr="00265E9B">
        <w:rPr>
          <w:sz w:val="22"/>
          <w:szCs w:val="22"/>
        </w:rPr>
        <w:t>and Manag</w:t>
      </w:r>
      <w:r w:rsidR="00170B41">
        <w:rPr>
          <w:sz w:val="22"/>
          <w:szCs w:val="22"/>
        </w:rPr>
        <w:t>ing</w:t>
      </w:r>
      <w:r w:rsidRPr="00265E9B">
        <w:rPr>
          <w:sz w:val="22"/>
          <w:szCs w:val="22"/>
        </w:rPr>
        <w:t xml:space="preserve"> in </w:t>
      </w:r>
      <w:proofErr w:type="spellStart"/>
      <w:r w:rsidRPr="00265E9B">
        <w:rPr>
          <w:sz w:val="22"/>
          <w:szCs w:val="22"/>
        </w:rPr>
        <w:t>Iperius</w:t>
      </w:r>
      <w:proofErr w:type="spellEnd"/>
      <w:r w:rsidRPr="00265E9B">
        <w:rPr>
          <w:sz w:val="22"/>
          <w:szCs w:val="22"/>
        </w:rPr>
        <w:t xml:space="preserve"> Back-Up Servers.</w:t>
      </w:r>
    </w:p>
    <w:p w:rsidR="002B4D0C" w:rsidRPr="00265E9B" w:rsidRDefault="002B4D0C" w:rsidP="002B4D0C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>Installation, updating and management of virus protection tools in Console Management for E-scan Antivirus.</w:t>
      </w:r>
    </w:p>
    <w:p w:rsidR="002B4D0C" w:rsidRPr="00265E9B" w:rsidRDefault="006F0AA8" w:rsidP="002B4D0C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Maintained</w:t>
      </w:r>
      <w:r w:rsidR="00635D39">
        <w:rPr>
          <w:sz w:val="22"/>
          <w:szCs w:val="22"/>
        </w:rPr>
        <w:t xml:space="preserve"> and monitoring</w:t>
      </w:r>
      <w:r w:rsidR="002B4D0C" w:rsidRPr="00265E9B">
        <w:rPr>
          <w:sz w:val="22"/>
          <w:szCs w:val="22"/>
        </w:rPr>
        <w:t xml:space="preserve"> in Cyberoam Hardware Firewall CR35ING.</w:t>
      </w:r>
    </w:p>
    <w:p w:rsidR="00E3276A" w:rsidRPr="00265E9B" w:rsidRDefault="002B4D0C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Implemented and </w:t>
      </w:r>
      <w:r w:rsidR="00FE1C34">
        <w:rPr>
          <w:sz w:val="22"/>
          <w:szCs w:val="22"/>
        </w:rPr>
        <w:t xml:space="preserve">Monitoring </w:t>
      </w:r>
      <w:r w:rsidR="00E3276A" w:rsidRPr="00265E9B">
        <w:rPr>
          <w:sz w:val="22"/>
          <w:szCs w:val="22"/>
        </w:rPr>
        <w:t xml:space="preserve">on </w:t>
      </w:r>
      <w:r w:rsidR="00FE1C34">
        <w:rPr>
          <w:sz w:val="22"/>
          <w:szCs w:val="22"/>
        </w:rPr>
        <w:t xml:space="preserve">Software </w:t>
      </w:r>
      <w:r w:rsidR="00E3276A" w:rsidRPr="00265E9B">
        <w:rPr>
          <w:sz w:val="22"/>
          <w:szCs w:val="22"/>
        </w:rPr>
        <w:t>RAID 5 Volume.</w:t>
      </w:r>
    </w:p>
    <w:p w:rsidR="00EB42B2" w:rsidRPr="00265E9B" w:rsidRDefault="00A464CF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Administered</w:t>
      </w:r>
      <w:bookmarkStart w:id="1" w:name="_GoBack"/>
      <w:bookmarkEnd w:id="1"/>
      <w:r>
        <w:rPr>
          <w:sz w:val="22"/>
          <w:szCs w:val="22"/>
        </w:rPr>
        <w:t xml:space="preserve">, </w:t>
      </w:r>
      <w:r w:rsidR="006F0AA8">
        <w:rPr>
          <w:sz w:val="22"/>
          <w:szCs w:val="22"/>
        </w:rPr>
        <w:t>Maintained</w:t>
      </w:r>
      <w:r w:rsidR="005C551F">
        <w:rPr>
          <w:sz w:val="22"/>
          <w:szCs w:val="22"/>
        </w:rPr>
        <w:t xml:space="preserve"> and monitoring</w:t>
      </w:r>
      <w:r w:rsidR="00BC6755" w:rsidRPr="00265E9B">
        <w:rPr>
          <w:sz w:val="22"/>
          <w:szCs w:val="22"/>
        </w:rPr>
        <w:t xml:space="preserve"> in </w:t>
      </w:r>
      <w:r w:rsidR="00EB42B2" w:rsidRPr="00265E9B">
        <w:rPr>
          <w:sz w:val="22"/>
          <w:szCs w:val="22"/>
        </w:rPr>
        <w:t>Media Temple (Domain Host) and 101Domain (Web Host)</w:t>
      </w:r>
      <w:r w:rsidR="00A90ABE" w:rsidRPr="00265E9B">
        <w:rPr>
          <w:sz w:val="22"/>
          <w:szCs w:val="22"/>
        </w:rPr>
        <w:t>.</w:t>
      </w:r>
    </w:p>
    <w:p w:rsidR="00EB42B2" w:rsidRPr="00265E9B" w:rsidRDefault="006F0AA8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Maintained</w:t>
      </w:r>
      <w:r w:rsidR="001E1B56">
        <w:rPr>
          <w:sz w:val="22"/>
          <w:szCs w:val="22"/>
        </w:rPr>
        <w:t xml:space="preserve">, configured </w:t>
      </w:r>
      <w:r w:rsidR="00EB42B2" w:rsidRPr="00265E9B">
        <w:rPr>
          <w:sz w:val="22"/>
          <w:szCs w:val="22"/>
        </w:rPr>
        <w:t>and Troubleshoot</w:t>
      </w:r>
      <w:r w:rsidR="001E1B56">
        <w:rPr>
          <w:sz w:val="22"/>
          <w:szCs w:val="22"/>
        </w:rPr>
        <w:t>ed</w:t>
      </w:r>
      <w:r w:rsidR="00EB42B2" w:rsidRPr="00265E9B">
        <w:rPr>
          <w:sz w:val="22"/>
          <w:szCs w:val="22"/>
        </w:rPr>
        <w:t xml:space="preserve"> in Remote Server tools </w:t>
      </w:r>
      <w:r w:rsidR="001E1B56">
        <w:rPr>
          <w:sz w:val="22"/>
          <w:szCs w:val="22"/>
        </w:rPr>
        <w:t xml:space="preserve">- </w:t>
      </w:r>
      <w:r w:rsidR="00EB42B2" w:rsidRPr="00265E9B">
        <w:rPr>
          <w:sz w:val="22"/>
          <w:szCs w:val="22"/>
        </w:rPr>
        <w:t>RDS and Tight VNC.</w:t>
      </w:r>
    </w:p>
    <w:p w:rsidR="00EB42B2" w:rsidRPr="00265E9B" w:rsidRDefault="006D0B4D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Configuring</w:t>
      </w:r>
      <w:r w:rsidR="002D3848">
        <w:rPr>
          <w:sz w:val="22"/>
          <w:szCs w:val="22"/>
        </w:rPr>
        <w:t xml:space="preserve"> and troubleshooted</w:t>
      </w:r>
      <w:r>
        <w:rPr>
          <w:sz w:val="22"/>
          <w:szCs w:val="22"/>
        </w:rPr>
        <w:t xml:space="preserve"> of</w:t>
      </w:r>
      <w:r w:rsidR="00EB42B2" w:rsidRPr="00265E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print server for </w:t>
      </w:r>
      <w:r w:rsidR="00EB42B2" w:rsidRPr="00265E9B">
        <w:rPr>
          <w:sz w:val="22"/>
          <w:szCs w:val="22"/>
        </w:rPr>
        <w:t>Network printing and CCTV.</w:t>
      </w:r>
    </w:p>
    <w:p w:rsidR="00106046" w:rsidRPr="00265E9B" w:rsidRDefault="006F0AA8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Maintained, configured </w:t>
      </w:r>
      <w:r w:rsidRPr="00265E9B">
        <w:rPr>
          <w:sz w:val="22"/>
          <w:szCs w:val="22"/>
        </w:rPr>
        <w:t>and Troubleshoot</w:t>
      </w:r>
      <w:r>
        <w:rPr>
          <w:sz w:val="22"/>
          <w:szCs w:val="22"/>
        </w:rPr>
        <w:t>ed</w:t>
      </w:r>
      <w:r w:rsidR="0083437C">
        <w:rPr>
          <w:sz w:val="22"/>
          <w:szCs w:val="22"/>
        </w:rPr>
        <w:t xml:space="preserve"> in</w:t>
      </w:r>
      <w:r w:rsidR="00106046" w:rsidRPr="00265E9B">
        <w:rPr>
          <w:sz w:val="22"/>
          <w:szCs w:val="22"/>
        </w:rPr>
        <w:t xml:space="preserve"> </w:t>
      </w:r>
      <w:proofErr w:type="spellStart"/>
      <w:r w:rsidR="00106046" w:rsidRPr="00265E9B">
        <w:rPr>
          <w:sz w:val="22"/>
          <w:szCs w:val="22"/>
        </w:rPr>
        <w:t>Ms</w:t>
      </w:r>
      <w:proofErr w:type="spellEnd"/>
      <w:r w:rsidR="00106046" w:rsidRPr="00265E9B">
        <w:rPr>
          <w:sz w:val="22"/>
          <w:szCs w:val="22"/>
        </w:rPr>
        <w:t>-Teams and Zoom Video Call in Conference Room.</w:t>
      </w:r>
    </w:p>
    <w:p w:rsidR="00102F2D" w:rsidRPr="00265E9B" w:rsidRDefault="00213432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>Configuring</w:t>
      </w:r>
      <w:r w:rsidR="00BB1250" w:rsidRPr="00265E9B">
        <w:rPr>
          <w:sz w:val="22"/>
          <w:szCs w:val="22"/>
        </w:rPr>
        <w:t xml:space="preserve"> and Troubleshoot</w:t>
      </w:r>
      <w:r w:rsidR="008D24FF">
        <w:rPr>
          <w:sz w:val="22"/>
          <w:szCs w:val="22"/>
        </w:rPr>
        <w:t>ed</w:t>
      </w:r>
      <w:r w:rsidR="00BB1250" w:rsidRPr="00265E9B">
        <w:rPr>
          <w:sz w:val="22"/>
          <w:szCs w:val="22"/>
        </w:rPr>
        <w:t xml:space="preserve"> </w:t>
      </w:r>
      <w:r w:rsidR="00102F2D" w:rsidRPr="00265E9B">
        <w:rPr>
          <w:sz w:val="22"/>
          <w:szCs w:val="22"/>
        </w:rPr>
        <w:t>for</w:t>
      </w:r>
      <w:r w:rsidR="006B3B15" w:rsidRPr="00265E9B">
        <w:rPr>
          <w:sz w:val="22"/>
          <w:szCs w:val="22"/>
        </w:rPr>
        <w:t xml:space="preserve"> </w:t>
      </w:r>
      <w:r w:rsidR="00102F2D" w:rsidRPr="00265E9B">
        <w:rPr>
          <w:sz w:val="22"/>
          <w:szCs w:val="22"/>
        </w:rPr>
        <w:t>IMAP and POP3</w:t>
      </w:r>
      <w:r w:rsidR="00BB1250" w:rsidRPr="00265E9B">
        <w:rPr>
          <w:sz w:val="22"/>
          <w:szCs w:val="22"/>
        </w:rPr>
        <w:t xml:space="preserve"> in Mediatemple.in</w:t>
      </w:r>
      <w:r w:rsidR="00102F2D" w:rsidRPr="00265E9B">
        <w:rPr>
          <w:sz w:val="22"/>
          <w:szCs w:val="22"/>
        </w:rPr>
        <w:t>.</w:t>
      </w:r>
    </w:p>
    <w:p w:rsidR="00102F2D" w:rsidRPr="00265E9B" w:rsidRDefault="00102F2D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 xml:space="preserve">Supported all LAN / WAN and other Networking System. </w:t>
      </w:r>
    </w:p>
    <w:p w:rsidR="00102F2D" w:rsidRPr="00265E9B" w:rsidRDefault="006C158A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 xml:space="preserve">Installing, </w:t>
      </w:r>
      <w:r w:rsidR="00102F2D" w:rsidRPr="00265E9B">
        <w:rPr>
          <w:sz w:val="22"/>
          <w:szCs w:val="22"/>
        </w:rPr>
        <w:t xml:space="preserve">Configure and Troubleshooting in </w:t>
      </w:r>
      <w:r w:rsidR="007E2830" w:rsidRPr="00265E9B">
        <w:rPr>
          <w:sz w:val="22"/>
          <w:szCs w:val="22"/>
        </w:rPr>
        <w:t>Desktop</w:t>
      </w:r>
      <w:r w:rsidR="00102F2D" w:rsidRPr="00265E9B">
        <w:rPr>
          <w:sz w:val="22"/>
          <w:szCs w:val="22"/>
        </w:rPr>
        <w:t xml:space="preserve">, Laptop’s, Printers &amp; existing network </w:t>
      </w:r>
      <w:r w:rsidR="00F712BB" w:rsidRPr="00265E9B">
        <w:rPr>
          <w:sz w:val="22"/>
          <w:szCs w:val="22"/>
        </w:rPr>
        <w:t>applications</w:t>
      </w:r>
      <w:r w:rsidR="00102F2D" w:rsidRPr="00265E9B">
        <w:rPr>
          <w:sz w:val="22"/>
          <w:szCs w:val="22"/>
        </w:rPr>
        <w:t>.</w:t>
      </w:r>
    </w:p>
    <w:p w:rsidR="003C38D3" w:rsidRPr="00265E9B" w:rsidRDefault="007E45EA" w:rsidP="00A52687">
      <w:pPr>
        <w:pStyle w:val="ListParagraph"/>
        <w:numPr>
          <w:ilvl w:val="0"/>
          <w:numId w:val="36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>Ma</w:t>
      </w:r>
      <w:r w:rsidR="006D0B4D">
        <w:rPr>
          <w:sz w:val="22"/>
          <w:szCs w:val="22"/>
        </w:rPr>
        <w:t xml:space="preserve">naging </w:t>
      </w:r>
      <w:r w:rsidR="0083437C">
        <w:rPr>
          <w:sz w:val="22"/>
          <w:szCs w:val="22"/>
        </w:rPr>
        <w:t>for Vendors like in AMC follow-up.</w:t>
      </w:r>
    </w:p>
    <w:p w:rsidR="00F76A54" w:rsidRPr="00265E9B" w:rsidRDefault="00F712BB" w:rsidP="00762B97">
      <w:pPr>
        <w:tabs>
          <w:tab w:val="left" w:pos="440"/>
          <w:tab w:val="left" w:pos="550"/>
        </w:tabs>
        <w:spacing w:before="240" w:line="276" w:lineRule="auto"/>
        <w:rPr>
          <w:b/>
          <w:sz w:val="22"/>
          <w:szCs w:val="22"/>
        </w:rPr>
      </w:pPr>
      <w:r w:rsidRPr="00265E9B">
        <w:rPr>
          <w:b/>
          <w:sz w:val="22"/>
          <w:szCs w:val="22"/>
        </w:rPr>
        <w:lastRenderedPageBreak/>
        <w:t>System Administrator</w:t>
      </w:r>
    </w:p>
    <w:p w:rsidR="004A2153" w:rsidRPr="00265E9B" w:rsidRDefault="00F712BB" w:rsidP="004A2153">
      <w:pPr>
        <w:tabs>
          <w:tab w:val="left" w:pos="180"/>
        </w:tabs>
        <w:spacing w:line="276" w:lineRule="auto"/>
        <w:ind w:left="851" w:hanging="851"/>
        <w:rPr>
          <w:b/>
          <w:sz w:val="22"/>
          <w:szCs w:val="22"/>
        </w:rPr>
      </w:pPr>
      <w:r w:rsidRPr="00265E9B">
        <w:rPr>
          <w:b/>
          <w:sz w:val="22"/>
          <w:szCs w:val="22"/>
        </w:rPr>
        <w:t>NET AVENUE TECHNOLOGIES PVT LTD,</w:t>
      </w:r>
      <w:r w:rsidR="00C66E72" w:rsidRPr="00265E9B">
        <w:rPr>
          <w:b/>
          <w:sz w:val="22"/>
          <w:szCs w:val="22"/>
        </w:rPr>
        <w:t xml:space="preserve">            </w:t>
      </w:r>
      <w:r w:rsidRPr="00265E9B">
        <w:rPr>
          <w:b/>
          <w:sz w:val="22"/>
          <w:szCs w:val="22"/>
        </w:rPr>
        <w:t xml:space="preserve">   </w:t>
      </w:r>
      <w:r w:rsidR="00265E9B">
        <w:rPr>
          <w:b/>
          <w:sz w:val="22"/>
          <w:szCs w:val="22"/>
        </w:rPr>
        <w:t xml:space="preserve">             </w:t>
      </w:r>
      <w:r w:rsidRPr="00265E9B">
        <w:rPr>
          <w:b/>
          <w:sz w:val="22"/>
          <w:szCs w:val="22"/>
        </w:rPr>
        <w:t xml:space="preserve">     </w:t>
      </w:r>
      <w:r w:rsidR="004A2153" w:rsidRPr="00265E9B">
        <w:rPr>
          <w:b/>
          <w:sz w:val="22"/>
          <w:szCs w:val="22"/>
        </w:rPr>
        <w:t>(Nov 2011to Feb 2013)</w:t>
      </w:r>
    </w:p>
    <w:p w:rsidR="00102F2D" w:rsidRPr="00265E9B" w:rsidRDefault="00102F2D" w:rsidP="00A52687">
      <w:pPr>
        <w:pStyle w:val="ListParagraph"/>
        <w:numPr>
          <w:ilvl w:val="0"/>
          <w:numId w:val="31"/>
        </w:numPr>
        <w:tabs>
          <w:tab w:val="left" w:pos="180"/>
        </w:tabs>
        <w:suppressAutoHyphens w:val="0"/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 xml:space="preserve">Implemented </w:t>
      </w:r>
      <w:r w:rsidR="00357BB1" w:rsidRPr="00265E9B">
        <w:rPr>
          <w:sz w:val="22"/>
          <w:szCs w:val="22"/>
        </w:rPr>
        <w:t xml:space="preserve">and Troubleshoot in </w:t>
      </w:r>
      <w:r w:rsidRPr="00265E9B">
        <w:rPr>
          <w:sz w:val="22"/>
          <w:szCs w:val="22"/>
        </w:rPr>
        <w:t>M</w:t>
      </w:r>
      <w:r w:rsidR="00357BB1" w:rsidRPr="00265E9B">
        <w:rPr>
          <w:sz w:val="22"/>
          <w:szCs w:val="22"/>
        </w:rPr>
        <w:t>icrosoft</w:t>
      </w:r>
      <w:r w:rsidRPr="00265E9B">
        <w:rPr>
          <w:sz w:val="22"/>
          <w:szCs w:val="22"/>
        </w:rPr>
        <w:t xml:space="preserve"> </w:t>
      </w:r>
      <w:r w:rsidR="007E2830" w:rsidRPr="00265E9B">
        <w:rPr>
          <w:sz w:val="22"/>
          <w:szCs w:val="22"/>
        </w:rPr>
        <w:t xml:space="preserve">Windows </w:t>
      </w:r>
      <w:r w:rsidRPr="00265E9B">
        <w:rPr>
          <w:sz w:val="22"/>
          <w:szCs w:val="22"/>
        </w:rPr>
        <w:t>Server 20</w:t>
      </w:r>
      <w:r w:rsidR="001E6A39" w:rsidRPr="00265E9B">
        <w:rPr>
          <w:sz w:val="22"/>
          <w:szCs w:val="22"/>
        </w:rPr>
        <w:t>12</w:t>
      </w:r>
      <w:r w:rsidRPr="00265E9B">
        <w:rPr>
          <w:sz w:val="22"/>
          <w:szCs w:val="22"/>
        </w:rPr>
        <w:t xml:space="preserve">, Desktops, Laptops and Linux </w:t>
      </w:r>
      <w:proofErr w:type="spellStart"/>
      <w:r w:rsidRPr="00265E9B">
        <w:rPr>
          <w:sz w:val="22"/>
          <w:szCs w:val="22"/>
        </w:rPr>
        <w:t>platfoms</w:t>
      </w:r>
      <w:proofErr w:type="spellEnd"/>
      <w:r w:rsidRPr="00265E9B">
        <w:rPr>
          <w:sz w:val="22"/>
          <w:szCs w:val="22"/>
        </w:rPr>
        <w:t xml:space="preserve"> - Ubuntu clients (11.10 and 12.04).</w:t>
      </w:r>
    </w:p>
    <w:p w:rsidR="00357BB1" w:rsidRPr="00265E9B" w:rsidRDefault="00357BB1" w:rsidP="00A52687">
      <w:pPr>
        <w:pStyle w:val="ListParagraph"/>
        <w:numPr>
          <w:ilvl w:val="0"/>
          <w:numId w:val="31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 xml:space="preserve">Responsible and </w:t>
      </w:r>
      <w:r w:rsidR="006F0AA8">
        <w:rPr>
          <w:sz w:val="22"/>
          <w:szCs w:val="22"/>
        </w:rPr>
        <w:t>Maintained</w:t>
      </w:r>
      <w:r w:rsidRPr="00265E9B">
        <w:rPr>
          <w:sz w:val="22"/>
          <w:szCs w:val="22"/>
        </w:rPr>
        <w:t xml:space="preserve"> for VPN Connectivity (space2host) and juniper firewall networks (SSG320M) Secure gateway.</w:t>
      </w:r>
    </w:p>
    <w:p w:rsidR="00357BB1" w:rsidRPr="00265E9B" w:rsidRDefault="00357BB1" w:rsidP="00A52687">
      <w:pPr>
        <w:pStyle w:val="ListParagraph"/>
        <w:numPr>
          <w:ilvl w:val="0"/>
          <w:numId w:val="31"/>
        </w:numPr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>Responsible for MS-Outlook 2007 used in space 2 host.</w:t>
      </w:r>
    </w:p>
    <w:p w:rsidR="00102F2D" w:rsidRPr="00265E9B" w:rsidRDefault="00102F2D" w:rsidP="00A52687">
      <w:pPr>
        <w:pStyle w:val="ListParagraph"/>
        <w:numPr>
          <w:ilvl w:val="0"/>
          <w:numId w:val="31"/>
        </w:numPr>
        <w:tabs>
          <w:tab w:val="left" w:pos="180"/>
        </w:tabs>
        <w:suppressAutoHyphens w:val="0"/>
        <w:spacing w:after="40"/>
        <w:ind w:left="714" w:hanging="357"/>
        <w:contextualSpacing w:val="0"/>
        <w:rPr>
          <w:sz w:val="22"/>
          <w:szCs w:val="22"/>
        </w:rPr>
      </w:pPr>
      <w:r w:rsidRPr="00265E9B">
        <w:rPr>
          <w:sz w:val="22"/>
          <w:szCs w:val="22"/>
        </w:rPr>
        <w:t>Troubleshoot and provide technical analysis concerning operating system, network, and application performance issues on resolution.</w:t>
      </w:r>
    </w:p>
    <w:p w:rsidR="00B43420" w:rsidRPr="00265E9B" w:rsidRDefault="00102F2D" w:rsidP="00A52687">
      <w:pPr>
        <w:pStyle w:val="ListParagraph"/>
        <w:numPr>
          <w:ilvl w:val="0"/>
          <w:numId w:val="31"/>
        </w:numPr>
        <w:suppressAutoHyphens w:val="0"/>
        <w:spacing w:after="40"/>
        <w:ind w:left="714" w:hanging="357"/>
        <w:contextualSpacing w:val="0"/>
        <w:rPr>
          <w:color w:val="333333"/>
          <w:sz w:val="22"/>
          <w:szCs w:val="22"/>
        </w:rPr>
      </w:pPr>
      <w:r w:rsidRPr="00265E9B">
        <w:rPr>
          <w:color w:val="303030"/>
          <w:sz w:val="22"/>
          <w:szCs w:val="22"/>
        </w:rPr>
        <w:t>Installing and Troubleshooting of Software’s like in Adobe Photoshop C5, Corel-draw X</w:t>
      </w:r>
      <w:proofErr w:type="gramStart"/>
      <w:r w:rsidRPr="00265E9B">
        <w:rPr>
          <w:color w:val="303030"/>
          <w:sz w:val="22"/>
          <w:szCs w:val="22"/>
        </w:rPr>
        <w:t>5,Visual</w:t>
      </w:r>
      <w:proofErr w:type="gramEnd"/>
      <w:r w:rsidRPr="00265E9B">
        <w:rPr>
          <w:color w:val="303030"/>
          <w:sz w:val="22"/>
          <w:szCs w:val="22"/>
        </w:rPr>
        <w:t xml:space="preserve"> Basic 2005 &amp; 2008.</w:t>
      </w:r>
    </w:p>
    <w:p w:rsidR="002E7043" w:rsidRPr="00265E9B" w:rsidRDefault="00F76A54" w:rsidP="002E78E4">
      <w:pPr>
        <w:suppressAutoHyphens w:val="0"/>
        <w:spacing w:before="240"/>
        <w:rPr>
          <w:b/>
          <w:sz w:val="22"/>
          <w:szCs w:val="22"/>
        </w:rPr>
      </w:pPr>
      <w:r w:rsidRPr="00265E9B">
        <w:rPr>
          <w:b/>
          <w:sz w:val="22"/>
          <w:szCs w:val="22"/>
        </w:rPr>
        <w:t>System Administrator</w:t>
      </w:r>
    </w:p>
    <w:p w:rsidR="00B57854" w:rsidRPr="00265E9B" w:rsidRDefault="00B57854" w:rsidP="002E7043">
      <w:pPr>
        <w:suppressAutoHyphens w:val="0"/>
        <w:spacing w:line="276" w:lineRule="auto"/>
        <w:rPr>
          <w:b/>
          <w:sz w:val="22"/>
          <w:szCs w:val="22"/>
        </w:rPr>
      </w:pPr>
      <w:r w:rsidRPr="00265E9B">
        <w:rPr>
          <w:b/>
          <w:sz w:val="22"/>
          <w:szCs w:val="22"/>
        </w:rPr>
        <w:t>DR.B.C.C Hindu College</w:t>
      </w:r>
      <w:r w:rsidR="009543CC" w:rsidRPr="00265E9B">
        <w:rPr>
          <w:b/>
          <w:sz w:val="22"/>
          <w:szCs w:val="22"/>
        </w:rPr>
        <w:t xml:space="preserve">, </w:t>
      </w:r>
      <w:r w:rsidR="005D52B2" w:rsidRPr="00265E9B">
        <w:rPr>
          <w:b/>
          <w:sz w:val="22"/>
          <w:szCs w:val="22"/>
        </w:rPr>
        <w:tab/>
      </w:r>
      <w:r w:rsidR="005D52B2" w:rsidRPr="00265E9B">
        <w:rPr>
          <w:b/>
          <w:sz w:val="22"/>
          <w:szCs w:val="22"/>
        </w:rPr>
        <w:tab/>
      </w:r>
      <w:r w:rsidR="00326632" w:rsidRPr="00265E9B">
        <w:rPr>
          <w:b/>
          <w:sz w:val="22"/>
          <w:szCs w:val="22"/>
        </w:rPr>
        <w:tab/>
      </w:r>
      <w:r w:rsidR="00326632" w:rsidRPr="00265E9B">
        <w:rPr>
          <w:b/>
          <w:sz w:val="22"/>
          <w:szCs w:val="22"/>
        </w:rPr>
        <w:tab/>
      </w:r>
      <w:r w:rsidR="00326632" w:rsidRPr="00265E9B">
        <w:rPr>
          <w:b/>
          <w:sz w:val="22"/>
          <w:szCs w:val="22"/>
        </w:rPr>
        <w:tab/>
      </w:r>
      <w:r w:rsidR="00265E9B">
        <w:rPr>
          <w:b/>
          <w:sz w:val="22"/>
          <w:szCs w:val="22"/>
        </w:rPr>
        <w:t xml:space="preserve">     </w:t>
      </w:r>
      <w:r w:rsidR="009E7DE3" w:rsidRPr="00265E9B">
        <w:rPr>
          <w:b/>
          <w:sz w:val="22"/>
          <w:szCs w:val="22"/>
        </w:rPr>
        <w:t xml:space="preserve">   </w:t>
      </w:r>
      <w:r w:rsidR="00326632" w:rsidRPr="00265E9B">
        <w:rPr>
          <w:b/>
          <w:sz w:val="22"/>
          <w:szCs w:val="22"/>
        </w:rPr>
        <w:t>(Jun 2009 to Dec 2010)</w:t>
      </w:r>
    </w:p>
    <w:p w:rsidR="00102F2D" w:rsidRPr="00265E9B" w:rsidRDefault="00102F2D" w:rsidP="00A52687">
      <w:pPr>
        <w:numPr>
          <w:ilvl w:val="0"/>
          <w:numId w:val="29"/>
        </w:numPr>
        <w:spacing w:after="40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 xml:space="preserve">Administrating and </w:t>
      </w:r>
      <w:r w:rsidR="003E0B1B" w:rsidRPr="00265E9B">
        <w:rPr>
          <w:sz w:val="22"/>
          <w:szCs w:val="22"/>
        </w:rPr>
        <w:t>T</w:t>
      </w:r>
      <w:r w:rsidRPr="00265E9B">
        <w:rPr>
          <w:sz w:val="22"/>
          <w:szCs w:val="22"/>
        </w:rPr>
        <w:t>roubleshoot</w:t>
      </w:r>
      <w:r w:rsidR="003E0B1B" w:rsidRPr="00265E9B">
        <w:rPr>
          <w:sz w:val="22"/>
          <w:szCs w:val="22"/>
        </w:rPr>
        <w:t xml:space="preserve"> Microsoft Windows</w:t>
      </w:r>
      <w:r w:rsidRPr="00265E9B">
        <w:rPr>
          <w:sz w:val="22"/>
          <w:szCs w:val="22"/>
        </w:rPr>
        <w:t xml:space="preserve"> </w:t>
      </w:r>
      <w:r w:rsidR="00356FA1" w:rsidRPr="00265E9B">
        <w:rPr>
          <w:sz w:val="22"/>
          <w:szCs w:val="22"/>
        </w:rPr>
        <w:t xml:space="preserve">Server </w:t>
      </w:r>
      <w:r w:rsidRPr="00265E9B">
        <w:rPr>
          <w:sz w:val="22"/>
          <w:szCs w:val="22"/>
        </w:rPr>
        <w:t>2003 R2.</w:t>
      </w:r>
    </w:p>
    <w:p w:rsidR="00102F2D" w:rsidRPr="00265E9B" w:rsidRDefault="00102F2D" w:rsidP="00A52687">
      <w:pPr>
        <w:numPr>
          <w:ilvl w:val="0"/>
          <w:numId w:val="29"/>
        </w:numPr>
        <w:spacing w:after="40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>Managing user accounts and giving share &amp; security level permission.</w:t>
      </w:r>
    </w:p>
    <w:p w:rsidR="00102F2D" w:rsidRPr="00265E9B" w:rsidRDefault="00102F2D" w:rsidP="00A52687">
      <w:pPr>
        <w:numPr>
          <w:ilvl w:val="0"/>
          <w:numId w:val="29"/>
        </w:numPr>
        <w:spacing w:after="40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 xml:space="preserve">Responsible for </w:t>
      </w:r>
      <w:r w:rsidR="006F0AA8">
        <w:rPr>
          <w:sz w:val="22"/>
          <w:szCs w:val="22"/>
        </w:rPr>
        <w:t>Maintained</w:t>
      </w:r>
      <w:r w:rsidRPr="00265E9B">
        <w:rPr>
          <w:sz w:val="22"/>
          <w:szCs w:val="22"/>
        </w:rPr>
        <w:t xml:space="preserve"> the backup files on a regular basis accordingly as per the company policies.</w:t>
      </w:r>
    </w:p>
    <w:p w:rsidR="00846B05" w:rsidRPr="00265E9B" w:rsidRDefault="00846B05" w:rsidP="00A52687">
      <w:pPr>
        <w:numPr>
          <w:ilvl w:val="0"/>
          <w:numId w:val="29"/>
        </w:numPr>
        <w:spacing w:after="40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>Installing, Configuring and Troubleshoot in Desktop’s and Laptop’s</w:t>
      </w:r>
      <w:r w:rsidR="00AF648A" w:rsidRPr="00265E9B">
        <w:rPr>
          <w:sz w:val="22"/>
          <w:szCs w:val="22"/>
        </w:rPr>
        <w:t>.</w:t>
      </w:r>
    </w:p>
    <w:p w:rsidR="00102F2D" w:rsidRPr="00265E9B" w:rsidRDefault="00102F2D" w:rsidP="00A52687">
      <w:pPr>
        <w:numPr>
          <w:ilvl w:val="0"/>
          <w:numId w:val="29"/>
        </w:numPr>
        <w:spacing w:after="40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>Timely analyze whether any repairs or replacements is needed.</w:t>
      </w:r>
    </w:p>
    <w:p w:rsidR="00102F2D" w:rsidRPr="00265E9B" w:rsidRDefault="00102F2D" w:rsidP="00A52687">
      <w:pPr>
        <w:numPr>
          <w:ilvl w:val="0"/>
          <w:numId w:val="29"/>
        </w:numPr>
        <w:spacing w:after="40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 xml:space="preserve">Responsible for </w:t>
      </w:r>
      <w:r w:rsidR="006F0AA8">
        <w:rPr>
          <w:sz w:val="22"/>
          <w:szCs w:val="22"/>
        </w:rPr>
        <w:t>Maintained</w:t>
      </w:r>
      <w:r w:rsidRPr="00265E9B">
        <w:rPr>
          <w:sz w:val="22"/>
          <w:szCs w:val="22"/>
        </w:rPr>
        <w:t xml:space="preserve"> &amp; troubleshooting internet issues.</w:t>
      </w:r>
    </w:p>
    <w:p w:rsidR="00102F2D" w:rsidRPr="00265E9B" w:rsidRDefault="00102F2D" w:rsidP="00A52687">
      <w:pPr>
        <w:numPr>
          <w:ilvl w:val="0"/>
          <w:numId w:val="29"/>
        </w:numPr>
        <w:spacing w:after="40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 xml:space="preserve">Responsible for installation of software’s like </w:t>
      </w:r>
      <w:proofErr w:type="spellStart"/>
      <w:r w:rsidRPr="00265E9B">
        <w:rPr>
          <w:sz w:val="22"/>
          <w:szCs w:val="22"/>
        </w:rPr>
        <w:t>kaspersky</w:t>
      </w:r>
      <w:proofErr w:type="spellEnd"/>
      <w:r w:rsidRPr="00265E9B">
        <w:rPr>
          <w:sz w:val="22"/>
          <w:szCs w:val="22"/>
        </w:rPr>
        <w:t xml:space="preserve"> antivirus, </w:t>
      </w:r>
      <w:proofErr w:type="spellStart"/>
      <w:r w:rsidRPr="00265E9B">
        <w:rPr>
          <w:sz w:val="22"/>
          <w:szCs w:val="22"/>
        </w:rPr>
        <w:t>ms</w:t>
      </w:r>
      <w:proofErr w:type="spellEnd"/>
      <w:r w:rsidRPr="00265E9B">
        <w:rPr>
          <w:sz w:val="22"/>
          <w:szCs w:val="22"/>
        </w:rPr>
        <w:t>-office, Tally-</w:t>
      </w:r>
      <w:proofErr w:type="spellStart"/>
      <w:r w:rsidRPr="00265E9B">
        <w:rPr>
          <w:sz w:val="22"/>
          <w:szCs w:val="22"/>
        </w:rPr>
        <w:t>Erp</w:t>
      </w:r>
      <w:proofErr w:type="spellEnd"/>
      <w:r w:rsidRPr="00265E9B">
        <w:rPr>
          <w:sz w:val="22"/>
          <w:szCs w:val="22"/>
        </w:rPr>
        <w:t xml:space="preserve"> 9.</w:t>
      </w:r>
    </w:p>
    <w:p w:rsidR="004730B4" w:rsidRPr="00265E9B" w:rsidRDefault="00501E36" w:rsidP="00A476A4">
      <w:pPr>
        <w:tabs>
          <w:tab w:val="left" w:pos="440"/>
          <w:tab w:val="left" w:pos="550"/>
        </w:tabs>
        <w:spacing w:before="240" w:line="276" w:lineRule="auto"/>
        <w:rPr>
          <w:b/>
          <w:sz w:val="22"/>
          <w:szCs w:val="22"/>
          <w:u w:val="single"/>
        </w:rPr>
      </w:pPr>
      <w:r w:rsidRPr="00265E9B">
        <w:rPr>
          <w:b/>
          <w:sz w:val="22"/>
          <w:szCs w:val="22"/>
          <w:u w:val="single"/>
        </w:rPr>
        <w:t>Education</w:t>
      </w:r>
      <w:r w:rsidR="00910CA6" w:rsidRPr="00265E9B">
        <w:rPr>
          <w:b/>
          <w:sz w:val="22"/>
          <w:szCs w:val="22"/>
          <w:u w:val="single"/>
        </w:rPr>
        <w:t>s</w:t>
      </w:r>
    </w:p>
    <w:p w:rsidR="007D2D09" w:rsidRPr="00265E9B" w:rsidRDefault="007D2D09" w:rsidP="00F61EF6">
      <w:pPr>
        <w:spacing w:line="276" w:lineRule="auto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>Qualification</w:t>
      </w:r>
      <w:r w:rsidR="00CF421A" w:rsidRPr="00265E9B">
        <w:rPr>
          <w:sz w:val="22"/>
          <w:szCs w:val="22"/>
        </w:rPr>
        <w:tab/>
      </w:r>
      <w:r w:rsidRPr="00265E9B">
        <w:rPr>
          <w:sz w:val="22"/>
          <w:szCs w:val="22"/>
        </w:rPr>
        <w:t>:</w:t>
      </w:r>
      <w:r w:rsidR="008B218A" w:rsidRPr="00265E9B">
        <w:rPr>
          <w:sz w:val="22"/>
          <w:szCs w:val="22"/>
        </w:rPr>
        <w:tab/>
      </w:r>
      <w:r w:rsidRPr="00265E9B">
        <w:rPr>
          <w:sz w:val="22"/>
          <w:szCs w:val="22"/>
        </w:rPr>
        <w:t>Diploma in IT, Year of Passing, April 2005,</w:t>
      </w:r>
    </w:p>
    <w:p w:rsidR="007D2D09" w:rsidRPr="00265E9B" w:rsidRDefault="007D2D09" w:rsidP="0066605D">
      <w:pPr>
        <w:spacing w:line="276" w:lineRule="auto"/>
        <w:ind w:left="714" w:hanging="357"/>
        <w:rPr>
          <w:sz w:val="22"/>
          <w:szCs w:val="22"/>
        </w:rPr>
      </w:pPr>
      <w:r w:rsidRPr="00265E9B">
        <w:rPr>
          <w:sz w:val="22"/>
          <w:szCs w:val="22"/>
        </w:rPr>
        <w:t>College Name</w:t>
      </w:r>
      <w:r w:rsidR="00CF421A" w:rsidRPr="00265E9B">
        <w:rPr>
          <w:sz w:val="22"/>
          <w:szCs w:val="22"/>
        </w:rPr>
        <w:tab/>
      </w:r>
      <w:r w:rsidRPr="00265E9B">
        <w:rPr>
          <w:sz w:val="22"/>
          <w:szCs w:val="22"/>
        </w:rPr>
        <w:t>:</w:t>
      </w:r>
      <w:r w:rsidR="003007C5" w:rsidRPr="00265E9B">
        <w:rPr>
          <w:sz w:val="22"/>
          <w:szCs w:val="22"/>
        </w:rPr>
        <w:tab/>
      </w:r>
      <w:r w:rsidRPr="00265E9B">
        <w:rPr>
          <w:sz w:val="22"/>
          <w:szCs w:val="22"/>
        </w:rPr>
        <w:t>THIRU SEVEN HILLS Polytechnic, Chennai, DOTE.</w:t>
      </w:r>
    </w:p>
    <w:p w:rsidR="004B2A65" w:rsidRPr="00265E9B" w:rsidRDefault="00DD28F0" w:rsidP="00B2673C">
      <w:pPr>
        <w:pStyle w:val="Heading2"/>
        <w:keepNext w:val="0"/>
        <w:spacing w:before="240" w:line="360" w:lineRule="auto"/>
        <w:rPr>
          <w:sz w:val="22"/>
          <w:szCs w:val="22"/>
          <w:u w:val="single"/>
        </w:rPr>
      </w:pPr>
      <w:r w:rsidRPr="00265E9B">
        <w:rPr>
          <w:sz w:val="22"/>
          <w:szCs w:val="22"/>
          <w:u w:val="single"/>
        </w:rPr>
        <w:t xml:space="preserve">Microsoft </w:t>
      </w:r>
      <w:r w:rsidR="00724BED" w:rsidRPr="00265E9B">
        <w:rPr>
          <w:sz w:val="22"/>
          <w:szCs w:val="22"/>
          <w:u w:val="single"/>
        </w:rPr>
        <w:t>C</w:t>
      </w:r>
      <w:r w:rsidR="00A352F1" w:rsidRPr="00265E9B">
        <w:rPr>
          <w:sz w:val="22"/>
          <w:szCs w:val="22"/>
          <w:u w:val="single"/>
        </w:rPr>
        <w:t>ertifications</w:t>
      </w:r>
    </w:p>
    <w:p w:rsidR="006D78C2" w:rsidRPr="00265E9B" w:rsidRDefault="006D78C2" w:rsidP="00326632">
      <w:pPr>
        <w:numPr>
          <w:ilvl w:val="0"/>
          <w:numId w:val="8"/>
        </w:numPr>
        <w:jc w:val="left"/>
        <w:rPr>
          <w:bCs/>
          <w:sz w:val="22"/>
          <w:szCs w:val="22"/>
          <w:u w:val="single"/>
        </w:rPr>
      </w:pPr>
      <w:r w:rsidRPr="00265E9B">
        <w:rPr>
          <w:bCs/>
          <w:color w:val="000000"/>
          <w:sz w:val="22"/>
          <w:szCs w:val="22"/>
        </w:rPr>
        <w:t>MCSA</w:t>
      </w:r>
      <w:r w:rsidR="00AC7E81" w:rsidRPr="00265E9B">
        <w:rPr>
          <w:bCs/>
          <w:color w:val="000000"/>
          <w:sz w:val="22"/>
          <w:szCs w:val="22"/>
        </w:rPr>
        <w:t xml:space="preserve">, </w:t>
      </w:r>
      <w:proofErr w:type="spellStart"/>
      <w:r w:rsidR="00AC7E81" w:rsidRPr="00265E9B">
        <w:rPr>
          <w:bCs/>
          <w:color w:val="000000"/>
          <w:sz w:val="22"/>
          <w:szCs w:val="22"/>
        </w:rPr>
        <w:t>Sans</w:t>
      </w:r>
      <w:r w:rsidR="00F90309" w:rsidRPr="00265E9B">
        <w:rPr>
          <w:bCs/>
          <w:color w:val="000000"/>
          <w:sz w:val="22"/>
          <w:szCs w:val="22"/>
        </w:rPr>
        <w:t>b</w:t>
      </w:r>
      <w:r w:rsidR="00AC7E81" w:rsidRPr="00265E9B">
        <w:rPr>
          <w:bCs/>
          <w:color w:val="000000"/>
          <w:sz w:val="22"/>
          <w:szCs w:val="22"/>
        </w:rPr>
        <w:t>ound</w:t>
      </w:r>
      <w:proofErr w:type="spellEnd"/>
      <w:r w:rsidR="00AC7E81" w:rsidRPr="00265E9B">
        <w:rPr>
          <w:bCs/>
          <w:color w:val="000000"/>
          <w:sz w:val="22"/>
          <w:szCs w:val="22"/>
        </w:rPr>
        <w:t xml:space="preserve"> Institute, 2010.</w:t>
      </w:r>
    </w:p>
    <w:p w:rsidR="00C10714" w:rsidRPr="00265E9B" w:rsidRDefault="007577E3" w:rsidP="00B2673C">
      <w:pPr>
        <w:tabs>
          <w:tab w:val="left" w:pos="180"/>
        </w:tabs>
        <w:suppressAutoHyphens w:val="0"/>
        <w:spacing w:before="240"/>
        <w:rPr>
          <w:b/>
          <w:sz w:val="22"/>
          <w:szCs w:val="22"/>
          <w:u w:val="single"/>
        </w:rPr>
      </w:pPr>
      <w:r w:rsidRPr="00265E9B">
        <w:rPr>
          <w:b/>
          <w:sz w:val="22"/>
          <w:szCs w:val="22"/>
          <w:u w:val="single"/>
        </w:rPr>
        <w:t>Additional Course</w:t>
      </w:r>
    </w:p>
    <w:p w:rsidR="00401963" w:rsidRPr="00265E9B" w:rsidRDefault="007577E3" w:rsidP="00401963">
      <w:pPr>
        <w:pStyle w:val="ListParagraph"/>
        <w:numPr>
          <w:ilvl w:val="0"/>
          <w:numId w:val="42"/>
        </w:numPr>
        <w:tabs>
          <w:tab w:val="left" w:pos="180"/>
        </w:tabs>
        <w:suppressAutoHyphens w:val="0"/>
        <w:spacing w:before="240" w:afterLines="100" w:after="240"/>
        <w:jc w:val="left"/>
        <w:rPr>
          <w:sz w:val="22"/>
          <w:szCs w:val="22"/>
        </w:rPr>
      </w:pPr>
      <w:r w:rsidRPr="00265E9B">
        <w:rPr>
          <w:sz w:val="22"/>
          <w:szCs w:val="22"/>
        </w:rPr>
        <w:t>Hardware and Networking, Apollo Institute, 2005.</w:t>
      </w:r>
      <w:r w:rsidRPr="00265E9B">
        <w:rPr>
          <w:sz w:val="22"/>
          <w:szCs w:val="22"/>
        </w:rPr>
        <w:tab/>
      </w:r>
    </w:p>
    <w:sectPr w:rsidR="00401963" w:rsidRPr="00265E9B" w:rsidSect="00E33D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134" w:right="1797" w:bottom="1440" w:left="1797" w:header="720" w:footer="720" w:gutter="0"/>
      <w:paperSrc w:first="1" w:other="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46D" w:rsidRDefault="00A5346D" w:rsidP="000A0EDC">
      <w:r>
        <w:separator/>
      </w:r>
    </w:p>
  </w:endnote>
  <w:endnote w:type="continuationSeparator" w:id="0">
    <w:p w:rsidR="00A5346D" w:rsidRDefault="00A5346D" w:rsidP="000A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AAF" w:rsidRDefault="00685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EDC" w:rsidRDefault="000A0EDC" w:rsidP="000A0EDC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>
      <w:rPr>
        <w:rFonts w:ascii="Cambria" w:hAnsi="Cambria"/>
      </w:rPr>
      <w:t>KUMAR.D</w:t>
    </w:r>
    <w:r>
      <w:rPr>
        <w:rFonts w:ascii="Cambria" w:hAnsi="Cambria"/>
      </w:rPr>
      <w:tab/>
      <w:t xml:space="preserve">Page </w:t>
    </w:r>
    <w:r w:rsidR="003A30E2">
      <w:fldChar w:fldCharType="begin"/>
    </w:r>
    <w:r w:rsidR="00827302">
      <w:instrText xml:space="preserve"> PAGE   \* MERGEFORMAT </w:instrText>
    </w:r>
    <w:r w:rsidR="003A30E2">
      <w:fldChar w:fldCharType="separate"/>
    </w:r>
    <w:r w:rsidR="00F420AB" w:rsidRPr="00F420AB">
      <w:rPr>
        <w:rFonts w:ascii="Cambria" w:hAnsi="Cambria"/>
        <w:noProof/>
      </w:rPr>
      <w:t>2</w:t>
    </w:r>
    <w:r w:rsidR="003A30E2">
      <w:rPr>
        <w:rFonts w:ascii="Cambria" w:hAnsi="Cambria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AAF" w:rsidRDefault="00685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46D" w:rsidRDefault="00A5346D" w:rsidP="000A0EDC">
      <w:r>
        <w:separator/>
      </w:r>
    </w:p>
  </w:footnote>
  <w:footnote w:type="continuationSeparator" w:id="0">
    <w:p w:rsidR="00A5346D" w:rsidRDefault="00A5346D" w:rsidP="000A0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AAF" w:rsidRDefault="00685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AAF" w:rsidRDefault="00685A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AAF" w:rsidRDefault="00685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pt" o:bullet="t">
        <v:imagedata r:id="rId1" o:title="BD21433_"/>
      </v:shape>
    </w:pict>
  </w:numPicBullet>
  <w:numPicBullet w:numPicBulletId="1">
    <w:pict>
      <v:shape id="_x0000_i1047" type="#_x0000_t75" style="width:16.5pt;height:1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lef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lef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lef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lef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/>
        <w:sz w:val="20"/>
      </w:rPr>
    </w:lvl>
  </w:abstractNum>
  <w:abstractNum w:abstractNumId="9" w15:restartNumberingAfterBreak="0">
    <w:nsid w:val="06867F6C"/>
    <w:multiLevelType w:val="hybridMultilevel"/>
    <w:tmpl w:val="55EA5854"/>
    <w:lvl w:ilvl="0" w:tplc="00000009">
      <w:start w:val="1"/>
      <w:numFmt w:val="bullet"/>
      <w:lvlText w:val=""/>
      <w:lvlJc w:val="left"/>
      <w:pPr>
        <w:ind w:left="928" w:hanging="360"/>
      </w:pPr>
      <w:rPr>
        <w:rFonts w:ascii="Symbol" w:hAnsi="Symbol" w:cs="Symbol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9D6C84"/>
    <w:multiLevelType w:val="hybridMultilevel"/>
    <w:tmpl w:val="AAF291CE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A46A5"/>
    <w:multiLevelType w:val="hybridMultilevel"/>
    <w:tmpl w:val="F9FE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74897"/>
    <w:multiLevelType w:val="hybridMultilevel"/>
    <w:tmpl w:val="19F8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91C28"/>
    <w:multiLevelType w:val="hybridMultilevel"/>
    <w:tmpl w:val="D95E6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2B0CA3"/>
    <w:multiLevelType w:val="hybridMultilevel"/>
    <w:tmpl w:val="1B5E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63CDE"/>
    <w:multiLevelType w:val="hybridMultilevel"/>
    <w:tmpl w:val="9B524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CA62EC"/>
    <w:multiLevelType w:val="hybridMultilevel"/>
    <w:tmpl w:val="7F545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B696E"/>
    <w:multiLevelType w:val="hybridMultilevel"/>
    <w:tmpl w:val="F9F6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94845"/>
    <w:multiLevelType w:val="hybridMultilevel"/>
    <w:tmpl w:val="657A4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A2265C"/>
    <w:multiLevelType w:val="hybridMultilevel"/>
    <w:tmpl w:val="B1F48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341D8"/>
    <w:multiLevelType w:val="hybridMultilevel"/>
    <w:tmpl w:val="56988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722DFA"/>
    <w:multiLevelType w:val="multilevel"/>
    <w:tmpl w:val="F8C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E710DA"/>
    <w:multiLevelType w:val="hybridMultilevel"/>
    <w:tmpl w:val="45CCF9A0"/>
    <w:lvl w:ilvl="0" w:tplc="04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3" w15:restartNumberingAfterBreak="0">
    <w:nsid w:val="3A226CDD"/>
    <w:multiLevelType w:val="hybridMultilevel"/>
    <w:tmpl w:val="6EA04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E4612"/>
    <w:multiLevelType w:val="hybridMultilevel"/>
    <w:tmpl w:val="A8C65D44"/>
    <w:lvl w:ilvl="0" w:tplc="0409000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4" w:hanging="360"/>
      </w:pPr>
      <w:rPr>
        <w:rFonts w:ascii="Wingdings" w:hAnsi="Wingdings" w:hint="default"/>
      </w:rPr>
    </w:lvl>
  </w:abstractNum>
  <w:abstractNum w:abstractNumId="25" w15:restartNumberingAfterBreak="0">
    <w:nsid w:val="3C6773A7"/>
    <w:multiLevelType w:val="hybridMultilevel"/>
    <w:tmpl w:val="4A32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84577"/>
    <w:multiLevelType w:val="hybridMultilevel"/>
    <w:tmpl w:val="611C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7C6E99"/>
    <w:multiLevelType w:val="hybridMultilevel"/>
    <w:tmpl w:val="74AA1A22"/>
    <w:lvl w:ilvl="0" w:tplc="0409000B">
      <w:start w:val="1"/>
      <w:numFmt w:val="bullet"/>
      <w:lvlText w:val=""/>
      <w:lvlJc w:val="left"/>
      <w:pPr>
        <w:ind w:left="1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28" w15:restartNumberingAfterBreak="0">
    <w:nsid w:val="44A3764A"/>
    <w:multiLevelType w:val="hybridMultilevel"/>
    <w:tmpl w:val="9FEE1A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E36BB6"/>
    <w:multiLevelType w:val="hybridMultilevel"/>
    <w:tmpl w:val="DC380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45A043F8"/>
    <w:multiLevelType w:val="hybridMultilevel"/>
    <w:tmpl w:val="741A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CD78E4"/>
    <w:multiLevelType w:val="hybridMultilevel"/>
    <w:tmpl w:val="4E10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4635D"/>
    <w:multiLevelType w:val="hybridMultilevel"/>
    <w:tmpl w:val="59B6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516C03"/>
    <w:multiLevelType w:val="hybridMultilevel"/>
    <w:tmpl w:val="8E84C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C8BF8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67FEC"/>
    <w:multiLevelType w:val="hybridMultilevel"/>
    <w:tmpl w:val="9E00D7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CF330A"/>
    <w:multiLevelType w:val="hybridMultilevel"/>
    <w:tmpl w:val="7BEE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E23D1C"/>
    <w:multiLevelType w:val="hybridMultilevel"/>
    <w:tmpl w:val="3F8A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0050B0"/>
    <w:multiLevelType w:val="hybridMultilevel"/>
    <w:tmpl w:val="4C3E6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165285"/>
    <w:multiLevelType w:val="hybridMultilevel"/>
    <w:tmpl w:val="EB1C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E4379"/>
    <w:multiLevelType w:val="hybridMultilevel"/>
    <w:tmpl w:val="927E75B6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5D3F79D6"/>
    <w:multiLevelType w:val="hybridMultilevel"/>
    <w:tmpl w:val="D220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4C04BF"/>
    <w:multiLevelType w:val="hybridMultilevel"/>
    <w:tmpl w:val="DB2CE68E"/>
    <w:lvl w:ilvl="0" w:tplc="00000009">
      <w:start w:val="1"/>
      <w:numFmt w:val="bullet"/>
      <w:lvlText w:val=""/>
      <w:lvlJc w:val="left"/>
      <w:pPr>
        <w:ind w:left="928" w:hanging="360"/>
      </w:pPr>
      <w:rPr>
        <w:rFonts w:ascii="Symbol" w:hAnsi="Symbol" w:cs="Symbol"/>
        <w:sz w:val="20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2" w15:restartNumberingAfterBreak="0">
    <w:nsid w:val="61AB1DF6"/>
    <w:multiLevelType w:val="hybridMultilevel"/>
    <w:tmpl w:val="1A6E6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3E25BA"/>
    <w:multiLevelType w:val="hybridMultilevel"/>
    <w:tmpl w:val="F522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E22397"/>
    <w:multiLevelType w:val="hybridMultilevel"/>
    <w:tmpl w:val="16FC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BD1325"/>
    <w:multiLevelType w:val="hybridMultilevel"/>
    <w:tmpl w:val="4FCE0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37733"/>
    <w:multiLevelType w:val="hybridMultilevel"/>
    <w:tmpl w:val="5A04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E864BF"/>
    <w:multiLevelType w:val="hybridMultilevel"/>
    <w:tmpl w:val="5FFA5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C2567"/>
    <w:multiLevelType w:val="hybridMultilevel"/>
    <w:tmpl w:val="378EAD70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9"/>
  </w:num>
  <w:num w:numId="11">
    <w:abstractNumId w:val="39"/>
  </w:num>
  <w:num w:numId="12">
    <w:abstractNumId w:val="42"/>
  </w:num>
  <w:num w:numId="13">
    <w:abstractNumId w:val="41"/>
  </w:num>
  <w:num w:numId="14">
    <w:abstractNumId w:val="22"/>
  </w:num>
  <w:num w:numId="15">
    <w:abstractNumId w:val="27"/>
  </w:num>
  <w:num w:numId="16">
    <w:abstractNumId w:val="23"/>
  </w:num>
  <w:num w:numId="17">
    <w:abstractNumId w:val="19"/>
  </w:num>
  <w:num w:numId="18">
    <w:abstractNumId w:val="10"/>
  </w:num>
  <w:num w:numId="19">
    <w:abstractNumId w:val="9"/>
  </w:num>
  <w:num w:numId="20">
    <w:abstractNumId w:val="18"/>
  </w:num>
  <w:num w:numId="21">
    <w:abstractNumId w:val="24"/>
  </w:num>
  <w:num w:numId="22">
    <w:abstractNumId w:val="32"/>
  </w:num>
  <w:num w:numId="23">
    <w:abstractNumId w:val="30"/>
  </w:num>
  <w:num w:numId="24">
    <w:abstractNumId w:val="46"/>
  </w:num>
  <w:num w:numId="25">
    <w:abstractNumId w:val="15"/>
  </w:num>
  <w:num w:numId="26">
    <w:abstractNumId w:val="11"/>
  </w:num>
  <w:num w:numId="27">
    <w:abstractNumId w:val="36"/>
  </w:num>
  <w:num w:numId="28">
    <w:abstractNumId w:val="38"/>
  </w:num>
  <w:num w:numId="29">
    <w:abstractNumId w:val="25"/>
  </w:num>
  <w:num w:numId="30">
    <w:abstractNumId w:val="44"/>
  </w:num>
  <w:num w:numId="31">
    <w:abstractNumId w:val="14"/>
  </w:num>
  <w:num w:numId="32">
    <w:abstractNumId w:val="34"/>
  </w:num>
  <w:num w:numId="33">
    <w:abstractNumId w:val="20"/>
  </w:num>
  <w:num w:numId="34">
    <w:abstractNumId w:val="37"/>
  </w:num>
  <w:num w:numId="35">
    <w:abstractNumId w:val="28"/>
  </w:num>
  <w:num w:numId="36">
    <w:abstractNumId w:val="16"/>
  </w:num>
  <w:num w:numId="37">
    <w:abstractNumId w:val="21"/>
  </w:num>
  <w:num w:numId="38">
    <w:abstractNumId w:val="48"/>
  </w:num>
  <w:num w:numId="39">
    <w:abstractNumId w:val="45"/>
  </w:num>
  <w:num w:numId="40">
    <w:abstractNumId w:val="40"/>
  </w:num>
  <w:num w:numId="41">
    <w:abstractNumId w:val="13"/>
  </w:num>
  <w:num w:numId="42">
    <w:abstractNumId w:val="12"/>
  </w:num>
  <w:num w:numId="43">
    <w:abstractNumId w:val="17"/>
  </w:num>
  <w:num w:numId="44">
    <w:abstractNumId w:val="33"/>
  </w:num>
  <w:num w:numId="45">
    <w:abstractNumId w:val="35"/>
  </w:num>
  <w:num w:numId="46">
    <w:abstractNumId w:val="26"/>
  </w:num>
  <w:num w:numId="47">
    <w:abstractNumId w:val="47"/>
  </w:num>
  <w:num w:numId="48">
    <w:abstractNumId w:val="31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1A7"/>
    <w:rsid w:val="00001DC0"/>
    <w:rsid w:val="00003381"/>
    <w:rsid w:val="000037C3"/>
    <w:rsid w:val="00004BC1"/>
    <w:rsid w:val="0000678A"/>
    <w:rsid w:val="000069F8"/>
    <w:rsid w:val="000105A2"/>
    <w:rsid w:val="00010F77"/>
    <w:rsid w:val="000142B4"/>
    <w:rsid w:val="00016042"/>
    <w:rsid w:val="00017F53"/>
    <w:rsid w:val="0002015E"/>
    <w:rsid w:val="000203FD"/>
    <w:rsid w:val="000213D6"/>
    <w:rsid w:val="00022D14"/>
    <w:rsid w:val="00023E31"/>
    <w:rsid w:val="00023F8B"/>
    <w:rsid w:val="00024E77"/>
    <w:rsid w:val="0002632C"/>
    <w:rsid w:val="00026A6E"/>
    <w:rsid w:val="00026D5A"/>
    <w:rsid w:val="000275CD"/>
    <w:rsid w:val="000300C6"/>
    <w:rsid w:val="00031C73"/>
    <w:rsid w:val="00032D79"/>
    <w:rsid w:val="000335EE"/>
    <w:rsid w:val="000343F0"/>
    <w:rsid w:val="00035F7F"/>
    <w:rsid w:val="00036D41"/>
    <w:rsid w:val="00040036"/>
    <w:rsid w:val="00041968"/>
    <w:rsid w:val="000419D0"/>
    <w:rsid w:val="000435CD"/>
    <w:rsid w:val="000448CC"/>
    <w:rsid w:val="000454D9"/>
    <w:rsid w:val="00046069"/>
    <w:rsid w:val="0004644E"/>
    <w:rsid w:val="0004671E"/>
    <w:rsid w:val="00046991"/>
    <w:rsid w:val="000474F7"/>
    <w:rsid w:val="00047EB7"/>
    <w:rsid w:val="000506D0"/>
    <w:rsid w:val="00053F27"/>
    <w:rsid w:val="0005781F"/>
    <w:rsid w:val="00057B02"/>
    <w:rsid w:val="00057F6F"/>
    <w:rsid w:val="00062A71"/>
    <w:rsid w:val="0006410D"/>
    <w:rsid w:val="00064120"/>
    <w:rsid w:val="000641C8"/>
    <w:rsid w:val="00065122"/>
    <w:rsid w:val="00065805"/>
    <w:rsid w:val="00065B4D"/>
    <w:rsid w:val="00066E9D"/>
    <w:rsid w:val="00067955"/>
    <w:rsid w:val="00072110"/>
    <w:rsid w:val="00072B28"/>
    <w:rsid w:val="00072DFE"/>
    <w:rsid w:val="00074B3B"/>
    <w:rsid w:val="00076C0D"/>
    <w:rsid w:val="00077D82"/>
    <w:rsid w:val="00080914"/>
    <w:rsid w:val="00080DE6"/>
    <w:rsid w:val="000833FE"/>
    <w:rsid w:val="000846E1"/>
    <w:rsid w:val="000874FF"/>
    <w:rsid w:val="00091117"/>
    <w:rsid w:val="00091632"/>
    <w:rsid w:val="000916D1"/>
    <w:rsid w:val="000928BD"/>
    <w:rsid w:val="00092CC7"/>
    <w:rsid w:val="00093F12"/>
    <w:rsid w:val="0009434D"/>
    <w:rsid w:val="00095FE3"/>
    <w:rsid w:val="00096D9E"/>
    <w:rsid w:val="000A0EDC"/>
    <w:rsid w:val="000A140C"/>
    <w:rsid w:val="000A2737"/>
    <w:rsid w:val="000A37EC"/>
    <w:rsid w:val="000A388A"/>
    <w:rsid w:val="000A72CA"/>
    <w:rsid w:val="000B23A2"/>
    <w:rsid w:val="000B3E78"/>
    <w:rsid w:val="000B4C28"/>
    <w:rsid w:val="000B73EA"/>
    <w:rsid w:val="000C1FBA"/>
    <w:rsid w:val="000C217F"/>
    <w:rsid w:val="000C2AFC"/>
    <w:rsid w:val="000C4215"/>
    <w:rsid w:val="000C47E3"/>
    <w:rsid w:val="000C6247"/>
    <w:rsid w:val="000C646A"/>
    <w:rsid w:val="000C6A29"/>
    <w:rsid w:val="000C719F"/>
    <w:rsid w:val="000C7ACF"/>
    <w:rsid w:val="000D07B1"/>
    <w:rsid w:val="000D0AC0"/>
    <w:rsid w:val="000D1EF1"/>
    <w:rsid w:val="000D1F6A"/>
    <w:rsid w:val="000D2798"/>
    <w:rsid w:val="000D374E"/>
    <w:rsid w:val="000D39FD"/>
    <w:rsid w:val="000D4B97"/>
    <w:rsid w:val="000D7BBE"/>
    <w:rsid w:val="000D7FAF"/>
    <w:rsid w:val="000E1E95"/>
    <w:rsid w:val="000E370E"/>
    <w:rsid w:val="000E4FC7"/>
    <w:rsid w:val="000E5696"/>
    <w:rsid w:val="000E5E2F"/>
    <w:rsid w:val="000E6EC7"/>
    <w:rsid w:val="000F0119"/>
    <w:rsid w:val="000F09A6"/>
    <w:rsid w:val="000F20E3"/>
    <w:rsid w:val="000F2439"/>
    <w:rsid w:val="000F2B11"/>
    <w:rsid w:val="000F2DAC"/>
    <w:rsid w:val="000F6421"/>
    <w:rsid w:val="000F735B"/>
    <w:rsid w:val="000F7D4E"/>
    <w:rsid w:val="00100140"/>
    <w:rsid w:val="0010069F"/>
    <w:rsid w:val="001012CB"/>
    <w:rsid w:val="0010144A"/>
    <w:rsid w:val="00101D9C"/>
    <w:rsid w:val="00101ECC"/>
    <w:rsid w:val="00102F2D"/>
    <w:rsid w:val="00103363"/>
    <w:rsid w:val="00104AFE"/>
    <w:rsid w:val="00105D95"/>
    <w:rsid w:val="00106046"/>
    <w:rsid w:val="00106B30"/>
    <w:rsid w:val="00106DA9"/>
    <w:rsid w:val="00107B5F"/>
    <w:rsid w:val="0011002A"/>
    <w:rsid w:val="00111B6F"/>
    <w:rsid w:val="00111B9D"/>
    <w:rsid w:val="001121A0"/>
    <w:rsid w:val="001125E4"/>
    <w:rsid w:val="00113658"/>
    <w:rsid w:val="00116993"/>
    <w:rsid w:val="00116BFE"/>
    <w:rsid w:val="00122A56"/>
    <w:rsid w:val="00122AB7"/>
    <w:rsid w:val="00122F9D"/>
    <w:rsid w:val="00123EF6"/>
    <w:rsid w:val="001241AA"/>
    <w:rsid w:val="00124BA5"/>
    <w:rsid w:val="00126D7F"/>
    <w:rsid w:val="00127963"/>
    <w:rsid w:val="00127A51"/>
    <w:rsid w:val="00130683"/>
    <w:rsid w:val="00131187"/>
    <w:rsid w:val="001312A3"/>
    <w:rsid w:val="00132C8B"/>
    <w:rsid w:val="00134D0C"/>
    <w:rsid w:val="001362F0"/>
    <w:rsid w:val="00137C6D"/>
    <w:rsid w:val="00137F09"/>
    <w:rsid w:val="001404F4"/>
    <w:rsid w:val="0014203A"/>
    <w:rsid w:val="001424EE"/>
    <w:rsid w:val="0014314B"/>
    <w:rsid w:val="0014542D"/>
    <w:rsid w:val="00146079"/>
    <w:rsid w:val="001475C6"/>
    <w:rsid w:val="00147C69"/>
    <w:rsid w:val="00150996"/>
    <w:rsid w:val="00151184"/>
    <w:rsid w:val="00151DFB"/>
    <w:rsid w:val="00152F89"/>
    <w:rsid w:val="00153F42"/>
    <w:rsid w:val="00154C14"/>
    <w:rsid w:val="00154C70"/>
    <w:rsid w:val="00156C4A"/>
    <w:rsid w:val="00156D62"/>
    <w:rsid w:val="0016425E"/>
    <w:rsid w:val="00164C26"/>
    <w:rsid w:val="00170B41"/>
    <w:rsid w:val="00170F32"/>
    <w:rsid w:val="00172C1E"/>
    <w:rsid w:val="00174547"/>
    <w:rsid w:val="00174B68"/>
    <w:rsid w:val="001752DF"/>
    <w:rsid w:val="0018052D"/>
    <w:rsid w:val="00182017"/>
    <w:rsid w:val="0018316F"/>
    <w:rsid w:val="00183397"/>
    <w:rsid w:val="00184636"/>
    <w:rsid w:val="00184919"/>
    <w:rsid w:val="00184B5F"/>
    <w:rsid w:val="00184E11"/>
    <w:rsid w:val="00184E55"/>
    <w:rsid w:val="0018760D"/>
    <w:rsid w:val="00187D04"/>
    <w:rsid w:val="00187D13"/>
    <w:rsid w:val="001905F3"/>
    <w:rsid w:val="00193480"/>
    <w:rsid w:val="00194D78"/>
    <w:rsid w:val="0019717D"/>
    <w:rsid w:val="001A1F63"/>
    <w:rsid w:val="001A3526"/>
    <w:rsid w:val="001A475B"/>
    <w:rsid w:val="001A7085"/>
    <w:rsid w:val="001A74AC"/>
    <w:rsid w:val="001A7A81"/>
    <w:rsid w:val="001B1D2F"/>
    <w:rsid w:val="001B2AA3"/>
    <w:rsid w:val="001B2D27"/>
    <w:rsid w:val="001B4ABB"/>
    <w:rsid w:val="001B6FF4"/>
    <w:rsid w:val="001B761F"/>
    <w:rsid w:val="001C01E5"/>
    <w:rsid w:val="001C030A"/>
    <w:rsid w:val="001C2775"/>
    <w:rsid w:val="001C2D41"/>
    <w:rsid w:val="001C3933"/>
    <w:rsid w:val="001C4695"/>
    <w:rsid w:val="001C6A97"/>
    <w:rsid w:val="001C6B39"/>
    <w:rsid w:val="001C7E07"/>
    <w:rsid w:val="001D065A"/>
    <w:rsid w:val="001D1030"/>
    <w:rsid w:val="001D1407"/>
    <w:rsid w:val="001D4999"/>
    <w:rsid w:val="001D4DDD"/>
    <w:rsid w:val="001D51EC"/>
    <w:rsid w:val="001D64A2"/>
    <w:rsid w:val="001D6655"/>
    <w:rsid w:val="001D71BA"/>
    <w:rsid w:val="001D7895"/>
    <w:rsid w:val="001D7E97"/>
    <w:rsid w:val="001E0FFF"/>
    <w:rsid w:val="001E1B56"/>
    <w:rsid w:val="001E362C"/>
    <w:rsid w:val="001E3819"/>
    <w:rsid w:val="001E5EDC"/>
    <w:rsid w:val="001E682E"/>
    <w:rsid w:val="001E6A39"/>
    <w:rsid w:val="001E6E72"/>
    <w:rsid w:val="001E7B8E"/>
    <w:rsid w:val="001F1EA0"/>
    <w:rsid w:val="001F1F6D"/>
    <w:rsid w:val="001F24E1"/>
    <w:rsid w:val="001F2A77"/>
    <w:rsid w:val="001F48CC"/>
    <w:rsid w:val="001F50F0"/>
    <w:rsid w:val="001F60D9"/>
    <w:rsid w:val="001F6BB8"/>
    <w:rsid w:val="001F7247"/>
    <w:rsid w:val="001F7CE1"/>
    <w:rsid w:val="0020093E"/>
    <w:rsid w:val="00200CE5"/>
    <w:rsid w:val="002027B0"/>
    <w:rsid w:val="00202D06"/>
    <w:rsid w:val="00203870"/>
    <w:rsid w:val="00203B33"/>
    <w:rsid w:val="002049E4"/>
    <w:rsid w:val="00205C9A"/>
    <w:rsid w:val="002077F8"/>
    <w:rsid w:val="00210C44"/>
    <w:rsid w:val="00213432"/>
    <w:rsid w:val="00213E53"/>
    <w:rsid w:val="002142BC"/>
    <w:rsid w:val="00214B6F"/>
    <w:rsid w:val="002154CC"/>
    <w:rsid w:val="0021617B"/>
    <w:rsid w:val="00220820"/>
    <w:rsid w:val="00221B43"/>
    <w:rsid w:val="002244F7"/>
    <w:rsid w:val="00225E34"/>
    <w:rsid w:val="00225FB8"/>
    <w:rsid w:val="0022774A"/>
    <w:rsid w:val="0022785A"/>
    <w:rsid w:val="0023180F"/>
    <w:rsid w:val="002321A6"/>
    <w:rsid w:val="002329B2"/>
    <w:rsid w:val="002343C9"/>
    <w:rsid w:val="0023443D"/>
    <w:rsid w:val="0023493F"/>
    <w:rsid w:val="00240E54"/>
    <w:rsid w:val="0024264C"/>
    <w:rsid w:val="00242C57"/>
    <w:rsid w:val="00244617"/>
    <w:rsid w:val="0024555C"/>
    <w:rsid w:val="002468AF"/>
    <w:rsid w:val="00246C51"/>
    <w:rsid w:val="00250F66"/>
    <w:rsid w:val="00252140"/>
    <w:rsid w:val="002535D7"/>
    <w:rsid w:val="002543CF"/>
    <w:rsid w:val="002558AE"/>
    <w:rsid w:val="00255C98"/>
    <w:rsid w:val="0025792A"/>
    <w:rsid w:val="0026073A"/>
    <w:rsid w:val="00260990"/>
    <w:rsid w:val="00261804"/>
    <w:rsid w:val="00262319"/>
    <w:rsid w:val="0026236C"/>
    <w:rsid w:val="002625B2"/>
    <w:rsid w:val="0026377D"/>
    <w:rsid w:val="002644C4"/>
    <w:rsid w:val="002653F4"/>
    <w:rsid w:val="00265E9B"/>
    <w:rsid w:val="00266399"/>
    <w:rsid w:val="00267501"/>
    <w:rsid w:val="00270799"/>
    <w:rsid w:val="00270C4F"/>
    <w:rsid w:val="002723BE"/>
    <w:rsid w:val="0027321F"/>
    <w:rsid w:val="00274CF7"/>
    <w:rsid w:val="00275DB0"/>
    <w:rsid w:val="002774A1"/>
    <w:rsid w:val="002775DB"/>
    <w:rsid w:val="0027786D"/>
    <w:rsid w:val="0028075B"/>
    <w:rsid w:val="00280FF1"/>
    <w:rsid w:val="002819F8"/>
    <w:rsid w:val="00284A9A"/>
    <w:rsid w:val="00285652"/>
    <w:rsid w:val="0028626F"/>
    <w:rsid w:val="00292482"/>
    <w:rsid w:val="002927AC"/>
    <w:rsid w:val="002937B8"/>
    <w:rsid w:val="00293DFE"/>
    <w:rsid w:val="00294BB5"/>
    <w:rsid w:val="002962D2"/>
    <w:rsid w:val="002A2BD8"/>
    <w:rsid w:val="002A4C80"/>
    <w:rsid w:val="002A589B"/>
    <w:rsid w:val="002A67BB"/>
    <w:rsid w:val="002B0A62"/>
    <w:rsid w:val="002B3400"/>
    <w:rsid w:val="002B40A0"/>
    <w:rsid w:val="002B47D7"/>
    <w:rsid w:val="002B4D0C"/>
    <w:rsid w:val="002B5346"/>
    <w:rsid w:val="002B59BD"/>
    <w:rsid w:val="002B6082"/>
    <w:rsid w:val="002B7470"/>
    <w:rsid w:val="002C01A8"/>
    <w:rsid w:val="002C1314"/>
    <w:rsid w:val="002C2034"/>
    <w:rsid w:val="002C4056"/>
    <w:rsid w:val="002C463A"/>
    <w:rsid w:val="002C7CB5"/>
    <w:rsid w:val="002D0A8F"/>
    <w:rsid w:val="002D0BC2"/>
    <w:rsid w:val="002D10BD"/>
    <w:rsid w:val="002D139D"/>
    <w:rsid w:val="002D1462"/>
    <w:rsid w:val="002D32A8"/>
    <w:rsid w:val="002D3848"/>
    <w:rsid w:val="002D3E65"/>
    <w:rsid w:val="002D4D7C"/>
    <w:rsid w:val="002D5226"/>
    <w:rsid w:val="002D58B9"/>
    <w:rsid w:val="002D65D0"/>
    <w:rsid w:val="002E0AC5"/>
    <w:rsid w:val="002E0D98"/>
    <w:rsid w:val="002E2735"/>
    <w:rsid w:val="002E2E59"/>
    <w:rsid w:val="002E5D9B"/>
    <w:rsid w:val="002E69DB"/>
    <w:rsid w:val="002E7043"/>
    <w:rsid w:val="002E78E4"/>
    <w:rsid w:val="002E7D83"/>
    <w:rsid w:val="002F07F8"/>
    <w:rsid w:val="002F1144"/>
    <w:rsid w:val="002F1D45"/>
    <w:rsid w:val="002F33DF"/>
    <w:rsid w:val="002F529F"/>
    <w:rsid w:val="002F6D05"/>
    <w:rsid w:val="002F746E"/>
    <w:rsid w:val="00300234"/>
    <w:rsid w:val="0030030D"/>
    <w:rsid w:val="003007C5"/>
    <w:rsid w:val="003007F7"/>
    <w:rsid w:val="0030335B"/>
    <w:rsid w:val="003038FF"/>
    <w:rsid w:val="00303FD2"/>
    <w:rsid w:val="00304ACC"/>
    <w:rsid w:val="00305CDE"/>
    <w:rsid w:val="00305CFE"/>
    <w:rsid w:val="003066A7"/>
    <w:rsid w:val="00310244"/>
    <w:rsid w:val="0031082F"/>
    <w:rsid w:val="00312229"/>
    <w:rsid w:val="003127AF"/>
    <w:rsid w:val="003159DA"/>
    <w:rsid w:val="003160AE"/>
    <w:rsid w:val="0031698B"/>
    <w:rsid w:val="00317040"/>
    <w:rsid w:val="00317CF4"/>
    <w:rsid w:val="00321594"/>
    <w:rsid w:val="003241CC"/>
    <w:rsid w:val="00324C72"/>
    <w:rsid w:val="003257DB"/>
    <w:rsid w:val="00325D6F"/>
    <w:rsid w:val="00326632"/>
    <w:rsid w:val="003266B6"/>
    <w:rsid w:val="00326C86"/>
    <w:rsid w:val="003272E7"/>
    <w:rsid w:val="0032799E"/>
    <w:rsid w:val="00330D8F"/>
    <w:rsid w:val="003313EE"/>
    <w:rsid w:val="00331891"/>
    <w:rsid w:val="003323A6"/>
    <w:rsid w:val="00334FAA"/>
    <w:rsid w:val="00337734"/>
    <w:rsid w:val="0033789B"/>
    <w:rsid w:val="0034097C"/>
    <w:rsid w:val="00342761"/>
    <w:rsid w:val="00343594"/>
    <w:rsid w:val="00344077"/>
    <w:rsid w:val="0034430F"/>
    <w:rsid w:val="00345D1D"/>
    <w:rsid w:val="00345FA3"/>
    <w:rsid w:val="003475E0"/>
    <w:rsid w:val="00350402"/>
    <w:rsid w:val="0035062F"/>
    <w:rsid w:val="003512E7"/>
    <w:rsid w:val="003522B9"/>
    <w:rsid w:val="00352725"/>
    <w:rsid w:val="003528E8"/>
    <w:rsid w:val="003531FF"/>
    <w:rsid w:val="003533FA"/>
    <w:rsid w:val="00353780"/>
    <w:rsid w:val="00354DC7"/>
    <w:rsid w:val="00356169"/>
    <w:rsid w:val="00356E41"/>
    <w:rsid w:val="00356FA1"/>
    <w:rsid w:val="00357033"/>
    <w:rsid w:val="0035779F"/>
    <w:rsid w:val="00357BB1"/>
    <w:rsid w:val="0036200C"/>
    <w:rsid w:val="003639D9"/>
    <w:rsid w:val="003652F7"/>
    <w:rsid w:val="00366B08"/>
    <w:rsid w:val="003678F7"/>
    <w:rsid w:val="00371160"/>
    <w:rsid w:val="003748B9"/>
    <w:rsid w:val="003754E9"/>
    <w:rsid w:val="00375563"/>
    <w:rsid w:val="003757ED"/>
    <w:rsid w:val="003771F4"/>
    <w:rsid w:val="00377EC5"/>
    <w:rsid w:val="00380233"/>
    <w:rsid w:val="0038100F"/>
    <w:rsid w:val="00381962"/>
    <w:rsid w:val="00382BE6"/>
    <w:rsid w:val="003841C9"/>
    <w:rsid w:val="00384CAB"/>
    <w:rsid w:val="003861B3"/>
    <w:rsid w:val="0039028A"/>
    <w:rsid w:val="003919D6"/>
    <w:rsid w:val="0039395D"/>
    <w:rsid w:val="0039430B"/>
    <w:rsid w:val="003943F5"/>
    <w:rsid w:val="00394EA4"/>
    <w:rsid w:val="003957A7"/>
    <w:rsid w:val="00395CE4"/>
    <w:rsid w:val="00397F08"/>
    <w:rsid w:val="003A22AF"/>
    <w:rsid w:val="003A26F4"/>
    <w:rsid w:val="003A2870"/>
    <w:rsid w:val="003A30E2"/>
    <w:rsid w:val="003A4CEC"/>
    <w:rsid w:val="003A5A53"/>
    <w:rsid w:val="003A692C"/>
    <w:rsid w:val="003B0502"/>
    <w:rsid w:val="003B1DFD"/>
    <w:rsid w:val="003B1E15"/>
    <w:rsid w:val="003B2522"/>
    <w:rsid w:val="003B568B"/>
    <w:rsid w:val="003C38D3"/>
    <w:rsid w:val="003C520A"/>
    <w:rsid w:val="003D37F1"/>
    <w:rsid w:val="003D3A87"/>
    <w:rsid w:val="003D7EA8"/>
    <w:rsid w:val="003E0397"/>
    <w:rsid w:val="003E0B1B"/>
    <w:rsid w:val="003E174B"/>
    <w:rsid w:val="003E2F57"/>
    <w:rsid w:val="003E3A1F"/>
    <w:rsid w:val="003E4724"/>
    <w:rsid w:val="003E4B0A"/>
    <w:rsid w:val="003E68AC"/>
    <w:rsid w:val="003F0B0E"/>
    <w:rsid w:val="003F0F27"/>
    <w:rsid w:val="003F0FCF"/>
    <w:rsid w:val="003F36DD"/>
    <w:rsid w:val="003F3DAF"/>
    <w:rsid w:val="003F5950"/>
    <w:rsid w:val="003F5A8D"/>
    <w:rsid w:val="003F5CCA"/>
    <w:rsid w:val="003F5EF5"/>
    <w:rsid w:val="003F68F3"/>
    <w:rsid w:val="00400251"/>
    <w:rsid w:val="00401963"/>
    <w:rsid w:val="00401C2F"/>
    <w:rsid w:val="00404A4E"/>
    <w:rsid w:val="00404BD5"/>
    <w:rsid w:val="00404F5E"/>
    <w:rsid w:val="00405BEF"/>
    <w:rsid w:val="00406CED"/>
    <w:rsid w:val="0040780F"/>
    <w:rsid w:val="00407CE5"/>
    <w:rsid w:val="00411880"/>
    <w:rsid w:val="00411B3F"/>
    <w:rsid w:val="00411D80"/>
    <w:rsid w:val="004127CD"/>
    <w:rsid w:val="00412D10"/>
    <w:rsid w:val="00413365"/>
    <w:rsid w:val="00413FCA"/>
    <w:rsid w:val="004141B8"/>
    <w:rsid w:val="00415255"/>
    <w:rsid w:val="004159FB"/>
    <w:rsid w:val="00416677"/>
    <w:rsid w:val="004301EE"/>
    <w:rsid w:val="0043023B"/>
    <w:rsid w:val="00430756"/>
    <w:rsid w:val="004315EA"/>
    <w:rsid w:val="00433190"/>
    <w:rsid w:val="00433227"/>
    <w:rsid w:val="00433550"/>
    <w:rsid w:val="00434238"/>
    <w:rsid w:val="00435293"/>
    <w:rsid w:val="00435519"/>
    <w:rsid w:val="0043560C"/>
    <w:rsid w:val="00435FEC"/>
    <w:rsid w:val="00436464"/>
    <w:rsid w:val="00440727"/>
    <w:rsid w:val="00440926"/>
    <w:rsid w:val="0044222F"/>
    <w:rsid w:val="00442456"/>
    <w:rsid w:val="00442BA5"/>
    <w:rsid w:val="00444990"/>
    <w:rsid w:val="004456C3"/>
    <w:rsid w:val="00446058"/>
    <w:rsid w:val="00446DA1"/>
    <w:rsid w:val="00446DCF"/>
    <w:rsid w:val="004527E3"/>
    <w:rsid w:val="0045280A"/>
    <w:rsid w:val="0045431E"/>
    <w:rsid w:val="00455441"/>
    <w:rsid w:val="004554CC"/>
    <w:rsid w:val="00455BD3"/>
    <w:rsid w:val="00455D0E"/>
    <w:rsid w:val="00457193"/>
    <w:rsid w:val="00457795"/>
    <w:rsid w:val="0046008F"/>
    <w:rsid w:val="00461FAA"/>
    <w:rsid w:val="00462938"/>
    <w:rsid w:val="00463924"/>
    <w:rsid w:val="00464613"/>
    <w:rsid w:val="00464DDF"/>
    <w:rsid w:val="004654D3"/>
    <w:rsid w:val="004663B7"/>
    <w:rsid w:val="004704D5"/>
    <w:rsid w:val="00470512"/>
    <w:rsid w:val="00472DEF"/>
    <w:rsid w:val="004730B4"/>
    <w:rsid w:val="00474AF5"/>
    <w:rsid w:val="00475F1B"/>
    <w:rsid w:val="00477967"/>
    <w:rsid w:val="0048182D"/>
    <w:rsid w:val="00483746"/>
    <w:rsid w:val="0048405C"/>
    <w:rsid w:val="004863D3"/>
    <w:rsid w:val="00486C21"/>
    <w:rsid w:val="00487003"/>
    <w:rsid w:val="00487629"/>
    <w:rsid w:val="00487756"/>
    <w:rsid w:val="00492FB0"/>
    <w:rsid w:val="00494FA0"/>
    <w:rsid w:val="0049574C"/>
    <w:rsid w:val="00495F68"/>
    <w:rsid w:val="004960D2"/>
    <w:rsid w:val="004962FE"/>
    <w:rsid w:val="00496415"/>
    <w:rsid w:val="00496A96"/>
    <w:rsid w:val="004A00D3"/>
    <w:rsid w:val="004A1D5C"/>
    <w:rsid w:val="004A2153"/>
    <w:rsid w:val="004A40CA"/>
    <w:rsid w:val="004A5E12"/>
    <w:rsid w:val="004B129D"/>
    <w:rsid w:val="004B1A2D"/>
    <w:rsid w:val="004B2A65"/>
    <w:rsid w:val="004B4995"/>
    <w:rsid w:val="004B4EFF"/>
    <w:rsid w:val="004B69B7"/>
    <w:rsid w:val="004B6AD3"/>
    <w:rsid w:val="004B6BB6"/>
    <w:rsid w:val="004B7AD2"/>
    <w:rsid w:val="004C0A9B"/>
    <w:rsid w:val="004C0D37"/>
    <w:rsid w:val="004C30CE"/>
    <w:rsid w:val="004C42DD"/>
    <w:rsid w:val="004C45C0"/>
    <w:rsid w:val="004D18A6"/>
    <w:rsid w:val="004D26B8"/>
    <w:rsid w:val="004D2AA7"/>
    <w:rsid w:val="004D3530"/>
    <w:rsid w:val="004D38CB"/>
    <w:rsid w:val="004D428C"/>
    <w:rsid w:val="004D457B"/>
    <w:rsid w:val="004D4B25"/>
    <w:rsid w:val="004D4CA5"/>
    <w:rsid w:val="004D4FEF"/>
    <w:rsid w:val="004D594C"/>
    <w:rsid w:val="004D61EC"/>
    <w:rsid w:val="004D6621"/>
    <w:rsid w:val="004D6739"/>
    <w:rsid w:val="004D69B2"/>
    <w:rsid w:val="004D6EDC"/>
    <w:rsid w:val="004E0015"/>
    <w:rsid w:val="004E0537"/>
    <w:rsid w:val="004E4087"/>
    <w:rsid w:val="004E6559"/>
    <w:rsid w:val="004E697B"/>
    <w:rsid w:val="004F1F91"/>
    <w:rsid w:val="004F53B3"/>
    <w:rsid w:val="004F565A"/>
    <w:rsid w:val="004F5958"/>
    <w:rsid w:val="004F623C"/>
    <w:rsid w:val="004F6C64"/>
    <w:rsid w:val="004F72A1"/>
    <w:rsid w:val="00501E36"/>
    <w:rsid w:val="00502019"/>
    <w:rsid w:val="00502B62"/>
    <w:rsid w:val="00502C9F"/>
    <w:rsid w:val="00503276"/>
    <w:rsid w:val="005067FD"/>
    <w:rsid w:val="0050682F"/>
    <w:rsid w:val="00506894"/>
    <w:rsid w:val="00510FC5"/>
    <w:rsid w:val="005111D9"/>
    <w:rsid w:val="00511EF8"/>
    <w:rsid w:val="00512460"/>
    <w:rsid w:val="00514AC2"/>
    <w:rsid w:val="00515E69"/>
    <w:rsid w:val="00517261"/>
    <w:rsid w:val="0051796A"/>
    <w:rsid w:val="005179D0"/>
    <w:rsid w:val="00521EAD"/>
    <w:rsid w:val="005223A3"/>
    <w:rsid w:val="005224C3"/>
    <w:rsid w:val="00522EA4"/>
    <w:rsid w:val="0052393D"/>
    <w:rsid w:val="00523D84"/>
    <w:rsid w:val="00525583"/>
    <w:rsid w:val="00525A60"/>
    <w:rsid w:val="00526A34"/>
    <w:rsid w:val="00530BD6"/>
    <w:rsid w:val="0053196E"/>
    <w:rsid w:val="005328F1"/>
    <w:rsid w:val="00533CAC"/>
    <w:rsid w:val="00533DB9"/>
    <w:rsid w:val="005361C2"/>
    <w:rsid w:val="0053660B"/>
    <w:rsid w:val="00536A18"/>
    <w:rsid w:val="0053788B"/>
    <w:rsid w:val="00537BA2"/>
    <w:rsid w:val="00540816"/>
    <w:rsid w:val="00541E55"/>
    <w:rsid w:val="005427A2"/>
    <w:rsid w:val="00543E76"/>
    <w:rsid w:val="005456D3"/>
    <w:rsid w:val="00545E3C"/>
    <w:rsid w:val="00546BD9"/>
    <w:rsid w:val="005476DE"/>
    <w:rsid w:val="0055218A"/>
    <w:rsid w:val="00552516"/>
    <w:rsid w:val="0055395D"/>
    <w:rsid w:val="00554E88"/>
    <w:rsid w:val="00556134"/>
    <w:rsid w:val="00556F1C"/>
    <w:rsid w:val="005576B2"/>
    <w:rsid w:val="0056186C"/>
    <w:rsid w:val="00561D01"/>
    <w:rsid w:val="00561D63"/>
    <w:rsid w:val="00564AE3"/>
    <w:rsid w:val="005659A2"/>
    <w:rsid w:val="00566146"/>
    <w:rsid w:val="00566DB9"/>
    <w:rsid w:val="005733C1"/>
    <w:rsid w:val="00573A98"/>
    <w:rsid w:val="00573B8F"/>
    <w:rsid w:val="0057450F"/>
    <w:rsid w:val="00574808"/>
    <w:rsid w:val="00574F0C"/>
    <w:rsid w:val="00577BEE"/>
    <w:rsid w:val="005824DB"/>
    <w:rsid w:val="005844A4"/>
    <w:rsid w:val="005847C1"/>
    <w:rsid w:val="00584BF3"/>
    <w:rsid w:val="00584D77"/>
    <w:rsid w:val="005854B8"/>
    <w:rsid w:val="00591FAD"/>
    <w:rsid w:val="0059430F"/>
    <w:rsid w:val="00595BD6"/>
    <w:rsid w:val="005972A3"/>
    <w:rsid w:val="005A1EBC"/>
    <w:rsid w:val="005A2167"/>
    <w:rsid w:val="005A2F81"/>
    <w:rsid w:val="005A61D0"/>
    <w:rsid w:val="005A6348"/>
    <w:rsid w:val="005A698D"/>
    <w:rsid w:val="005B051D"/>
    <w:rsid w:val="005B2457"/>
    <w:rsid w:val="005B353B"/>
    <w:rsid w:val="005C0DF7"/>
    <w:rsid w:val="005C114C"/>
    <w:rsid w:val="005C1567"/>
    <w:rsid w:val="005C399A"/>
    <w:rsid w:val="005C3E22"/>
    <w:rsid w:val="005C551F"/>
    <w:rsid w:val="005C5B57"/>
    <w:rsid w:val="005C6CB9"/>
    <w:rsid w:val="005D1500"/>
    <w:rsid w:val="005D3D16"/>
    <w:rsid w:val="005D413E"/>
    <w:rsid w:val="005D43B0"/>
    <w:rsid w:val="005D52B2"/>
    <w:rsid w:val="005D64AC"/>
    <w:rsid w:val="005D7A3B"/>
    <w:rsid w:val="005E061D"/>
    <w:rsid w:val="005E259A"/>
    <w:rsid w:val="005E421E"/>
    <w:rsid w:val="005E5788"/>
    <w:rsid w:val="005E663A"/>
    <w:rsid w:val="005E70B2"/>
    <w:rsid w:val="005F09D4"/>
    <w:rsid w:val="005F37F0"/>
    <w:rsid w:val="005F40C3"/>
    <w:rsid w:val="005F41D4"/>
    <w:rsid w:val="005F4FEA"/>
    <w:rsid w:val="005F7A5D"/>
    <w:rsid w:val="00601E19"/>
    <w:rsid w:val="00602FAA"/>
    <w:rsid w:val="00604E6C"/>
    <w:rsid w:val="0060615A"/>
    <w:rsid w:val="006063D5"/>
    <w:rsid w:val="006065AD"/>
    <w:rsid w:val="0060750F"/>
    <w:rsid w:val="00614631"/>
    <w:rsid w:val="00614879"/>
    <w:rsid w:val="00615890"/>
    <w:rsid w:val="00616160"/>
    <w:rsid w:val="006161C7"/>
    <w:rsid w:val="00616A32"/>
    <w:rsid w:val="00616FF0"/>
    <w:rsid w:val="006171E0"/>
    <w:rsid w:val="006179F7"/>
    <w:rsid w:val="00620875"/>
    <w:rsid w:val="006209D8"/>
    <w:rsid w:val="00621166"/>
    <w:rsid w:val="00623F55"/>
    <w:rsid w:val="0062494D"/>
    <w:rsid w:val="00624A4F"/>
    <w:rsid w:val="0062514A"/>
    <w:rsid w:val="006251E2"/>
    <w:rsid w:val="00626B6A"/>
    <w:rsid w:val="00627498"/>
    <w:rsid w:val="00632981"/>
    <w:rsid w:val="00633D28"/>
    <w:rsid w:val="00635D39"/>
    <w:rsid w:val="00636F62"/>
    <w:rsid w:val="00637149"/>
    <w:rsid w:val="00637A1E"/>
    <w:rsid w:val="00640CC9"/>
    <w:rsid w:val="00641852"/>
    <w:rsid w:val="00642F15"/>
    <w:rsid w:val="006457E6"/>
    <w:rsid w:val="00646046"/>
    <w:rsid w:val="006476FB"/>
    <w:rsid w:val="006517C8"/>
    <w:rsid w:val="00651E55"/>
    <w:rsid w:val="006524CD"/>
    <w:rsid w:val="00655A31"/>
    <w:rsid w:val="00656ACA"/>
    <w:rsid w:val="006606A7"/>
    <w:rsid w:val="00661D94"/>
    <w:rsid w:val="00665BAD"/>
    <w:rsid w:val="0066605D"/>
    <w:rsid w:val="00666BF5"/>
    <w:rsid w:val="00666DC1"/>
    <w:rsid w:val="006675D7"/>
    <w:rsid w:val="00672987"/>
    <w:rsid w:val="00677B50"/>
    <w:rsid w:val="00680389"/>
    <w:rsid w:val="00684B90"/>
    <w:rsid w:val="0068533D"/>
    <w:rsid w:val="0068561F"/>
    <w:rsid w:val="00685AAF"/>
    <w:rsid w:val="006903A6"/>
    <w:rsid w:val="006918C1"/>
    <w:rsid w:val="00692528"/>
    <w:rsid w:val="0069254E"/>
    <w:rsid w:val="006960C9"/>
    <w:rsid w:val="00696329"/>
    <w:rsid w:val="00697F5C"/>
    <w:rsid w:val="006A2562"/>
    <w:rsid w:val="006A44E2"/>
    <w:rsid w:val="006A4F11"/>
    <w:rsid w:val="006A65E0"/>
    <w:rsid w:val="006A7838"/>
    <w:rsid w:val="006B3B15"/>
    <w:rsid w:val="006B466E"/>
    <w:rsid w:val="006B5A2F"/>
    <w:rsid w:val="006B5D8C"/>
    <w:rsid w:val="006B69A0"/>
    <w:rsid w:val="006B6F3A"/>
    <w:rsid w:val="006C0FCC"/>
    <w:rsid w:val="006C158A"/>
    <w:rsid w:val="006C2053"/>
    <w:rsid w:val="006C29DD"/>
    <w:rsid w:val="006C4554"/>
    <w:rsid w:val="006C48E0"/>
    <w:rsid w:val="006C4DA4"/>
    <w:rsid w:val="006C6103"/>
    <w:rsid w:val="006D0B4D"/>
    <w:rsid w:val="006D36B7"/>
    <w:rsid w:val="006D471E"/>
    <w:rsid w:val="006D4FF8"/>
    <w:rsid w:val="006D6651"/>
    <w:rsid w:val="006D78C2"/>
    <w:rsid w:val="006E25BD"/>
    <w:rsid w:val="006E2B07"/>
    <w:rsid w:val="006E3247"/>
    <w:rsid w:val="006E387A"/>
    <w:rsid w:val="006E614B"/>
    <w:rsid w:val="006F0AA8"/>
    <w:rsid w:val="006F19C5"/>
    <w:rsid w:val="006F3898"/>
    <w:rsid w:val="006F4A72"/>
    <w:rsid w:val="006F5561"/>
    <w:rsid w:val="006F60D7"/>
    <w:rsid w:val="006F640C"/>
    <w:rsid w:val="006F6A52"/>
    <w:rsid w:val="006F7049"/>
    <w:rsid w:val="006F772E"/>
    <w:rsid w:val="0070174C"/>
    <w:rsid w:val="00702A4C"/>
    <w:rsid w:val="007073D0"/>
    <w:rsid w:val="0070742F"/>
    <w:rsid w:val="00710298"/>
    <w:rsid w:val="00710A92"/>
    <w:rsid w:val="007114B9"/>
    <w:rsid w:val="007145BC"/>
    <w:rsid w:val="00714E40"/>
    <w:rsid w:val="00715B43"/>
    <w:rsid w:val="00717E36"/>
    <w:rsid w:val="00720037"/>
    <w:rsid w:val="00721AEA"/>
    <w:rsid w:val="00721E67"/>
    <w:rsid w:val="00722363"/>
    <w:rsid w:val="00722677"/>
    <w:rsid w:val="007231A7"/>
    <w:rsid w:val="007232DF"/>
    <w:rsid w:val="00723BFC"/>
    <w:rsid w:val="00723C6E"/>
    <w:rsid w:val="00724BED"/>
    <w:rsid w:val="007251E9"/>
    <w:rsid w:val="00725B13"/>
    <w:rsid w:val="0072716A"/>
    <w:rsid w:val="007279F0"/>
    <w:rsid w:val="00727F15"/>
    <w:rsid w:val="00730969"/>
    <w:rsid w:val="00732884"/>
    <w:rsid w:val="007348D9"/>
    <w:rsid w:val="00736C93"/>
    <w:rsid w:val="0073771D"/>
    <w:rsid w:val="0074013D"/>
    <w:rsid w:val="007408EB"/>
    <w:rsid w:val="00741FD1"/>
    <w:rsid w:val="00744146"/>
    <w:rsid w:val="007454A0"/>
    <w:rsid w:val="00752544"/>
    <w:rsid w:val="007529D7"/>
    <w:rsid w:val="00752B82"/>
    <w:rsid w:val="00752FAE"/>
    <w:rsid w:val="00757300"/>
    <w:rsid w:val="007577E3"/>
    <w:rsid w:val="00760244"/>
    <w:rsid w:val="007604B3"/>
    <w:rsid w:val="00761E43"/>
    <w:rsid w:val="00762977"/>
    <w:rsid w:val="00762B97"/>
    <w:rsid w:val="00764AC6"/>
    <w:rsid w:val="00765210"/>
    <w:rsid w:val="007664BF"/>
    <w:rsid w:val="007670DA"/>
    <w:rsid w:val="00774007"/>
    <w:rsid w:val="0077683C"/>
    <w:rsid w:val="00777280"/>
    <w:rsid w:val="00777B1B"/>
    <w:rsid w:val="00777D0F"/>
    <w:rsid w:val="00780BCB"/>
    <w:rsid w:val="00780F8D"/>
    <w:rsid w:val="00781AA7"/>
    <w:rsid w:val="0078279C"/>
    <w:rsid w:val="00783FF5"/>
    <w:rsid w:val="00784697"/>
    <w:rsid w:val="00784971"/>
    <w:rsid w:val="00785174"/>
    <w:rsid w:val="007864FB"/>
    <w:rsid w:val="00786874"/>
    <w:rsid w:val="00791104"/>
    <w:rsid w:val="007951D8"/>
    <w:rsid w:val="007961E5"/>
    <w:rsid w:val="00797840"/>
    <w:rsid w:val="00797AF0"/>
    <w:rsid w:val="007A05AB"/>
    <w:rsid w:val="007A1774"/>
    <w:rsid w:val="007A1A6F"/>
    <w:rsid w:val="007A29A5"/>
    <w:rsid w:val="007A3681"/>
    <w:rsid w:val="007A3B0D"/>
    <w:rsid w:val="007A3E46"/>
    <w:rsid w:val="007A51C0"/>
    <w:rsid w:val="007A5374"/>
    <w:rsid w:val="007A6C35"/>
    <w:rsid w:val="007A6DEC"/>
    <w:rsid w:val="007A78DA"/>
    <w:rsid w:val="007B0583"/>
    <w:rsid w:val="007B1257"/>
    <w:rsid w:val="007B7C34"/>
    <w:rsid w:val="007C0C34"/>
    <w:rsid w:val="007C111C"/>
    <w:rsid w:val="007C1667"/>
    <w:rsid w:val="007C27C9"/>
    <w:rsid w:val="007C3591"/>
    <w:rsid w:val="007C4A3E"/>
    <w:rsid w:val="007C6C95"/>
    <w:rsid w:val="007C740B"/>
    <w:rsid w:val="007D0D3F"/>
    <w:rsid w:val="007D14E2"/>
    <w:rsid w:val="007D2D09"/>
    <w:rsid w:val="007D3BE2"/>
    <w:rsid w:val="007D4ABF"/>
    <w:rsid w:val="007D5214"/>
    <w:rsid w:val="007E10CB"/>
    <w:rsid w:val="007E15D0"/>
    <w:rsid w:val="007E2830"/>
    <w:rsid w:val="007E42FB"/>
    <w:rsid w:val="007E45EA"/>
    <w:rsid w:val="007E4F19"/>
    <w:rsid w:val="007E7433"/>
    <w:rsid w:val="007E7E37"/>
    <w:rsid w:val="007F0154"/>
    <w:rsid w:val="007F0216"/>
    <w:rsid w:val="007F314F"/>
    <w:rsid w:val="007F3D29"/>
    <w:rsid w:val="007F517A"/>
    <w:rsid w:val="007F6F4A"/>
    <w:rsid w:val="007F769C"/>
    <w:rsid w:val="007F7C4B"/>
    <w:rsid w:val="008001CD"/>
    <w:rsid w:val="0080198D"/>
    <w:rsid w:val="00801A4E"/>
    <w:rsid w:val="00802254"/>
    <w:rsid w:val="00802A28"/>
    <w:rsid w:val="00803027"/>
    <w:rsid w:val="008048B5"/>
    <w:rsid w:val="00804D1A"/>
    <w:rsid w:val="008070C2"/>
    <w:rsid w:val="00811ABD"/>
    <w:rsid w:val="0081215A"/>
    <w:rsid w:val="008142DF"/>
    <w:rsid w:val="008159D9"/>
    <w:rsid w:val="00816CD0"/>
    <w:rsid w:val="00816D4E"/>
    <w:rsid w:val="00817C54"/>
    <w:rsid w:val="00820615"/>
    <w:rsid w:val="008206DE"/>
    <w:rsid w:val="00822119"/>
    <w:rsid w:val="00824312"/>
    <w:rsid w:val="0082473D"/>
    <w:rsid w:val="0082493C"/>
    <w:rsid w:val="00826237"/>
    <w:rsid w:val="00827302"/>
    <w:rsid w:val="00831B5F"/>
    <w:rsid w:val="00834171"/>
    <w:rsid w:val="0083437C"/>
    <w:rsid w:val="008343CB"/>
    <w:rsid w:val="008344A6"/>
    <w:rsid w:val="008351AE"/>
    <w:rsid w:val="00836015"/>
    <w:rsid w:val="008361D0"/>
    <w:rsid w:val="00836B66"/>
    <w:rsid w:val="0084181C"/>
    <w:rsid w:val="00842022"/>
    <w:rsid w:val="00842510"/>
    <w:rsid w:val="00846B05"/>
    <w:rsid w:val="008477F3"/>
    <w:rsid w:val="00851575"/>
    <w:rsid w:val="00851D2F"/>
    <w:rsid w:val="00851D83"/>
    <w:rsid w:val="0085210B"/>
    <w:rsid w:val="0085251C"/>
    <w:rsid w:val="00852BFC"/>
    <w:rsid w:val="00853B9E"/>
    <w:rsid w:val="00854027"/>
    <w:rsid w:val="0085672C"/>
    <w:rsid w:val="00857C81"/>
    <w:rsid w:val="00860A69"/>
    <w:rsid w:val="0086211A"/>
    <w:rsid w:val="00862A24"/>
    <w:rsid w:val="00863E75"/>
    <w:rsid w:val="008644D1"/>
    <w:rsid w:val="00864E52"/>
    <w:rsid w:val="0086512E"/>
    <w:rsid w:val="00867011"/>
    <w:rsid w:val="0087032B"/>
    <w:rsid w:val="008708C3"/>
    <w:rsid w:val="00870A79"/>
    <w:rsid w:val="00870BA0"/>
    <w:rsid w:val="00873A50"/>
    <w:rsid w:val="008745DF"/>
    <w:rsid w:val="00876DE9"/>
    <w:rsid w:val="0087774B"/>
    <w:rsid w:val="0088044A"/>
    <w:rsid w:val="00880FE8"/>
    <w:rsid w:val="008811EF"/>
    <w:rsid w:val="00881A28"/>
    <w:rsid w:val="00882AB4"/>
    <w:rsid w:val="00883F14"/>
    <w:rsid w:val="00885524"/>
    <w:rsid w:val="00885E98"/>
    <w:rsid w:val="00886792"/>
    <w:rsid w:val="00886F18"/>
    <w:rsid w:val="0088791C"/>
    <w:rsid w:val="00890D22"/>
    <w:rsid w:val="00892FDE"/>
    <w:rsid w:val="00893149"/>
    <w:rsid w:val="00893AFC"/>
    <w:rsid w:val="00894AF9"/>
    <w:rsid w:val="00894DD0"/>
    <w:rsid w:val="008A04E1"/>
    <w:rsid w:val="008A13DD"/>
    <w:rsid w:val="008A1B18"/>
    <w:rsid w:val="008A4D1B"/>
    <w:rsid w:val="008A5B2C"/>
    <w:rsid w:val="008A5C84"/>
    <w:rsid w:val="008A6211"/>
    <w:rsid w:val="008A6AC4"/>
    <w:rsid w:val="008B218A"/>
    <w:rsid w:val="008B43B3"/>
    <w:rsid w:val="008B496A"/>
    <w:rsid w:val="008B4AA5"/>
    <w:rsid w:val="008B5661"/>
    <w:rsid w:val="008B6245"/>
    <w:rsid w:val="008B6697"/>
    <w:rsid w:val="008B6F1E"/>
    <w:rsid w:val="008C0FA2"/>
    <w:rsid w:val="008C2C87"/>
    <w:rsid w:val="008C3686"/>
    <w:rsid w:val="008C3793"/>
    <w:rsid w:val="008C3DF8"/>
    <w:rsid w:val="008C4EC7"/>
    <w:rsid w:val="008C50C3"/>
    <w:rsid w:val="008C57C0"/>
    <w:rsid w:val="008C6A1C"/>
    <w:rsid w:val="008C6E32"/>
    <w:rsid w:val="008C703F"/>
    <w:rsid w:val="008C78C3"/>
    <w:rsid w:val="008C7AFD"/>
    <w:rsid w:val="008D10BE"/>
    <w:rsid w:val="008D24FF"/>
    <w:rsid w:val="008D2B2B"/>
    <w:rsid w:val="008D2C08"/>
    <w:rsid w:val="008D31AB"/>
    <w:rsid w:val="008D34A8"/>
    <w:rsid w:val="008D460D"/>
    <w:rsid w:val="008D4AEF"/>
    <w:rsid w:val="008D63C0"/>
    <w:rsid w:val="008D64CE"/>
    <w:rsid w:val="008D6932"/>
    <w:rsid w:val="008E16B4"/>
    <w:rsid w:val="008E17E7"/>
    <w:rsid w:val="008E242B"/>
    <w:rsid w:val="008E3455"/>
    <w:rsid w:val="008E402E"/>
    <w:rsid w:val="008E501D"/>
    <w:rsid w:val="008E56EE"/>
    <w:rsid w:val="008E5F20"/>
    <w:rsid w:val="008E64DB"/>
    <w:rsid w:val="008E6F38"/>
    <w:rsid w:val="008E714C"/>
    <w:rsid w:val="008E7EA0"/>
    <w:rsid w:val="008F005B"/>
    <w:rsid w:val="008F11D9"/>
    <w:rsid w:val="008F1CB3"/>
    <w:rsid w:val="008F36AB"/>
    <w:rsid w:val="008F3D44"/>
    <w:rsid w:val="008F3FCB"/>
    <w:rsid w:val="008F4D90"/>
    <w:rsid w:val="008F5E5A"/>
    <w:rsid w:val="00901250"/>
    <w:rsid w:val="00902770"/>
    <w:rsid w:val="00903654"/>
    <w:rsid w:val="00905E83"/>
    <w:rsid w:val="00907CA1"/>
    <w:rsid w:val="00910CA6"/>
    <w:rsid w:val="00912AF7"/>
    <w:rsid w:val="0091522C"/>
    <w:rsid w:val="00920023"/>
    <w:rsid w:val="009224AE"/>
    <w:rsid w:val="009229D5"/>
    <w:rsid w:val="00925876"/>
    <w:rsid w:val="00926461"/>
    <w:rsid w:val="009265F3"/>
    <w:rsid w:val="00930A28"/>
    <w:rsid w:val="00932C0B"/>
    <w:rsid w:val="00933E22"/>
    <w:rsid w:val="00936097"/>
    <w:rsid w:val="009376C3"/>
    <w:rsid w:val="0093773C"/>
    <w:rsid w:val="0094069B"/>
    <w:rsid w:val="0094253B"/>
    <w:rsid w:val="0094337A"/>
    <w:rsid w:val="00945243"/>
    <w:rsid w:val="00945633"/>
    <w:rsid w:val="009460D0"/>
    <w:rsid w:val="009461CE"/>
    <w:rsid w:val="00946AD9"/>
    <w:rsid w:val="00946C2A"/>
    <w:rsid w:val="009509B4"/>
    <w:rsid w:val="00952E6A"/>
    <w:rsid w:val="009543CC"/>
    <w:rsid w:val="00955B72"/>
    <w:rsid w:val="00956731"/>
    <w:rsid w:val="00956E64"/>
    <w:rsid w:val="00961509"/>
    <w:rsid w:val="009618C4"/>
    <w:rsid w:val="009634E5"/>
    <w:rsid w:val="0096632C"/>
    <w:rsid w:val="00966AFD"/>
    <w:rsid w:val="009679BE"/>
    <w:rsid w:val="00970427"/>
    <w:rsid w:val="0097045A"/>
    <w:rsid w:val="009707BC"/>
    <w:rsid w:val="009710CE"/>
    <w:rsid w:val="0097352D"/>
    <w:rsid w:val="00973C35"/>
    <w:rsid w:val="0097476F"/>
    <w:rsid w:val="00974C75"/>
    <w:rsid w:val="0097665F"/>
    <w:rsid w:val="00976818"/>
    <w:rsid w:val="009777BA"/>
    <w:rsid w:val="00977ABE"/>
    <w:rsid w:val="009820C4"/>
    <w:rsid w:val="00982BB9"/>
    <w:rsid w:val="00983804"/>
    <w:rsid w:val="009852BF"/>
    <w:rsid w:val="009856D1"/>
    <w:rsid w:val="00985EB1"/>
    <w:rsid w:val="00986B6B"/>
    <w:rsid w:val="0098703C"/>
    <w:rsid w:val="00990B94"/>
    <w:rsid w:val="00991446"/>
    <w:rsid w:val="009931CB"/>
    <w:rsid w:val="00993FBA"/>
    <w:rsid w:val="00995EDE"/>
    <w:rsid w:val="00996080"/>
    <w:rsid w:val="00996252"/>
    <w:rsid w:val="009A410E"/>
    <w:rsid w:val="009A4DA5"/>
    <w:rsid w:val="009A5D30"/>
    <w:rsid w:val="009A67E1"/>
    <w:rsid w:val="009A68BF"/>
    <w:rsid w:val="009A6A53"/>
    <w:rsid w:val="009B089C"/>
    <w:rsid w:val="009B44F9"/>
    <w:rsid w:val="009B4AE6"/>
    <w:rsid w:val="009B6F1F"/>
    <w:rsid w:val="009B7410"/>
    <w:rsid w:val="009C1F2E"/>
    <w:rsid w:val="009C3546"/>
    <w:rsid w:val="009C45BD"/>
    <w:rsid w:val="009C5C9E"/>
    <w:rsid w:val="009D07BF"/>
    <w:rsid w:val="009D4133"/>
    <w:rsid w:val="009D4346"/>
    <w:rsid w:val="009D4BB3"/>
    <w:rsid w:val="009D7A63"/>
    <w:rsid w:val="009E1BC4"/>
    <w:rsid w:val="009E2521"/>
    <w:rsid w:val="009E2C5E"/>
    <w:rsid w:val="009E2DEC"/>
    <w:rsid w:val="009E41AB"/>
    <w:rsid w:val="009E4890"/>
    <w:rsid w:val="009E5435"/>
    <w:rsid w:val="009E618B"/>
    <w:rsid w:val="009E6779"/>
    <w:rsid w:val="009E74FD"/>
    <w:rsid w:val="009E7DE3"/>
    <w:rsid w:val="009F03EF"/>
    <w:rsid w:val="009F0F48"/>
    <w:rsid w:val="009F12B8"/>
    <w:rsid w:val="009F16C9"/>
    <w:rsid w:val="009F1D19"/>
    <w:rsid w:val="009F3778"/>
    <w:rsid w:val="009F3F24"/>
    <w:rsid w:val="009F712E"/>
    <w:rsid w:val="00A00994"/>
    <w:rsid w:val="00A013FC"/>
    <w:rsid w:val="00A02FBA"/>
    <w:rsid w:val="00A03D2B"/>
    <w:rsid w:val="00A045B3"/>
    <w:rsid w:val="00A04E95"/>
    <w:rsid w:val="00A06146"/>
    <w:rsid w:val="00A06BB6"/>
    <w:rsid w:val="00A07187"/>
    <w:rsid w:val="00A103F0"/>
    <w:rsid w:val="00A108A1"/>
    <w:rsid w:val="00A11B22"/>
    <w:rsid w:val="00A12C56"/>
    <w:rsid w:val="00A12E2F"/>
    <w:rsid w:val="00A1389A"/>
    <w:rsid w:val="00A160CC"/>
    <w:rsid w:val="00A17749"/>
    <w:rsid w:val="00A20895"/>
    <w:rsid w:val="00A279E7"/>
    <w:rsid w:val="00A3172F"/>
    <w:rsid w:val="00A31A72"/>
    <w:rsid w:val="00A325A9"/>
    <w:rsid w:val="00A34BA4"/>
    <w:rsid w:val="00A352F1"/>
    <w:rsid w:val="00A371F5"/>
    <w:rsid w:val="00A374ED"/>
    <w:rsid w:val="00A41E6D"/>
    <w:rsid w:val="00A420DD"/>
    <w:rsid w:val="00A4302D"/>
    <w:rsid w:val="00A464CF"/>
    <w:rsid w:val="00A46550"/>
    <w:rsid w:val="00A468B7"/>
    <w:rsid w:val="00A476A4"/>
    <w:rsid w:val="00A50026"/>
    <w:rsid w:val="00A50A3D"/>
    <w:rsid w:val="00A50A90"/>
    <w:rsid w:val="00A50F9F"/>
    <w:rsid w:val="00A52687"/>
    <w:rsid w:val="00A5346D"/>
    <w:rsid w:val="00A54AC4"/>
    <w:rsid w:val="00A554D6"/>
    <w:rsid w:val="00A560C1"/>
    <w:rsid w:val="00A607CF"/>
    <w:rsid w:val="00A60A00"/>
    <w:rsid w:val="00A61619"/>
    <w:rsid w:val="00A61F22"/>
    <w:rsid w:val="00A62892"/>
    <w:rsid w:val="00A65DC4"/>
    <w:rsid w:val="00A67A51"/>
    <w:rsid w:val="00A67D89"/>
    <w:rsid w:val="00A67D96"/>
    <w:rsid w:val="00A7002A"/>
    <w:rsid w:val="00A71406"/>
    <w:rsid w:val="00A71F4F"/>
    <w:rsid w:val="00A72777"/>
    <w:rsid w:val="00A73DDB"/>
    <w:rsid w:val="00A73F30"/>
    <w:rsid w:val="00A743A5"/>
    <w:rsid w:val="00A750CA"/>
    <w:rsid w:val="00A75513"/>
    <w:rsid w:val="00A767E6"/>
    <w:rsid w:val="00A76BC7"/>
    <w:rsid w:val="00A8211B"/>
    <w:rsid w:val="00A823A1"/>
    <w:rsid w:val="00A84A2E"/>
    <w:rsid w:val="00A87C97"/>
    <w:rsid w:val="00A9082C"/>
    <w:rsid w:val="00A90ABE"/>
    <w:rsid w:val="00A90C41"/>
    <w:rsid w:val="00A9165B"/>
    <w:rsid w:val="00A91C54"/>
    <w:rsid w:val="00A91E39"/>
    <w:rsid w:val="00A9260A"/>
    <w:rsid w:val="00A934DD"/>
    <w:rsid w:val="00A9362B"/>
    <w:rsid w:val="00A94ABC"/>
    <w:rsid w:val="00A94C1A"/>
    <w:rsid w:val="00A94D33"/>
    <w:rsid w:val="00AA194E"/>
    <w:rsid w:val="00AA2A37"/>
    <w:rsid w:val="00AA34E5"/>
    <w:rsid w:val="00AA5364"/>
    <w:rsid w:val="00AA565F"/>
    <w:rsid w:val="00AA73E2"/>
    <w:rsid w:val="00AA7F66"/>
    <w:rsid w:val="00AB08B9"/>
    <w:rsid w:val="00AB1DFA"/>
    <w:rsid w:val="00AB3049"/>
    <w:rsid w:val="00AB4714"/>
    <w:rsid w:val="00AB474F"/>
    <w:rsid w:val="00AB6960"/>
    <w:rsid w:val="00AB6E34"/>
    <w:rsid w:val="00AB6EB9"/>
    <w:rsid w:val="00AB7130"/>
    <w:rsid w:val="00AC05AA"/>
    <w:rsid w:val="00AC1999"/>
    <w:rsid w:val="00AC41C1"/>
    <w:rsid w:val="00AC4AEF"/>
    <w:rsid w:val="00AC7E81"/>
    <w:rsid w:val="00AD0966"/>
    <w:rsid w:val="00AD1E8D"/>
    <w:rsid w:val="00AD29A4"/>
    <w:rsid w:val="00AD401C"/>
    <w:rsid w:val="00AD65F5"/>
    <w:rsid w:val="00AD6E2F"/>
    <w:rsid w:val="00AD6FB0"/>
    <w:rsid w:val="00AD73E7"/>
    <w:rsid w:val="00AE2C19"/>
    <w:rsid w:val="00AE3226"/>
    <w:rsid w:val="00AE3F0F"/>
    <w:rsid w:val="00AE4C65"/>
    <w:rsid w:val="00AE5AAE"/>
    <w:rsid w:val="00AE5D61"/>
    <w:rsid w:val="00AE5E1F"/>
    <w:rsid w:val="00AE7F32"/>
    <w:rsid w:val="00AF04EB"/>
    <w:rsid w:val="00AF358B"/>
    <w:rsid w:val="00AF3F94"/>
    <w:rsid w:val="00AF5963"/>
    <w:rsid w:val="00AF6204"/>
    <w:rsid w:val="00AF648A"/>
    <w:rsid w:val="00AF64E4"/>
    <w:rsid w:val="00AF66C3"/>
    <w:rsid w:val="00AF73A8"/>
    <w:rsid w:val="00AF7A2C"/>
    <w:rsid w:val="00AF7A86"/>
    <w:rsid w:val="00B00177"/>
    <w:rsid w:val="00B01139"/>
    <w:rsid w:val="00B01518"/>
    <w:rsid w:val="00B02A1D"/>
    <w:rsid w:val="00B0322A"/>
    <w:rsid w:val="00B04D64"/>
    <w:rsid w:val="00B06172"/>
    <w:rsid w:val="00B061FE"/>
    <w:rsid w:val="00B074FE"/>
    <w:rsid w:val="00B108C1"/>
    <w:rsid w:val="00B10E77"/>
    <w:rsid w:val="00B116ED"/>
    <w:rsid w:val="00B121C9"/>
    <w:rsid w:val="00B14E46"/>
    <w:rsid w:val="00B16150"/>
    <w:rsid w:val="00B1638D"/>
    <w:rsid w:val="00B165FE"/>
    <w:rsid w:val="00B1743B"/>
    <w:rsid w:val="00B21A05"/>
    <w:rsid w:val="00B21D29"/>
    <w:rsid w:val="00B23325"/>
    <w:rsid w:val="00B2344F"/>
    <w:rsid w:val="00B240C7"/>
    <w:rsid w:val="00B25371"/>
    <w:rsid w:val="00B2673C"/>
    <w:rsid w:val="00B26982"/>
    <w:rsid w:val="00B26B92"/>
    <w:rsid w:val="00B276AC"/>
    <w:rsid w:val="00B3115C"/>
    <w:rsid w:val="00B3229E"/>
    <w:rsid w:val="00B324A0"/>
    <w:rsid w:val="00B32AD8"/>
    <w:rsid w:val="00B33362"/>
    <w:rsid w:val="00B34650"/>
    <w:rsid w:val="00B35041"/>
    <w:rsid w:val="00B4244A"/>
    <w:rsid w:val="00B42959"/>
    <w:rsid w:val="00B42B8B"/>
    <w:rsid w:val="00B43420"/>
    <w:rsid w:val="00B441C6"/>
    <w:rsid w:val="00B45B73"/>
    <w:rsid w:val="00B500C8"/>
    <w:rsid w:val="00B505D2"/>
    <w:rsid w:val="00B50EDC"/>
    <w:rsid w:val="00B52DD4"/>
    <w:rsid w:val="00B53F57"/>
    <w:rsid w:val="00B556F2"/>
    <w:rsid w:val="00B57854"/>
    <w:rsid w:val="00B57B5C"/>
    <w:rsid w:val="00B60994"/>
    <w:rsid w:val="00B62636"/>
    <w:rsid w:val="00B63B9F"/>
    <w:rsid w:val="00B66B9E"/>
    <w:rsid w:val="00B66DA1"/>
    <w:rsid w:val="00B67472"/>
    <w:rsid w:val="00B72430"/>
    <w:rsid w:val="00B74E22"/>
    <w:rsid w:val="00B76639"/>
    <w:rsid w:val="00B7731F"/>
    <w:rsid w:val="00B77384"/>
    <w:rsid w:val="00B77C18"/>
    <w:rsid w:val="00B8033C"/>
    <w:rsid w:val="00B81E23"/>
    <w:rsid w:val="00B84377"/>
    <w:rsid w:val="00B85FE4"/>
    <w:rsid w:val="00B86D6C"/>
    <w:rsid w:val="00B900D0"/>
    <w:rsid w:val="00B9146D"/>
    <w:rsid w:val="00B92062"/>
    <w:rsid w:val="00B95412"/>
    <w:rsid w:val="00B95BF1"/>
    <w:rsid w:val="00B95E48"/>
    <w:rsid w:val="00B961B5"/>
    <w:rsid w:val="00B96F25"/>
    <w:rsid w:val="00BA079A"/>
    <w:rsid w:val="00BA08E2"/>
    <w:rsid w:val="00BA0ABE"/>
    <w:rsid w:val="00BA12B1"/>
    <w:rsid w:val="00BA2881"/>
    <w:rsid w:val="00BA5F67"/>
    <w:rsid w:val="00BA6641"/>
    <w:rsid w:val="00BA6F68"/>
    <w:rsid w:val="00BB1250"/>
    <w:rsid w:val="00BB2D95"/>
    <w:rsid w:val="00BB4041"/>
    <w:rsid w:val="00BB4946"/>
    <w:rsid w:val="00BB55C8"/>
    <w:rsid w:val="00BB5C9E"/>
    <w:rsid w:val="00BB5F0B"/>
    <w:rsid w:val="00BB6B81"/>
    <w:rsid w:val="00BB726F"/>
    <w:rsid w:val="00BC0E82"/>
    <w:rsid w:val="00BC110C"/>
    <w:rsid w:val="00BC13AB"/>
    <w:rsid w:val="00BC2998"/>
    <w:rsid w:val="00BC2E35"/>
    <w:rsid w:val="00BC601D"/>
    <w:rsid w:val="00BC6042"/>
    <w:rsid w:val="00BC6755"/>
    <w:rsid w:val="00BC7E73"/>
    <w:rsid w:val="00BD0094"/>
    <w:rsid w:val="00BD2C6E"/>
    <w:rsid w:val="00BD45BE"/>
    <w:rsid w:val="00BD4904"/>
    <w:rsid w:val="00BD4A07"/>
    <w:rsid w:val="00BD4F25"/>
    <w:rsid w:val="00BD587B"/>
    <w:rsid w:val="00BD5B00"/>
    <w:rsid w:val="00BD66FA"/>
    <w:rsid w:val="00BD7088"/>
    <w:rsid w:val="00BE1AD0"/>
    <w:rsid w:val="00BE28A9"/>
    <w:rsid w:val="00BE393D"/>
    <w:rsid w:val="00BE42A2"/>
    <w:rsid w:val="00BE5934"/>
    <w:rsid w:val="00BE72CF"/>
    <w:rsid w:val="00BF08D7"/>
    <w:rsid w:val="00BF0E39"/>
    <w:rsid w:val="00BF1019"/>
    <w:rsid w:val="00BF39D5"/>
    <w:rsid w:val="00BF45C2"/>
    <w:rsid w:val="00BF5015"/>
    <w:rsid w:val="00BF6200"/>
    <w:rsid w:val="00BF7219"/>
    <w:rsid w:val="00BF7C0C"/>
    <w:rsid w:val="00BF7F64"/>
    <w:rsid w:val="00C0000F"/>
    <w:rsid w:val="00C001FC"/>
    <w:rsid w:val="00C016E3"/>
    <w:rsid w:val="00C049D3"/>
    <w:rsid w:val="00C06186"/>
    <w:rsid w:val="00C06353"/>
    <w:rsid w:val="00C06756"/>
    <w:rsid w:val="00C07059"/>
    <w:rsid w:val="00C07E20"/>
    <w:rsid w:val="00C10710"/>
    <w:rsid w:val="00C10714"/>
    <w:rsid w:val="00C10C58"/>
    <w:rsid w:val="00C11BF2"/>
    <w:rsid w:val="00C11C49"/>
    <w:rsid w:val="00C12A12"/>
    <w:rsid w:val="00C13298"/>
    <w:rsid w:val="00C20935"/>
    <w:rsid w:val="00C21423"/>
    <w:rsid w:val="00C22A49"/>
    <w:rsid w:val="00C232C3"/>
    <w:rsid w:val="00C23BE2"/>
    <w:rsid w:val="00C2429E"/>
    <w:rsid w:val="00C24A06"/>
    <w:rsid w:val="00C24FB2"/>
    <w:rsid w:val="00C25B54"/>
    <w:rsid w:val="00C26202"/>
    <w:rsid w:val="00C26CC3"/>
    <w:rsid w:val="00C26D94"/>
    <w:rsid w:val="00C30286"/>
    <w:rsid w:val="00C34D91"/>
    <w:rsid w:val="00C35DDF"/>
    <w:rsid w:val="00C37089"/>
    <w:rsid w:val="00C377BF"/>
    <w:rsid w:val="00C407DD"/>
    <w:rsid w:val="00C410B8"/>
    <w:rsid w:val="00C41419"/>
    <w:rsid w:val="00C41675"/>
    <w:rsid w:val="00C41F62"/>
    <w:rsid w:val="00C4445D"/>
    <w:rsid w:val="00C44FEC"/>
    <w:rsid w:val="00C46194"/>
    <w:rsid w:val="00C46736"/>
    <w:rsid w:val="00C4726A"/>
    <w:rsid w:val="00C47CF8"/>
    <w:rsid w:val="00C47FAC"/>
    <w:rsid w:val="00C51B5B"/>
    <w:rsid w:val="00C51BE2"/>
    <w:rsid w:val="00C5267B"/>
    <w:rsid w:val="00C53D2E"/>
    <w:rsid w:val="00C54D7B"/>
    <w:rsid w:val="00C55E17"/>
    <w:rsid w:val="00C57EA5"/>
    <w:rsid w:val="00C608BE"/>
    <w:rsid w:val="00C614B4"/>
    <w:rsid w:val="00C64312"/>
    <w:rsid w:val="00C665A9"/>
    <w:rsid w:val="00C669A4"/>
    <w:rsid w:val="00C66E72"/>
    <w:rsid w:val="00C67E63"/>
    <w:rsid w:val="00C702BF"/>
    <w:rsid w:val="00C72E44"/>
    <w:rsid w:val="00C7447C"/>
    <w:rsid w:val="00C76436"/>
    <w:rsid w:val="00C76CFB"/>
    <w:rsid w:val="00C77130"/>
    <w:rsid w:val="00C77689"/>
    <w:rsid w:val="00C77C57"/>
    <w:rsid w:val="00C816E5"/>
    <w:rsid w:val="00C84A4B"/>
    <w:rsid w:val="00C8565C"/>
    <w:rsid w:val="00C87916"/>
    <w:rsid w:val="00C90D01"/>
    <w:rsid w:val="00C9129D"/>
    <w:rsid w:val="00CA0CEB"/>
    <w:rsid w:val="00CA15BF"/>
    <w:rsid w:val="00CA6E17"/>
    <w:rsid w:val="00CB0BA6"/>
    <w:rsid w:val="00CB0FDA"/>
    <w:rsid w:val="00CB218C"/>
    <w:rsid w:val="00CB76D3"/>
    <w:rsid w:val="00CC002F"/>
    <w:rsid w:val="00CC16F0"/>
    <w:rsid w:val="00CC21AD"/>
    <w:rsid w:val="00CC2781"/>
    <w:rsid w:val="00CC30EC"/>
    <w:rsid w:val="00CC3C31"/>
    <w:rsid w:val="00CC3EA0"/>
    <w:rsid w:val="00CC4FE7"/>
    <w:rsid w:val="00CC62A2"/>
    <w:rsid w:val="00CD0253"/>
    <w:rsid w:val="00CD0D4D"/>
    <w:rsid w:val="00CD1212"/>
    <w:rsid w:val="00CD208B"/>
    <w:rsid w:val="00CD21E5"/>
    <w:rsid w:val="00CD4465"/>
    <w:rsid w:val="00CE01B1"/>
    <w:rsid w:val="00CE2AB0"/>
    <w:rsid w:val="00CE2B7A"/>
    <w:rsid w:val="00CE3C73"/>
    <w:rsid w:val="00CE5B50"/>
    <w:rsid w:val="00CE78C4"/>
    <w:rsid w:val="00CF0018"/>
    <w:rsid w:val="00CF2451"/>
    <w:rsid w:val="00CF2D85"/>
    <w:rsid w:val="00CF421A"/>
    <w:rsid w:val="00CF563B"/>
    <w:rsid w:val="00CF5FA8"/>
    <w:rsid w:val="00D0044C"/>
    <w:rsid w:val="00D01121"/>
    <w:rsid w:val="00D01E67"/>
    <w:rsid w:val="00D0279F"/>
    <w:rsid w:val="00D042BD"/>
    <w:rsid w:val="00D04D1F"/>
    <w:rsid w:val="00D05F7C"/>
    <w:rsid w:val="00D076C5"/>
    <w:rsid w:val="00D100EC"/>
    <w:rsid w:val="00D12364"/>
    <w:rsid w:val="00D13469"/>
    <w:rsid w:val="00D13AAE"/>
    <w:rsid w:val="00D14BDE"/>
    <w:rsid w:val="00D206E1"/>
    <w:rsid w:val="00D2106B"/>
    <w:rsid w:val="00D210EE"/>
    <w:rsid w:val="00D21A99"/>
    <w:rsid w:val="00D2292E"/>
    <w:rsid w:val="00D238CB"/>
    <w:rsid w:val="00D23B55"/>
    <w:rsid w:val="00D23D8B"/>
    <w:rsid w:val="00D26D10"/>
    <w:rsid w:val="00D31CD7"/>
    <w:rsid w:val="00D343B1"/>
    <w:rsid w:val="00D346F8"/>
    <w:rsid w:val="00D361E1"/>
    <w:rsid w:val="00D37088"/>
    <w:rsid w:val="00D41601"/>
    <w:rsid w:val="00D41BCC"/>
    <w:rsid w:val="00D41CBB"/>
    <w:rsid w:val="00D436B0"/>
    <w:rsid w:val="00D438F2"/>
    <w:rsid w:val="00D43A5E"/>
    <w:rsid w:val="00D46528"/>
    <w:rsid w:val="00D46DB5"/>
    <w:rsid w:val="00D472DD"/>
    <w:rsid w:val="00D478E8"/>
    <w:rsid w:val="00D47CBD"/>
    <w:rsid w:val="00D52E28"/>
    <w:rsid w:val="00D55762"/>
    <w:rsid w:val="00D562FD"/>
    <w:rsid w:val="00D56431"/>
    <w:rsid w:val="00D5707F"/>
    <w:rsid w:val="00D603A1"/>
    <w:rsid w:val="00D61018"/>
    <w:rsid w:val="00D617BD"/>
    <w:rsid w:val="00D62ADB"/>
    <w:rsid w:val="00D62C7F"/>
    <w:rsid w:val="00D63890"/>
    <w:rsid w:val="00D6413B"/>
    <w:rsid w:val="00D65D3F"/>
    <w:rsid w:val="00D716FE"/>
    <w:rsid w:val="00D7261B"/>
    <w:rsid w:val="00D72784"/>
    <w:rsid w:val="00D73D7C"/>
    <w:rsid w:val="00D74C85"/>
    <w:rsid w:val="00D81751"/>
    <w:rsid w:val="00D81F43"/>
    <w:rsid w:val="00D83B9B"/>
    <w:rsid w:val="00D8478C"/>
    <w:rsid w:val="00D853D8"/>
    <w:rsid w:val="00D855E1"/>
    <w:rsid w:val="00D90E56"/>
    <w:rsid w:val="00D90E94"/>
    <w:rsid w:val="00D915A6"/>
    <w:rsid w:val="00D91FE3"/>
    <w:rsid w:val="00D94715"/>
    <w:rsid w:val="00D948E7"/>
    <w:rsid w:val="00D95941"/>
    <w:rsid w:val="00D9637D"/>
    <w:rsid w:val="00D96639"/>
    <w:rsid w:val="00D97368"/>
    <w:rsid w:val="00DA1690"/>
    <w:rsid w:val="00DA37A4"/>
    <w:rsid w:val="00DA410D"/>
    <w:rsid w:val="00DB201C"/>
    <w:rsid w:val="00DB3924"/>
    <w:rsid w:val="00DB523C"/>
    <w:rsid w:val="00DB5832"/>
    <w:rsid w:val="00DB7C68"/>
    <w:rsid w:val="00DC1887"/>
    <w:rsid w:val="00DC35E4"/>
    <w:rsid w:val="00DC5543"/>
    <w:rsid w:val="00DC59F6"/>
    <w:rsid w:val="00DC7580"/>
    <w:rsid w:val="00DC7596"/>
    <w:rsid w:val="00DC77C5"/>
    <w:rsid w:val="00DC7A3C"/>
    <w:rsid w:val="00DC7CF5"/>
    <w:rsid w:val="00DD108D"/>
    <w:rsid w:val="00DD28F0"/>
    <w:rsid w:val="00DD4DC1"/>
    <w:rsid w:val="00DD4FC5"/>
    <w:rsid w:val="00DD6704"/>
    <w:rsid w:val="00DD68A8"/>
    <w:rsid w:val="00DD6E4D"/>
    <w:rsid w:val="00DD7E5C"/>
    <w:rsid w:val="00DE21E2"/>
    <w:rsid w:val="00DE4A42"/>
    <w:rsid w:val="00DE5891"/>
    <w:rsid w:val="00DE5BA5"/>
    <w:rsid w:val="00DE6CC1"/>
    <w:rsid w:val="00DF1977"/>
    <w:rsid w:val="00DF37B3"/>
    <w:rsid w:val="00DF3A4B"/>
    <w:rsid w:val="00DF5774"/>
    <w:rsid w:val="00DF5780"/>
    <w:rsid w:val="00DF59AA"/>
    <w:rsid w:val="00DF698B"/>
    <w:rsid w:val="00DF7290"/>
    <w:rsid w:val="00E000D3"/>
    <w:rsid w:val="00E04EA4"/>
    <w:rsid w:val="00E05F38"/>
    <w:rsid w:val="00E101B1"/>
    <w:rsid w:val="00E114E4"/>
    <w:rsid w:val="00E11951"/>
    <w:rsid w:val="00E11C97"/>
    <w:rsid w:val="00E11D26"/>
    <w:rsid w:val="00E1233A"/>
    <w:rsid w:val="00E13A80"/>
    <w:rsid w:val="00E14E80"/>
    <w:rsid w:val="00E158F7"/>
    <w:rsid w:val="00E16477"/>
    <w:rsid w:val="00E172FE"/>
    <w:rsid w:val="00E201CB"/>
    <w:rsid w:val="00E22FF4"/>
    <w:rsid w:val="00E23ADC"/>
    <w:rsid w:val="00E24660"/>
    <w:rsid w:val="00E248D4"/>
    <w:rsid w:val="00E24A55"/>
    <w:rsid w:val="00E2665E"/>
    <w:rsid w:val="00E26A7C"/>
    <w:rsid w:val="00E3004F"/>
    <w:rsid w:val="00E30DFE"/>
    <w:rsid w:val="00E311EB"/>
    <w:rsid w:val="00E3276A"/>
    <w:rsid w:val="00E32FBD"/>
    <w:rsid w:val="00E33365"/>
    <w:rsid w:val="00E33D39"/>
    <w:rsid w:val="00E36671"/>
    <w:rsid w:val="00E36883"/>
    <w:rsid w:val="00E36C5B"/>
    <w:rsid w:val="00E36CCC"/>
    <w:rsid w:val="00E36DD1"/>
    <w:rsid w:val="00E40143"/>
    <w:rsid w:val="00E4095F"/>
    <w:rsid w:val="00E40C2A"/>
    <w:rsid w:val="00E431DF"/>
    <w:rsid w:val="00E44731"/>
    <w:rsid w:val="00E4797F"/>
    <w:rsid w:val="00E5011F"/>
    <w:rsid w:val="00E52393"/>
    <w:rsid w:val="00E52563"/>
    <w:rsid w:val="00E543F8"/>
    <w:rsid w:val="00E5490D"/>
    <w:rsid w:val="00E562AC"/>
    <w:rsid w:val="00E60E80"/>
    <w:rsid w:val="00E61E7A"/>
    <w:rsid w:val="00E62714"/>
    <w:rsid w:val="00E65ED3"/>
    <w:rsid w:val="00E66F9D"/>
    <w:rsid w:val="00E67E25"/>
    <w:rsid w:val="00E707D4"/>
    <w:rsid w:val="00E75BFE"/>
    <w:rsid w:val="00E76B18"/>
    <w:rsid w:val="00E801BE"/>
    <w:rsid w:val="00E80938"/>
    <w:rsid w:val="00E819F7"/>
    <w:rsid w:val="00E856E7"/>
    <w:rsid w:val="00E85A56"/>
    <w:rsid w:val="00E85CD4"/>
    <w:rsid w:val="00E86013"/>
    <w:rsid w:val="00E86176"/>
    <w:rsid w:val="00E8750D"/>
    <w:rsid w:val="00E87643"/>
    <w:rsid w:val="00E901D7"/>
    <w:rsid w:val="00E90E0F"/>
    <w:rsid w:val="00E91F04"/>
    <w:rsid w:val="00E94DB0"/>
    <w:rsid w:val="00E951CE"/>
    <w:rsid w:val="00E955AA"/>
    <w:rsid w:val="00E95BE4"/>
    <w:rsid w:val="00E95E76"/>
    <w:rsid w:val="00E968D5"/>
    <w:rsid w:val="00E97262"/>
    <w:rsid w:val="00EA0456"/>
    <w:rsid w:val="00EA20C4"/>
    <w:rsid w:val="00EA3532"/>
    <w:rsid w:val="00EA3C13"/>
    <w:rsid w:val="00EA430C"/>
    <w:rsid w:val="00EA4DB4"/>
    <w:rsid w:val="00EB0922"/>
    <w:rsid w:val="00EB147D"/>
    <w:rsid w:val="00EB2417"/>
    <w:rsid w:val="00EB42B2"/>
    <w:rsid w:val="00EB7B92"/>
    <w:rsid w:val="00EB7FBF"/>
    <w:rsid w:val="00EC0619"/>
    <w:rsid w:val="00EC2013"/>
    <w:rsid w:val="00EC36AD"/>
    <w:rsid w:val="00EC60FD"/>
    <w:rsid w:val="00EC7990"/>
    <w:rsid w:val="00ED0080"/>
    <w:rsid w:val="00ED055E"/>
    <w:rsid w:val="00ED2651"/>
    <w:rsid w:val="00ED3EE9"/>
    <w:rsid w:val="00ED4C1C"/>
    <w:rsid w:val="00EE20BE"/>
    <w:rsid w:val="00EE29F9"/>
    <w:rsid w:val="00EE73B6"/>
    <w:rsid w:val="00EE75A9"/>
    <w:rsid w:val="00EE7C92"/>
    <w:rsid w:val="00EF0D88"/>
    <w:rsid w:val="00EF1A3C"/>
    <w:rsid w:val="00EF1CBF"/>
    <w:rsid w:val="00EF1EBE"/>
    <w:rsid w:val="00EF414E"/>
    <w:rsid w:val="00EF4B64"/>
    <w:rsid w:val="00EF6CA9"/>
    <w:rsid w:val="00EF6E0F"/>
    <w:rsid w:val="00EF7AAB"/>
    <w:rsid w:val="00F00392"/>
    <w:rsid w:val="00F02E29"/>
    <w:rsid w:val="00F0505A"/>
    <w:rsid w:val="00F05E9B"/>
    <w:rsid w:val="00F06050"/>
    <w:rsid w:val="00F0683E"/>
    <w:rsid w:val="00F07626"/>
    <w:rsid w:val="00F11522"/>
    <w:rsid w:val="00F134D6"/>
    <w:rsid w:val="00F141AE"/>
    <w:rsid w:val="00F14F1C"/>
    <w:rsid w:val="00F15681"/>
    <w:rsid w:val="00F1580B"/>
    <w:rsid w:val="00F167BD"/>
    <w:rsid w:val="00F173CA"/>
    <w:rsid w:val="00F179AD"/>
    <w:rsid w:val="00F206B3"/>
    <w:rsid w:val="00F2075E"/>
    <w:rsid w:val="00F216D7"/>
    <w:rsid w:val="00F21C42"/>
    <w:rsid w:val="00F22026"/>
    <w:rsid w:val="00F23323"/>
    <w:rsid w:val="00F2414B"/>
    <w:rsid w:val="00F24CC4"/>
    <w:rsid w:val="00F26742"/>
    <w:rsid w:val="00F31877"/>
    <w:rsid w:val="00F31C9E"/>
    <w:rsid w:val="00F322B4"/>
    <w:rsid w:val="00F32679"/>
    <w:rsid w:val="00F34A8F"/>
    <w:rsid w:val="00F35A84"/>
    <w:rsid w:val="00F36A6E"/>
    <w:rsid w:val="00F40518"/>
    <w:rsid w:val="00F40CA5"/>
    <w:rsid w:val="00F420AB"/>
    <w:rsid w:val="00F45082"/>
    <w:rsid w:val="00F4525A"/>
    <w:rsid w:val="00F46346"/>
    <w:rsid w:val="00F465D3"/>
    <w:rsid w:val="00F47FBC"/>
    <w:rsid w:val="00F51B98"/>
    <w:rsid w:val="00F53C3E"/>
    <w:rsid w:val="00F5413D"/>
    <w:rsid w:val="00F546AD"/>
    <w:rsid w:val="00F5551A"/>
    <w:rsid w:val="00F55766"/>
    <w:rsid w:val="00F55DAC"/>
    <w:rsid w:val="00F6079D"/>
    <w:rsid w:val="00F61EF6"/>
    <w:rsid w:val="00F624CB"/>
    <w:rsid w:val="00F62828"/>
    <w:rsid w:val="00F6333D"/>
    <w:rsid w:val="00F634C7"/>
    <w:rsid w:val="00F638C3"/>
    <w:rsid w:val="00F64365"/>
    <w:rsid w:val="00F65665"/>
    <w:rsid w:val="00F6567E"/>
    <w:rsid w:val="00F65B4A"/>
    <w:rsid w:val="00F669C1"/>
    <w:rsid w:val="00F66A7A"/>
    <w:rsid w:val="00F7054D"/>
    <w:rsid w:val="00F70A42"/>
    <w:rsid w:val="00F70F6A"/>
    <w:rsid w:val="00F712BB"/>
    <w:rsid w:val="00F75E22"/>
    <w:rsid w:val="00F76A54"/>
    <w:rsid w:val="00F804DB"/>
    <w:rsid w:val="00F80793"/>
    <w:rsid w:val="00F837CE"/>
    <w:rsid w:val="00F86BE0"/>
    <w:rsid w:val="00F876C0"/>
    <w:rsid w:val="00F90309"/>
    <w:rsid w:val="00F90D0D"/>
    <w:rsid w:val="00F90D5E"/>
    <w:rsid w:val="00F953F8"/>
    <w:rsid w:val="00F961DE"/>
    <w:rsid w:val="00F9637F"/>
    <w:rsid w:val="00F972DD"/>
    <w:rsid w:val="00F97ED9"/>
    <w:rsid w:val="00FA0DE9"/>
    <w:rsid w:val="00FA135B"/>
    <w:rsid w:val="00FA2EA4"/>
    <w:rsid w:val="00FA394A"/>
    <w:rsid w:val="00FA6D27"/>
    <w:rsid w:val="00FA6DF3"/>
    <w:rsid w:val="00FA6FC0"/>
    <w:rsid w:val="00FA75BE"/>
    <w:rsid w:val="00FB4B62"/>
    <w:rsid w:val="00FB507D"/>
    <w:rsid w:val="00FB5B1C"/>
    <w:rsid w:val="00FC1695"/>
    <w:rsid w:val="00FC1BA3"/>
    <w:rsid w:val="00FC3FE8"/>
    <w:rsid w:val="00FC533D"/>
    <w:rsid w:val="00FC72AC"/>
    <w:rsid w:val="00FD1057"/>
    <w:rsid w:val="00FD1F79"/>
    <w:rsid w:val="00FD72B4"/>
    <w:rsid w:val="00FE1C34"/>
    <w:rsid w:val="00FE1D15"/>
    <w:rsid w:val="00FE24E2"/>
    <w:rsid w:val="00FE2801"/>
    <w:rsid w:val="00FE57B8"/>
    <w:rsid w:val="00FF0076"/>
    <w:rsid w:val="00FF0458"/>
    <w:rsid w:val="00FF121D"/>
    <w:rsid w:val="00FF5806"/>
    <w:rsid w:val="00FF6B90"/>
    <w:rsid w:val="00FF7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E71D9E"/>
  <w15:docId w15:val="{EFED11CC-A586-4681-90CA-E191F771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A5E"/>
    <w:pPr>
      <w:widowControl w:val="0"/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rsid w:val="00D43A5E"/>
    <w:pPr>
      <w:keepNext/>
      <w:tabs>
        <w:tab w:val="left" w:pos="1800"/>
      </w:tabs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D43A5E"/>
    <w:pPr>
      <w:keepNext/>
      <w:tabs>
        <w:tab w:val="left" w:pos="144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D43A5E"/>
    <w:pPr>
      <w:keepNext/>
      <w:tabs>
        <w:tab w:val="left" w:pos="720"/>
      </w:tabs>
      <w:ind w:left="720" w:hanging="432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43A5E"/>
    <w:rPr>
      <w:rFonts w:ascii="Symbol" w:hAnsi="Symbol" w:cs="Symbol"/>
    </w:rPr>
  </w:style>
  <w:style w:type="character" w:customStyle="1" w:styleId="WW8Num3z0">
    <w:name w:val="WW8Num3z0"/>
    <w:rsid w:val="00D43A5E"/>
    <w:rPr>
      <w:rFonts w:ascii="Symbol" w:hAnsi="Symbol" w:cs="Symbol"/>
    </w:rPr>
  </w:style>
  <w:style w:type="character" w:customStyle="1" w:styleId="WW8Num4z0">
    <w:name w:val="WW8Num4z0"/>
    <w:rsid w:val="00D43A5E"/>
    <w:rPr>
      <w:rFonts w:ascii="Symbol" w:hAnsi="Symbol" w:cs="Symbol"/>
    </w:rPr>
  </w:style>
  <w:style w:type="character" w:customStyle="1" w:styleId="WW8Num5z0">
    <w:name w:val="WW8Num5z0"/>
    <w:rsid w:val="00D43A5E"/>
    <w:rPr>
      <w:rFonts w:ascii="Wingdings" w:hAnsi="Wingdings" w:cs="Wingdings"/>
    </w:rPr>
  </w:style>
  <w:style w:type="character" w:customStyle="1" w:styleId="WW8Num6z0">
    <w:name w:val="WW8Num6z0"/>
    <w:rsid w:val="00D43A5E"/>
    <w:rPr>
      <w:rFonts w:ascii="Wingdings" w:hAnsi="Wingdings" w:cs="Wingdings"/>
    </w:rPr>
  </w:style>
  <w:style w:type="character" w:customStyle="1" w:styleId="WW8Num7z0">
    <w:name w:val="WW8Num7z0"/>
    <w:rsid w:val="00D43A5E"/>
    <w:rPr>
      <w:rFonts w:ascii="Wingdings" w:hAnsi="Wingdings" w:cs="Wingdings"/>
    </w:rPr>
  </w:style>
  <w:style w:type="character" w:customStyle="1" w:styleId="WW8Num8z0">
    <w:name w:val="WW8Num8z0"/>
    <w:rsid w:val="00D43A5E"/>
    <w:rPr>
      <w:rFonts w:ascii="Symbol" w:hAnsi="Symbol" w:cs="Symbol"/>
      <w:sz w:val="20"/>
    </w:rPr>
  </w:style>
  <w:style w:type="character" w:customStyle="1" w:styleId="DefaultParagraphFont1">
    <w:name w:val="Default Paragraph Font1"/>
    <w:rsid w:val="00D43A5E"/>
  </w:style>
  <w:style w:type="character" w:customStyle="1" w:styleId="WW8Num16z0">
    <w:name w:val="WW8Num16z0"/>
    <w:rsid w:val="00D43A5E"/>
    <w:rPr>
      <w:rFonts w:ascii="Wingdings" w:hAnsi="Wingdings" w:cs="Wingdings"/>
    </w:rPr>
  </w:style>
  <w:style w:type="character" w:customStyle="1" w:styleId="WW8Num12z1">
    <w:name w:val="WW8Num12z1"/>
    <w:rsid w:val="00D43A5E"/>
    <w:rPr>
      <w:rFonts w:ascii="Courier New" w:hAnsi="Courier New" w:cs="Courier New"/>
    </w:rPr>
  </w:style>
  <w:style w:type="character" w:customStyle="1" w:styleId="WW8Num21z3">
    <w:name w:val="WW8Num21z3"/>
    <w:rsid w:val="00D43A5E"/>
    <w:rPr>
      <w:rFonts w:ascii="Symbol" w:hAnsi="Symbol" w:cs="Symbol"/>
    </w:rPr>
  </w:style>
  <w:style w:type="character" w:customStyle="1" w:styleId="WW8Num29z1">
    <w:name w:val="WW8Num29z1"/>
    <w:rsid w:val="00D43A5E"/>
    <w:rPr>
      <w:rFonts w:ascii="Courier New" w:hAnsi="Courier New" w:cs="Courier New"/>
    </w:rPr>
  </w:style>
  <w:style w:type="character" w:customStyle="1" w:styleId="WW8Num25z3">
    <w:name w:val="WW8Num25z3"/>
    <w:rsid w:val="00D43A5E"/>
    <w:rPr>
      <w:rFonts w:ascii="Symbol" w:hAnsi="Symbol" w:cs="Symbol"/>
    </w:rPr>
  </w:style>
  <w:style w:type="character" w:customStyle="1" w:styleId="WW8Num24z0">
    <w:name w:val="WW8Num24z0"/>
    <w:rsid w:val="00D43A5E"/>
    <w:rPr>
      <w:rFonts w:ascii="Symbol" w:hAnsi="Symbol" w:cs="Symbol"/>
    </w:rPr>
  </w:style>
  <w:style w:type="character" w:customStyle="1" w:styleId="WW8Num33z2">
    <w:name w:val="WW8Num33z2"/>
    <w:rsid w:val="00D43A5E"/>
    <w:rPr>
      <w:rFonts w:ascii="Wingdings" w:hAnsi="Wingdings" w:cs="Wingdings"/>
    </w:rPr>
  </w:style>
  <w:style w:type="character" w:customStyle="1" w:styleId="WW8Num41z1">
    <w:name w:val="WW8Num41z1"/>
    <w:rsid w:val="00D43A5E"/>
    <w:rPr>
      <w:rFonts w:ascii="Courier New" w:hAnsi="Courier New" w:cs="Courier New"/>
    </w:rPr>
  </w:style>
  <w:style w:type="character" w:customStyle="1" w:styleId="WW8Num36z2">
    <w:name w:val="WW8Num36z2"/>
    <w:rsid w:val="00D43A5E"/>
    <w:rPr>
      <w:rFonts w:ascii="Wingdings" w:hAnsi="Wingdings" w:cs="Wingdings"/>
    </w:rPr>
  </w:style>
  <w:style w:type="character" w:customStyle="1" w:styleId="WW8Num38z2">
    <w:name w:val="WW8Num38z2"/>
    <w:rsid w:val="00D43A5E"/>
    <w:rPr>
      <w:rFonts w:ascii="Wingdings" w:hAnsi="Wingdings" w:cs="Wingdings"/>
    </w:rPr>
  </w:style>
  <w:style w:type="character" w:customStyle="1" w:styleId="WW8Num5z1">
    <w:name w:val="WW8Num5z1"/>
    <w:rsid w:val="00D43A5E"/>
    <w:rPr>
      <w:rFonts w:ascii="Courier New" w:hAnsi="Courier New" w:cs="Courier New"/>
    </w:rPr>
  </w:style>
  <w:style w:type="character" w:customStyle="1" w:styleId="WW8Num4z1">
    <w:name w:val="WW8Num4z1"/>
    <w:rsid w:val="00D43A5E"/>
    <w:rPr>
      <w:rFonts w:ascii="Courier New" w:hAnsi="Courier New" w:cs="Courier New"/>
    </w:rPr>
  </w:style>
  <w:style w:type="character" w:customStyle="1" w:styleId="WW8Num3z2">
    <w:name w:val="WW8Num3z2"/>
    <w:rsid w:val="00D43A5E"/>
    <w:rPr>
      <w:rFonts w:ascii="Wingdings" w:hAnsi="Wingdings" w:cs="Wingdings"/>
    </w:rPr>
  </w:style>
  <w:style w:type="character" w:styleId="Hyperlink">
    <w:name w:val="Hyperlink"/>
    <w:rsid w:val="00D43A5E"/>
    <w:rPr>
      <w:color w:val="0000FF"/>
      <w:u w:val="single"/>
    </w:rPr>
  </w:style>
  <w:style w:type="character" w:customStyle="1" w:styleId="WW8Num15z2">
    <w:name w:val="WW8Num15z2"/>
    <w:rsid w:val="00D43A5E"/>
    <w:rPr>
      <w:rFonts w:ascii="Wingdings" w:hAnsi="Wingdings" w:cs="Wingdings"/>
      <w:sz w:val="20"/>
    </w:rPr>
  </w:style>
  <w:style w:type="character" w:customStyle="1" w:styleId="WW8Num17z3">
    <w:name w:val="WW8Num17z3"/>
    <w:rsid w:val="00D43A5E"/>
    <w:rPr>
      <w:rFonts w:ascii="Symbol" w:hAnsi="Symbol" w:cs="Symbol"/>
    </w:rPr>
  </w:style>
  <w:style w:type="character" w:customStyle="1" w:styleId="WW8Num22z0">
    <w:name w:val="WW8Num22z0"/>
    <w:rsid w:val="00D43A5E"/>
    <w:rPr>
      <w:rFonts w:ascii="Wingdings" w:hAnsi="Wingdings" w:cs="Wingdings"/>
    </w:rPr>
  </w:style>
  <w:style w:type="character" w:customStyle="1" w:styleId="WW8Num29z3">
    <w:name w:val="WW8Num29z3"/>
    <w:rsid w:val="00D43A5E"/>
    <w:rPr>
      <w:rFonts w:ascii="Symbol" w:hAnsi="Symbol" w:cs="Symbol"/>
    </w:rPr>
  </w:style>
  <w:style w:type="character" w:customStyle="1" w:styleId="WW8Num21z0">
    <w:name w:val="WW8Num21z0"/>
    <w:rsid w:val="00D43A5E"/>
    <w:rPr>
      <w:rFonts w:ascii="Wingdings" w:hAnsi="Wingdings" w:cs="Wingdings"/>
    </w:rPr>
  </w:style>
  <w:style w:type="character" w:customStyle="1" w:styleId="WW8Num30z1">
    <w:name w:val="WW8Num30z1"/>
    <w:rsid w:val="00D43A5E"/>
    <w:rPr>
      <w:rFonts w:ascii="Courier New" w:hAnsi="Courier New" w:cs="Courier New"/>
      <w:sz w:val="20"/>
    </w:rPr>
  </w:style>
  <w:style w:type="character" w:customStyle="1" w:styleId="WW8Num37z1">
    <w:name w:val="WW8Num37z1"/>
    <w:rsid w:val="00D43A5E"/>
    <w:rPr>
      <w:rFonts w:ascii="Courier New" w:hAnsi="Courier New" w:cs="Courier New"/>
    </w:rPr>
  </w:style>
  <w:style w:type="character" w:customStyle="1" w:styleId="WW8Num40z2">
    <w:name w:val="WW8Num40z2"/>
    <w:rsid w:val="00D43A5E"/>
    <w:rPr>
      <w:rFonts w:ascii="Wingdings" w:hAnsi="Wingdings" w:cs="Wingdings"/>
    </w:rPr>
  </w:style>
  <w:style w:type="character" w:customStyle="1" w:styleId="apple-converted-space">
    <w:name w:val="apple-converted-space"/>
    <w:basedOn w:val="DefaultParagraphFont1"/>
    <w:rsid w:val="00D43A5E"/>
  </w:style>
  <w:style w:type="character" w:customStyle="1" w:styleId="WW8Num36z0">
    <w:name w:val="WW8Num36z0"/>
    <w:rsid w:val="00D43A5E"/>
    <w:rPr>
      <w:rFonts w:ascii="Symbol" w:hAnsi="Symbol" w:cs="Symbol"/>
    </w:rPr>
  </w:style>
  <w:style w:type="character" w:customStyle="1" w:styleId="TitleCharChar">
    <w:name w:val="Title Char Char"/>
    <w:rsid w:val="00D43A5E"/>
    <w:rPr>
      <w:rFonts w:ascii="Cambria" w:hAnsi="Cambria" w:cs="Latha"/>
      <w:b/>
      <w:bCs/>
      <w:kern w:val="1"/>
      <w:sz w:val="32"/>
      <w:szCs w:val="32"/>
      <w:lang w:val="en-GB"/>
    </w:rPr>
  </w:style>
  <w:style w:type="character" w:customStyle="1" w:styleId="WW8Num8z1">
    <w:name w:val="WW8Num8z1"/>
    <w:rsid w:val="00D43A5E"/>
    <w:rPr>
      <w:rFonts w:ascii="Courier New" w:hAnsi="Courier New" w:cs="Courier New"/>
      <w:sz w:val="20"/>
    </w:rPr>
  </w:style>
  <w:style w:type="character" w:customStyle="1" w:styleId="WW8Num12z0">
    <w:name w:val="WW8Num12z0"/>
    <w:rsid w:val="00D43A5E"/>
    <w:rPr>
      <w:rFonts w:ascii="Symbol" w:hAnsi="Symbol" w:cs="Symbol"/>
    </w:rPr>
  </w:style>
  <w:style w:type="character" w:customStyle="1" w:styleId="WW8Num14z0">
    <w:name w:val="WW8Num14z0"/>
    <w:rsid w:val="00D43A5E"/>
    <w:rPr>
      <w:rFonts w:ascii="Wingdings" w:hAnsi="Wingdings" w:cs="Wingdings"/>
    </w:rPr>
  </w:style>
  <w:style w:type="character" w:customStyle="1" w:styleId="WW8Num17z1">
    <w:name w:val="WW8Num17z1"/>
    <w:rsid w:val="00D43A5E"/>
    <w:rPr>
      <w:rFonts w:ascii="Courier New" w:hAnsi="Courier New" w:cs="Courier New"/>
    </w:rPr>
  </w:style>
  <w:style w:type="character" w:customStyle="1" w:styleId="WW8Num18z2">
    <w:name w:val="WW8Num18z2"/>
    <w:rsid w:val="00D43A5E"/>
    <w:rPr>
      <w:rFonts w:ascii="Wingdings" w:hAnsi="Wingdings" w:cs="Wingdings"/>
    </w:rPr>
  </w:style>
  <w:style w:type="character" w:customStyle="1" w:styleId="WW8Num23z2">
    <w:name w:val="WW8Num23z2"/>
    <w:rsid w:val="00D43A5E"/>
    <w:rPr>
      <w:rFonts w:ascii="Wingdings" w:hAnsi="Wingdings" w:cs="Wingdings"/>
    </w:rPr>
  </w:style>
  <w:style w:type="character" w:customStyle="1" w:styleId="WW8Num22z1">
    <w:name w:val="WW8Num22z1"/>
    <w:rsid w:val="00D43A5E"/>
    <w:rPr>
      <w:rFonts w:ascii="Courier New" w:hAnsi="Courier New" w:cs="Courier New"/>
    </w:rPr>
  </w:style>
  <w:style w:type="character" w:customStyle="1" w:styleId="WW8Num23z1">
    <w:name w:val="WW8Num23z1"/>
    <w:rsid w:val="00D43A5E"/>
    <w:rPr>
      <w:rFonts w:ascii="Courier New" w:hAnsi="Courier New" w:cs="Courier New"/>
    </w:rPr>
  </w:style>
  <w:style w:type="character" w:customStyle="1" w:styleId="WW8Num32z0">
    <w:name w:val="WW8Num32z0"/>
    <w:rsid w:val="00D43A5E"/>
    <w:rPr>
      <w:rFonts w:ascii="Wingdings" w:hAnsi="Wingdings" w:cs="Wingdings"/>
    </w:rPr>
  </w:style>
  <w:style w:type="character" w:customStyle="1" w:styleId="WW8Num38z0">
    <w:name w:val="WW8Num38z0"/>
    <w:rsid w:val="00D43A5E"/>
    <w:rPr>
      <w:rFonts w:ascii="Symbol" w:hAnsi="Symbol" w:cs="Symbol"/>
    </w:rPr>
  </w:style>
  <w:style w:type="character" w:customStyle="1" w:styleId="WW8Num41z2">
    <w:name w:val="WW8Num41z2"/>
    <w:rsid w:val="00D43A5E"/>
    <w:rPr>
      <w:rFonts w:ascii="Wingdings" w:hAnsi="Wingdings" w:cs="Wingdings"/>
    </w:rPr>
  </w:style>
  <w:style w:type="character" w:customStyle="1" w:styleId="apple-style-span">
    <w:name w:val="apple-style-span"/>
    <w:basedOn w:val="DefaultParagraphFont1"/>
    <w:rsid w:val="00D43A5E"/>
  </w:style>
  <w:style w:type="character" w:customStyle="1" w:styleId="WW8Num40z1">
    <w:name w:val="WW8Num40z1"/>
    <w:rsid w:val="00D43A5E"/>
    <w:rPr>
      <w:rFonts w:ascii="Courier New" w:hAnsi="Courier New" w:cs="Courier New"/>
    </w:rPr>
  </w:style>
  <w:style w:type="character" w:customStyle="1" w:styleId="WW8Num1z0">
    <w:name w:val="WW8Num1z0"/>
    <w:rsid w:val="00D43A5E"/>
    <w:rPr>
      <w:rFonts w:ascii="Symbol" w:hAnsi="Symbol" w:cs="Symbol"/>
    </w:rPr>
  </w:style>
  <w:style w:type="character" w:customStyle="1" w:styleId="WW8Num1z2">
    <w:name w:val="WW8Num1z2"/>
    <w:rsid w:val="00D43A5E"/>
    <w:rPr>
      <w:rFonts w:ascii="Wingdings" w:hAnsi="Wingdings" w:cs="Wingdings"/>
    </w:rPr>
  </w:style>
  <w:style w:type="character" w:customStyle="1" w:styleId="WW8Num7z3">
    <w:name w:val="WW8Num7z3"/>
    <w:rsid w:val="00D43A5E"/>
    <w:rPr>
      <w:rFonts w:ascii="Symbol" w:hAnsi="Symbol" w:cs="Symbol"/>
    </w:rPr>
  </w:style>
  <w:style w:type="character" w:customStyle="1" w:styleId="WW8Num1z1">
    <w:name w:val="WW8Num1z1"/>
    <w:rsid w:val="00D43A5E"/>
    <w:rPr>
      <w:rFonts w:ascii="Courier New" w:hAnsi="Courier New" w:cs="Courier New"/>
    </w:rPr>
  </w:style>
  <w:style w:type="character" w:customStyle="1" w:styleId="WW8Num16z1">
    <w:name w:val="WW8Num16z1"/>
    <w:rsid w:val="00D43A5E"/>
    <w:rPr>
      <w:rFonts w:ascii="Courier New" w:hAnsi="Courier New" w:cs="Courier New"/>
    </w:rPr>
  </w:style>
  <w:style w:type="character" w:customStyle="1" w:styleId="WW8Num19z1">
    <w:name w:val="WW8Num19z1"/>
    <w:rsid w:val="00D43A5E"/>
    <w:rPr>
      <w:rFonts w:ascii="Courier New" w:hAnsi="Courier New" w:cs="Courier New"/>
    </w:rPr>
  </w:style>
  <w:style w:type="character" w:customStyle="1" w:styleId="WW8Num28z1">
    <w:name w:val="WW8Num28z1"/>
    <w:rsid w:val="00D43A5E"/>
    <w:rPr>
      <w:rFonts w:ascii="Courier New" w:hAnsi="Courier New" w:cs="Courier New"/>
    </w:rPr>
  </w:style>
  <w:style w:type="character" w:customStyle="1" w:styleId="WW8Num23z0">
    <w:name w:val="WW8Num23z0"/>
    <w:rsid w:val="00D43A5E"/>
    <w:rPr>
      <w:rFonts w:ascii="Symbol" w:hAnsi="Symbol" w:cs="Symbol"/>
    </w:rPr>
  </w:style>
  <w:style w:type="character" w:customStyle="1" w:styleId="WW8Num27z0">
    <w:name w:val="WW8Num27z0"/>
    <w:rsid w:val="00D43A5E"/>
    <w:rPr>
      <w:rFonts w:ascii="Symbol" w:hAnsi="Symbol" w:cs="Symbol"/>
    </w:rPr>
  </w:style>
  <w:style w:type="character" w:customStyle="1" w:styleId="WW8Num22z3">
    <w:name w:val="WW8Num22z3"/>
    <w:rsid w:val="00D43A5E"/>
    <w:rPr>
      <w:rFonts w:ascii="Symbol" w:hAnsi="Symbol" w:cs="Symbol"/>
    </w:rPr>
  </w:style>
  <w:style w:type="character" w:customStyle="1" w:styleId="WW8Num34z3">
    <w:name w:val="WW8Num34z3"/>
    <w:rsid w:val="00D43A5E"/>
    <w:rPr>
      <w:rFonts w:ascii="Symbol" w:hAnsi="Symbol" w:cs="Symbol"/>
    </w:rPr>
  </w:style>
  <w:style w:type="character" w:customStyle="1" w:styleId="WW8Num33z1">
    <w:name w:val="WW8Num33z1"/>
    <w:rsid w:val="00D43A5E"/>
    <w:rPr>
      <w:rFonts w:ascii="Courier New" w:hAnsi="Courier New" w:cs="Courier New"/>
    </w:rPr>
  </w:style>
  <w:style w:type="character" w:customStyle="1" w:styleId="WW8Num39z1">
    <w:name w:val="WW8Num39z1"/>
    <w:rsid w:val="00D43A5E"/>
    <w:rPr>
      <w:rFonts w:ascii="Wingdings" w:hAnsi="Wingdings" w:cs="Wingdings"/>
    </w:rPr>
  </w:style>
  <w:style w:type="character" w:customStyle="1" w:styleId="WW8Num34z1">
    <w:name w:val="WW8Num34z1"/>
    <w:rsid w:val="00D43A5E"/>
    <w:rPr>
      <w:rFonts w:ascii="Courier New" w:hAnsi="Courier New" w:cs="Courier New"/>
    </w:rPr>
  </w:style>
  <w:style w:type="character" w:customStyle="1" w:styleId="WW8Num9z0">
    <w:name w:val="WW8Num9z0"/>
    <w:rsid w:val="00D43A5E"/>
    <w:rPr>
      <w:rFonts w:ascii="Symbol" w:hAnsi="Symbol" w:cs="Symbol"/>
      <w:sz w:val="20"/>
    </w:rPr>
  </w:style>
  <w:style w:type="character" w:customStyle="1" w:styleId="WW8Num9z1">
    <w:name w:val="WW8Num9z1"/>
    <w:rsid w:val="00D43A5E"/>
    <w:rPr>
      <w:rFonts w:ascii="Courier New" w:hAnsi="Courier New" w:cs="Courier New"/>
      <w:sz w:val="20"/>
    </w:rPr>
  </w:style>
  <w:style w:type="character" w:customStyle="1" w:styleId="WW8Num15z0">
    <w:name w:val="WW8Num15z0"/>
    <w:rsid w:val="00D43A5E"/>
    <w:rPr>
      <w:rFonts w:ascii="Symbol" w:hAnsi="Symbol" w:cs="Symbol"/>
      <w:sz w:val="20"/>
    </w:rPr>
  </w:style>
  <w:style w:type="character" w:customStyle="1" w:styleId="WW8Num20z0">
    <w:name w:val="WW8Num20z0"/>
    <w:rsid w:val="00D43A5E"/>
    <w:rPr>
      <w:rFonts w:ascii="Symbol" w:hAnsi="Symbol" w:cs="Symbol"/>
    </w:rPr>
  </w:style>
  <w:style w:type="character" w:customStyle="1" w:styleId="WW8Num28z2">
    <w:name w:val="WW8Num28z2"/>
    <w:rsid w:val="00D43A5E"/>
    <w:rPr>
      <w:rFonts w:ascii="Wingdings" w:hAnsi="Wingdings" w:cs="Wingdings"/>
    </w:rPr>
  </w:style>
  <w:style w:type="character" w:customStyle="1" w:styleId="WW8Num25z1">
    <w:name w:val="WW8Num25z1"/>
    <w:rsid w:val="00D43A5E"/>
    <w:rPr>
      <w:rFonts w:ascii="Courier New" w:hAnsi="Courier New" w:cs="Courier New"/>
    </w:rPr>
  </w:style>
  <w:style w:type="character" w:customStyle="1" w:styleId="WW8Num28z0">
    <w:name w:val="WW8Num28z0"/>
    <w:rsid w:val="00D43A5E"/>
    <w:rPr>
      <w:rFonts w:ascii="Symbol" w:hAnsi="Symbol" w:cs="Symbol"/>
    </w:rPr>
  </w:style>
  <w:style w:type="character" w:customStyle="1" w:styleId="WW8Num35z0">
    <w:name w:val="WW8Num35z0"/>
    <w:rsid w:val="00D43A5E"/>
    <w:rPr>
      <w:rFonts w:ascii="Wingdings" w:hAnsi="Wingdings" w:cs="Wingdings"/>
    </w:rPr>
  </w:style>
  <w:style w:type="character" w:customStyle="1" w:styleId="WW8Num33z0">
    <w:name w:val="WW8Num33z0"/>
    <w:rsid w:val="00D43A5E"/>
    <w:rPr>
      <w:rFonts w:ascii="Symbol" w:hAnsi="Symbol" w:cs="Symbol"/>
    </w:rPr>
  </w:style>
  <w:style w:type="character" w:customStyle="1" w:styleId="red-link">
    <w:name w:val="red-link"/>
    <w:basedOn w:val="DefaultParagraphFont1"/>
    <w:rsid w:val="00D43A5E"/>
  </w:style>
  <w:style w:type="character" w:customStyle="1" w:styleId="WW8Num37z0">
    <w:name w:val="WW8Num37z0"/>
    <w:rsid w:val="00D43A5E"/>
    <w:rPr>
      <w:rFonts w:ascii="Symbol" w:hAnsi="Symbol" w:cs="Symbol"/>
    </w:rPr>
  </w:style>
  <w:style w:type="character" w:customStyle="1" w:styleId="WW8Num9z2">
    <w:name w:val="WW8Num9z2"/>
    <w:rsid w:val="00D43A5E"/>
    <w:rPr>
      <w:rFonts w:ascii="Wingdings" w:hAnsi="Wingdings" w:cs="Wingdings"/>
      <w:sz w:val="20"/>
    </w:rPr>
  </w:style>
  <w:style w:type="character" w:customStyle="1" w:styleId="WW8Num5z3">
    <w:name w:val="WW8Num5z3"/>
    <w:rsid w:val="00D43A5E"/>
    <w:rPr>
      <w:rFonts w:ascii="Symbol" w:hAnsi="Symbol" w:cs="Symbol"/>
    </w:rPr>
  </w:style>
  <w:style w:type="character" w:customStyle="1" w:styleId="WW8Num16z3">
    <w:name w:val="WW8Num16z3"/>
    <w:rsid w:val="00D43A5E"/>
    <w:rPr>
      <w:rFonts w:ascii="Symbol" w:hAnsi="Symbol" w:cs="Symbol"/>
    </w:rPr>
  </w:style>
  <w:style w:type="character" w:customStyle="1" w:styleId="WW8Num18z0">
    <w:name w:val="WW8Num18z0"/>
    <w:rsid w:val="00D43A5E"/>
    <w:rPr>
      <w:rFonts w:ascii="Symbol" w:hAnsi="Symbol" w:cs="Symbol"/>
    </w:rPr>
  </w:style>
  <w:style w:type="character" w:customStyle="1" w:styleId="WW8Num15z1">
    <w:name w:val="WW8Num15z1"/>
    <w:rsid w:val="00D43A5E"/>
    <w:rPr>
      <w:rFonts w:ascii="Courier New" w:hAnsi="Courier New" w:cs="Courier New"/>
      <w:sz w:val="20"/>
    </w:rPr>
  </w:style>
  <w:style w:type="character" w:customStyle="1" w:styleId="WW8Num20z1">
    <w:name w:val="WW8Num20z1"/>
    <w:rsid w:val="00D43A5E"/>
    <w:rPr>
      <w:rFonts w:ascii="Courier New" w:hAnsi="Courier New" w:cs="Courier New"/>
    </w:rPr>
  </w:style>
  <w:style w:type="character" w:customStyle="1" w:styleId="WW8Num30z0">
    <w:name w:val="WW8Num30z0"/>
    <w:rsid w:val="00D43A5E"/>
    <w:rPr>
      <w:rFonts w:ascii="Symbol" w:hAnsi="Symbol" w:cs="Symbol"/>
      <w:sz w:val="20"/>
    </w:rPr>
  </w:style>
  <w:style w:type="character" w:customStyle="1" w:styleId="WW8Num25z2">
    <w:name w:val="WW8Num25z2"/>
    <w:rsid w:val="00D43A5E"/>
    <w:rPr>
      <w:rFonts w:ascii="Wingdings" w:hAnsi="Wingdings" w:cs="Wingdings"/>
    </w:rPr>
  </w:style>
  <w:style w:type="character" w:customStyle="1" w:styleId="WW8Num29z0">
    <w:name w:val="WW8Num29z0"/>
    <w:rsid w:val="00D43A5E"/>
    <w:rPr>
      <w:rFonts w:ascii="Wingdings" w:hAnsi="Wingdings" w:cs="Wingdings"/>
    </w:rPr>
  </w:style>
  <w:style w:type="character" w:customStyle="1" w:styleId="WW8Num35z3">
    <w:name w:val="WW8Num35z3"/>
    <w:rsid w:val="00D43A5E"/>
    <w:rPr>
      <w:rFonts w:ascii="Symbol" w:hAnsi="Symbol" w:cs="Symbol"/>
    </w:rPr>
  </w:style>
  <w:style w:type="character" w:customStyle="1" w:styleId="WW8Num36z1">
    <w:name w:val="WW8Num36z1"/>
    <w:rsid w:val="00D43A5E"/>
    <w:rPr>
      <w:rFonts w:ascii="Courier New" w:hAnsi="Courier New" w:cs="Courier New"/>
    </w:rPr>
  </w:style>
  <w:style w:type="character" w:customStyle="1" w:styleId="WW8Num41z0">
    <w:name w:val="WW8Num41z0"/>
    <w:rsid w:val="00D43A5E"/>
    <w:rPr>
      <w:rFonts w:ascii="Symbol" w:hAnsi="Symbol" w:cs="Symbol"/>
    </w:rPr>
  </w:style>
  <w:style w:type="character" w:customStyle="1" w:styleId="WW8Num37z2">
    <w:name w:val="WW8Num37z2"/>
    <w:rsid w:val="00D43A5E"/>
    <w:rPr>
      <w:rFonts w:ascii="Wingdings" w:hAnsi="Wingdings" w:cs="Wingdings"/>
    </w:rPr>
  </w:style>
  <w:style w:type="character" w:customStyle="1" w:styleId="WW8Num6z1">
    <w:name w:val="WW8Num6z1"/>
    <w:rsid w:val="00D43A5E"/>
    <w:rPr>
      <w:rFonts w:ascii="Courier New" w:hAnsi="Courier New" w:cs="Courier New"/>
    </w:rPr>
  </w:style>
  <w:style w:type="character" w:customStyle="1" w:styleId="WW8Num4z2">
    <w:name w:val="WW8Num4z2"/>
    <w:rsid w:val="00D43A5E"/>
    <w:rPr>
      <w:rFonts w:ascii="Wingdings" w:hAnsi="Wingdings" w:cs="Wingdings"/>
    </w:rPr>
  </w:style>
  <w:style w:type="character" w:customStyle="1" w:styleId="WW8Num12z2">
    <w:name w:val="WW8Num12z2"/>
    <w:rsid w:val="00D43A5E"/>
    <w:rPr>
      <w:rFonts w:ascii="Wingdings" w:hAnsi="Wingdings" w:cs="Wingdings"/>
    </w:rPr>
  </w:style>
  <w:style w:type="character" w:customStyle="1" w:styleId="WW8Num17z0">
    <w:name w:val="WW8Num17z0"/>
    <w:rsid w:val="00D43A5E"/>
    <w:rPr>
      <w:rFonts w:ascii="Wingdings" w:hAnsi="Wingdings" w:cs="Wingdings"/>
    </w:rPr>
  </w:style>
  <w:style w:type="character" w:customStyle="1" w:styleId="WW8Num18z1">
    <w:name w:val="WW8Num18z1"/>
    <w:rsid w:val="00D43A5E"/>
    <w:rPr>
      <w:rFonts w:ascii="Courier New" w:hAnsi="Courier New" w:cs="Courier New"/>
    </w:rPr>
  </w:style>
  <w:style w:type="character" w:customStyle="1" w:styleId="WW8Num24z1">
    <w:name w:val="WW8Num24z1"/>
    <w:rsid w:val="00D43A5E"/>
    <w:rPr>
      <w:rFonts w:ascii="Courier New" w:hAnsi="Courier New" w:cs="Courier New"/>
    </w:rPr>
  </w:style>
  <w:style w:type="character" w:customStyle="1" w:styleId="WW8Num20z2">
    <w:name w:val="WW8Num20z2"/>
    <w:rsid w:val="00D43A5E"/>
    <w:rPr>
      <w:rFonts w:ascii="Wingdings" w:hAnsi="Wingdings" w:cs="Wingdings"/>
    </w:rPr>
  </w:style>
  <w:style w:type="character" w:customStyle="1" w:styleId="WW8Num19z2">
    <w:name w:val="WW8Num19z2"/>
    <w:rsid w:val="00D43A5E"/>
    <w:rPr>
      <w:rFonts w:ascii="Wingdings" w:hAnsi="Wingdings" w:cs="Wingdings"/>
    </w:rPr>
  </w:style>
  <w:style w:type="character" w:customStyle="1" w:styleId="WW8Num30z2">
    <w:name w:val="WW8Num30z2"/>
    <w:rsid w:val="00D43A5E"/>
    <w:rPr>
      <w:rFonts w:ascii="Wingdings" w:hAnsi="Wingdings" w:cs="Wingdings"/>
      <w:sz w:val="20"/>
    </w:rPr>
  </w:style>
  <w:style w:type="character" w:customStyle="1" w:styleId="WW8Num35z1">
    <w:name w:val="WW8Num35z1"/>
    <w:rsid w:val="00D43A5E"/>
    <w:rPr>
      <w:rFonts w:ascii="Courier New" w:hAnsi="Courier New" w:cs="Courier New"/>
    </w:rPr>
  </w:style>
  <w:style w:type="character" w:customStyle="1" w:styleId="WW8Num40z0">
    <w:name w:val="WW8Num40z0"/>
    <w:rsid w:val="00D43A5E"/>
    <w:rPr>
      <w:rFonts w:ascii="Symbol" w:hAnsi="Symbol" w:cs="Symbol"/>
    </w:rPr>
  </w:style>
  <w:style w:type="character" w:customStyle="1" w:styleId="WW8Num32z3">
    <w:name w:val="WW8Num32z3"/>
    <w:rsid w:val="00D43A5E"/>
    <w:rPr>
      <w:rFonts w:ascii="Symbol" w:hAnsi="Symbol" w:cs="Symbol"/>
    </w:rPr>
  </w:style>
  <w:style w:type="character" w:customStyle="1" w:styleId="WW8Num39z4">
    <w:name w:val="WW8Num39z4"/>
    <w:rsid w:val="00D43A5E"/>
    <w:rPr>
      <w:rFonts w:ascii="Courier New" w:hAnsi="Courier New" w:cs="Courier New"/>
    </w:rPr>
  </w:style>
  <w:style w:type="character" w:customStyle="1" w:styleId="WW8Num3z1">
    <w:name w:val="WW8Num3z1"/>
    <w:rsid w:val="00D43A5E"/>
    <w:rPr>
      <w:rFonts w:ascii="Courier New" w:hAnsi="Courier New" w:cs="Courier New"/>
    </w:rPr>
  </w:style>
  <w:style w:type="character" w:customStyle="1" w:styleId="FooterCharChar">
    <w:name w:val="Footer Char Char"/>
    <w:basedOn w:val="DefaultParagraphFont1"/>
    <w:rsid w:val="00D43A5E"/>
  </w:style>
  <w:style w:type="character" w:customStyle="1" w:styleId="WW8Num7z1">
    <w:name w:val="WW8Num7z1"/>
    <w:rsid w:val="00D43A5E"/>
    <w:rPr>
      <w:rFonts w:ascii="Courier New" w:hAnsi="Courier New" w:cs="Courier New"/>
    </w:rPr>
  </w:style>
  <w:style w:type="character" w:customStyle="1" w:styleId="WW8Num14z1">
    <w:name w:val="WW8Num14z1"/>
    <w:rsid w:val="00D43A5E"/>
    <w:rPr>
      <w:rFonts w:ascii="Courier New" w:hAnsi="Courier New" w:cs="Courier New"/>
    </w:rPr>
  </w:style>
  <w:style w:type="character" w:customStyle="1" w:styleId="WW8Num14z3">
    <w:name w:val="WW8Num14z3"/>
    <w:rsid w:val="00D43A5E"/>
    <w:rPr>
      <w:rFonts w:ascii="Symbol" w:hAnsi="Symbol" w:cs="Symbol"/>
    </w:rPr>
  </w:style>
  <w:style w:type="character" w:customStyle="1" w:styleId="WW8Num19z0">
    <w:name w:val="WW8Num19z0"/>
    <w:rsid w:val="00D43A5E"/>
    <w:rPr>
      <w:rFonts w:ascii="Symbol" w:hAnsi="Symbol" w:cs="Symbol"/>
    </w:rPr>
  </w:style>
  <w:style w:type="character" w:customStyle="1" w:styleId="WW8Num24z2">
    <w:name w:val="WW8Num24z2"/>
    <w:rsid w:val="00D43A5E"/>
    <w:rPr>
      <w:rFonts w:ascii="Wingdings" w:hAnsi="Wingdings" w:cs="Wingdings"/>
    </w:rPr>
  </w:style>
  <w:style w:type="character" w:customStyle="1" w:styleId="WW8Num21z1">
    <w:name w:val="WW8Num21z1"/>
    <w:rsid w:val="00D43A5E"/>
    <w:rPr>
      <w:rFonts w:ascii="Courier New" w:hAnsi="Courier New" w:cs="Courier New"/>
    </w:rPr>
  </w:style>
  <w:style w:type="character" w:customStyle="1" w:styleId="WW8Num26z0">
    <w:name w:val="WW8Num26z0"/>
    <w:rsid w:val="00D43A5E"/>
    <w:rPr>
      <w:rFonts w:ascii="Symbol" w:hAnsi="Symbol" w:cs="Symbol"/>
      <w:sz w:val="22"/>
      <w:szCs w:val="22"/>
    </w:rPr>
  </w:style>
  <w:style w:type="character" w:customStyle="1" w:styleId="WW8Num32z1">
    <w:name w:val="WW8Num32z1"/>
    <w:rsid w:val="00D43A5E"/>
    <w:rPr>
      <w:rFonts w:ascii="Courier New" w:hAnsi="Courier New" w:cs="Courier New"/>
    </w:rPr>
  </w:style>
  <w:style w:type="character" w:customStyle="1" w:styleId="WW8Num39z0">
    <w:name w:val="WW8Num39z0"/>
    <w:rsid w:val="00D43A5E"/>
    <w:rPr>
      <w:rFonts w:ascii="Symbol" w:hAnsi="Symbol" w:cs="Symbol"/>
    </w:rPr>
  </w:style>
  <w:style w:type="character" w:customStyle="1" w:styleId="WW8Num38z1">
    <w:name w:val="WW8Num38z1"/>
    <w:rsid w:val="00D43A5E"/>
    <w:rPr>
      <w:rFonts w:ascii="Courier New" w:hAnsi="Courier New" w:cs="Courier New"/>
    </w:rPr>
  </w:style>
  <w:style w:type="character" w:customStyle="1" w:styleId="Normal12ptCharChar">
    <w:name w:val="Normal + 12 pt Char Char"/>
    <w:rsid w:val="00D43A5E"/>
    <w:rPr>
      <w:sz w:val="22"/>
      <w:szCs w:val="22"/>
      <w:lang w:val="en-US" w:bidi="ar-SA"/>
    </w:rPr>
  </w:style>
  <w:style w:type="character" w:customStyle="1" w:styleId="WW8Num34z0">
    <w:name w:val="WW8Num34z0"/>
    <w:rsid w:val="00D43A5E"/>
    <w:rPr>
      <w:rFonts w:ascii="Wingdings" w:hAnsi="Wingdings" w:cs="Wingdings"/>
    </w:rPr>
  </w:style>
  <w:style w:type="character" w:customStyle="1" w:styleId="WW8Num6z3">
    <w:name w:val="WW8Num6z3"/>
    <w:rsid w:val="00D43A5E"/>
    <w:rPr>
      <w:rFonts w:ascii="Symbol" w:hAnsi="Symbol" w:cs="Symbol"/>
    </w:rPr>
  </w:style>
  <w:style w:type="character" w:customStyle="1" w:styleId="WW8Num8z2">
    <w:name w:val="WW8Num8z2"/>
    <w:rsid w:val="00D43A5E"/>
    <w:rPr>
      <w:rFonts w:ascii="Wingdings" w:hAnsi="Wingdings" w:cs="Wingdings"/>
      <w:sz w:val="20"/>
    </w:rPr>
  </w:style>
  <w:style w:type="paragraph" w:customStyle="1" w:styleId="Heading">
    <w:name w:val="Heading"/>
    <w:basedOn w:val="Normal"/>
    <w:next w:val="Normal"/>
    <w:rsid w:val="00D43A5E"/>
    <w:pPr>
      <w:spacing w:before="240" w:after="60"/>
      <w:jc w:val="center"/>
    </w:pPr>
    <w:rPr>
      <w:rFonts w:ascii="Cambria" w:hAnsi="Cambria" w:cs="Latha"/>
      <w:b/>
      <w:bCs/>
      <w:kern w:val="1"/>
      <w:sz w:val="32"/>
      <w:szCs w:val="32"/>
      <w:lang w:val="en-GB"/>
    </w:rPr>
  </w:style>
  <w:style w:type="paragraph" w:styleId="BodyText">
    <w:name w:val="Body Text"/>
    <w:basedOn w:val="Normal"/>
    <w:rsid w:val="00D43A5E"/>
    <w:rPr>
      <w:sz w:val="24"/>
    </w:rPr>
  </w:style>
  <w:style w:type="paragraph" w:styleId="List">
    <w:name w:val="List"/>
    <w:basedOn w:val="BodyText"/>
    <w:rsid w:val="00D43A5E"/>
    <w:rPr>
      <w:rFonts w:cs="Mangal"/>
    </w:rPr>
  </w:style>
  <w:style w:type="paragraph" w:styleId="Caption">
    <w:name w:val="caption"/>
    <w:basedOn w:val="Normal"/>
    <w:qFormat/>
    <w:rsid w:val="00D43A5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D43A5E"/>
    <w:pPr>
      <w:suppressLineNumbers/>
    </w:pPr>
    <w:rPr>
      <w:rFonts w:cs="Mangal"/>
    </w:rPr>
  </w:style>
  <w:style w:type="paragraph" w:styleId="Header">
    <w:name w:val="header"/>
    <w:basedOn w:val="Normal"/>
    <w:rsid w:val="00D43A5E"/>
    <w:pPr>
      <w:tabs>
        <w:tab w:val="center" w:pos="4320"/>
        <w:tab w:val="right" w:pos="8640"/>
      </w:tabs>
    </w:pPr>
  </w:style>
  <w:style w:type="paragraph" w:customStyle="1" w:styleId="Bulleted1stline">
    <w:name w:val="Bulleted 1st line"/>
    <w:basedOn w:val="Normal"/>
    <w:rsid w:val="00D43A5E"/>
    <w:pPr>
      <w:tabs>
        <w:tab w:val="left" w:pos="216"/>
        <w:tab w:val="num" w:pos="1800"/>
        <w:tab w:val="right" w:pos="6480"/>
      </w:tabs>
      <w:suppressAutoHyphens w:val="0"/>
      <w:spacing w:before="120"/>
      <w:ind w:left="216" w:hanging="216"/>
    </w:pPr>
    <w:rPr>
      <w:rFonts w:ascii="Garamond" w:hAnsi="Garamond" w:cs="Garamond"/>
    </w:rPr>
  </w:style>
  <w:style w:type="paragraph" w:styleId="Footer">
    <w:name w:val="footer"/>
    <w:basedOn w:val="Normal"/>
    <w:link w:val="FooterChar"/>
    <w:uiPriority w:val="99"/>
    <w:rsid w:val="00D43A5E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Heading"/>
    <w:rsid w:val="00D43A5E"/>
    <w:pPr>
      <w:autoSpaceDE w:val="0"/>
      <w:spacing w:before="0" w:after="0"/>
      <w:jc w:val="both"/>
    </w:pPr>
    <w:rPr>
      <w:rFonts w:ascii="Verdana" w:hAnsi="Verdana" w:cs="Times New Roman"/>
      <w:sz w:val="24"/>
      <w:szCs w:val="24"/>
      <w:lang w:val="en-US"/>
    </w:rPr>
  </w:style>
  <w:style w:type="paragraph" w:customStyle="1" w:styleId="WW-Heading">
    <w:name w:val="WW-Heading"/>
    <w:basedOn w:val="Normal"/>
    <w:next w:val="BodyText"/>
    <w:rsid w:val="00D43A5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itle">
    <w:name w:val="Subtitle"/>
    <w:basedOn w:val="WW-Heading"/>
    <w:next w:val="BodyText"/>
    <w:qFormat/>
    <w:rsid w:val="00D43A5E"/>
    <w:pPr>
      <w:jc w:val="center"/>
    </w:pPr>
    <w:rPr>
      <w:i/>
      <w:iCs/>
    </w:rPr>
  </w:style>
  <w:style w:type="paragraph" w:customStyle="1" w:styleId="Normal12pt">
    <w:name w:val="Normal + 12 pt"/>
    <w:basedOn w:val="Normal"/>
    <w:rsid w:val="00D43A5E"/>
    <w:rPr>
      <w:sz w:val="22"/>
      <w:szCs w:val="22"/>
    </w:rPr>
  </w:style>
  <w:style w:type="paragraph" w:customStyle="1" w:styleId="DefaultText">
    <w:name w:val="Default Text"/>
    <w:basedOn w:val="Normal"/>
    <w:rsid w:val="00D43A5E"/>
    <w:pPr>
      <w:autoSpaceDE w:val="0"/>
    </w:pPr>
    <w:rPr>
      <w:color w:val="000000"/>
    </w:rPr>
  </w:style>
  <w:style w:type="character" w:customStyle="1" w:styleId="FooterChar">
    <w:name w:val="Footer Char"/>
    <w:link w:val="Footer"/>
    <w:uiPriority w:val="99"/>
    <w:rsid w:val="000A0EDC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D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0EDC"/>
    <w:rPr>
      <w:rFonts w:ascii="Tahoma" w:hAnsi="Tahoma" w:cs="Tahoma"/>
      <w:sz w:val="16"/>
      <w:szCs w:val="16"/>
      <w:lang w:eastAsia="zh-CN"/>
    </w:rPr>
  </w:style>
  <w:style w:type="character" w:customStyle="1" w:styleId="summary">
    <w:name w:val="summary"/>
    <w:basedOn w:val="DefaultParagraphFont"/>
    <w:rsid w:val="00D361E1"/>
  </w:style>
  <w:style w:type="paragraph" w:styleId="ListParagraph">
    <w:name w:val="List Paragraph"/>
    <w:basedOn w:val="Normal"/>
    <w:uiPriority w:val="34"/>
    <w:qFormat/>
    <w:rsid w:val="0030030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59F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D6FB0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34D9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4D91"/>
    <w:rPr>
      <w:rFonts w:ascii="Tahoma" w:hAnsi="Tahoma" w:cs="Tahoma"/>
      <w:sz w:val="16"/>
      <w:szCs w:val="16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E76B18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70D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85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0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6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36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45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62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09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23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19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63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90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5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26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44364">
              <w:marLeft w:val="0"/>
              <w:marRight w:val="0"/>
              <w:marTop w:val="5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42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kumar-a5745039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Kumar_dk_2004@yahoo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8E45-4C87-458C-B654-65787432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/>
  <LinksUpToDate>false</LinksUpToDate>
  <CharactersWithSpaces>4033</CharactersWithSpaces>
  <SharedDoc>false</SharedDoc>
  <HLinks>
    <vt:vector size="12" baseType="variant">
      <vt:variant>
        <vt:i4>5832807</vt:i4>
      </vt:variant>
      <vt:variant>
        <vt:i4>3</vt:i4>
      </vt:variant>
      <vt:variant>
        <vt:i4>0</vt:i4>
      </vt:variant>
      <vt:variant>
        <vt:i4>5</vt:i4>
      </vt:variant>
      <vt:variant>
        <vt:lpwstr>mailto:kumar_dk_2004@yahoo.com</vt:lpwstr>
      </vt:variant>
      <vt:variant>
        <vt:lpwstr/>
      </vt:variant>
      <vt:variant>
        <vt:i4>5570647</vt:i4>
      </vt:variant>
      <vt:variant>
        <vt:i4>0</vt:i4>
      </vt:variant>
      <vt:variant>
        <vt:i4>0</vt:i4>
      </vt:variant>
      <vt:variant>
        <vt:i4>5</vt:i4>
      </vt:variant>
      <vt:variant>
        <vt:lpwstr>mailto:%20%20%20%20%20%20%20%20%20%20Kumar.D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egyptian hak</dc:creator>
  <cp:lastModifiedBy>OHSH-HR</cp:lastModifiedBy>
  <cp:revision>52</cp:revision>
  <dcterms:created xsi:type="dcterms:W3CDTF">2023-03-14T18:16:00Z</dcterms:created>
  <dcterms:modified xsi:type="dcterms:W3CDTF">2023-07-07T07:15:00Z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1033-8.1.0.3375</vt:lpwstr>
  </property>
  <property fmtid="{D5CDD505-2E9C-101B-9397-08002B2CF9AE}" pid="3" name="GrammarlyDocumentId">
    <vt:lpwstr>6cb48ff4bfdf9d6b6903ade7a7f945f46f8479eb486d379b34331b8fc43f1576</vt:lpwstr>
  </property>
</Properties>
</file>