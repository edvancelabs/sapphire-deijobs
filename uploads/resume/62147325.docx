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456F1" w:rsidRPr="006A259F" w:rsidRDefault="000456F1" w:rsidP="008D5B5E">
      <w:pPr>
        <w:jc w:val="center"/>
        <w:rPr>
          <w:rFonts w:ascii="Verdana" w:hAnsi="Verdana" w:cs="Verdana"/>
          <w:b/>
          <w:bCs/>
          <w:sz w:val="28"/>
          <w:szCs w:val="28"/>
          <w:lang w:val="fr-FR"/>
        </w:rPr>
      </w:pPr>
      <w:bookmarkStart w:id="0" w:name="_GoBack"/>
      <w:bookmarkEnd w:id="0"/>
      <w:r w:rsidRPr="006A259F">
        <w:rPr>
          <w:rFonts w:ascii="Verdana" w:hAnsi="Verdana" w:cs="Verdana"/>
          <w:b/>
          <w:bCs/>
          <w:sz w:val="28"/>
          <w:szCs w:val="28"/>
          <w:lang w:val="fr-FR"/>
        </w:rPr>
        <w:t xml:space="preserve">HARSHADA BHANUSHALI </w:t>
      </w:r>
    </w:p>
    <w:p w:rsidR="000456F1" w:rsidRPr="00373ED2" w:rsidRDefault="00373ED2" w:rsidP="00373ED2">
      <w:pPr>
        <w:jc w:val="center"/>
        <w:rPr>
          <w:rFonts w:ascii="Verdana" w:hAnsi="Verdana" w:cs="Verdana"/>
          <w:sz w:val="17"/>
          <w:szCs w:val="17"/>
          <w:lang w:val="fr-FR"/>
        </w:rPr>
      </w:pPr>
      <w:r>
        <w:rPr>
          <w:rFonts w:ascii="Verdana" w:hAnsi="Verdana" w:cs="Verdana"/>
          <w:sz w:val="17"/>
          <w:szCs w:val="17"/>
          <w:lang w:val="fr-FR"/>
        </w:rPr>
        <w:t>Contact</w:t>
      </w:r>
      <w:r w:rsidR="000456F1" w:rsidRPr="00C403EF">
        <w:rPr>
          <w:rFonts w:ascii="Verdana" w:hAnsi="Verdana" w:cs="Verdana"/>
          <w:sz w:val="17"/>
          <w:szCs w:val="17"/>
          <w:lang w:val="fr-FR"/>
        </w:rPr>
        <w:t xml:space="preserve">: </w:t>
      </w:r>
      <w:r w:rsidR="000456F1" w:rsidRPr="00A35991">
        <w:rPr>
          <w:rFonts w:ascii="Verdana" w:hAnsi="Verdana" w:cs="Verdana"/>
          <w:sz w:val="17"/>
          <w:szCs w:val="17"/>
          <w:lang w:val="fr-FR"/>
        </w:rPr>
        <w:t>0</w:t>
      </w:r>
      <w:r w:rsidR="000456F1" w:rsidRPr="00893A3F">
        <w:rPr>
          <w:rFonts w:ascii="Verdana" w:hAnsi="Verdana" w:cs="Verdana"/>
          <w:sz w:val="17"/>
          <w:szCs w:val="17"/>
          <w:lang w:val="fr-FR"/>
        </w:rPr>
        <w:t>9769513225</w:t>
      </w:r>
      <w:r w:rsidR="000456F1">
        <w:rPr>
          <w:rFonts w:ascii="Verdana" w:hAnsi="Verdana" w:cs="Verdana"/>
          <w:sz w:val="17"/>
          <w:szCs w:val="16"/>
        </w:rPr>
        <w:sym w:font="Wingdings 2" w:char="F0E2"/>
      </w:r>
      <w:r w:rsidR="000456F1" w:rsidRPr="00C403EF">
        <w:rPr>
          <w:rFonts w:ascii="Verdana" w:hAnsi="Verdana" w:cs="Verdana"/>
          <w:sz w:val="17"/>
          <w:szCs w:val="17"/>
          <w:lang w:val="fr-FR"/>
        </w:rPr>
        <w:t xml:space="preserve"> </w:t>
      </w:r>
      <w:r w:rsidR="005B5A3D" w:rsidRPr="00C403EF">
        <w:rPr>
          <w:rFonts w:ascii="Verdana" w:hAnsi="Verdana" w:cs="Verdana"/>
          <w:sz w:val="17"/>
          <w:szCs w:val="17"/>
          <w:lang w:val="fr-FR"/>
        </w:rPr>
        <w:t>E-mail</w:t>
      </w:r>
      <w:r w:rsidR="000456F1" w:rsidRPr="00C403EF">
        <w:rPr>
          <w:rFonts w:ascii="Verdana" w:hAnsi="Verdana" w:cs="Verdana"/>
          <w:sz w:val="17"/>
          <w:szCs w:val="17"/>
          <w:lang w:val="fr-FR"/>
        </w:rPr>
        <w:t xml:space="preserve">: </w:t>
      </w:r>
      <w:r w:rsidR="000456F1" w:rsidRPr="00AC4BD2">
        <w:rPr>
          <w:rFonts w:ascii="Verdana" w:hAnsi="Verdana" w:cs="Verdana"/>
          <w:color w:val="000000"/>
          <w:sz w:val="17"/>
          <w:szCs w:val="17"/>
          <w:shd w:val="clear" w:color="auto" w:fill="FFFFFF"/>
        </w:rPr>
        <w:t>harshada.bhanushali8@gmail.com</w:t>
      </w:r>
    </w:p>
    <w:p w:rsidR="000456F1" w:rsidRPr="00A35991" w:rsidRDefault="000456F1" w:rsidP="008D5B5E">
      <w:pPr>
        <w:jc w:val="center"/>
        <w:rPr>
          <w:rFonts w:ascii="Verdana" w:hAnsi="Verdana" w:cs="Verdana"/>
          <w:sz w:val="17"/>
          <w:szCs w:val="17"/>
          <w:lang w:val="fr-FR"/>
        </w:rPr>
      </w:pPr>
    </w:p>
    <w:p w:rsidR="000456F1" w:rsidRPr="003B43D4" w:rsidRDefault="00D36060" w:rsidP="008D5B5E">
      <w:pPr>
        <w:jc w:val="center"/>
        <w:rPr>
          <w:rFonts w:ascii="Verdana" w:hAnsi="Verdana" w:cs="Verdana"/>
          <w:b/>
          <w:bCs/>
          <w:sz w:val="17"/>
          <w:szCs w:val="17"/>
        </w:rPr>
      </w:pPr>
      <w:r w:rsidRPr="00E53564">
        <w:rPr>
          <w:rFonts w:ascii="Verdana" w:hAnsi="Verdana" w:cs="Verdana"/>
          <w:b/>
          <w:bCs/>
          <w:noProof/>
          <w:sz w:val="17"/>
          <w:szCs w:val="17"/>
        </w:rPr>
        <w:drawing>
          <wp:inline distT="0" distB="0" distL="0" distR="0">
            <wp:extent cx="5715000" cy="9525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56F1" w:rsidRPr="003B43D4">
        <w:rPr>
          <w:rFonts w:ascii="Verdana" w:hAnsi="Verdana" w:cs="Verdana"/>
          <w:sz w:val="17"/>
          <w:szCs w:val="17"/>
          <w:lang w:val="pt-BR"/>
        </w:rPr>
        <w:t xml:space="preserve">                 </w:t>
      </w:r>
    </w:p>
    <w:p w:rsidR="000456F1" w:rsidRDefault="005B5A3D" w:rsidP="00A81F07">
      <w:pPr>
        <w:shd w:val="clear" w:color="auto" w:fill="C0C0C0"/>
        <w:jc w:val="center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Seeking </w:t>
      </w:r>
      <w:r w:rsidRPr="003B43D4">
        <w:rPr>
          <w:rFonts w:ascii="Verdana" w:hAnsi="Verdana" w:cs="Verdana"/>
          <w:b/>
          <w:bCs/>
          <w:sz w:val="17"/>
          <w:szCs w:val="17"/>
        </w:rPr>
        <w:t>assignments</w:t>
      </w:r>
      <w:r w:rsidR="000456F1" w:rsidRPr="003B43D4">
        <w:rPr>
          <w:rFonts w:ascii="Verdana" w:hAnsi="Verdana" w:cs="Verdana"/>
          <w:b/>
          <w:bCs/>
          <w:sz w:val="17"/>
          <w:szCs w:val="17"/>
        </w:rPr>
        <w:t xml:space="preserve"> </w:t>
      </w:r>
      <w:r w:rsidR="000456F1">
        <w:rPr>
          <w:rFonts w:ascii="Verdana" w:hAnsi="Verdana" w:cs="Verdana"/>
          <w:b/>
          <w:bCs/>
          <w:sz w:val="17"/>
          <w:szCs w:val="17"/>
        </w:rPr>
        <w:t xml:space="preserve">in a </w:t>
      </w:r>
      <w:r w:rsidR="000456F1" w:rsidRPr="003B43D4">
        <w:rPr>
          <w:rFonts w:ascii="Verdana" w:hAnsi="Verdana" w:cs="Verdana"/>
          <w:b/>
          <w:bCs/>
          <w:sz w:val="17"/>
          <w:szCs w:val="17"/>
        </w:rPr>
        <w:t xml:space="preserve">growth oriented </w:t>
      </w:r>
      <w:r w:rsidR="00DD204C" w:rsidRPr="003B43D4">
        <w:rPr>
          <w:rFonts w:ascii="Verdana" w:hAnsi="Verdana" w:cs="Verdana"/>
          <w:b/>
          <w:bCs/>
          <w:sz w:val="17"/>
          <w:szCs w:val="17"/>
        </w:rPr>
        <w:t>organization</w:t>
      </w:r>
      <w:r w:rsidR="000456F1" w:rsidRPr="003B43D4">
        <w:rPr>
          <w:rFonts w:ascii="Verdana" w:hAnsi="Verdana" w:cs="Verdana"/>
          <w:b/>
          <w:bCs/>
          <w:sz w:val="17"/>
          <w:szCs w:val="17"/>
        </w:rPr>
        <w:t xml:space="preserve"> </w:t>
      </w:r>
    </w:p>
    <w:p w:rsidR="000456F1" w:rsidRPr="00D36060" w:rsidRDefault="000456F1" w:rsidP="00A81F07">
      <w:pPr>
        <w:shd w:val="clear" w:color="auto" w:fill="C0C0C0"/>
        <w:jc w:val="center"/>
        <w:rPr>
          <w:rFonts w:ascii="Verdana" w:hAnsi="Verdana" w:cs="Verdana"/>
          <w:b/>
          <w:bCs/>
          <w:sz w:val="25"/>
          <w:szCs w:val="25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0456F1" w:rsidRPr="008B1416" w:rsidRDefault="000456F1" w:rsidP="00A81F07">
      <w:pPr>
        <w:shd w:val="clear" w:color="auto" w:fill="C0C0C0"/>
        <w:jc w:val="center"/>
        <w:rPr>
          <w:rFonts w:ascii="Verdana" w:hAnsi="Verdana" w:cs="Verdana"/>
          <w:b/>
          <w:bCs/>
          <w:sz w:val="17"/>
          <w:szCs w:val="17"/>
        </w:rPr>
      </w:pPr>
    </w:p>
    <w:p w:rsidR="000456F1" w:rsidRPr="003B43D4" w:rsidRDefault="000456F1" w:rsidP="008D5B5E">
      <w:pPr>
        <w:jc w:val="both"/>
        <w:rPr>
          <w:rFonts w:ascii="Verdana" w:hAnsi="Verdana" w:cs="Verdana"/>
          <w:sz w:val="17"/>
          <w:szCs w:val="17"/>
        </w:rPr>
      </w:pPr>
    </w:p>
    <w:p w:rsidR="000456F1" w:rsidRPr="003B43D4" w:rsidRDefault="000456F1" w:rsidP="008D5B5E">
      <w:pPr>
        <w:shd w:val="clear" w:color="auto" w:fill="000000"/>
        <w:jc w:val="center"/>
        <w:rPr>
          <w:rFonts w:ascii="Verdana" w:hAnsi="Verdana" w:cs="Verdana"/>
          <w:b/>
          <w:bCs/>
          <w:sz w:val="17"/>
          <w:szCs w:val="17"/>
        </w:rPr>
      </w:pPr>
      <w:r w:rsidRPr="008D5B5E">
        <w:rPr>
          <w:rFonts w:ascii="Verdana" w:hAnsi="Verdana" w:cs="Verdana"/>
          <w:b/>
          <w:bCs/>
          <w:sz w:val="17"/>
          <w:szCs w:val="17"/>
        </w:rPr>
        <w:t>A</w:t>
      </w:r>
      <w:r w:rsidRPr="003B43D4">
        <w:rPr>
          <w:rFonts w:ascii="Verdana" w:hAnsi="Verdana" w:cs="Verdana"/>
          <w:b/>
          <w:bCs/>
          <w:sz w:val="17"/>
          <w:szCs w:val="17"/>
        </w:rPr>
        <w:t xml:space="preserve">N </w:t>
      </w:r>
      <w:r w:rsidRPr="008D5B5E">
        <w:rPr>
          <w:rFonts w:ascii="Verdana" w:hAnsi="Verdana" w:cs="Verdana"/>
          <w:b/>
          <w:bCs/>
          <w:sz w:val="17"/>
          <w:szCs w:val="17"/>
        </w:rPr>
        <w:t>OVERVIEW</w:t>
      </w:r>
    </w:p>
    <w:p w:rsidR="000456F1" w:rsidRPr="001D0ECB" w:rsidRDefault="000456F1" w:rsidP="001D0ECB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71639D" w:rsidRPr="001D0ECB" w:rsidRDefault="006A35EB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Certified</w:t>
      </w:r>
      <w:r w:rsidR="0071639D" w:rsidRPr="001D0ECB">
        <w:rPr>
          <w:sz w:val="20"/>
          <w:szCs w:val="20"/>
        </w:rPr>
        <w:t xml:space="preserve"> French </w:t>
      </w:r>
      <w:r w:rsidRPr="001D0ECB">
        <w:rPr>
          <w:sz w:val="20"/>
          <w:szCs w:val="20"/>
        </w:rPr>
        <w:t xml:space="preserve">A1 </w:t>
      </w:r>
      <w:r w:rsidR="0071639D" w:rsidRPr="001D0ECB">
        <w:rPr>
          <w:sz w:val="20"/>
          <w:szCs w:val="20"/>
        </w:rPr>
        <w:t xml:space="preserve">at </w:t>
      </w:r>
      <w:r w:rsidRPr="001D0ECB">
        <w:rPr>
          <w:sz w:val="20"/>
          <w:szCs w:val="20"/>
        </w:rPr>
        <w:t xml:space="preserve">Alliance  </w:t>
      </w:r>
      <w:proofErr w:type="spellStart"/>
      <w:r w:rsidRPr="001D0ECB">
        <w:rPr>
          <w:sz w:val="20"/>
          <w:szCs w:val="20"/>
        </w:rPr>
        <w:t>Francaise</w:t>
      </w:r>
      <w:proofErr w:type="spellEnd"/>
      <w:r w:rsidRPr="001D0ECB">
        <w:rPr>
          <w:sz w:val="20"/>
          <w:szCs w:val="20"/>
        </w:rPr>
        <w:t xml:space="preserve"> de Bombay.</w:t>
      </w:r>
    </w:p>
    <w:p w:rsidR="000456F1" w:rsidRPr="001D0ECB" w:rsidRDefault="00BE41FA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PG Diploma in Management</w:t>
      </w:r>
      <w:r w:rsidR="000456F1" w:rsidRPr="001D0ECB">
        <w:rPr>
          <w:sz w:val="20"/>
          <w:szCs w:val="20"/>
        </w:rPr>
        <w:t xml:space="preserve"> from Welingkar Business School, Mumbai in 2011.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 xml:space="preserve"> </w:t>
      </w:r>
      <w:r w:rsidR="001A3351" w:rsidRPr="001D0ECB">
        <w:rPr>
          <w:sz w:val="20"/>
          <w:szCs w:val="20"/>
        </w:rPr>
        <w:t>P</w:t>
      </w:r>
      <w:r w:rsidRPr="001D0ECB">
        <w:rPr>
          <w:sz w:val="20"/>
          <w:szCs w:val="20"/>
        </w:rPr>
        <w:t xml:space="preserve">ossess an ability to relate to people across all the hierarchical levels in the </w:t>
      </w:r>
      <w:r w:rsidR="00DD204C" w:rsidRPr="001D0ECB">
        <w:rPr>
          <w:sz w:val="20"/>
          <w:szCs w:val="20"/>
        </w:rPr>
        <w:t>organizations</w:t>
      </w:r>
      <w:r w:rsidRPr="001D0ECB">
        <w:rPr>
          <w:sz w:val="20"/>
          <w:szCs w:val="20"/>
        </w:rPr>
        <w:t>.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An effective communicator with excellent interpersonal &amp; relationship building skills.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Endowed with a passion for winning as evinced through demonstrated excellence in the academic &amp; extracurricular areas.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Adaptable and a quick learner; possess skills to work under pressure.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 xml:space="preserve">                                                               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ACADEMIA &amp; CREDENTIALS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2011</w:t>
      </w:r>
      <w:r w:rsidRPr="001D0ECB">
        <w:rPr>
          <w:sz w:val="20"/>
          <w:szCs w:val="20"/>
        </w:rPr>
        <w:tab/>
      </w:r>
      <w:r w:rsidR="00BE41FA" w:rsidRPr="001D0ECB">
        <w:rPr>
          <w:sz w:val="20"/>
          <w:szCs w:val="20"/>
        </w:rPr>
        <w:t xml:space="preserve">PG </w:t>
      </w:r>
      <w:r w:rsidR="001A0E29" w:rsidRPr="001D0ECB">
        <w:rPr>
          <w:sz w:val="20"/>
          <w:szCs w:val="20"/>
        </w:rPr>
        <w:t>Diploma from</w:t>
      </w:r>
      <w:r w:rsidRPr="001D0ECB">
        <w:rPr>
          <w:sz w:val="20"/>
          <w:szCs w:val="20"/>
        </w:rPr>
        <w:t xml:space="preserve"> Welingkar Business School, Mumbai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 xml:space="preserve">2009  </w:t>
      </w:r>
      <w:r w:rsidRPr="001D0ECB">
        <w:rPr>
          <w:sz w:val="20"/>
          <w:szCs w:val="20"/>
        </w:rPr>
        <w:tab/>
      </w:r>
      <w:r w:rsidR="005E55E4" w:rsidRPr="001D0ECB">
        <w:rPr>
          <w:sz w:val="20"/>
          <w:szCs w:val="20"/>
        </w:rPr>
        <w:t xml:space="preserve">Bachelor in management Studies </w:t>
      </w:r>
      <w:r w:rsidRPr="001D0ECB">
        <w:rPr>
          <w:sz w:val="20"/>
          <w:szCs w:val="20"/>
        </w:rPr>
        <w:t>BMS from Joshi</w:t>
      </w:r>
      <w:r w:rsidR="005E55E4" w:rsidRPr="001D0ECB">
        <w:rPr>
          <w:sz w:val="20"/>
          <w:szCs w:val="20"/>
        </w:rPr>
        <w:t xml:space="preserve"> Bedekar, Mumbai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2006</w:t>
      </w:r>
      <w:r w:rsidRPr="001D0ECB">
        <w:rPr>
          <w:sz w:val="20"/>
          <w:szCs w:val="20"/>
        </w:rPr>
        <w:tab/>
        <w:t>Intermediate from Joshi Bedekar, Mumbai</w:t>
      </w:r>
      <w:r w:rsidRPr="001D0ECB">
        <w:rPr>
          <w:sz w:val="20"/>
          <w:szCs w:val="20"/>
        </w:rPr>
        <w:tab/>
      </w:r>
      <w:r w:rsidRPr="001D0ECB">
        <w:rPr>
          <w:sz w:val="20"/>
          <w:szCs w:val="20"/>
        </w:rPr>
        <w:tab/>
      </w:r>
      <w:r w:rsidRPr="001D0ECB">
        <w:rPr>
          <w:sz w:val="20"/>
          <w:szCs w:val="20"/>
        </w:rPr>
        <w:tab/>
      </w:r>
      <w:r w:rsidRPr="001D0ECB">
        <w:rPr>
          <w:sz w:val="20"/>
          <w:szCs w:val="20"/>
        </w:rPr>
        <w:tab/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 xml:space="preserve">2004   </w:t>
      </w:r>
      <w:r w:rsidRPr="001D0ECB">
        <w:rPr>
          <w:sz w:val="20"/>
          <w:szCs w:val="20"/>
        </w:rPr>
        <w:tab/>
        <w:t>SSC from Saraswati School, Mumbai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ACADEMIC PROJECT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Title</w:t>
      </w:r>
      <w:r w:rsidRPr="001D0ECB">
        <w:rPr>
          <w:sz w:val="20"/>
          <w:szCs w:val="20"/>
        </w:rPr>
        <w:tab/>
      </w:r>
      <w:r w:rsidRPr="001D0ECB">
        <w:rPr>
          <w:sz w:val="20"/>
          <w:szCs w:val="20"/>
        </w:rPr>
        <w:tab/>
        <w:t xml:space="preserve">:  </w:t>
      </w:r>
      <w:r w:rsidRPr="001D0ECB">
        <w:rPr>
          <w:sz w:val="20"/>
          <w:szCs w:val="20"/>
        </w:rPr>
        <w:tab/>
        <w:t>Business Environment of Enterprise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Organisation</w:t>
      </w:r>
      <w:r w:rsidRPr="001D0ECB">
        <w:rPr>
          <w:sz w:val="20"/>
          <w:szCs w:val="20"/>
        </w:rPr>
        <w:tab/>
        <w:t xml:space="preserve">: </w:t>
      </w:r>
      <w:r w:rsidRPr="001D0ECB">
        <w:rPr>
          <w:sz w:val="20"/>
          <w:szCs w:val="20"/>
        </w:rPr>
        <w:tab/>
        <w:t>Saint Gobain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Time Period</w:t>
      </w:r>
      <w:r w:rsidRPr="001D0ECB">
        <w:rPr>
          <w:sz w:val="20"/>
          <w:szCs w:val="20"/>
        </w:rPr>
        <w:tab/>
        <w:t xml:space="preserve">: </w:t>
      </w:r>
      <w:r w:rsidRPr="001D0ECB">
        <w:rPr>
          <w:sz w:val="20"/>
          <w:szCs w:val="20"/>
        </w:rPr>
        <w:tab/>
        <w:t>2006-2007</w:t>
      </w:r>
      <w:r w:rsidRPr="001D0ECB">
        <w:rPr>
          <w:sz w:val="20"/>
          <w:szCs w:val="20"/>
        </w:rPr>
        <w:tab/>
        <w:t xml:space="preserve"> 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Description</w:t>
      </w:r>
      <w:r w:rsidRPr="001D0ECB">
        <w:rPr>
          <w:sz w:val="20"/>
          <w:szCs w:val="20"/>
        </w:rPr>
        <w:tab/>
        <w:t xml:space="preserve">: </w:t>
      </w:r>
      <w:r w:rsidRPr="001D0ECB">
        <w:rPr>
          <w:sz w:val="20"/>
          <w:szCs w:val="20"/>
        </w:rPr>
        <w:tab/>
        <w:t>Internal As well As External Factors Affecting Enterprise.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BEYOND CURRICULUM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Received Sponsorship for College Fest.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IT FORTE: Conversant with MS Office, Ms-Excel</w:t>
      </w:r>
      <w:r w:rsidR="009176C3" w:rsidRPr="001D0ECB">
        <w:rPr>
          <w:sz w:val="20"/>
          <w:szCs w:val="20"/>
        </w:rPr>
        <w:t>,</w:t>
      </w:r>
      <w:r w:rsidR="00F81537" w:rsidRPr="001D0ECB">
        <w:rPr>
          <w:sz w:val="20"/>
          <w:szCs w:val="20"/>
        </w:rPr>
        <w:t xml:space="preserve"> VLookup</w:t>
      </w:r>
      <w:r w:rsidR="009176C3" w:rsidRPr="001D0ECB">
        <w:rPr>
          <w:sz w:val="20"/>
          <w:szCs w:val="20"/>
        </w:rPr>
        <w:t>,</w:t>
      </w:r>
      <w:r w:rsidR="00F81537" w:rsidRPr="001D0ECB">
        <w:rPr>
          <w:sz w:val="20"/>
          <w:szCs w:val="20"/>
        </w:rPr>
        <w:t xml:space="preserve"> </w:t>
      </w:r>
      <w:r w:rsidR="009176C3" w:rsidRPr="001D0ECB">
        <w:rPr>
          <w:sz w:val="20"/>
          <w:szCs w:val="20"/>
        </w:rPr>
        <w:t>Outlook,</w:t>
      </w:r>
      <w:r w:rsidR="00F81537" w:rsidRPr="001D0ECB">
        <w:rPr>
          <w:sz w:val="20"/>
          <w:szCs w:val="20"/>
        </w:rPr>
        <w:t xml:space="preserve"> </w:t>
      </w:r>
      <w:r w:rsidR="009176C3" w:rsidRPr="001D0ECB">
        <w:rPr>
          <w:sz w:val="20"/>
          <w:szCs w:val="20"/>
        </w:rPr>
        <w:t>MSCIT</w:t>
      </w:r>
      <w:r w:rsidRPr="001D0ECB">
        <w:rPr>
          <w:sz w:val="20"/>
          <w:szCs w:val="20"/>
        </w:rPr>
        <w:t xml:space="preserve"> and Internet Applications.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PERSONAL DOSSIER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Residential Address:</w:t>
      </w:r>
      <w:r w:rsidR="00894564">
        <w:rPr>
          <w:sz w:val="20"/>
          <w:szCs w:val="20"/>
        </w:rPr>
        <w:t xml:space="preserve"> Sai park, </w:t>
      </w:r>
      <w:r w:rsidR="004B5202">
        <w:rPr>
          <w:sz w:val="20"/>
          <w:szCs w:val="20"/>
        </w:rPr>
        <w:t xml:space="preserve">next to </w:t>
      </w:r>
      <w:proofErr w:type="spellStart"/>
      <w:r w:rsidR="004B5202">
        <w:rPr>
          <w:sz w:val="20"/>
          <w:szCs w:val="20"/>
        </w:rPr>
        <w:t>sai</w:t>
      </w:r>
      <w:proofErr w:type="spellEnd"/>
      <w:r w:rsidR="004B5202">
        <w:rPr>
          <w:sz w:val="20"/>
          <w:szCs w:val="20"/>
        </w:rPr>
        <w:t xml:space="preserve"> </w:t>
      </w:r>
      <w:proofErr w:type="spellStart"/>
      <w:r w:rsidR="004B5202">
        <w:rPr>
          <w:sz w:val="20"/>
          <w:szCs w:val="20"/>
        </w:rPr>
        <w:t>mandir</w:t>
      </w:r>
      <w:proofErr w:type="spellEnd"/>
      <w:r w:rsidR="004B5202">
        <w:rPr>
          <w:sz w:val="20"/>
          <w:szCs w:val="20"/>
        </w:rPr>
        <w:t xml:space="preserve">, </w:t>
      </w:r>
      <w:proofErr w:type="spellStart"/>
      <w:r w:rsidR="004B5202">
        <w:rPr>
          <w:sz w:val="20"/>
          <w:szCs w:val="20"/>
        </w:rPr>
        <w:t>Loni</w:t>
      </w:r>
      <w:proofErr w:type="spellEnd"/>
      <w:r w:rsidR="004B5202">
        <w:rPr>
          <w:sz w:val="20"/>
          <w:szCs w:val="20"/>
        </w:rPr>
        <w:t xml:space="preserve"> </w:t>
      </w:r>
      <w:proofErr w:type="spellStart"/>
      <w:r w:rsidR="004B5202">
        <w:rPr>
          <w:sz w:val="20"/>
          <w:szCs w:val="20"/>
        </w:rPr>
        <w:t>kalbhor</w:t>
      </w:r>
      <w:proofErr w:type="spellEnd"/>
      <w:r w:rsidR="004B5202">
        <w:rPr>
          <w:sz w:val="20"/>
          <w:szCs w:val="20"/>
        </w:rPr>
        <w:t xml:space="preserve"> post office, </w:t>
      </w:r>
      <w:proofErr w:type="spellStart"/>
      <w:r w:rsidR="004B5202">
        <w:rPr>
          <w:sz w:val="20"/>
          <w:szCs w:val="20"/>
        </w:rPr>
        <w:t>loni</w:t>
      </w:r>
      <w:proofErr w:type="spellEnd"/>
      <w:r w:rsidR="004B5202">
        <w:rPr>
          <w:sz w:val="20"/>
          <w:szCs w:val="20"/>
        </w:rPr>
        <w:t xml:space="preserve"> </w:t>
      </w:r>
      <w:proofErr w:type="spellStart"/>
      <w:r w:rsidR="004B5202">
        <w:rPr>
          <w:sz w:val="20"/>
          <w:szCs w:val="20"/>
        </w:rPr>
        <w:t>kalbhor</w:t>
      </w:r>
      <w:proofErr w:type="spellEnd"/>
      <w:r w:rsidR="004B5202">
        <w:rPr>
          <w:sz w:val="20"/>
          <w:szCs w:val="20"/>
        </w:rPr>
        <w:t xml:space="preserve"> Pune west </w:t>
      </w:r>
      <w:r w:rsidR="00E33B0C">
        <w:rPr>
          <w:sz w:val="20"/>
          <w:szCs w:val="20"/>
        </w:rPr>
        <w:t>412201</w:t>
      </w:r>
    </w:p>
    <w:p w:rsidR="00084172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 xml:space="preserve">Linguistic Abilities: Marathi, English &amp; </w:t>
      </w:r>
      <w:r w:rsidR="00084172">
        <w:rPr>
          <w:sz w:val="20"/>
          <w:szCs w:val="20"/>
        </w:rPr>
        <w:t>Hindi</w:t>
      </w:r>
    </w:p>
    <w:p w:rsidR="00084172" w:rsidRDefault="00084172" w:rsidP="001D0ECB">
      <w:pPr>
        <w:autoSpaceDE w:val="0"/>
        <w:autoSpaceDN w:val="0"/>
        <w:adjustRightInd w:val="0"/>
        <w:rPr>
          <w:sz w:val="20"/>
          <w:szCs w:val="20"/>
        </w:rPr>
      </w:pPr>
    </w:p>
    <w:p w:rsidR="000456F1" w:rsidRPr="001D0ECB" w:rsidRDefault="00084172" w:rsidP="001D0ECB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Worked on German company</w:t>
      </w:r>
      <w:r w:rsidR="004729B7">
        <w:rPr>
          <w:sz w:val="20"/>
          <w:szCs w:val="20"/>
        </w:rPr>
        <w:t xml:space="preserve">’s MIS project from 2019 till 2021 from </w:t>
      </w:r>
      <w:r w:rsidR="0082152D">
        <w:rPr>
          <w:sz w:val="20"/>
          <w:szCs w:val="20"/>
        </w:rPr>
        <w:t>home.</w:t>
      </w:r>
      <w:r w:rsidR="000456F1" w:rsidRPr="001D0ECB">
        <w:rPr>
          <w:sz w:val="20"/>
          <w:szCs w:val="20"/>
        </w:rPr>
        <w:t>.</w:t>
      </w:r>
    </w:p>
    <w:p w:rsidR="000456F1" w:rsidRPr="001D0ECB" w:rsidRDefault="000456F1" w:rsidP="001D0ECB">
      <w:pPr>
        <w:autoSpaceDE w:val="0"/>
        <w:autoSpaceDN w:val="0"/>
        <w:adjustRightInd w:val="0"/>
        <w:rPr>
          <w:sz w:val="20"/>
          <w:szCs w:val="20"/>
        </w:rPr>
      </w:pPr>
    </w:p>
    <w:p w:rsidR="000C6B20" w:rsidRPr="001D0ECB" w:rsidRDefault="008504B4" w:rsidP="00B07D4E">
      <w:pPr>
        <w:autoSpaceDE w:val="0"/>
        <w:autoSpaceDN w:val="0"/>
        <w:adjustRightInd w:val="0"/>
        <w:rPr>
          <w:b/>
          <w:sz w:val="20"/>
          <w:szCs w:val="20"/>
        </w:rPr>
      </w:pPr>
      <w:r w:rsidRPr="001D0ECB">
        <w:rPr>
          <w:b/>
          <w:sz w:val="20"/>
          <w:szCs w:val="20"/>
        </w:rPr>
        <w:t>Quintile</w:t>
      </w:r>
      <w:r w:rsidR="00E51FE3" w:rsidRPr="001D0ECB">
        <w:rPr>
          <w:b/>
          <w:sz w:val="20"/>
          <w:szCs w:val="20"/>
        </w:rPr>
        <w:t>s</w:t>
      </w:r>
      <w:r w:rsidRPr="001D0ECB">
        <w:rPr>
          <w:b/>
          <w:sz w:val="20"/>
          <w:szCs w:val="20"/>
        </w:rPr>
        <w:t xml:space="preserve"> Research </w:t>
      </w:r>
    </w:p>
    <w:p w:rsidR="002E56C3" w:rsidRPr="001D0ECB" w:rsidRDefault="002E56C3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 xml:space="preserve">Industry Life science (Leaders in life science research, associated with pharma </w:t>
      </w:r>
      <w:proofErr w:type="spellStart"/>
      <w:r w:rsidRPr="001D0ECB">
        <w:rPr>
          <w:sz w:val="20"/>
          <w:szCs w:val="20"/>
        </w:rPr>
        <w:t>companies,hospital</w:t>
      </w:r>
      <w:proofErr w:type="spellEnd"/>
      <w:r w:rsidRPr="001D0ECB">
        <w:rPr>
          <w:sz w:val="20"/>
          <w:szCs w:val="20"/>
        </w:rPr>
        <w:t>, universities worldwide.)</w:t>
      </w:r>
    </w:p>
    <w:p w:rsidR="008504B4" w:rsidRPr="001D0ECB" w:rsidRDefault="00795997" w:rsidP="00B07D4E">
      <w:pPr>
        <w:autoSpaceDE w:val="0"/>
        <w:autoSpaceDN w:val="0"/>
        <w:adjustRightInd w:val="0"/>
        <w:rPr>
          <w:b/>
          <w:sz w:val="20"/>
          <w:szCs w:val="20"/>
        </w:rPr>
      </w:pPr>
      <w:r w:rsidRPr="001D0ECB">
        <w:rPr>
          <w:b/>
          <w:sz w:val="20"/>
          <w:szCs w:val="20"/>
        </w:rPr>
        <w:t xml:space="preserve"> </w:t>
      </w:r>
      <w:r w:rsidR="00D03641" w:rsidRPr="001D0ECB">
        <w:rPr>
          <w:b/>
          <w:sz w:val="20"/>
          <w:szCs w:val="20"/>
        </w:rPr>
        <w:t>A</w:t>
      </w:r>
      <w:r w:rsidRPr="001D0ECB">
        <w:rPr>
          <w:b/>
          <w:sz w:val="20"/>
          <w:szCs w:val="20"/>
        </w:rPr>
        <w:t>ssociate</w:t>
      </w:r>
      <w:r w:rsidR="007C64DC">
        <w:rPr>
          <w:b/>
          <w:sz w:val="20"/>
          <w:szCs w:val="20"/>
        </w:rPr>
        <w:t xml:space="preserve"> </w:t>
      </w:r>
    </w:p>
    <w:p w:rsidR="00A62336" w:rsidRPr="001D0ECB" w:rsidRDefault="00A62336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 xml:space="preserve">June </w:t>
      </w:r>
      <w:r w:rsidR="00203BA0" w:rsidRPr="001D0ECB">
        <w:rPr>
          <w:sz w:val="20"/>
          <w:szCs w:val="20"/>
        </w:rPr>
        <w:t>2017 till 29th Dec 2017</w:t>
      </w:r>
    </w:p>
    <w:p w:rsidR="00795997" w:rsidRPr="001D0ECB" w:rsidRDefault="00795997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Department: Medical devices (Heart disease cure)</w:t>
      </w:r>
    </w:p>
    <w:p w:rsidR="00D857B4" w:rsidRPr="001D0ECB" w:rsidRDefault="00D857B4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US 4billion $ company</w:t>
      </w:r>
    </w:p>
    <w:p w:rsidR="00D857B4" w:rsidRPr="001D0ECB" w:rsidRDefault="00D857B4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795997" w:rsidRPr="001D0ECB" w:rsidRDefault="00795997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 xml:space="preserve">Worked on Continuous glucose </w:t>
      </w:r>
      <w:r w:rsidR="00DC31F9" w:rsidRPr="001D0ECB">
        <w:rPr>
          <w:sz w:val="20"/>
          <w:szCs w:val="20"/>
        </w:rPr>
        <w:t>monitoring</w:t>
      </w:r>
      <w:r w:rsidRPr="001D0ECB">
        <w:rPr>
          <w:sz w:val="20"/>
          <w:szCs w:val="20"/>
        </w:rPr>
        <w:t>, M12 holter application.</w:t>
      </w:r>
    </w:p>
    <w:p w:rsidR="00795997" w:rsidRPr="001D0ECB" w:rsidRDefault="00795997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 xml:space="preserve">Responding emails across globe regarding users </w:t>
      </w:r>
      <w:r w:rsidR="00DC31F9" w:rsidRPr="001D0ECB">
        <w:rPr>
          <w:sz w:val="20"/>
          <w:szCs w:val="20"/>
        </w:rPr>
        <w:t>query; maintaining</w:t>
      </w:r>
      <w:r w:rsidRPr="001D0ECB">
        <w:rPr>
          <w:sz w:val="20"/>
          <w:szCs w:val="20"/>
        </w:rPr>
        <w:t xml:space="preserve"> issue log</w:t>
      </w:r>
    </w:p>
    <w:p w:rsidR="00795997" w:rsidRPr="001D0ECB" w:rsidRDefault="00795997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Routing th</w:t>
      </w:r>
      <w:r w:rsidR="00D2602E">
        <w:rPr>
          <w:sz w:val="20"/>
          <w:szCs w:val="20"/>
        </w:rPr>
        <w:t>ose certain query to the Internal</w:t>
      </w:r>
      <w:r w:rsidRPr="001D0ECB">
        <w:rPr>
          <w:sz w:val="20"/>
          <w:szCs w:val="20"/>
        </w:rPr>
        <w:t xml:space="preserve"> team, following up with team for closure</w:t>
      </w:r>
      <w:r w:rsidR="00DC31F9" w:rsidRPr="001D0ECB">
        <w:rPr>
          <w:sz w:val="20"/>
          <w:szCs w:val="20"/>
        </w:rPr>
        <w:t xml:space="preserve"> via cisco calls</w:t>
      </w:r>
    </w:p>
    <w:p w:rsidR="002B0B6E" w:rsidRPr="001D0ECB" w:rsidRDefault="002B0B6E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D359F9" w:rsidRPr="001D0ECB" w:rsidRDefault="00D359F9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9F51D0" w:rsidRPr="001D0ECB" w:rsidRDefault="009F51D0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A83562" w:rsidRPr="001D0ECB" w:rsidRDefault="00A83562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 xml:space="preserve">For </w:t>
      </w:r>
      <w:r w:rsidR="00992228" w:rsidRPr="001D0ECB">
        <w:rPr>
          <w:sz w:val="20"/>
          <w:szCs w:val="20"/>
        </w:rPr>
        <w:t>that raising tickets.</w:t>
      </w:r>
    </w:p>
    <w:p w:rsidR="00A83562" w:rsidRPr="001D0ECB" w:rsidRDefault="00A83562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Uploading documents in QECG BUILD, SHAREPOINT.</w:t>
      </w:r>
    </w:p>
    <w:p w:rsidR="00B910CD" w:rsidRPr="001D0ECB" w:rsidRDefault="00203BA0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Maintain</w:t>
      </w:r>
      <w:r w:rsidR="00B910CD" w:rsidRPr="001D0ECB">
        <w:rPr>
          <w:sz w:val="20"/>
          <w:szCs w:val="20"/>
        </w:rPr>
        <w:t xml:space="preserve"> data base of users in excel.</w:t>
      </w:r>
    </w:p>
    <w:p w:rsidR="00B910CD" w:rsidRPr="001D0ECB" w:rsidRDefault="00B910CD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Email follow up.</w:t>
      </w:r>
    </w:p>
    <w:p w:rsidR="00B910CD" w:rsidRPr="001D0ECB" w:rsidRDefault="002D27B0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Sending</w:t>
      </w:r>
      <w:r w:rsidR="00FC34DD" w:rsidRPr="001D0ECB">
        <w:rPr>
          <w:sz w:val="20"/>
          <w:szCs w:val="20"/>
        </w:rPr>
        <w:t xml:space="preserve"> user credentials to users</w:t>
      </w:r>
    </w:p>
    <w:p w:rsidR="00A83562" w:rsidRPr="001D0ECB" w:rsidRDefault="00A83562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8A08A7" w:rsidRPr="001D0ECB" w:rsidRDefault="008504B4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Preparing trackers, handling shipment</w:t>
      </w:r>
      <w:r w:rsidR="002D27B0" w:rsidRPr="001D0ECB">
        <w:rPr>
          <w:sz w:val="20"/>
          <w:szCs w:val="20"/>
        </w:rPr>
        <w:t xml:space="preserve"> related reports of trackers</w:t>
      </w:r>
      <w:r w:rsidRPr="001D0ECB">
        <w:rPr>
          <w:sz w:val="20"/>
          <w:szCs w:val="20"/>
        </w:rPr>
        <w:t>,</w:t>
      </w:r>
      <w:r w:rsidR="002D27B0" w:rsidRPr="001D0ECB">
        <w:rPr>
          <w:sz w:val="20"/>
          <w:szCs w:val="20"/>
        </w:rPr>
        <w:t xml:space="preserve"> </w:t>
      </w:r>
    </w:p>
    <w:p w:rsidR="00D857B4" w:rsidRPr="001D0ECB" w:rsidRDefault="00D857B4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Software: SharePoint</w:t>
      </w:r>
      <w:r w:rsidR="002D27B0" w:rsidRPr="001D0ECB">
        <w:rPr>
          <w:sz w:val="20"/>
          <w:szCs w:val="20"/>
        </w:rPr>
        <w:t xml:space="preserve">, </w:t>
      </w:r>
    </w:p>
    <w:p w:rsidR="00667B69" w:rsidRPr="001D0ECB" w:rsidRDefault="00667B69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667B69" w:rsidRPr="001D0ECB" w:rsidRDefault="00667B69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D857B4" w:rsidRPr="001D0ECB" w:rsidRDefault="00D857B4" w:rsidP="00B07D4E">
      <w:pPr>
        <w:autoSpaceDE w:val="0"/>
        <w:autoSpaceDN w:val="0"/>
        <w:adjustRightInd w:val="0"/>
        <w:rPr>
          <w:b/>
          <w:sz w:val="20"/>
          <w:szCs w:val="20"/>
        </w:rPr>
      </w:pPr>
    </w:p>
    <w:p w:rsidR="000C6B20" w:rsidRPr="001D0ECB" w:rsidRDefault="000C6B20" w:rsidP="00B07D4E">
      <w:pPr>
        <w:autoSpaceDE w:val="0"/>
        <w:autoSpaceDN w:val="0"/>
        <w:adjustRightInd w:val="0"/>
        <w:rPr>
          <w:b/>
          <w:sz w:val="20"/>
          <w:szCs w:val="20"/>
        </w:rPr>
      </w:pPr>
      <w:r w:rsidRPr="001D0ECB">
        <w:rPr>
          <w:b/>
          <w:sz w:val="20"/>
          <w:szCs w:val="20"/>
        </w:rPr>
        <w:t>Tata Motors</w:t>
      </w:r>
    </w:p>
    <w:p w:rsidR="000C6B20" w:rsidRPr="001D0ECB" w:rsidRDefault="000C6B20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b/>
          <w:sz w:val="20"/>
          <w:szCs w:val="20"/>
        </w:rPr>
        <w:t>Role</w:t>
      </w:r>
      <w:r w:rsidRPr="001D0ECB">
        <w:rPr>
          <w:sz w:val="20"/>
          <w:szCs w:val="20"/>
        </w:rPr>
        <w:t xml:space="preserve"> </w:t>
      </w:r>
      <w:r w:rsidR="00F412DA">
        <w:rPr>
          <w:sz w:val="20"/>
          <w:szCs w:val="20"/>
        </w:rPr>
        <w:t xml:space="preserve"> </w:t>
      </w:r>
      <w:r w:rsidRPr="00C4407C">
        <w:rPr>
          <w:b/>
          <w:sz w:val="20"/>
          <w:szCs w:val="20"/>
        </w:rPr>
        <w:t>Associate</w:t>
      </w:r>
    </w:p>
    <w:p w:rsidR="000C6B20" w:rsidRPr="001D0ECB" w:rsidRDefault="000C6B20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Period April 2015 Aug 2016</w:t>
      </w:r>
    </w:p>
    <w:p w:rsidR="000C6B20" w:rsidRPr="001D0ECB" w:rsidRDefault="000C6B20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Re</w:t>
      </w:r>
      <w:r w:rsidR="005B5CE2" w:rsidRPr="001D0ECB">
        <w:rPr>
          <w:sz w:val="20"/>
          <w:szCs w:val="20"/>
        </w:rPr>
        <w:t>sponsibilities: coordinating Across</w:t>
      </w:r>
      <w:r w:rsidRPr="001D0ECB">
        <w:rPr>
          <w:sz w:val="20"/>
          <w:szCs w:val="20"/>
        </w:rPr>
        <w:t xml:space="preserve"> India Officials</w:t>
      </w:r>
      <w:r w:rsidR="005B5CE2" w:rsidRPr="001D0ECB">
        <w:rPr>
          <w:sz w:val="20"/>
          <w:szCs w:val="20"/>
        </w:rPr>
        <w:t xml:space="preserve"> for pending work to be done by them</w:t>
      </w:r>
      <w:r w:rsidRPr="001D0ECB">
        <w:rPr>
          <w:sz w:val="20"/>
          <w:szCs w:val="20"/>
        </w:rPr>
        <w:t>, Email Follow up</w:t>
      </w:r>
      <w:r w:rsidR="005B5CE2" w:rsidRPr="001D0ECB">
        <w:rPr>
          <w:sz w:val="20"/>
          <w:szCs w:val="20"/>
        </w:rPr>
        <w:t>, telephonic follow up.</w:t>
      </w:r>
    </w:p>
    <w:p w:rsidR="009D5AE8" w:rsidRPr="001D0ECB" w:rsidRDefault="009D5AE8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9D5AE8" w:rsidRPr="001D0ECB" w:rsidRDefault="009D5AE8" w:rsidP="009D5AE8">
      <w:pPr>
        <w:autoSpaceDE w:val="0"/>
        <w:autoSpaceDN w:val="0"/>
        <w:adjustRightInd w:val="0"/>
        <w:rPr>
          <w:sz w:val="20"/>
          <w:szCs w:val="20"/>
          <w:lang w:val="en-IN" w:eastAsia="en-IN"/>
        </w:rPr>
      </w:pPr>
      <w:r w:rsidRPr="001D0ECB">
        <w:rPr>
          <w:sz w:val="20"/>
          <w:szCs w:val="20"/>
          <w:lang w:val="en-IN" w:eastAsia="en-IN"/>
        </w:rPr>
        <w:t xml:space="preserve"> Ensure proper categorisation and management of organisational documents recording &amp; updating master database, Database management </w:t>
      </w:r>
    </w:p>
    <w:p w:rsidR="009D5AE8" w:rsidRPr="001D0ECB" w:rsidRDefault="009D5AE8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5B5CE2" w:rsidRPr="001D0ECB" w:rsidRDefault="005B5CE2" w:rsidP="005B5CE2">
      <w:pPr>
        <w:suppressAutoHyphens w:val="0"/>
        <w:rPr>
          <w:sz w:val="20"/>
          <w:szCs w:val="20"/>
          <w:lang w:val="en-IN" w:eastAsia="en-IN"/>
        </w:rPr>
      </w:pPr>
      <w:r w:rsidRPr="001D0ECB">
        <w:rPr>
          <w:sz w:val="20"/>
          <w:szCs w:val="20"/>
          <w:lang w:val="en-IN" w:eastAsia="en-IN"/>
        </w:rPr>
        <w:t xml:space="preserve"> Coordinate business meetings for Senior Leadership, ensuring that notes of meeting are well-recorded and important action items are followed up upon; </w:t>
      </w:r>
    </w:p>
    <w:p w:rsidR="005B5CE2" w:rsidRPr="001D0ECB" w:rsidRDefault="005B5CE2" w:rsidP="005B5CE2">
      <w:pPr>
        <w:suppressAutoHyphens w:val="0"/>
        <w:rPr>
          <w:sz w:val="20"/>
          <w:szCs w:val="20"/>
          <w:lang w:val="en-IN" w:eastAsia="en-IN"/>
        </w:rPr>
      </w:pPr>
      <w:r w:rsidRPr="001D0ECB">
        <w:rPr>
          <w:sz w:val="20"/>
          <w:szCs w:val="20"/>
          <w:lang w:val="en-IN" w:eastAsia="en-IN"/>
        </w:rPr>
        <w:t xml:space="preserve"> Analyze business information for meaningful insights, summarising key messages for communications to management staff; </w:t>
      </w:r>
    </w:p>
    <w:p w:rsidR="005B5CE2" w:rsidRPr="001D0ECB" w:rsidRDefault="001A0E29" w:rsidP="005B5CE2">
      <w:pPr>
        <w:suppressAutoHyphens w:val="0"/>
        <w:rPr>
          <w:sz w:val="20"/>
          <w:szCs w:val="20"/>
          <w:lang w:val="en-IN" w:eastAsia="en-IN"/>
        </w:rPr>
      </w:pPr>
      <w:r w:rsidRPr="001D0ECB">
        <w:rPr>
          <w:sz w:val="20"/>
          <w:szCs w:val="20"/>
          <w:lang w:val="en-IN" w:eastAsia="en-IN"/>
        </w:rPr>
        <w:t> Support</w:t>
      </w:r>
      <w:r w:rsidR="005B5CE2" w:rsidRPr="001D0ECB">
        <w:rPr>
          <w:sz w:val="20"/>
          <w:szCs w:val="20"/>
          <w:lang w:val="en-IN" w:eastAsia="en-IN"/>
        </w:rPr>
        <w:t xml:space="preserve"> Senior Leadership in master-plan design and development; </w:t>
      </w:r>
    </w:p>
    <w:p w:rsidR="005B5CE2" w:rsidRPr="001D0ECB" w:rsidRDefault="005B5CE2" w:rsidP="005B5CE2">
      <w:pPr>
        <w:suppressAutoHyphens w:val="0"/>
        <w:rPr>
          <w:sz w:val="20"/>
          <w:szCs w:val="20"/>
          <w:lang w:val="en-IN" w:eastAsia="en-IN"/>
        </w:rPr>
      </w:pPr>
      <w:r w:rsidRPr="001D0ECB">
        <w:rPr>
          <w:sz w:val="20"/>
          <w:szCs w:val="20"/>
          <w:lang w:val="en-IN" w:eastAsia="en-IN"/>
        </w:rPr>
        <w:t xml:space="preserve"> Prepare professionally written business correspondence that is effective and engaging; </w:t>
      </w:r>
    </w:p>
    <w:p w:rsidR="000C6B20" w:rsidRPr="001D0ECB" w:rsidRDefault="000C6B20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Software: CRM</w:t>
      </w:r>
      <w:r w:rsidR="005B5CE2" w:rsidRPr="001D0ECB">
        <w:rPr>
          <w:sz w:val="20"/>
          <w:szCs w:val="20"/>
        </w:rPr>
        <w:t>, SAP</w:t>
      </w:r>
      <w:r w:rsidR="00A2232D" w:rsidRPr="001D0ECB">
        <w:rPr>
          <w:sz w:val="20"/>
          <w:szCs w:val="20"/>
        </w:rPr>
        <w:t xml:space="preserve"> BO, SAP ERP</w:t>
      </w:r>
    </w:p>
    <w:p w:rsidR="00B04C58" w:rsidRPr="001D0ECB" w:rsidRDefault="00B04C58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407455" w:rsidRPr="001D0ECB" w:rsidRDefault="00407455" w:rsidP="00B07D4E">
      <w:pPr>
        <w:autoSpaceDE w:val="0"/>
        <w:autoSpaceDN w:val="0"/>
        <w:adjustRightInd w:val="0"/>
        <w:rPr>
          <w:b/>
          <w:sz w:val="20"/>
          <w:szCs w:val="20"/>
        </w:rPr>
      </w:pPr>
    </w:p>
    <w:p w:rsidR="00407455" w:rsidRPr="001D0ECB" w:rsidRDefault="00407455" w:rsidP="00407455">
      <w:pPr>
        <w:spacing w:before="140"/>
        <w:jc w:val="both"/>
        <w:rPr>
          <w:b/>
          <w:sz w:val="20"/>
          <w:szCs w:val="20"/>
        </w:rPr>
      </w:pPr>
      <w:r w:rsidRPr="001D0ECB">
        <w:rPr>
          <w:b/>
          <w:sz w:val="20"/>
          <w:szCs w:val="20"/>
        </w:rPr>
        <w:t>Previous Org: Accenture Services Pvt Ltd</w:t>
      </w:r>
    </w:p>
    <w:p w:rsidR="00407455" w:rsidRPr="001D0ECB" w:rsidRDefault="00407455" w:rsidP="00407455">
      <w:pPr>
        <w:spacing w:before="140"/>
        <w:jc w:val="both"/>
        <w:rPr>
          <w:b/>
          <w:sz w:val="20"/>
          <w:szCs w:val="20"/>
        </w:rPr>
      </w:pPr>
      <w:r w:rsidRPr="001D0ECB">
        <w:rPr>
          <w:b/>
          <w:sz w:val="20"/>
          <w:szCs w:val="20"/>
        </w:rPr>
        <w:t>Role: Sr. Process Associate (Operations)</w:t>
      </w:r>
    </w:p>
    <w:p w:rsidR="00407455" w:rsidRPr="001D0ECB" w:rsidRDefault="00407455" w:rsidP="00407455">
      <w:pPr>
        <w:spacing w:before="140"/>
        <w:jc w:val="both"/>
        <w:rPr>
          <w:sz w:val="20"/>
          <w:szCs w:val="20"/>
        </w:rPr>
      </w:pPr>
      <w:r w:rsidRPr="001D0ECB">
        <w:rPr>
          <w:sz w:val="20"/>
          <w:szCs w:val="20"/>
        </w:rPr>
        <w:t>Time Period: Jan 2012 till June 2014</w:t>
      </w:r>
    </w:p>
    <w:p w:rsidR="00407455" w:rsidRPr="001D0ECB" w:rsidRDefault="00407455" w:rsidP="00407455">
      <w:pPr>
        <w:spacing w:before="140"/>
        <w:jc w:val="both"/>
        <w:rPr>
          <w:sz w:val="20"/>
          <w:szCs w:val="20"/>
        </w:rPr>
      </w:pPr>
      <w:r w:rsidRPr="001D0ECB">
        <w:rPr>
          <w:sz w:val="20"/>
          <w:szCs w:val="20"/>
        </w:rPr>
        <w:t>Responsibities: Coordination, Scrutinizing the data, abstraction, Maintaining &amp; updating data master,</w:t>
      </w:r>
    </w:p>
    <w:p w:rsidR="00407455" w:rsidRPr="001D0ECB" w:rsidRDefault="00407455" w:rsidP="00407455">
      <w:pPr>
        <w:spacing w:before="140"/>
        <w:jc w:val="both"/>
        <w:rPr>
          <w:sz w:val="20"/>
          <w:szCs w:val="20"/>
        </w:rPr>
      </w:pPr>
      <w:r w:rsidRPr="001D0ECB">
        <w:rPr>
          <w:sz w:val="20"/>
          <w:szCs w:val="20"/>
        </w:rPr>
        <w:t xml:space="preserve"> </w:t>
      </w:r>
      <w:r w:rsidR="008F711D" w:rsidRPr="001D0ECB">
        <w:rPr>
          <w:sz w:val="20"/>
          <w:szCs w:val="20"/>
        </w:rPr>
        <w:t> Data</w:t>
      </w:r>
      <w:r w:rsidRPr="001D0ECB">
        <w:rPr>
          <w:sz w:val="20"/>
          <w:szCs w:val="20"/>
        </w:rPr>
        <w:t xml:space="preserve"> mining, classification, data cleanup, creation, validation, integration</w:t>
      </w:r>
      <w:r w:rsidR="006D4566" w:rsidRPr="001D0ECB">
        <w:rPr>
          <w:sz w:val="20"/>
          <w:szCs w:val="20"/>
        </w:rPr>
        <w:t xml:space="preserve"> </w:t>
      </w:r>
      <w:r w:rsidRPr="001D0ECB">
        <w:rPr>
          <w:sz w:val="20"/>
          <w:szCs w:val="20"/>
        </w:rPr>
        <w:t>Data management</w:t>
      </w:r>
    </w:p>
    <w:p w:rsidR="00407455" w:rsidRPr="001D0ECB" w:rsidRDefault="008F711D" w:rsidP="00407455">
      <w:pPr>
        <w:spacing w:before="140"/>
        <w:jc w:val="both"/>
        <w:rPr>
          <w:sz w:val="20"/>
          <w:szCs w:val="20"/>
        </w:rPr>
      </w:pPr>
      <w:r w:rsidRPr="001D0ECB">
        <w:rPr>
          <w:sz w:val="20"/>
          <w:szCs w:val="20"/>
        </w:rPr>
        <w:t> Performing</w:t>
      </w:r>
      <w:r w:rsidR="00407455" w:rsidRPr="001D0ECB">
        <w:rPr>
          <w:sz w:val="20"/>
          <w:szCs w:val="20"/>
        </w:rPr>
        <w:t xml:space="preserve"> system audit on regular intervals</w:t>
      </w:r>
    </w:p>
    <w:p w:rsidR="00407455" w:rsidRPr="001D0ECB" w:rsidRDefault="008F711D" w:rsidP="00407455">
      <w:pPr>
        <w:spacing w:before="140"/>
        <w:jc w:val="both"/>
        <w:rPr>
          <w:sz w:val="20"/>
          <w:szCs w:val="20"/>
        </w:rPr>
      </w:pPr>
      <w:r w:rsidRPr="001D0ECB">
        <w:rPr>
          <w:sz w:val="20"/>
          <w:szCs w:val="20"/>
        </w:rPr>
        <w:t> Conduct</w:t>
      </w:r>
      <w:r w:rsidR="00407455" w:rsidRPr="001D0ECB">
        <w:rPr>
          <w:sz w:val="20"/>
          <w:szCs w:val="20"/>
        </w:rPr>
        <w:t xml:space="preserve"> regular </w:t>
      </w:r>
      <w:r w:rsidR="006D4566" w:rsidRPr="001D0ECB">
        <w:rPr>
          <w:sz w:val="20"/>
          <w:szCs w:val="20"/>
        </w:rPr>
        <w:t xml:space="preserve">reporting related </w:t>
      </w:r>
      <w:r w:rsidRPr="001D0ECB">
        <w:rPr>
          <w:sz w:val="20"/>
          <w:szCs w:val="20"/>
        </w:rPr>
        <w:t>to quality</w:t>
      </w:r>
      <w:r w:rsidR="00407455" w:rsidRPr="001D0ECB">
        <w:rPr>
          <w:sz w:val="20"/>
          <w:szCs w:val="20"/>
        </w:rPr>
        <w:t xml:space="preserve"> of the data</w:t>
      </w:r>
    </w:p>
    <w:p w:rsidR="00407455" w:rsidRPr="001D0ECB" w:rsidRDefault="00407455" w:rsidP="00407455">
      <w:pPr>
        <w:spacing w:before="140"/>
        <w:jc w:val="both"/>
        <w:rPr>
          <w:sz w:val="20"/>
          <w:szCs w:val="20"/>
        </w:rPr>
      </w:pPr>
      <w:r w:rsidRPr="001D0ECB">
        <w:rPr>
          <w:sz w:val="20"/>
          <w:szCs w:val="20"/>
        </w:rPr>
        <w:t>Referring various reports, responding to client queries</w:t>
      </w:r>
    </w:p>
    <w:p w:rsidR="00407455" w:rsidRPr="001D0ECB" w:rsidRDefault="00407455" w:rsidP="00407455">
      <w:pPr>
        <w:spacing w:before="140"/>
        <w:jc w:val="both"/>
        <w:rPr>
          <w:sz w:val="20"/>
          <w:szCs w:val="20"/>
        </w:rPr>
      </w:pPr>
      <w:r w:rsidRPr="001D0ECB">
        <w:rPr>
          <w:sz w:val="20"/>
          <w:szCs w:val="20"/>
        </w:rPr>
        <w:t>Understand the functional processing</w:t>
      </w:r>
    </w:p>
    <w:p w:rsidR="00407455" w:rsidRPr="001D0ECB" w:rsidRDefault="00407455" w:rsidP="00407455">
      <w:pPr>
        <w:jc w:val="both"/>
        <w:rPr>
          <w:sz w:val="20"/>
          <w:szCs w:val="20"/>
        </w:rPr>
      </w:pPr>
      <w:r w:rsidRPr="001D0ECB">
        <w:rPr>
          <w:sz w:val="20"/>
          <w:szCs w:val="20"/>
        </w:rPr>
        <w:t>Software’s: SAP ERP, SAP BO, Macro, SQL, JD Edward, MRI, ECM, CITRIX Platform</w:t>
      </w:r>
    </w:p>
    <w:p w:rsidR="00407455" w:rsidRPr="001D0ECB" w:rsidRDefault="00407455" w:rsidP="00407455">
      <w:pPr>
        <w:jc w:val="both"/>
        <w:rPr>
          <w:sz w:val="20"/>
          <w:szCs w:val="20"/>
        </w:rPr>
      </w:pPr>
    </w:p>
    <w:p w:rsidR="00407455" w:rsidRPr="001D0ECB" w:rsidRDefault="00407455" w:rsidP="00407455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 xml:space="preserve">Skills set: Excel, </w:t>
      </w:r>
      <w:r w:rsidRPr="001D0ECB">
        <w:rPr>
          <w:b/>
          <w:sz w:val="20"/>
          <w:szCs w:val="20"/>
        </w:rPr>
        <w:t>vlookup</w:t>
      </w:r>
      <w:r w:rsidRPr="001D0ECB">
        <w:rPr>
          <w:sz w:val="20"/>
          <w:szCs w:val="20"/>
        </w:rPr>
        <w:t>, Number calculation, client interactions, typing.</w:t>
      </w:r>
    </w:p>
    <w:p w:rsidR="00407455" w:rsidRPr="001D0ECB" w:rsidRDefault="00407455" w:rsidP="00B07D4E">
      <w:pPr>
        <w:autoSpaceDE w:val="0"/>
        <w:autoSpaceDN w:val="0"/>
        <w:adjustRightInd w:val="0"/>
        <w:rPr>
          <w:b/>
          <w:sz w:val="20"/>
          <w:szCs w:val="20"/>
        </w:rPr>
      </w:pPr>
    </w:p>
    <w:p w:rsidR="00407455" w:rsidRPr="001D0ECB" w:rsidRDefault="00407455" w:rsidP="00B07D4E">
      <w:pPr>
        <w:autoSpaceDE w:val="0"/>
        <w:autoSpaceDN w:val="0"/>
        <w:adjustRightInd w:val="0"/>
        <w:rPr>
          <w:b/>
          <w:sz w:val="20"/>
          <w:szCs w:val="20"/>
        </w:rPr>
      </w:pPr>
    </w:p>
    <w:p w:rsidR="00B04C58" w:rsidRPr="001D0ECB" w:rsidRDefault="00B04C58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b/>
          <w:sz w:val="20"/>
          <w:szCs w:val="20"/>
        </w:rPr>
        <w:t xml:space="preserve">Team </w:t>
      </w:r>
      <w:r w:rsidR="00F477EF" w:rsidRPr="001D0ECB">
        <w:rPr>
          <w:b/>
          <w:sz w:val="20"/>
          <w:szCs w:val="20"/>
        </w:rPr>
        <w:t>leading</w:t>
      </w:r>
      <w:r w:rsidRPr="001D0ECB">
        <w:rPr>
          <w:b/>
          <w:sz w:val="20"/>
          <w:szCs w:val="20"/>
        </w:rPr>
        <w:t xml:space="preserve"> skills:</w:t>
      </w:r>
      <w:r w:rsidRPr="001D0ECB">
        <w:rPr>
          <w:sz w:val="20"/>
          <w:szCs w:val="20"/>
        </w:rPr>
        <w:t xml:space="preserve"> Handled a team of 3 members</w:t>
      </w:r>
    </w:p>
    <w:p w:rsidR="00B04C58" w:rsidRPr="001D0ECB" w:rsidRDefault="00F477EF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Responsibility:</w:t>
      </w:r>
      <w:r w:rsidR="00B04C58" w:rsidRPr="001D0ECB">
        <w:rPr>
          <w:sz w:val="20"/>
          <w:szCs w:val="20"/>
        </w:rPr>
        <w:t xml:space="preserve"> Assigning task, scheduling, planning task, </w:t>
      </w:r>
      <w:r w:rsidR="00B03F21" w:rsidRPr="001D0ECB">
        <w:rPr>
          <w:sz w:val="20"/>
          <w:szCs w:val="20"/>
        </w:rPr>
        <w:t>monitoring</w:t>
      </w:r>
      <w:r w:rsidR="00B04C58" w:rsidRPr="001D0ECB">
        <w:rPr>
          <w:sz w:val="20"/>
          <w:szCs w:val="20"/>
        </w:rPr>
        <w:t xml:space="preserve"> members</w:t>
      </w:r>
    </w:p>
    <w:p w:rsidR="00B04C58" w:rsidRPr="001D0ECB" w:rsidRDefault="00B04C58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Information management</w:t>
      </w:r>
    </w:p>
    <w:p w:rsidR="00AA0327" w:rsidRPr="001D0ECB" w:rsidRDefault="00AA0327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B03F21" w:rsidRPr="001D0ECB" w:rsidRDefault="00AA0327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Follow up with te</w:t>
      </w:r>
      <w:r w:rsidR="00B03F21" w:rsidRPr="001D0ECB">
        <w:rPr>
          <w:sz w:val="20"/>
          <w:szCs w:val="20"/>
        </w:rPr>
        <w:t>a</w:t>
      </w:r>
      <w:r w:rsidRPr="001D0ECB">
        <w:rPr>
          <w:sz w:val="20"/>
          <w:szCs w:val="20"/>
        </w:rPr>
        <w:t>m for</w:t>
      </w:r>
      <w:r w:rsidR="00B03F21" w:rsidRPr="001D0ECB">
        <w:rPr>
          <w:sz w:val="20"/>
          <w:szCs w:val="20"/>
        </w:rPr>
        <w:t xml:space="preserve"> regio</w:t>
      </w:r>
      <w:r w:rsidR="000E3091" w:rsidRPr="001D0ECB">
        <w:rPr>
          <w:sz w:val="20"/>
          <w:szCs w:val="20"/>
        </w:rPr>
        <w:t>n wise (north, south, west, east</w:t>
      </w:r>
      <w:r w:rsidR="00B03F21" w:rsidRPr="001D0ECB">
        <w:rPr>
          <w:sz w:val="20"/>
          <w:szCs w:val="20"/>
        </w:rPr>
        <w:t>) query.</w:t>
      </w:r>
    </w:p>
    <w:p w:rsidR="00AA0327" w:rsidRPr="001D0ECB" w:rsidRDefault="00B03F21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Issue resolution task.</w:t>
      </w:r>
    </w:p>
    <w:p w:rsidR="000C6B20" w:rsidRPr="001D0ECB" w:rsidRDefault="000C6B20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294881" w:rsidRPr="001D0ECB" w:rsidRDefault="00294881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 xml:space="preserve">Worked as consultant for UK </w:t>
      </w:r>
      <w:r w:rsidR="001A0E29" w:rsidRPr="001D0ECB">
        <w:rPr>
          <w:sz w:val="20"/>
          <w:szCs w:val="20"/>
        </w:rPr>
        <w:t>Company</w:t>
      </w:r>
      <w:r w:rsidRPr="001D0ECB">
        <w:rPr>
          <w:sz w:val="20"/>
          <w:szCs w:val="20"/>
        </w:rPr>
        <w:t xml:space="preserve"> as </w:t>
      </w:r>
      <w:r w:rsidR="001A0E29" w:rsidRPr="001D0ECB">
        <w:rPr>
          <w:sz w:val="20"/>
          <w:szCs w:val="20"/>
        </w:rPr>
        <w:t>self-employed</w:t>
      </w:r>
      <w:r w:rsidRPr="001D0ECB">
        <w:rPr>
          <w:sz w:val="20"/>
          <w:szCs w:val="20"/>
        </w:rPr>
        <w:t>.</w:t>
      </w:r>
    </w:p>
    <w:p w:rsidR="00294881" w:rsidRPr="001D0ECB" w:rsidRDefault="001A0E29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Completed</w:t>
      </w:r>
      <w:r w:rsidR="00294881" w:rsidRPr="001D0ECB">
        <w:rPr>
          <w:sz w:val="20"/>
          <w:szCs w:val="20"/>
        </w:rPr>
        <w:t xml:space="preserve"> project successfully.</w:t>
      </w:r>
    </w:p>
    <w:p w:rsidR="00294881" w:rsidRPr="001D0ECB" w:rsidRDefault="00294881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294881" w:rsidRPr="001D0ECB" w:rsidRDefault="00A05F2A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b/>
          <w:sz w:val="20"/>
          <w:szCs w:val="20"/>
        </w:rPr>
        <w:t xml:space="preserve">Team leading skills: </w:t>
      </w:r>
      <w:r w:rsidRPr="001D0ECB">
        <w:rPr>
          <w:sz w:val="20"/>
          <w:szCs w:val="20"/>
        </w:rPr>
        <w:t>team management of 4 members.</w:t>
      </w:r>
    </w:p>
    <w:p w:rsidR="00A05F2A" w:rsidRDefault="00A05F2A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Assigning task, training members, workflow management, and efficient productivity.</w:t>
      </w:r>
    </w:p>
    <w:p w:rsidR="00443A4D" w:rsidRPr="000E1967" w:rsidRDefault="00443A4D" w:rsidP="00B07D4E">
      <w:pPr>
        <w:autoSpaceDE w:val="0"/>
        <w:autoSpaceDN w:val="0"/>
        <w:adjustRightInd w:val="0"/>
        <w:rPr>
          <w:b/>
          <w:sz w:val="20"/>
          <w:szCs w:val="20"/>
        </w:rPr>
      </w:pPr>
    </w:p>
    <w:p w:rsidR="00443A4D" w:rsidRPr="000E1967" w:rsidRDefault="00443A4D" w:rsidP="00B07D4E">
      <w:pPr>
        <w:autoSpaceDE w:val="0"/>
        <w:autoSpaceDN w:val="0"/>
        <w:adjustRightInd w:val="0"/>
        <w:rPr>
          <w:b/>
          <w:sz w:val="20"/>
          <w:szCs w:val="20"/>
        </w:rPr>
      </w:pPr>
      <w:r w:rsidRPr="000E1967">
        <w:rPr>
          <w:b/>
          <w:sz w:val="20"/>
          <w:szCs w:val="20"/>
        </w:rPr>
        <w:t>Last salary : 2</w:t>
      </w:r>
      <w:r w:rsidR="00084172">
        <w:rPr>
          <w:b/>
          <w:sz w:val="20"/>
          <w:szCs w:val="20"/>
        </w:rPr>
        <w:t>5000</w:t>
      </w:r>
    </w:p>
    <w:p w:rsidR="00443A4D" w:rsidRPr="000E1967" w:rsidRDefault="00443A4D" w:rsidP="00B07D4E">
      <w:pPr>
        <w:autoSpaceDE w:val="0"/>
        <w:autoSpaceDN w:val="0"/>
        <w:adjustRightInd w:val="0"/>
        <w:rPr>
          <w:b/>
          <w:sz w:val="20"/>
          <w:szCs w:val="20"/>
        </w:rPr>
      </w:pPr>
    </w:p>
    <w:p w:rsidR="00294881" w:rsidRPr="001D0ECB" w:rsidRDefault="00294881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772AF3" w:rsidRPr="001D0ECB" w:rsidRDefault="005B17C7" w:rsidP="00B07D4E">
      <w:pPr>
        <w:autoSpaceDE w:val="0"/>
        <w:autoSpaceDN w:val="0"/>
        <w:adjustRightInd w:val="0"/>
        <w:rPr>
          <w:b/>
          <w:sz w:val="20"/>
          <w:szCs w:val="20"/>
        </w:rPr>
      </w:pPr>
      <w:r w:rsidRPr="001D0ECB">
        <w:rPr>
          <w:b/>
          <w:sz w:val="20"/>
          <w:szCs w:val="20"/>
        </w:rPr>
        <w:t xml:space="preserve">Jan 2018 till March 2018 : Certified </w:t>
      </w:r>
      <w:r w:rsidR="00DD6C5A" w:rsidRPr="001D0ECB">
        <w:rPr>
          <w:b/>
          <w:sz w:val="20"/>
          <w:szCs w:val="20"/>
        </w:rPr>
        <w:t xml:space="preserve"> French A1</w:t>
      </w:r>
      <w:r w:rsidRPr="001D0ECB">
        <w:rPr>
          <w:b/>
          <w:sz w:val="20"/>
          <w:szCs w:val="20"/>
        </w:rPr>
        <w:t xml:space="preserve"> level</w:t>
      </w:r>
      <w:r w:rsidR="00DD6C5A" w:rsidRPr="001D0ECB">
        <w:rPr>
          <w:b/>
          <w:sz w:val="20"/>
          <w:szCs w:val="20"/>
        </w:rPr>
        <w:t xml:space="preserve"> at Alliance</w:t>
      </w:r>
      <w:r w:rsidRPr="001D0ECB">
        <w:rPr>
          <w:b/>
          <w:sz w:val="20"/>
          <w:szCs w:val="20"/>
        </w:rPr>
        <w:t xml:space="preserve">  </w:t>
      </w:r>
      <w:proofErr w:type="spellStart"/>
      <w:r w:rsidRPr="001D0ECB">
        <w:rPr>
          <w:b/>
          <w:sz w:val="20"/>
          <w:szCs w:val="20"/>
        </w:rPr>
        <w:t>Fra</w:t>
      </w:r>
      <w:r w:rsidR="00DD6C5A" w:rsidRPr="001D0ECB">
        <w:rPr>
          <w:b/>
          <w:sz w:val="20"/>
          <w:szCs w:val="20"/>
        </w:rPr>
        <w:t>nc</w:t>
      </w:r>
      <w:r w:rsidRPr="001D0ECB">
        <w:rPr>
          <w:b/>
          <w:sz w:val="20"/>
          <w:szCs w:val="20"/>
        </w:rPr>
        <w:t>ai</w:t>
      </w:r>
      <w:r w:rsidR="00DD6C5A" w:rsidRPr="001D0ECB">
        <w:rPr>
          <w:b/>
          <w:sz w:val="20"/>
          <w:szCs w:val="20"/>
        </w:rPr>
        <w:t>s</w:t>
      </w:r>
      <w:r w:rsidRPr="001D0ECB">
        <w:rPr>
          <w:b/>
          <w:sz w:val="20"/>
          <w:szCs w:val="20"/>
        </w:rPr>
        <w:t>e</w:t>
      </w:r>
      <w:proofErr w:type="spellEnd"/>
      <w:r w:rsidRPr="001D0ECB">
        <w:rPr>
          <w:b/>
          <w:sz w:val="20"/>
          <w:szCs w:val="20"/>
        </w:rPr>
        <w:t xml:space="preserve"> de Bombay</w:t>
      </w:r>
      <w:r w:rsidR="00DD6C5A" w:rsidRPr="001D0ECB">
        <w:rPr>
          <w:b/>
          <w:sz w:val="20"/>
          <w:szCs w:val="20"/>
        </w:rPr>
        <w:t xml:space="preserve">(French Embassy’s </w:t>
      </w:r>
      <w:r w:rsidR="00772AF3" w:rsidRPr="001D0ECB">
        <w:rPr>
          <w:b/>
          <w:sz w:val="20"/>
          <w:szCs w:val="20"/>
        </w:rPr>
        <w:t>institute)</w:t>
      </w:r>
    </w:p>
    <w:p w:rsidR="000C6B20" w:rsidRPr="001D0ECB" w:rsidRDefault="000C6B20" w:rsidP="00B07D4E">
      <w:pPr>
        <w:autoSpaceDE w:val="0"/>
        <w:autoSpaceDN w:val="0"/>
        <w:adjustRightInd w:val="0"/>
        <w:rPr>
          <w:b/>
          <w:sz w:val="20"/>
          <w:szCs w:val="20"/>
        </w:rPr>
      </w:pPr>
      <w:r w:rsidRPr="001D0ECB">
        <w:rPr>
          <w:sz w:val="20"/>
          <w:szCs w:val="20"/>
        </w:rPr>
        <w:t>Thanks,</w:t>
      </w:r>
    </w:p>
    <w:p w:rsidR="000C6B20" w:rsidRPr="001D0ECB" w:rsidRDefault="000C6B20" w:rsidP="00B07D4E">
      <w:pPr>
        <w:autoSpaceDE w:val="0"/>
        <w:autoSpaceDN w:val="0"/>
        <w:adjustRightInd w:val="0"/>
        <w:rPr>
          <w:sz w:val="20"/>
          <w:szCs w:val="20"/>
        </w:rPr>
      </w:pPr>
      <w:r w:rsidRPr="001D0ECB">
        <w:rPr>
          <w:sz w:val="20"/>
          <w:szCs w:val="20"/>
        </w:rPr>
        <w:t>Harshada Bhanushali</w:t>
      </w:r>
    </w:p>
    <w:p w:rsidR="000C6B20" w:rsidRPr="001D0ECB" w:rsidRDefault="000C6B20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0C6B20" w:rsidRDefault="000C6B20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443A4D" w:rsidRDefault="00443A4D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443A4D" w:rsidRPr="001D0ECB" w:rsidRDefault="00443A4D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0C6B20" w:rsidRPr="001D0ECB" w:rsidRDefault="000C6B20" w:rsidP="00B07D4E">
      <w:pPr>
        <w:autoSpaceDE w:val="0"/>
        <w:autoSpaceDN w:val="0"/>
        <w:adjustRightInd w:val="0"/>
        <w:rPr>
          <w:sz w:val="20"/>
          <w:szCs w:val="20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0C6B20" w:rsidRPr="004F75B5" w:rsidRDefault="000C6B20" w:rsidP="00B07D4E">
      <w:pPr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</w:p>
    <w:p w:rsidR="00B07D4E" w:rsidRPr="0077359A" w:rsidRDefault="00B07D4E" w:rsidP="0077359A">
      <w:pPr>
        <w:jc w:val="both"/>
        <w:rPr>
          <w:rFonts w:ascii="Verdana" w:hAnsi="Verdana" w:cs="Verdana"/>
          <w:sz w:val="17"/>
          <w:szCs w:val="17"/>
        </w:rPr>
      </w:pPr>
    </w:p>
    <w:sectPr w:rsidR="00B07D4E" w:rsidRPr="0077359A" w:rsidSect="00A81F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9" w:h="16834" w:code="9"/>
      <w:pgMar w:top="864" w:right="864" w:bottom="864" w:left="864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544E2" w:rsidRDefault="000544E2" w:rsidP="00D36060">
      <w:r>
        <w:separator/>
      </w:r>
    </w:p>
  </w:endnote>
  <w:endnote w:type="continuationSeparator" w:id="0">
    <w:p w:rsidR="000544E2" w:rsidRDefault="000544E2" w:rsidP="00D36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Sans L">
    <w:altName w:val="Arial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6060" w:rsidRDefault="00D360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6060" w:rsidRDefault="00D360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6060" w:rsidRDefault="00D36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544E2" w:rsidRDefault="000544E2" w:rsidP="00D36060">
      <w:r>
        <w:separator/>
      </w:r>
    </w:p>
  </w:footnote>
  <w:footnote w:type="continuationSeparator" w:id="0">
    <w:p w:rsidR="000544E2" w:rsidRDefault="000544E2" w:rsidP="00D36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6060" w:rsidRDefault="00D36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6060" w:rsidRDefault="00D360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6060" w:rsidRDefault="00D360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singleLevel"/>
    <w:tmpl w:val="00000007"/>
    <w:name w:val="WW8Num1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8" w15:restartNumberingAfterBreak="0">
    <w:nsid w:val="14B34DE0"/>
    <w:multiLevelType w:val="hybridMultilevel"/>
    <w:tmpl w:val="81AC3F00"/>
    <w:lvl w:ilvl="0" w:tplc="04090009">
      <w:start w:val="1"/>
      <w:numFmt w:val="bullet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6322529"/>
    <w:multiLevelType w:val="hybridMultilevel"/>
    <w:tmpl w:val="A5CE3852"/>
    <w:lvl w:ilvl="0" w:tplc="91529436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F2E4DB4"/>
    <w:multiLevelType w:val="hybridMultilevel"/>
    <w:tmpl w:val="9168B6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17433D"/>
    <w:multiLevelType w:val="hybridMultilevel"/>
    <w:tmpl w:val="56BE093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9207985"/>
    <w:multiLevelType w:val="hybridMultilevel"/>
    <w:tmpl w:val="67D4868A"/>
    <w:lvl w:ilvl="0" w:tplc="2E28205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000000"/>
        <w:sz w:val="17"/>
        <w:szCs w:val="17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D4427730">
      <w:start w:val="1999"/>
      <w:numFmt w:val="bullet"/>
      <w:lvlText w:val="-"/>
      <w:lvlJc w:val="left"/>
      <w:pPr>
        <w:tabs>
          <w:tab w:val="num" w:pos="2520"/>
        </w:tabs>
        <w:ind w:left="2520" w:hanging="720"/>
      </w:pPr>
      <w:rPr>
        <w:rFonts w:ascii="Verdana" w:eastAsia="Times New Roman" w:hAnsi="Verdana" w:hint="default"/>
        <w:i w:val="0"/>
        <w:iCs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B7596F"/>
    <w:multiLevelType w:val="hybridMultilevel"/>
    <w:tmpl w:val="5E9A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5028E8"/>
    <w:multiLevelType w:val="hybridMultilevel"/>
    <w:tmpl w:val="14CA10F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AD584C"/>
    <w:multiLevelType w:val="hybridMultilevel"/>
    <w:tmpl w:val="4BF0B7B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08050F"/>
    <w:multiLevelType w:val="hybridMultilevel"/>
    <w:tmpl w:val="8096842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15869D0"/>
    <w:multiLevelType w:val="hybridMultilevel"/>
    <w:tmpl w:val="3934D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A855BA8"/>
    <w:multiLevelType w:val="hybridMultilevel"/>
    <w:tmpl w:val="E988BEEC"/>
    <w:lvl w:ilvl="0" w:tplc="91529436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D5A075B"/>
    <w:multiLevelType w:val="multilevel"/>
    <w:tmpl w:val="F4C4985C"/>
    <w:lvl w:ilvl="0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EC27FA4"/>
    <w:multiLevelType w:val="hybridMultilevel"/>
    <w:tmpl w:val="F4C4985C"/>
    <w:lvl w:ilvl="0" w:tplc="08C48D6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18D02D7"/>
    <w:multiLevelType w:val="hybridMultilevel"/>
    <w:tmpl w:val="258CB48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7"/>
  </w:num>
  <w:num w:numId="10">
    <w:abstractNumId w:val="16"/>
  </w:num>
  <w:num w:numId="11">
    <w:abstractNumId w:val="8"/>
  </w:num>
  <w:num w:numId="12">
    <w:abstractNumId w:val="11"/>
  </w:num>
  <w:num w:numId="13">
    <w:abstractNumId w:val="13"/>
  </w:num>
  <w:num w:numId="14">
    <w:abstractNumId w:val="10"/>
  </w:num>
  <w:num w:numId="15">
    <w:abstractNumId w:val="21"/>
  </w:num>
  <w:num w:numId="16">
    <w:abstractNumId w:val="14"/>
  </w:num>
  <w:num w:numId="17">
    <w:abstractNumId w:val="15"/>
  </w:num>
  <w:num w:numId="18">
    <w:abstractNumId w:val="9"/>
  </w:num>
  <w:num w:numId="19">
    <w:abstractNumId w:val="20"/>
  </w:num>
  <w:num w:numId="20">
    <w:abstractNumId w:val="12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displayBackgroundShape/>
  <w:embedSystemFonts/>
  <w:proofState w:spelling="clean"/>
  <w:revisionView w:inkAnnotations="0"/>
  <w:defaultTabStop w:val="720"/>
  <w:drawingGridHorizontalSpacing w:val="9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C9"/>
    <w:rsid w:val="0002319D"/>
    <w:rsid w:val="000456F1"/>
    <w:rsid w:val="000539CF"/>
    <w:rsid w:val="00053DA0"/>
    <w:rsid w:val="000544E2"/>
    <w:rsid w:val="00055215"/>
    <w:rsid w:val="00084172"/>
    <w:rsid w:val="00084354"/>
    <w:rsid w:val="000A4790"/>
    <w:rsid w:val="000A7052"/>
    <w:rsid w:val="000C2D98"/>
    <w:rsid w:val="000C6B20"/>
    <w:rsid w:val="000C6DC6"/>
    <w:rsid w:val="000E1967"/>
    <w:rsid w:val="000E3091"/>
    <w:rsid w:val="000E3759"/>
    <w:rsid w:val="000F312A"/>
    <w:rsid w:val="000F3FC2"/>
    <w:rsid w:val="000F4D12"/>
    <w:rsid w:val="00100E2B"/>
    <w:rsid w:val="00102D65"/>
    <w:rsid w:val="00106560"/>
    <w:rsid w:val="00123EAE"/>
    <w:rsid w:val="00123F79"/>
    <w:rsid w:val="001535EB"/>
    <w:rsid w:val="001A0E29"/>
    <w:rsid w:val="001A3351"/>
    <w:rsid w:val="001B3700"/>
    <w:rsid w:val="001B6E7A"/>
    <w:rsid w:val="001D0ECB"/>
    <w:rsid w:val="001D1757"/>
    <w:rsid w:val="001D612E"/>
    <w:rsid w:val="001D7DBF"/>
    <w:rsid w:val="001E4FB4"/>
    <w:rsid w:val="001F39A5"/>
    <w:rsid w:val="00203BA0"/>
    <w:rsid w:val="002076EF"/>
    <w:rsid w:val="002206FE"/>
    <w:rsid w:val="0022088F"/>
    <w:rsid w:val="00233139"/>
    <w:rsid w:val="002628C9"/>
    <w:rsid w:val="00277355"/>
    <w:rsid w:val="00294881"/>
    <w:rsid w:val="002B0B6E"/>
    <w:rsid w:val="002B5191"/>
    <w:rsid w:val="002D27B0"/>
    <w:rsid w:val="002D2A22"/>
    <w:rsid w:val="002D3214"/>
    <w:rsid w:val="002D68BB"/>
    <w:rsid w:val="002E3647"/>
    <w:rsid w:val="002E56C3"/>
    <w:rsid w:val="00307355"/>
    <w:rsid w:val="0033132A"/>
    <w:rsid w:val="00334FC7"/>
    <w:rsid w:val="0035703A"/>
    <w:rsid w:val="00365DFA"/>
    <w:rsid w:val="00366A7D"/>
    <w:rsid w:val="00373ED2"/>
    <w:rsid w:val="003A4DD4"/>
    <w:rsid w:val="003B3737"/>
    <w:rsid w:val="003B43D4"/>
    <w:rsid w:val="003B5F0A"/>
    <w:rsid w:val="004040A5"/>
    <w:rsid w:val="00407455"/>
    <w:rsid w:val="00410D30"/>
    <w:rsid w:val="004166D6"/>
    <w:rsid w:val="0043348F"/>
    <w:rsid w:val="00441AF9"/>
    <w:rsid w:val="00443A4D"/>
    <w:rsid w:val="004447B4"/>
    <w:rsid w:val="00454081"/>
    <w:rsid w:val="0046003F"/>
    <w:rsid w:val="004729B7"/>
    <w:rsid w:val="00491E95"/>
    <w:rsid w:val="00494C12"/>
    <w:rsid w:val="004A0325"/>
    <w:rsid w:val="004A0CAA"/>
    <w:rsid w:val="004A463D"/>
    <w:rsid w:val="004B011A"/>
    <w:rsid w:val="004B5202"/>
    <w:rsid w:val="004B6310"/>
    <w:rsid w:val="004C5A7E"/>
    <w:rsid w:val="004C6D18"/>
    <w:rsid w:val="004D04F8"/>
    <w:rsid w:val="004D7A0A"/>
    <w:rsid w:val="004E2233"/>
    <w:rsid w:val="004E392D"/>
    <w:rsid w:val="004F75B5"/>
    <w:rsid w:val="00500472"/>
    <w:rsid w:val="00507E77"/>
    <w:rsid w:val="0051406F"/>
    <w:rsid w:val="00514F10"/>
    <w:rsid w:val="005203CB"/>
    <w:rsid w:val="0053479D"/>
    <w:rsid w:val="00534BFB"/>
    <w:rsid w:val="00567934"/>
    <w:rsid w:val="0059594D"/>
    <w:rsid w:val="00596F11"/>
    <w:rsid w:val="005A14BD"/>
    <w:rsid w:val="005A585B"/>
    <w:rsid w:val="005B17C7"/>
    <w:rsid w:val="005B1E12"/>
    <w:rsid w:val="005B49FA"/>
    <w:rsid w:val="005B5A3D"/>
    <w:rsid w:val="005B5CE2"/>
    <w:rsid w:val="005D05DE"/>
    <w:rsid w:val="005E1F1C"/>
    <w:rsid w:val="005E2F44"/>
    <w:rsid w:val="005E55E4"/>
    <w:rsid w:val="005E71A1"/>
    <w:rsid w:val="005F3DFE"/>
    <w:rsid w:val="0060354F"/>
    <w:rsid w:val="00614187"/>
    <w:rsid w:val="00614DB1"/>
    <w:rsid w:val="00640B07"/>
    <w:rsid w:val="00642CE5"/>
    <w:rsid w:val="006473AC"/>
    <w:rsid w:val="006504B0"/>
    <w:rsid w:val="00651CBB"/>
    <w:rsid w:val="00654D2B"/>
    <w:rsid w:val="006669B4"/>
    <w:rsid w:val="00667B69"/>
    <w:rsid w:val="00694854"/>
    <w:rsid w:val="006A259F"/>
    <w:rsid w:val="006A35EB"/>
    <w:rsid w:val="006B49BF"/>
    <w:rsid w:val="006C014C"/>
    <w:rsid w:val="006C4530"/>
    <w:rsid w:val="006D2A85"/>
    <w:rsid w:val="006D4566"/>
    <w:rsid w:val="006F44DE"/>
    <w:rsid w:val="006F6B0A"/>
    <w:rsid w:val="00705D79"/>
    <w:rsid w:val="00707749"/>
    <w:rsid w:val="00712450"/>
    <w:rsid w:val="0071639D"/>
    <w:rsid w:val="007233BA"/>
    <w:rsid w:val="00727972"/>
    <w:rsid w:val="00737998"/>
    <w:rsid w:val="00740750"/>
    <w:rsid w:val="007564C0"/>
    <w:rsid w:val="00772515"/>
    <w:rsid w:val="00772AF3"/>
    <w:rsid w:val="0077359A"/>
    <w:rsid w:val="00775FCF"/>
    <w:rsid w:val="00795997"/>
    <w:rsid w:val="007A6712"/>
    <w:rsid w:val="007C64DC"/>
    <w:rsid w:val="007C7BB9"/>
    <w:rsid w:val="007D5690"/>
    <w:rsid w:val="007E65AF"/>
    <w:rsid w:val="007E77AE"/>
    <w:rsid w:val="007F1F3E"/>
    <w:rsid w:val="0082152D"/>
    <w:rsid w:val="0082279E"/>
    <w:rsid w:val="0083155C"/>
    <w:rsid w:val="00841D16"/>
    <w:rsid w:val="008504B4"/>
    <w:rsid w:val="00854353"/>
    <w:rsid w:val="0088192E"/>
    <w:rsid w:val="0088434C"/>
    <w:rsid w:val="00885BDB"/>
    <w:rsid w:val="00893A3F"/>
    <w:rsid w:val="00894564"/>
    <w:rsid w:val="00894E92"/>
    <w:rsid w:val="008950DF"/>
    <w:rsid w:val="008A08A7"/>
    <w:rsid w:val="008A4896"/>
    <w:rsid w:val="008B1416"/>
    <w:rsid w:val="008C09BB"/>
    <w:rsid w:val="008C37D4"/>
    <w:rsid w:val="008D58BD"/>
    <w:rsid w:val="008D5B5E"/>
    <w:rsid w:val="008F1DB1"/>
    <w:rsid w:val="008F5B6F"/>
    <w:rsid w:val="008F711D"/>
    <w:rsid w:val="00915691"/>
    <w:rsid w:val="009176C3"/>
    <w:rsid w:val="00920652"/>
    <w:rsid w:val="00954EB0"/>
    <w:rsid w:val="00986351"/>
    <w:rsid w:val="00992228"/>
    <w:rsid w:val="009B1434"/>
    <w:rsid w:val="009B6C6F"/>
    <w:rsid w:val="009C35AC"/>
    <w:rsid w:val="009C62C9"/>
    <w:rsid w:val="009D5AE8"/>
    <w:rsid w:val="009E0E86"/>
    <w:rsid w:val="009F0D66"/>
    <w:rsid w:val="009F51D0"/>
    <w:rsid w:val="00A00371"/>
    <w:rsid w:val="00A00C24"/>
    <w:rsid w:val="00A05F2A"/>
    <w:rsid w:val="00A11D43"/>
    <w:rsid w:val="00A2232D"/>
    <w:rsid w:val="00A232AE"/>
    <w:rsid w:val="00A313DD"/>
    <w:rsid w:val="00A35991"/>
    <w:rsid w:val="00A36AA6"/>
    <w:rsid w:val="00A40218"/>
    <w:rsid w:val="00A4569B"/>
    <w:rsid w:val="00A50C92"/>
    <w:rsid w:val="00A51998"/>
    <w:rsid w:val="00A51DF0"/>
    <w:rsid w:val="00A521DE"/>
    <w:rsid w:val="00A62336"/>
    <w:rsid w:val="00A70B3C"/>
    <w:rsid w:val="00A76626"/>
    <w:rsid w:val="00A81F07"/>
    <w:rsid w:val="00A83562"/>
    <w:rsid w:val="00A85941"/>
    <w:rsid w:val="00A97888"/>
    <w:rsid w:val="00AA0327"/>
    <w:rsid w:val="00AA5DD9"/>
    <w:rsid w:val="00AB094E"/>
    <w:rsid w:val="00AB6A9F"/>
    <w:rsid w:val="00AC2274"/>
    <w:rsid w:val="00AC4BD2"/>
    <w:rsid w:val="00AE7BDF"/>
    <w:rsid w:val="00AF24E4"/>
    <w:rsid w:val="00B01D5F"/>
    <w:rsid w:val="00B03F21"/>
    <w:rsid w:val="00B04C58"/>
    <w:rsid w:val="00B07D4E"/>
    <w:rsid w:val="00B44CDF"/>
    <w:rsid w:val="00B46D21"/>
    <w:rsid w:val="00B47842"/>
    <w:rsid w:val="00B53501"/>
    <w:rsid w:val="00B55527"/>
    <w:rsid w:val="00B56CEE"/>
    <w:rsid w:val="00B62DD4"/>
    <w:rsid w:val="00B70259"/>
    <w:rsid w:val="00B80A8D"/>
    <w:rsid w:val="00B8494E"/>
    <w:rsid w:val="00B910CD"/>
    <w:rsid w:val="00BB21FE"/>
    <w:rsid w:val="00BB3BF5"/>
    <w:rsid w:val="00BB779D"/>
    <w:rsid w:val="00BC232D"/>
    <w:rsid w:val="00BD7B7C"/>
    <w:rsid w:val="00BE3C53"/>
    <w:rsid w:val="00BE41FA"/>
    <w:rsid w:val="00BE50E9"/>
    <w:rsid w:val="00BF5CC0"/>
    <w:rsid w:val="00C00452"/>
    <w:rsid w:val="00C02624"/>
    <w:rsid w:val="00C27642"/>
    <w:rsid w:val="00C403EF"/>
    <w:rsid w:val="00C4407C"/>
    <w:rsid w:val="00C455EC"/>
    <w:rsid w:val="00C46CDF"/>
    <w:rsid w:val="00C5424F"/>
    <w:rsid w:val="00C65F4F"/>
    <w:rsid w:val="00C7138F"/>
    <w:rsid w:val="00C7164C"/>
    <w:rsid w:val="00C73273"/>
    <w:rsid w:val="00C83AA2"/>
    <w:rsid w:val="00C8738B"/>
    <w:rsid w:val="00C92072"/>
    <w:rsid w:val="00C94A4A"/>
    <w:rsid w:val="00CA0EC4"/>
    <w:rsid w:val="00CA1724"/>
    <w:rsid w:val="00CF0A12"/>
    <w:rsid w:val="00D03641"/>
    <w:rsid w:val="00D1344C"/>
    <w:rsid w:val="00D138E9"/>
    <w:rsid w:val="00D14D21"/>
    <w:rsid w:val="00D20093"/>
    <w:rsid w:val="00D2602E"/>
    <w:rsid w:val="00D359F9"/>
    <w:rsid w:val="00D36060"/>
    <w:rsid w:val="00D37F60"/>
    <w:rsid w:val="00D5184A"/>
    <w:rsid w:val="00D72139"/>
    <w:rsid w:val="00D73555"/>
    <w:rsid w:val="00D73D32"/>
    <w:rsid w:val="00D74932"/>
    <w:rsid w:val="00D816E5"/>
    <w:rsid w:val="00D8562E"/>
    <w:rsid w:val="00D857B4"/>
    <w:rsid w:val="00D9257F"/>
    <w:rsid w:val="00D945C7"/>
    <w:rsid w:val="00D96E79"/>
    <w:rsid w:val="00DB7E61"/>
    <w:rsid w:val="00DC31F9"/>
    <w:rsid w:val="00DD0CDE"/>
    <w:rsid w:val="00DD1E68"/>
    <w:rsid w:val="00DD204C"/>
    <w:rsid w:val="00DD6C5A"/>
    <w:rsid w:val="00DE42D9"/>
    <w:rsid w:val="00DE468E"/>
    <w:rsid w:val="00E0386D"/>
    <w:rsid w:val="00E06487"/>
    <w:rsid w:val="00E12976"/>
    <w:rsid w:val="00E17852"/>
    <w:rsid w:val="00E23D3F"/>
    <w:rsid w:val="00E33B0C"/>
    <w:rsid w:val="00E37D5E"/>
    <w:rsid w:val="00E43D1E"/>
    <w:rsid w:val="00E51188"/>
    <w:rsid w:val="00E51FE3"/>
    <w:rsid w:val="00E53564"/>
    <w:rsid w:val="00E6140C"/>
    <w:rsid w:val="00E75107"/>
    <w:rsid w:val="00E97963"/>
    <w:rsid w:val="00EA573B"/>
    <w:rsid w:val="00EB1EE6"/>
    <w:rsid w:val="00ED1588"/>
    <w:rsid w:val="00EE6538"/>
    <w:rsid w:val="00EF046E"/>
    <w:rsid w:val="00EF2FCE"/>
    <w:rsid w:val="00EF69F0"/>
    <w:rsid w:val="00F00FBF"/>
    <w:rsid w:val="00F104DC"/>
    <w:rsid w:val="00F157A5"/>
    <w:rsid w:val="00F26A06"/>
    <w:rsid w:val="00F32C18"/>
    <w:rsid w:val="00F371C5"/>
    <w:rsid w:val="00F412DA"/>
    <w:rsid w:val="00F464D5"/>
    <w:rsid w:val="00F477EF"/>
    <w:rsid w:val="00F5100F"/>
    <w:rsid w:val="00F52A38"/>
    <w:rsid w:val="00F60222"/>
    <w:rsid w:val="00F605FE"/>
    <w:rsid w:val="00F62317"/>
    <w:rsid w:val="00F62A5C"/>
    <w:rsid w:val="00F6317B"/>
    <w:rsid w:val="00F63461"/>
    <w:rsid w:val="00F651F1"/>
    <w:rsid w:val="00F659BD"/>
    <w:rsid w:val="00F6766F"/>
    <w:rsid w:val="00F76ADD"/>
    <w:rsid w:val="00F811D0"/>
    <w:rsid w:val="00F81537"/>
    <w:rsid w:val="00F83410"/>
    <w:rsid w:val="00F84589"/>
    <w:rsid w:val="00F97DEB"/>
    <w:rsid w:val="00FA42D9"/>
    <w:rsid w:val="00FA4C4B"/>
    <w:rsid w:val="00FA6E1E"/>
    <w:rsid w:val="00FB22EF"/>
    <w:rsid w:val="00FB2516"/>
    <w:rsid w:val="00FB317B"/>
    <w:rsid w:val="00FB38B0"/>
    <w:rsid w:val="00FC34DD"/>
    <w:rsid w:val="00FC4584"/>
    <w:rsid w:val="00FD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926A926"/>
  <w15:chartTrackingRefBased/>
  <w15:docId w15:val="{77B5BE4A-62FB-224D-A187-E175F866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rPr>
      <w:rFonts w:ascii="Symbol" w:hAnsi="Symbol" w:cs="Symbol"/>
    </w:rPr>
  </w:style>
  <w:style w:type="character" w:customStyle="1" w:styleId="WW8Num1z1">
    <w:name w:val="WW8Num1z1"/>
    <w:uiPriority w:val="99"/>
    <w:rPr>
      <w:rFonts w:ascii="Courier New" w:hAnsi="Courier New" w:cs="Courier New"/>
    </w:rPr>
  </w:style>
  <w:style w:type="character" w:customStyle="1" w:styleId="WW8Num1z2">
    <w:name w:val="WW8Num1z2"/>
    <w:uiPriority w:val="99"/>
    <w:rPr>
      <w:rFonts w:ascii="Wingdings" w:hAnsi="Wingdings" w:cs="Wingdings"/>
    </w:rPr>
  </w:style>
  <w:style w:type="character" w:customStyle="1" w:styleId="WW8Num2z0">
    <w:name w:val="WW8Num2z0"/>
    <w:uiPriority w:val="99"/>
    <w:rPr>
      <w:rFonts w:ascii="Symbol" w:hAnsi="Symbol" w:cs="Symbol"/>
    </w:rPr>
  </w:style>
  <w:style w:type="character" w:customStyle="1" w:styleId="WW8Num2z1">
    <w:name w:val="WW8Num2z1"/>
    <w:uiPriority w:val="99"/>
    <w:rPr>
      <w:rFonts w:ascii="Courier New" w:hAnsi="Courier New" w:cs="Courier New"/>
    </w:rPr>
  </w:style>
  <w:style w:type="character" w:customStyle="1" w:styleId="WW8Num2z2">
    <w:name w:val="WW8Num2z2"/>
    <w:uiPriority w:val="99"/>
    <w:rPr>
      <w:rFonts w:ascii="Wingdings" w:hAnsi="Wingdings" w:cs="Wingdings"/>
    </w:rPr>
  </w:style>
  <w:style w:type="character" w:customStyle="1" w:styleId="WW8Num3z0">
    <w:name w:val="WW8Num3z0"/>
    <w:uiPriority w:val="99"/>
    <w:rPr>
      <w:rFonts w:ascii="Symbol" w:hAnsi="Symbol" w:cs="Symbol"/>
    </w:rPr>
  </w:style>
  <w:style w:type="character" w:customStyle="1" w:styleId="WW8Num3z1">
    <w:name w:val="WW8Num3z1"/>
    <w:uiPriority w:val="99"/>
    <w:rPr>
      <w:rFonts w:ascii="Courier New" w:hAnsi="Courier New" w:cs="Courier New"/>
    </w:rPr>
  </w:style>
  <w:style w:type="character" w:customStyle="1" w:styleId="WW8Num3z2">
    <w:name w:val="WW8Num3z2"/>
    <w:uiPriority w:val="99"/>
    <w:rPr>
      <w:rFonts w:ascii="Wingdings" w:hAnsi="Wingdings" w:cs="Wingdings"/>
    </w:rPr>
  </w:style>
  <w:style w:type="character" w:customStyle="1" w:styleId="WW8Num4z0">
    <w:name w:val="WW8Num4z0"/>
    <w:uiPriority w:val="99"/>
    <w:rPr>
      <w:rFonts w:ascii="Symbol" w:hAnsi="Symbol" w:cs="Symbol"/>
    </w:rPr>
  </w:style>
  <w:style w:type="character" w:customStyle="1" w:styleId="WW8Num4z1">
    <w:name w:val="WW8Num4z1"/>
    <w:uiPriority w:val="99"/>
    <w:rPr>
      <w:rFonts w:ascii="Courier New" w:hAnsi="Courier New" w:cs="Courier New"/>
    </w:rPr>
  </w:style>
  <w:style w:type="character" w:customStyle="1" w:styleId="WW8Num4z2">
    <w:name w:val="WW8Num4z2"/>
    <w:uiPriority w:val="99"/>
    <w:rPr>
      <w:rFonts w:ascii="Wingdings" w:hAnsi="Wingdings" w:cs="Wingdings"/>
    </w:rPr>
  </w:style>
  <w:style w:type="character" w:customStyle="1" w:styleId="WW8Num5z0">
    <w:name w:val="WW8Num5z0"/>
    <w:uiPriority w:val="99"/>
    <w:rPr>
      <w:rFonts w:ascii="Symbol" w:hAnsi="Symbol" w:cs="Symbol"/>
    </w:rPr>
  </w:style>
  <w:style w:type="character" w:customStyle="1" w:styleId="WW8Num5z1">
    <w:name w:val="WW8Num5z1"/>
    <w:uiPriority w:val="99"/>
    <w:rPr>
      <w:rFonts w:ascii="Courier New" w:hAnsi="Courier New" w:cs="Courier New"/>
    </w:rPr>
  </w:style>
  <w:style w:type="character" w:customStyle="1" w:styleId="WW8Num5z2">
    <w:name w:val="WW8Num5z2"/>
    <w:uiPriority w:val="99"/>
    <w:rPr>
      <w:rFonts w:ascii="Wingdings" w:hAnsi="Wingdings" w:cs="Wingdings"/>
    </w:rPr>
  </w:style>
  <w:style w:type="character" w:customStyle="1" w:styleId="WW8Num6z0">
    <w:name w:val="WW8Num6z0"/>
    <w:uiPriority w:val="99"/>
    <w:rPr>
      <w:rFonts w:ascii="Symbol" w:hAnsi="Symbol" w:cs="Symbol"/>
    </w:rPr>
  </w:style>
  <w:style w:type="character" w:customStyle="1" w:styleId="WW8Num6z1">
    <w:name w:val="WW8Num6z1"/>
    <w:uiPriority w:val="99"/>
    <w:rPr>
      <w:rFonts w:ascii="Courier New" w:hAnsi="Courier New" w:cs="Courier New"/>
    </w:rPr>
  </w:style>
  <w:style w:type="character" w:customStyle="1" w:styleId="WW8Num6z2">
    <w:name w:val="WW8Num6z2"/>
    <w:uiPriority w:val="99"/>
    <w:rPr>
      <w:rFonts w:ascii="Wingdings" w:hAnsi="Wingdings" w:cs="Wingdings"/>
    </w:rPr>
  </w:style>
  <w:style w:type="character" w:customStyle="1" w:styleId="WW8Num7z0">
    <w:name w:val="WW8Num7z0"/>
    <w:uiPriority w:val="99"/>
    <w:rPr>
      <w:rFonts w:ascii="Symbol" w:hAnsi="Symbol" w:cs="Symbol"/>
    </w:rPr>
  </w:style>
  <w:style w:type="character" w:customStyle="1" w:styleId="WW8Num7z1">
    <w:name w:val="WW8Num7z1"/>
    <w:uiPriority w:val="99"/>
    <w:rPr>
      <w:rFonts w:ascii="Courier New" w:hAnsi="Courier New" w:cs="Courier New"/>
    </w:rPr>
  </w:style>
  <w:style w:type="character" w:customStyle="1" w:styleId="WW8Num7z2">
    <w:name w:val="WW8Num7z2"/>
    <w:uiPriority w:val="99"/>
    <w:rPr>
      <w:rFonts w:ascii="Wingdings" w:hAnsi="Wingdings" w:cs="Wingdings"/>
    </w:rPr>
  </w:style>
  <w:style w:type="character" w:customStyle="1" w:styleId="WW8Num8z0">
    <w:name w:val="WW8Num8z0"/>
    <w:uiPriority w:val="99"/>
    <w:rPr>
      <w:rFonts w:ascii="Symbol" w:hAnsi="Symbol" w:cs="Symbol"/>
    </w:rPr>
  </w:style>
  <w:style w:type="character" w:customStyle="1" w:styleId="WW8Num8z1">
    <w:name w:val="WW8Num8z1"/>
    <w:uiPriority w:val="99"/>
    <w:rPr>
      <w:rFonts w:ascii="Courier New" w:hAnsi="Courier New" w:cs="Courier New"/>
    </w:rPr>
  </w:style>
  <w:style w:type="character" w:customStyle="1" w:styleId="WW8Num8z2">
    <w:name w:val="WW8Num8z2"/>
    <w:uiPriority w:val="99"/>
    <w:rPr>
      <w:rFonts w:ascii="Wingdings" w:hAnsi="Wingdings" w:cs="Wingdings"/>
    </w:rPr>
  </w:style>
  <w:style w:type="character" w:customStyle="1" w:styleId="WW8Num9z0">
    <w:name w:val="WW8Num9z0"/>
    <w:uiPriority w:val="99"/>
    <w:rPr>
      <w:rFonts w:ascii="Symbol" w:hAnsi="Symbol" w:cs="Symbol"/>
    </w:rPr>
  </w:style>
  <w:style w:type="character" w:customStyle="1" w:styleId="WW8Num9z1">
    <w:name w:val="WW8Num9z1"/>
    <w:uiPriority w:val="99"/>
    <w:rPr>
      <w:rFonts w:ascii="Courier New" w:hAnsi="Courier New" w:cs="Courier New"/>
    </w:rPr>
  </w:style>
  <w:style w:type="character" w:customStyle="1" w:styleId="WW8Num9z2">
    <w:name w:val="WW8Num9z2"/>
    <w:uiPriority w:val="99"/>
    <w:rPr>
      <w:rFonts w:ascii="Wingdings" w:hAnsi="Wingdings" w:cs="Wingdings"/>
    </w:rPr>
  </w:style>
  <w:style w:type="character" w:customStyle="1" w:styleId="WW8Num10z0">
    <w:name w:val="WW8Num10z0"/>
    <w:uiPriority w:val="99"/>
    <w:rPr>
      <w:rFonts w:ascii="Symbol" w:hAnsi="Symbol" w:cs="Symbol"/>
    </w:rPr>
  </w:style>
  <w:style w:type="character" w:customStyle="1" w:styleId="WW8Num10z1">
    <w:name w:val="WW8Num10z1"/>
    <w:uiPriority w:val="99"/>
    <w:rPr>
      <w:rFonts w:ascii="Courier New" w:hAnsi="Courier New" w:cs="Courier New"/>
    </w:rPr>
  </w:style>
  <w:style w:type="character" w:customStyle="1" w:styleId="WW8Num10z2">
    <w:name w:val="WW8Num10z2"/>
    <w:uiPriority w:val="99"/>
    <w:rPr>
      <w:rFonts w:ascii="Wingdings" w:hAnsi="Wingdings" w:cs="Wingdings"/>
    </w:rPr>
  </w:style>
  <w:style w:type="character" w:customStyle="1" w:styleId="WW8Num11z0">
    <w:name w:val="WW8Num11z0"/>
    <w:uiPriority w:val="99"/>
    <w:rPr>
      <w:rFonts w:ascii="Symbol" w:hAnsi="Symbol" w:cs="Symbol"/>
    </w:rPr>
  </w:style>
  <w:style w:type="character" w:customStyle="1" w:styleId="WW8Num11z1">
    <w:name w:val="WW8Num11z1"/>
    <w:uiPriority w:val="99"/>
    <w:rPr>
      <w:rFonts w:ascii="Courier New" w:hAnsi="Courier New" w:cs="Courier New"/>
    </w:rPr>
  </w:style>
  <w:style w:type="character" w:customStyle="1" w:styleId="WW8Num11z2">
    <w:name w:val="WW8Num11z2"/>
    <w:uiPriority w:val="99"/>
    <w:rPr>
      <w:rFonts w:ascii="Wingdings" w:hAnsi="Wingdings" w:cs="Wingdings"/>
    </w:rPr>
  </w:style>
  <w:style w:type="character" w:customStyle="1" w:styleId="WW8Num12z0">
    <w:name w:val="WW8Num12z0"/>
    <w:uiPriority w:val="99"/>
    <w:rPr>
      <w:rFonts w:ascii="Wingdings" w:hAnsi="Wingdings" w:cs="Wingdings"/>
    </w:rPr>
  </w:style>
  <w:style w:type="character" w:customStyle="1" w:styleId="WW8Num12z1">
    <w:name w:val="WW8Num12z1"/>
    <w:uiPriority w:val="99"/>
    <w:rPr>
      <w:rFonts w:ascii="Courier New" w:hAnsi="Courier New" w:cs="Courier New"/>
    </w:rPr>
  </w:style>
  <w:style w:type="character" w:customStyle="1" w:styleId="WW8Num12z3">
    <w:name w:val="WW8Num12z3"/>
    <w:uiPriority w:val="99"/>
    <w:rPr>
      <w:rFonts w:ascii="Symbol" w:hAnsi="Symbol" w:cs="Symbol"/>
    </w:rPr>
  </w:style>
  <w:style w:type="character" w:customStyle="1" w:styleId="WW8Num13z0">
    <w:name w:val="WW8Num13z0"/>
    <w:uiPriority w:val="99"/>
    <w:rPr>
      <w:rFonts w:ascii="Symbol" w:hAnsi="Symbol" w:cs="Symbol"/>
    </w:rPr>
  </w:style>
  <w:style w:type="character" w:customStyle="1" w:styleId="WW8Num13z1">
    <w:name w:val="WW8Num13z1"/>
    <w:uiPriority w:val="99"/>
    <w:rPr>
      <w:rFonts w:ascii="Courier New" w:hAnsi="Courier New" w:cs="Courier New"/>
    </w:rPr>
  </w:style>
  <w:style w:type="character" w:customStyle="1" w:styleId="WW8Num13z2">
    <w:name w:val="WW8Num13z2"/>
    <w:uiPriority w:val="99"/>
    <w:rPr>
      <w:rFonts w:ascii="Wingdings" w:hAnsi="Wingdings" w:cs="Wingdings"/>
    </w:rPr>
  </w:style>
  <w:style w:type="character" w:customStyle="1" w:styleId="WW8Num14z0">
    <w:name w:val="WW8Num14z0"/>
    <w:uiPriority w:val="99"/>
    <w:rPr>
      <w:rFonts w:ascii="Wingdings" w:hAnsi="Wingdings" w:cs="Wingdings"/>
    </w:rPr>
  </w:style>
  <w:style w:type="character" w:customStyle="1" w:styleId="WW8Num14z1">
    <w:name w:val="WW8Num14z1"/>
    <w:uiPriority w:val="99"/>
    <w:rPr>
      <w:rFonts w:ascii="Courier New" w:hAnsi="Courier New" w:cs="Courier New"/>
    </w:rPr>
  </w:style>
  <w:style w:type="character" w:customStyle="1" w:styleId="WW8Num14z3">
    <w:name w:val="WW8Num14z3"/>
    <w:uiPriority w:val="99"/>
    <w:rPr>
      <w:rFonts w:ascii="Symbol" w:hAnsi="Symbol" w:cs="Symbol"/>
    </w:rPr>
  </w:style>
  <w:style w:type="character" w:customStyle="1" w:styleId="WW8Num15z0">
    <w:name w:val="WW8Num15z0"/>
    <w:uiPriority w:val="99"/>
    <w:rPr>
      <w:rFonts w:ascii="Symbol" w:hAnsi="Symbol" w:cs="Symbol"/>
    </w:rPr>
  </w:style>
  <w:style w:type="character" w:customStyle="1" w:styleId="WW8Num15z1">
    <w:name w:val="WW8Num15z1"/>
    <w:uiPriority w:val="99"/>
    <w:rPr>
      <w:rFonts w:ascii="Courier New" w:hAnsi="Courier New" w:cs="Courier New"/>
    </w:rPr>
  </w:style>
  <w:style w:type="character" w:customStyle="1" w:styleId="WW8Num15z2">
    <w:name w:val="WW8Num15z2"/>
    <w:uiPriority w:val="99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Nimbus Sans L" w:hAnsi="Nimbus Sans L" w:cs="Nimbus Sans 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857BA"/>
    <w:rPr>
      <w:sz w:val="24"/>
      <w:szCs w:val="24"/>
      <w:lang w:eastAsia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suppressLineNumbers/>
    </w:pPr>
  </w:style>
  <w:style w:type="character" w:styleId="Hyperlink">
    <w:name w:val="Hyperlink"/>
    <w:uiPriority w:val="99"/>
    <w:rsid w:val="00A36AA6"/>
    <w:rPr>
      <w:color w:val="0000FF"/>
      <w:u w:val="single"/>
    </w:rPr>
  </w:style>
  <w:style w:type="character" w:styleId="CommentReference">
    <w:name w:val="annotation reference"/>
    <w:uiPriority w:val="99"/>
    <w:semiHidden/>
    <w:rsid w:val="00F104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104D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857BA"/>
    <w:rPr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104D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857BA"/>
    <w:rPr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rsid w:val="00F10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57BA"/>
    <w:rPr>
      <w:sz w:val="0"/>
      <w:szCs w:val="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360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60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360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60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3883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HARSHADA BHANUSHALI</vt:lpstr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HARSHADA BHANUSHALI</dc:title>
  <dc:subject/>
  <dc:creator>harshda</dc:creator>
  <cp:keywords/>
  <dc:description/>
  <cp:lastModifiedBy>harshada bhanushali</cp:lastModifiedBy>
  <cp:revision>2</cp:revision>
  <cp:lastPrinted>2009-09-15T12:31:00Z</cp:lastPrinted>
  <dcterms:created xsi:type="dcterms:W3CDTF">2021-05-12T17:51:00Z</dcterms:created>
  <dcterms:modified xsi:type="dcterms:W3CDTF">2021-05-12T17:51:00Z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>548767.000000000</vt:lpwstr>
  </property>
  <property fmtid="{D5CDD505-2E9C-101B-9397-08002B2CF9AE}" pid="3" name="TransactionCode">
    <vt:lpwstr>120225TS735349</vt:lpwstr>
  </property>
  <property fmtid="{D5CDD505-2E9C-101B-9397-08002B2CF9AE}" pid="4" name="CustomerCode">
    <vt:lpwstr>111210CS548767</vt:lpwstr>
  </property>
  <property fmtid="{D5CDD505-2E9C-101B-9397-08002B2CF9AE}" pid="5" name="IsSoftCopy">
    <vt:lpwstr>Y</vt:lpwstr>
  </property>
  <property fmtid="{D5CDD505-2E9C-101B-9397-08002B2CF9AE}" pid="6" name="NormDays">
    <vt:lpwstr>7.00:00:00</vt:lpwstr>
  </property>
  <property fmtid="{D5CDD505-2E9C-101B-9397-08002B2CF9AE}" pid="7" name="IsResBillingProfileCreated">
    <vt:lpwstr>Y</vt:lpwstr>
  </property>
  <property fmtid="{D5CDD505-2E9C-101B-9397-08002B2CF9AE}" pid="8" name="Trans_Service_ID">
    <vt:lpwstr>2416204</vt:lpwstr>
  </property>
  <property fmtid="{D5CDD505-2E9C-101B-9397-08002B2CF9AE}" pid="9" name="TransactionID">
    <vt:lpwstr>735349.000000000</vt:lpwstr>
  </property>
  <property fmtid="{D5CDD505-2E9C-101B-9397-08002B2CF9AE}" pid="10" name="ExecutionStage">
    <vt:lpwstr>Sent For Auditing</vt:lpwstr>
  </property>
  <property fmtid="{D5CDD505-2E9C-101B-9397-08002B2CF9AE}" pid="11" name="WorkflowExecutionID">
    <vt:lpwstr>232790.000000000</vt:lpwstr>
  </property>
  <property fmtid="{D5CDD505-2E9C-101B-9397-08002B2CF9AE}" pid="12" name="WorkflowStatus">
    <vt:lpwstr>Under Process</vt:lpwstr>
  </property>
  <property fmtid="{D5CDD505-2E9C-101B-9397-08002B2CF9AE}" pid="13" name="DeveloperAllocationDateTime">
    <vt:lpwstr>2012-02-26T09:53:52Z</vt:lpwstr>
  </property>
  <property fmtid="{D5CDD505-2E9C-101B-9397-08002B2CF9AE}" pid="14" name="DeveloperName">
    <vt:lpwstr>Vikrant Saxena</vt:lpwstr>
  </property>
  <property fmtid="{D5CDD505-2E9C-101B-9397-08002B2CF9AE}" pid="15" name="QAQualityScore">
    <vt:lpwstr>0</vt:lpwstr>
  </property>
  <property fmtid="{D5CDD505-2E9C-101B-9397-08002B2CF9AE}" pid="16" name="VisibleOnSMSPage">
    <vt:lpwstr>True</vt:lpwstr>
  </property>
  <property fmtid="{D5CDD505-2E9C-101B-9397-08002B2CF9AE}" pid="17" name="DeveloperVersionID">
    <vt:lpwstr>3584.00000000000</vt:lpwstr>
  </property>
  <property fmtid="{D5CDD505-2E9C-101B-9397-08002B2CF9AE}" pid="18" name="Order">
    <vt:lpwstr>30130800.0000000</vt:lpwstr>
  </property>
  <property fmtid="{D5CDD505-2E9C-101B-9397-08002B2CF9AE}" pid="19" name="TemplateUrl">
    <vt:lpwstr/>
  </property>
  <property fmtid="{D5CDD505-2E9C-101B-9397-08002B2CF9AE}" pid="20" name="FlaggedParentExecutionIDs">
    <vt:lpwstr/>
  </property>
  <property fmtid="{D5CDD505-2E9C-101B-9397-08002B2CF9AE}" pid="21" name="Rating">
    <vt:lpwstr>1</vt:lpwstr>
  </property>
  <property fmtid="{D5CDD505-2E9C-101B-9397-08002B2CF9AE}" pid="22" name="QABonusScore">
    <vt:lpwstr>0</vt:lpwstr>
  </property>
  <property fmtid="{D5CDD505-2E9C-101B-9397-08002B2CF9AE}" pid="23" name="QAFactualFiguresScore">
    <vt:lpwstr>0</vt:lpwstr>
  </property>
  <property fmtid="{D5CDD505-2E9C-101B-9397-08002B2CF9AE}" pid="24" name="QAGrammarScore">
    <vt:lpwstr>0</vt:lpwstr>
  </property>
  <property fmtid="{D5CDD505-2E9C-101B-9397-08002B2CF9AE}" pid="25" name="OriginalDeveloperID">
    <vt:lpwstr>d6496938-e7d6-410b-8e58-a7c83aced691</vt:lpwstr>
  </property>
  <property fmtid="{D5CDD505-2E9C-101B-9397-08002B2CF9AE}" pid="26" name="Format">
    <vt:lpwstr>Chronological</vt:lpwstr>
  </property>
  <property fmtid="{D5CDD505-2E9C-101B-9397-08002B2CF9AE}" pid="27" name="FunctionalArea">
    <vt:lpwstr>Accounts / Finance / Tax / CS / Audit;</vt:lpwstr>
  </property>
  <property fmtid="{D5CDD505-2E9C-101B-9397-08002B2CF9AE}" pid="28" name="QAFocusAreaScore">
    <vt:lpwstr>0</vt:lpwstr>
  </property>
  <property fmtid="{D5CDD505-2E9C-101B-9397-08002B2CF9AE}" pid="29" name="QAFormattingScore">
    <vt:lpwstr>0</vt:lpwstr>
  </property>
  <property fmtid="{D5CDD505-2E9C-101B-9397-08002B2CF9AE}" pid="30" name="SuspendedReason">
    <vt:lpwstr/>
  </property>
  <property fmtid="{D5CDD505-2E9C-101B-9397-08002B2CF9AE}" pid="31" name="SendMail">
    <vt:lpwstr>True</vt:lpwstr>
  </property>
  <property fmtid="{D5CDD505-2E9C-101B-9397-08002B2CF9AE}" pid="32" name="_SourceUrl">
    <vt:lpwstr/>
  </property>
  <property fmtid="{D5CDD505-2E9C-101B-9397-08002B2CF9AE}" pid="33" name="IsRUA">
    <vt:lpwstr>False</vt:lpwstr>
  </property>
  <property fmtid="{D5CDD505-2E9C-101B-9397-08002B2CF9AE}" pid="34" name="SuspendedBy">
    <vt:lpwstr/>
  </property>
  <property fmtid="{D5CDD505-2E9C-101B-9397-08002B2CF9AE}" pid="35" name="ReFlashParentExecutionIDs">
    <vt:lpwstr/>
  </property>
  <property fmtid="{D5CDD505-2E9C-101B-9397-08002B2CF9AE}" pid="36" name="IsReFlashed">
    <vt:lpwstr>False</vt:lpwstr>
  </property>
  <property fmtid="{D5CDD505-2E9C-101B-9397-08002B2CF9AE}" pid="37" name="xd_ProgID">
    <vt:lpwstr/>
  </property>
  <property fmtid="{D5CDD505-2E9C-101B-9397-08002B2CF9AE}" pid="38" name="AuditorName">
    <vt:lpwstr>Kanika Taneja</vt:lpwstr>
  </property>
  <property fmtid="{D5CDD505-2E9C-101B-9397-08002B2CF9AE}" pid="39" name="SuspendedTag">
    <vt:lpwstr/>
  </property>
  <property fmtid="{D5CDD505-2E9C-101B-9397-08002B2CF9AE}" pid="40" name="ReAssignedRUAActorID">
    <vt:lpwstr/>
  </property>
  <property fmtid="{D5CDD505-2E9C-101B-9397-08002B2CF9AE}" pid="41" name="IsFlagDraftRequestRejected">
    <vt:lpwstr>False</vt:lpwstr>
  </property>
  <property fmtid="{D5CDD505-2E9C-101B-9397-08002B2CF9AE}" pid="42" name="OriginalDocumentVersionID">
    <vt:lpwstr>512.000000000000</vt:lpwstr>
  </property>
  <property fmtid="{D5CDD505-2E9C-101B-9397-08002B2CF9AE}" pid="43" name="ExperienceLevel">
    <vt:lpwstr>0</vt:lpwstr>
  </property>
  <property fmtid="{D5CDD505-2E9C-101B-9397-08002B2CF9AE}" pid="44" name="CorrespondenceListID">
    <vt:lpwstr>759498.000000000</vt:lpwstr>
  </property>
  <property fmtid="{D5CDD505-2E9C-101B-9397-08002B2CF9AE}" pid="45" name="ResumeDevelopmentListID">
    <vt:lpwstr>301308.000000000</vt:lpwstr>
  </property>
</Properties>
</file>