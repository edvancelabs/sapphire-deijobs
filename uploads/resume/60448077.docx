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rPr>
          <w:sz w:val="20"/>
        </w:rPr>
      </w:pPr>
      <w:r>
        <mc:AlternateContent>
          <mc:Choice Requires="wpg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19050</wp:posOffset>
                </wp:positionH>
                <wp:positionV relativeFrom="page">
                  <wp:posOffset>9525</wp:posOffset>
                </wp:positionV>
                <wp:extent cx="2257425" cy="10048875"/>
                <wp:effectExtent l="0" t="0" r="9525" b="9525"/>
                <wp:wrapNone/>
                <wp:docPr id="102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57425" cy="10048875"/>
                          <a:chOff x="30" y="15"/>
                          <a:chExt cx="3555" cy="15825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30" y="15"/>
                            <a:ext cx="3555" cy="15825"/>
                          </a:xfrm>
                          <a:prstGeom prst="rect">
                            <a:avLst/>
                          </a:prstGeom>
                          <a:solidFill>
                            <a:srgbClr val="84CCB1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Pr id="2" name="Rectangle 2"/>
                        <wps:cNvSpPr/>
                        <wps:spPr>
                          <a:xfrm>
                            <a:off x="144" y="626"/>
                            <a:ext cx="3028" cy="18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709" w:lineRule="exact"/>
                                <w:rPr>
                                  <w:rFonts w:hint="default"/>
                                  <w:b/>
                                  <w:sz w:val="64"/>
                                  <w:lang w:val="en-IN"/>
                                </w:rPr>
                              </w:pPr>
                              <w:r>
                                <w:rPr>
                                  <w:rFonts w:hint="default"/>
                                  <w:b/>
                                  <w:color w:val="767070"/>
                                  <w:sz w:val="64"/>
                                  <w:lang w:val="en-IN"/>
                                </w:rPr>
                                <w:t>Chitra</w:t>
                              </w:r>
                              <w:r>
                                <w:rPr>
                                  <w:b/>
                                  <w:color w:val="767070"/>
                                  <w:sz w:val="64"/>
                                </w:rPr>
                                <w:t>.</w:t>
                              </w:r>
                              <w:r>
                                <w:rPr>
                                  <w:rFonts w:hint="default"/>
                                  <w:b/>
                                  <w:color w:val="767070"/>
                                  <w:sz w:val="64"/>
                                  <w:lang w:val="en-IN"/>
                                </w:rPr>
                                <w:t>G</w:t>
                              </w:r>
                            </w:p>
                            <w:p>
                              <w:pPr>
                                <w:spacing w:before="72"/>
                                <w:rPr>
                                  <w:b/>
                                  <w:color w:val="FFFFFF"/>
                                  <w:sz w:val="32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z w:val="32"/>
                                </w:rPr>
                                <w:t>HR-Recruitment</w:t>
                              </w:r>
                            </w:p>
                            <w:p>
                              <w:pPr>
                                <w:spacing w:before="72"/>
                                <w:rPr>
                                  <w:rStyle w:val="7"/>
                                  <w:rFonts w:ascii="Calibri" w:hAnsi="Calibri" w:eastAsia="Calibri" w:cs="Calibri"/>
                                  <w:b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Style w:val="7"/>
                                  <w:rFonts w:ascii="Calibri" w:hAnsi="Calibri" w:eastAsia="Calibri" w:cs="Calibri"/>
                                  <w:b/>
                                  <w:sz w:val="24"/>
                                  <w:szCs w:val="24"/>
                                </w:rPr>
                                <w:fldChar w:fldCharType="begin"/>
                              </w:r>
                              <w:r>
                                <w:rPr>
                                  <w:rStyle w:val="7"/>
                                  <w:rFonts w:ascii="Calibri" w:hAnsi="Calibri" w:eastAsia="Calibri" w:cs="Calibri"/>
                                  <w:b/>
                                  <w:sz w:val="24"/>
                                  <w:szCs w:val="24"/>
                                </w:rPr>
                                <w:instrText xml:space="preserve"> HYPERLINK "mailto:sgchitra85@gmail.com" </w:instrText>
                              </w:r>
                              <w:r>
                                <w:rPr>
                                  <w:rStyle w:val="7"/>
                                  <w:rFonts w:ascii="Calibri" w:hAnsi="Calibri" w:eastAsia="Calibri" w:cs="Calibri"/>
                                  <w:b/>
                                  <w:sz w:val="24"/>
                                  <w:szCs w:val="24"/>
                                </w:rPr>
                                <w:fldChar w:fldCharType="separate"/>
                              </w:r>
                              <w:r>
                                <w:rPr>
                                  <w:rStyle w:val="7"/>
                                  <w:rFonts w:ascii="Calibri" w:hAnsi="Calibri" w:eastAsia="Calibri" w:cs="Calibri"/>
                                  <w:b/>
                                  <w:sz w:val="24"/>
                                  <w:szCs w:val="24"/>
                                </w:rPr>
                                <w:t>sgchitra85@gmail.com</w:t>
                              </w:r>
                              <w:r>
                                <w:rPr>
                                  <w:rStyle w:val="7"/>
                                  <w:rFonts w:ascii="Calibri" w:hAnsi="Calibri" w:eastAsia="Calibri" w:cs="Calibri"/>
                                  <w:b/>
                                  <w:sz w:val="24"/>
                                  <w:szCs w:val="24"/>
                                </w:rPr>
                                <w:fldChar w:fldCharType="end"/>
                              </w:r>
                            </w:p>
                            <w:p>
                              <w:pPr>
                                <w:spacing w:before="72"/>
                                <w:rPr>
                                  <w:rFonts w:hint="default"/>
                                  <w:b/>
                                  <w:lang w:val="en-IN"/>
                                </w:rPr>
                              </w:pPr>
                              <w:r>
                                <w:rPr>
                                  <w:b/>
                                </w:rPr>
                                <w:t xml:space="preserve">Mobno: </w:t>
                              </w:r>
                              <w:r>
                                <w:rPr>
                                  <w:rFonts w:hint="default"/>
                                  <w:b/>
                                  <w:lang w:val="en-IN"/>
                                </w:rPr>
                                <w:t>9042880508</w:t>
                              </w:r>
                            </w:p>
                          </w:txbxContent>
                        </wps:txbx>
                        <wps:bodyPr vert="horz" wrap="square" lIns="0" tIns="0" rIns="0" bIns="0" anchor="t" upright="1"/>
                      </wps:wsp>
                      <wps:wsp>
                        <wps:cNvPr id="3" name="Rectangle 3"/>
                        <wps:cNvSpPr/>
                        <wps:spPr>
                          <a:xfrm>
                            <a:off x="72" y="2680"/>
                            <a:ext cx="3332" cy="29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266" w:lineRule="exact"/>
                                <w:jc w:val="both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F1F1F1"/>
                                  <w:sz w:val="24"/>
                                </w:rPr>
                                <w:t>Career Objective:</w:t>
                              </w:r>
                            </w:p>
                            <w:p>
                              <w:pPr>
                                <w:spacing w:before="4"/>
                                <w:rPr>
                                  <w:b/>
                                  <w:sz w:val="24"/>
                                </w:rPr>
                              </w:pPr>
                            </w:p>
                            <w:p>
                              <w:pPr>
                                <w:spacing w:line="228" w:lineRule="auto"/>
                                <w:ind w:right="18"/>
                                <w:jc w:val="both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Seeking a position where I can efficiently contribute my</w:t>
                              </w:r>
                            </w:p>
                            <w:p>
                              <w:pPr>
                                <w:spacing w:line="228" w:lineRule="auto"/>
                                <w:ind w:right="18"/>
                                <w:jc w:val="both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knowledge, skills and abilities for the growth of the organization and build my professional career with dedication and hard work. On the other hand, I shall implement my knowledge into the practical world.</w:t>
                              </w:r>
                            </w:p>
                          </w:txbxContent>
                        </wps:txbx>
                        <wps:bodyPr vert="horz" wrap="square" lIns="0" tIns="0" rIns="0" bIns="0" anchor="t" upright="1"/>
                      </wps:wsp>
                      <wps:wsp>
                        <wps:cNvPr id="4" name="Rectangle 4"/>
                        <wps:cNvSpPr/>
                        <wps:spPr>
                          <a:xfrm>
                            <a:off x="132" y="6372"/>
                            <a:ext cx="1599" cy="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266" w:lineRule="exac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F1F1F1"/>
                                  <w:sz w:val="24"/>
                                </w:rPr>
                                <w:t>Personal Traits</w:t>
                              </w:r>
                            </w:p>
                          </w:txbxContent>
                        </wps:txbx>
                        <wps:bodyPr vert="horz" wrap="square" lIns="0" tIns="0" rIns="0" bIns="0" anchor="t" upright="1"/>
                      </wps:wsp>
                      <wps:wsp>
                        <wps:cNvPr id="5" name="Rectangle 5"/>
                        <wps:cNvSpPr/>
                        <wps:spPr>
                          <a:xfrm>
                            <a:off x="192" y="6998"/>
                            <a:ext cx="102" cy="14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294" w:lineRule="exact"/>
                                <w:rPr>
                                  <w:rFonts w:ascii="Symbol" w:hAnsi="Symbol"/>
                                  <w:sz w:val="24"/>
                                </w:rPr>
                              </w:pPr>
                              <w:r>
                                <w:rPr>
                                  <w:rFonts w:ascii="Symbol" w:hAnsi="Symbol"/>
                                  <w:sz w:val="24"/>
                                </w:rPr>
                                <w:sym w:font="Symbol" w:char="F0B7"/>
                              </w:r>
                            </w:p>
                            <w:p>
                              <w:pPr>
                                <w:spacing w:line="294" w:lineRule="exact"/>
                                <w:rPr>
                                  <w:rFonts w:ascii="Symbol" w:hAnsi="Symbol"/>
                                  <w:sz w:val="24"/>
                                </w:rPr>
                              </w:pPr>
                              <w:r>
                                <w:rPr>
                                  <w:rFonts w:ascii="Symbol" w:hAnsi="Symbol"/>
                                  <w:sz w:val="24"/>
                                </w:rPr>
                                <w:sym w:font="Symbol" w:char="F0B7"/>
                              </w:r>
                            </w:p>
                            <w:p>
                              <w:pPr>
                                <w:spacing w:before="1" w:line="293" w:lineRule="exact"/>
                                <w:rPr>
                                  <w:rFonts w:ascii="Symbol" w:hAnsi="Symbol"/>
                                  <w:sz w:val="24"/>
                                </w:rPr>
                              </w:pPr>
                              <w:r>
                                <w:rPr>
                                  <w:rFonts w:ascii="Symbol" w:hAnsi="Symbol"/>
                                  <w:sz w:val="24"/>
                                </w:rPr>
                                <w:sym w:font="Symbol" w:char="F0B7"/>
                              </w:r>
                            </w:p>
                            <w:p>
                              <w:pPr>
                                <w:spacing w:line="293" w:lineRule="exact"/>
                                <w:rPr>
                                  <w:rFonts w:ascii="Symbol" w:hAnsi="Symbol"/>
                                  <w:sz w:val="24"/>
                                </w:rPr>
                              </w:pPr>
                              <w:r>
                                <w:rPr>
                                  <w:rFonts w:ascii="Symbol" w:hAnsi="Symbol"/>
                                  <w:sz w:val="24"/>
                                </w:rPr>
                                <w:sym w:font="Symbol" w:char="F0B7"/>
                              </w:r>
                            </w:p>
                            <w:p>
                              <w:pPr>
                                <w:spacing w:line="293" w:lineRule="exact"/>
                                <w:rPr>
                                  <w:rFonts w:ascii="Symbol" w:hAnsi="Symbol"/>
                                  <w:sz w:val="24"/>
                                </w:rPr>
                              </w:pPr>
                              <w:r>
                                <w:rPr>
                                  <w:rFonts w:ascii="Symbol" w:hAnsi="Symbol"/>
                                  <w:sz w:val="24"/>
                                </w:rPr>
                                <w:sym w:font="Symbol" w:char="F0B7"/>
                              </w:r>
                            </w:p>
                          </w:txbxContent>
                        </wps:txbx>
                        <wps:bodyPr vert="horz" wrap="square" lIns="0" tIns="0" rIns="0" bIns="0" anchor="t" upright="1"/>
                      </wps:wsp>
                      <wps:wsp>
                        <wps:cNvPr id="6" name="Rectangle 6"/>
                        <wps:cNvSpPr/>
                        <wps:spPr>
                          <a:xfrm>
                            <a:off x="480" y="6977"/>
                            <a:ext cx="2153" cy="23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253" w:lineRule="auto"/>
                                <w:ind w:right="920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High-energy Confident Professional Enthusiasm</w:t>
                              </w:r>
                            </w:p>
                            <w:p>
                              <w:pPr>
                                <w:tabs>
                                  <w:tab w:val="left" w:pos="374"/>
                                  <w:tab w:val="left" w:pos="1189"/>
                                </w:tabs>
                                <w:spacing w:line="249" w:lineRule="auto"/>
                                <w:ind w:right="18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 xml:space="preserve">A highly 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organized and </w:t>
                              </w:r>
                              <w:r>
                                <w:rPr>
                                  <w:sz w:val="24"/>
                                </w:rPr>
                                <w:t>friendly professional Positive Thinking Communicator</w:t>
                              </w:r>
                            </w:p>
                          </w:txbxContent>
                        </wps:txbx>
                        <wps:bodyPr vert="horz" wrap="square" lIns="0" tIns="0" rIns="0" bIns="0" anchor="t" upright="1"/>
                      </wps:wsp>
                      <wps:wsp>
                        <wps:cNvPr id="7" name="Rectangle 7"/>
                        <wps:cNvSpPr/>
                        <wps:spPr>
                          <a:xfrm>
                            <a:off x="2958" y="9027"/>
                            <a:ext cx="368" cy="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266" w:lineRule="exact"/>
                                <w:rPr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vert="horz" wrap="square" lIns="0" tIns="0" rIns="0" bIns="0" anchor="t" upright="1"/>
                      </wps:wsp>
                      <wps:wsp>
                        <wps:cNvPr id="8" name="Rectangle 8"/>
                        <wps:cNvSpPr/>
                        <wps:spPr>
                          <a:xfrm>
                            <a:off x="192" y="8740"/>
                            <a:ext cx="131" cy="5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293" w:lineRule="exact"/>
                                <w:rPr>
                                  <w:rFonts w:ascii="Symbol" w:hAnsi="Symbol"/>
                                  <w:sz w:val="24"/>
                                </w:rPr>
                              </w:pPr>
                              <w:r>
                                <w:rPr>
                                  <w:rFonts w:ascii="Symbol" w:hAnsi="Symbol"/>
                                  <w:sz w:val="24"/>
                                </w:rPr>
                                <w:sym w:font="Symbol" w:char="F0B7"/>
                              </w:r>
                            </w:p>
                            <w:p>
                              <w:pPr>
                                <w:spacing w:line="293" w:lineRule="exact"/>
                                <w:rPr>
                                  <w:rFonts w:ascii="Symbol" w:hAnsi="Symbol"/>
                                  <w:sz w:val="24"/>
                                </w:rPr>
                              </w:pPr>
                              <w:r>
                                <w:rPr>
                                  <w:rFonts w:ascii="Symbol" w:hAnsi="Symbol"/>
                                  <w:sz w:val="24"/>
                                </w:rPr>
                                <w:sym w:font="Symbol" w:char="F0B7"/>
                              </w:r>
                            </w:p>
                          </w:txbxContent>
                        </wps:txbx>
                        <wps:bodyPr vert="horz" wrap="square" lIns="0" tIns="0" rIns="0" bIns="0" anchor="t" upright="1"/>
                      </wps:wsp>
                      <wps:wsp>
                        <wps:cNvPr id="9" name="Rectangle 9"/>
                        <wps:cNvSpPr/>
                        <wps:spPr>
                          <a:xfrm>
                            <a:off x="192" y="10160"/>
                            <a:ext cx="1721" cy="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266" w:lineRule="exac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F1F1F1"/>
                                  <w:sz w:val="24"/>
                                </w:rPr>
                                <w:t>Technical Skills:</w:t>
                              </w:r>
                            </w:p>
                          </w:txbxContent>
                        </wps:txbx>
                        <wps:bodyPr vert="horz" wrap="square" lIns="0" tIns="0" rIns="0" bIns="0" anchor="t" upright="1"/>
                      </wps:wsp>
                      <wps:wsp>
                        <wps:cNvPr id="10" name="Rectangle 10"/>
                        <wps:cNvSpPr/>
                        <wps:spPr>
                          <a:xfrm>
                            <a:off x="108" y="10791"/>
                            <a:ext cx="1541" cy="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359"/>
                                  <w:tab w:val="left" w:pos="360"/>
                                </w:tabs>
                                <w:spacing w:line="293" w:lineRule="exact"/>
                                <w:rPr>
                                  <w:rFonts w:ascii="Symbol"/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MS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Excel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359"/>
                                  <w:tab w:val="left" w:pos="360"/>
                                </w:tabs>
                                <w:spacing w:line="289" w:lineRule="exact"/>
                                <w:rPr>
                                  <w:rFonts w:ascii="Symbol"/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Photoshop.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359"/>
                                  <w:tab w:val="left" w:pos="360"/>
                                </w:tabs>
                                <w:spacing w:line="290" w:lineRule="exact"/>
                                <w:rPr>
                                  <w:rFonts w:ascii="Symbol"/>
                                  <w:color w:val="FFFFFF"/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Counselling</w:t>
                              </w:r>
                            </w:p>
                          </w:txbxContent>
                        </wps:txbx>
                        <wps:bodyPr vert="horz" wrap="square" lIns="0" tIns="0" rIns="0" bIns="0" anchor="t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6" o:spid="_x0000_s1026" o:spt="203" style="position:absolute;left:0pt;margin-left:1.5pt;margin-top:0.75pt;height:791.25pt;width:177.75pt;mso-position-horizontal-relative:page;mso-position-vertical-relative:page;z-index:251659264;mso-width-relative:page;mso-height-relative:page;" coordorigin="30,15" coordsize="3555,15825" o:gfxdata="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">
                <o:lock v:ext="edit" aspectratio="f"/>
                <v:rect id="Rectangle 1" o:spid="_x0000_s1026" o:spt="1" style="position:absolute;left:30;top:15;height:15825;width:3555;" fillcolor="#84CCB1" filled="t" stroked="f" coordsize="21600,21600" o:gfxdata="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g3AOxtwAAANoAAAAP&#10;AAAAAAAAAAEAIAAAACIAAABkcnMvZG93bnJldi54bWxQSwECFAAUAAAACACHTuJAMy8FnjsAAAA5&#10;AAAAEAAAAAAAAAABACAAAAAGAQAAZHJzL3NoYXBleG1sLnhtbFBLBQYAAAAABgAGAFsBAACwAwAA&#10;AAA=&#10;">
                  <v:fill on="t" focussize="0,0"/>
                  <v:stroke on="f"/>
                  <v:imagedata o:title=""/>
                  <o:lock v:ext="edit" aspectratio="f"/>
                </v:rect>
                <v:rect id="Rectangle 2" o:spid="_x0000_s1026" o:spt="1" style="position:absolute;left:144;top:626;height:1879;width:3028;" filled="f" stroked="f" coordsize="21600,21600" o:gfxdata="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7nE5b4A&#10;AADa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line="709" w:lineRule="exact"/>
                          <w:rPr>
                            <w:rFonts w:hint="default"/>
                            <w:b/>
                            <w:sz w:val="64"/>
                            <w:lang w:val="en-IN"/>
                          </w:rPr>
                        </w:pPr>
                        <w:r>
                          <w:rPr>
                            <w:rFonts w:hint="default"/>
                            <w:b/>
                            <w:color w:val="767070"/>
                            <w:sz w:val="64"/>
                            <w:lang w:val="en-IN"/>
                          </w:rPr>
                          <w:t>Chitra</w:t>
                        </w:r>
                        <w:r>
                          <w:rPr>
                            <w:b/>
                            <w:color w:val="767070"/>
                            <w:sz w:val="64"/>
                          </w:rPr>
                          <w:t>.</w:t>
                        </w:r>
                        <w:r>
                          <w:rPr>
                            <w:rFonts w:hint="default"/>
                            <w:b/>
                            <w:color w:val="767070"/>
                            <w:sz w:val="64"/>
                            <w:lang w:val="en-IN"/>
                          </w:rPr>
                          <w:t>G</w:t>
                        </w:r>
                      </w:p>
                      <w:p>
                        <w:pPr>
                          <w:spacing w:before="72"/>
                          <w:rPr>
                            <w:b/>
                            <w:color w:val="FFFFFF"/>
                            <w:sz w:val="32"/>
                          </w:rPr>
                        </w:pPr>
                        <w:r>
                          <w:rPr>
                            <w:b/>
                            <w:color w:val="FFFFFF"/>
                            <w:sz w:val="32"/>
                          </w:rPr>
                          <w:t>HR-Recruitment</w:t>
                        </w:r>
                      </w:p>
                      <w:p>
                        <w:pPr>
                          <w:spacing w:before="72"/>
                          <w:rPr>
                            <w:rStyle w:val="7"/>
                            <w:rFonts w:ascii="Calibri" w:hAnsi="Calibri" w:eastAsia="Calibri" w:cs="Calibri"/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rStyle w:val="7"/>
                            <w:rFonts w:ascii="Calibri" w:hAnsi="Calibri" w:eastAsia="Calibri" w:cs="Calibri"/>
                            <w:b/>
                            <w:sz w:val="24"/>
                            <w:szCs w:val="24"/>
                          </w:rPr>
                          <w:fldChar w:fldCharType="begin"/>
                        </w:r>
                        <w:r>
                          <w:rPr>
                            <w:rStyle w:val="7"/>
                            <w:rFonts w:ascii="Calibri" w:hAnsi="Calibri" w:eastAsia="Calibri" w:cs="Calibri"/>
                            <w:b/>
                            <w:sz w:val="24"/>
                            <w:szCs w:val="24"/>
                          </w:rPr>
                          <w:instrText xml:space="preserve"> HYPERLINK "mailto:sgchitra85@gmail.com" </w:instrText>
                        </w:r>
                        <w:r>
                          <w:rPr>
                            <w:rStyle w:val="7"/>
                            <w:rFonts w:ascii="Calibri" w:hAnsi="Calibri" w:eastAsia="Calibri" w:cs="Calibri"/>
                            <w:b/>
                            <w:sz w:val="24"/>
                            <w:szCs w:val="24"/>
                          </w:rPr>
                          <w:fldChar w:fldCharType="separate"/>
                        </w:r>
                        <w:r>
                          <w:rPr>
                            <w:rStyle w:val="7"/>
                            <w:rFonts w:ascii="Calibri" w:hAnsi="Calibri" w:eastAsia="Calibri" w:cs="Calibri"/>
                            <w:b/>
                            <w:sz w:val="24"/>
                            <w:szCs w:val="24"/>
                          </w:rPr>
                          <w:t>sgchitra85@gmail.com</w:t>
                        </w:r>
                        <w:r>
                          <w:rPr>
                            <w:rStyle w:val="7"/>
                            <w:rFonts w:ascii="Calibri" w:hAnsi="Calibri" w:eastAsia="Calibri" w:cs="Calibri"/>
                            <w:b/>
                            <w:sz w:val="24"/>
                            <w:szCs w:val="24"/>
                          </w:rPr>
                          <w:fldChar w:fldCharType="end"/>
                        </w:r>
                      </w:p>
                      <w:p>
                        <w:pPr>
                          <w:spacing w:before="72"/>
                          <w:rPr>
                            <w:rFonts w:hint="default"/>
                            <w:b/>
                            <w:lang w:val="en-IN"/>
                          </w:rPr>
                        </w:pPr>
                        <w:r>
                          <w:rPr>
                            <w:b/>
                          </w:rPr>
                          <w:t xml:space="preserve">Mobno: </w:t>
                        </w:r>
                        <w:r>
                          <w:rPr>
                            <w:rFonts w:hint="default"/>
                            <w:b/>
                            <w:lang w:val="en-IN"/>
                          </w:rPr>
                          <w:t>9042880508</w:t>
                        </w:r>
                      </w:p>
                    </w:txbxContent>
                  </v:textbox>
                </v:rect>
                <v:rect id="Rectangle 3" o:spid="_x0000_s1026" o:spt="1" style="position:absolute;left:72;top:2680;height:2909;width:3332;" filled="f" stroked="f" coordsize="21600,21600" o:gfxdata="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A9WF+vQAA&#10;ANo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line="266" w:lineRule="exact"/>
                          <w:jc w:val="both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F1F1F1"/>
                            <w:sz w:val="24"/>
                          </w:rPr>
                          <w:t>Career Objective:</w:t>
                        </w:r>
                      </w:p>
                      <w:p>
                        <w:pPr>
                          <w:spacing w:before="4"/>
                          <w:rPr>
                            <w:b/>
                            <w:sz w:val="24"/>
                          </w:rPr>
                        </w:pPr>
                      </w:p>
                      <w:p>
                        <w:pPr>
                          <w:spacing w:line="228" w:lineRule="auto"/>
                          <w:ind w:right="18"/>
                          <w:jc w:val="both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Seeking a position where I can efficiently contribute my</w:t>
                        </w:r>
                      </w:p>
                      <w:p>
                        <w:pPr>
                          <w:spacing w:line="228" w:lineRule="auto"/>
                          <w:ind w:right="18"/>
                          <w:jc w:val="both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knowledge, skills and abilities for the growth of the organization and build my professional career with dedication and hard work. On the other hand, I shall implement my knowledge into the practical world.</w:t>
                        </w:r>
                      </w:p>
                    </w:txbxContent>
                  </v:textbox>
                </v:rect>
                <v:rect id="Rectangle 4" o:spid="_x0000_s1026" o:spt="1" style="position:absolute;left:132;top:6372;height:266;width:1599;" filled="f" stroked="f" coordsize="21600,21600" o:gfxdata="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PHPkKvQAA&#10;ANo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line="266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F1F1F1"/>
                            <w:sz w:val="24"/>
                          </w:rPr>
                          <w:t>Personal Traits</w:t>
                        </w:r>
                      </w:p>
                    </w:txbxContent>
                  </v:textbox>
                </v:rect>
                <v:rect id="Rectangle 5" o:spid="_x0000_s1026" o:spt="1" style="position:absolute;left:192;top:6998;height:1469;width:102;" filled="f" stroked="f" coordsize="21600,21600" o:gfxdata="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gUFyRvQAA&#10;ANo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line="294" w:lineRule="exact"/>
                          <w:rPr>
                            <w:rFonts w:ascii="Symbol" w:hAnsi="Symbol"/>
                            <w:sz w:val="24"/>
                          </w:rPr>
                        </w:pPr>
                        <w:r>
                          <w:rPr>
                            <w:rFonts w:ascii="Symbol" w:hAnsi="Symbol"/>
                            <w:sz w:val="24"/>
                          </w:rPr>
                          <w:sym w:font="Symbol" w:char="F0B7"/>
                        </w:r>
                      </w:p>
                      <w:p>
                        <w:pPr>
                          <w:spacing w:line="294" w:lineRule="exact"/>
                          <w:rPr>
                            <w:rFonts w:ascii="Symbol" w:hAnsi="Symbol"/>
                            <w:sz w:val="24"/>
                          </w:rPr>
                        </w:pPr>
                        <w:r>
                          <w:rPr>
                            <w:rFonts w:ascii="Symbol" w:hAnsi="Symbol"/>
                            <w:sz w:val="24"/>
                          </w:rPr>
                          <w:sym w:font="Symbol" w:char="F0B7"/>
                        </w:r>
                      </w:p>
                      <w:p>
                        <w:pPr>
                          <w:spacing w:before="1" w:line="293" w:lineRule="exact"/>
                          <w:rPr>
                            <w:rFonts w:ascii="Symbol" w:hAnsi="Symbol"/>
                            <w:sz w:val="24"/>
                          </w:rPr>
                        </w:pPr>
                        <w:r>
                          <w:rPr>
                            <w:rFonts w:ascii="Symbol" w:hAnsi="Symbol"/>
                            <w:sz w:val="24"/>
                          </w:rPr>
                          <w:sym w:font="Symbol" w:char="F0B7"/>
                        </w:r>
                      </w:p>
                      <w:p>
                        <w:pPr>
                          <w:spacing w:line="293" w:lineRule="exact"/>
                          <w:rPr>
                            <w:rFonts w:ascii="Symbol" w:hAnsi="Symbol"/>
                            <w:sz w:val="24"/>
                          </w:rPr>
                        </w:pPr>
                        <w:r>
                          <w:rPr>
                            <w:rFonts w:ascii="Symbol" w:hAnsi="Symbol"/>
                            <w:sz w:val="24"/>
                          </w:rPr>
                          <w:sym w:font="Symbol" w:char="F0B7"/>
                        </w:r>
                      </w:p>
                      <w:p>
                        <w:pPr>
                          <w:spacing w:line="293" w:lineRule="exact"/>
                          <w:rPr>
                            <w:rFonts w:ascii="Symbol" w:hAnsi="Symbol"/>
                            <w:sz w:val="24"/>
                          </w:rPr>
                        </w:pPr>
                        <w:r>
                          <w:rPr>
                            <w:rFonts w:ascii="Symbol" w:hAnsi="Symbol"/>
                            <w:sz w:val="24"/>
                          </w:rPr>
                          <w:sym w:font="Symbol" w:char="F0B7"/>
                        </w:r>
                      </w:p>
                    </w:txbxContent>
                  </v:textbox>
                </v:rect>
                <v:rect id="Rectangle 6" o:spid="_x0000_s1026" o:spt="1" style="position:absolute;left:480;top:6977;height:2302;width:2153;" filled="f" stroked="f" coordsize="21600,21600" o:gfxdata="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ILC5r4A&#10;AADa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line="253" w:lineRule="auto"/>
                          <w:ind w:right="92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High-energy Confident Professional Enthusiasm</w:t>
                        </w:r>
                      </w:p>
                      <w:p>
                        <w:pPr>
                          <w:tabs>
                            <w:tab w:val="left" w:pos="374"/>
                            <w:tab w:val="left" w:pos="1189"/>
                          </w:tabs>
                          <w:spacing w:line="249" w:lineRule="auto"/>
                          <w:ind w:right="18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 xml:space="preserve">A highly 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organized and </w:t>
                        </w:r>
                        <w:r>
                          <w:rPr>
                            <w:sz w:val="24"/>
                          </w:rPr>
                          <w:t>friendly professional Positive Thinking Communicator</w:t>
                        </w:r>
                      </w:p>
                    </w:txbxContent>
                  </v:textbox>
                </v:rect>
                <v:rect id="Rectangle 7" o:spid="_x0000_s1026" o:spt="1" style="position:absolute;left:2958;top:9027;height:266;width:368;" filled="f" stroked="f" coordsize="21600,21600" o:gfxdata="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/zmd9vQAA&#10;ANo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line="266" w:lineRule="exact"/>
                          <w:rPr>
                            <w:sz w:val="24"/>
                          </w:rPr>
                        </w:pPr>
                      </w:p>
                    </w:txbxContent>
                  </v:textbox>
                </v:rect>
                <v:rect id="Rectangle 8" o:spid="_x0000_s1026" o:spt="1" style="position:absolute;left:192;top:8740;height:587;width:131;" filled="f" stroked="f" coordsize="21600,21600" o:gfxdata="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I5R8w+2AAAA2gAAAA8A&#10;AAAAAAAAAQAgAAAAIgAAAGRycy9kb3ducmV2LnhtbFBLAQIUABQAAAAIAIdO4kAzLwWeOwAAADkA&#10;AAAQAAAAAAAAAAEAIAAAAAUBAABkcnMvc2hhcGV4bWwueG1sUEsFBgAAAAAGAAYAWwEAAK8DAAAA&#10;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line="293" w:lineRule="exact"/>
                          <w:rPr>
                            <w:rFonts w:ascii="Symbol" w:hAnsi="Symbol"/>
                            <w:sz w:val="24"/>
                          </w:rPr>
                        </w:pPr>
                        <w:r>
                          <w:rPr>
                            <w:rFonts w:ascii="Symbol" w:hAnsi="Symbol"/>
                            <w:sz w:val="24"/>
                          </w:rPr>
                          <w:sym w:font="Symbol" w:char="F0B7"/>
                        </w:r>
                      </w:p>
                      <w:p>
                        <w:pPr>
                          <w:spacing w:line="293" w:lineRule="exact"/>
                          <w:rPr>
                            <w:rFonts w:ascii="Symbol" w:hAnsi="Symbol"/>
                            <w:sz w:val="24"/>
                          </w:rPr>
                        </w:pPr>
                        <w:r>
                          <w:rPr>
                            <w:rFonts w:ascii="Symbol" w:hAnsi="Symbol"/>
                            <w:sz w:val="24"/>
                          </w:rPr>
                          <w:sym w:font="Symbol" w:char="F0B7"/>
                        </w:r>
                      </w:p>
                    </w:txbxContent>
                  </v:textbox>
                </v:rect>
                <v:rect id="Rectangle 9" o:spid="_x0000_s1026" o:spt="1" style="position:absolute;left:192;top:10160;height:266;width:1721;" filled="f" stroked="f" coordsize="21600,21600" o:gfxdata="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hHVaUvQAA&#10;ANo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line="266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F1F1F1"/>
                            <w:sz w:val="24"/>
                          </w:rPr>
                          <w:t>Technical Skills:</w:t>
                        </w:r>
                      </w:p>
                    </w:txbxContent>
                  </v:textbox>
                </v:rect>
                <v:rect id="Rectangle 10" o:spid="_x0000_s1026" o:spt="1" style="position:absolute;left:108;top:10791;height:873;width:1541;" filled="f" stroked="f" coordsize="21600,21600" o:gfxdata="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c+hD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359"/>
                            <w:tab w:val="left" w:pos="360"/>
                          </w:tabs>
                          <w:spacing w:line="293" w:lineRule="exact"/>
                          <w:rPr>
                            <w:rFonts w:ascii="Symbol"/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MS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Excel</w:t>
                        </w:r>
                      </w:p>
                      <w:p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359"/>
                            <w:tab w:val="left" w:pos="360"/>
                          </w:tabs>
                          <w:spacing w:line="289" w:lineRule="exact"/>
                          <w:rPr>
                            <w:rFonts w:ascii="Symbol"/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Photoshop.</w:t>
                        </w:r>
                      </w:p>
                      <w:p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359"/>
                            <w:tab w:val="left" w:pos="360"/>
                          </w:tabs>
                          <w:spacing w:line="290" w:lineRule="exact"/>
                          <w:rPr>
                            <w:rFonts w:ascii="Symbol"/>
                            <w:color w:val="FFFFFF"/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Counselling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>
      <w:pPr>
        <w:pStyle w:val="6"/>
        <w:rPr>
          <w:sz w:val="20"/>
        </w:rPr>
      </w:pPr>
    </w:p>
    <w:p>
      <w:pPr>
        <w:pStyle w:val="8"/>
        <w:rPr>
          <w:color w:val="767070"/>
        </w:rPr>
      </w:pPr>
      <w:r>
        <w:rPr>
          <w:color w:val="767070"/>
        </w:rPr>
        <w:t>Career History</w:t>
      </w:r>
    </w:p>
    <w:p>
      <w:pPr>
        <w:pStyle w:val="8"/>
        <w:jc w:val="left"/>
      </w:pPr>
    </w:p>
    <w:p>
      <w:pPr>
        <w:pStyle w:val="2"/>
        <w:tabs>
          <w:tab w:val="left" w:pos="6172"/>
        </w:tabs>
        <w:spacing w:before="347"/>
        <w:ind w:left="4139"/>
      </w:pPr>
    </w:p>
    <w:p>
      <w:pPr>
        <w:pStyle w:val="2"/>
        <w:tabs>
          <w:tab w:val="left" w:pos="6172"/>
        </w:tabs>
        <w:spacing w:before="347"/>
        <w:ind w:left="4139"/>
      </w:pPr>
      <w:r>
        <w:t>Talent Acquisition Recruiter</w:t>
      </w:r>
    </w:p>
    <w:p>
      <w:pPr>
        <w:pStyle w:val="2"/>
        <w:tabs>
          <w:tab w:val="left" w:pos="6172"/>
        </w:tabs>
        <w:spacing w:before="347"/>
        <w:ind w:left="4139"/>
        <w:rPr>
          <w:rFonts w:hint="default"/>
          <w:lang w:val="en-IN"/>
        </w:rPr>
      </w:pPr>
      <w:r>
        <w:rPr>
          <w:rFonts w:hint="default"/>
          <w:lang w:val="en-IN"/>
        </w:rPr>
        <w:t>Vega Intellisoft</w:t>
      </w:r>
      <w:r>
        <w:t xml:space="preserve">                                                          </w:t>
      </w:r>
      <w:r>
        <w:rPr>
          <w:rFonts w:hint="default"/>
          <w:lang w:val="en-IN"/>
        </w:rPr>
        <w:t>Nov</w:t>
      </w:r>
      <w:r>
        <w:t xml:space="preserve"> 2022 to Till D</w:t>
      </w:r>
      <w:r>
        <w:rPr>
          <w:rFonts w:hint="default"/>
          <w:lang w:val="en-IN"/>
        </w:rPr>
        <w:t>ate</w:t>
      </w:r>
    </w:p>
    <w:p>
      <w:pPr>
        <w:pStyle w:val="2"/>
        <w:tabs>
          <w:tab w:val="left" w:pos="6172"/>
        </w:tabs>
        <w:spacing w:before="347"/>
        <w:ind w:left="4139"/>
      </w:pPr>
      <w:r>
        <w:t>Role’s &amp; Responsibilities: -</w:t>
      </w:r>
    </w:p>
    <w:p>
      <w:pPr>
        <w:pStyle w:val="9"/>
        <w:numPr>
          <w:ilvl w:val="0"/>
          <w:numId w:val="2"/>
        </w:numPr>
        <w:tabs>
          <w:tab w:val="left" w:pos="4650"/>
          <w:tab w:val="left" w:pos="4651"/>
        </w:tabs>
        <w:spacing w:line="265" w:lineRule="exact"/>
        <w:ind w:hanging="361"/>
        <w:rPr>
          <w:sz w:val="24"/>
        </w:rPr>
      </w:pPr>
      <w:r>
        <w:rPr>
          <w:sz w:val="24"/>
        </w:rPr>
        <w:t>Being assertive and quick to Hire best-in-class talent.</w:t>
      </w:r>
    </w:p>
    <w:p>
      <w:pPr>
        <w:pStyle w:val="9"/>
        <w:numPr>
          <w:ilvl w:val="0"/>
          <w:numId w:val="2"/>
        </w:numPr>
        <w:tabs>
          <w:tab w:val="left" w:pos="4650"/>
          <w:tab w:val="left" w:pos="4651"/>
        </w:tabs>
        <w:spacing w:line="265" w:lineRule="exact"/>
        <w:ind w:hanging="361"/>
        <w:rPr>
          <w:sz w:val="24"/>
        </w:rPr>
      </w:pPr>
      <w:r>
        <w:rPr>
          <w:sz w:val="24"/>
        </w:rPr>
        <w:t>Execute all activities surrounding identifying, attracting, qualifying, interviewing, credentialing, selling, closing, and onboarding candidates.</w:t>
      </w:r>
    </w:p>
    <w:p>
      <w:pPr>
        <w:widowControl/>
        <w:numPr>
          <w:ilvl w:val="0"/>
          <w:numId w:val="2"/>
        </w:numPr>
        <w:shd w:val="clear" w:color="auto" w:fill="FFFFFF"/>
        <w:autoSpaceDE/>
        <w:autoSpaceDN/>
        <w:spacing w:before="100" w:beforeAutospacing="1" w:after="100" w:afterAutospacing="1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Create a remarkable recruiting experience for each of your candidates</w:t>
      </w:r>
    </w:p>
    <w:p>
      <w:pPr>
        <w:widowControl/>
        <w:numPr>
          <w:ilvl w:val="0"/>
          <w:numId w:val="2"/>
        </w:numPr>
        <w:shd w:val="clear" w:color="auto" w:fill="FFFFFF"/>
        <w:autoSpaceDE/>
        <w:autoSpaceDN/>
        <w:spacing w:before="100" w:beforeAutospacing="1" w:after="100" w:afterAutospacing="1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Speak competently to the nuances and complexities of our various openings</w:t>
      </w:r>
    </w:p>
    <w:p>
      <w:pPr>
        <w:widowControl/>
        <w:numPr>
          <w:ilvl w:val="0"/>
          <w:numId w:val="2"/>
        </w:numPr>
        <w:shd w:val="clear" w:color="auto" w:fill="FFFFFF"/>
        <w:autoSpaceDE/>
        <w:autoSpaceDN/>
        <w:spacing w:before="100" w:beforeAutospacing="1" w:after="100" w:afterAutospacing="1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Handle up to 10-15 requisitions simultaneously</w:t>
      </w:r>
    </w:p>
    <w:p>
      <w:pPr>
        <w:pStyle w:val="9"/>
        <w:numPr>
          <w:ilvl w:val="0"/>
          <w:numId w:val="2"/>
        </w:numPr>
        <w:tabs>
          <w:tab w:val="left" w:pos="4650"/>
          <w:tab w:val="left" w:pos="4651"/>
        </w:tabs>
        <w:spacing w:line="265" w:lineRule="exact"/>
        <w:rPr>
          <w:sz w:val="24"/>
        </w:rPr>
      </w:pPr>
      <w:r>
        <w:rPr>
          <w:sz w:val="24"/>
        </w:rPr>
        <w:t>Employ and execute upon a wide array of self-sourcing techniques including phone, email, social media, personal networks, and creative sourcing</w:t>
      </w:r>
    </w:p>
    <w:p>
      <w:pPr>
        <w:pStyle w:val="9"/>
        <w:numPr>
          <w:ilvl w:val="0"/>
          <w:numId w:val="2"/>
        </w:numPr>
        <w:tabs>
          <w:tab w:val="left" w:pos="4650"/>
          <w:tab w:val="left" w:pos="4651"/>
        </w:tabs>
        <w:spacing w:line="265" w:lineRule="exact"/>
        <w:rPr>
          <w:sz w:val="24"/>
        </w:rPr>
      </w:pPr>
      <w:r>
        <w:rPr>
          <w:sz w:val="24"/>
        </w:rPr>
        <w:t>Contribute to recruiting collateral</w:t>
      </w:r>
    </w:p>
    <w:p>
      <w:pPr>
        <w:pStyle w:val="9"/>
        <w:numPr>
          <w:ilvl w:val="0"/>
          <w:numId w:val="2"/>
        </w:numPr>
        <w:tabs>
          <w:tab w:val="left" w:pos="4650"/>
          <w:tab w:val="left" w:pos="4651"/>
        </w:tabs>
        <w:spacing w:line="265" w:lineRule="exact"/>
        <w:rPr>
          <w:sz w:val="24"/>
        </w:rPr>
      </w:pPr>
      <w:r>
        <w:rPr>
          <w:sz w:val="24"/>
        </w:rPr>
        <w:t>Pipeline candidates for future hires</w:t>
      </w:r>
    </w:p>
    <w:p>
      <w:pPr>
        <w:pStyle w:val="9"/>
        <w:numPr>
          <w:ilvl w:val="0"/>
          <w:numId w:val="2"/>
        </w:numPr>
        <w:tabs>
          <w:tab w:val="left" w:pos="4650"/>
          <w:tab w:val="left" w:pos="4651"/>
        </w:tabs>
        <w:spacing w:line="265" w:lineRule="exact"/>
        <w:rPr>
          <w:sz w:val="24"/>
        </w:rPr>
      </w:pPr>
      <w:r>
        <w:rPr>
          <w:sz w:val="24"/>
        </w:rPr>
        <w:t>Participate in special events like Recruitment drives/Campus drives where necessary</w:t>
      </w:r>
    </w:p>
    <w:p>
      <w:pPr>
        <w:widowControl/>
        <w:numPr>
          <w:ilvl w:val="0"/>
          <w:numId w:val="2"/>
        </w:numPr>
        <w:shd w:val="clear" w:color="auto" w:fill="FFFFFF"/>
        <w:autoSpaceDE/>
        <w:autoSpaceDN/>
        <w:spacing w:before="100" w:beforeAutospacing="1" w:after="100" w:afterAutospacing="1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Be well organized and self-motivated.</w:t>
      </w:r>
    </w:p>
    <w:p>
      <w:pPr>
        <w:widowControl/>
        <w:numPr>
          <w:ilvl w:val="0"/>
          <w:numId w:val="2"/>
        </w:numPr>
        <w:shd w:val="clear" w:color="auto" w:fill="FFFFFF"/>
        <w:autoSpaceDE/>
        <w:autoSpaceDN/>
        <w:spacing w:before="100" w:beforeAutospacing="1" w:after="100" w:afterAutospacing="1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An aim of building &amp; developing relationships.</w:t>
      </w:r>
    </w:p>
    <w:p>
      <w:pPr>
        <w:widowControl/>
        <w:numPr>
          <w:ilvl w:val="0"/>
          <w:numId w:val="2"/>
        </w:numPr>
        <w:shd w:val="clear" w:color="auto" w:fill="FFFFFF"/>
        <w:autoSpaceDE/>
        <w:autoSpaceDN/>
        <w:spacing w:before="100" w:beforeAutospacing="1" w:after="100" w:afterAutospacing="1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Experience in ATS, Naukri, LinkedIn Recruiter.</w:t>
      </w:r>
    </w:p>
    <w:p>
      <w:pPr>
        <w:widowControl/>
        <w:numPr>
          <w:ilvl w:val="0"/>
          <w:numId w:val="2"/>
        </w:numPr>
        <w:shd w:val="clear" w:color="auto" w:fill="FFFFFF"/>
        <w:autoSpaceDE/>
        <w:autoSpaceDN/>
        <w:spacing w:before="100" w:beforeAutospacing="1" w:after="100" w:afterAutospacing="1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Result oriented with an open and candid communication style.</w:t>
      </w:r>
    </w:p>
    <w:p>
      <w:pPr>
        <w:pStyle w:val="2"/>
        <w:tabs>
          <w:tab w:val="left" w:pos="6172"/>
        </w:tabs>
        <w:spacing w:before="347"/>
        <w:rPr>
          <w:rFonts w:hint="default"/>
          <w:lang w:val="en-IN"/>
        </w:rPr>
      </w:pPr>
      <w:r>
        <w:t>HR-Recruitment,</w:t>
      </w:r>
      <w:r>
        <w:rPr>
          <w:rFonts w:hint="default"/>
          <w:lang w:val="en-IN"/>
        </w:rPr>
        <w:t xml:space="preserve">                                                          Dec 2020</w:t>
      </w:r>
      <w:r>
        <w:t xml:space="preserve"> -</w:t>
      </w:r>
      <w:r>
        <w:rPr>
          <w:spacing w:val="-2"/>
        </w:rPr>
        <w:t xml:space="preserve"> </w:t>
      </w:r>
      <w:r>
        <w:rPr>
          <w:rFonts w:hint="default"/>
          <w:spacing w:val="-2"/>
          <w:lang w:val="en-IN"/>
        </w:rPr>
        <w:t>Dec 2022</w:t>
      </w:r>
    </w:p>
    <w:p>
      <w:pPr>
        <w:spacing w:before="23"/>
        <w:ind w:left="4139"/>
        <w:rPr>
          <w:rFonts w:hint="default"/>
          <w:b/>
          <w:lang w:val="en-IN"/>
        </w:rPr>
      </w:pPr>
      <w:r>
        <w:rPr>
          <w:rFonts w:hint="default"/>
          <w:b/>
          <w:lang w:val="en-IN"/>
        </w:rPr>
        <w:t>Geetha Technology</w:t>
      </w:r>
      <w:r>
        <w:rPr>
          <w:b/>
        </w:rPr>
        <w:t xml:space="preserve">, </w:t>
      </w:r>
      <w:r>
        <w:rPr>
          <w:rFonts w:hint="default"/>
          <w:b/>
          <w:lang w:val="en-IN"/>
        </w:rPr>
        <w:t>Chennai</w:t>
      </w:r>
    </w:p>
    <w:p>
      <w:pPr>
        <w:pStyle w:val="6"/>
        <w:spacing w:before="6"/>
        <w:rPr>
          <w:b/>
          <w:sz w:val="29"/>
        </w:rPr>
      </w:pPr>
    </w:p>
    <w:p>
      <w:pPr>
        <w:pStyle w:val="9"/>
        <w:numPr>
          <w:ilvl w:val="0"/>
          <w:numId w:val="2"/>
        </w:numPr>
        <w:tabs>
          <w:tab w:val="left" w:pos="4650"/>
          <w:tab w:val="left" w:pos="4651"/>
        </w:tabs>
        <w:spacing w:line="280" w:lineRule="exact"/>
        <w:ind w:hanging="361"/>
        <w:rPr>
          <w:rFonts w:ascii="Symbol" w:hAnsi="Symbol"/>
          <w:sz w:val="24"/>
        </w:rPr>
      </w:pPr>
      <w:r>
        <w:rPr>
          <w:sz w:val="24"/>
        </w:rPr>
        <w:t>Sourcing</w:t>
      </w:r>
    </w:p>
    <w:p>
      <w:pPr>
        <w:pStyle w:val="9"/>
        <w:numPr>
          <w:ilvl w:val="0"/>
          <w:numId w:val="2"/>
        </w:numPr>
        <w:tabs>
          <w:tab w:val="left" w:pos="4650"/>
          <w:tab w:val="left" w:pos="4651"/>
        </w:tabs>
        <w:spacing w:line="265" w:lineRule="exact"/>
        <w:ind w:hanging="361"/>
        <w:rPr>
          <w:rFonts w:ascii="Symbol" w:hAnsi="Symbol"/>
          <w:sz w:val="24"/>
        </w:rPr>
      </w:pPr>
      <w:r>
        <w:rPr>
          <w:sz w:val="24"/>
        </w:rPr>
        <w:t>Screening</w:t>
      </w:r>
      <w:r>
        <w:rPr>
          <w:spacing w:val="-1"/>
          <w:sz w:val="24"/>
        </w:rPr>
        <w:t xml:space="preserve"> </w:t>
      </w:r>
      <w:r>
        <w:rPr>
          <w:sz w:val="24"/>
        </w:rPr>
        <w:t>resumes</w:t>
      </w:r>
    </w:p>
    <w:p>
      <w:pPr>
        <w:pStyle w:val="9"/>
        <w:numPr>
          <w:ilvl w:val="0"/>
          <w:numId w:val="2"/>
        </w:numPr>
        <w:tabs>
          <w:tab w:val="left" w:pos="4650"/>
          <w:tab w:val="left" w:pos="4651"/>
        </w:tabs>
        <w:spacing w:line="265" w:lineRule="exact"/>
        <w:ind w:hanging="361"/>
        <w:rPr>
          <w:rFonts w:ascii="Symbol" w:hAnsi="Symbol"/>
          <w:sz w:val="24"/>
        </w:rPr>
      </w:pPr>
      <w:r>
        <w:rPr>
          <w:sz w:val="24"/>
        </w:rPr>
        <w:t>Interview conducting and background</w:t>
      </w:r>
      <w:r>
        <w:rPr>
          <w:spacing w:val="1"/>
          <w:sz w:val="24"/>
        </w:rPr>
        <w:t xml:space="preserve"> </w:t>
      </w:r>
      <w:r>
        <w:rPr>
          <w:sz w:val="24"/>
        </w:rPr>
        <w:t>verification</w:t>
      </w:r>
    </w:p>
    <w:p>
      <w:pPr>
        <w:pStyle w:val="9"/>
        <w:numPr>
          <w:ilvl w:val="0"/>
          <w:numId w:val="2"/>
        </w:numPr>
        <w:tabs>
          <w:tab w:val="left" w:pos="4650"/>
          <w:tab w:val="left" w:pos="4651"/>
        </w:tabs>
        <w:spacing w:line="266" w:lineRule="exact"/>
        <w:ind w:hanging="361"/>
        <w:rPr>
          <w:rFonts w:ascii="Symbol" w:hAnsi="Symbol"/>
          <w:sz w:val="24"/>
        </w:rPr>
      </w:pPr>
      <w:r>
        <w:rPr>
          <w:sz w:val="24"/>
        </w:rPr>
        <w:t>Documents</w:t>
      </w:r>
      <w:r>
        <w:rPr>
          <w:spacing w:val="-1"/>
          <w:sz w:val="24"/>
        </w:rPr>
        <w:t xml:space="preserve"> </w:t>
      </w:r>
      <w:r>
        <w:rPr>
          <w:sz w:val="24"/>
        </w:rPr>
        <w:t>maintaining</w:t>
      </w:r>
    </w:p>
    <w:p>
      <w:pPr>
        <w:pStyle w:val="9"/>
        <w:numPr>
          <w:ilvl w:val="0"/>
          <w:numId w:val="2"/>
        </w:numPr>
        <w:tabs>
          <w:tab w:val="left" w:pos="4650"/>
          <w:tab w:val="left" w:pos="4651"/>
        </w:tabs>
        <w:spacing w:line="265" w:lineRule="exact"/>
        <w:ind w:hanging="361"/>
        <w:rPr>
          <w:rFonts w:ascii="Symbol" w:hAnsi="Symbol"/>
          <w:sz w:val="24"/>
        </w:rPr>
      </w:pPr>
      <w:r>
        <w:rPr>
          <w:sz w:val="24"/>
        </w:rPr>
        <w:t>Selection/rejection</w:t>
      </w:r>
    </w:p>
    <w:p>
      <w:pPr>
        <w:pStyle w:val="9"/>
        <w:numPr>
          <w:ilvl w:val="0"/>
          <w:numId w:val="2"/>
        </w:numPr>
        <w:tabs>
          <w:tab w:val="left" w:pos="4650"/>
          <w:tab w:val="left" w:pos="4651"/>
        </w:tabs>
        <w:spacing w:line="265" w:lineRule="exact"/>
        <w:ind w:hanging="361"/>
        <w:rPr>
          <w:rFonts w:ascii="Symbol" w:hAnsi="Symbol"/>
          <w:sz w:val="24"/>
        </w:rPr>
      </w:pPr>
      <w:r>
        <w:rPr>
          <w:sz w:val="24"/>
        </w:rPr>
        <w:t>Coordinating interviews with the hiring</w:t>
      </w:r>
      <w:r>
        <w:rPr>
          <w:spacing w:val="-2"/>
          <w:sz w:val="24"/>
        </w:rPr>
        <w:t xml:space="preserve"> </w:t>
      </w:r>
      <w:r>
        <w:rPr>
          <w:sz w:val="24"/>
        </w:rPr>
        <w:t>managers</w:t>
      </w:r>
    </w:p>
    <w:p>
      <w:pPr>
        <w:pStyle w:val="9"/>
        <w:numPr>
          <w:ilvl w:val="0"/>
          <w:numId w:val="2"/>
        </w:numPr>
        <w:tabs>
          <w:tab w:val="left" w:pos="4650"/>
          <w:tab w:val="left" w:pos="4651"/>
          <w:tab w:val="left" w:pos="6425"/>
          <w:tab w:val="left" w:pos="7557"/>
          <w:tab w:val="left" w:pos="8920"/>
          <w:tab w:val="left" w:pos="9495"/>
          <w:tab w:val="left" w:pos="10481"/>
        </w:tabs>
        <w:spacing w:before="13" w:line="213" w:lineRule="auto"/>
        <w:ind w:right="489"/>
        <w:rPr>
          <w:rFonts w:ascii="Symbol" w:hAnsi="Symbol"/>
          <w:sz w:val="24"/>
        </w:rPr>
      </w:pPr>
      <w:r>
        <w:rPr>
          <w:sz w:val="24"/>
        </w:rPr>
        <w:t xml:space="preserve">Communicating employer information and benefits </w:t>
      </w:r>
      <w:r>
        <w:rPr>
          <w:spacing w:val="-3"/>
          <w:sz w:val="24"/>
        </w:rPr>
        <w:t xml:space="preserve">during </w:t>
      </w:r>
      <w:r>
        <w:rPr>
          <w:sz w:val="24"/>
        </w:rPr>
        <w:t>screening</w:t>
      </w:r>
      <w:r>
        <w:rPr>
          <w:spacing w:val="-1"/>
          <w:sz w:val="24"/>
        </w:rPr>
        <w:t xml:space="preserve"> </w:t>
      </w:r>
      <w:r>
        <w:rPr>
          <w:sz w:val="24"/>
        </w:rPr>
        <w:t>process</w:t>
      </w:r>
    </w:p>
    <w:p>
      <w:pPr>
        <w:pStyle w:val="9"/>
        <w:numPr>
          <w:ilvl w:val="0"/>
          <w:numId w:val="2"/>
        </w:numPr>
        <w:tabs>
          <w:tab w:val="left" w:pos="4650"/>
          <w:tab w:val="left" w:pos="4651"/>
        </w:tabs>
        <w:spacing w:line="260" w:lineRule="exact"/>
        <w:ind w:hanging="361"/>
        <w:rPr>
          <w:rFonts w:ascii="Symbol" w:hAnsi="Symbol"/>
          <w:sz w:val="24"/>
        </w:rPr>
      </w:pPr>
      <w:r>
        <w:rPr>
          <w:sz w:val="24"/>
        </w:rPr>
        <w:t>Follow up for upcoming</w:t>
      </w:r>
      <w:r>
        <w:rPr>
          <w:spacing w:val="1"/>
          <w:sz w:val="24"/>
        </w:rPr>
        <w:t xml:space="preserve"> </w:t>
      </w:r>
      <w:r>
        <w:rPr>
          <w:sz w:val="24"/>
        </w:rPr>
        <w:t>interview</w:t>
      </w:r>
    </w:p>
    <w:p>
      <w:pPr>
        <w:pStyle w:val="9"/>
        <w:numPr>
          <w:ilvl w:val="0"/>
          <w:numId w:val="2"/>
        </w:numPr>
        <w:tabs>
          <w:tab w:val="left" w:pos="4650"/>
          <w:tab w:val="left" w:pos="4651"/>
        </w:tabs>
        <w:spacing w:line="267" w:lineRule="exact"/>
        <w:ind w:hanging="361"/>
        <w:rPr>
          <w:rFonts w:ascii="Symbol" w:hAnsi="Symbol"/>
          <w:sz w:val="24"/>
        </w:rPr>
      </w:pPr>
      <w:r>
        <w:rPr>
          <w:sz w:val="24"/>
        </w:rPr>
        <w:t>Job posting in portals and social</w:t>
      </w:r>
      <w:r>
        <w:rPr>
          <w:spacing w:val="-1"/>
          <w:sz w:val="24"/>
        </w:rPr>
        <w:t xml:space="preserve"> </w:t>
      </w:r>
      <w:r>
        <w:rPr>
          <w:sz w:val="24"/>
        </w:rPr>
        <w:t>media</w:t>
      </w:r>
    </w:p>
    <w:p>
      <w:pPr>
        <w:pStyle w:val="9"/>
        <w:numPr>
          <w:ilvl w:val="0"/>
          <w:numId w:val="2"/>
        </w:numPr>
        <w:tabs>
          <w:tab w:val="left" w:pos="4650"/>
          <w:tab w:val="left" w:pos="4651"/>
        </w:tabs>
        <w:spacing w:line="265" w:lineRule="exact"/>
        <w:ind w:hanging="361"/>
        <w:rPr>
          <w:rFonts w:ascii="Symbol" w:hAnsi="Symbol"/>
          <w:sz w:val="24"/>
        </w:rPr>
      </w:pPr>
      <w:r>
        <w:rPr>
          <w:sz w:val="24"/>
        </w:rPr>
        <w:t>Proficient in naukri, indeed, monster, carrier</w:t>
      </w:r>
      <w:r>
        <w:rPr>
          <w:spacing w:val="-3"/>
          <w:sz w:val="24"/>
        </w:rPr>
        <w:t xml:space="preserve"> </w:t>
      </w:r>
      <w:r>
        <w:rPr>
          <w:sz w:val="24"/>
        </w:rPr>
        <w:t>builder</w:t>
      </w:r>
    </w:p>
    <w:p>
      <w:pPr>
        <w:pStyle w:val="9"/>
        <w:numPr>
          <w:ilvl w:val="0"/>
          <w:numId w:val="2"/>
        </w:numPr>
        <w:tabs>
          <w:tab w:val="left" w:pos="4650"/>
          <w:tab w:val="left" w:pos="4651"/>
        </w:tabs>
        <w:spacing w:line="265" w:lineRule="exact"/>
        <w:ind w:hanging="361"/>
        <w:rPr>
          <w:rFonts w:ascii="Symbol" w:hAnsi="Symbol"/>
          <w:sz w:val="24"/>
        </w:rPr>
      </w:pPr>
      <w:r>
        <w:rPr>
          <w:sz w:val="24"/>
        </w:rPr>
        <w:t>Collecting data of all enquiry,</w:t>
      </w:r>
      <w:r>
        <w:rPr>
          <w:spacing w:val="-3"/>
          <w:sz w:val="24"/>
        </w:rPr>
        <w:t xml:space="preserve"> </w:t>
      </w:r>
      <w:r>
        <w:rPr>
          <w:sz w:val="24"/>
        </w:rPr>
        <w:t>walk-in.</w:t>
      </w:r>
    </w:p>
    <w:p>
      <w:pPr>
        <w:pStyle w:val="9"/>
        <w:numPr>
          <w:ilvl w:val="0"/>
          <w:numId w:val="2"/>
        </w:numPr>
        <w:tabs>
          <w:tab w:val="left" w:pos="4650"/>
          <w:tab w:val="left" w:pos="4651"/>
        </w:tabs>
        <w:spacing w:line="266" w:lineRule="exact"/>
        <w:ind w:hanging="361"/>
        <w:rPr>
          <w:rFonts w:ascii="Symbol" w:hAnsi="Symbol"/>
          <w:sz w:val="24"/>
        </w:rPr>
      </w:pPr>
      <w:r>
        <w:rPr>
          <w:sz w:val="24"/>
        </w:rPr>
        <w:t>Orientation session for new joiners and new</w:t>
      </w:r>
      <w:r>
        <w:rPr>
          <w:spacing w:val="-2"/>
          <w:sz w:val="24"/>
        </w:rPr>
        <w:t xml:space="preserve"> </w:t>
      </w:r>
      <w:r>
        <w:rPr>
          <w:sz w:val="24"/>
        </w:rPr>
        <w:t>candidates</w:t>
      </w:r>
    </w:p>
    <w:p>
      <w:pPr>
        <w:pStyle w:val="9"/>
        <w:numPr>
          <w:ilvl w:val="0"/>
          <w:numId w:val="2"/>
        </w:numPr>
        <w:tabs>
          <w:tab w:val="left" w:pos="4650"/>
          <w:tab w:val="left" w:pos="4651"/>
        </w:tabs>
        <w:spacing w:line="265" w:lineRule="exact"/>
        <w:ind w:hanging="361"/>
        <w:rPr>
          <w:rFonts w:ascii="Symbol" w:hAnsi="Symbol"/>
          <w:sz w:val="24"/>
        </w:rPr>
      </w:pPr>
      <w:r>
        <w:rPr>
          <w:sz w:val="24"/>
        </w:rPr>
        <w:t>Cold calling for</w:t>
      </w:r>
      <w:r>
        <w:rPr>
          <w:spacing w:val="-2"/>
          <w:sz w:val="24"/>
        </w:rPr>
        <w:t xml:space="preserve"> </w:t>
      </w:r>
      <w:r>
        <w:rPr>
          <w:sz w:val="24"/>
        </w:rPr>
        <w:t>admission</w:t>
      </w:r>
    </w:p>
    <w:p>
      <w:pPr>
        <w:pStyle w:val="9"/>
        <w:numPr>
          <w:ilvl w:val="0"/>
          <w:numId w:val="2"/>
        </w:numPr>
        <w:tabs>
          <w:tab w:val="left" w:pos="4650"/>
          <w:tab w:val="left" w:pos="4651"/>
        </w:tabs>
        <w:spacing w:line="264" w:lineRule="exact"/>
        <w:ind w:hanging="361"/>
        <w:rPr>
          <w:rFonts w:ascii="Symbol" w:hAnsi="Symbol"/>
          <w:sz w:val="24"/>
        </w:rPr>
      </w:pPr>
      <w:r>
        <w:rPr>
          <w:sz w:val="24"/>
        </w:rPr>
        <w:t>Clearing</w:t>
      </w:r>
      <w:r>
        <w:rPr>
          <w:spacing w:val="-1"/>
          <w:sz w:val="24"/>
        </w:rPr>
        <w:t xml:space="preserve"> </w:t>
      </w:r>
      <w:r>
        <w:rPr>
          <w:sz w:val="24"/>
        </w:rPr>
        <w:t>quires</w:t>
      </w:r>
    </w:p>
    <w:p>
      <w:pPr>
        <w:pStyle w:val="9"/>
        <w:numPr>
          <w:ilvl w:val="0"/>
          <w:numId w:val="2"/>
        </w:numPr>
        <w:tabs>
          <w:tab w:val="left" w:pos="4650"/>
          <w:tab w:val="left" w:pos="4651"/>
        </w:tabs>
        <w:spacing w:line="279" w:lineRule="exact"/>
        <w:ind w:hanging="361"/>
        <w:rPr>
          <w:rFonts w:ascii="Symbol" w:hAnsi="Symbol"/>
          <w:sz w:val="24"/>
        </w:rPr>
      </w:pPr>
      <w:r>
        <w:rPr>
          <w:sz w:val="24"/>
        </w:rPr>
        <w:t>Providing relevant information for</w:t>
      </w:r>
      <w:r>
        <w:rPr>
          <w:spacing w:val="-2"/>
          <w:sz w:val="24"/>
        </w:rPr>
        <w:t xml:space="preserve"> </w:t>
      </w:r>
      <w:r>
        <w:rPr>
          <w:sz w:val="24"/>
        </w:rPr>
        <w:t>candidates</w:t>
      </w:r>
    </w:p>
    <w:p>
      <w:pPr>
        <w:pStyle w:val="9"/>
        <w:numPr>
          <w:ilvl w:val="0"/>
          <w:numId w:val="2"/>
        </w:numPr>
        <w:tabs>
          <w:tab w:val="left" w:pos="4650"/>
          <w:tab w:val="left" w:pos="4651"/>
        </w:tabs>
        <w:spacing w:line="279" w:lineRule="exact"/>
        <w:ind w:hanging="361"/>
        <w:rPr>
          <w:rFonts w:ascii="Symbol" w:hAnsi="Symbol"/>
          <w:sz w:val="24"/>
        </w:rPr>
      </w:pPr>
      <w:r>
        <w:rPr>
          <w:sz w:val="24"/>
        </w:rPr>
        <w:t>Maintaining reports.</w:t>
      </w:r>
    </w:p>
    <w:p>
      <w:pPr>
        <w:pStyle w:val="9"/>
        <w:widowControl w:val="0"/>
        <w:numPr>
          <w:numId w:val="0"/>
        </w:numPr>
        <w:tabs>
          <w:tab w:val="left" w:pos="4650"/>
          <w:tab w:val="left" w:pos="4651"/>
        </w:tabs>
        <w:autoSpaceDE w:val="0"/>
        <w:autoSpaceDN w:val="0"/>
        <w:spacing w:line="279" w:lineRule="exact"/>
        <w:rPr>
          <w:sz w:val="24"/>
        </w:rPr>
      </w:pPr>
    </w:p>
    <w:p>
      <w:pPr>
        <w:pStyle w:val="9"/>
        <w:widowControl w:val="0"/>
        <w:numPr>
          <w:numId w:val="0"/>
        </w:numPr>
        <w:tabs>
          <w:tab w:val="left" w:pos="4650"/>
          <w:tab w:val="left" w:pos="4651"/>
        </w:tabs>
        <w:autoSpaceDE w:val="0"/>
        <w:autoSpaceDN w:val="0"/>
        <w:spacing w:line="279" w:lineRule="exact"/>
        <w:rPr>
          <w:sz w:val="24"/>
        </w:rPr>
      </w:pPr>
    </w:p>
    <w:p>
      <w:pPr>
        <w:pStyle w:val="9"/>
        <w:widowControl w:val="0"/>
        <w:numPr>
          <w:numId w:val="0"/>
        </w:numPr>
        <w:tabs>
          <w:tab w:val="left" w:pos="4650"/>
          <w:tab w:val="left" w:pos="4651"/>
        </w:tabs>
        <w:autoSpaceDE w:val="0"/>
        <w:autoSpaceDN w:val="0"/>
        <w:spacing w:line="279" w:lineRule="exact"/>
        <w:rPr>
          <w:sz w:val="24"/>
        </w:rPr>
      </w:pPr>
    </w:p>
    <w:p>
      <w:pPr>
        <w:pStyle w:val="6"/>
        <w:spacing w:before="10"/>
      </w:pPr>
    </w:p>
    <w:p>
      <w:pPr>
        <w:ind w:left="3853"/>
        <w:rPr>
          <w:rFonts w:hint="default"/>
          <w:b/>
          <w:sz w:val="24"/>
          <w:lang w:val="en-IN"/>
        </w:rPr>
      </w:pPr>
      <w:r>
        <w:rPr>
          <w:b/>
          <w:sz w:val="24"/>
        </w:rPr>
        <w:t xml:space="preserve">HR Executive, </w:t>
      </w:r>
      <w:r>
        <w:rPr>
          <w:rFonts w:hint="default"/>
          <w:b/>
          <w:sz w:val="24"/>
          <w:lang w:val="en-IN"/>
        </w:rPr>
        <w:t xml:space="preserve">                                                           </w:t>
      </w:r>
      <w:r>
        <w:rPr>
          <w:b/>
          <w:sz w:val="24"/>
        </w:rPr>
        <w:t>Feb 2</w:t>
      </w:r>
      <w:r>
        <w:rPr>
          <w:rFonts w:hint="default"/>
          <w:b/>
          <w:sz w:val="24"/>
          <w:lang w:val="en-IN"/>
        </w:rPr>
        <w:t>020</w:t>
      </w:r>
      <w:r>
        <w:rPr>
          <w:b/>
          <w:sz w:val="24"/>
        </w:rPr>
        <w:t xml:space="preserve"> –  </w:t>
      </w:r>
      <w:r>
        <w:rPr>
          <w:rFonts w:hint="default"/>
          <w:b/>
          <w:sz w:val="24"/>
          <w:lang w:val="en-IN"/>
        </w:rPr>
        <w:t>Nov 2020</w:t>
      </w:r>
    </w:p>
    <w:p>
      <w:pPr>
        <w:spacing w:before="24"/>
        <w:ind w:left="3853"/>
        <w:rPr>
          <w:rFonts w:hint="default"/>
          <w:b/>
          <w:lang w:val="en-IN"/>
        </w:rPr>
      </w:pPr>
      <w:r>
        <w:rPr>
          <w:rFonts w:hint="default"/>
          <w:b/>
          <w:lang w:val="en-IN"/>
        </w:rPr>
        <w:t>BHH</w:t>
      </w:r>
      <w:r>
        <w:rPr>
          <w:b/>
        </w:rPr>
        <w:t xml:space="preserve"> Private Limited, </w:t>
      </w:r>
      <w:r>
        <w:rPr>
          <w:rFonts w:hint="default"/>
          <w:b/>
          <w:lang w:val="en-IN"/>
        </w:rPr>
        <w:t>Bangalore</w:t>
      </w:r>
    </w:p>
    <w:p>
      <w:pPr>
        <w:pStyle w:val="6"/>
        <w:spacing w:before="2"/>
        <w:rPr>
          <w:b/>
          <w:sz w:val="25"/>
        </w:rPr>
      </w:pPr>
    </w:p>
    <w:p>
      <w:pPr>
        <w:ind w:left="3899"/>
      </w:pPr>
      <w:r>
        <w:rPr>
          <w:b/>
        </w:rPr>
        <w:t>ROLES AND RESPONSIBILITIES</w:t>
      </w:r>
      <w:r>
        <w:t>:</w:t>
      </w:r>
    </w:p>
    <w:p>
      <w:pPr>
        <w:pStyle w:val="9"/>
        <w:numPr>
          <w:ilvl w:val="0"/>
          <w:numId w:val="2"/>
        </w:numPr>
        <w:tabs>
          <w:tab w:val="left" w:pos="4619"/>
          <w:tab w:val="left" w:pos="4620"/>
        </w:tabs>
        <w:spacing w:before="178"/>
        <w:ind w:left="4619" w:hanging="361"/>
        <w:rPr>
          <w:rFonts w:ascii="Symbol" w:hAnsi="Symbol"/>
          <w:sz w:val="24"/>
          <w:szCs w:val="24"/>
        </w:rPr>
      </w:pPr>
      <w:r>
        <w:rPr>
          <w:sz w:val="24"/>
          <w:szCs w:val="24"/>
        </w:rPr>
        <w:t>Designing and updating job</w:t>
      </w:r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>descriptions</w:t>
      </w:r>
    </w:p>
    <w:p>
      <w:pPr>
        <w:pStyle w:val="9"/>
        <w:numPr>
          <w:ilvl w:val="0"/>
          <w:numId w:val="2"/>
        </w:numPr>
        <w:tabs>
          <w:tab w:val="left" w:pos="4619"/>
          <w:tab w:val="left" w:pos="4620"/>
        </w:tabs>
        <w:ind w:left="4619" w:hanging="361"/>
        <w:rPr>
          <w:rFonts w:ascii="Symbol" w:hAnsi="Symbol"/>
          <w:sz w:val="24"/>
          <w:szCs w:val="24"/>
        </w:rPr>
      </w:pPr>
      <w:r>
        <w:rPr>
          <w:sz w:val="24"/>
          <w:szCs w:val="24"/>
        </w:rPr>
        <w:t>Partnering with hiring managers to determine staffing</w:t>
      </w:r>
      <w:r>
        <w:rPr>
          <w:spacing w:val="-12"/>
          <w:sz w:val="24"/>
          <w:szCs w:val="24"/>
        </w:rPr>
        <w:t xml:space="preserve"> </w:t>
      </w:r>
      <w:r>
        <w:rPr>
          <w:sz w:val="24"/>
          <w:szCs w:val="24"/>
        </w:rPr>
        <w:t>needs</w:t>
      </w:r>
    </w:p>
    <w:p>
      <w:pPr>
        <w:pStyle w:val="9"/>
        <w:numPr>
          <w:ilvl w:val="0"/>
          <w:numId w:val="2"/>
        </w:numPr>
        <w:tabs>
          <w:tab w:val="left" w:pos="4619"/>
          <w:tab w:val="left" w:pos="4620"/>
        </w:tabs>
        <w:ind w:left="4619" w:hanging="361"/>
        <w:rPr>
          <w:rFonts w:ascii="Symbol" w:hAnsi="Symbol"/>
          <w:sz w:val="24"/>
          <w:szCs w:val="24"/>
        </w:rPr>
      </w:pPr>
      <w:r>
        <w:rPr>
          <w:sz w:val="24"/>
          <w:szCs w:val="24"/>
        </w:rPr>
        <w:t>Screening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resumes</w:t>
      </w:r>
    </w:p>
    <w:p>
      <w:pPr>
        <w:pStyle w:val="9"/>
        <w:numPr>
          <w:ilvl w:val="0"/>
          <w:numId w:val="2"/>
        </w:numPr>
        <w:tabs>
          <w:tab w:val="left" w:pos="4619"/>
          <w:tab w:val="left" w:pos="4620"/>
        </w:tabs>
        <w:ind w:left="4619" w:hanging="361"/>
        <w:rPr>
          <w:rFonts w:ascii="Symbol" w:hAnsi="Symbol"/>
          <w:sz w:val="24"/>
          <w:szCs w:val="24"/>
        </w:rPr>
      </w:pPr>
      <w:r>
        <w:rPr>
          <w:sz w:val="24"/>
          <w:szCs w:val="24"/>
        </w:rPr>
        <w:t>Performing in-person and phone interviews with</w:t>
      </w:r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>candidates</w:t>
      </w:r>
    </w:p>
    <w:p>
      <w:pPr>
        <w:pStyle w:val="9"/>
        <w:numPr>
          <w:ilvl w:val="0"/>
          <w:numId w:val="2"/>
        </w:numPr>
        <w:tabs>
          <w:tab w:val="left" w:pos="4619"/>
          <w:tab w:val="left" w:pos="4620"/>
        </w:tabs>
        <w:ind w:left="4619" w:hanging="361"/>
        <w:rPr>
          <w:rFonts w:ascii="Symbol" w:hAnsi="Symbol"/>
          <w:sz w:val="24"/>
          <w:szCs w:val="24"/>
        </w:rPr>
      </w:pPr>
      <w:r>
        <w:rPr>
          <w:sz w:val="24"/>
          <w:szCs w:val="24"/>
        </w:rPr>
        <w:t>Following up on the interview process</w:t>
      </w:r>
      <w:r>
        <w:rPr>
          <w:spacing w:val="-11"/>
          <w:sz w:val="24"/>
          <w:szCs w:val="24"/>
        </w:rPr>
        <w:t xml:space="preserve"> </w:t>
      </w:r>
      <w:r>
        <w:rPr>
          <w:sz w:val="24"/>
          <w:szCs w:val="24"/>
        </w:rPr>
        <w:t>status</w:t>
      </w:r>
    </w:p>
    <w:p>
      <w:pPr>
        <w:pStyle w:val="9"/>
        <w:numPr>
          <w:ilvl w:val="0"/>
          <w:numId w:val="2"/>
        </w:numPr>
        <w:tabs>
          <w:tab w:val="left" w:pos="4619"/>
          <w:tab w:val="left" w:pos="4620"/>
        </w:tabs>
        <w:ind w:left="4619" w:hanging="361"/>
        <w:rPr>
          <w:rFonts w:ascii="Symbol" w:hAnsi="Symbol"/>
          <w:sz w:val="24"/>
          <w:szCs w:val="24"/>
        </w:rPr>
      </w:pPr>
      <w:r>
        <w:rPr>
          <w:sz w:val="24"/>
          <w:szCs w:val="24"/>
        </w:rPr>
        <w:t>Candidate sourcing, screening,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interviewing.</w:t>
      </w:r>
    </w:p>
    <w:p>
      <w:pPr>
        <w:pStyle w:val="9"/>
        <w:numPr>
          <w:ilvl w:val="0"/>
          <w:numId w:val="2"/>
        </w:numPr>
        <w:tabs>
          <w:tab w:val="left" w:pos="4619"/>
          <w:tab w:val="left" w:pos="4620"/>
        </w:tabs>
        <w:ind w:left="4619" w:hanging="361"/>
        <w:rPr>
          <w:rFonts w:ascii="Symbol" w:hAnsi="Symbol"/>
          <w:sz w:val="24"/>
          <w:szCs w:val="24"/>
        </w:rPr>
      </w:pPr>
      <w:r>
        <w:rPr>
          <w:sz w:val="24"/>
          <w:szCs w:val="24"/>
        </w:rPr>
        <w:t>Worked with job portals like (Indeed,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Naukri)</w:t>
      </w:r>
    </w:p>
    <w:p>
      <w:pPr>
        <w:pStyle w:val="9"/>
        <w:numPr>
          <w:ilvl w:val="0"/>
          <w:numId w:val="2"/>
        </w:numPr>
        <w:tabs>
          <w:tab w:val="left" w:pos="4619"/>
          <w:tab w:val="left" w:pos="4620"/>
        </w:tabs>
        <w:ind w:left="4619" w:hanging="361"/>
        <w:rPr>
          <w:rFonts w:ascii="Symbol" w:hAnsi="Symbol"/>
          <w:sz w:val="24"/>
          <w:szCs w:val="24"/>
        </w:rPr>
      </w:pPr>
      <w:r>
        <w:rPr>
          <w:sz w:val="24"/>
          <w:szCs w:val="24"/>
        </w:rPr>
        <w:t>Completing timely reports on employment</w:t>
      </w:r>
      <w:r>
        <w:rPr>
          <w:spacing w:val="-11"/>
          <w:sz w:val="24"/>
          <w:szCs w:val="24"/>
        </w:rPr>
        <w:t xml:space="preserve"> </w:t>
      </w:r>
      <w:r>
        <w:rPr>
          <w:sz w:val="24"/>
          <w:szCs w:val="24"/>
        </w:rPr>
        <w:t>activity</w:t>
      </w:r>
    </w:p>
    <w:p>
      <w:pPr>
        <w:pStyle w:val="9"/>
        <w:numPr>
          <w:ilvl w:val="0"/>
          <w:numId w:val="2"/>
        </w:numPr>
        <w:tabs>
          <w:tab w:val="left" w:pos="4619"/>
          <w:tab w:val="left" w:pos="4620"/>
        </w:tabs>
        <w:ind w:left="4619" w:hanging="361"/>
        <w:rPr>
          <w:rFonts w:ascii="Symbol" w:hAnsi="Symbol"/>
          <w:sz w:val="24"/>
          <w:szCs w:val="24"/>
        </w:rPr>
      </w:pPr>
      <w:r>
        <w:rPr>
          <w:sz w:val="24"/>
          <w:szCs w:val="24"/>
        </w:rPr>
        <w:t>Conducting exit interviews on terminating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employees</w:t>
      </w:r>
    </w:p>
    <w:p>
      <w:pPr>
        <w:pStyle w:val="6"/>
        <w:spacing w:before="9"/>
        <w:rPr>
          <w:sz w:val="25"/>
        </w:rPr>
      </w:pPr>
    </w:p>
    <w:p>
      <w:pPr>
        <w:pStyle w:val="6"/>
        <w:rPr>
          <w:sz w:val="20"/>
        </w:rPr>
      </w:pPr>
    </w:p>
    <w:p>
      <w:pPr>
        <w:pStyle w:val="6"/>
        <w:rPr>
          <w:rFonts w:hint="default"/>
          <w:sz w:val="20"/>
          <w:lang w:val="en-IN"/>
        </w:rPr>
      </w:pPr>
      <w:r>
        <w:rPr>
          <w:rFonts w:hint="default"/>
          <w:sz w:val="20"/>
          <w:lang w:val="en-IN"/>
        </w:rPr>
        <w:t xml:space="preserve">                                                                               </w:t>
      </w:r>
    </w:p>
    <w:p>
      <w:pPr>
        <w:pStyle w:val="6"/>
        <w:rPr>
          <w:sz w:val="20"/>
        </w:rPr>
      </w:pPr>
    </w:p>
    <w:p>
      <w:pPr>
        <w:pStyle w:val="6"/>
        <w:spacing w:before="9"/>
        <w:rPr>
          <w:sz w:val="21"/>
        </w:rPr>
      </w:pPr>
    </w:p>
    <w:p>
      <w:pPr>
        <w:pStyle w:val="6"/>
        <w:spacing w:before="11"/>
        <w:rPr>
          <w:sz w:val="30"/>
        </w:rPr>
      </w:pPr>
    </w:p>
    <w:p>
      <w:pPr>
        <w:ind w:left="4230"/>
        <w:rPr>
          <w:b/>
          <w:sz w:val="26"/>
        </w:rPr>
      </w:pPr>
      <w:r>
        <w:rPr>
          <w:b/>
          <w:sz w:val="26"/>
        </w:rPr>
        <w:t>Education</w:t>
      </w:r>
    </w:p>
    <w:p>
      <w:pPr>
        <w:pStyle w:val="3"/>
        <w:numPr>
          <w:ilvl w:val="2"/>
          <w:numId w:val="2"/>
        </w:numPr>
        <w:tabs>
          <w:tab w:val="left" w:pos="4904"/>
          <w:tab w:val="left" w:pos="4905"/>
        </w:tabs>
        <w:spacing w:before="99" w:line="290" w:lineRule="exact"/>
      </w:pPr>
      <w:r>
        <w:t>MBA-HR</w:t>
      </w:r>
      <w:r>
        <w:rPr>
          <w:rFonts w:hint="default"/>
          <w:lang w:val="en-IN"/>
        </w:rPr>
        <w:t>M</w:t>
      </w:r>
      <w:r>
        <w:t xml:space="preserve"> in</w:t>
      </w:r>
      <w:r>
        <w:rPr>
          <w:rFonts w:hint="default"/>
          <w:lang w:val="en-IN"/>
        </w:rPr>
        <w:t xml:space="preserve"> Alagappa</w:t>
      </w:r>
      <w:r>
        <w:t xml:space="preserve"> University, Trichy.</w:t>
      </w:r>
      <w:r>
        <w:rPr>
          <w:rFonts w:hint="default"/>
          <w:lang w:val="en-IN"/>
        </w:rPr>
        <w:t>-2019(Grade A+)</w:t>
      </w:r>
    </w:p>
    <w:p>
      <w:pPr>
        <w:pStyle w:val="9"/>
        <w:numPr>
          <w:ilvl w:val="2"/>
          <w:numId w:val="2"/>
        </w:numPr>
        <w:tabs>
          <w:tab w:val="left" w:pos="4904"/>
          <w:tab w:val="left" w:pos="4905"/>
        </w:tabs>
        <w:spacing w:line="240" w:lineRule="auto"/>
        <w:ind w:right="1542"/>
        <w:rPr>
          <w:sz w:val="24"/>
        </w:rPr>
      </w:pPr>
      <w:r>
        <w:rPr>
          <w:sz w:val="24"/>
        </w:rPr>
        <w:t xml:space="preserve">B.Tech Information technology in </w:t>
      </w:r>
      <w:r>
        <w:rPr>
          <w:rFonts w:hint="default"/>
          <w:sz w:val="24"/>
          <w:lang w:val="en-IN"/>
        </w:rPr>
        <w:t>James</w:t>
      </w:r>
      <w:r>
        <w:rPr>
          <w:spacing w:val="-15"/>
          <w:sz w:val="24"/>
        </w:rPr>
        <w:t xml:space="preserve"> </w:t>
      </w:r>
      <w:r>
        <w:rPr>
          <w:sz w:val="24"/>
        </w:rPr>
        <w:t xml:space="preserve">Engineering college - Anna university, </w:t>
      </w:r>
      <w:r>
        <w:rPr>
          <w:rFonts w:hint="default"/>
          <w:sz w:val="24"/>
          <w:lang w:val="en-IN"/>
        </w:rPr>
        <w:t>Nagercoil</w:t>
      </w:r>
      <w:r>
        <w:rPr>
          <w:sz w:val="24"/>
        </w:rPr>
        <w:t xml:space="preserve"> - 201</w:t>
      </w:r>
      <w:r>
        <w:rPr>
          <w:rFonts w:hint="default"/>
          <w:sz w:val="24"/>
          <w:lang w:val="en-IN"/>
        </w:rPr>
        <w:t>4</w:t>
      </w:r>
      <w:r>
        <w:rPr>
          <w:sz w:val="24"/>
        </w:rPr>
        <w:t>(CGPA - 7.12).</w:t>
      </w:r>
    </w:p>
    <w:p>
      <w:pPr>
        <w:pStyle w:val="9"/>
        <w:numPr>
          <w:ilvl w:val="2"/>
          <w:numId w:val="2"/>
        </w:numPr>
        <w:tabs>
          <w:tab w:val="left" w:pos="4904"/>
          <w:tab w:val="left" w:pos="4905"/>
        </w:tabs>
        <w:spacing w:line="240" w:lineRule="auto"/>
        <w:ind w:right="770"/>
        <w:rPr>
          <w:sz w:val="24"/>
        </w:rPr>
      </w:pPr>
      <w:r>
        <w:rPr>
          <w:sz w:val="24"/>
        </w:rPr>
        <w:t xml:space="preserve">HSC in </w:t>
      </w:r>
      <w:r>
        <w:rPr>
          <w:rFonts w:hint="default"/>
          <w:sz w:val="24"/>
          <w:lang w:val="en-IN"/>
        </w:rPr>
        <w:t xml:space="preserve">KDVP Girls </w:t>
      </w:r>
      <w:r>
        <w:rPr>
          <w:sz w:val="24"/>
        </w:rPr>
        <w:t xml:space="preserve">Higher Secondary School, </w:t>
      </w:r>
      <w:r>
        <w:rPr>
          <w:rFonts w:hint="default"/>
          <w:sz w:val="24"/>
          <w:lang w:val="en-IN"/>
        </w:rPr>
        <w:t>Kottar</w:t>
      </w:r>
      <w:r>
        <w:rPr>
          <w:spacing w:val="-4"/>
          <w:sz w:val="24"/>
        </w:rPr>
        <w:t xml:space="preserve"> </w:t>
      </w:r>
      <w:r>
        <w:rPr>
          <w:sz w:val="24"/>
        </w:rPr>
        <w:t>with 75% -</w:t>
      </w:r>
      <w:r>
        <w:rPr>
          <w:spacing w:val="-2"/>
          <w:sz w:val="24"/>
        </w:rPr>
        <w:t xml:space="preserve"> </w:t>
      </w:r>
      <w:r>
        <w:rPr>
          <w:sz w:val="24"/>
        </w:rPr>
        <w:t>2013.</w:t>
      </w:r>
    </w:p>
    <w:p>
      <w:pPr>
        <w:pStyle w:val="9"/>
        <w:numPr>
          <w:ilvl w:val="2"/>
          <w:numId w:val="2"/>
        </w:numPr>
        <w:tabs>
          <w:tab w:val="left" w:pos="4904"/>
          <w:tab w:val="left" w:pos="4905"/>
        </w:tabs>
        <w:spacing w:line="293" w:lineRule="exact"/>
        <w:rPr>
          <w:sz w:val="24"/>
        </w:rPr>
      </w:pPr>
      <w:r>
        <w:rPr>
          <w:sz w:val="24"/>
        </w:rPr>
        <w:t xml:space="preserve">SSLC </w:t>
      </w:r>
      <w:r>
        <w:rPr>
          <w:spacing w:val="-3"/>
          <w:sz w:val="24"/>
        </w:rPr>
        <w:t xml:space="preserve">in </w:t>
      </w:r>
      <w:r>
        <w:rPr>
          <w:rFonts w:hint="default"/>
          <w:spacing w:val="-3"/>
          <w:sz w:val="24"/>
          <w:lang w:val="en-IN"/>
        </w:rPr>
        <w:t xml:space="preserve">Duthie Girls </w:t>
      </w:r>
      <w:r>
        <w:rPr>
          <w:sz w:val="24"/>
        </w:rPr>
        <w:t xml:space="preserve"> High</w:t>
      </w:r>
      <w:r>
        <w:rPr>
          <w:rFonts w:hint="default"/>
          <w:sz w:val="24"/>
          <w:lang w:val="en-IN"/>
        </w:rPr>
        <w:t>er Sec</w:t>
      </w:r>
      <w:r>
        <w:rPr>
          <w:sz w:val="24"/>
        </w:rPr>
        <w:t xml:space="preserve"> School, </w:t>
      </w:r>
      <w:r>
        <w:rPr>
          <w:rFonts w:hint="default"/>
          <w:sz w:val="24"/>
          <w:lang w:val="en-IN"/>
        </w:rPr>
        <w:t>Nagercoil</w:t>
      </w:r>
      <w:r>
        <w:rPr>
          <w:sz w:val="24"/>
        </w:rPr>
        <w:t xml:space="preserve"> </w:t>
      </w:r>
      <w:r>
        <w:rPr>
          <w:rFonts w:hint="default"/>
          <w:sz w:val="24"/>
          <w:lang w:val="en-IN"/>
        </w:rPr>
        <w:t>.</w:t>
      </w:r>
    </w:p>
    <w:p>
      <w:pPr>
        <w:pStyle w:val="6"/>
        <w:rPr>
          <w:sz w:val="20"/>
        </w:rPr>
      </w:pPr>
    </w:p>
    <w:p>
      <w:pPr>
        <w:pStyle w:val="6"/>
        <w:rPr>
          <w:sz w:val="23"/>
        </w:rPr>
      </w:pPr>
    </w:p>
    <w:p>
      <w:pPr>
        <w:spacing w:before="1"/>
        <w:ind w:left="3945"/>
        <w:rPr>
          <w:b/>
        </w:rPr>
      </w:pPr>
      <w:r>
        <w:rPr>
          <w:b/>
        </w:rPr>
        <w:t>PERSONEL DETAILS:</w:t>
      </w:r>
    </w:p>
    <w:p>
      <w:pPr>
        <w:pStyle w:val="6"/>
        <w:rPr>
          <w:b/>
          <w:sz w:val="24"/>
        </w:rPr>
      </w:pPr>
    </w:p>
    <w:p>
      <w:pPr>
        <w:tabs>
          <w:tab w:val="left" w:pos="2056"/>
        </w:tabs>
        <w:spacing w:before="203" w:line="262" w:lineRule="exact"/>
        <w:ind w:left="45"/>
        <w:jc w:val="center"/>
        <w:rPr>
          <w:rFonts w:hint="default"/>
          <w:sz w:val="24"/>
          <w:lang w:val="en-IN"/>
        </w:rPr>
      </w:pPr>
      <w:r>
        <w:rPr>
          <w:sz w:val="24"/>
        </w:rPr>
        <w:t>Nam</w:t>
      </w:r>
      <w:r>
        <w:rPr>
          <w:rFonts w:hint="default"/>
          <w:sz w:val="24"/>
          <w:lang w:val="en-IN"/>
        </w:rPr>
        <w:t xml:space="preserve">e                     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rFonts w:hint="default"/>
          <w:spacing w:val="-1"/>
          <w:sz w:val="24"/>
          <w:lang w:val="en-IN"/>
        </w:rPr>
        <w:t>C</w:t>
      </w:r>
      <w:r>
        <w:rPr>
          <w:sz w:val="24"/>
        </w:rPr>
        <w:t>h</w:t>
      </w:r>
      <w:r>
        <w:rPr>
          <w:rFonts w:hint="default"/>
          <w:sz w:val="24"/>
          <w:lang w:val="en-IN"/>
        </w:rPr>
        <w:t>itra</w:t>
      </w:r>
      <w:r>
        <w:rPr>
          <w:sz w:val="24"/>
        </w:rPr>
        <w:t>.</w:t>
      </w:r>
      <w:r>
        <w:rPr>
          <w:rFonts w:hint="default"/>
          <w:sz w:val="24"/>
          <w:lang w:val="en-IN"/>
        </w:rPr>
        <w:t>G</w:t>
      </w:r>
    </w:p>
    <w:p>
      <w:pPr>
        <w:tabs>
          <w:tab w:val="left" w:pos="2119"/>
        </w:tabs>
        <w:spacing w:line="247" w:lineRule="exact"/>
        <w:ind w:left="113"/>
        <w:jc w:val="center"/>
        <w:rPr>
          <w:rFonts w:hint="default"/>
          <w:sz w:val="24"/>
          <w:lang w:val="en-IN"/>
        </w:rPr>
      </w:pPr>
      <w:r>
        <w:rPr>
          <w:rFonts w:hint="default"/>
          <w:sz w:val="24"/>
          <w:lang w:val="en-IN"/>
        </w:rPr>
        <w:t xml:space="preserve">   </w:t>
      </w:r>
      <w:r>
        <w:rPr>
          <w:sz w:val="24"/>
        </w:rPr>
        <w:t>DOB</w:t>
      </w:r>
      <w:r>
        <w:rPr>
          <w:sz w:val="24"/>
        </w:rPr>
        <w:tab/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rFonts w:hint="default"/>
          <w:spacing w:val="-1"/>
          <w:sz w:val="24"/>
          <w:lang w:val="en-IN"/>
        </w:rPr>
        <w:t>05</w:t>
      </w:r>
      <w:r>
        <w:rPr>
          <w:sz w:val="24"/>
        </w:rPr>
        <w:t>-0</w:t>
      </w:r>
      <w:r>
        <w:rPr>
          <w:rFonts w:hint="default"/>
          <w:sz w:val="24"/>
          <w:lang w:val="en-IN"/>
        </w:rPr>
        <w:t>8</w:t>
      </w:r>
      <w:r>
        <w:rPr>
          <w:sz w:val="24"/>
        </w:rPr>
        <w:t>-199</w:t>
      </w:r>
      <w:r>
        <w:rPr>
          <w:rFonts w:hint="default"/>
          <w:sz w:val="24"/>
          <w:lang w:val="en-IN"/>
        </w:rPr>
        <w:t>2</w:t>
      </w:r>
    </w:p>
    <w:p>
      <w:pPr>
        <w:tabs>
          <w:tab w:val="left" w:pos="2228"/>
        </w:tabs>
        <w:spacing w:line="248" w:lineRule="exact"/>
        <w:ind w:left="205"/>
        <w:jc w:val="center"/>
        <w:rPr>
          <w:sz w:val="24"/>
        </w:rPr>
      </w:pPr>
      <w:r>
        <w:rPr>
          <w:sz w:val="24"/>
        </w:rPr>
        <w:t>Father</w:t>
      </w:r>
      <w:r>
        <w:rPr>
          <w:spacing w:val="-2"/>
          <w:sz w:val="24"/>
        </w:rPr>
        <w:t xml:space="preserve"> </w:t>
      </w:r>
      <w:r>
        <w:rPr>
          <w:sz w:val="24"/>
        </w:rPr>
        <w:t>Name</w:t>
      </w:r>
      <w:r>
        <w:rPr>
          <w:rFonts w:hint="default"/>
          <w:sz w:val="24"/>
          <w:lang w:val="en-IN"/>
        </w:rPr>
        <w:t xml:space="preserve">       </w:t>
      </w:r>
      <w:r>
        <w:rPr>
          <w:sz w:val="24"/>
        </w:rPr>
        <w:t xml:space="preserve">: </w:t>
      </w:r>
      <w:r>
        <w:rPr>
          <w:rFonts w:hint="default"/>
          <w:sz w:val="24"/>
          <w:lang w:val="en-IN"/>
        </w:rPr>
        <w:t xml:space="preserve">     Sivan.K</w:t>
      </w:r>
    </w:p>
    <w:p>
      <w:pPr>
        <w:tabs>
          <w:tab w:val="left" w:pos="6222"/>
        </w:tabs>
        <w:spacing w:before="9" w:line="216" w:lineRule="auto"/>
        <w:ind w:left="4230" w:right="1582"/>
        <w:rPr>
          <w:sz w:val="24"/>
        </w:rPr>
      </w:pPr>
      <w:r>
        <w:rPr>
          <w:sz w:val="24"/>
        </w:rPr>
        <w:t xml:space="preserve">Address:                   : </w:t>
      </w:r>
      <w:r>
        <w:rPr>
          <w:rFonts w:hint="default"/>
          <w:sz w:val="24"/>
          <w:lang w:val="en-IN"/>
        </w:rPr>
        <w:t>10</w:t>
      </w:r>
      <w:r>
        <w:rPr>
          <w:sz w:val="24"/>
        </w:rPr>
        <w:t>/</w:t>
      </w:r>
      <w:r>
        <w:rPr>
          <w:rFonts w:hint="default"/>
          <w:sz w:val="24"/>
          <w:lang w:val="en-IN"/>
        </w:rPr>
        <w:t>8A</w:t>
      </w:r>
      <w:r>
        <w:rPr>
          <w:sz w:val="24"/>
        </w:rPr>
        <w:t>,</w:t>
      </w:r>
      <w:r>
        <w:rPr>
          <w:rFonts w:hint="default"/>
          <w:sz w:val="24"/>
          <w:lang w:val="en-IN"/>
        </w:rPr>
        <w:t xml:space="preserve">Nambi Eda </w:t>
      </w:r>
      <w:r>
        <w:rPr>
          <w:sz w:val="24"/>
        </w:rPr>
        <w:t xml:space="preserve">Street,         </w:t>
      </w:r>
    </w:p>
    <w:p>
      <w:pPr>
        <w:tabs>
          <w:tab w:val="left" w:pos="6222"/>
        </w:tabs>
        <w:spacing w:before="9" w:line="216" w:lineRule="auto"/>
        <w:ind w:left="4230" w:right="1582"/>
        <w:rPr>
          <w:rFonts w:hint="default"/>
          <w:sz w:val="24"/>
          <w:lang w:val="en-IN"/>
        </w:rPr>
      </w:pPr>
      <w:r>
        <w:rPr>
          <w:sz w:val="24"/>
        </w:rPr>
        <w:t xml:space="preserve">                                   </w:t>
      </w:r>
      <w:r>
        <w:rPr>
          <w:rFonts w:hint="default"/>
          <w:sz w:val="24"/>
          <w:lang w:val="en-IN"/>
        </w:rPr>
        <w:t>Nagercoil</w:t>
      </w:r>
      <w:r>
        <w:rPr>
          <w:sz w:val="24"/>
        </w:rPr>
        <w:t>-</w:t>
      </w:r>
      <w:r>
        <w:rPr>
          <w:rFonts w:hint="default"/>
          <w:sz w:val="24"/>
          <w:lang w:val="en-IN"/>
        </w:rPr>
        <w:t>629001</w:t>
      </w:r>
    </w:p>
    <w:p>
      <w:pPr>
        <w:tabs>
          <w:tab w:val="left" w:pos="6222"/>
        </w:tabs>
        <w:spacing w:before="9" w:line="216" w:lineRule="auto"/>
        <w:ind w:left="4230" w:right="1582"/>
        <w:rPr>
          <w:rFonts w:hint="default"/>
          <w:sz w:val="24"/>
          <w:lang w:val="en-IN"/>
        </w:rPr>
      </w:pPr>
      <w:r>
        <w:rPr>
          <w:sz w:val="24"/>
        </w:rPr>
        <w:t>Mobile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Numbers      : </w:t>
      </w:r>
      <w:r>
        <w:rPr>
          <w:rFonts w:hint="default"/>
          <w:sz w:val="24"/>
          <w:lang w:val="en-IN"/>
        </w:rPr>
        <w:t>9047880508</w:t>
      </w:r>
    </w:p>
    <w:p>
      <w:pPr>
        <w:tabs>
          <w:tab w:val="left" w:pos="6215"/>
        </w:tabs>
        <w:spacing w:line="250" w:lineRule="exact"/>
        <w:ind w:left="4230"/>
        <w:rPr>
          <w:sz w:val="24"/>
        </w:rPr>
      </w:pPr>
      <w:r>
        <w:rPr>
          <w:sz w:val="24"/>
        </w:rPr>
        <w:t>Mail-ID</w:t>
      </w:r>
      <w:r>
        <w:rPr>
          <w:sz w:val="24"/>
        </w:rPr>
        <w:tab/>
      </w:r>
      <w:r>
        <w:fldChar w:fldCharType="begin"/>
      </w:r>
      <w:r>
        <w:instrText xml:space="preserve"> HYPERLINK "mailto:shobanaravi3@gmail.com" </w:instrText>
      </w:r>
      <w:r>
        <w:fldChar w:fldCharType="separate"/>
      </w:r>
      <w:r>
        <w:rPr>
          <w:sz w:val="24"/>
        </w:rPr>
        <w:t>:</w:t>
      </w:r>
      <w:r>
        <w:rPr>
          <w:spacing w:val="-4"/>
          <w:sz w:val="24"/>
        </w:rPr>
        <w:t xml:space="preserve"> </w:t>
      </w:r>
      <w:r>
        <w:rPr>
          <w:sz w:val="24"/>
        </w:rPr>
        <w:t>s</w:t>
      </w:r>
      <w:r>
        <w:rPr>
          <w:rFonts w:hint="default"/>
          <w:sz w:val="24"/>
          <w:lang w:val="en-IN"/>
        </w:rPr>
        <w:t>gchitra85</w:t>
      </w:r>
      <w:r>
        <w:rPr>
          <w:sz w:val="24"/>
        </w:rPr>
        <w:t>@gmail.com</w:t>
      </w:r>
      <w:r>
        <w:rPr>
          <w:sz w:val="24"/>
        </w:rPr>
        <w:fldChar w:fldCharType="end"/>
      </w:r>
    </w:p>
    <w:p>
      <w:pPr>
        <w:tabs>
          <w:tab w:val="left" w:pos="6193"/>
        </w:tabs>
        <w:spacing w:line="272" w:lineRule="exact"/>
        <w:ind w:left="4230"/>
        <w:rPr>
          <w:sz w:val="24"/>
        </w:rPr>
      </w:pPr>
      <w:r>
        <w:rPr>
          <w:sz w:val="24"/>
        </w:rPr>
        <w:t>Language</w:t>
      </w:r>
      <w:r>
        <w:rPr>
          <w:sz w:val="24"/>
        </w:rPr>
        <w:tab/>
      </w:r>
      <w:r>
        <w:rPr>
          <w:sz w:val="24"/>
        </w:rPr>
        <w:t>: Tamil, English and</w:t>
      </w:r>
      <w:r>
        <w:rPr>
          <w:spacing w:val="-2"/>
          <w:sz w:val="24"/>
        </w:rPr>
        <w:t xml:space="preserve"> </w:t>
      </w:r>
      <w:r>
        <w:rPr>
          <w:sz w:val="24"/>
        </w:rPr>
        <w:t>Malayalam</w:t>
      </w:r>
    </w:p>
    <w:p>
      <w:pPr>
        <w:pStyle w:val="6"/>
        <w:rPr>
          <w:sz w:val="26"/>
        </w:rPr>
      </w:pPr>
    </w:p>
    <w:p>
      <w:pPr>
        <w:spacing w:before="162"/>
        <w:ind w:left="3853"/>
        <w:rPr>
          <w:b/>
          <w:sz w:val="24"/>
        </w:rPr>
      </w:pPr>
      <w:r>
        <w:rPr>
          <w:b/>
          <w:sz w:val="24"/>
        </w:rPr>
        <w:t>Declaration</w:t>
      </w:r>
    </w:p>
    <w:p>
      <w:pPr>
        <w:pStyle w:val="6"/>
        <w:spacing w:before="9"/>
        <w:rPr>
          <w:b/>
          <w:sz w:val="15"/>
        </w:rPr>
      </w:pPr>
    </w:p>
    <w:p>
      <w:pPr>
        <w:pStyle w:val="6"/>
        <w:spacing w:before="92"/>
        <w:ind w:left="4031" w:right="884"/>
        <w:rPr>
          <w:sz w:val="24"/>
          <w:szCs w:val="24"/>
        </w:rPr>
      </w:pPr>
      <w:r>
        <w:rPr>
          <w:sz w:val="24"/>
          <w:szCs w:val="24"/>
        </w:rPr>
        <w:t>I hereby declare that all the testimonials furnished above are true to the best of my knowledge.</w:t>
      </w: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rFonts w:hint="default"/>
          <w:sz w:val="20"/>
          <w:lang w:val="en-IN"/>
        </w:rPr>
      </w:pPr>
      <w:r>
        <w:rPr>
          <w:rFonts w:hint="default"/>
          <w:sz w:val="20"/>
          <w:lang w:val="en-IN"/>
        </w:rPr>
        <w:t xml:space="preserve">                                                                                 </w:t>
      </w:r>
    </w:p>
    <w:p>
      <w:pPr>
        <w:pStyle w:val="6"/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sz w:val="20"/>
          <w:lang w:val="en-IN"/>
        </w:rPr>
        <w:t xml:space="preserve">                                                                         </w:t>
      </w:r>
      <w:r>
        <w:rPr>
          <w:rFonts w:hint="default"/>
          <w:b/>
          <w:bCs/>
          <w:sz w:val="20"/>
          <w:lang w:val="en-IN"/>
        </w:rPr>
        <w:t xml:space="preserve">  </w:t>
      </w:r>
      <w:r>
        <w:rPr>
          <w:rFonts w:hint="default"/>
          <w:b/>
          <w:bCs/>
          <w:sz w:val="24"/>
          <w:szCs w:val="24"/>
          <w:lang w:val="en-IN"/>
        </w:rPr>
        <w:t xml:space="preserve">Place </w:t>
      </w:r>
      <w:r>
        <w:rPr>
          <w:rFonts w:hint="default"/>
          <w:sz w:val="24"/>
          <w:szCs w:val="24"/>
          <w:lang w:val="en-IN"/>
        </w:rPr>
        <w:t>:Chennai                                                            Chitra.G</w:t>
      </w:r>
    </w:p>
    <w:p>
      <w:pPr>
        <w:pStyle w:val="6"/>
        <w:rPr>
          <w:rFonts w:hint="default"/>
          <w:sz w:val="20"/>
          <w:lang w:val="en-IN"/>
        </w:rPr>
      </w:pPr>
      <w:r>
        <w:rPr>
          <w:rFonts w:hint="default"/>
          <w:sz w:val="20"/>
          <w:lang w:val="en-IN"/>
        </w:rPr>
        <w:t xml:space="preserve">                                                                                                                                                                                </w:t>
      </w: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4"/>
        </w:rPr>
      </w:pPr>
    </w:p>
    <w:p>
      <w:pPr>
        <w:rPr>
          <w:sz w:val="24"/>
        </w:rPr>
        <w:sectPr>
          <w:pgSz w:w="12240" w:h="15840"/>
          <w:pgMar w:top="0" w:right="600" w:bottom="0" w:left="40" w:header="720" w:footer="720" w:gutter="0"/>
          <w:cols w:space="720" w:num="1"/>
        </w:sectPr>
      </w:pPr>
    </w:p>
    <w:p>
      <w:pPr>
        <w:spacing w:before="91" w:line="410" w:lineRule="auto"/>
        <w:ind w:left="3930" w:right="-16"/>
        <w:rPr>
          <w:b/>
          <w:i/>
        </w:rPr>
      </w:pPr>
      <w:r>
        <mc:AlternateContent>
          <mc:Choice Requires="wpg">
            <w:drawing>
              <wp:anchor distT="0" distB="0" distL="0" distR="0" simplePos="0" relativeHeight="251661312" behindDoc="0" locked="0" layoutInCell="1" allowOverlap="1">
                <wp:simplePos x="0" y="0"/>
                <wp:positionH relativeFrom="page">
                  <wp:posOffset>28575</wp:posOffset>
                </wp:positionH>
                <wp:positionV relativeFrom="page">
                  <wp:posOffset>0</wp:posOffset>
                </wp:positionV>
                <wp:extent cx="2257425" cy="10058400"/>
                <wp:effectExtent l="0" t="0" r="9525" b="0"/>
                <wp:wrapNone/>
                <wp:docPr id="1037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57425" cy="10058400"/>
                          <a:chOff x="45" y="0"/>
                          <a:chExt cx="3555" cy="15840"/>
                        </a:xfrm>
                      </wpg:grpSpPr>
                      <wps:wsp>
                        <wps:cNvPr id="11" name="Rectangle 11"/>
                        <wps:cNvSpPr/>
                        <wps:spPr>
                          <a:xfrm>
                            <a:off x="45" y="0"/>
                            <a:ext cx="3555" cy="15840"/>
                          </a:xfrm>
                          <a:prstGeom prst="rect">
                            <a:avLst/>
                          </a:prstGeom>
                          <a:solidFill>
                            <a:srgbClr val="84CCB1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Pr id="12" name="Rectangle 12"/>
                        <wps:cNvSpPr/>
                        <wps:spPr>
                          <a:xfrm>
                            <a:off x="204" y="1295"/>
                            <a:ext cx="3255" cy="34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266" w:lineRule="exact"/>
                                <w:ind w:left="120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F1F1F1"/>
                                  <w:sz w:val="24"/>
                                </w:rPr>
                                <w:t>Non-Technical:</w:t>
                              </w:r>
                            </w:p>
                            <w:p>
                              <w:pPr>
                                <w:spacing w:before="10"/>
                                <w:rPr>
                                  <w:b/>
                                  <w:sz w:val="30"/>
                                </w:rPr>
                              </w:pPr>
                            </w:p>
                            <w:p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val="left" w:pos="659"/>
                                  <w:tab w:val="left" w:pos="660"/>
                                </w:tabs>
                                <w:ind w:right="394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Browsing about innovative</w:t>
                              </w:r>
                              <w:r>
                                <w:rPr>
                                  <w:spacing w:val="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>technology.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val="left" w:pos="659"/>
                                  <w:tab w:val="left" w:pos="660"/>
                                </w:tabs>
                                <w:ind w:right="188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 xml:space="preserve">Playing carom &amp; 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 xml:space="preserve">fashion </w:t>
                              </w:r>
                              <w:r>
                                <w:rPr>
                                  <w:sz w:val="24"/>
                                </w:rPr>
                                <w:t>designing.</w:t>
                              </w:r>
                            </w:p>
                            <w:p>
                              <w:pPr>
                                <w:spacing w:before="226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z w:val="24"/>
                                </w:rPr>
                                <w:t>Co-Curricular Activities</w:t>
                              </w:r>
                            </w:p>
                            <w:p>
                              <w:pPr>
                                <w:spacing w:before="7"/>
                                <w:rPr>
                                  <w:b/>
                                  <w:sz w:val="32"/>
                                </w:rPr>
                              </w:pPr>
                            </w:p>
                            <w:p>
                              <w:pPr>
                                <w:numPr>
                                  <w:ilvl w:val="0"/>
                                  <w:numId w:val="4"/>
                                </w:numPr>
                                <w:tabs>
                                  <w:tab w:val="left" w:pos="554"/>
                                  <w:tab w:val="left" w:pos="555"/>
                                </w:tabs>
                                <w:ind w:hanging="361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pacing w:val="-16"/>
                                  <w:sz w:val="24"/>
                                  <w:szCs w:val="24"/>
                                </w:rPr>
                                <w:t>1-Day</w:t>
                              </w:r>
                              <w:r>
                                <w:rPr>
                                  <w:spacing w:val="-39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17"/>
                                  <w:sz w:val="24"/>
                                  <w:szCs w:val="24"/>
                                </w:rPr>
                                <w:t>Workshops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4"/>
                                </w:numPr>
                                <w:tabs>
                                  <w:tab w:val="left" w:pos="554"/>
                                  <w:tab w:val="left" w:pos="555"/>
                                </w:tabs>
                                <w:spacing w:before="26"/>
                                <w:ind w:hanging="361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pacing w:val="-17"/>
                                  <w:sz w:val="24"/>
                                  <w:szCs w:val="24"/>
                                </w:rPr>
                                <w:t>Android</w:t>
                              </w:r>
                              <w:r>
                                <w:rPr>
                                  <w:spacing w:val="-39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17"/>
                                  <w:sz w:val="24"/>
                                  <w:szCs w:val="24"/>
                                </w:rPr>
                                <w:t>Workshop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4"/>
                                </w:numPr>
                                <w:tabs>
                                  <w:tab w:val="left" w:pos="554"/>
                                  <w:tab w:val="left" w:pos="555"/>
                                </w:tabs>
                                <w:spacing w:before="25"/>
                                <w:ind w:hanging="361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pacing w:val="-17"/>
                                  <w:sz w:val="24"/>
                                  <w:szCs w:val="24"/>
                                </w:rPr>
                                <w:t>Advanced</w:t>
                              </w:r>
                              <w:r>
                                <w:rPr>
                                  <w:spacing w:val="-33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16"/>
                                  <w:sz w:val="24"/>
                                  <w:szCs w:val="24"/>
                                </w:rPr>
                                <w:t>Dotnet</w:t>
                              </w:r>
                              <w:r>
                                <w:rPr>
                                  <w:spacing w:val="-32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14"/>
                                  <w:sz w:val="24"/>
                                  <w:szCs w:val="24"/>
                                </w:rPr>
                                <w:t>App</w:t>
                              </w:r>
                              <w:r>
                                <w:rPr>
                                  <w:spacing w:val="-33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17"/>
                                  <w:sz w:val="24"/>
                                  <w:szCs w:val="24"/>
                                </w:rPr>
                                <w:t>Development</w:t>
                              </w:r>
                            </w:p>
                          </w:txbxContent>
                        </wps:txbx>
                        <wps:bodyPr vert="horz" wrap="square" lIns="0" tIns="0" rIns="0" bIns="0" anchor="t" upright="1"/>
                      </wps:wsp>
                      <wps:wsp>
                        <wps:cNvPr id="13" name="Rectangle 13"/>
                        <wps:cNvSpPr/>
                        <wps:spPr>
                          <a:xfrm>
                            <a:off x="429" y="5227"/>
                            <a:ext cx="3077" cy="97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14"/>
                                <w:ind w:left="228"/>
                                <w:jc w:val="both"/>
                                <w:rPr>
                                  <w:color w:val="000000" w:themeColor="text1"/>
                                  <w:sz w:val="22"/>
                                  <w:szCs w:val="22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spacing w:line="0" w:lineRule="atLeast"/>
                                <w:rPr>
                                  <w:b/>
                                  <w:color w:val="FFFFFF" w:themeColor="background1"/>
                                  <w:sz w:val="22"/>
                                  <w:szCs w:val="22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b/>
                                  <w:color w:val="FFFFFF" w:themeColor="background1"/>
                                  <w:sz w:val="22"/>
                                  <w:szCs w:val="22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Deal</w:t>
                              </w:r>
                              <w:r>
                                <w:rPr>
                                  <w:rFonts w:hint="default"/>
                                  <w:b/>
                                  <w:color w:val="FFFFFF" w:themeColor="background1"/>
                                  <w:sz w:val="22"/>
                                  <w:szCs w:val="22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 w:themeColor="background1"/>
                                  <w:sz w:val="22"/>
                                  <w:szCs w:val="22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 xml:space="preserve"> with clients like:</w:t>
                              </w:r>
                            </w:p>
                            <w:p>
                              <w:pPr>
                                <w:spacing w:line="302" w:lineRule="auto"/>
                                <w:ind w:right="360"/>
                                <w:rPr>
                                  <w:color w:val="000000" w:themeColor="text1"/>
                                  <w:sz w:val="22"/>
                                  <w:szCs w:val="22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b/>
                                  <w:color w:val="000000" w:themeColor="text1"/>
                                  <w:sz w:val="22"/>
                                  <w:szCs w:val="22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LTI Infotech, Capgemini, Northern Arc, KGP, Jeevan Technologies, Knot Solutions, Thought Focus, Niva soft, Vofox, Harvee designs, Hyper Thread</w:t>
                              </w:r>
                              <w:r>
                                <w:rPr>
                                  <w:color w:val="000000" w:themeColor="text1"/>
                                  <w:sz w:val="22"/>
                                  <w:szCs w:val="22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.</w:t>
                              </w:r>
                            </w:p>
                            <w:p>
                              <w:pPr>
                                <w:spacing w:line="216" w:lineRule="auto"/>
                                <w:ind w:left="60" w:right="18"/>
                                <w:jc w:val="both"/>
                                <w:rPr>
                                  <w:sz w:val="24"/>
                                </w:rPr>
                              </w:pPr>
                            </w:p>
                            <w:p>
                              <w:pPr>
                                <w:ind w:left="176"/>
                                <w:rPr>
                                  <w:rFonts w:eastAsia="Calibri"/>
                                  <w:color w:val="FFFFFF" w:themeColor="background1"/>
                                  <w:sz w:val="22"/>
                                  <w:szCs w:val="22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color w:val="FFFFFF" w:themeColor="background1"/>
                                  <w:sz w:val="22"/>
                                  <w:szCs w:val="22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Certification</w:t>
                              </w:r>
                            </w:p>
                            <w:p>
                              <w:pPr>
                                <w:spacing w:before="4"/>
                                <w:ind w:firstLine="330" w:firstLineChars="150"/>
                                <w:jc w:val="left"/>
                                <w:rPr>
                                  <w:rFonts w:eastAsia="Calibri"/>
                                  <w:color w:val="000000" w:themeColor="text1"/>
                                  <w:sz w:val="22"/>
                                  <w:szCs w:val="22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eastAsia="Arial Unicode MS"/>
                                  <w:color w:val="000000" w:themeColor="text1"/>
                                  <w:sz w:val="22"/>
                                  <w:szCs w:val="22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 xml:space="preserve"> </w:t>
                              </w:r>
                              <w:r>
                                <w:rPr>
                                  <w:rFonts w:eastAsia="Calibri"/>
                                  <w:color w:val="000000" w:themeColor="text1"/>
                                  <w:sz w:val="22"/>
                                  <w:szCs w:val="22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Certification of I phone App Development by Nschool.</w:t>
                              </w:r>
                            </w:p>
                            <w:p>
                              <w:pPr>
                                <w:ind w:firstLine="330" w:firstLineChars="150"/>
                                <w:jc w:val="left"/>
                                <w:rPr>
                                  <w:rFonts w:eastAsia="Calibri"/>
                                  <w:color w:val="000000" w:themeColor="text1"/>
                                  <w:sz w:val="22"/>
                                  <w:szCs w:val="22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eastAsia="Arial Unicode MS"/>
                                  <w:color w:val="000000" w:themeColor="text1"/>
                                  <w:sz w:val="22"/>
                                  <w:szCs w:val="22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 xml:space="preserve"> </w:t>
                              </w:r>
                              <w:r>
                                <w:rPr>
                                  <w:rFonts w:eastAsia="Calibri"/>
                                  <w:color w:val="000000" w:themeColor="text1"/>
                                  <w:sz w:val="22"/>
                                  <w:szCs w:val="22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Certification of P.G.D.C.A by Tamilnadu Institute of Information Technology.</w:t>
                              </w:r>
                            </w:p>
                            <w:p>
                              <w:pPr>
                                <w:spacing w:before="4"/>
                                <w:ind w:firstLine="330" w:firstLineChars="150"/>
                                <w:jc w:val="left"/>
                                <w:rPr>
                                  <w:rFonts w:eastAsia="Calibri"/>
                                  <w:color w:val="000000" w:themeColor="text1"/>
                                  <w:sz w:val="22"/>
                                  <w:szCs w:val="22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 w:themeColor="text1"/>
                                  <w:sz w:val="22"/>
                                  <w:szCs w:val="22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Certification of C++ Programming by Nu Technologies.</w:t>
                              </w:r>
                            </w:p>
                            <w:p>
                              <w:pPr>
                                <w:spacing w:before="4"/>
                                <w:ind w:firstLine="330" w:firstLineChars="15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 w:themeColor="text1"/>
                                  <w:sz w:val="22"/>
                                  <w:szCs w:val="22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Certification of C Programming by Tamilnadu Institute of Information Technology</w:t>
                              </w:r>
                            </w:p>
                          </w:txbxContent>
                        </wps:txbx>
                        <wps:bodyPr vert="horz" wrap="square" lIns="0" tIns="0" rIns="0" bIns="0" anchor="t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" o:spid="_x0000_s1026" o:spt="203" style="position:absolute;left:0pt;margin-left:2.25pt;margin-top:0pt;height:792pt;width:177.75pt;mso-position-horizontal-relative:page;mso-position-vertical-relative:page;z-index:251661312;mso-width-relative:page;mso-height-relative:page;" coordorigin="45,0" coordsize="3555,15840" o:gfxdata="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AAAAAZHJzL1BLAQIUABQAAAAIAIdO4kC8WELH1gAAAAcBAAAPAAAA&#10;AAAAAAEAIAAAACIAAABkcnMvZG93bnJldi54bWxQSwECFAAUAAAACACHTuJAk7bVuokCAADRBwAA&#10;DgAAAAAAAAABACAAAAAlAQAAZHJzL2Uyb0RvYy54bWxQSwUGAAAAAAYABgBZAQAAIAYAAAAA&#10;">
                <o:lock v:ext="edit" aspectratio="f"/>
                <v:rect id="Rectangle 11" o:spid="_x0000_s1026" o:spt="1" style="position:absolute;left:45;top:0;height:15840;width:3555;" fillcolor="#84CCB1" filled="t" stroked="f" coordsize="21600,21600" o:gfxdata="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WLadVLgAAADbAAAA&#10;DwAAAAAAAAABACAAAAAiAAAAZHJzL2Rvd25yZXYueG1sUEsBAhQAFAAAAAgAh07iQDMvBZ47AAAA&#10;OQAAABAAAAAAAAAAAQAgAAAABwEAAGRycy9zaGFwZXhtbC54bWxQSwUGAAAAAAYABgBbAQAAsQMA&#10;AAAA&#10;">
                  <v:fill on="t" focussize="0,0"/>
                  <v:stroke on="f"/>
                  <v:imagedata o:title=""/>
                  <o:lock v:ext="edit" aspectratio="f"/>
                </v:rect>
                <v:rect id="Rectangle 12" o:spid="_x0000_s1026" o:spt="1" style="position:absolute;left:204;top:1295;height:3498;width:3255;" filled="f" stroked="f" coordsize="21600,21600" o:gfxdata="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JRmuO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line="266" w:lineRule="exact"/>
                          <w:ind w:left="120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F1F1F1"/>
                            <w:sz w:val="24"/>
                          </w:rPr>
                          <w:t>Non-Technical:</w:t>
                        </w:r>
                      </w:p>
                      <w:p>
                        <w:pPr>
                          <w:spacing w:before="10"/>
                          <w:rPr>
                            <w:b/>
                            <w:sz w:val="30"/>
                          </w:rPr>
                        </w:pPr>
                      </w:p>
                      <w:p>
                        <w:pPr>
                          <w:numPr>
                            <w:ilvl w:val="0"/>
                            <w:numId w:val="3"/>
                          </w:numPr>
                          <w:tabs>
                            <w:tab w:val="left" w:pos="659"/>
                            <w:tab w:val="left" w:pos="660"/>
                          </w:tabs>
                          <w:ind w:right="394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Browsing about innovative</w:t>
                        </w:r>
                        <w:r>
                          <w:rPr>
                            <w:spacing w:val="10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3"/>
                            <w:sz w:val="24"/>
                          </w:rPr>
                          <w:t>technology.</w:t>
                        </w:r>
                      </w:p>
                      <w:p>
                        <w:pPr>
                          <w:numPr>
                            <w:ilvl w:val="0"/>
                            <w:numId w:val="3"/>
                          </w:numPr>
                          <w:tabs>
                            <w:tab w:val="left" w:pos="659"/>
                            <w:tab w:val="left" w:pos="660"/>
                          </w:tabs>
                          <w:ind w:right="188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 xml:space="preserve">Playing carom &amp; 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fashion </w:t>
                        </w:r>
                        <w:r>
                          <w:rPr>
                            <w:sz w:val="24"/>
                          </w:rPr>
                          <w:t>designing.</w:t>
                        </w:r>
                      </w:p>
                      <w:p>
                        <w:pPr>
                          <w:spacing w:before="226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FFFFFF"/>
                            <w:sz w:val="24"/>
                          </w:rPr>
                          <w:t>Co-Curricular Activities</w:t>
                        </w:r>
                      </w:p>
                      <w:p>
                        <w:pPr>
                          <w:spacing w:before="7"/>
                          <w:rPr>
                            <w:b/>
                            <w:sz w:val="32"/>
                          </w:rPr>
                        </w:pPr>
                      </w:p>
                      <w:p>
                        <w:pPr>
                          <w:numPr>
                            <w:ilvl w:val="0"/>
                            <w:numId w:val="4"/>
                          </w:numPr>
                          <w:tabs>
                            <w:tab w:val="left" w:pos="554"/>
                            <w:tab w:val="left" w:pos="555"/>
                          </w:tabs>
                          <w:ind w:hanging="361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pacing w:val="-16"/>
                            <w:sz w:val="24"/>
                            <w:szCs w:val="24"/>
                          </w:rPr>
                          <w:t>1-Day</w:t>
                        </w:r>
                        <w:r>
                          <w:rPr>
                            <w:spacing w:val="-39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spacing w:val="-17"/>
                            <w:sz w:val="24"/>
                            <w:szCs w:val="24"/>
                          </w:rPr>
                          <w:t>Workshops</w:t>
                        </w:r>
                      </w:p>
                      <w:p>
                        <w:pPr>
                          <w:numPr>
                            <w:ilvl w:val="0"/>
                            <w:numId w:val="4"/>
                          </w:numPr>
                          <w:tabs>
                            <w:tab w:val="left" w:pos="554"/>
                            <w:tab w:val="left" w:pos="555"/>
                          </w:tabs>
                          <w:spacing w:before="26"/>
                          <w:ind w:hanging="361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pacing w:val="-17"/>
                            <w:sz w:val="24"/>
                            <w:szCs w:val="24"/>
                          </w:rPr>
                          <w:t>Android</w:t>
                        </w:r>
                        <w:r>
                          <w:rPr>
                            <w:spacing w:val="-39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spacing w:val="-17"/>
                            <w:sz w:val="24"/>
                            <w:szCs w:val="24"/>
                          </w:rPr>
                          <w:t>Workshop</w:t>
                        </w:r>
                      </w:p>
                      <w:p>
                        <w:pPr>
                          <w:numPr>
                            <w:ilvl w:val="0"/>
                            <w:numId w:val="4"/>
                          </w:numPr>
                          <w:tabs>
                            <w:tab w:val="left" w:pos="554"/>
                            <w:tab w:val="left" w:pos="555"/>
                          </w:tabs>
                          <w:spacing w:before="25"/>
                          <w:ind w:hanging="361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pacing w:val="-17"/>
                            <w:sz w:val="24"/>
                            <w:szCs w:val="24"/>
                          </w:rPr>
                          <w:t>Advanced</w:t>
                        </w:r>
                        <w:r>
                          <w:rPr>
                            <w:spacing w:val="-33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spacing w:val="-16"/>
                            <w:sz w:val="24"/>
                            <w:szCs w:val="24"/>
                          </w:rPr>
                          <w:t>Dotnet</w:t>
                        </w:r>
                        <w:r>
                          <w:rPr>
                            <w:spacing w:val="-32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spacing w:val="-14"/>
                            <w:sz w:val="24"/>
                            <w:szCs w:val="24"/>
                          </w:rPr>
                          <w:t>App</w:t>
                        </w:r>
                        <w:r>
                          <w:rPr>
                            <w:spacing w:val="-33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spacing w:val="-17"/>
                            <w:sz w:val="24"/>
                            <w:szCs w:val="24"/>
                          </w:rPr>
                          <w:t>Development</w:t>
                        </w:r>
                      </w:p>
                    </w:txbxContent>
                  </v:textbox>
                </v:rect>
                <v:rect id="Rectangle 13" o:spid="_x0000_s1026" o:spt="1" style="position:absolute;left:429;top:5227;height:9772;width:3077;" filled="f" stroked="f" coordsize="21600,21600" o:gfxdata="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3R0/eL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14"/>
                          <w:ind w:left="228"/>
                          <w:jc w:val="both"/>
                          <w:rPr>
                            <w:color w:val="000000" w:themeColor="text1"/>
                            <w:sz w:val="22"/>
                            <w:szCs w:val="22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</w:p>
                      <w:p>
                        <w:pPr>
                          <w:spacing w:line="0" w:lineRule="atLeast"/>
                          <w:rPr>
                            <w:b/>
                            <w:color w:val="FFFFFF" w:themeColor="background1"/>
                            <w:sz w:val="22"/>
                            <w:szCs w:val="22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b/>
                            <w:color w:val="FFFFFF" w:themeColor="background1"/>
                            <w:sz w:val="22"/>
                            <w:szCs w:val="22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Deal</w:t>
                        </w:r>
                        <w:r>
                          <w:rPr>
                            <w:rFonts w:hint="default"/>
                            <w:b/>
                            <w:color w:val="FFFFFF" w:themeColor="background1"/>
                            <w:sz w:val="22"/>
                            <w:szCs w:val="22"/>
                            <w:lang w:val="en-I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 xml:space="preserve"> </w:t>
                        </w:r>
                        <w:r>
                          <w:rPr>
                            <w:b/>
                            <w:color w:val="FFFFFF" w:themeColor="background1"/>
                            <w:sz w:val="22"/>
                            <w:szCs w:val="22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 xml:space="preserve"> with clients like:</w:t>
                        </w:r>
                      </w:p>
                      <w:p>
                        <w:pPr>
                          <w:spacing w:line="302" w:lineRule="auto"/>
                          <w:ind w:right="360"/>
                          <w:rPr>
                            <w:color w:val="000000" w:themeColor="text1"/>
                            <w:sz w:val="22"/>
                            <w:szCs w:val="22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b/>
                            <w:color w:val="000000" w:themeColor="text1"/>
                            <w:sz w:val="22"/>
                            <w:szCs w:val="22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LTI Infotech, Capgemini, Northern Arc, KGP, Jeevan Technologies, Knot Solutions, Thought Focus, Niva soft, Vofox, Harvee designs, Hyper Thread</w:t>
                        </w:r>
                        <w:r>
                          <w:rPr>
                            <w:color w:val="000000" w:themeColor="text1"/>
                            <w:sz w:val="22"/>
                            <w:szCs w:val="22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.</w:t>
                        </w:r>
                      </w:p>
                      <w:p>
                        <w:pPr>
                          <w:spacing w:line="216" w:lineRule="auto"/>
                          <w:ind w:left="60" w:right="18"/>
                          <w:jc w:val="both"/>
                          <w:rPr>
                            <w:sz w:val="24"/>
                          </w:rPr>
                        </w:pPr>
                      </w:p>
                      <w:p>
                        <w:pPr>
                          <w:ind w:left="176"/>
                          <w:rPr>
                            <w:rFonts w:eastAsia="Calibri"/>
                            <w:color w:val="FFFFFF" w:themeColor="background1"/>
                            <w:sz w:val="22"/>
                            <w:szCs w:val="22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eastAsia="Calibri"/>
                            <w:b/>
                            <w:color w:val="FFFFFF" w:themeColor="background1"/>
                            <w:sz w:val="22"/>
                            <w:szCs w:val="22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Certification</w:t>
                        </w:r>
                      </w:p>
                      <w:p>
                        <w:pPr>
                          <w:spacing w:before="4"/>
                          <w:ind w:firstLine="330" w:firstLineChars="150"/>
                          <w:jc w:val="left"/>
                          <w:rPr>
                            <w:rFonts w:eastAsia="Calibri"/>
                            <w:color w:val="000000" w:themeColor="text1"/>
                            <w:sz w:val="22"/>
                            <w:szCs w:val="22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eastAsia="Arial Unicode MS"/>
                            <w:color w:val="000000" w:themeColor="text1"/>
                            <w:sz w:val="22"/>
                            <w:szCs w:val="22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 xml:space="preserve"> </w:t>
                        </w:r>
                        <w:r>
                          <w:rPr>
                            <w:rFonts w:eastAsia="Calibri"/>
                            <w:color w:val="000000" w:themeColor="text1"/>
                            <w:sz w:val="22"/>
                            <w:szCs w:val="22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Certification of I phone App Development by Nschool.</w:t>
                        </w:r>
                      </w:p>
                      <w:p>
                        <w:pPr>
                          <w:ind w:firstLine="330" w:firstLineChars="150"/>
                          <w:jc w:val="left"/>
                          <w:rPr>
                            <w:rFonts w:eastAsia="Calibri"/>
                            <w:color w:val="000000" w:themeColor="text1"/>
                            <w:sz w:val="22"/>
                            <w:szCs w:val="22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eastAsia="Arial Unicode MS"/>
                            <w:color w:val="000000" w:themeColor="text1"/>
                            <w:sz w:val="22"/>
                            <w:szCs w:val="22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 xml:space="preserve"> </w:t>
                        </w:r>
                        <w:r>
                          <w:rPr>
                            <w:rFonts w:eastAsia="Calibri"/>
                            <w:color w:val="000000" w:themeColor="text1"/>
                            <w:sz w:val="22"/>
                            <w:szCs w:val="22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Certification of P.G.D.C.A by Tamilnadu Institute of Information Technology.</w:t>
                        </w:r>
                      </w:p>
                      <w:p>
                        <w:pPr>
                          <w:spacing w:before="4"/>
                          <w:ind w:firstLine="330" w:firstLineChars="150"/>
                          <w:jc w:val="left"/>
                          <w:rPr>
                            <w:rFonts w:eastAsia="Calibri"/>
                            <w:color w:val="000000" w:themeColor="text1"/>
                            <w:sz w:val="22"/>
                            <w:szCs w:val="22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eastAsia="Calibri"/>
                            <w:color w:val="000000" w:themeColor="text1"/>
                            <w:sz w:val="22"/>
                            <w:szCs w:val="22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Certification of C++ Programming by Nu Technologies.</w:t>
                        </w:r>
                      </w:p>
                      <w:p>
                        <w:pPr>
                          <w:spacing w:before="4"/>
                          <w:ind w:firstLine="330" w:firstLineChars="15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rFonts w:eastAsia="Calibri"/>
                            <w:color w:val="000000" w:themeColor="text1"/>
                            <w:sz w:val="22"/>
                            <w:szCs w:val="22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Certification of C Programming by Tamilnadu Institute of Information Technology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>
      <w:pPr>
        <w:spacing w:before="165"/>
        <w:rPr>
          <w:b/>
          <w:i/>
          <w:sz w:val="28"/>
        </w:rPr>
      </w:pPr>
      <w:r>
        <w:br w:type="column"/>
      </w:r>
      <w:r>
        <w:pict>
          <v:shape id="_x0000_s1040" o:spid="_x0000_s1040" o:spt="75" type="#_x0000_t75" style="position:absolute;left:0pt;margin-left:0pt;margin-top:0pt;height:1pt;width:1pt;z-index:251660288;mso-width-relative:page;mso-height-relative:page;" filled="f" o:preferrelative="t" stroked="f" coordsize="21600,21600">
            <v:path/>
            <v:fill on="f" focussize="0,0"/>
            <v:stroke on="f" joinstyle="miter"/>
            <v:imagedata r:id="rId4" o:title=""/>
            <o:lock v:ext="edit" aspectratio="t"/>
          </v:shape>
        </w:pict>
      </w:r>
      <w:bookmarkStart w:id="0" w:name="_GoBack"/>
      <w:bookmarkEnd w:id="0"/>
    </w:p>
    <w:sectPr>
      <w:type w:val="continuous"/>
      <w:pgSz w:w="12240" w:h="15840"/>
      <w:pgMar w:top="20" w:right="600" w:bottom="0" w:left="40" w:header="720" w:footer="720" w:gutter="0"/>
      <w:cols w:equalWidth="0" w:num="2">
        <w:col w:w="5162" w:space="59"/>
        <w:col w:w="6379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Unicode MS">
    <w:panose1 w:val="020B0604020202020204"/>
    <w:charset w:val="86"/>
    <w:family w:val="roman"/>
    <w:pitch w:val="default"/>
    <w:sig w:usb0="FFFFFFFF" w:usb1="E9FFFFFF" w:usb2="0000003F" w:usb3="00000000" w:csb0="603F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1"/>
    <w:multiLevelType w:val="multilevel"/>
    <w:tmpl w:val="00000001"/>
    <w:lvl w:ilvl="0" w:tentative="0">
      <w:start w:val="1"/>
      <w:numFmt w:val="bullet"/>
      <w:lvlText w:val=""/>
      <w:lvlJc w:val="left"/>
      <w:pPr>
        <w:ind w:left="554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 w:tentative="0">
      <w:start w:val="1"/>
      <w:numFmt w:val="bullet"/>
      <w:lvlText w:val="•"/>
      <w:lvlJc w:val="left"/>
      <w:pPr>
        <w:ind w:left="829" w:hanging="360"/>
      </w:pPr>
      <w:rPr>
        <w:rFonts w:hint="default"/>
        <w:lang w:val="en-US" w:eastAsia="en-US" w:bidi="ar-SA"/>
      </w:rPr>
    </w:lvl>
    <w:lvl w:ilvl="2" w:tentative="0">
      <w:start w:val="1"/>
      <w:numFmt w:val="bullet"/>
      <w:lvlText w:val="•"/>
      <w:lvlJc w:val="left"/>
      <w:pPr>
        <w:ind w:left="1098" w:hanging="360"/>
      </w:pPr>
      <w:rPr>
        <w:rFonts w:hint="default"/>
        <w:lang w:val="en-US" w:eastAsia="en-US" w:bidi="ar-SA"/>
      </w:rPr>
    </w:lvl>
    <w:lvl w:ilvl="3" w:tentative="0">
      <w:start w:val="1"/>
      <w:numFmt w:val="bullet"/>
      <w:lvlText w:val="•"/>
      <w:lvlJc w:val="left"/>
      <w:pPr>
        <w:ind w:left="1368" w:hanging="360"/>
      </w:pPr>
      <w:rPr>
        <w:rFonts w:hint="default"/>
        <w:lang w:val="en-US" w:eastAsia="en-US" w:bidi="ar-SA"/>
      </w:rPr>
    </w:lvl>
    <w:lvl w:ilvl="4" w:tentative="0">
      <w:start w:val="1"/>
      <w:numFmt w:val="bullet"/>
      <w:lvlText w:val="•"/>
      <w:lvlJc w:val="left"/>
      <w:pPr>
        <w:ind w:left="1637" w:hanging="360"/>
      </w:pPr>
      <w:rPr>
        <w:rFonts w:hint="default"/>
        <w:lang w:val="en-US" w:eastAsia="en-US" w:bidi="ar-SA"/>
      </w:rPr>
    </w:lvl>
    <w:lvl w:ilvl="5" w:tentative="0">
      <w:start w:val="1"/>
      <w:numFmt w:val="bullet"/>
      <w:lvlText w:val="•"/>
      <w:lvlJc w:val="left"/>
      <w:pPr>
        <w:ind w:left="1907" w:hanging="360"/>
      </w:pPr>
      <w:rPr>
        <w:rFonts w:hint="default"/>
        <w:lang w:val="en-US" w:eastAsia="en-US" w:bidi="ar-SA"/>
      </w:rPr>
    </w:lvl>
    <w:lvl w:ilvl="6" w:tentative="0">
      <w:start w:val="1"/>
      <w:numFmt w:val="bullet"/>
      <w:lvlText w:val="•"/>
      <w:lvlJc w:val="left"/>
      <w:pPr>
        <w:ind w:left="2176" w:hanging="360"/>
      </w:pPr>
      <w:rPr>
        <w:rFonts w:hint="default"/>
        <w:lang w:val="en-US" w:eastAsia="en-US" w:bidi="ar-SA"/>
      </w:rPr>
    </w:lvl>
    <w:lvl w:ilvl="7" w:tentative="0">
      <w:start w:val="1"/>
      <w:numFmt w:val="bullet"/>
      <w:lvlText w:val="•"/>
      <w:lvlJc w:val="left"/>
      <w:pPr>
        <w:ind w:left="2446" w:hanging="360"/>
      </w:pPr>
      <w:rPr>
        <w:rFonts w:hint="default"/>
        <w:lang w:val="en-US" w:eastAsia="en-US" w:bidi="ar-SA"/>
      </w:rPr>
    </w:lvl>
    <w:lvl w:ilvl="8" w:tentative="0">
      <w:start w:val="1"/>
      <w:numFmt w:val="bullet"/>
      <w:lvlText w:val="•"/>
      <w:lvlJc w:val="left"/>
      <w:pPr>
        <w:ind w:left="2715" w:hanging="360"/>
      </w:pPr>
      <w:rPr>
        <w:rFonts w:hint="default"/>
        <w:lang w:val="en-US" w:eastAsia="en-US" w:bidi="ar-SA"/>
      </w:rPr>
    </w:lvl>
  </w:abstractNum>
  <w:abstractNum w:abstractNumId="1">
    <w:nsid w:val="00000002"/>
    <w:multiLevelType w:val="multilevel"/>
    <w:tmpl w:val="00000002"/>
    <w:lvl w:ilvl="0" w:tentative="0">
      <w:start w:val="1"/>
      <w:numFmt w:val="bullet"/>
      <w:lvlText w:val=""/>
      <w:lvlJc w:val="left"/>
      <w:pPr>
        <w:ind w:left="4650" w:hanging="360"/>
      </w:pPr>
      <w:rPr>
        <w:rFonts w:hint="default"/>
        <w:w w:val="100"/>
        <w:lang w:val="en-US" w:eastAsia="en-US" w:bidi="ar-SA"/>
      </w:rPr>
    </w:lvl>
    <w:lvl w:ilvl="1" w:tentative="0">
      <w:start w:val="1"/>
      <w:numFmt w:val="bullet"/>
      <w:lvlText w:val=""/>
      <w:lvlJc w:val="left"/>
      <w:pPr>
        <w:ind w:left="4725" w:hanging="360"/>
      </w:pPr>
      <w:rPr>
        <w:rFonts w:hint="default"/>
        <w:w w:val="100"/>
        <w:lang w:val="en-US" w:eastAsia="en-US" w:bidi="ar-SA"/>
      </w:rPr>
    </w:lvl>
    <w:lvl w:ilvl="2" w:tentative="0">
      <w:start w:val="1"/>
      <w:numFmt w:val="bullet"/>
      <w:lvlText w:val=""/>
      <w:lvlJc w:val="left"/>
      <w:pPr>
        <w:ind w:left="4905" w:hanging="3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3" w:tentative="0">
      <w:start w:val="1"/>
      <w:numFmt w:val="bullet"/>
      <w:lvlText w:val="•"/>
      <w:lvlJc w:val="left"/>
      <w:pPr>
        <w:ind w:left="5737" w:hanging="360"/>
      </w:pPr>
      <w:rPr>
        <w:rFonts w:hint="default"/>
        <w:lang w:val="en-US" w:eastAsia="en-US" w:bidi="ar-SA"/>
      </w:rPr>
    </w:lvl>
    <w:lvl w:ilvl="4" w:tentative="0">
      <w:start w:val="1"/>
      <w:numFmt w:val="bullet"/>
      <w:lvlText w:val="•"/>
      <w:lvlJc w:val="left"/>
      <w:pPr>
        <w:ind w:left="6575" w:hanging="360"/>
      </w:pPr>
      <w:rPr>
        <w:rFonts w:hint="default"/>
        <w:lang w:val="en-US" w:eastAsia="en-US" w:bidi="ar-SA"/>
      </w:rPr>
    </w:lvl>
    <w:lvl w:ilvl="5" w:tentative="0">
      <w:start w:val="1"/>
      <w:numFmt w:val="bullet"/>
      <w:lvlText w:val="•"/>
      <w:lvlJc w:val="left"/>
      <w:pPr>
        <w:ind w:left="7412" w:hanging="360"/>
      </w:pPr>
      <w:rPr>
        <w:rFonts w:hint="default"/>
        <w:lang w:val="en-US" w:eastAsia="en-US" w:bidi="ar-SA"/>
      </w:rPr>
    </w:lvl>
    <w:lvl w:ilvl="6" w:tentative="0">
      <w:start w:val="1"/>
      <w:numFmt w:val="bullet"/>
      <w:lvlText w:val="•"/>
      <w:lvlJc w:val="left"/>
      <w:pPr>
        <w:ind w:left="8250" w:hanging="360"/>
      </w:pPr>
      <w:rPr>
        <w:rFonts w:hint="default"/>
        <w:lang w:val="en-US" w:eastAsia="en-US" w:bidi="ar-SA"/>
      </w:rPr>
    </w:lvl>
    <w:lvl w:ilvl="7" w:tentative="0">
      <w:start w:val="1"/>
      <w:numFmt w:val="bullet"/>
      <w:lvlText w:val="•"/>
      <w:lvlJc w:val="left"/>
      <w:pPr>
        <w:ind w:left="9087" w:hanging="360"/>
      </w:pPr>
      <w:rPr>
        <w:rFonts w:hint="default"/>
        <w:lang w:val="en-US" w:eastAsia="en-US" w:bidi="ar-SA"/>
      </w:rPr>
    </w:lvl>
    <w:lvl w:ilvl="8" w:tentative="0">
      <w:start w:val="1"/>
      <w:numFmt w:val="bullet"/>
      <w:lvlText w:val="•"/>
      <w:lvlJc w:val="left"/>
      <w:pPr>
        <w:ind w:left="9925" w:hanging="360"/>
      </w:pPr>
      <w:rPr>
        <w:rFonts w:hint="default"/>
        <w:lang w:val="en-US" w:eastAsia="en-US" w:bidi="ar-SA"/>
      </w:rPr>
    </w:lvl>
  </w:abstractNum>
  <w:abstractNum w:abstractNumId="2">
    <w:nsid w:val="00000003"/>
    <w:multiLevelType w:val="multilevel"/>
    <w:tmpl w:val="00000003"/>
    <w:lvl w:ilvl="0" w:tentative="0">
      <w:start w:val="1"/>
      <w:numFmt w:val="bullet"/>
      <w:lvlText w:val=""/>
      <w:lvlJc w:val="left"/>
      <w:pPr>
        <w:ind w:left="360" w:hanging="360"/>
      </w:pPr>
      <w:rPr>
        <w:rFonts w:hint="default"/>
        <w:w w:val="100"/>
        <w:lang w:val="en-US" w:eastAsia="en-US" w:bidi="ar-SA"/>
      </w:rPr>
    </w:lvl>
    <w:lvl w:ilvl="1" w:tentative="0">
      <w:start w:val="1"/>
      <w:numFmt w:val="bullet"/>
      <w:lvlText w:val="•"/>
      <w:lvlJc w:val="left"/>
      <w:pPr>
        <w:ind w:left="478" w:hanging="360"/>
      </w:pPr>
      <w:rPr>
        <w:rFonts w:hint="default"/>
        <w:lang w:val="en-US" w:eastAsia="en-US" w:bidi="ar-SA"/>
      </w:rPr>
    </w:lvl>
    <w:lvl w:ilvl="2" w:tentative="0">
      <w:start w:val="1"/>
      <w:numFmt w:val="bullet"/>
      <w:lvlText w:val="•"/>
      <w:lvlJc w:val="left"/>
      <w:pPr>
        <w:ind w:left="596" w:hanging="360"/>
      </w:pPr>
      <w:rPr>
        <w:rFonts w:hint="default"/>
        <w:lang w:val="en-US" w:eastAsia="en-US" w:bidi="ar-SA"/>
      </w:rPr>
    </w:lvl>
    <w:lvl w:ilvl="3" w:tentative="0">
      <w:start w:val="1"/>
      <w:numFmt w:val="bullet"/>
      <w:lvlText w:val="•"/>
      <w:lvlJc w:val="left"/>
      <w:pPr>
        <w:ind w:left="714" w:hanging="360"/>
      </w:pPr>
      <w:rPr>
        <w:rFonts w:hint="default"/>
        <w:lang w:val="en-US" w:eastAsia="en-US" w:bidi="ar-SA"/>
      </w:rPr>
    </w:lvl>
    <w:lvl w:ilvl="4" w:tentative="0">
      <w:start w:val="1"/>
      <w:numFmt w:val="bullet"/>
      <w:lvlText w:val="•"/>
      <w:lvlJc w:val="left"/>
      <w:pPr>
        <w:ind w:left="832" w:hanging="360"/>
      </w:pPr>
      <w:rPr>
        <w:rFonts w:hint="default"/>
        <w:lang w:val="en-US" w:eastAsia="en-US" w:bidi="ar-SA"/>
      </w:rPr>
    </w:lvl>
    <w:lvl w:ilvl="5" w:tentative="0">
      <w:start w:val="1"/>
      <w:numFmt w:val="bullet"/>
      <w:lvlText w:val="•"/>
      <w:lvlJc w:val="left"/>
      <w:pPr>
        <w:ind w:left="950" w:hanging="360"/>
      </w:pPr>
      <w:rPr>
        <w:rFonts w:hint="default"/>
        <w:lang w:val="en-US" w:eastAsia="en-US" w:bidi="ar-SA"/>
      </w:rPr>
    </w:lvl>
    <w:lvl w:ilvl="6" w:tentative="0">
      <w:start w:val="1"/>
      <w:numFmt w:val="bullet"/>
      <w:lvlText w:val="•"/>
      <w:lvlJc w:val="left"/>
      <w:pPr>
        <w:ind w:left="1068" w:hanging="360"/>
      </w:pPr>
      <w:rPr>
        <w:rFonts w:hint="default"/>
        <w:lang w:val="en-US" w:eastAsia="en-US" w:bidi="ar-SA"/>
      </w:rPr>
    </w:lvl>
    <w:lvl w:ilvl="7" w:tentative="0">
      <w:start w:val="1"/>
      <w:numFmt w:val="bullet"/>
      <w:lvlText w:val="•"/>
      <w:lvlJc w:val="left"/>
      <w:pPr>
        <w:ind w:left="1186" w:hanging="360"/>
      </w:pPr>
      <w:rPr>
        <w:rFonts w:hint="default"/>
        <w:lang w:val="en-US" w:eastAsia="en-US" w:bidi="ar-SA"/>
      </w:rPr>
    </w:lvl>
    <w:lvl w:ilvl="8" w:tentative="0">
      <w:start w:val="1"/>
      <w:numFmt w:val="bullet"/>
      <w:lvlText w:val="•"/>
      <w:lvlJc w:val="left"/>
      <w:pPr>
        <w:ind w:left="1304" w:hanging="360"/>
      </w:pPr>
      <w:rPr>
        <w:rFonts w:hint="default"/>
        <w:lang w:val="en-US" w:eastAsia="en-US" w:bidi="ar-SA"/>
      </w:rPr>
    </w:lvl>
  </w:abstractNum>
  <w:abstractNum w:abstractNumId="3">
    <w:nsid w:val="070C7C30"/>
    <w:multiLevelType w:val="multilevel"/>
    <w:tmpl w:val="070C7C30"/>
    <w:lvl w:ilvl="0" w:tentative="0">
      <w:start w:val="1"/>
      <w:numFmt w:val="bullet"/>
      <w:lvlText w:val=""/>
      <w:lvlJc w:val="left"/>
      <w:pPr>
        <w:ind w:left="660" w:hanging="3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1" w:tentative="0">
      <w:start w:val="1"/>
      <w:numFmt w:val="bullet"/>
      <w:lvlText w:val="•"/>
      <w:lvlJc w:val="left"/>
      <w:pPr>
        <w:ind w:left="919" w:hanging="360"/>
      </w:pPr>
      <w:rPr>
        <w:rFonts w:hint="default"/>
        <w:lang w:val="en-US" w:eastAsia="en-US" w:bidi="ar-SA"/>
      </w:rPr>
    </w:lvl>
    <w:lvl w:ilvl="2" w:tentative="0">
      <w:start w:val="1"/>
      <w:numFmt w:val="bullet"/>
      <w:lvlText w:val="•"/>
      <w:lvlJc w:val="left"/>
      <w:pPr>
        <w:ind w:left="1178" w:hanging="360"/>
      </w:pPr>
      <w:rPr>
        <w:rFonts w:hint="default"/>
        <w:lang w:val="en-US" w:eastAsia="en-US" w:bidi="ar-SA"/>
      </w:rPr>
    </w:lvl>
    <w:lvl w:ilvl="3" w:tentative="0">
      <w:start w:val="1"/>
      <w:numFmt w:val="bullet"/>
      <w:lvlText w:val="•"/>
      <w:lvlJc w:val="left"/>
      <w:pPr>
        <w:ind w:left="1438" w:hanging="360"/>
      </w:pPr>
      <w:rPr>
        <w:rFonts w:hint="default"/>
        <w:lang w:val="en-US" w:eastAsia="en-US" w:bidi="ar-SA"/>
      </w:rPr>
    </w:lvl>
    <w:lvl w:ilvl="4" w:tentative="0">
      <w:start w:val="1"/>
      <w:numFmt w:val="bullet"/>
      <w:lvlText w:val="•"/>
      <w:lvlJc w:val="left"/>
      <w:pPr>
        <w:ind w:left="1697" w:hanging="360"/>
      </w:pPr>
      <w:rPr>
        <w:rFonts w:hint="default"/>
        <w:lang w:val="en-US" w:eastAsia="en-US" w:bidi="ar-SA"/>
      </w:rPr>
    </w:lvl>
    <w:lvl w:ilvl="5" w:tentative="0">
      <w:start w:val="1"/>
      <w:numFmt w:val="bullet"/>
      <w:lvlText w:val="•"/>
      <w:lvlJc w:val="left"/>
      <w:pPr>
        <w:ind w:left="1957" w:hanging="360"/>
      </w:pPr>
      <w:rPr>
        <w:rFonts w:hint="default"/>
        <w:lang w:val="en-US" w:eastAsia="en-US" w:bidi="ar-SA"/>
      </w:rPr>
    </w:lvl>
    <w:lvl w:ilvl="6" w:tentative="0">
      <w:start w:val="1"/>
      <w:numFmt w:val="bullet"/>
      <w:lvlText w:val="•"/>
      <w:lvlJc w:val="left"/>
      <w:pPr>
        <w:ind w:left="2216" w:hanging="360"/>
      </w:pPr>
      <w:rPr>
        <w:rFonts w:hint="default"/>
        <w:lang w:val="en-US" w:eastAsia="en-US" w:bidi="ar-SA"/>
      </w:rPr>
    </w:lvl>
    <w:lvl w:ilvl="7" w:tentative="0">
      <w:start w:val="1"/>
      <w:numFmt w:val="bullet"/>
      <w:lvlText w:val="•"/>
      <w:lvlJc w:val="left"/>
      <w:pPr>
        <w:ind w:left="2476" w:hanging="360"/>
      </w:pPr>
      <w:rPr>
        <w:rFonts w:hint="default"/>
        <w:lang w:val="en-US" w:eastAsia="en-US" w:bidi="ar-SA"/>
      </w:rPr>
    </w:lvl>
    <w:lvl w:ilvl="8" w:tentative="0">
      <w:start w:val="1"/>
      <w:numFmt w:val="bullet"/>
      <w:lvlText w:val="•"/>
      <w:lvlJc w:val="left"/>
      <w:pPr>
        <w:ind w:left="2735" w:hanging="36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098D"/>
    <w:rsid w:val="004F098D"/>
    <w:rsid w:val="0050683E"/>
    <w:rsid w:val="00CC164A"/>
    <w:rsid w:val="00EF5C66"/>
    <w:rsid w:val="366F0681"/>
    <w:rsid w:val="367A5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SimSu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ind w:left="3853"/>
      <w:outlineLvl w:val="0"/>
    </w:pPr>
    <w:rPr>
      <w:b/>
      <w:bCs/>
      <w:sz w:val="24"/>
      <w:szCs w:val="24"/>
    </w:rPr>
  </w:style>
  <w:style w:type="paragraph" w:styleId="3">
    <w:name w:val="heading 2"/>
    <w:basedOn w:val="1"/>
    <w:next w:val="1"/>
    <w:qFormat/>
    <w:uiPriority w:val="1"/>
    <w:pPr>
      <w:spacing w:line="265" w:lineRule="exact"/>
      <w:ind w:left="4650" w:hanging="361"/>
      <w:outlineLvl w:val="1"/>
    </w:pPr>
    <w:rPr>
      <w:sz w:val="24"/>
      <w:szCs w:val="24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</w:style>
  <w:style w:type="character" w:styleId="7">
    <w:name w:val="Hyperlink"/>
    <w:basedOn w:val="4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8">
    <w:name w:val="Title"/>
    <w:basedOn w:val="1"/>
    <w:qFormat/>
    <w:uiPriority w:val="1"/>
    <w:pPr>
      <w:spacing w:before="224"/>
      <w:ind w:left="205"/>
      <w:jc w:val="center"/>
    </w:pPr>
    <w:rPr>
      <w:b/>
      <w:bCs/>
      <w:sz w:val="48"/>
      <w:szCs w:val="48"/>
    </w:rPr>
  </w:style>
  <w:style w:type="paragraph" w:styleId="9">
    <w:name w:val="List Paragraph"/>
    <w:basedOn w:val="1"/>
    <w:qFormat/>
    <w:uiPriority w:val="1"/>
    <w:pPr>
      <w:spacing w:line="269" w:lineRule="exact"/>
      <w:ind w:left="4650" w:hanging="361"/>
    </w:pPr>
  </w:style>
  <w:style w:type="paragraph" w:customStyle="1" w:styleId="10">
    <w:name w:val="Table Paragraph"/>
    <w:basedOn w:val="1"/>
    <w:qFormat/>
    <w:uiPriority w:val="1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../NUL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  <customShpInfo spid="_x0000_s1040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632</Words>
  <Characters>3609</Characters>
  <Lines>30</Lines>
  <Paragraphs>8</Paragraphs>
  <TotalTime>7</TotalTime>
  <ScaleCrop>false</ScaleCrop>
  <LinksUpToDate>false</LinksUpToDate>
  <CharactersWithSpaces>4233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2023-02-27T14:17:00Z</dcterms:created>
  <dc:creator>Shobana Raveendran</dc:creator>
  <cp:lastModifiedBy>sgchi</cp:lastModifiedBy>
  <dcterms:modified xsi:type="dcterms:W3CDTF">2023-09-08T06:53:19Z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2020-04-27T00:00:00Z</vt:filetime>
  </property>
  <property fmtid="{D5CDD505-2E9C-101B-9397-08002B2CF9AE}" pid="3" name="Creator">
    <vt:lpwstr>Microsoft® Word for Microsoft 365</vt:lpwstr>
  </property>
  <property fmtid="{D5CDD505-2E9C-101B-9397-08002B2CF9AE}" pid="4" name="ICV">
    <vt:lpwstr>B1136286E1A54A959B2DF8ACAEF417AE</vt:lpwstr>
  </property>
  <property fmtid="{D5CDD505-2E9C-101B-9397-08002B2CF9AE}" pid="5" name="LastSaved">
    <vt:filetime>2021-08-05T00:00:00Z</vt:filetime>
  </property>
  <property fmtid="{D5CDD505-2E9C-101B-9397-08002B2CF9AE}" pid="6" name="KSOProductBuildVer">
    <vt:lpwstr>1033-11.2.0.11537</vt:lpwstr>
  </property>
</Properties>
</file>