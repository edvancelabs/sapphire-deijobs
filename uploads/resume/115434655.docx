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/>
  <w:body>
    <w:p w14:paraId="14D03EEE" w14:textId="095F77FB" w:rsidR="001331E0" w:rsidRPr="00124DB7" w:rsidRDefault="00EA26C7" w:rsidP="00BF0944">
      <w:pPr>
        <w:pStyle w:val="Heading1"/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drawing>
          <wp:anchor distT="0" distB="0" distL="114300" distR="114300" simplePos="0" relativeHeight="251687936" behindDoc="0" locked="0" layoutInCell="1" allowOverlap="1" wp14:anchorId="3418811E" wp14:editId="1C95ADD9">
            <wp:simplePos x="0" y="0"/>
            <wp:positionH relativeFrom="column">
              <wp:posOffset>5676756</wp:posOffset>
            </wp:positionH>
            <wp:positionV relativeFrom="paragraph">
              <wp:posOffset>-668260</wp:posOffset>
            </wp:positionV>
            <wp:extent cx="970172" cy="12713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29 at 4.18.56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48" cy="128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944" w:rsidRPr="00BF0944">
        <w:rPr>
          <w:rFonts w:ascii="Arial" w:hAnsi="Arial" w:cs="Arial"/>
          <w:b/>
        </w:rPr>
        <w:t>SARJANA M. I.</w:t>
      </w:r>
    </w:p>
    <w:p w14:paraId="140AFFBD" w14:textId="0AC7EF64" w:rsidR="00BF0944" w:rsidRDefault="003D0823" w:rsidP="00BF0944">
      <w:pPr>
        <w:spacing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B.E. </w:t>
      </w:r>
      <w:r w:rsidR="00BF0944" w:rsidRPr="00BF0944">
        <w:rPr>
          <w:rFonts w:ascii="Arial" w:hAnsi="Arial" w:cs="Arial"/>
        </w:rPr>
        <w:t xml:space="preserve">COMPUTER </w:t>
      </w:r>
      <w:r>
        <w:rPr>
          <w:rFonts w:ascii="Arial" w:hAnsi="Arial" w:cs="Arial"/>
        </w:rPr>
        <w:t xml:space="preserve">SCIENCE </w:t>
      </w:r>
    </w:p>
    <w:p w14:paraId="2CC529C0" w14:textId="3EB38E1B" w:rsidR="004777DA" w:rsidRPr="004777DA" w:rsidRDefault="001331E0" w:rsidP="00BF0944">
      <w:pPr>
        <w:spacing w:after="0" w:line="360" w:lineRule="auto"/>
        <w:jc w:val="left"/>
        <w:rPr>
          <w:rFonts w:ascii="Arial" w:hAnsi="Arial" w:cs="Arial"/>
        </w:rPr>
      </w:pPr>
      <w:r w:rsidRPr="00A3130E">
        <w:rPr>
          <w:rFonts w:ascii="Arial" w:hAnsi="Arial" w:cs="Arial"/>
        </w:rPr>
        <w:t xml:space="preserve">Phone: </w:t>
      </w:r>
      <w:r w:rsidR="007F587A" w:rsidRPr="007F587A">
        <w:rPr>
          <w:rFonts w:ascii="Arial" w:hAnsi="Arial" w:cs="Arial"/>
        </w:rPr>
        <w:t>+91 8925262246</w:t>
      </w:r>
      <w:r w:rsidRPr="00A3130E">
        <w:rPr>
          <w:rFonts w:ascii="Arial" w:hAnsi="Arial" w:cs="Arial"/>
        </w:rPr>
        <w:t>,</w:t>
      </w:r>
      <w:r w:rsidR="007F587A">
        <w:rPr>
          <w:rFonts w:ascii="Arial" w:hAnsi="Arial" w:cs="Arial"/>
        </w:rPr>
        <w:t xml:space="preserve"> </w:t>
      </w:r>
      <w:r w:rsidRPr="00A3130E">
        <w:rPr>
          <w:rFonts w:ascii="Arial" w:hAnsi="Arial" w:cs="Arial"/>
        </w:rPr>
        <w:t>E-mail:</w:t>
      </w:r>
      <w:r w:rsidR="007F587A">
        <w:rPr>
          <w:rFonts w:ascii="Arial" w:hAnsi="Arial" w:cs="Arial"/>
        </w:rPr>
        <w:t xml:space="preserve"> </w:t>
      </w:r>
      <w:r w:rsidR="007F587A" w:rsidRPr="007F587A">
        <w:rPr>
          <w:rFonts w:ascii="Arial" w:hAnsi="Arial" w:cs="Arial"/>
        </w:rPr>
        <w:t>sarjananaidu@gmail.com</w:t>
      </w:r>
    </w:p>
    <w:p w14:paraId="22DF6A84" w14:textId="35C72A94" w:rsidR="00BF0944" w:rsidRDefault="000078AE" w:rsidP="00AB70A5">
      <w:pPr>
        <w:ind w:left="2160" w:hanging="2160"/>
        <w:jc w:val="left"/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noProof/>
          <w:lang w:bidi="ar-SA"/>
        </w:rPr>
        <w:pict w14:anchorId="0F8983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-2.85pt;margin-top:6.6pt;width:459.35pt;height:0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" strokecolor="#974706 [1609]" strokeweight="10pt">
            <w10:wrap anchorx="margin"/>
          </v:shape>
        </w:pict>
      </w:r>
    </w:p>
    <w:p w14:paraId="3428307C" w14:textId="730BE2AD" w:rsidR="00EF5FE6" w:rsidRPr="0066065E" w:rsidRDefault="000078AE" w:rsidP="00AB70A5">
      <w:pPr>
        <w:ind w:left="2160" w:hanging="2160"/>
        <w:jc w:val="left"/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297CCCAC">
          <v:shape id="AutoShape 10" o:spid="_x0000_s1033" type="#_x0000_t32" style="position:absolute;left:0;text-align:left;margin-left:.75pt;margin-top:12.7pt;width:459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" strokecolor="#938953" strokeweight="1pt"/>
        </w:pict>
      </w:r>
      <w:r w:rsidR="00BB08A5">
        <w:rPr>
          <w:rFonts w:ascii="Arial" w:hAnsi="Arial" w:cs="Arial"/>
          <w:b/>
          <w:color w:val="000080"/>
        </w:rPr>
        <w:t xml:space="preserve"> Career </w:t>
      </w:r>
      <w:r w:rsidR="00BF0944">
        <w:rPr>
          <w:rFonts w:ascii="Arial" w:hAnsi="Arial" w:cs="Arial"/>
          <w:b/>
          <w:color w:val="000080"/>
        </w:rPr>
        <w:t>Objective</w:t>
      </w:r>
    </w:p>
    <w:p w14:paraId="04D8C411" w14:textId="36774B18" w:rsidR="00381CBE" w:rsidRDefault="00BF0944" w:rsidP="005E3A1F">
      <w:pPr>
        <w:pStyle w:val="BodyText"/>
        <w:spacing w:after="0"/>
        <w:jc w:val="left"/>
        <w:rPr>
          <w:rFonts w:ascii="Arial" w:hAnsi="Arial" w:cs="Arial"/>
          <w:sz w:val="20"/>
        </w:rPr>
      </w:pPr>
      <w:r w:rsidRPr="00BF0944">
        <w:rPr>
          <w:rFonts w:ascii="Arial" w:hAnsi="Arial" w:cs="Arial"/>
          <w:sz w:val="20"/>
        </w:rPr>
        <w:t xml:space="preserve">To explore </w:t>
      </w:r>
      <w:r w:rsidR="000C22F4">
        <w:rPr>
          <w:rFonts w:ascii="Arial" w:hAnsi="Arial" w:cs="Arial"/>
          <w:sz w:val="20"/>
        </w:rPr>
        <w:t xml:space="preserve">the </w:t>
      </w:r>
      <w:r w:rsidRPr="00BF0944">
        <w:rPr>
          <w:rFonts w:ascii="Arial" w:hAnsi="Arial" w:cs="Arial"/>
          <w:sz w:val="20"/>
        </w:rPr>
        <w:t xml:space="preserve">new areas </w:t>
      </w:r>
      <w:r w:rsidR="00BD61EB">
        <w:rPr>
          <w:rFonts w:ascii="Arial" w:hAnsi="Arial" w:cs="Arial"/>
          <w:sz w:val="20"/>
        </w:rPr>
        <w:t xml:space="preserve">of interest </w:t>
      </w:r>
      <w:r w:rsidRPr="00BF0944">
        <w:rPr>
          <w:rFonts w:ascii="Arial" w:hAnsi="Arial" w:cs="Arial"/>
          <w:sz w:val="20"/>
        </w:rPr>
        <w:t>and work in a dynamic stable organization</w:t>
      </w:r>
      <w:r w:rsidR="00B51A95">
        <w:rPr>
          <w:rFonts w:ascii="Arial" w:hAnsi="Arial" w:cs="Arial"/>
          <w:sz w:val="20"/>
        </w:rPr>
        <w:t>,</w:t>
      </w:r>
      <w:r w:rsidRPr="00BF0944">
        <w:rPr>
          <w:rFonts w:ascii="Arial" w:hAnsi="Arial" w:cs="Arial"/>
          <w:sz w:val="20"/>
        </w:rPr>
        <w:t xml:space="preserve"> which provides me the </w:t>
      </w:r>
      <w:bookmarkStart w:id="0" w:name="_GoBack"/>
      <w:bookmarkEnd w:id="0"/>
      <w:r w:rsidRPr="00BF0944">
        <w:rPr>
          <w:rFonts w:ascii="Arial" w:hAnsi="Arial" w:cs="Arial"/>
          <w:sz w:val="20"/>
        </w:rPr>
        <w:t>opportunity to improve my skills and knowledge to growth along with the organization objective</w:t>
      </w:r>
      <w:r w:rsidR="00B51A95">
        <w:rPr>
          <w:rFonts w:ascii="Arial" w:hAnsi="Arial" w:cs="Arial"/>
          <w:sz w:val="20"/>
        </w:rPr>
        <w:t>, mission and vision</w:t>
      </w:r>
      <w:r w:rsidRPr="00BF0944">
        <w:rPr>
          <w:rFonts w:ascii="Arial" w:hAnsi="Arial" w:cs="Arial"/>
          <w:sz w:val="20"/>
        </w:rPr>
        <w:t>.</w:t>
      </w:r>
    </w:p>
    <w:p w14:paraId="0AE66A70" w14:textId="77777777" w:rsidR="00BF0944" w:rsidRDefault="00BF0944" w:rsidP="005E3A1F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</w:p>
    <w:p w14:paraId="448E0F3F" w14:textId="7952A391" w:rsidR="005B2820" w:rsidRPr="00951038" w:rsidRDefault="000078AE" w:rsidP="005E3A1F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33C4B295">
          <v:shape id="AutoShape 9" o:spid="_x0000_s1032" type="#_x0000_t32" style="position:absolute;margin-left:.75pt;margin-top:11.8pt;width:45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" strokecolor="#938953" strokeweight="1pt"/>
        </w:pict>
      </w:r>
      <w:r w:rsidR="00BB08A5">
        <w:rPr>
          <w:rFonts w:ascii="Arial" w:hAnsi="Arial" w:cs="Arial"/>
          <w:b/>
          <w:color w:val="000080"/>
          <w:sz w:val="20"/>
        </w:rPr>
        <w:t xml:space="preserve"> </w:t>
      </w:r>
      <w:r w:rsidR="00AF7BA3">
        <w:rPr>
          <w:rFonts w:ascii="Arial" w:hAnsi="Arial" w:cs="Arial"/>
          <w:b/>
          <w:color w:val="000080"/>
          <w:sz w:val="20"/>
        </w:rPr>
        <w:t>Profile</w:t>
      </w:r>
    </w:p>
    <w:p w14:paraId="18EBC572" w14:textId="2B04FA2F" w:rsidR="00FF5EB6" w:rsidRPr="00951038" w:rsidRDefault="00FF5EB6" w:rsidP="00322C43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</w:p>
    <w:p w14:paraId="28026CEC" w14:textId="35EDFFEA" w:rsidR="00AF7BA3" w:rsidRPr="00AF7BA3" w:rsidRDefault="00AF7BA3" w:rsidP="000C22F4">
      <w:pPr>
        <w:pStyle w:val="BodyText"/>
        <w:numPr>
          <w:ilvl w:val="0"/>
          <w:numId w:val="37"/>
        </w:numPr>
        <w:spacing w:after="0" w:line="360" w:lineRule="auto"/>
        <w:jc w:val="left"/>
        <w:rPr>
          <w:rFonts w:ascii="Arial" w:hAnsi="Arial" w:cs="Arial"/>
          <w:sz w:val="20"/>
        </w:rPr>
      </w:pPr>
      <w:r w:rsidRPr="00AF7BA3">
        <w:rPr>
          <w:rFonts w:ascii="Arial" w:hAnsi="Arial" w:cs="Arial"/>
          <w:sz w:val="20"/>
        </w:rPr>
        <w:t>A detailed oriented and multitasking professional with exceptional coding techniques having bachelor of engineering degree in computer science technology.</w:t>
      </w:r>
    </w:p>
    <w:p w14:paraId="001970A8" w14:textId="5C8C8B46" w:rsidR="00AF7BA3" w:rsidRPr="00AF7BA3" w:rsidRDefault="00AF7BA3" w:rsidP="000C22F4">
      <w:pPr>
        <w:pStyle w:val="BodyText"/>
        <w:numPr>
          <w:ilvl w:val="0"/>
          <w:numId w:val="37"/>
        </w:numPr>
        <w:spacing w:after="0" w:line="360" w:lineRule="auto"/>
        <w:jc w:val="left"/>
        <w:rPr>
          <w:rFonts w:ascii="Arial" w:hAnsi="Arial" w:cs="Arial"/>
          <w:sz w:val="20"/>
        </w:rPr>
      </w:pPr>
      <w:r w:rsidRPr="00AF7BA3">
        <w:rPr>
          <w:rFonts w:ascii="Arial" w:hAnsi="Arial" w:cs="Arial"/>
          <w:sz w:val="20"/>
        </w:rPr>
        <w:t>Comprehensive knowledge of primary development languages for instance C, C++, JAVA and special talent of writing highly competent programs.</w:t>
      </w:r>
    </w:p>
    <w:p w14:paraId="6B03851E" w14:textId="1A665659" w:rsidR="00AF7BA3" w:rsidRPr="00AF7BA3" w:rsidRDefault="00AF7BA3" w:rsidP="000C22F4">
      <w:pPr>
        <w:pStyle w:val="BodyText"/>
        <w:numPr>
          <w:ilvl w:val="0"/>
          <w:numId w:val="37"/>
        </w:numPr>
        <w:spacing w:after="0" w:line="360" w:lineRule="auto"/>
        <w:jc w:val="left"/>
        <w:rPr>
          <w:rFonts w:ascii="Arial" w:hAnsi="Arial" w:cs="Arial"/>
          <w:sz w:val="20"/>
        </w:rPr>
      </w:pPr>
      <w:r w:rsidRPr="00AF7BA3">
        <w:rPr>
          <w:rFonts w:ascii="Arial" w:hAnsi="Arial" w:cs="Arial"/>
          <w:sz w:val="20"/>
        </w:rPr>
        <w:t>Deep understanding regarding software development environments and considerable talent in achieving critical solutions.</w:t>
      </w:r>
    </w:p>
    <w:p w14:paraId="0116B090" w14:textId="0CEB689D" w:rsidR="003671E8" w:rsidRPr="000C22F4" w:rsidRDefault="00AF7BA3" w:rsidP="000C22F4">
      <w:pPr>
        <w:pStyle w:val="BodyText"/>
        <w:numPr>
          <w:ilvl w:val="0"/>
          <w:numId w:val="37"/>
        </w:numPr>
        <w:spacing w:after="0" w:line="360" w:lineRule="auto"/>
        <w:jc w:val="left"/>
        <w:rPr>
          <w:rFonts w:ascii="Arial" w:hAnsi="Arial" w:cs="Arial"/>
          <w:b/>
          <w:color w:val="000080"/>
          <w:sz w:val="20"/>
        </w:rPr>
      </w:pPr>
      <w:r w:rsidRPr="00AF7BA3">
        <w:rPr>
          <w:rFonts w:ascii="Arial" w:hAnsi="Arial" w:cs="Arial"/>
          <w:sz w:val="20"/>
        </w:rPr>
        <w:t>Excellent in presenting and make people understand.</w:t>
      </w:r>
    </w:p>
    <w:p w14:paraId="5E802B59" w14:textId="2D9D286A" w:rsidR="000C22F4" w:rsidRDefault="000078AE" w:rsidP="000C22F4">
      <w:pPr>
        <w:pStyle w:val="BodyText"/>
        <w:spacing w:after="0" w:line="360" w:lineRule="auto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bidi="ar-SA"/>
        </w:rPr>
        <w:pict w14:anchorId="1C03DEA4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3.2pt;margin-top:10.05pt;width:78.75pt;height:23.5pt;z-index:251668480" filled="f" stroked="f" strokecolor="#f2f2f2 [3041]" strokeweight="3pt">
            <v:shadow type="perspective" color="#243f60 [1604]" opacity=".5" offset="1pt" offset2="-1pt"/>
            <v:textbox style="mso-next-textbox:#_x0000_s1041">
              <w:txbxContent>
                <w:p w14:paraId="3F95C9AB" w14:textId="77777777" w:rsidR="003D0823" w:rsidRDefault="008474C4">
                  <w:r w:rsidRPr="008474C4">
                    <w:rPr>
                      <w:rFonts w:ascii="Arial" w:hAnsi="Arial" w:cs="Arial"/>
                      <w:b/>
                      <w:color w:val="000080"/>
                    </w:rPr>
                    <w:t>Certificates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lang w:bidi="ar-SA"/>
        </w:rPr>
        <w:pict w14:anchorId="5B80EB41">
          <v:shape id="_x0000_s1040" type="#_x0000_t202" style="position:absolute;margin-left:2.6pt;margin-top:10.55pt;width:78.75pt;height:23.5pt;z-index:251667456" filled="f" stroked="f" strokecolor="#f2f2f2 [3041]" strokeweight="3pt">
            <v:shadow type="perspective" color="#243f60 [1604]" opacity=".5" offset="1pt" offset2="-1pt"/>
            <v:textbox style="mso-next-textbox:#_x0000_s1040">
              <w:txbxContent>
                <w:p w14:paraId="28CDC1C5" w14:textId="77777777" w:rsidR="006A0962" w:rsidRDefault="006A0962">
                  <w:r w:rsidRPr="000C22F4">
                    <w:rPr>
                      <w:rFonts w:ascii="Arial" w:hAnsi="Arial" w:cs="Arial"/>
                      <w:b/>
                      <w:color w:val="000080"/>
                    </w:rPr>
                    <w:t>S</w:t>
                  </w:r>
                  <w:r>
                    <w:rPr>
                      <w:rFonts w:ascii="Arial" w:hAnsi="Arial" w:cs="Arial"/>
                      <w:b/>
                      <w:color w:val="000080"/>
                    </w:rPr>
                    <w:t>kills</w:t>
                  </w:r>
                </w:p>
              </w:txbxContent>
            </v:textbox>
          </v:shape>
        </w:pict>
      </w:r>
    </w:p>
    <w:p w14:paraId="760BE785" w14:textId="6A658B1C" w:rsidR="000C22F4" w:rsidRPr="00951038" w:rsidRDefault="000078AE" w:rsidP="000C22F4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7BCE06DC">
          <v:shape id="_x0000_s1038" type="#_x0000_t32" style="position:absolute;margin-left:231.85pt;margin-top:11.8pt;width:201.8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" adj="-8558,-1,-8558" strokecolor="#938953" strokeweight="1pt"/>
        </w:pict>
      </w: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29EA157E">
          <v:shape id="_x0000_s1035" type="#_x0000_t32" style="position:absolute;margin-left:.75pt;margin-top:11.8pt;width:201.8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" adj="-8558,-1,-8558" strokecolor="#938953" strokeweight="1pt"/>
        </w:pict>
      </w:r>
    </w:p>
    <w:p w14:paraId="41BDDE17" w14:textId="3C0DB3AD" w:rsidR="000C22F4" w:rsidRPr="00951038" w:rsidRDefault="000078AE" w:rsidP="000C22F4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14474816">
          <v:shape id="_x0000_s1039" type="#_x0000_t202" style="position:absolute;margin-left:233.7pt;margin-top:2.2pt;width:197.7pt;height:167.95pt;z-index:251666432" strokecolor="#f2f2f2 [3041]" strokeweight="3pt">
            <v:shadow type="perspective" color="#243f60 [1604]" opacity=".5" offset="1pt" offset2="-1pt"/>
            <v:textbox style="mso-next-textbox:#_x0000_s1039">
              <w:txbxContent>
                <w:p w14:paraId="338D747D" w14:textId="77777777" w:rsidR="00893759" w:rsidRDefault="00893759" w:rsidP="00893759">
                  <w:pPr>
                    <w:spacing w:after="0"/>
                  </w:pPr>
                </w:p>
                <w:p w14:paraId="54BAB38E" w14:textId="77777777" w:rsidR="00893759" w:rsidRDefault="00893759" w:rsidP="00893759">
                  <w:pPr>
                    <w:pStyle w:val="ListParagraph"/>
                    <w:numPr>
                      <w:ilvl w:val="0"/>
                      <w:numId w:val="38"/>
                    </w:numPr>
                    <w:spacing w:after="0"/>
                  </w:pPr>
                  <w:r>
                    <w:t>GAME DEVELOPMENT USING PYGAME</w:t>
                  </w:r>
                </w:p>
                <w:p w14:paraId="198727C1" w14:textId="77777777" w:rsidR="00893759" w:rsidRDefault="00893759" w:rsidP="00893759">
                  <w:pPr>
                    <w:pStyle w:val="ListParagraph"/>
                    <w:numPr>
                      <w:ilvl w:val="0"/>
                      <w:numId w:val="39"/>
                    </w:numPr>
                    <w:spacing w:after="0"/>
                  </w:pPr>
                  <w:r>
                    <w:t>ISSUED BY- GUVI</w:t>
                  </w:r>
                </w:p>
                <w:p w14:paraId="710CD06E" w14:textId="77777777" w:rsidR="00893759" w:rsidRDefault="00893759" w:rsidP="00893759">
                  <w:pPr>
                    <w:pStyle w:val="ListParagraph"/>
                    <w:numPr>
                      <w:ilvl w:val="0"/>
                      <w:numId w:val="39"/>
                    </w:numPr>
                    <w:spacing w:after="0"/>
                  </w:pPr>
                  <w:r>
                    <w:t>ISSUED ON- MAY 2020</w:t>
                  </w:r>
                </w:p>
                <w:p w14:paraId="13A50A71" w14:textId="77777777" w:rsidR="00893759" w:rsidRDefault="00893759" w:rsidP="00893759">
                  <w:pPr>
                    <w:spacing w:after="0"/>
                  </w:pPr>
                </w:p>
                <w:p w14:paraId="3D8E5BE8" w14:textId="77777777" w:rsidR="00893759" w:rsidRDefault="00893759" w:rsidP="00893759">
                  <w:pPr>
                    <w:pStyle w:val="ListParagraph"/>
                    <w:numPr>
                      <w:ilvl w:val="0"/>
                      <w:numId w:val="38"/>
                    </w:numPr>
                    <w:spacing w:after="0"/>
                  </w:pPr>
                  <w:r>
                    <w:t>ANDROID APP DEVELOPMENT</w:t>
                  </w:r>
                </w:p>
                <w:p w14:paraId="1968985E" w14:textId="77777777" w:rsidR="00893759" w:rsidRDefault="00893759" w:rsidP="00893759">
                  <w:pPr>
                    <w:pStyle w:val="ListParagraph"/>
                    <w:numPr>
                      <w:ilvl w:val="0"/>
                      <w:numId w:val="40"/>
                    </w:numPr>
                    <w:spacing w:after="0"/>
                  </w:pPr>
                  <w:r>
                    <w:t>ISSUED BY- INFOZIANT SYSTEMS PVT.LTD</w:t>
                  </w:r>
                </w:p>
                <w:p w14:paraId="5CAA13C1" w14:textId="77777777" w:rsidR="006A0962" w:rsidRDefault="00893759" w:rsidP="00893759">
                  <w:pPr>
                    <w:pStyle w:val="ListParagraph"/>
                    <w:numPr>
                      <w:ilvl w:val="0"/>
                      <w:numId w:val="40"/>
                    </w:numPr>
                    <w:spacing w:after="0"/>
                  </w:pPr>
                  <w:r>
                    <w:t>ISSUED ON- JUNE 2019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color w:val="000080"/>
          <w:sz w:val="20"/>
          <w:lang w:bidi="ar-SA"/>
        </w:rPr>
        <w:pict w14:anchorId="0DA52825">
          <v:shape id="_x0000_s1036" type="#_x0000_t202" style="position:absolute;margin-left:2.6pt;margin-top:2.2pt;width:197.7pt;height:167.95pt;z-index:251664384" strokecolor="#f2f2f2 [3041]" strokeweight="3pt">
            <v:shadow type="perspective" color="#243f60 [1604]" opacity=".5" offset="1pt" offset2="-1pt"/>
            <v:textbox style="mso-next-textbox:#_x0000_s1036">
              <w:txbxContent>
                <w:p w14:paraId="2F730D0A" w14:textId="77777777" w:rsidR="00893759" w:rsidRDefault="00893759" w:rsidP="006A0962">
                  <w:pPr>
                    <w:spacing w:after="0" w:line="360" w:lineRule="auto"/>
                    <w:jc w:val="left"/>
                    <w:rPr>
                      <w:rFonts w:ascii="Arial" w:hAnsi="Arial" w:cs="Arial"/>
                    </w:rPr>
                  </w:pPr>
                </w:p>
                <w:p w14:paraId="6BC814CB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CREATIVITY</w:t>
                  </w:r>
                </w:p>
                <w:p w14:paraId="75D2999E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FOCUSED</w:t>
                  </w:r>
                </w:p>
                <w:p w14:paraId="2B5C3591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POSITIVITY</w:t>
                  </w:r>
                </w:p>
                <w:p w14:paraId="0B7FB633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LEADERSHIP</w:t>
                  </w:r>
                </w:p>
                <w:p w14:paraId="3D7D70AF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COMMUNICATION</w:t>
                  </w:r>
                </w:p>
                <w:p w14:paraId="1058BF38" w14:textId="77777777" w:rsidR="006A0962" w:rsidRPr="000C22F4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TEAM WORK</w:t>
                  </w:r>
                </w:p>
                <w:p w14:paraId="37AC926C" w14:textId="77777777" w:rsidR="006A0962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0C22F4">
                    <w:rPr>
                      <w:rFonts w:ascii="Arial" w:hAnsi="Arial" w:cs="Arial"/>
                      <w:sz w:val="20"/>
                    </w:rPr>
                    <w:t>CRITICAL THINKING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727A1338" w14:textId="77777777" w:rsidR="006A0962" w:rsidRPr="006A0962" w:rsidRDefault="006A0962" w:rsidP="006A0962">
                  <w:pPr>
                    <w:pStyle w:val="BodyText"/>
                    <w:numPr>
                      <w:ilvl w:val="0"/>
                      <w:numId w:val="36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6A0962">
                    <w:rPr>
                      <w:rFonts w:ascii="Arial" w:hAnsi="Arial" w:cs="Arial"/>
                      <w:sz w:val="20"/>
                    </w:rPr>
                    <w:t>EMOTIONAL INTELLIGENCE</w:t>
                  </w:r>
                </w:p>
              </w:txbxContent>
            </v:textbox>
          </v:shape>
        </w:pict>
      </w:r>
    </w:p>
    <w:p w14:paraId="2BFDED1A" w14:textId="136802ED" w:rsidR="000C22F4" w:rsidRPr="00951038" w:rsidRDefault="000C22F4" w:rsidP="006A0962">
      <w:pPr>
        <w:pStyle w:val="BodyText"/>
        <w:spacing w:after="0" w:line="36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477DC2A1" w14:textId="63CB620C" w:rsidR="000C22F4" w:rsidRPr="00951038" w:rsidRDefault="000C22F4" w:rsidP="000C22F4">
      <w:pPr>
        <w:pStyle w:val="BodyText"/>
        <w:spacing w:after="0" w:line="36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3EA07F91" w14:textId="14129BDE" w:rsidR="003411EB" w:rsidRPr="00951038" w:rsidRDefault="003411EB" w:rsidP="00322C43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</w:p>
    <w:p w14:paraId="2E4AB8CA" w14:textId="5FDCF079" w:rsidR="003411EB" w:rsidRPr="00951038" w:rsidRDefault="003411EB" w:rsidP="00322C43">
      <w:pPr>
        <w:pStyle w:val="BodyText"/>
        <w:spacing w:after="0"/>
        <w:jc w:val="left"/>
        <w:rPr>
          <w:rFonts w:ascii="Arial" w:hAnsi="Arial" w:cs="Arial"/>
          <w:b/>
          <w:color w:val="000080"/>
          <w:sz w:val="20"/>
        </w:rPr>
      </w:pPr>
    </w:p>
    <w:p w14:paraId="039FF26E" w14:textId="77777777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2A241FA8" w14:textId="28BA0961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46DF44A0" w14:textId="1B055A2C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7E588ABC" w14:textId="78B66576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25CF3B9F" w14:textId="75682A81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1A2EF6D7" w14:textId="12CB117C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16C052CD" w14:textId="525CAABD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6B353AE4" w14:textId="0872EB3D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74213469" w14:textId="77777777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38E49C74" w14:textId="5EAB3771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3552CECE" w14:textId="77777777" w:rsidR="006A0962" w:rsidRDefault="006A0962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0"/>
        </w:rPr>
      </w:pPr>
    </w:p>
    <w:p w14:paraId="44D4854F" w14:textId="77777777" w:rsidR="00345CF4" w:rsidRPr="006871E4" w:rsidRDefault="00112D5F" w:rsidP="00893536">
      <w:pPr>
        <w:pStyle w:val="BodyText"/>
        <w:spacing w:after="0" w:line="240" w:lineRule="auto"/>
        <w:jc w:val="left"/>
        <w:rPr>
          <w:rFonts w:ascii="Arial" w:hAnsi="Arial" w:cs="Arial"/>
          <w:b/>
          <w:color w:val="000080"/>
          <w:sz w:val="22"/>
          <w:szCs w:val="22"/>
        </w:rPr>
      </w:pPr>
      <w:r>
        <w:rPr>
          <w:rFonts w:ascii="Arial" w:hAnsi="Arial" w:cs="Arial"/>
          <w:b/>
          <w:color w:val="000080"/>
          <w:sz w:val="20"/>
        </w:rPr>
        <w:t xml:space="preserve"> </w:t>
      </w:r>
      <w:r w:rsidR="000C22F4" w:rsidRPr="000C22F4">
        <w:rPr>
          <w:rFonts w:ascii="Arial" w:hAnsi="Arial" w:cs="Arial"/>
          <w:b/>
          <w:color w:val="000080"/>
          <w:sz w:val="20"/>
        </w:rPr>
        <w:t>P</w:t>
      </w:r>
      <w:r w:rsidR="000C22F4">
        <w:rPr>
          <w:rFonts w:ascii="Arial" w:hAnsi="Arial" w:cs="Arial"/>
          <w:b/>
          <w:color w:val="000080"/>
          <w:sz w:val="20"/>
        </w:rPr>
        <w:t>roject</w:t>
      </w:r>
    </w:p>
    <w:p w14:paraId="280B04B0" w14:textId="4FB859BB" w:rsidR="00893536" w:rsidRPr="00485C4A" w:rsidRDefault="000078AE" w:rsidP="00893536">
      <w:pPr>
        <w:pStyle w:val="BodyText"/>
        <w:spacing w:after="0" w:line="240" w:lineRule="auto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 w14:anchorId="1401D71B">
          <v:shape id="AutoShape 8" o:spid="_x0000_s1030" type="#_x0000_t32" style="position:absolute;margin-left:.75pt;margin-top:2.05pt;width:45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" strokecolor="#938953" strokeweight="1pt"/>
        </w:pict>
      </w:r>
    </w:p>
    <w:p w14:paraId="23F9FF57" w14:textId="559BBC28" w:rsidR="00033CD3" w:rsidRPr="00BE0321" w:rsidRDefault="00033CD3" w:rsidP="00033CD3">
      <w:pPr>
        <w:spacing w:after="0" w:line="240" w:lineRule="auto"/>
        <w:jc w:val="left"/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color w:val="1F497D"/>
        </w:rPr>
        <w:t xml:space="preserve">Hands on </w:t>
      </w:r>
      <w:r w:rsidR="00903FEB">
        <w:rPr>
          <w:rFonts w:ascii="Arial" w:hAnsi="Arial" w:cs="Arial"/>
          <w:b/>
          <w:color w:val="1F497D"/>
        </w:rPr>
        <w:t>Experience in HCL</w:t>
      </w:r>
      <w:r w:rsidR="00483FC8">
        <w:rPr>
          <w:rFonts w:ascii="Arial" w:hAnsi="Arial" w:cs="Arial"/>
          <w:b/>
          <w:color w:val="1F497D"/>
        </w:rPr>
        <w:t xml:space="preserve"> </w:t>
      </w:r>
      <w:r w:rsidR="00062FD9">
        <w:rPr>
          <w:rFonts w:ascii="Arial" w:hAnsi="Arial" w:cs="Arial"/>
          <w:b/>
          <w:color w:val="1F497D"/>
        </w:rPr>
        <w:t xml:space="preserve">with the following Skills </w:t>
      </w:r>
      <w:r w:rsidR="008931A7">
        <w:rPr>
          <w:rFonts w:ascii="Arial" w:hAnsi="Arial" w:cs="Arial"/>
          <w:b/>
          <w:color w:val="1F497D"/>
        </w:rPr>
        <w:t>(1+ years)</w:t>
      </w:r>
    </w:p>
    <w:p w14:paraId="48C57356" w14:textId="6AA89ACF" w:rsidR="00033CD3" w:rsidRDefault="000078AE" w:rsidP="00033CD3">
      <w:pPr>
        <w:spacing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pict w14:anchorId="2BE8FB36">
          <v:shape id="_x0000_s1050" type="#_x0000_t32" style="position:absolute;margin-left:.75pt;margin-top:1.8pt;width:459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" strokecolor="#938953" strokeweight="1pt"/>
        </w:pict>
      </w:r>
    </w:p>
    <w:p w14:paraId="60D5D51D" w14:textId="14ECE66F" w:rsidR="008931A7" w:rsidRPr="008931A7" w:rsidRDefault="008931A7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 w:rsidRPr="008931A7">
        <w:rPr>
          <w:rFonts w:ascii="Arial" w:hAnsi="Arial" w:cs="Arial"/>
          <w:b/>
          <w:sz w:val="20"/>
        </w:rPr>
        <w:t>Projects:</w:t>
      </w:r>
    </w:p>
    <w:p w14:paraId="065D964D" w14:textId="0A6591B7" w:rsidR="008931A7" w:rsidRPr="008931A7" w:rsidRDefault="008931A7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 w:rsidRPr="008931A7">
        <w:rPr>
          <w:rFonts w:ascii="Arial" w:hAnsi="Arial" w:cs="Arial"/>
          <w:b/>
          <w:sz w:val="20"/>
        </w:rPr>
        <w:t xml:space="preserve">1) </w:t>
      </w:r>
      <w:r w:rsidR="00903FEB" w:rsidRPr="008931A7">
        <w:rPr>
          <w:rFonts w:ascii="Arial" w:hAnsi="Arial" w:cs="Arial"/>
          <w:b/>
          <w:sz w:val="20"/>
        </w:rPr>
        <w:t>Chabot</w:t>
      </w:r>
      <w:r w:rsidRPr="008931A7">
        <w:rPr>
          <w:rFonts w:ascii="Arial" w:hAnsi="Arial" w:cs="Arial"/>
          <w:b/>
          <w:sz w:val="20"/>
        </w:rPr>
        <w:t xml:space="preserve"> Application</w:t>
      </w:r>
    </w:p>
    <w:p w14:paraId="4F5BB681" w14:textId="20A6F6EF" w:rsidR="008931A7" w:rsidRPr="008931A7" w:rsidRDefault="00483FC8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</w:t>
      </w:r>
      <w:r w:rsidR="00120112">
        <w:rPr>
          <w:rFonts w:ascii="Arial" w:hAnsi="Arial" w:cs="Arial"/>
          <w:b/>
          <w:sz w:val="20"/>
        </w:rPr>
        <w:t>D</w:t>
      </w:r>
      <w:r w:rsidR="008931A7" w:rsidRPr="008931A7">
        <w:rPr>
          <w:rFonts w:ascii="Arial" w:hAnsi="Arial" w:cs="Arial"/>
          <w:b/>
          <w:sz w:val="20"/>
        </w:rPr>
        <w:t>omain - JavaScript, React JS</w:t>
      </w:r>
    </w:p>
    <w:p w14:paraId="0C7544FD" w14:textId="6B913938" w:rsidR="008931A7" w:rsidRDefault="008931A7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 w:rsidRPr="008931A7">
        <w:rPr>
          <w:rFonts w:ascii="Arial" w:hAnsi="Arial" w:cs="Arial"/>
          <w:b/>
          <w:sz w:val="20"/>
        </w:rPr>
        <w:t>2) Work-Force Management (Schedule Engine)</w:t>
      </w:r>
    </w:p>
    <w:p w14:paraId="77DB3A95" w14:textId="13D0A0D3" w:rsidR="00120112" w:rsidRPr="008931A7" w:rsidRDefault="00120112" w:rsidP="00120112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D</w:t>
      </w:r>
      <w:r w:rsidRPr="008931A7">
        <w:rPr>
          <w:rFonts w:ascii="Arial" w:hAnsi="Arial" w:cs="Arial"/>
          <w:b/>
          <w:sz w:val="20"/>
        </w:rPr>
        <w:t xml:space="preserve">omain </w:t>
      </w:r>
      <w:r>
        <w:rPr>
          <w:rFonts w:ascii="Arial" w:hAnsi="Arial" w:cs="Arial"/>
          <w:b/>
          <w:sz w:val="20"/>
        </w:rPr>
        <w:t>–</w:t>
      </w:r>
      <w:r w:rsidRPr="008931A7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C#, .Net Framework</w:t>
      </w:r>
    </w:p>
    <w:p w14:paraId="174463E4" w14:textId="00CDF276" w:rsidR="00120112" w:rsidRDefault="00120112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</w:p>
    <w:p w14:paraId="3AAE185B" w14:textId="2231669F" w:rsidR="00062FD9" w:rsidRPr="00062FD9" w:rsidRDefault="001B13F4" w:rsidP="00062FD9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3) </w:t>
      </w:r>
      <w:r w:rsidR="00120112">
        <w:rPr>
          <w:rFonts w:ascii="Arial" w:hAnsi="Arial" w:cs="Arial"/>
          <w:b/>
          <w:sz w:val="20"/>
        </w:rPr>
        <w:t>Key Sills</w:t>
      </w:r>
      <w:r w:rsidRPr="008931A7">
        <w:rPr>
          <w:rFonts w:ascii="Arial" w:hAnsi="Arial" w:cs="Arial"/>
          <w:b/>
          <w:sz w:val="20"/>
        </w:rPr>
        <w:t xml:space="preserve"> - C#, .NET Framework</w:t>
      </w:r>
      <w:r w:rsidR="00120112">
        <w:rPr>
          <w:rFonts w:ascii="Arial" w:hAnsi="Arial" w:cs="Arial"/>
          <w:b/>
          <w:sz w:val="20"/>
        </w:rPr>
        <w:t>,</w:t>
      </w:r>
      <w:r w:rsidR="00062FD9">
        <w:rPr>
          <w:rFonts w:ascii="Arial" w:hAnsi="Arial" w:cs="Arial"/>
          <w:b/>
          <w:sz w:val="20"/>
        </w:rPr>
        <w:t xml:space="preserve"> </w:t>
      </w:r>
      <w:r w:rsidR="00062FD9" w:rsidRPr="00062FD9">
        <w:rPr>
          <w:rFonts w:ascii="Arial" w:hAnsi="Arial" w:cs="Arial"/>
          <w:b/>
          <w:sz w:val="20"/>
        </w:rPr>
        <w:t>HTML</w:t>
      </w:r>
    </w:p>
    <w:p w14:paraId="1F894845" w14:textId="76AA1565" w:rsidR="00561D5A" w:rsidRPr="00120112" w:rsidRDefault="00062FD9" w:rsidP="008931A7">
      <w:pPr>
        <w:pStyle w:val="BodyText"/>
        <w:spacing w:after="0" w:line="360" w:lineRule="auto"/>
        <w:jc w:val="left"/>
        <w:rPr>
          <w:rFonts w:ascii="Arial" w:hAnsi="Arial" w:cs="Arial"/>
          <w:b/>
          <w:sz w:val="20"/>
        </w:rPr>
      </w:pPr>
      <w:r w:rsidRPr="00062FD9">
        <w:rPr>
          <w:rFonts w:ascii="Arial" w:hAnsi="Arial" w:cs="Arial"/>
          <w:b/>
          <w:sz w:val="20"/>
        </w:rPr>
        <w:t>CSS</w:t>
      </w:r>
      <w:r w:rsidR="00120112">
        <w:rPr>
          <w:rFonts w:ascii="Arial" w:hAnsi="Arial" w:cs="Arial"/>
          <w:b/>
          <w:sz w:val="20"/>
        </w:rPr>
        <w:t>,</w:t>
      </w:r>
      <w:r>
        <w:rPr>
          <w:rFonts w:ascii="Arial" w:hAnsi="Arial" w:cs="Arial"/>
          <w:b/>
          <w:sz w:val="20"/>
        </w:rPr>
        <w:t xml:space="preserve"> </w:t>
      </w:r>
      <w:r w:rsidRPr="00062FD9">
        <w:rPr>
          <w:rFonts w:ascii="Arial" w:hAnsi="Arial" w:cs="Arial"/>
          <w:b/>
          <w:sz w:val="20"/>
        </w:rPr>
        <w:t>JAVASCRIPT</w:t>
      </w:r>
      <w:r>
        <w:rPr>
          <w:rFonts w:ascii="Arial" w:hAnsi="Arial" w:cs="Arial"/>
          <w:b/>
          <w:sz w:val="20"/>
        </w:rPr>
        <w:t xml:space="preserve">, </w:t>
      </w:r>
      <w:r w:rsidRPr="00062FD9">
        <w:rPr>
          <w:rFonts w:ascii="Arial" w:hAnsi="Arial" w:cs="Arial"/>
          <w:b/>
          <w:sz w:val="20"/>
        </w:rPr>
        <w:t>REACT JS</w:t>
      </w:r>
      <w:r>
        <w:rPr>
          <w:rFonts w:ascii="Arial" w:hAnsi="Arial" w:cs="Arial"/>
          <w:b/>
          <w:sz w:val="20"/>
        </w:rPr>
        <w:t xml:space="preserve">, </w:t>
      </w:r>
      <w:r w:rsidRPr="00062FD9">
        <w:rPr>
          <w:rFonts w:ascii="Arial" w:hAnsi="Arial" w:cs="Arial"/>
          <w:b/>
          <w:sz w:val="20"/>
        </w:rPr>
        <w:t>JAVA</w:t>
      </w:r>
      <w:r w:rsidR="00E60252">
        <w:rPr>
          <w:rFonts w:ascii="Arial" w:hAnsi="Arial" w:cs="Arial"/>
          <w:b/>
          <w:sz w:val="20"/>
        </w:rPr>
        <w:tab/>
      </w:r>
      <w:r w:rsidR="00E60252">
        <w:rPr>
          <w:rFonts w:ascii="Arial" w:hAnsi="Arial" w:cs="Arial"/>
          <w:b/>
          <w:sz w:val="20"/>
        </w:rPr>
        <w:tab/>
      </w:r>
    </w:p>
    <w:p w14:paraId="32C591FB" w14:textId="77777777" w:rsidR="00F17798" w:rsidRDefault="00F17798" w:rsidP="00784F56">
      <w:pPr>
        <w:spacing w:after="0" w:line="240" w:lineRule="auto"/>
        <w:jc w:val="left"/>
        <w:rPr>
          <w:rFonts w:ascii="Arial" w:hAnsi="Arial" w:cs="Arial"/>
          <w:b/>
          <w:color w:val="1F497D"/>
        </w:rPr>
      </w:pPr>
    </w:p>
    <w:p w14:paraId="607E108A" w14:textId="77777777" w:rsidR="00FF5EB6" w:rsidRPr="00BE0321" w:rsidRDefault="00BE0321" w:rsidP="00784F56">
      <w:pPr>
        <w:spacing w:after="0" w:line="240" w:lineRule="auto"/>
        <w:jc w:val="left"/>
        <w:rPr>
          <w:rFonts w:ascii="Arial" w:hAnsi="Arial" w:cs="Arial"/>
          <w:b/>
          <w:color w:val="000080"/>
        </w:rPr>
      </w:pPr>
      <w:r w:rsidRPr="00BE0321">
        <w:rPr>
          <w:rFonts w:ascii="Arial" w:hAnsi="Arial" w:cs="Arial"/>
          <w:b/>
          <w:color w:val="1F497D"/>
        </w:rPr>
        <w:t>Education</w:t>
      </w:r>
      <w:r w:rsidR="007B3C57" w:rsidRPr="00BE0321">
        <w:rPr>
          <w:rFonts w:ascii="Arial" w:hAnsi="Arial" w:cs="Arial"/>
          <w:b/>
          <w:color w:val="1F497D"/>
        </w:rPr>
        <w:t xml:space="preserve"> and </w:t>
      </w:r>
      <w:r w:rsidRPr="00BE0321">
        <w:rPr>
          <w:rFonts w:ascii="Arial" w:hAnsi="Arial" w:cs="Arial"/>
          <w:b/>
          <w:color w:val="1F497D"/>
        </w:rPr>
        <w:t>Trainings</w:t>
      </w:r>
    </w:p>
    <w:p w14:paraId="5F4D6D7A" w14:textId="77777777" w:rsidR="00784F56" w:rsidRDefault="000078AE" w:rsidP="00356E24">
      <w:pPr>
        <w:spacing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pict w14:anchorId="25A5DB1C">
          <v:shape id="AutoShape 6" o:spid="_x0000_s1029" type="#_x0000_t32" style="position:absolute;margin-left:.75pt;margin-top:1.8pt;width:459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" strokecolor="#938953" strokeweight="1pt"/>
        </w:pict>
      </w:r>
    </w:p>
    <w:p w14:paraId="386DB803" w14:textId="1C4B63F0" w:rsidR="00C610E1" w:rsidRPr="002B0DCE" w:rsidRDefault="00C610E1" w:rsidP="00C610E1">
      <w:pPr>
        <w:spacing w:after="0" w:line="360" w:lineRule="auto"/>
        <w:jc w:val="left"/>
        <w:rPr>
          <w:rFonts w:ascii="Arial" w:hAnsi="Arial" w:cs="Arial"/>
          <w:b/>
          <w:color w:val="4F81BD" w:themeColor="accent1"/>
        </w:rPr>
      </w:pPr>
      <w:r w:rsidRPr="00C610E1">
        <w:rPr>
          <w:rFonts w:ascii="Arial" w:hAnsi="Arial" w:cs="Arial"/>
          <w:b/>
        </w:rPr>
        <w:t xml:space="preserve">B.E COMPUTER SCIENCE ENGINEERING </w:t>
      </w:r>
      <w:r w:rsidR="002B0DCE" w:rsidRPr="002B0DCE">
        <w:rPr>
          <w:rFonts w:ascii="Arial" w:hAnsi="Arial" w:cs="Arial"/>
          <w:b/>
          <w:color w:val="4F81BD" w:themeColor="accent1"/>
        </w:rPr>
        <w:t>[84.55%]</w:t>
      </w:r>
    </w:p>
    <w:p w14:paraId="64392AFF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  <w:color w:val="4F81BD" w:themeColor="accent1"/>
        </w:rPr>
      </w:pPr>
      <w:r w:rsidRPr="00C610E1">
        <w:rPr>
          <w:rFonts w:ascii="Arial" w:hAnsi="Arial" w:cs="Arial"/>
          <w:b/>
          <w:color w:val="4F81BD" w:themeColor="accent1"/>
        </w:rPr>
        <w:t xml:space="preserve">2018 - 2022 </w:t>
      </w:r>
    </w:p>
    <w:p w14:paraId="003365A9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  <w:r w:rsidRPr="00C610E1">
        <w:rPr>
          <w:rFonts w:ascii="Arial" w:hAnsi="Arial" w:cs="Arial"/>
          <w:b/>
        </w:rPr>
        <w:t xml:space="preserve">PANIMALAR ENGINEERING COLLEGE </w:t>
      </w:r>
    </w:p>
    <w:p w14:paraId="4ECFC2E2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</w:p>
    <w:p w14:paraId="137444AD" w14:textId="24408139" w:rsidR="00C610E1" w:rsidRPr="002B0DCE" w:rsidRDefault="00C610E1" w:rsidP="00C610E1">
      <w:pPr>
        <w:spacing w:after="0" w:line="360" w:lineRule="auto"/>
        <w:jc w:val="left"/>
        <w:rPr>
          <w:rFonts w:ascii="Arial" w:hAnsi="Arial" w:cs="Arial"/>
          <w:b/>
          <w:color w:val="4F81BD" w:themeColor="accent1"/>
        </w:rPr>
      </w:pPr>
      <w:r w:rsidRPr="00C610E1">
        <w:rPr>
          <w:rFonts w:ascii="Arial" w:hAnsi="Arial" w:cs="Arial"/>
          <w:b/>
        </w:rPr>
        <w:t xml:space="preserve">HIGHER SECONDARY </w:t>
      </w:r>
      <w:r w:rsidR="002B0DCE" w:rsidRPr="002B0DCE">
        <w:rPr>
          <w:rFonts w:ascii="Arial" w:hAnsi="Arial" w:cs="Arial"/>
          <w:b/>
          <w:color w:val="4F81BD" w:themeColor="accent1"/>
        </w:rPr>
        <w:t>[87.4%]</w:t>
      </w:r>
    </w:p>
    <w:p w14:paraId="6E7B6A46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  <w:color w:val="4F81BD" w:themeColor="accent1"/>
        </w:rPr>
      </w:pPr>
      <w:r w:rsidRPr="00C610E1">
        <w:rPr>
          <w:rFonts w:ascii="Arial" w:hAnsi="Arial" w:cs="Arial"/>
          <w:b/>
          <w:color w:val="4F81BD" w:themeColor="accent1"/>
        </w:rPr>
        <w:t xml:space="preserve">2016 - 2018 </w:t>
      </w:r>
    </w:p>
    <w:p w14:paraId="0FA8FFEF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  <w:r w:rsidRPr="00C610E1">
        <w:rPr>
          <w:rFonts w:ascii="Arial" w:hAnsi="Arial" w:cs="Arial"/>
          <w:b/>
        </w:rPr>
        <w:t xml:space="preserve">BALALOK MATRICULATION </w:t>
      </w:r>
    </w:p>
    <w:p w14:paraId="616F3B14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</w:p>
    <w:p w14:paraId="033A6482" w14:textId="63F1BECC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  <w:r w:rsidRPr="00C610E1">
        <w:rPr>
          <w:rFonts w:ascii="Arial" w:hAnsi="Arial" w:cs="Arial"/>
          <w:b/>
        </w:rPr>
        <w:t>SSLC</w:t>
      </w:r>
      <w:r w:rsidR="002B0DCE">
        <w:rPr>
          <w:rFonts w:ascii="Arial" w:hAnsi="Arial" w:cs="Arial"/>
          <w:b/>
        </w:rPr>
        <w:t xml:space="preserve"> </w:t>
      </w:r>
      <w:r w:rsidR="002B0DCE" w:rsidRPr="002B0DCE">
        <w:rPr>
          <w:rFonts w:ascii="Arial" w:hAnsi="Arial" w:cs="Arial"/>
          <w:b/>
          <w:color w:val="4F81BD" w:themeColor="accent1"/>
        </w:rPr>
        <w:t>[93.8%]</w:t>
      </w:r>
      <w:r w:rsidRPr="00C610E1">
        <w:rPr>
          <w:rFonts w:ascii="Arial" w:hAnsi="Arial" w:cs="Arial"/>
          <w:b/>
        </w:rPr>
        <w:t xml:space="preserve"> </w:t>
      </w:r>
    </w:p>
    <w:p w14:paraId="722E7477" w14:textId="77777777" w:rsidR="00C610E1" w:rsidRPr="00C610E1" w:rsidRDefault="00C610E1" w:rsidP="00C610E1">
      <w:pPr>
        <w:spacing w:after="0" w:line="360" w:lineRule="auto"/>
        <w:jc w:val="left"/>
        <w:rPr>
          <w:rFonts w:ascii="Arial" w:hAnsi="Arial" w:cs="Arial"/>
          <w:b/>
          <w:color w:val="4F81BD" w:themeColor="accent1"/>
        </w:rPr>
      </w:pPr>
      <w:r w:rsidRPr="00C610E1">
        <w:rPr>
          <w:rFonts w:ascii="Arial" w:hAnsi="Arial" w:cs="Arial"/>
          <w:b/>
          <w:color w:val="4F81BD" w:themeColor="accent1"/>
        </w:rPr>
        <w:t xml:space="preserve">2015 – 2016 </w:t>
      </w:r>
    </w:p>
    <w:p w14:paraId="7B36DDA2" w14:textId="77777777" w:rsidR="00332FB8" w:rsidRDefault="00C610E1" w:rsidP="00C610E1">
      <w:pPr>
        <w:spacing w:after="0" w:line="360" w:lineRule="auto"/>
        <w:jc w:val="left"/>
        <w:rPr>
          <w:rFonts w:ascii="Arial" w:hAnsi="Arial" w:cs="Arial"/>
          <w:b/>
        </w:rPr>
      </w:pPr>
      <w:r w:rsidRPr="00C610E1">
        <w:rPr>
          <w:rFonts w:ascii="Arial" w:hAnsi="Arial" w:cs="Arial"/>
          <w:b/>
        </w:rPr>
        <w:t>BALALOK MATRICULATION</w:t>
      </w:r>
    </w:p>
    <w:p w14:paraId="02E1900F" w14:textId="77777777" w:rsidR="00C610E1" w:rsidRDefault="00C610E1" w:rsidP="00FB60F8">
      <w:pPr>
        <w:spacing w:after="0" w:line="240" w:lineRule="auto"/>
        <w:jc w:val="left"/>
        <w:rPr>
          <w:rFonts w:ascii="Arial" w:hAnsi="Arial" w:cs="Arial"/>
          <w:b/>
          <w:color w:val="1F497D"/>
        </w:rPr>
      </w:pPr>
    </w:p>
    <w:p w14:paraId="22603AD6" w14:textId="77777777" w:rsidR="00C610E1" w:rsidRDefault="00C610E1" w:rsidP="00FB60F8">
      <w:pPr>
        <w:spacing w:after="0" w:line="240" w:lineRule="auto"/>
        <w:jc w:val="left"/>
        <w:rPr>
          <w:rFonts w:ascii="Arial" w:hAnsi="Arial" w:cs="Arial"/>
          <w:b/>
          <w:color w:val="1F497D"/>
        </w:rPr>
      </w:pPr>
    </w:p>
    <w:p w14:paraId="60BDDDBD" w14:textId="77777777" w:rsidR="00FB60F8" w:rsidRPr="00BE0321" w:rsidRDefault="0076346F" w:rsidP="00FB60F8">
      <w:pPr>
        <w:spacing w:after="0" w:line="240" w:lineRule="auto"/>
        <w:jc w:val="left"/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color w:val="1F497D"/>
        </w:rPr>
        <w:t xml:space="preserve"> </w:t>
      </w:r>
      <w:r w:rsidRPr="0076346F">
        <w:rPr>
          <w:rFonts w:ascii="Arial" w:hAnsi="Arial" w:cs="Arial"/>
          <w:b/>
          <w:color w:val="1F497D"/>
        </w:rPr>
        <w:t>Seminars</w:t>
      </w:r>
    </w:p>
    <w:p w14:paraId="6EF07CC4" w14:textId="77777777" w:rsidR="007F2CAE" w:rsidRDefault="000078AE" w:rsidP="00D94561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b/>
          <w:noProof/>
          <w:lang w:bidi="ar-SA"/>
        </w:rPr>
        <w:pict w14:anchorId="66D392C4">
          <v:shape id="AutoShape 7" o:spid="_x0000_s1028" type="#_x0000_t32" style="position:absolute;margin-left:.75pt;margin-top:2pt;width:459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" strokecolor="#938953" strokeweight="1pt"/>
        </w:pict>
      </w:r>
    </w:p>
    <w:p w14:paraId="1AEF54A1" w14:textId="77777777" w:rsidR="007F2CAE" w:rsidRDefault="007F2CAE" w:rsidP="00D94561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</w:p>
    <w:p w14:paraId="6A8E6DD7" w14:textId="77777777" w:rsidR="007F2CAE" w:rsidRPr="007F2CAE" w:rsidRDefault="007F2CAE" w:rsidP="007F2CAE">
      <w:pPr>
        <w:spacing w:after="0" w:line="240" w:lineRule="auto"/>
        <w:jc w:val="left"/>
        <w:rPr>
          <w:rFonts w:ascii="Arial" w:hAnsi="Arial" w:cs="Arial"/>
          <w:b/>
          <w:i/>
          <w:kern w:val="1"/>
          <w:u w:val="single"/>
          <w:lang w:eastAsia="ar-SA" w:bidi="ar-SA"/>
        </w:rPr>
      </w:pPr>
      <w:r w:rsidRPr="007F2CAE">
        <w:rPr>
          <w:rFonts w:ascii="Arial" w:hAnsi="Arial" w:cs="Arial"/>
          <w:b/>
          <w:i/>
          <w:kern w:val="1"/>
          <w:u w:val="single"/>
          <w:lang w:eastAsia="ar-SA" w:bidi="ar-SA"/>
        </w:rPr>
        <w:t>Presentation:</w:t>
      </w:r>
    </w:p>
    <w:p w14:paraId="7518CAA3" w14:textId="77777777" w:rsidR="007F2CAE" w:rsidRDefault="007F2CAE" w:rsidP="007F2CAE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</w:p>
    <w:p w14:paraId="5322C0E1" w14:textId="77777777" w:rsidR="007F2CAE" w:rsidRPr="00F20BEE" w:rsidRDefault="007F2CAE" w:rsidP="00F20BEE">
      <w:pPr>
        <w:pStyle w:val="ListParagraph"/>
        <w:numPr>
          <w:ilvl w:val="0"/>
          <w:numId w:val="41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 w:rsidRPr="00F20BEE">
        <w:rPr>
          <w:rFonts w:ascii="Arial" w:hAnsi="Arial" w:cs="Arial"/>
          <w:kern w:val="1"/>
          <w:lang w:eastAsia="ar-SA" w:bidi="ar-SA"/>
        </w:rPr>
        <w:t>POSTER PRESENTATION- INSULIN PUMP CONDUCTED ON MARCH 2020 BY PANIMALAR ENGINEERING COLLEGE.</w:t>
      </w:r>
    </w:p>
    <w:p w14:paraId="774E66B4" w14:textId="77777777" w:rsidR="00F20BEE" w:rsidRDefault="00F20BEE" w:rsidP="007F2CAE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</w:p>
    <w:p w14:paraId="15C707F8" w14:textId="25F0AEAD" w:rsidR="00227FCD" w:rsidRDefault="007F2CAE" w:rsidP="00F20BEE">
      <w:pPr>
        <w:pStyle w:val="ListParagraph"/>
        <w:numPr>
          <w:ilvl w:val="0"/>
          <w:numId w:val="41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 w:rsidRPr="00F20BEE">
        <w:rPr>
          <w:rFonts w:ascii="Arial" w:hAnsi="Arial" w:cs="Arial"/>
          <w:kern w:val="1"/>
          <w:lang w:eastAsia="ar-SA" w:bidi="ar-SA"/>
        </w:rPr>
        <w:t>PAPER PRESENTATION- SENSITIVE SKIN BASED ON BIOMEDICAL ENGINEERING CONDUCTED ON MARCH 2021 BY SRM VALLIAMMAI COLLEGE.</w:t>
      </w:r>
    </w:p>
    <w:p w14:paraId="0155940F" w14:textId="77777777" w:rsidR="002B0DCE" w:rsidRPr="002B0DCE" w:rsidRDefault="002B0DCE" w:rsidP="002B0DCE">
      <w:pPr>
        <w:pStyle w:val="ListParagraph"/>
        <w:rPr>
          <w:rFonts w:ascii="Arial" w:hAnsi="Arial" w:cs="Arial"/>
          <w:kern w:val="1"/>
          <w:lang w:eastAsia="ar-SA" w:bidi="ar-SA"/>
        </w:rPr>
      </w:pPr>
    </w:p>
    <w:p w14:paraId="1AD71892" w14:textId="58374BF6" w:rsidR="002B0DCE" w:rsidRPr="00BE0321" w:rsidRDefault="002B0DCE" w:rsidP="002B0DCE">
      <w:pPr>
        <w:spacing w:after="0" w:line="240" w:lineRule="auto"/>
        <w:jc w:val="left"/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color w:val="1F497D"/>
        </w:rPr>
        <w:t>Languages</w:t>
      </w:r>
    </w:p>
    <w:p w14:paraId="6293056A" w14:textId="4A14933C" w:rsidR="00723876" w:rsidRDefault="000078AE" w:rsidP="00723876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b/>
          <w:noProof/>
          <w:lang w:bidi="ar-SA"/>
        </w:rPr>
        <w:pict w14:anchorId="4B691F00">
          <v:shape id="_x0000_s1043" type="#_x0000_t32" style="position:absolute;margin-left:.75pt;margin-top:2pt;width:459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" strokecolor="#938953" strokeweight="1pt"/>
        </w:pict>
      </w:r>
    </w:p>
    <w:p w14:paraId="126130B4" w14:textId="13E1D6BB" w:rsidR="00723876" w:rsidRDefault="00723876" w:rsidP="00723876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kern w:val="1"/>
          <w:lang w:eastAsia="ar-SA" w:bidi="ar-SA"/>
        </w:rPr>
        <w:t xml:space="preserve">ENGLISH [Fluent] </w:t>
      </w:r>
      <w:r w:rsidR="007E53F5">
        <w:rPr>
          <w:rFonts w:ascii="Arial" w:hAnsi="Arial" w:cs="Arial"/>
          <w:kern w:val="1"/>
          <w:lang w:eastAsia="ar-SA" w:bidi="ar-SA"/>
        </w:rPr>
        <w:t>–</w:t>
      </w:r>
      <w:r>
        <w:rPr>
          <w:rFonts w:ascii="Arial" w:hAnsi="Arial" w:cs="Arial"/>
          <w:kern w:val="1"/>
          <w:lang w:eastAsia="ar-SA" w:bidi="ar-SA"/>
        </w:rPr>
        <w:t xml:space="preserve"> </w:t>
      </w:r>
      <w:r w:rsidR="007E53F5">
        <w:rPr>
          <w:rFonts w:ascii="Arial" w:hAnsi="Arial" w:cs="Arial"/>
          <w:kern w:val="1"/>
          <w:lang w:eastAsia="ar-SA" w:bidi="ar-SA"/>
        </w:rPr>
        <w:t>BEC PRELIMINARY</w:t>
      </w:r>
    </w:p>
    <w:p w14:paraId="4125F8CC" w14:textId="72EF3642" w:rsidR="00723876" w:rsidRDefault="00723876" w:rsidP="00723876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kern w:val="1"/>
          <w:lang w:eastAsia="ar-SA" w:bidi="ar-SA"/>
        </w:rPr>
        <w:t>TELUGU [Native Proficient]</w:t>
      </w:r>
    </w:p>
    <w:p w14:paraId="1255AD85" w14:textId="3B89D6A9" w:rsidR="00723876" w:rsidRDefault="00723876" w:rsidP="00723876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kern w:val="1"/>
          <w:lang w:eastAsia="ar-SA" w:bidi="ar-SA"/>
        </w:rPr>
        <w:t>TAMIL [Fluent]</w:t>
      </w:r>
    </w:p>
    <w:p w14:paraId="31FCD80E" w14:textId="4CCE4846" w:rsidR="00723876" w:rsidRDefault="00723876" w:rsidP="00723876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  <w:r>
        <w:rPr>
          <w:rFonts w:ascii="Arial" w:hAnsi="Arial" w:cs="Arial"/>
          <w:kern w:val="1"/>
          <w:lang w:eastAsia="ar-SA" w:bidi="ar-SA"/>
        </w:rPr>
        <w:t>FRENCH [Basic]</w:t>
      </w:r>
    </w:p>
    <w:p w14:paraId="58CC6DD0" w14:textId="77777777" w:rsidR="007B0D56" w:rsidRPr="007B0D56" w:rsidRDefault="007B0D56" w:rsidP="007B0D56">
      <w:pPr>
        <w:spacing w:after="0" w:line="240" w:lineRule="auto"/>
        <w:jc w:val="left"/>
        <w:rPr>
          <w:rFonts w:ascii="Arial" w:hAnsi="Arial" w:cs="Arial"/>
          <w:kern w:val="1"/>
          <w:lang w:eastAsia="ar-SA" w:bidi="ar-SA"/>
        </w:rPr>
      </w:pPr>
    </w:p>
    <w:sectPr w:rsidR="007B0D56" w:rsidRPr="007B0D56" w:rsidSect="005A7D38">
      <w:pgSz w:w="12240" w:h="15840"/>
      <w:pgMar w:top="1152" w:right="1584" w:bottom="100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BBF80" w14:textId="77777777" w:rsidR="000078AE" w:rsidRDefault="000078AE" w:rsidP="00A127DE">
      <w:pPr>
        <w:spacing w:after="0" w:line="240" w:lineRule="auto"/>
      </w:pPr>
      <w:r>
        <w:separator/>
      </w:r>
    </w:p>
  </w:endnote>
  <w:endnote w:type="continuationSeparator" w:id="0">
    <w:p w14:paraId="096F1DA9" w14:textId="77777777" w:rsidR="000078AE" w:rsidRDefault="000078AE" w:rsidP="00A1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8D775" w14:textId="77777777" w:rsidR="000078AE" w:rsidRDefault="000078AE" w:rsidP="00A127DE">
      <w:pPr>
        <w:spacing w:after="0" w:line="240" w:lineRule="auto"/>
      </w:pPr>
      <w:r>
        <w:separator/>
      </w:r>
    </w:p>
  </w:footnote>
  <w:footnote w:type="continuationSeparator" w:id="0">
    <w:p w14:paraId="79823FFE" w14:textId="77777777" w:rsidR="000078AE" w:rsidRDefault="000078AE" w:rsidP="00A1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b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o"/>
      <w:lvlJc w:val="left"/>
      <w:pPr>
        <w:tabs>
          <w:tab w:val="num" w:pos="-296"/>
        </w:tabs>
        <w:ind w:left="1429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-296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296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96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296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296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296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296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296"/>
        </w:tabs>
        <w:ind w:left="7189" w:hanging="360"/>
      </w:pPr>
      <w:rPr>
        <w:rFonts w:ascii="Wingdings" w:hAnsi="Wingdings"/>
      </w:rPr>
    </w:lvl>
  </w:abstractNum>
  <w:abstractNum w:abstractNumId="5" w15:restartNumberingAfterBreak="0">
    <w:nsid w:val="00875C97"/>
    <w:multiLevelType w:val="multilevel"/>
    <w:tmpl w:val="AF52604E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02AA6BE8"/>
    <w:multiLevelType w:val="hybridMultilevel"/>
    <w:tmpl w:val="066EE5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AC2C8A"/>
    <w:multiLevelType w:val="hybridMultilevel"/>
    <w:tmpl w:val="D874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358D"/>
    <w:multiLevelType w:val="hybridMultilevel"/>
    <w:tmpl w:val="44DA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7B3E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7D574DB"/>
    <w:multiLevelType w:val="hybridMultilevel"/>
    <w:tmpl w:val="871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A07C2"/>
    <w:multiLevelType w:val="hybridMultilevel"/>
    <w:tmpl w:val="86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24271"/>
    <w:multiLevelType w:val="hybridMultilevel"/>
    <w:tmpl w:val="38DC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33112"/>
    <w:multiLevelType w:val="hybridMultilevel"/>
    <w:tmpl w:val="9E3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A2140"/>
    <w:multiLevelType w:val="hybridMultilevel"/>
    <w:tmpl w:val="96F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67305"/>
    <w:multiLevelType w:val="hybridMultilevel"/>
    <w:tmpl w:val="E25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D39F3"/>
    <w:multiLevelType w:val="hybridMultilevel"/>
    <w:tmpl w:val="D87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D7DBC"/>
    <w:multiLevelType w:val="hybridMultilevel"/>
    <w:tmpl w:val="F48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D7824"/>
    <w:multiLevelType w:val="hybridMultilevel"/>
    <w:tmpl w:val="54FC9EDC"/>
    <w:lvl w:ilvl="0" w:tplc="A748EA2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85108B"/>
    <w:multiLevelType w:val="hybridMultilevel"/>
    <w:tmpl w:val="BA90B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0704F"/>
    <w:multiLevelType w:val="hybridMultilevel"/>
    <w:tmpl w:val="AC6C5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644A2"/>
    <w:multiLevelType w:val="hybridMultilevel"/>
    <w:tmpl w:val="5040127C"/>
    <w:lvl w:ilvl="0" w:tplc="33325B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B5BA2"/>
    <w:multiLevelType w:val="hybridMultilevel"/>
    <w:tmpl w:val="2804B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D32B0"/>
    <w:multiLevelType w:val="hybridMultilevel"/>
    <w:tmpl w:val="7C26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F2D32"/>
    <w:multiLevelType w:val="hybridMultilevel"/>
    <w:tmpl w:val="47AC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36C18"/>
    <w:multiLevelType w:val="hybridMultilevel"/>
    <w:tmpl w:val="319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C658A"/>
    <w:multiLevelType w:val="hybridMultilevel"/>
    <w:tmpl w:val="624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817DD"/>
    <w:multiLevelType w:val="hybridMultilevel"/>
    <w:tmpl w:val="3816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F537D"/>
    <w:multiLevelType w:val="hybridMultilevel"/>
    <w:tmpl w:val="743A7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B1753B"/>
    <w:multiLevelType w:val="hybridMultilevel"/>
    <w:tmpl w:val="2E9A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B040D"/>
    <w:multiLevelType w:val="hybridMultilevel"/>
    <w:tmpl w:val="3AE0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0054"/>
    <w:multiLevelType w:val="hybridMultilevel"/>
    <w:tmpl w:val="E9DA0FB0"/>
    <w:lvl w:ilvl="0" w:tplc="4C06D8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92A15"/>
    <w:multiLevelType w:val="hybridMultilevel"/>
    <w:tmpl w:val="5568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1427F"/>
    <w:multiLevelType w:val="hybridMultilevel"/>
    <w:tmpl w:val="A064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F5770"/>
    <w:multiLevelType w:val="hybridMultilevel"/>
    <w:tmpl w:val="4D902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0384"/>
    <w:multiLevelType w:val="hybridMultilevel"/>
    <w:tmpl w:val="3D8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D73EA"/>
    <w:multiLevelType w:val="hybridMultilevel"/>
    <w:tmpl w:val="A0EE342A"/>
    <w:lvl w:ilvl="0" w:tplc="063EE7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C42F3"/>
    <w:multiLevelType w:val="hybridMultilevel"/>
    <w:tmpl w:val="58063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81522"/>
    <w:multiLevelType w:val="hybridMultilevel"/>
    <w:tmpl w:val="2B36433C"/>
    <w:lvl w:ilvl="0" w:tplc="EE54AE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D315F"/>
    <w:multiLevelType w:val="multilevel"/>
    <w:tmpl w:val="7F569C9A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 w15:restartNumberingAfterBreak="0">
    <w:nsid w:val="7054262D"/>
    <w:multiLevelType w:val="hybridMultilevel"/>
    <w:tmpl w:val="AF7EF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71D67"/>
    <w:multiLevelType w:val="hybridMultilevel"/>
    <w:tmpl w:val="6362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C25F1"/>
    <w:multiLevelType w:val="hybridMultilevel"/>
    <w:tmpl w:val="77B0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8"/>
  </w:num>
  <w:num w:numId="6">
    <w:abstractNumId w:val="31"/>
  </w:num>
  <w:num w:numId="7">
    <w:abstractNumId w:val="21"/>
  </w:num>
  <w:num w:numId="8">
    <w:abstractNumId w:val="18"/>
  </w:num>
  <w:num w:numId="9">
    <w:abstractNumId w:val="36"/>
  </w:num>
  <w:num w:numId="10">
    <w:abstractNumId w:val="4"/>
  </w:num>
  <w:num w:numId="11">
    <w:abstractNumId w:val="9"/>
  </w:num>
  <w:num w:numId="12">
    <w:abstractNumId w:val="15"/>
  </w:num>
  <w:num w:numId="13">
    <w:abstractNumId w:val="17"/>
  </w:num>
  <w:num w:numId="14">
    <w:abstractNumId w:val="14"/>
  </w:num>
  <w:num w:numId="15">
    <w:abstractNumId w:val="7"/>
  </w:num>
  <w:num w:numId="16">
    <w:abstractNumId w:val="42"/>
  </w:num>
  <w:num w:numId="17">
    <w:abstractNumId w:val="35"/>
  </w:num>
  <w:num w:numId="18">
    <w:abstractNumId w:val="12"/>
  </w:num>
  <w:num w:numId="19">
    <w:abstractNumId w:val="33"/>
  </w:num>
  <w:num w:numId="20">
    <w:abstractNumId w:val="24"/>
  </w:num>
  <w:num w:numId="21">
    <w:abstractNumId w:val="39"/>
  </w:num>
  <w:num w:numId="22">
    <w:abstractNumId w:val="30"/>
  </w:num>
  <w:num w:numId="23">
    <w:abstractNumId w:val="32"/>
  </w:num>
  <w:num w:numId="24">
    <w:abstractNumId w:val="25"/>
  </w:num>
  <w:num w:numId="25">
    <w:abstractNumId w:val="13"/>
  </w:num>
  <w:num w:numId="26">
    <w:abstractNumId w:val="41"/>
  </w:num>
  <w:num w:numId="27">
    <w:abstractNumId w:val="5"/>
  </w:num>
  <w:num w:numId="28">
    <w:abstractNumId w:val="16"/>
  </w:num>
  <w:num w:numId="29">
    <w:abstractNumId w:val="11"/>
  </w:num>
  <w:num w:numId="30">
    <w:abstractNumId w:val="23"/>
  </w:num>
  <w:num w:numId="31">
    <w:abstractNumId w:val="6"/>
  </w:num>
  <w:num w:numId="32">
    <w:abstractNumId w:val="26"/>
  </w:num>
  <w:num w:numId="33">
    <w:abstractNumId w:val="29"/>
  </w:num>
  <w:num w:numId="34">
    <w:abstractNumId w:val="8"/>
  </w:num>
  <w:num w:numId="35">
    <w:abstractNumId w:val="10"/>
  </w:num>
  <w:num w:numId="36">
    <w:abstractNumId w:val="37"/>
  </w:num>
  <w:num w:numId="37">
    <w:abstractNumId w:val="40"/>
  </w:num>
  <w:num w:numId="38">
    <w:abstractNumId w:val="28"/>
  </w:num>
  <w:num w:numId="39">
    <w:abstractNumId w:val="19"/>
  </w:num>
  <w:num w:numId="40">
    <w:abstractNumId w:val="20"/>
  </w:num>
  <w:num w:numId="41">
    <w:abstractNumId w:val="27"/>
  </w:num>
  <w:num w:numId="42">
    <w:abstractNumId w:val="2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1Nza1NDUwMTeyNLNU0lEKTi0uzszPAymwqAUAf3FLFCwAAAA="/>
  </w:docVars>
  <w:rsids>
    <w:rsidRoot w:val="006329D8"/>
    <w:rsid w:val="000043EF"/>
    <w:rsid w:val="000078AE"/>
    <w:rsid w:val="00014C30"/>
    <w:rsid w:val="00014F63"/>
    <w:rsid w:val="000169D4"/>
    <w:rsid w:val="0001762D"/>
    <w:rsid w:val="0002221D"/>
    <w:rsid w:val="00022B8A"/>
    <w:rsid w:val="00026F97"/>
    <w:rsid w:val="00033656"/>
    <w:rsid w:val="00033CD3"/>
    <w:rsid w:val="00035478"/>
    <w:rsid w:val="0003613D"/>
    <w:rsid w:val="000409F0"/>
    <w:rsid w:val="000417A1"/>
    <w:rsid w:val="000445F3"/>
    <w:rsid w:val="00044C9A"/>
    <w:rsid w:val="00045A6B"/>
    <w:rsid w:val="00045B96"/>
    <w:rsid w:val="00045BC6"/>
    <w:rsid w:val="00052243"/>
    <w:rsid w:val="00053512"/>
    <w:rsid w:val="00056D7A"/>
    <w:rsid w:val="000578E3"/>
    <w:rsid w:val="00062FD9"/>
    <w:rsid w:val="000719A5"/>
    <w:rsid w:val="000735A3"/>
    <w:rsid w:val="00073A5F"/>
    <w:rsid w:val="00077046"/>
    <w:rsid w:val="000803FB"/>
    <w:rsid w:val="00095BA0"/>
    <w:rsid w:val="00096AB8"/>
    <w:rsid w:val="000A1E5B"/>
    <w:rsid w:val="000A2545"/>
    <w:rsid w:val="000B1D88"/>
    <w:rsid w:val="000B3347"/>
    <w:rsid w:val="000B59C6"/>
    <w:rsid w:val="000C092E"/>
    <w:rsid w:val="000C22F4"/>
    <w:rsid w:val="000C54FF"/>
    <w:rsid w:val="000E00DB"/>
    <w:rsid w:val="000E4EB2"/>
    <w:rsid w:val="000F1C2A"/>
    <w:rsid w:val="000F46A0"/>
    <w:rsid w:val="000F4ABE"/>
    <w:rsid w:val="000F5A7C"/>
    <w:rsid w:val="001116C6"/>
    <w:rsid w:val="0011191E"/>
    <w:rsid w:val="00112245"/>
    <w:rsid w:val="00112D5F"/>
    <w:rsid w:val="00116704"/>
    <w:rsid w:val="00116BDC"/>
    <w:rsid w:val="00120112"/>
    <w:rsid w:val="0012193E"/>
    <w:rsid w:val="00122E28"/>
    <w:rsid w:val="00124DB7"/>
    <w:rsid w:val="00124E6C"/>
    <w:rsid w:val="00125B76"/>
    <w:rsid w:val="00126C11"/>
    <w:rsid w:val="001331E0"/>
    <w:rsid w:val="00133B7D"/>
    <w:rsid w:val="001344BE"/>
    <w:rsid w:val="00135AD3"/>
    <w:rsid w:val="00137D95"/>
    <w:rsid w:val="001413B9"/>
    <w:rsid w:val="001422D0"/>
    <w:rsid w:val="0014491D"/>
    <w:rsid w:val="00145698"/>
    <w:rsid w:val="00146326"/>
    <w:rsid w:val="001505B9"/>
    <w:rsid w:val="001517CA"/>
    <w:rsid w:val="00172BFA"/>
    <w:rsid w:val="001739BE"/>
    <w:rsid w:val="001740E6"/>
    <w:rsid w:val="00174BA2"/>
    <w:rsid w:val="00176625"/>
    <w:rsid w:val="00182ADE"/>
    <w:rsid w:val="001854BB"/>
    <w:rsid w:val="00185DCD"/>
    <w:rsid w:val="001866AA"/>
    <w:rsid w:val="00191FC0"/>
    <w:rsid w:val="001929F7"/>
    <w:rsid w:val="00193A14"/>
    <w:rsid w:val="001A75B3"/>
    <w:rsid w:val="001B023D"/>
    <w:rsid w:val="001B0A0C"/>
    <w:rsid w:val="001B13F4"/>
    <w:rsid w:val="001B2A5E"/>
    <w:rsid w:val="001B46F9"/>
    <w:rsid w:val="001C166A"/>
    <w:rsid w:val="001C287D"/>
    <w:rsid w:val="001C2E75"/>
    <w:rsid w:val="001C4512"/>
    <w:rsid w:val="001D000C"/>
    <w:rsid w:val="001D053B"/>
    <w:rsid w:val="001D291B"/>
    <w:rsid w:val="001D3196"/>
    <w:rsid w:val="001D591D"/>
    <w:rsid w:val="001D5B13"/>
    <w:rsid w:val="001E393B"/>
    <w:rsid w:val="001E3DDA"/>
    <w:rsid w:val="001E59EF"/>
    <w:rsid w:val="001E64CA"/>
    <w:rsid w:val="001E7774"/>
    <w:rsid w:val="001F338E"/>
    <w:rsid w:val="001F3832"/>
    <w:rsid w:val="001F5550"/>
    <w:rsid w:val="00200C04"/>
    <w:rsid w:val="00202ECB"/>
    <w:rsid w:val="00203987"/>
    <w:rsid w:val="0022238F"/>
    <w:rsid w:val="0022594A"/>
    <w:rsid w:val="00227FCD"/>
    <w:rsid w:val="002338C4"/>
    <w:rsid w:val="002414D4"/>
    <w:rsid w:val="00241C53"/>
    <w:rsid w:val="00244080"/>
    <w:rsid w:val="002503B6"/>
    <w:rsid w:val="00251312"/>
    <w:rsid w:val="002535D5"/>
    <w:rsid w:val="00256BA1"/>
    <w:rsid w:val="00263828"/>
    <w:rsid w:val="002644CD"/>
    <w:rsid w:val="00267743"/>
    <w:rsid w:val="00272233"/>
    <w:rsid w:val="0027505B"/>
    <w:rsid w:val="002752D9"/>
    <w:rsid w:val="00275E88"/>
    <w:rsid w:val="00277048"/>
    <w:rsid w:val="00280214"/>
    <w:rsid w:val="00280E39"/>
    <w:rsid w:val="002813B5"/>
    <w:rsid w:val="00282032"/>
    <w:rsid w:val="00282918"/>
    <w:rsid w:val="00291C5D"/>
    <w:rsid w:val="00293EC4"/>
    <w:rsid w:val="0029498E"/>
    <w:rsid w:val="002964ED"/>
    <w:rsid w:val="002976F1"/>
    <w:rsid w:val="002A0A15"/>
    <w:rsid w:val="002A175D"/>
    <w:rsid w:val="002A4DB1"/>
    <w:rsid w:val="002A55BD"/>
    <w:rsid w:val="002A5DF7"/>
    <w:rsid w:val="002B0DCE"/>
    <w:rsid w:val="002B2776"/>
    <w:rsid w:val="002B7977"/>
    <w:rsid w:val="002C0181"/>
    <w:rsid w:val="002D2B94"/>
    <w:rsid w:val="002D45A8"/>
    <w:rsid w:val="002D49D4"/>
    <w:rsid w:val="002D7A8C"/>
    <w:rsid w:val="002E3EAA"/>
    <w:rsid w:val="002E4544"/>
    <w:rsid w:val="002E4B26"/>
    <w:rsid w:val="002E64A4"/>
    <w:rsid w:val="002E72B4"/>
    <w:rsid w:val="002F0C8B"/>
    <w:rsid w:val="002F2319"/>
    <w:rsid w:val="002F3E35"/>
    <w:rsid w:val="003047F6"/>
    <w:rsid w:val="00305FF8"/>
    <w:rsid w:val="00310420"/>
    <w:rsid w:val="003104B1"/>
    <w:rsid w:val="00311EE2"/>
    <w:rsid w:val="00317037"/>
    <w:rsid w:val="003200B6"/>
    <w:rsid w:val="003205B7"/>
    <w:rsid w:val="00320FDD"/>
    <w:rsid w:val="00322C43"/>
    <w:rsid w:val="00322EC2"/>
    <w:rsid w:val="003247EA"/>
    <w:rsid w:val="003248B7"/>
    <w:rsid w:val="00324D06"/>
    <w:rsid w:val="00325F93"/>
    <w:rsid w:val="003327AA"/>
    <w:rsid w:val="00332921"/>
    <w:rsid w:val="00332B7B"/>
    <w:rsid w:val="00332FB8"/>
    <w:rsid w:val="00336952"/>
    <w:rsid w:val="0034044D"/>
    <w:rsid w:val="00340E50"/>
    <w:rsid w:val="00340EAF"/>
    <w:rsid w:val="003411EB"/>
    <w:rsid w:val="00341EAD"/>
    <w:rsid w:val="00342859"/>
    <w:rsid w:val="00342D3A"/>
    <w:rsid w:val="00344C16"/>
    <w:rsid w:val="003459D9"/>
    <w:rsid w:val="00345CF4"/>
    <w:rsid w:val="003501CE"/>
    <w:rsid w:val="00351D2D"/>
    <w:rsid w:val="003533F9"/>
    <w:rsid w:val="00354A0C"/>
    <w:rsid w:val="00356E24"/>
    <w:rsid w:val="00362D91"/>
    <w:rsid w:val="003671E8"/>
    <w:rsid w:val="00372003"/>
    <w:rsid w:val="00375872"/>
    <w:rsid w:val="00375C3C"/>
    <w:rsid w:val="00380AF4"/>
    <w:rsid w:val="00381CBE"/>
    <w:rsid w:val="003838C6"/>
    <w:rsid w:val="0038527C"/>
    <w:rsid w:val="00385AAB"/>
    <w:rsid w:val="00386D15"/>
    <w:rsid w:val="00397AFF"/>
    <w:rsid w:val="00397BDF"/>
    <w:rsid w:val="003A1594"/>
    <w:rsid w:val="003A19CE"/>
    <w:rsid w:val="003A1A11"/>
    <w:rsid w:val="003A23E2"/>
    <w:rsid w:val="003A3591"/>
    <w:rsid w:val="003A74BE"/>
    <w:rsid w:val="003B05AD"/>
    <w:rsid w:val="003B072A"/>
    <w:rsid w:val="003B0FF4"/>
    <w:rsid w:val="003B2C75"/>
    <w:rsid w:val="003B5C05"/>
    <w:rsid w:val="003B5F6C"/>
    <w:rsid w:val="003D05FF"/>
    <w:rsid w:val="003D0823"/>
    <w:rsid w:val="003D1B75"/>
    <w:rsid w:val="003E6B92"/>
    <w:rsid w:val="003F222E"/>
    <w:rsid w:val="004048A0"/>
    <w:rsid w:val="00406315"/>
    <w:rsid w:val="00411AF6"/>
    <w:rsid w:val="004128E3"/>
    <w:rsid w:val="00412D70"/>
    <w:rsid w:val="00423E3E"/>
    <w:rsid w:val="00425039"/>
    <w:rsid w:val="00426C3C"/>
    <w:rsid w:val="0043251C"/>
    <w:rsid w:val="00434DEF"/>
    <w:rsid w:val="00442113"/>
    <w:rsid w:val="00443884"/>
    <w:rsid w:val="0044566C"/>
    <w:rsid w:val="00447C64"/>
    <w:rsid w:val="00452F33"/>
    <w:rsid w:val="004533B8"/>
    <w:rsid w:val="00453A03"/>
    <w:rsid w:val="004564C8"/>
    <w:rsid w:val="00464795"/>
    <w:rsid w:val="004777DA"/>
    <w:rsid w:val="0047780D"/>
    <w:rsid w:val="0048250F"/>
    <w:rsid w:val="00483FC8"/>
    <w:rsid w:val="004848B6"/>
    <w:rsid w:val="00485C4A"/>
    <w:rsid w:val="00492CD1"/>
    <w:rsid w:val="00497482"/>
    <w:rsid w:val="004A144E"/>
    <w:rsid w:val="004A1D60"/>
    <w:rsid w:val="004B7AAE"/>
    <w:rsid w:val="004C26B8"/>
    <w:rsid w:val="004C4A3F"/>
    <w:rsid w:val="004C55F8"/>
    <w:rsid w:val="004D266E"/>
    <w:rsid w:val="004D4602"/>
    <w:rsid w:val="004D7099"/>
    <w:rsid w:val="004E08C3"/>
    <w:rsid w:val="004E57E4"/>
    <w:rsid w:val="004F19F0"/>
    <w:rsid w:val="004F1A2F"/>
    <w:rsid w:val="004F30BA"/>
    <w:rsid w:val="004F5381"/>
    <w:rsid w:val="00501B3E"/>
    <w:rsid w:val="00505B47"/>
    <w:rsid w:val="005073CE"/>
    <w:rsid w:val="00507C1F"/>
    <w:rsid w:val="0051021B"/>
    <w:rsid w:val="00515379"/>
    <w:rsid w:val="0051712A"/>
    <w:rsid w:val="00523787"/>
    <w:rsid w:val="00524A76"/>
    <w:rsid w:val="00524E79"/>
    <w:rsid w:val="0052512B"/>
    <w:rsid w:val="00525B1D"/>
    <w:rsid w:val="00535454"/>
    <w:rsid w:val="0053697D"/>
    <w:rsid w:val="005372C7"/>
    <w:rsid w:val="00540BBF"/>
    <w:rsid w:val="00541236"/>
    <w:rsid w:val="0054221E"/>
    <w:rsid w:val="005429B7"/>
    <w:rsid w:val="005435A0"/>
    <w:rsid w:val="00544748"/>
    <w:rsid w:val="005536A7"/>
    <w:rsid w:val="005564A4"/>
    <w:rsid w:val="00557818"/>
    <w:rsid w:val="00561D5A"/>
    <w:rsid w:val="00571AE9"/>
    <w:rsid w:val="00574FA6"/>
    <w:rsid w:val="00575D91"/>
    <w:rsid w:val="00581337"/>
    <w:rsid w:val="00585CF7"/>
    <w:rsid w:val="00593524"/>
    <w:rsid w:val="005A1383"/>
    <w:rsid w:val="005A1F61"/>
    <w:rsid w:val="005A4E78"/>
    <w:rsid w:val="005A7D38"/>
    <w:rsid w:val="005B05C4"/>
    <w:rsid w:val="005B1322"/>
    <w:rsid w:val="005B2820"/>
    <w:rsid w:val="005B5048"/>
    <w:rsid w:val="005B56CF"/>
    <w:rsid w:val="005B746C"/>
    <w:rsid w:val="005C11DA"/>
    <w:rsid w:val="005C6509"/>
    <w:rsid w:val="005C6CB6"/>
    <w:rsid w:val="005D516E"/>
    <w:rsid w:val="005D5643"/>
    <w:rsid w:val="005E3A1F"/>
    <w:rsid w:val="005E60FF"/>
    <w:rsid w:val="005E72AE"/>
    <w:rsid w:val="005F533E"/>
    <w:rsid w:val="005F6B75"/>
    <w:rsid w:val="0060361E"/>
    <w:rsid w:val="00607CF7"/>
    <w:rsid w:val="006105F3"/>
    <w:rsid w:val="0061140F"/>
    <w:rsid w:val="00612DC9"/>
    <w:rsid w:val="00614DD5"/>
    <w:rsid w:val="006157F9"/>
    <w:rsid w:val="006243A2"/>
    <w:rsid w:val="00626989"/>
    <w:rsid w:val="006329D8"/>
    <w:rsid w:val="00635464"/>
    <w:rsid w:val="006356B2"/>
    <w:rsid w:val="00637F19"/>
    <w:rsid w:val="00641328"/>
    <w:rsid w:val="00641B58"/>
    <w:rsid w:val="00641C26"/>
    <w:rsid w:val="00643FDC"/>
    <w:rsid w:val="00644669"/>
    <w:rsid w:val="00645C36"/>
    <w:rsid w:val="006502B5"/>
    <w:rsid w:val="006511A8"/>
    <w:rsid w:val="0065437A"/>
    <w:rsid w:val="00655C25"/>
    <w:rsid w:val="0066065E"/>
    <w:rsid w:val="00663A6D"/>
    <w:rsid w:val="00664AF3"/>
    <w:rsid w:val="006740D5"/>
    <w:rsid w:val="0067677D"/>
    <w:rsid w:val="00676E6D"/>
    <w:rsid w:val="00682BB0"/>
    <w:rsid w:val="006830BF"/>
    <w:rsid w:val="006871E4"/>
    <w:rsid w:val="0068726F"/>
    <w:rsid w:val="00692960"/>
    <w:rsid w:val="00692B43"/>
    <w:rsid w:val="00693D6A"/>
    <w:rsid w:val="00694087"/>
    <w:rsid w:val="00696190"/>
    <w:rsid w:val="00697208"/>
    <w:rsid w:val="006A058E"/>
    <w:rsid w:val="006A0962"/>
    <w:rsid w:val="006A09B0"/>
    <w:rsid w:val="006A78E3"/>
    <w:rsid w:val="006B0B00"/>
    <w:rsid w:val="006B35C6"/>
    <w:rsid w:val="006B415E"/>
    <w:rsid w:val="006B55B9"/>
    <w:rsid w:val="006B5C3D"/>
    <w:rsid w:val="006B6046"/>
    <w:rsid w:val="006B6B1D"/>
    <w:rsid w:val="006C370E"/>
    <w:rsid w:val="006C4703"/>
    <w:rsid w:val="006C4895"/>
    <w:rsid w:val="006C594A"/>
    <w:rsid w:val="006D0A10"/>
    <w:rsid w:val="006D20BC"/>
    <w:rsid w:val="006D4889"/>
    <w:rsid w:val="006D5E97"/>
    <w:rsid w:val="006D636E"/>
    <w:rsid w:val="006E46C3"/>
    <w:rsid w:val="006F1CA2"/>
    <w:rsid w:val="006F588A"/>
    <w:rsid w:val="00704511"/>
    <w:rsid w:val="00705FEA"/>
    <w:rsid w:val="0070683E"/>
    <w:rsid w:val="007102A7"/>
    <w:rsid w:val="007106B3"/>
    <w:rsid w:val="0071665F"/>
    <w:rsid w:val="007210F2"/>
    <w:rsid w:val="00723664"/>
    <w:rsid w:val="00723722"/>
    <w:rsid w:val="00723876"/>
    <w:rsid w:val="00724218"/>
    <w:rsid w:val="0072680A"/>
    <w:rsid w:val="00730676"/>
    <w:rsid w:val="007317A1"/>
    <w:rsid w:val="00734202"/>
    <w:rsid w:val="00734CE2"/>
    <w:rsid w:val="00735B55"/>
    <w:rsid w:val="007366D9"/>
    <w:rsid w:val="00737400"/>
    <w:rsid w:val="00753584"/>
    <w:rsid w:val="007535FC"/>
    <w:rsid w:val="00756237"/>
    <w:rsid w:val="0076346F"/>
    <w:rsid w:val="00763AC0"/>
    <w:rsid w:val="0076612C"/>
    <w:rsid w:val="00767B04"/>
    <w:rsid w:val="00772D1D"/>
    <w:rsid w:val="00774A1A"/>
    <w:rsid w:val="00774FF9"/>
    <w:rsid w:val="00775249"/>
    <w:rsid w:val="00784F56"/>
    <w:rsid w:val="0078513C"/>
    <w:rsid w:val="00791677"/>
    <w:rsid w:val="00794A10"/>
    <w:rsid w:val="007B09D2"/>
    <w:rsid w:val="007B0D56"/>
    <w:rsid w:val="007B3C57"/>
    <w:rsid w:val="007C0B6B"/>
    <w:rsid w:val="007C22B4"/>
    <w:rsid w:val="007C2997"/>
    <w:rsid w:val="007C7734"/>
    <w:rsid w:val="007D41A8"/>
    <w:rsid w:val="007E1446"/>
    <w:rsid w:val="007E53F5"/>
    <w:rsid w:val="007E649E"/>
    <w:rsid w:val="007F2CAE"/>
    <w:rsid w:val="007F406D"/>
    <w:rsid w:val="007F587A"/>
    <w:rsid w:val="00802273"/>
    <w:rsid w:val="00802AFD"/>
    <w:rsid w:val="008129C8"/>
    <w:rsid w:val="00813753"/>
    <w:rsid w:val="00813A3C"/>
    <w:rsid w:val="00816CB0"/>
    <w:rsid w:val="008213CE"/>
    <w:rsid w:val="008251AB"/>
    <w:rsid w:val="008258DB"/>
    <w:rsid w:val="00832126"/>
    <w:rsid w:val="00836381"/>
    <w:rsid w:val="008371E2"/>
    <w:rsid w:val="00837E10"/>
    <w:rsid w:val="00842F6F"/>
    <w:rsid w:val="008433C3"/>
    <w:rsid w:val="00843A5C"/>
    <w:rsid w:val="008459FC"/>
    <w:rsid w:val="00845CEE"/>
    <w:rsid w:val="008474C4"/>
    <w:rsid w:val="008505F7"/>
    <w:rsid w:val="00850D0D"/>
    <w:rsid w:val="008566E0"/>
    <w:rsid w:val="008576A8"/>
    <w:rsid w:val="008618A7"/>
    <w:rsid w:val="00863DAD"/>
    <w:rsid w:val="00863F85"/>
    <w:rsid w:val="00865016"/>
    <w:rsid w:val="0086528A"/>
    <w:rsid w:val="00870124"/>
    <w:rsid w:val="00871ECF"/>
    <w:rsid w:val="008746F8"/>
    <w:rsid w:val="00874C58"/>
    <w:rsid w:val="00876D5A"/>
    <w:rsid w:val="00877835"/>
    <w:rsid w:val="00880FF1"/>
    <w:rsid w:val="00882C72"/>
    <w:rsid w:val="00885C57"/>
    <w:rsid w:val="00886F24"/>
    <w:rsid w:val="00890717"/>
    <w:rsid w:val="00890A06"/>
    <w:rsid w:val="0089176D"/>
    <w:rsid w:val="008931A7"/>
    <w:rsid w:val="00893536"/>
    <w:rsid w:val="00893759"/>
    <w:rsid w:val="008A3CA0"/>
    <w:rsid w:val="008B032D"/>
    <w:rsid w:val="008B0E6E"/>
    <w:rsid w:val="008B410F"/>
    <w:rsid w:val="008B68C8"/>
    <w:rsid w:val="008C4276"/>
    <w:rsid w:val="008D6C1E"/>
    <w:rsid w:val="008D6E41"/>
    <w:rsid w:val="008E17A3"/>
    <w:rsid w:val="008E1B7D"/>
    <w:rsid w:val="008E50E2"/>
    <w:rsid w:val="008F0340"/>
    <w:rsid w:val="008F2199"/>
    <w:rsid w:val="008F3579"/>
    <w:rsid w:val="008F3662"/>
    <w:rsid w:val="008F3B4B"/>
    <w:rsid w:val="008F774C"/>
    <w:rsid w:val="00900FB3"/>
    <w:rsid w:val="00903FEB"/>
    <w:rsid w:val="009077DD"/>
    <w:rsid w:val="00912741"/>
    <w:rsid w:val="009150AB"/>
    <w:rsid w:val="00915195"/>
    <w:rsid w:val="0091527A"/>
    <w:rsid w:val="00916372"/>
    <w:rsid w:val="00916936"/>
    <w:rsid w:val="00917499"/>
    <w:rsid w:val="00921228"/>
    <w:rsid w:val="00935172"/>
    <w:rsid w:val="00940EC8"/>
    <w:rsid w:val="00943EED"/>
    <w:rsid w:val="00947928"/>
    <w:rsid w:val="00951038"/>
    <w:rsid w:val="009529EA"/>
    <w:rsid w:val="00957860"/>
    <w:rsid w:val="00970C66"/>
    <w:rsid w:val="0097281F"/>
    <w:rsid w:val="0097418A"/>
    <w:rsid w:val="009756B3"/>
    <w:rsid w:val="0097679E"/>
    <w:rsid w:val="00985B98"/>
    <w:rsid w:val="0099360F"/>
    <w:rsid w:val="009A121E"/>
    <w:rsid w:val="009A3351"/>
    <w:rsid w:val="009A7936"/>
    <w:rsid w:val="009B4E03"/>
    <w:rsid w:val="009C1847"/>
    <w:rsid w:val="009C2826"/>
    <w:rsid w:val="009C3A0D"/>
    <w:rsid w:val="009C48F6"/>
    <w:rsid w:val="009D0DE7"/>
    <w:rsid w:val="009D4821"/>
    <w:rsid w:val="009D4E94"/>
    <w:rsid w:val="009D6974"/>
    <w:rsid w:val="009E3C52"/>
    <w:rsid w:val="009E5380"/>
    <w:rsid w:val="009E7131"/>
    <w:rsid w:val="009F1CAF"/>
    <w:rsid w:val="009F23E3"/>
    <w:rsid w:val="009F3F39"/>
    <w:rsid w:val="009F5989"/>
    <w:rsid w:val="009F709A"/>
    <w:rsid w:val="00A003B8"/>
    <w:rsid w:val="00A05926"/>
    <w:rsid w:val="00A0716B"/>
    <w:rsid w:val="00A121A2"/>
    <w:rsid w:val="00A127DE"/>
    <w:rsid w:val="00A14A2D"/>
    <w:rsid w:val="00A22C62"/>
    <w:rsid w:val="00A249D4"/>
    <w:rsid w:val="00A2667E"/>
    <w:rsid w:val="00A27413"/>
    <w:rsid w:val="00A3130E"/>
    <w:rsid w:val="00A42472"/>
    <w:rsid w:val="00A4449E"/>
    <w:rsid w:val="00A51305"/>
    <w:rsid w:val="00A579C8"/>
    <w:rsid w:val="00A61BAF"/>
    <w:rsid w:val="00A62D72"/>
    <w:rsid w:val="00A668DB"/>
    <w:rsid w:val="00A75E67"/>
    <w:rsid w:val="00A768F2"/>
    <w:rsid w:val="00A83CAC"/>
    <w:rsid w:val="00A8427A"/>
    <w:rsid w:val="00A84924"/>
    <w:rsid w:val="00A85FF3"/>
    <w:rsid w:val="00A87451"/>
    <w:rsid w:val="00A93CA8"/>
    <w:rsid w:val="00A959CB"/>
    <w:rsid w:val="00AA0CC3"/>
    <w:rsid w:val="00AA3C17"/>
    <w:rsid w:val="00AB1DA2"/>
    <w:rsid w:val="00AB2365"/>
    <w:rsid w:val="00AB508E"/>
    <w:rsid w:val="00AB57A7"/>
    <w:rsid w:val="00AB70A5"/>
    <w:rsid w:val="00AB7367"/>
    <w:rsid w:val="00AB7CFD"/>
    <w:rsid w:val="00AD36DB"/>
    <w:rsid w:val="00AD516E"/>
    <w:rsid w:val="00AD7896"/>
    <w:rsid w:val="00AE244B"/>
    <w:rsid w:val="00AE3AC2"/>
    <w:rsid w:val="00AE4367"/>
    <w:rsid w:val="00AE4431"/>
    <w:rsid w:val="00AF502D"/>
    <w:rsid w:val="00AF7BA3"/>
    <w:rsid w:val="00B000B5"/>
    <w:rsid w:val="00B01027"/>
    <w:rsid w:val="00B03B19"/>
    <w:rsid w:val="00B04F9B"/>
    <w:rsid w:val="00B05818"/>
    <w:rsid w:val="00B06F46"/>
    <w:rsid w:val="00B26323"/>
    <w:rsid w:val="00B27E91"/>
    <w:rsid w:val="00B32D40"/>
    <w:rsid w:val="00B37EC3"/>
    <w:rsid w:val="00B437DD"/>
    <w:rsid w:val="00B43A86"/>
    <w:rsid w:val="00B462D6"/>
    <w:rsid w:val="00B46FD2"/>
    <w:rsid w:val="00B47F91"/>
    <w:rsid w:val="00B51A95"/>
    <w:rsid w:val="00B6281F"/>
    <w:rsid w:val="00B63252"/>
    <w:rsid w:val="00B67569"/>
    <w:rsid w:val="00B70D0F"/>
    <w:rsid w:val="00B72F36"/>
    <w:rsid w:val="00B7470A"/>
    <w:rsid w:val="00B75CEF"/>
    <w:rsid w:val="00B81A86"/>
    <w:rsid w:val="00B83D5D"/>
    <w:rsid w:val="00B87C0A"/>
    <w:rsid w:val="00B92FB3"/>
    <w:rsid w:val="00B96DA9"/>
    <w:rsid w:val="00BA54E7"/>
    <w:rsid w:val="00BA554B"/>
    <w:rsid w:val="00BA79CB"/>
    <w:rsid w:val="00BB08A5"/>
    <w:rsid w:val="00BB1DCC"/>
    <w:rsid w:val="00BB5812"/>
    <w:rsid w:val="00BB77B4"/>
    <w:rsid w:val="00BC089E"/>
    <w:rsid w:val="00BC16AF"/>
    <w:rsid w:val="00BC3D17"/>
    <w:rsid w:val="00BC747F"/>
    <w:rsid w:val="00BC7E61"/>
    <w:rsid w:val="00BD1E10"/>
    <w:rsid w:val="00BD61EB"/>
    <w:rsid w:val="00BD7128"/>
    <w:rsid w:val="00BE0321"/>
    <w:rsid w:val="00BE118A"/>
    <w:rsid w:val="00BE50CE"/>
    <w:rsid w:val="00BE6284"/>
    <w:rsid w:val="00BE674C"/>
    <w:rsid w:val="00BF0944"/>
    <w:rsid w:val="00BF610B"/>
    <w:rsid w:val="00BF6EFB"/>
    <w:rsid w:val="00BF778C"/>
    <w:rsid w:val="00C014CF"/>
    <w:rsid w:val="00C05B4C"/>
    <w:rsid w:val="00C20D5C"/>
    <w:rsid w:val="00C22200"/>
    <w:rsid w:val="00C23875"/>
    <w:rsid w:val="00C26F4D"/>
    <w:rsid w:val="00C30506"/>
    <w:rsid w:val="00C32F8B"/>
    <w:rsid w:val="00C3450C"/>
    <w:rsid w:val="00C34936"/>
    <w:rsid w:val="00C42026"/>
    <w:rsid w:val="00C467BA"/>
    <w:rsid w:val="00C510DB"/>
    <w:rsid w:val="00C55452"/>
    <w:rsid w:val="00C606E3"/>
    <w:rsid w:val="00C610E1"/>
    <w:rsid w:val="00C62887"/>
    <w:rsid w:val="00C64010"/>
    <w:rsid w:val="00C74BBD"/>
    <w:rsid w:val="00C7686F"/>
    <w:rsid w:val="00C7709A"/>
    <w:rsid w:val="00C87E69"/>
    <w:rsid w:val="00C90122"/>
    <w:rsid w:val="00C9040E"/>
    <w:rsid w:val="00C90F1F"/>
    <w:rsid w:val="00C935DA"/>
    <w:rsid w:val="00C94B26"/>
    <w:rsid w:val="00CA425D"/>
    <w:rsid w:val="00CA6AF2"/>
    <w:rsid w:val="00CB2A8E"/>
    <w:rsid w:val="00CB445F"/>
    <w:rsid w:val="00CC290A"/>
    <w:rsid w:val="00CC65C9"/>
    <w:rsid w:val="00CC717C"/>
    <w:rsid w:val="00CC7DD6"/>
    <w:rsid w:val="00CE6EEA"/>
    <w:rsid w:val="00CE7A10"/>
    <w:rsid w:val="00CF1DE8"/>
    <w:rsid w:val="00CF1F86"/>
    <w:rsid w:val="00D009F6"/>
    <w:rsid w:val="00D025D4"/>
    <w:rsid w:val="00D05654"/>
    <w:rsid w:val="00D07078"/>
    <w:rsid w:val="00D07D8E"/>
    <w:rsid w:val="00D13627"/>
    <w:rsid w:val="00D165A6"/>
    <w:rsid w:val="00D174B1"/>
    <w:rsid w:val="00D23FAC"/>
    <w:rsid w:val="00D2662E"/>
    <w:rsid w:val="00D35B3D"/>
    <w:rsid w:val="00D35F55"/>
    <w:rsid w:val="00D3702D"/>
    <w:rsid w:val="00D41A1D"/>
    <w:rsid w:val="00D44DC4"/>
    <w:rsid w:val="00D46056"/>
    <w:rsid w:val="00D54F29"/>
    <w:rsid w:val="00D5681A"/>
    <w:rsid w:val="00D56D72"/>
    <w:rsid w:val="00D615BE"/>
    <w:rsid w:val="00D61BD4"/>
    <w:rsid w:val="00D630BE"/>
    <w:rsid w:val="00D7224F"/>
    <w:rsid w:val="00D74F8A"/>
    <w:rsid w:val="00D76CB5"/>
    <w:rsid w:val="00D80019"/>
    <w:rsid w:val="00D80790"/>
    <w:rsid w:val="00D822D8"/>
    <w:rsid w:val="00D82446"/>
    <w:rsid w:val="00D8548E"/>
    <w:rsid w:val="00D869C8"/>
    <w:rsid w:val="00D90A83"/>
    <w:rsid w:val="00D90D3B"/>
    <w:rsid w:val="00D91463"/>
    <w:rsid w:val="00D94561"/>
    <w:rsid w:val="00DA2FC3"/>
    <w:rsid w:val="00DB152C"/>
    <w:rsid w:val="00DB1C74"/>
    <w:rsid w:val="00DB4A4A"/>
    <w:rsid w:val="00DB58BD"/>
    <w:rsid w:val="00DC1168"/>
    <w:rsid w:val="00DC15FC"/>
    <w:rsid w:val="00DC2CEC"/>
    <w:rsid w:val="00DC4029"/>
    <w:rsid w:val="00DC7A46"/>
    <w:rsid w:val="00DD1341"/>
    <w:rsid w:val="00DD23B5"/>
    <w:rsid w:val="00DD73F5"/>
    <w:rsid w:val="00DE0C5B"/>
    <w:rsid w:val="00DE5DD6"/>
    <w:rsid w:val="00DF217B"/>
    <w:rsid w:val="00DF29E5"/>
    <w:rsid w:val="00DF2DAF"/>
    <w:rsid w:val="00E01C88"/>
    <w:rsid w:val="00E05D6F"/>
    <w:rsid w:val="00E10C87"/>
    <w:rsid w:val="00E12540"/>
    <w:rsid w:val="00E26D3A"/>
    <w:rsid w:val="00E2760C"/>
    <w:rsid w:val="00E32AD2"/>
    <w:rsid w:val="00E32B58"/>
    <w:rsid w:val="00E3350A"/>
    <w:rsid w:val="00E34FF8"/>
    <w:rsid w:val="00E35177"/>
    <w:rsid w:val="00E37FF2"/>
    <w:rsid w:val="00E435A7"/>
    <w:rsid w:val="00E4420C"/>
    <w:rsid w:val="00E44C97"/>
    <w:rsid w:val="00E457F5"/>
    <w:rsid w:val="00E523E6"/>
    <w:rsid w:val="00E539B4"/>
    <w:rsid w:val="00E55B49"/>
    <w:rsid w:val="00E60252"/>
    <w:rsid w:val="00E622E5"/>
    <w:rsid w:val="00E62F2C"/>
    <w:rsid w:val="00E63C9C"/>
    <w:rsid w:val="00E64787"/>
    <w:rsid w:val="00E66889"/>
    <w:rsid w:val="00E730EA"/>
    <w:rsid w:val="00E73DAC"/>
    <w:rsid w:val="00E75432"/>
    <w:rsid w:val="00E75E20"/>
    <w:rsid w:val="00E80892"/>
    <w:rsid w:val="00E8277F"/>
    <w:rsid w:val="00E83C16"/>
    <w:rsid w:val="00E845CC"/>
    <w:rsid w:val="00E857FC"/>
    <w:rsid w:val="00E86DC8"/>
    <w:rsid w:val="00E901A8"/>
    <w:rsid w:val="00E907C4"/>
    <w:rsid w:val="00E91354"/>
    <w:rsid w:val="00E93A7A"/>
    <w:rsid w:val="00E94EA6"/>
    <w:rsid w:val="00EA26C7"/>
    <w:rsid w:val="00EA27F5"/>
    <w:rsid w:val="00EA5CC8"/>
    <w:rsid w:val="00EB48A8"/>
    <w:rsid w:val="00EB60EC"/>
    <w:rsid w:val="00EC6D74"/>
    <w:rsid w:val="00EC77B9"/>
    <w:rsid w:val="00ED10B3"/>
    <w:rsid w:val="00ED5537"/>
    <w:rsid w:val="00EE0151"/>
    <w:rsid w:val="00EE564D"/>
    <w:rsid w:val="00EF0A42"/>
    <w:rsid w:val="00EF28F9"/>
    <w:rsid w:val="00EF2DB9"/>
    <w:rsid w:val="00EF5D16"/>
    <w:rsid w:val="00EF5FE6"/>
    <w:rsid w:val="00F02DC6"/>
    <w:rsid w:val="00F03C3E"/>
    <w:rsid w:val="00F05BC9"/>
    <w:rsid w:val="00F17798"/>
    <w:rsid w:val="00F20353"/>
    <w:rsid w:val="00F20BEE"/>
    <w:rsid w:val="00F23EB0"/>
    <w:rsid w:val="00F24318"/>
    <w:rsid w:val="00F31477"/>
    <w:rsid w:val="00F32F1A"/>
    <w:rsid w:val="00F3690C"/>
    <w:rsid w:val="00F459D7"/>
    <w:rsid w:val="00F47182"/>
    <w:rsid w:val="00F50DE7"/>
    <w:rsid w:val="00F51BE4"/>
    <w:rsid w:val="00F5472F"/>
    <w:rsid w:val="00F73210"/>
    <w:rsid w:val="00F73542"/>
    <w:rsid w:val="00F73DCB"/>
    <w:rsid w:val="00F74877"/>
    <w:rsid w:val="00F74D43"/>
    <w:rsid w:val="00F816DC"/>
    <w:rsid w:val="00F82776"/>
    <w:rsid w:val="00F82F26"/>
    <w:rsid w:val="00F91162"/>
    <w:rsid w:val="00FA28C3"/>
    <w:rsid w:val="00FB0F14"/>
    <w:rsid w:val="00FB437C"/>
    <w:rsid w:val="00FB60F8"/>
    <w:rsid w:val="00FC03D7"/>
    <w:rsid w:val="00FC107F"/>
    <w:rsid w:val="00FC16A6"/>
    <w:rsid w:val="00FC1CC9"/>
    <w:rsid w:val="00FD0390"/>
    <w:rsid w:val="00FD3907"/>
    <w:rsid w:val="00FD44D3"/>
    <w:rsid w:val="00FD514D"/>
    <w:rsid w:val="00FD5880"/>
    <w:rsid w:val="00FD5AFA"/>
    <w:rsid w:val="00FD6B9B"/>
    <w:rsid w:val="00FF0CCF"/>
    <w:rsid w:val="00FF5EB6"/>
    <w:rsid w:val="00FF6154"/>
    <w:rsid w:val="00FF63BD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 fillcolor="white" strokecolor="none [3041]">
      <v:fill color="white"/>
      <v:stroke color="none [3041]" weight="3pt"/>
      <v:shadow type="perspective" color="none [1604]" opacity=".5" offset="1pt" offset2="-1pt"/>
    </o:shapedefaults>
    <o:shapelayout v:ext="edit">
      <o:idmap v:ext="edit" data="1"/>
      <o:rules v:ext="edit">
        <o:r id="V:Rule1" type="connector" idref="#_x0000_s1035"/>
        <o:r id="V:Rule2" type="connector" idref="#AutoShape 11"/>
        <o:r id="V:Rule3" type="connector" idref="#AutoShape 9"/>
        <o:r id="V:Rule4" type="connector" idref="#_x0000_s1038"/>
        <o:r id="V:Rule5" type="connector" idref="#AutoShape 8"/>
        <o:r id="V:Rule6" type="connector" idref="#AutoShape 6"/>
        <o:r id="V:Rule7" type="connector" idref="#AutoShape 10"/>
        <o:r id="V:Rule8" type="connector" idref="#_x0000_s1043"/>
        <o:r id="V:Rule9" type="connector" idref="#_x0000_s1050"/>
        <o:r id="V:Rule10" type="connector" idref="#AutoShape 7"/>
      </o:rules>
    </o:shapelayout>
  </w:shapeDefaults>
  <w:doNotEmbedSmartTags/>
  <w:decimalSymbol w:val="."/>
  <w:listSeparator w:val=","/>
  <w14:docId w14:val="74CC34F2"/>
  <w15:docId w15:val="{FA57CA51-B3C5-4C4B-8491-14854882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38"/>
    <w:pPr>
      <w:suppressAutoHyphens/>
      <w:spacing w:after="200" w:line="276" w:lineRule="auto"/>
      <w:jc w:val="both"/>
    </w:pPr>
    <w:rPr>
      <w:rFonts w:ascii="Calibri" w:hAnsi="Calibri" w:cs="Calibri"/>
      <w:lang w:bidi="en-US"/>
    </w:rPr>
  </w:style>
  <w:style w:type="paragraph" w:styleId="Heading1">
    <w:name w:val="heading 1"/>
    <w:basedOn w:val="Normal"/>
    <w:next w:val="Normal"/>
    <w:qFormat/>
    <w:rsid w:val="005A7D38"/>
    <w:pPr>
      <w:tabs>
        <w:tab w:val="num" w:pos="0"/>
      </w:tabs>
      <w:spacing w:before="300" w:after="40"/>
      <w:ind w:left="432" w:hanging="432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rsid w:val="005A7D38"/>
    <w:pPr>
      <w:tabs>
        <w:tab w:val="num" w:pos="0"/>
      </w:tabs>
      <w:spacing w:before="240" w:after="80"/>
      <w:ind w:left="576" w:hanging="576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rsid w:val="005A7D38"/>
    <w:pPr>
      <w:tabs>
        <w:tab w:val="num" w:pos="0"/>
      </w:tabs>
      <w:spacing w:after="0"/>
      <w:ind w:left="720" w:hanging="72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rsid w:val="005A7D38"/>
    <w:pPr>
      <w:tabs>
        <w:tab w:val="num" w:pos="0"/>
      </w:tabs>
      <w:spacing w:before="240" w:after="0"/>
      <w:ind w:left="864" w:hanging="864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rsid w:val="005A7D38"/>
    <w:pPr>
      <w:tabs>
        <w:tab w:val="num" w:pos="0"/>
      </w:tabs>
      <w:spacing w:before="200" w:after="0"/>
      <w:ind w:left="1008" w:hanging="1008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rsid w:val="005A7D38"/>
    <w:pPr>
      <w:tabs>
        <w:tab w:val="num" w:pos="0"/>
      </w:tabs>
      <w:spacing w:after="0"/>
      <w:ind w:left="1152" w:hanging="1152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qFormat/>
    <w:rsid w:val="005A7D38"/>
    <w:pPr>
      <w:tabs>
        <w:tab w:val="num" w:pos="0"/>
      </w:tabs>
      <w:spacing w:after="0"/>
      <w:ind w:left="1296" w:hanging="1296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qFormat/>
    <w:rsid w:val="005A7D38"/>
    <w:pPr>
      <w:tabs>
        <w:tab w:val="num" w:pos="0"/>
      </w:tabs>
      <w:spacing w:after="0"/>
      <w:ind w:left="1440" w:hanging="144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qFormat/>
    <w:rsid w:val="005A7D38"/>
    <w:pPr>
      <w:tabs>
        <w:tab w:val="num" w:pos="0"/>
      </w:tabs>
      <w:spacing w:after="0"/>
      <w:ind w:left="1584" w:hanging="1584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5A7D38"/>
    <w:rPr>
      <w:rFonts w:ascii="Symbol" w:hAnsi="Symbol"/>
      <w:b w:val="0"/>
    </w:rPr>
  </w:style>
  <w:style w:type="character" w:customStyle="1" w:styleId="Absatz-Standardschriftart">
    <w:name w:val="Absatz-Standardschriftart"/>
    <w:rsid w:val="005A7D38"/>
  </w:style>
  <w:style w:type="character" w:customStyle="1" w:styleId="WW8Num4z0">
    <w:name w:val="WW8Num4z0"/>
    <w:rsid w:val="005A7D38"/>
    <w:rPr>
      <w:b w:val="0"/>
    </w:rPr>
  </w:style>
  <w:style w:type="character" w:customStyle="1" w:styleId="WW8Num5z0">
    <w:name w:val="WW8Num5z0"/>
    <w:rsid w:val="005A7D38"/>
    <w:rPr>
      <w:b w:val="0"/>
    </w:rPr>
  </w:style>
  <w:style w:type="character" w:styleId="Hyperlink">
    <w:name w:val="Hyperlink"/>
    <w:rsid w:val="005A7D38"/>
    <w:rPr>
      <w:color w:val="0000FF"/>
      <w:u w:val="single"/>
    </w:rPr>
  </w:style>
  <w:style w:type="character" w:customStyle="1" w:styleId="Heading1Char">
    <w:name w:val="Heading 1 Char"/>
    <w:rsid w:val="005A7D38"/>
    <w:rPr>
      <w:smallCaps/>
      <w:spacing w:val="5"/>
      <w:sz w:val="32"/>
      <w:szCs w:val="32"/>
    </w:rPr>
  </w:style>
  <w:style w:type="character" w:customStyle="1" w:styleId="Heading2Char">
    <w:name w:val="Heading 2 Char"/>
    <w:rsid w:val="005A7D38"/>
    <w:rPr>
      <w:smallCaps/>
      <w:spacing w:val="5"/>
      <w:sz w:val="28"/>
      <w:szCs w:val="28"/>
    </w:rPr>
  </w:style>
  <w:style w:type="character" w:customStyle="1" w:styleId="Heading3Char">
    <w:name w:val="Heading 3 Char"/>
    <w:rsid w:val="005A7D38"/>
    <w:rPr>
      <w:smallCaps/>
      <w:spacing w:val="5"/>
      <w:sz w:val="24"/>
      <w:szCs w:val="24"/>
    </w:rPr>
  </w:style>
  <w:style w:type="character" w:customStyle="1" w:styleId="Heading4Char">
    <w:name w:val="Heading 4 Char"/>
    <w:rsid w:val="005A7D38"/>
    <w:rPr>
      <w:smallCaps/>
      <w:spacing w:val="10"/>
      <w:sz w:val="22"/>
      <w:szCs w:val="22"/>
    </w:rPr>
  </w:style>
  <w:style w:type="character" w:customStyle="1" w:styleId="Heading5Char">
    <w:name w:val="Heading 5 Char"/>
    <w:rsid w:val="005A7D38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rsid w:val="005A7D38"/>
    <w:rPr>
      <w:smallCaps/>
      <w:color w:val="C0504D"/>
      <w:spacing w:val="5"/>
      <w:sz w:val="22"/>
    </w:rPr>
  </w:style>
  <w:style w:type="character" w:customStyle="1" w:styleId="Heading7Char">
    <w:name w:val="Heading 7 Char"/>
    <w:rsid w:val="005A7D38"/>
    <w:rPr>
      <w:b/>
      <w:smallCaps/>
      <w:color w:val="C0504D"/>
      <w:spacing w:val="10"/>
    </w:rPr>
  </w:style>
  <w:style w:type="character" w:customStyle="1" w:styleId="Heading8Char">
    <w:name w:val="Heading 8 Char"/>
    <w:rsid w:val="005A7D38"/>
    <w:rPr>
      <w:b/>
      <w:i/>
      <w:smallCaps/>
      <w:color w:val="943634"/>
    </w:rPr>
  </w:style>
  <w:style w:type="character" w:customStyle="1" w:styleId="Heading9Char">
    <w:name w:val="Heading 9 Char"/>
    <w:rsid w:val="005A7D38"/>
    <w:rPr>
      <w:b/>
      <w:i/>
      <w:smallCaps/>
      <w:color w:val="622423"/>
    </w:rPr>
  </w:style>
  <w:style w:type="character" w:customStyle="1" w:styleId="TitleChar">
    <w:name w:val="Title Char"/>
    <w:rsid w:val="005A7D38"/>
    <w:rPr>
      <w:smallCaps/>
      <w:sz w:val="48"/>
      <w:szCs w:val="48"/>
    </w:rPr>
  </w:style>
  <w:style w:type="character" w:customStyle="1" w:styleId="SubtitleChar">
    <w:name w:val="Subtitle Char"/>
    <w:rsid w:val="005A7D38"/>
    <w:rPr>
      <w:rFonts w:ascii="Cambria" w:eastAsia="Times New Roman" w:hAnsi="Cambria" w:cs="Times New Roman"/>
      <w:szCs w:val="22"/>
    </w:rPr>
  </w:style>
  <w:style w:type="character" w:styleId="Strong">
    <w:name w:val="Strong"/>
    <w:qFormat/>
    <w:rsid w:val="005A7D38"/>
    <w:rPr>
      <w:b/>
      <w:color w:val="C0504D"/>
    </w:rPr>
  </w:style>
  <w:style w:type="character" w:styleId="Emphasis">
    <w:name w:val="Emphasis"/>
    <w:qFormat/>
    <w:rsid w:val="005A7D38"/>
    <w:rPr>
      <w:b/>
      <w:i/>
      <w:spacing w:val="10"/>
    </w:rPr>
  </w:style>
  <w:style w:type="character" w:customStyle="1" w:styleId="NoSpacingChar">
    <w:name w:val="No Spacing Char"/>
    <w:basedOn w:val="DefaultParagraphFont"/>
    <w:rsid w:val="005A7D38"/>
  </w:style>
  <w:style w:type="character" w:customStyle="1" w:styleId="QuoteChar">
    <w:name w:val="Quote Char"/>
    <w:rsid w:val="005A7D38"/>
    <w:rPr>
      <w:i/>
    </w:rPr>
  </w:style>
  <w:style w:type="character" w:customStyle="1" w:styleId="IntenseQuoteChar">
    <w:name w:val="Intense Quote Char"/>
    <w:rsid w:val="005A7D38"/>
    <w:rPr>
      <w:b/>
      <w:i/>
      <w:color w:val="FFFFFF"/>
      <w:shd w:val="clear" w:color="auto" w:fill="C0504D"/>
    </w:rPr>
  </w:style>
  <w:style w:type="character" w:styleId="SubtleEmphasis">
    <w:name w:val="Subtle Emphasis"/>
    <w:qFormat/>
    <w:rsid w:val="005A7D38"/>
    <w:rPr>
      <w:i/>
    </w:rPr>
  </w:style>
  <w:style w:type="character" w:styleId="IntenseEmphasis">
    <w:name w:val="Intense Emphasis"/>
    <w:qFormat/>
    <w:rsid w:val="005A7D38"/>
    <w:rPr>
      <w:b/>
      <w:i/>
      <w:color w:val="C0504D"/>
      <w:spacing w:val="10"/>
    </w:rPr>
  </w:style>
  <w:style w:type="character" w:styleId="SubtleReference">
    <w:name w:val="Subtle Reference"/>
    <w:qFormat/>
    <w:rsid w:val="005A7D38"/>
    <w:rPr>
      <w:b/>
    </w:rPr>
  </w:style>
  <w:style w:type="character" w:styleId="IntenseReference">
    <w:name w:val="Intense Reference"/>
    <w:qFormat/>
    <w:rsid w:val="005A7D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sid w:val="005A7D38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Heading">
    <w:name w:val="Heading"/>
    <w:basedOn w:val="Normal"/>
    <w:next w:val="BodyText"/>
    <w:rsid w:val="005A7D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5A7D38"/>
    <w:rPr>
      <w:sz w:val="26"/>
    </w:rPr>
  </w:style>
  <w:style w:type="paragraph" w:styleId="List">
    <w:name w:val="List"/>
    <w:basedOn w:val="BodyText"/>
    <w:rsid w:val="005A7D38"/>
    <w:rPr>
      <w:rFonts w:cs="Mangal"/>
    </w:rPr>
  </w:style>
  <w:style w:type="paragraph" w:styleId="Caption">
    <w:name w:val="caption"/>
    <w:basedOn w:val="Normal"/>
    <w:next w:val="Normal"/>
    <w:qFormat/>
    <w:rsid w:val="005A7D38"/>
    <w:rPr>
      <w:b/>
      <w:bCs/>
      <w:caps/>
      <w:sz w:val="16"/>
      <w:szCs w:val="18"/>
    </w:rPr>
  </w:style>
  <w:style w:type="paragraph" w:customStyle="1" w:styleId="Index">
    <w:name w:val="Index"/>
    <w:basedOn w:val="Normal"/>
    <w:rsid w:val="005A7D38"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rsid w:val="005A7D38"/>
    <w:pPr>
      <w:pBdr>
        <w:top w:val="single" w:sz="8" w:space="1" w:color="FFFF00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rsid w:val="005A7D38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paragraph" w:styleId="NoSpacing">
    <w:name w:val="No Spacing"/>
    <w:basedOn w:val="Normal"/>
    <w:qFormat/>
    <w:rsid w:val="005A7D38"/>
    <w:pPr>
      <w:spacing w:after="0" w:line="240" w:lineRule="auto"/>
    </w:pPr>
  </w:style>
  <w:style w:type="paragraph" w:styleId="ListParagraph">
    <w:name w:val="List Paragraph"/>
    <w:basedOn w:val="Normal"/>
    <w:qFormat/>
    <w:rsid w:val="005A7D38"/>
    <w:pPr>
      <w:ind w:left="720"/>
    </w:pPr>
  </w:style>
  <w:style w:type="paragraph" w:styleId="Quote">
    <w:name w:val="Quote"/>
    <w:basedOn w:val="Normal"/>
    <w:next w:val="Normal"/>
    <w:qFormat/>
    <w:rsid w:val="005A7D38"/>
    <w:rPr>
      <w:i/>
    </w:rPr>
  </w:style>
  <w:style w:type="paragraph" w:styleId="IntenseQuote">
    <w:name w:val="Intense Quote"/>
    <w:basedOn w:val="Normal"/>
    <w:next w:val="Normal"/>
    <w:qFormat/>
    <w:rsid w:val="005A7D38"/>
    <w:pPr>
      <w:pBdr>
        <w:top w:val="single" w:sz="8" w:space="10" w:color="FFFF00"/>
        <w:left w:val="single" w:sz="8" w:space="10" w:color="FFFF00"/>
        <w:bottom w:val="single" w:sz="8" w:space="10" w:color="FFFF00"/>
        <w:right w:val="single" w:sz="8" w:space="10" w:color="FFFF00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  <w:rsid w:val="005A7D38"/>
    <w:pPr>
      <w:tabs>
        <w:tab w:val="clear" w:pos="0"/>
      </w:tabs>
      <w:ind w:left="0" w:firstLine="0"/>
    </w:pPr>
  </w:style>
  <w:style w:type="character" w:customStyle="1" w:styleId="HeaderChar">
    <w:name w:val="Header Char"/>
    <w:basedOn w:val="DefaultParagraphFont"/>
    <w:rsid w:val="000B1D88"/>
  </w:style>
  <w:style w:type="character" w:customStyle="1" w:styleId="BodyTextChar">
    <w:name w:val="Body Text Char"/>
    <w:basedOn w:val="DefaultParagraphFont"/>
    <w:link w:val="BodyText"/>
    <w:rsid w:val="00B70D0F"/>
    <w:rPr>
      <w:rFonts w:ascii="Calibri" w:hAnsi="Calibri" w:cs="Calibri"/>
      <w:sz w:val="26"/>
      <w:lang w:bidi="en-US"/>
    </w:rPr>
  </w:style>
  <w:style w:type="paragraph" w:styleId="Header">
    <w:name w:val="header"/>
    <w:basedOn w:val="Normal"/>
    <w:link w:val="HeaderChar1"/>
    <w:uiPriority w:val="99"/>
    <w:unhideWhenUsed/>
    <w:rsid w:val="0072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723876"/>
    <w:rPr>
      <w:rFonts w:ascii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76"/>
    <w:rPr>
      <w:rFonts w:ascii="Calibri" w:hAnsi="Calibri" w:cs="Calibri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hAnsi="Courier New" w:cs="Courier New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6E0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F6BA8-9BA0-458C-A9F3-E23D40D5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/>
  <LinksUpToDate>false</LinksUpToDate>
  <CharactersWithSpaces>1692</CharactersWithSpaces>
  <SharedDoc>false</SharedDoc>
  <HLinks>
    <vt:vector size="6" baseType="variant">
      <vt:variant>
        <vt:i4>5963877</vt:i4>
      </vt:variant>
      <vt:variant>
        <vt:i4>0</vt:i4>
      </vt:variant>
      <vt:variant>
        <vt:i4>0</vt:i4>
      </vt:variant>
      <vt:variant>
        <vt:i4>5</vt:i4>
      </vt:variant>
      <vt:variant>
        <vt:lpwstr>mailto:gnanakk@rediffmail.com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Mr. Dhanasekar</dc:creator>
  <cp:lastModifiedBy>Gnana</cp:lastModifiedBy>
  <cp:revision>50</cp:revision>
  <cp:lastPrinted>1900-12-31T18:30:00Z</cp:lastPrinted>
  <dcterms:created xsi:type="dcterms:W3CDTF">2021-08-22T15:54:00Z</dcterms:created>
  <dcterms:modified xsi:type="dcterms:W3CDTF">2023-07-29T10:56:00Z</dcterms:modified>
</cp:coreProperties>
</file>