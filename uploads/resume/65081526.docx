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C2" w:rsidRPr="00862BAF" w:rsidRDefault="00CC1A9B" w:rsidP="0092360C">
      <w:pPr>
        <w:tabs>
          <w:tab w:val="left" w:pos="2790"/>
        </w:tabs>
        <w:jc w:val="center"/>
        <w:rPr>
          <w:rFonts w:ascii="Bodoni MT" w:hAnsi="Bodoni MT" w:cs="Arial"/>
          <w:b/>
          <w:bCs/>
          <w:i/>
          <w:color w:val="333333"/>
          <w:sz w:val="36"/>
          <w:szCs w:val="32"/>
        </w:rPr>
      </w:pPr>
      <w:bookmarkStart w:id="0" w:name="_GoBack"/>
      <w:bookmarkEnd w:id="0"/>
      <w:r w:rsidRPr="00862BAF">
        <w:rPr>
          <w:rFonts w:ascii="Bodoni MT" w:hAnsi="Bodoni MT" w:cs="Arial"/>
          <w:b/>
          <w:bCs/>
          <w:i/>
          <w:color w:val="333333"/>
          <w:sz w:val="36"/>
          <w:szCs w:val="32"/>
        </w:rPr>
        <w:t>Resume</w:t>
      </w:r>
    </w:p>
    <w:p w:rsidR="00D70AC2" w:rsidRDefault="00D70AC2" w:rsidP="00D70AC2">
      <w:pPr>
        <w:jc w:val="center"/>
        <w:rPr>
          <w:rFonts w:ascii="Bodoni MT" w:hAnsi="Bodoni MT" w:cs="Arial"/>
          <w:b/>
          <w:bCs/>
          <w:i/>
          <w:color w:val="333333"/>
          <w:sz w:val="22"/>
          <w:szCs w:val="22"/>
          <w:u w:val="single"/>
        </w:rPr>
      </w:pPr>
    </w:p>
    <w:p w:rsidR="0092360C" w:rsidRDefault="0092360C" w:rsidP="00CC1A9B">
      <w:pPr>
        <w:rPr>
          <w:rFonts w:ascii="Bookman Old Style" w:hAnsi="Bookman Old Style" w:cs="Arial"/>
          <w:bCs/>
          <w:color w:val="333333"/>
          <w:sz w:val="22"/>
          <w:szCs w:val="22"/>
        </w:rPr>
      </w:pPr>
    </w:p>
    <w:p w:rsidR="00CC1A9B" w:rsidRPr="00CC1A9B" w:rsidRDefault="00D70AC2" w:rsidP="00CC1A9B">
      <w:pPr>
        <w:rPr>
          <w:rFonts w:ascii="Bookman Old Style" w:hAnsi="Bookman Old Style"/>
          <w:sz w:val="22"/>
          <w:szCs w:val="22"/>
        </w:rPr>
      </w:pPr>
      <w:r w:rsidRPr="00CC1A9B">
        <w:rPr>
          <w:rFonts w:ascii="Bookman Old Style" w:hAnsi="Bookman Old Style" w:cs="Arial"/>
          <w:bCs/>
          <w:color w:val="333333"/>
          <w:sz w:val="22"/>
          <w:szCs w:val="22"/>
        </w:rPr>
        <w:tab/>
      </w:r>
      <w:r w:rsidRPr="00CC1A9B">
        <w:rPr>
          <w:rFonts w:ascii="Bookman Old Style" w:hAnsi="Bookman Old Style" w:cs="Arial"/>
          <w:bCs/>
          <w:color w:val="333333"/>
          <w:sz w:val="22"/>
          <w:szCs w:val="22"/>
        </w:rPr>
        <w:tab/>
      </w:r>
      <w:r w:rsidRPr="00CC1A9B">
        <w:rPr>
          <w:rFonts w:ascii="Bookman Old Style" w:hAnsi="Bookman Old Style" w:cs="Arial"/>
          <w:bCs/>
          <w:color w:val="333333"/>
          <w:sz w:val="22"/>
          <w:szCs w:val="22"/>
        </w:rPr>
        <w:tab/>
      </w:r>
    </w:p>
    <w:p w:rsidR="00CC1A9B" w:rsidRPr="00CC1A9B" w:rsidRDefault="00CC1A9B" w:rsidP="00CC1A9B">
      <w:pPr>
        <w:tabs>
          <w:tab w:val="left" w:pos="5685"/>
        </w:tabs>
        <w:rPr>
          <w:rFonts w:ascii="Bookman Old Style" w:hAnsi="Bookman Old Style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 xml:space="preserve">V. BAKIYA LAKSHMI                               </w:t>
      </w:r>
    </w:p>
    <w:p w:rsidR="0092360C" w:rsidRDefault="00862BAF" w:rsidP="0092360C">
      <w:pPr>
        <w:snapToGrid w:val="0"/>
        <w:spacing w:line="360" w:lineRule="auto"/>
        <w:rPr>
          <w:rFonts w:ascii="Bookman Old Style" w:hAnsi="Bookman Old Style"/>
          <w:bCs/>
          <w:color w:val="000000" w:themeColor="text1"/>
          <w:spacing w:val="14"/>
          <w:sz w:val="22"/>
          <w:szCs w:val="22"/>
          <w:u w:val="single"/>
        </w:rPr>
      </w:pPr>
      <w:proofErr w:type="gramStart"/>
      <w:r>
        <w:rPr>
          <w:rFonts w:ascii="Bookman Old Style" w:hAnsi="Bookman Old Style" w:cs="Courier New"/>
          <w:sz w:val="22"/>
          <w:szCs w:val="22"/>
        </w:rPr>
        <w:t>Email :</w:t>
      </w:r>
      <w:r w:rsidR="00CC1A9B" w:rsidRPr="00CC1A9B">
        <w:rPr>
          <w:rFonts w:ascii="Bookman Old Style" w:hAnsi="Bookman Old Style"/>
          <w:bCs/>
          <w:color w:val="000000" w:themeColor="text1"/>
          <w:spacing w:val="14"/>
          <w:sz w:val="22"/>
          <w:szCs w:val="22"/>
          <w:u w:val="single"/>
        </w:rPr>
        <w:t>bakivasu13@gmail.co</w:t>
      </w:r>
      <w:r w:rsidR="00CC1A9B" w:rsidRPr="00CC1A9B">
        <w:rPr>
          <w:rFonts w:ascii="Bookman Old Style" w:hAnsi="Bookman Old Style"/>
          <w:bCs/>
          <w:color w:val="000000" w:themeColor="text1"/>
          <w:spacing w:val="-27"/>
          <w:sz w:val="22"/>
          <w:szCs w:val="22"/>
          <w:u w:val="single"/>
        </w:rPr>
        <w:t>m</w:t>
      </w:r>
      <w:proofErr w:type="gramEnd"/>
    </w:p>
    <w:p w:rsidR="00CC1A9B" w:rsidRPr="0092360C" w:rsidRDefault="00862BAF" w:rsidP="0092360C">
      <w:pPr>
        <w:snapToGrid w:val="0"/>
        <w:spacing w:line="360" w:lineRule="auto"/>
        <w:rPr>
          <w:rFonts w:ascii="Bookman Old Style" w:hAnsi="Bookman Old Style"/>
          <w:bCs/>
          <w:color w:val="000000" w:themeColor="text1"/>
          <w:spacing w:val="14"/>
          <w:sz w:val="22"/>
          <w:szCs w:val="22"/>
          <w:u w:val="single"/>
        </w:rPr>
      </w:pPr>
      <w:proofErr w:type="gramStart"/>
      <w:r>
        <w:rPr>
          <w:rFonts w:ascii="Bookman Old Style" w:hAnsi="Bookman Old Style" w:cs="Courier New"/>
          <w:sz w:val="22"/>
          <w:szCs w:val="22"/>
        </w:rPr>
        <w:t>Mobile :</w:t>
      </w:r>
      <w:r w:rsidR="00CC1A9B" w:rsidRPr="00CC1A9B">
        <w:rPr>
          <w:rFonts w:ascii="Bookman Old Style" w:hAnsi="Bookman Old Style" w:cs="Courier New"/>
          <w:sz w:val="22"/>
          <w:szCs w:val="22"/>
        </w:rPr>
        <w:t>9962016093</w:t>
      </w:r>
      <w:proofErr w:type="gramEnd"/>
      <w:r w:rsidR="00CC1A9B" w:rsidRPr="00CC1A9B">
        <w:rPr>
          <w:rFonts w:ascii="Bookman Old Style" w:hAnsi="Bookman Old Style" w:cs="Courier New"/>
          <w:sz w:val="22"/>
          <w:szCs w:val="22"/>
        </w:rPr>
        <w:t xml:space="preserve">               </w:t>
      </w:r>
      <w:r w:rsidR="00CC1A9B" w:rsidRPr="00CC1A9B">
        <w:rPr>
          <w:rFonts w:ascii="Bookman Old Style" w:hAnsi="Bookman Old Style" w:cs="Courier New"/>
          <w:sz w:val="22"/>
          <w:szCs w:val="22"/>
        </w:rPr>
        <w:tab/>
      </w:r>
    </w:p>
    <w:p w:rsidR="00D70AC2" w:rsidRPr="00CC1A9B" w:rsidRDefault="00D70AC2" w:rsidP="00CC1A9B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Cs/>
          <w:color w:val="333333"/>
          <w:sz w:val="22"/>
          <w:szCs w:val="22"/>
        </w:rPr>
        <w:t>                 </w:t>
      </w:r>
    </w:p>
    <w:p w:rsidR="00CC1A9B" w:rsidRPr="0092360C" w:rsidRDefault="00D70AC2" w:rsidP="0092360C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Cs/>
          <w:color w:val="333333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</w:t>
      </w:r>
    </w:p>
    <w:p w:rsidR="00CC1A9B" w:rsidRPr="00862BAF" w:rsidRDefault="00CC1A9B" w:rsidP="00CC1A9B">
      <w:pPr>
        <w:tabs>
          <w:tab w:val="left" w:pos="360"/>
        </w:tabs>
        <w:spacing w:line="360" w:lineRule="auto"/>
        <w:jc w:val="both"/>
        <w:rPr>
          <w:rFonts w:ascii="Bookman Old Style" w:hAnsi="Bookman Old Style" w:cs="Courier New"/>
          <w:b/>
          <w:smallCaps/>
          <w:spacing w:val="80"/>
          <w:sz w:val="22"/>
          <w:szCs w:val="22"/>
          <w:u w:val="single"/>
        </w:rPr>
      </w:pPr>
      <w:r w:rsidRPr="00862BAF">
        <w:rPr>
          <w:rFonts w:ascii="Bookman Old Style" w:hAnsi="Bookman Old Style" w:cs="Courier New"/>
          <w:b/>
          <w:smallCaps/>
          <w:spacing w:val="80"/>
          <w:sz w:val="22"/>
          <w:szCs w:val="22"/>
          <w:u w:val="single"/>
        </w:rPr>
        <w:t>Career Objectives</w:t>
      </w:r>
    </w:p>
    <w:p w:rsidR="00CC1A9B" w:rsidRPr="00CC1A9B" w:rsidRDefault="00CC1A9B" w:rsidP="00CC1A9B">
      <w:pPr>
        <w:rPr>
          <w:rFonts w:ascii="Bookman Old Style" w:hAnsi="Bookman Old Style" w:cs="Courier New"/>
          <w:sz w:val="22"/>
          <w:szCs w:val="22"/>
        </w:rPr>
      </w:pPr>
      <w:r w:rsidRPr="00CC1A9B">
        <w:rPr>
          <w:rFonts w:ascii="Bookman Old Style" w:hAnsi="Bookman Old Style" w:cs="Courier New"/>
          <w:sz w:val="22"/>
          <w:szCs w:val="22"/>
        </w:rPr>
        <w:t>A self-starter, very flexible, enthusiastic, and proactive with lateral thinking and always ahead in commitments. I believe that my ability to adapt and eagerness to learn coupled with my hard work in your organization to improve my carrier.</w:t>
      </w:r>
    </w:p>
    <w:p w:rsidR="00CC1A9B" w:rsidRPr="00CC1A9B" w:rsidRDefault="00CC1A9B" w:rsidP="00CC1A9B">
      <w:pPr>
        <w:rPr>
          <w:rFonts w:ascii="Bookman Old Style" w:hAnsi="Bookman Old Style" w:cs="Courier New"/>
          <w:sz w:val="22"/>
          <w:szCs w:val="22"/>
        </w:rPr>
      </w:pPr>
    </w:p>
    <w:p w:rsidR="00D70AC2" w:rsidRPr="002A14C1" w:rsidRDefault="00D70AC2" w:rsidP="00D70AC2">
      <w:pPr>
        <w:pStyle w:val="NoSpacing"/>
        <w:rPr>
          <w:rFonts w:ascii="Bookman Old Style" w:hAnsi="Bookman Old Style"/>
          <w:sz w:val="22"/>
          <w:szCs w:val="22"/>
        </w:rPr>
      </w:pPr>
    </w:p>
    <w:p w:rsidR="005138D7" w:rsidRPr="00862BAF" w:rsidRDefault="005138D7" w:rsidP="005138D7">
      <w:pPr>
        <w:tabs>
          <w:tab w:val="left" w:pos="360"/>
        </w:tabs>
        <w:spacing w:line="360" w:lineRule="auto"/>
        <w:jc w:val="both"/>
        <w:rPr>
          <w:rFonts w:ascii="Bookman Old Style" w:hAnsi="Bookman Old Style" w:cs="Courier New"/>
          <w:smallCaps/>
          <w:spacing w:val="80"/>
          <w:sz w:val="22"/>
          <w:szCs w:val="22"/>
          <w:u w:val="single"/>
        </w:rPr>
      </w:pPr>
      <w:r w:rsidRPr="00862BAF">
        <w:rPr>
          <w:rFonts w:ascii="Bookman Old Style" w:hAnsi="Bookman Old Style" w:cs="Courier New"/>
          <w:smallCaps/>
          <w:spacing w:val="80"/>
          <w:sz w:val="22"/>
          <w:szCs w:val="22"/>
          <w:u w:val="single"/>
        </w:rPr>
        <w:t>Academic Records</w:t>
      </w:r>
    </w:p>
    <w:p w:rsidR="005138D7" w:rsidRDefault="005138D7" w:rsidP="005138D7">
      <w:pPr>
        <w:numPr>
          <w:ilvl w:val="0"/>
          <w:numId w:val="8"/>
        </w:numPr>
        <w:tabs>
          <w:tab w:val="left" w:pos="360"/>
        </w:tabs>
        <w:suppressAutoHyphens w:val="0"/>
        <w:spacing w:line="360" w:lineRule="auto"/>
        <w:ind w:left="0" w:firstLine="0"/>
        <w:rPr>
          <w:rFonts w:ascii="Bookman Old Style" w:hAnsi="Bookman Old Style" w:cs="Courier New"/>
          <w:sz w:val="22"/>
          <w:szCs w:val="22"/>
        </w:rPr>
      </w:pPr>
      <w:r w:rsidRPr="002A14C1">
        <w:rPr>
          <w:rFonts w:ascii="Bookman Old Style" w:hAnsi="Bookman Old Style" w:cs="Courier New"/>
          <w:sz w:val="22"/>
          <w:szCs w:val="22"/>
        </w:rPr>
        <w:t>Master of Degree in MBA Finance</w:t>
      </w:r>
      <w:r w:rsidR="002A14C1">
        <w:rPr>
          <w:rFonts w:ascii="Bookman Old Style" w:hAnsi="Bookman Old Style" w:cs="Courier New"/>
          <w:sz w:val="22"/>
          <w:szCs w:val="22"/>
        </w:rPr>
        <w:t xml:space="preserve">(correspondence) </w:t>
      </w:r>
      <w:r w:rsidR="00606F60">
        <w:rPr>
          <w:rFonts w:ascii="Bookman Old Style" w:hAnsi="Bookman Old Style" w:cs="Courier New"/>
          <w:sz w:val="22"/>
          <w:szCs w:val="22"/>
        </w:rPr>
        <w:t xml:space="preserve"> ( 2007-2009 )S</w:t>
      </w:r>
      <w:r w:rsidRPr="002A14C1">
        <w:rPr>
          <w:rFonts w:ascii="Bookman Old Style" w:hAnsi="Bookman Old Style" w:cs="Courier New"/>
          <w:sz w:val="22"/>
          <w:szCs w:val="22"/>
        </w:rPr>
        <w:t xml:space="preserve">ecured </w:t>
      </w:r>
      <w:r w:rsidR="00CC1A9B" w:rsidRPr="002A14C1">
        <w:rPr>
          <w:rFonts w:ascii="Bookman Old Style" w:hAnsi="Bookman Old Style" w:cs="Courier New"/>
          <w:sz w:val="22"/>
          <w:szCs w:val="22"/>
        </w:rPr>
        <w:t>65%</w:t>
      </w:r>
    </w:p>
    <w:p w:rsidR="002A14C1" w:rsidRPr="002A14C1" w:rsidRDefault="002A14C1" w:rsidP="002A14C1">
      <w:pPr>
        <w:numPr>
          <w:ilvl w:val="0"/>
          <w:numId w:val="8"/>
        </w:numPr>
        <w:tabs>
          <w:tab w:val="left" w:pos="360"/>
        </w:tabs>
        <w:suppressAutoHyphens w:val="0"/>
        <w:spacing w:line="360" w:lineRule="auto"/>
        <w:ind w:left="0" w:firstLine="0"/>
        <w:rPr>
          <w:rFonts w:ascii="Bookman Old Style" w:hAnsi="Bookman Old Style" w:cs="Courier New"/>
          <w:sz w:val="22"/>
          <w:szCs w:val="22"/>
        </w:rPr>
      </w:pPr>
      <w:r w:rsidRPr="002A14C1">
        <w:rPr>
          <w:rFonts w:ascii="Bookman Old Style" w:hAnsi="Bookman Old Style" w:cs="Courier New"/>
          <w:sz w:val="22"/>
          <w:szCs w:val="22"/>
        </w:rPr>
        <w:t>Bachelor of Degre</w:t>
      </w:r>
      <w:r w:rsidR="00606F60">
        <w:rPr>
          <w:rFonts w:ascii="Bookman Old Style" w:hAnsi="Bookman Old Style" w:cs="Courier New"/>
          <w:sz w:val="22"/>
          <w:szCs w:val="22"/>
        </w:rPr>
        <w:t>e in B com General (2004-2007)S</w:t>
      </w:r>
      <w:r w:rsidRPr="002A14C1">
        <w:rPr>
          <w:rFonts w:ascii="Bookman Old Style" w:hAnsi="Bookman Old Style" w:cs="Courier New"/>
          <w:sz w:val="22"/>
          <w:szCs w:val="22"/>
        </w:rPr>
        <w:t xml:space="preserve">ecured 65% </w:t>
      </w:r>
    </w:p>
    <w:p w:rsidR="005138D7" w:rsidRPr="002A14C1" w:rsidRDefault="005138D7" w:rsidP="005138D7">
      <w:pPr>
        <w:numPr>
          <w:ilvl w:val="0"/>
          <w:numId w:val="8"/>
        </w:numPr>
        <w:tabs>
          <w:tab w:val="left" w:pos="360"/>
        </w:tabs>
        <w:suppressAutoHyphens w:val="0"/>
        <w:spacing w:line="360" w:lineRule="auto"/>
        <w:ind w:left="0" w:firstLine="0"/>
        <w:rPr>
          <w:rFonts w:ascii="Bookman Old Style" w:hAnsi="Bookman Old Style" w:cs="Courier New"/>
          <w:sz w:val="22"/>
          <w:szCs w:val="22"/>
        </w:rPr>
      </w:pPr>
      <w:r w:rsidRPr="002A14C1">
        <w:rPr>
          <w:rFonts w:ascii="Bookman Old Style" w:hAnsi="Bookman Old Style" w:cs="Courier New"/>
          <w:sz w:val="22"/>
          <w:szCs w:val="22"/>
        </w:rPr>
        <w:t>Higher Secondary Examination (2003-2004)Secured 69%</w:t>
      </w:r>
    </w:p>
    <w:p w:rsidR="005138D7" w:rsidRPr="002A14C1" w:rsidRDefault="005138D7" w:rsidP="005138D7">
      <w:pPr>
        <w:numPr>
          <w:ilvl w:val="0"/>
          <w:numId w:val="8"/>
        </w:numPr>
        <w:tabs>
          <w:tab w:val="left" w:pos="360"/>
        </w:tabs>
        <w:suppressAutoHyphens w:val="0"/>
        <w:spacing w:line="360" w:lineRule="auto"/>
        <w:ind w:left="0" w:firstLine="0"/>
        <w:rPr>
          <w:rFonts w:ascii="Bookman Old Style" w:hAnsi="Bookman Old Style" w:cs="Courier New"/>
          <w:sz w:val="22"/>
          <w:szCs w:val="22"/>
        </w:rPr>
      </w:pPr>
      <w:r w:rsidRPr="002A14C1">
        <w:rPr>
          <w:rFonts w:ascii="Bookman Old Style" w:hAnsi="Bookman Old Style" w:cs="Courier New"/>
          <w:sz w:val="22"/>
          <w:szCs w:val="22"/>
        </w:rPr>
        <w:t>S.S.L.C (2001-2002 )Secured 50%</w:t>
      </w:r>
    </w:p>
    <w:p w:rsidR="00D70AC2" w:rsidRPr="00CC1A9B" w:rsidRDefault="00D70AC2" w:rsidP="00D70AC2">
      <w:pPr>
        <w:spacing w:line="288" w:lineRule="atLeast"/>
        <w:rPr>
          <w:rFonts w:ascii="Bookman Old Style" w:hAnsi="Bookman Old Style"/>
          <w:b/>
          <w:bCs/>
          <w:i/>
          <w:color w:val="333333"/>
          <w:sz w:val="22"/>
          <w:szCs w:val="22"/>
          <w:u w:val="single"/>
        </w:rPr>
      </w:pPr>
      <w:r w:rsidRPr="00CC1A9B">
        <w:rPr>
          <w:rFonts w:ascii="Bookman Old Style" w:hAnsi="Bookman Old Style"/>
          <w:b/>
          <w:bCs/>
          <w:i/>
          <w:color w:val="333333"/>
          <w:sz w:val="22"/>
          <w:szCs w:val="22"/>
          <w:u w:val="single"/>
        </w:rPr>
        <w:t>COMPUTER SKILLS:</w:t>
      </w:r>
    </w:p>
    <w:p w:rsidR="00D70AC2" w:rsidRPr="00CC1A9B" w:rsidRDefault="00D70AC2" w:rsidP="00D70AC2">
      <w:pPr>
        <w:spacing w:line="288" w:lineRule="atLeast"/>
        <w:rPr>
          <w:rFonts w:ascii="Bookman Old Style" w:hAnsi="Bookman Old Style"/>
          <w:b/>
          <w:color w:val="333333"/>
          <w:sz w:val="22"/>
          <w:szCs w:val="22"/>
        </w:rPr>
      </w:pPr>
    </w:p>
    <w:p w:rsidR="00D70AC2" w:rsidRPr="00CC1A9B" w:rsidRDefault="00D70AC2" w:rsidP="00D70AC2">
      <w:pPr>
        <w:spacing w:line="288" w:lineRule="atLeast"/>
        <w:rPr>
          <w:rFonts w:ascii="Bookman Old Style" w:hAnsi="Bookman Old Style"/>
          <w:b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color w:val="333333"/>
          <w:sz w:val="22"/>
          <w:szCs w:val="22"/>
        </w:rPr>
        <w:t>D.T.P. (Desk</w:t>
      </w:r>
      <w:r w:rsidRPr="00CC1A9B">
        <w:rPr>
          <w:rFonts w:ascii="Bookman Old Style" w:hAnsi="Bookman Old Style"/>
          <w:color w:val="333333"/>
          <w:sz w:val="22"/>
          <w:szCs w:val="22"/>
        </w:rPr>
        <w:t xml:space="preserve"> Top Publishing</w:t>
      </w:r>
      <w:r w:rsidRPr="00CC1A9B">
        <w:rPr>
          <w:rFonts w:ascii="Bookman Old Style" w:hAnsi="Bookman Old Style"/>
          <w:b/>
          <w:color w:val="333333"/>
          <w:sz w:val="22"/>
          <w:szCs w:val="22"/>
        </w:rPr>
        <w:t>)</w:t>
      </w:r>
    </w:p>
    <w:p w:rsidR="00D70AC2" w:rsidRDefault="00D70AC2" w:rsidP="00D70AC2">
      <w:pPr>
        <w:spacing w:line="288" w:lineRule="atLeast"/>
        <w:rPr>
          <w:rFonts w:ascii="Bookman Old Style" w:hAnsi="Bookman Old Style"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>D.E.A. (Diploma</w:t>
      </w:r>
      <w:r w:rsidRPr="00CC1A9B">
        <w:rPr>
          <w:rFonts w:ascii="Bookman Old Style" w:hAnsi="Bookman Old Style"/>
          <w:bCs/>
          <w:color w:val="333333"/>
          <w:sz w:val="22"/>
          <w:szCs w:val="22"/>
        </w:rPr>
        <w:t xml:space="preserve"> in Expert Accountant)</w:t>
      </w:r>
    </w:p>
    <w:p w:rsidR="002A14C1" w:rsidRDefault="002A14C1" w:rsidP="00D70AC2">
      <w:pPr>
        <w:spacing w:line="288" w:lineRule="atLeast"/>
        <w:rPr>
          <w:rFonts w:ascii="Bookman Old Style" w:hAnsi="Bookman Old Style"/>
          <w:bCs/>
          <w:color w:val="333333"/>
          <w:sz w:val="22"/>
          <w:szCs w:val="22"/>
        </w:rPr>
      </w:pPr>
    </w:p>
    <w:p w:rsidR="002A14C1" w:rsidRPr="002A14C1" w:rsidRDefault="002A14C1" w:rsidP="002A14C1">
      <w:pPr>
        <w:pStyle w:val="ListParagraph"/>
        <w:numPr>
          <w:ilvl w:val="0"/>
          <w:numId w:val="1"/>
        </w:numPr>
        <w:spacing w:line="288" w:lineRule="atLeast"/>
        <w:rPr>
          <w:rFonts w:ascii="Bookman Old Style" w:hAnsi="Bookman Old Style"/>
          <w:bCs/>
          <w:color w:val="333333"/>
          <w:sz w:val="22"/>
          <w:szCs w:val="22"/>
        </w:rPr>
      </w:pPr>
      <w:r w:rsidRPr="002A14C1">
        <w:rPr>
          <w:rFonts w:ascii="Bookman Old Style" w:hAnsi="Bookman Old Style"/>
          <w:bCs/>
          <w:color w:val="333333"/>
          <w:sz w:val="22"/>
          <w:szCs w:val="22"/>
        </w:rPr>
        <w:t>M.S. OFFICE</w:t>
      </w:r>
    </w:p>
    <w:p w:rsidR="00D70AC2" w:rsidRPr="00862BAF" w:rsidRDefault="00D70AC2" w:rsidP="00D70AC2">
      <w:pPr>
        <w:numPr>
          <w:ilvl w:val="0"/>
          <w:numId w:val="1"/>
        </w:numPr>
        <w:spacing w:line="288" w:lineRule="atLeast"/>
        <w:rPr>
          <w:rFonts w:ascii="Bookman Old Style" w:hAnsi="Bookman Old Style"/>
          <w:b/>
          <w:bCs/>
          <w:color w:val="333333"/>
          <w:sz w:val="22"/>
          <w:szCs w:val="22"/>
        </w:rPr>
      </w:pPr>
      <w:r w:rsidRPr="00862BAF">
        <w:rPr>
          <w:rFonts w:ascii="Bookman Old Style" w:hAnsi="Bookman Old Style"/>
          <w:b/>
          <w:bCs/>
          <w:color w:val="333333"/>
          <w:sz w:val="22"/>
          <w:szCs w:val="22"/>
        </w:rPr>
        <w:t>TALLY 9.0, 9.21, ERP 9</w:t>
      </w:r>
    </w:p>
    <w:p w:rsidR="002A14C1" w:rsidRPr="00CC1A9B" w:rsidRDefault="002A14C1" w:rsidP="002A14C1">
      <w:pPr>
        <w:tabs>
          <w:tab w:val="left" w:pos="360"/>
        </w:tabs>
        <w:spacing w:line="288" w:lineRule="atLeast"/>
        <w:ind w:left="360"/>
        <w:rPr>
          <w:rFonts w:ascii="Bookman Old Style" w:hAnsi="Bookman Old Style"/>
          <w:bCs/>
          <w:color w:val="333333"/>
          <w:sz w:val="22"/>
          <w:szCs w:val="22"/>
        </w:rPr>
      </w:pPr>
    </w:p>
    <w:p w:rsidR="00D70AC2" w:rsidRPr="00CC1A9B" w:rsidRDefault="00D70AC2" w:rsidP="00D70AC2">
      <w:pPr>
        <w:spacing w:line="288" w:lineRule="atLeast"/>
        <w:rPr>
          <w:rFonts w:ascii="Bookman Old Style" w:hAnsi="Bookman Old Style"/>
          <w:b/>
          <w:bCs/>
          <w:i/>
          <w:color w:val="333333"/>
          <w:sz w:val="22"/>
          <w:szCs w:val="22"/>
          <w:u w:val="single"/>
        </w:rPr>
      </w:pPr>
    </w:p>
    <w:p w:rsidR="00D70AC2" w:rsidRPr="002A14C1" w:rsidRDefault="00D70AC2" w:rsidP="00D70AC2">
      <w:pPr>
        <w:spacing w:line="288" w:lineRule="atLeast"/>
        <w:rPr>
          <w:rFonts w:ascii="Bookman Old Style" w:hAnsi="Bookman Old Style"/>
          <w:b/>
          <w:bCs/>
          <w:color w:val="333333"/>
          <w:sz w:val="22"/>
          <w:szCs w:val="22"/>
          <w:u w:val="single"/>
        </w:rPr>
      </w:pPr>
      <w:r w:rsidRPr="002A14C1">
        <w:rPr>
          <w:rFonts w:ascii="Bookman Old Style" w:hAnsi="Bookman Old Style"/>
          <w:b/>
          <w:bCs/>
          <w:color w:val="333333"/>
          <w:sz w:val="22"/>
          <w:szCs w:val="22"/>
          <w:u w:val="single"/>
        </w:rPr>
        <w:t>TECHNICALN SKILLS:</w:t>
      </w:r>
    </w:p>
    <w:p w:rsidR="00D70AC2" w:rsidRPr="00CC1A9B" w:rsidRDefault="00D70AC2" w:rsidP="00D70AC2">
      <w:pPr>
        <w:spacing w:line="288" w:lineRule="atLeast"/>
        <w:rPr>
          <w:rFonts w:ascii="Bookman Old Style" w:hAnsi="Bookman Old Style"/>
          <w:b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> </w:t>
      </w:r>
    </w:p>
    <w:p w:rsidR="00D70AC2" w:rsidRDefault="00D70AC2" w:rsidP="00D70AC2">
      <w:pPr>
        <w:spacing w:line="288" w:lineRule="atLeast"/>
        <w:rPr>
          <w:rFonts w:ascii="Bookman Old Style" w:hAnsi="Bookman Old Style"/>
          <w:b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>Typing in English</w:t>
      </w:r>
    </w:p>
    <w:p w:rsidR="0092360C" w:rsidRPr="00CC1A9B" w:rsidRDefault="0092360C" w:rsidP="00D70AC2">
      <w:pPr>
        <w:spacing w:line="288" w:lineRule="atLeast"/>
        <w:rPr>
          <w:rFonts w:ascii="Bookman Old Style" w:hAnsi="Bookman Old Style"/>
          <w:b/>
          <w:bCs/>
          <w:color w:val="333333"/>
          <w:sz w:val="22"/>
          <w:szCs w:val="22"/>
        </w:rPr>
      </w:pPr>
    </w:p>
    <w:p w:rsidR="00D70AC2" w:rsidRPr="00CC1A9B" w:rsidRDefault="00D70AC2" w:rsidP="00D70AC2">
      <w:pPr>
        <w:pStyle w:val="ListParagraph"/>
        <w:numPr>
          <w:ilvl w:val="0"/>
          <w:numId w:val="7"/>
        </w:numPr>
        <w:spacing w:line="288" w:lineRule="atLeast"/>
        <w:rPr>
          <w:rFonts w:ascii="Bookman Old Style" w:hAnsi="Bookman Old Style"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color w:val="333333"/>
          <w:sz w:val="22"/>
          <w:szCs w:val="22"/>
        </w:rPr>
        <w:t>Senior</w:t>
      </w:r>
      <w:r w:rsidRPr="00CC1A9B">
        <w:rPr>
          <w:rFonts w:ascii="Bookman Old Style" w:hAnsi="Bookman Old Style"/>
          <w:bCs/>
          <w:color w:val="333333"/>
          <w:sz w:val="22"/>
          <w:szCs w:val="22"/>
        </w:rPr>
        <w:t xml:space="preserve"> Grade</w:t>
      </w:r>
    </w:p>
    <w:p w:rsidR="00D70AC2" w:rsidRPr="00CC1A9B" w:rsidRDefault="00D70AC2" w:rsidP="00D70AC2">
      <w:pPr>
        <w:spacing w:line="288" w:lineRule="atLeast"/>
        <w:rPr>
          <w:rFonts w:ascii="Bookman Old Style" w:hAnsi="Bookman Old Style"/>
          <w:b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> </w:t>
      </w:r>
    </w:p>
    <w:p w:rsidR="00D70AC2" w:rsidRPr="00CC1A9B" w:rsidRDefault="00D70AC2" w:rsidP="00D70AC2">
      <w:pPr>
        <w:spacing w:line="288" w:lineRule="atLeast"/>
        <w:rPr>
          <w:rFonts w:ascii="Bookman Old Style" w:hAnsi="Bookman Old Style"/>
          <w:b/>
          <w:bCs/>
          <w:i/>
          <w:color w:val="333333"/>
          <w:sz w:val="22"/>
          <w:szCs w:val="22"/>
          <w:u w:val="single"/>
        </w:rPr>
      </w:pPr>
      <w:r w:rsidRPr="00CC1A9B">
        <w:rPr>
          <w:rFonts w:ascii="Bookman Old Style" w:hAnsi="Bookman Old Style"/>
          <w:b/>
          <w:bCs/>
          <w:i/>
          <w:color w:val="333333"/>
          <w:sz w:val="22"/>
          <w:szCs w:val="22"/>
          <w:u w:val="single"/>
        </w:rPr>
        <w:t>FIELD OF INTEREST:</w:t>
      </w:r>
    </w:p>
    <w:p w:rsidR="00D70AC2" w:rsidRPr="00CC1A9B" w:rsidRDefault="00D70AC2" w:rsidP="00D70AC2">
      <w:pPr>
        <w:spacing w:line="288" w:lineRule="atLeast"/>
        <w:rPr>
          <w:rFonts w:ascii="Bookman Old Style" w:hAnsi="Bookman Old Style"/>
          <w:b/>
          <w:bCs/>
          <w:i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i/>
          <w:color w:val="333333"/>
          <w:sz w:val="22"/>
          <w:szCs w:val="22"/>
        </w:rPr>
        <w:t> </w:t>
      </w:r>
    </w:p>
    <w:p w:rsidR="00D70AC2" w:rsidRPr="00CC1A9B" w:rsidRDefault="00D70AC2" w:rsidP="00D70AC2">
      <w:pPr>
        <w:numPr>
          <w:ilvl w:val="0"/>
          <w:numId w:val="6"/>
        </w:numPr>
        <w:spacing w:line="288" w:lineRule="atLeast"/>
        <w:rPr>
          <w:rFonts w:ascii="Bookman Old Style" w:hAnsi="Bookman Old Style"/>
          <w:b/>
          <w:bCs/>
          <w:i/>
          <w:color w:val="333333"/>
          <w:sz w:val="22"/>
          <w:szCs w:val="22"/>
        </w:rPr>
      </w:pPr>
      <w:r w:rsidRPr="00CC1A9B">
        <w:rPr>
          <w:rFonts w:ascii="Bookman Old Style" w:hAnsi="Bookman Old Style"/>
          <w:bCs/>
          <w:color w:val="333333"/>
          <w:sz w:val="22"/>
          <w:szCs w:val="22"/>
        </w:rPr>
        <w:t>Accountancy</w:t>
      </w:r>
    </w:p>
    <w:p w:rsidR="00D70AC2" w:rsidRPr="00CC1A9B" w:rsidRDefault="00D70AC2" w:rsidP="0092360C">
      <w:pPr>
        <w:spacing w:line="360" w:lineRule="auto"/>
        <w:ind w:left="720"/>
        <w:rPr>
          <w:rFonts w:ascii="Bookman Old Style" w:hAnsi="Bookman Old Style"/>
          <w:bCs/>
          <w:color w:val="333333"/>
          <w:sz w:val="22"/>
          <w:szCs w:val="22"/>
        </w:rPr>
      </w:pPr>
    </w:p>
    <w:p w:rsidR="00D70AC2" w:rsidRPr="00CC1A9B" w:rsidRDefault="00D70AC2" w:rsidP="00D70AC2">
      <w:pPr>
        <w:rPr>
          <w:rFonts w:ascii="Bookman Old Style" w:hAnsi="Bookman Old Style"/>
          <w:b/>
          <w:sz w:val="22"/>
          <w:szCs w:val="22"/>
          <w:u w:val="single"/>
        </w:rPr>
      </w:pPr>
      <w:r w:rsidRPr="00CC1A9B">
        <w:rPr>
          <w:rFonts w:ascii="Bookman Old Style" w:hAnsi="Bookman Old Style"/>
          <w:b/>
          <w:sz w:val="22"/>
          <w:szCs w:val="22"/>
          <w:u w:val="single"/>
        </w:rPr>
        <w:t>STRENGTH</w:t>
      </w:r>
    </w:p>
    <w:p w:rsidR="00D70AC2" w:rsidRPr="00CC1A9B" w:rsidRDefault="00D70AC2" w:rsidP="00D70AC2">
      <w:pPr>
        <w:rPr>
          <w:rFonts w:ascii="Bookman Old Style" w:hAnsi="Bookman Old Style"/>
          <w:b/>
          <w:sz w:val="22"/>
          <w:szCs w:val="22"/>
        </w:rPr>
      </w:pPr>
    </w:p>
    <w:p w:rsidR="00D70AC2" w:rsidRPr="00CC1A9B" w:rsidRDefault="00D70AC2" w:rsidP="00D70AC2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CC1A9B">
        <w:rPr>
          <w:rFonts w:ascii="Bookman Old Style" w:hAnsi="Bookman Old Style"/>
          <w:sz w:val="22"/>
          <w:szCs w:val="22"/>
        </w:rPr>
        <w:t>Easy to Learn any Kind of software,</w:t>
      </w:r>
    </w:p>
    <w:p w:rsidR="00D70AC2" w:rsidRPr="00CC1A9B" w:rsidRDefault="00D70AC2" w:rsidP="00D70AC2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CC1A9B">
        <w:rPr>
          <w:rFonts w:ascii="Bookman Old Style" w:hAnsi="Bookman Old Style"/>
          <w:sz w:val="22"/>
          <w:szCs w:val="22"/>
        </w:rPr>
        <w:t>Hands on experience in systems, Internet and Mails</w:t>
      </w:r>
    </w:p>
    <w:p w:rsidR="00D70AC2" w:rsidRPr="00CC1A9B" w:rsidRDefault="00D70AC2" w:rsidP="00D70AC2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CC1A9B">
        <w:rPr>
          <w:rFonts w:ascii="Bookman Old Style" w:hAnsi="Bookman Old Style"/>
          <w:sz w:val="22"/>
          <w:szCs w:val="22"/>
        </w:rPr>
        <w:t>Ability to relate to situations and peoples.</w:t>
      </w:r>
    </w:p>
    <w:p w:rsidR="00D70AC2" w:rsidRPr="00CC1A9B" w:rsidRDefault="00D70AC2" w:rsidP="00D70AC2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CC1A9B">
        <w:rPr>
          <w:rFonts w:ascii="Bookman Old Style" w:hAnsi="Bookman Old Style"/>
          <w:sz w:val="22"/>
          <w:szCs w:val="22"/>
        </w:rPr>
        <w:t>I am flexible enough to accept others view point</w:t>
      </w:r>
    </w:p>
    <w:p w:rsidR="00D70AC2" w:rsidRPr="00CC1A9B" w:rsidRDefault="00D70AC2" w:rsidP="00D70AC2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CC1A9B">
        <w:rPr>
          <w:rFonts w:ascii="Bookman Old Style" w:hAnsi="Bookman Old Style"/>
          <w:sz w:val="22"/>
          <w:szCs w:val="22"/>
        </w:rPr>
        <w:t>Excellent Management and communication skills</w:t>
      </w: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bCs/>
          <w:i/>
          <w:color w:val="333333"/>
          <w:sz w:val="22"/>
          <w:szCs w:val="22"/>
          <w:u w:val="single"/>
        </w:rPr>
      </w:pPr>
    </w:p>
    <w:p w:rsidR="00CC1A9B" w:rsidRDefault="00CC1A9B" w:rsidP="00D70AC2">
      <w:pPr>
        <w:spacing w:line="360" w:lineRule="auto"/>
        <w:rPr>
          <w:rFonts w:ascii="Bookman Old Style" w:hAnsi="Bookman Old Style"/>
          <w:b/>
          <w:bCs/>
          <w:i/>
          <w:color w:val="333333"/>
          <w:sz w:val="22"/>
          <w:szCs w:val="22"/>
          <w:u w:val="single"/>
        </w:rPr>
      </w:pPr>
    </w:p>
    <w:p w:rsidR="00D70AC2" w:rsidRDefault="00D70AC2" w:rsidP="00D70AC2">
      <w:pPr>
        <w:spacing w:line="360" w:lineRule="auto"/>
        <w:rPr>
          <w:rFonts w:ascii="Bookman Old Style" w:hAnsi="Bookman Old Style"/>
          <w:b/>
          <w:bCs/>
          <w:i/>
          <w:color w:val="333333"/>
          <w:sz w:val="22"/>
          <w:szCs w:val="22"/>
          <w:u w:val="single"/>
        </w:rPr>
      </w:pPr>
      <w:r w:rsidRPr="00CC1A9B">
        <w:rPr>
          <w:rFonts w:ascii="Bookman Old Style" w:hAnsi="Bookman Old Style"/>
          <w:b/>
          <w:bCs/>
          <w:i/>
          <w:color w:val="333333"/>
          <w:sz w:val="22"/>
          <w:szCs w:val="22"/>
          <w:u w:val="single"/>
        </w:rPr>
        <w:t>PERSONAL DETAILS</w:t>
      </w:r>
      <w:r w:rsidR="0092360C">
        <w:rPr>
          <w:rFonts w:ascii="Bookman Old Style" w:hAnsi="Bookman Old Style"/>
          <w:b/>
          <w:bCs/>
          <w:i/>
          <w:color w:val="333333"/>
          <w:sz w:val="22"/>
          <w:szCs w:val="22"/>
          <w:u w:val="single"/>
        </w:rPr>
        <w:t>:</w:t>
      </w:r>
    </w:p>
    <w:p w:rsidR="0092360C" w:rsidRPr="00CC1A9B" w:rsidRDefault="0092360C" w:rsidP="00D70AC2">
      <w:pPr>
        <w:spacing w:line="360" w:lineRule="auto"/>
        <w:rPr>
          <w:rFonts w:ascii="Bookman Old Style" w:hAnsi="Bookman Old Style"/>
          <w:b/>
          <w:bCs/>
          <w:i/>
          <w:color w:val="333333"/>
          <w:sz w:val="22"/>
          <w:szCs w:val="22"/>
          <w:u w:val="single"/>
        </w:rPr>
      </w:pP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>NAME  </w:t>
      </w: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</w: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</w: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</w:r>
      <w:r w:rsid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  <w:t>:</w:t>
      </w: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>    S. BAKIYA LAKSHMI</w:t>
      </w:r>
    </w:p>
    <w:p w:rsidR="00D70AC2" w:rsidRPr="00CC1A9B" w:rsidRDefault="00D70AC2" w:rsidP="00D70AC2">
      <w:pPr>
        <w:tabs>
          <w:tab w:val="left" w:pos="2880"/>
        </w:tabs>
        <w:spacing w:line="360" w:lineRule="auto"/>
        <w:rPr>
          <w:rFonts w:ascii="Bookman Old Style" w:hAnsi="Bookman Old Style"/>
          <w:b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 xml:space="preserve">FATHER                                </w:t>
      </w: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  <w:t xml:space="preserve">:    </w:t>
      </w:r>
      <w:r w:rsidRPr="00CC1A9B">
        <w:rPr>
          <w:rFonts w:ascii="Bookman Old Style" w:hAnsi="Bookman Old Style"/>
          <w:bCs/>
          <w:color w:val="333333"/>
          <w:sz w:val="22"/>
          <w:szCs w:val="22"/>
        </w:rPr>
        <w:t xml:space="preserve">C. </w:t>
      </w:r>
      <w:proofErr w:type="spellStart"/>
      <w:r w:rsidRPr="00CC1A9B">
        <w:rPr>
          <w:rFonts w:ascii="Bookman Old Style" w:hAnsi="Bookman Old Style"/>
          <w:bCs/>
          <w:color w:val="333333"/>
          <w:sz w:val="22"/>
          <w:szCs w:val="22"/>
        </w:rPr>
        <w:t>VasuDevan</w:t>
      </w:r>
      <w:proofErr w:type="spellEnd"/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 xml:space="preserve">DATE OF BIRTH                 </w:t>
      </w: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  <w:t>:</w:t>
      </w:r>
      <w:r w:rsidRPr="00CC1A9B">
        <w:rPr>
          <w:rFonts w:ascii="Bookman Old Style" w:hAnsi="Bookman Old Style"/>
          <w:bCs/>
          <w:color w:val="333333"/>
          <w:sz w:val="22"/>
          <w:szCs w:val="22"/>
        </w:rPr>
        <w:t>    13/09/1986</w:t>
      </w:r>
    </w:p>
    <w:p w:rsidR="00D70AC2" w:rsidRDefault="00482061" w:rsidP="00D70AC2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>
        <w:rPr>
          <w:rFonts w:ascii="Bookman Old Style" w:hAnsi="Bookman Old Style"/>
          <w:b/>
          <w:bCs/>
          <w:color w:val="333333"/>
          <w:sz w:val="22"/>
          <w:szCs w:val="22"/>
        </w:rPr>
        <w:t xml:space="preserve">LIVING </w:t>
      </w:r>
      <w:r w:rsidR="00D70AC2" w:rsidRPr="00CC1A9B">
        <w:rPr>
          <w:rFonts w:ascii="Bookman Old Style" w:hAnsi="Bookman Old Style"/>
          <w:b/>
          <w:bCs/>
          <w:color w:val="333333"/>
          <w:sz w:val="22"/>
          <w:szCs w:val="22"/>
        </w:rPr>
        <w:t xml:space="preserve">ADDRESS      </w:t>
      </w:r>
      <w:r w:rsidR="0092360C">
        <w:rPr>
          <w:rFonts w:ascii="Bookman Old Style" w:hAnsi="Bookman Old Style"/>
          <w:b/>
          <w:bCs/>
          <w:color w:val="333333"/>
          <w:sz w:val="22"/>
          <w:szCs w:val="22"/>
        </w:rPr>
        <w:t xml:space="preserve">       </w:t>
      </w:r>
      <w:r w:rsidR="00D70AC2" w:rsidRP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  <w:t>:</w:t>
      </w:r>
      <w:r w:rsidR="00D70AC2" w:rsidRPr="00CC1A9B">
        <w:rPr>
          <w:rFonts w:ascii="Bookman Old Style" w:hAnsi="Bookman Old Style"/>
          <w:bCs/>
          <w:color w:val="333333"/>
          <w:sz w:val="22"/>
          <w:szCs w:val="22"/>
        </w:rPr>
        <w:t xml:space="preserve">    NO: </w:t>
      </w:r>
      <w:r>
        <w:rPr>
          <w:rFonts w:ascii="Bookman Old Style" w:hAnsi="Bookman Old Style"/>
          <w:bCs/>
          <w:color w:val="333333"/>
          <w:sz w:val="22"/>
          <w:szCs w:val="22"/>
        </w:rPr>
        <w:t>180/8</w:t>
      </w:r>
      <w:proofErr w:type="gramStart"/>
      <w:r w:rsidR="00D70AC2" w:rsidRPr="00CC1A9B">
        <w:rPr>
          <w:rFonts w:ascii="Bookman Old Style" w:hAnsi="Bookman Old Style"/>
          <w:bCs/>
          <w:color w:val="333333"/>
          <w:sz w:val="22"/>
          <w:szCs w:val="22"/>
        </w:rPr>
        <w:t>,</w:t>
      </w:r>
      <w:r>
        <w:rPr>
          <w:rFonts w:ascii="Bookman Old Style" w:hAnsi="Bookman Old Style"/>
          <w:bCs/>
          <w:color w:val="333333"/>
          <w:sz w:val="22"/>
          <w:szCs w:val="22"/>
        </w:rPr>
        <w:t>Rajalakshmi</w:t>
      </w:r>
      <w:proofErr w:type="gramEnd"/>
      <w:r>
        <w:rPr>
          <w:rFonts w:ascii="Bookman Old Style" w:hAnsi="Bookman Old Style"/>
          <w:bCs/>
          <w:color w:val="333333"/>
          <w:sz w:val="22"/>
          <w:szCs w:val="22"/>
        </w:rPr>
        <w:t xml:space="preserve"> Nagar,</w:t>
      </w:r>
    </w:p>
    <w:p w:rsidR="00482061" w:rsidRPr="00CC1A9B" w:rsidRDefault="00482061" w:rsidP="00D70AC2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>
        <w:rPr>
          <w:rFonts w:ascii="Bookman Old Style" w:hAnsi="Bookman Old Style"/>
          <w:bCs/>
          <w:color w:val="333333"/>
          <w:sz w:val="22"/>
          <w:szCs w:val="22"/>
        </w:rPr>
        <w:t xml:space="preserve">                                                         1</w:t>
      </w:r>
      <w:r w:rsidRPr="00482061">
        <w:rPr>
          <w:rFonts w:ascii="Bookman Old Style" w:hAnsi="Bookman Old Style"/>
          <w:bCs/>
          <w:color w:val="333333"/>
          <w:sz w:val="22"/>
          <w:szCs w:val="22"/>
          <w:vertAlign w:val="superscript"/>
        </w:rPr>
        <w:t>st</w:t>
      </w:r>
      <w:r>
        <w:rPr>
          <w:rFonts w:ascii="Bookman Old Style" w:hAnsi="Bookman Old Style"/>
          <w:bCs/>
          <w:color w:val="333333"/>
          <w:sz w:val="22"/>
          <w:szCs w:val="22"/>
        </w:rPr>
        <w:t xml:space="preserve"> Main Road, </w:t>
      </w:r>
      <w:proofErr w:type="spellStart"/>
      <w:r>
        <w:rPr>
          <w:rFonts w:ascii="Bookman Old Style" w:hAnsi="Bookman Old Style"/>
          <w:bCs/>
          <w:color w:val="333333"/>
          <w:sz w:val="22"/>
          <w:szCs w:val="22"/>
        </w:rPr>
        <w:t>Jeganathapuram</w:t>
      </w:r>
      <w:proofErr w:type="spellEnd"/>
      <w:r>
        <w:rPr>
          <w:rFonts w:ascii="Bookman Old Style" w:hAnsi="Bookman Old Style"/>
          <w:bCs/>
          <w:color w:val="333333"/>
          <w:sz w:val="22"/>
          <w:szCs w:val="22"/>
        </w:rPr>
        <w:t>,</w:t>
      </w:r>
    </w:p>
    <w:p w:rsidR="00482061" w:rsidRDefault="00482061" w:rsidP="00D70AC2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>
        <w:rPr>
          <w:rFonts w:ascii="Bookman Old Style" w:hAnsi="Bookman Old Style"/>
          <w:bCs/>
          <w:color w:val="333333"/>
          <w:sz w:val="22"/>
          <w:szCs w:val="22"/>
        </w:rPr>
        <w:t xml:space="preserve">          </w:t>
      </w:r>
      <w:r w:rsidR="0092360C">
        <w:rPr>
          <w:rFonts w:ascii="Bookman Old Style" w:hAnsi="Bookman Old Style"/>
          <w:bCs/>
          <w:color w:val="333333"/>
          <w:sz w:val="22"/>
          <w:szCs w:val="22"/>
        </w:rPr>
        <w:t xml:space="preserve">                                           </w:t>
      </w:r>
      <w:r>
        <w:rPr>
          <w:rFonts w:ascii="Bookman Old Style" w:hAnsi="Bookman Old Style"/>
          <w:bCs/>
          <w:color w:val="333333"/>
          <w:sz w:val="22"/>
          <w:szCs w:val="22"/>
        </w:rPr>
        <w:t xml:space="preserve">    Velachery,</w:t>
      </w:r>
    </w:p>
    <w:p w:rsidR="00482061" w:rsidRPr="00CC1A9B" w:rsidRDefault="00482061" w:rsidP="00D70AC2">
      <w:pPr>
        <w:spacing w:line="360" w:lineRule="auto"/>
        <w:rPr>
          <w:rFonts w:ascii="Bookman Old Style" w:hAnsi="Bookman Old Style"/>
          <w:b/>
          <w:bCs/>
          <w:color w:val="333333"/>
          <w:sz w:val="22"/>
          <w:szCs w:val="22"/>
        </w:rPr>
      </w:pPr>
      <w:r>
        <w:rPr>
          <w:rFonts w:ascii="Bookman Old Style" w:hAnsi="Bookman Old Style"/>
          <w:bCs/>
          <w:color w:val="333333"/>
          <w:sz w:val="22"/>
          <w:szCs w:val="22"/>
        </w:rPr>
        <w:t xml:space="preserve">                                                         Chennai- 600042.</w:t>
      </w: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 xml:space="preserve">GENDER                                 </w:t>
      </w: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  <w:t>:</w:t>
      </w:r>
      <w:r w:rsidR="00606F60">
        <w:rPr>
          <w:rFonts w:ascii="Bookman Old Style" w:hAnsi="Bookman Old Style"/>
          <w:bCs/>
          <w:color w:val="333333"/>
          <w:sz w:val="22"/>
          <w:szCs w:val="22"/>
        </w:rPr>
        <w:t>  </w:t>
      </w:r>
      <w:r w:rsidRPr="00CC1A9B">
        <w:rPr>
          <w:rFonts w:ascii="Bookman Old Style" w:hAnsi="Bookman Old Style"/>
          <w:bCs/>
          <w:color w:val="333333"/>
          <w:sz w:val="22"/>
          <w:szCs w:val="22"/>
        </w:rPr>
        <w:t>  Female</w:t>
      </w: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 xml:space="preserve">MARTIAL STATUS             </w:t>
      </w: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  <w:t>:</w:t>
      </w:r>
      <w:r w:rsidRPr="00CC1A9B">
        <w:rPr>
          <w:rFonts w:ascii="Bookman Old Style" w:hAnsi="Bookman Old Style"/>
          <w:bCs/>
          <w:color w:val="333333"/>
          <w:sz w:val="22"/>
          <w:szCs w:val="22"/>
        </w:rPr>
        <w:t>    Married</w:t>
      </w: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 xml:space="preserve">LANGUAGES KNOWN          </w:t>
      </w:r>
      <w:r w:rsidR="00CC1A9B">
        <w:rPr>
          <w:rFonts w:ascii="Bookman Old Style" w:hAnsi="Bookman Old Style"/>
          <w:bCs/>
          <w:color w:val="333333"/>
          <w:sz w:val="22"/>
          <w:szCs w:val="22"/>
        </w:rPr>
        <w:tab/>
      </w:r>
      <w:r w:rsidR="00CC1A9B" w:rsidRPr="00CC1A9B">
        <w:rPr>
          <w:rFonts w:ascii="Bookman Old Style" w:hAnsi="Bookman Old Style"/>
          <w:b/>
          <w:bCs/>
          <w:color w:val="333333"/>
          <w:sz w:val="22"/>
          <w:szCs w:val="22"/>
        </w:rPr>
        <w:t>:</w:t>
      </w:r>
      <w:r w:rsidRPr="00CC1A9B">
        <w:rPr>
          <w:rFonts w:ascii="Bookman Old Style" w:hAnsi="Bookman Old Style"/>
          <w:bCs/>
          <w:color w:val="333333"/>
          <w:sz w:val="22"/>
          <w:szCs w:val="22"/>
        </w:rPr>
        <w:t xml:space="preserve">    Tamil &amp; English </w:t>
      </w:r>
    </w:p>
    <w:p w:rsidR="00D70AC2" w:rsidRDefault="00D70AC2" w:rsidP="00D70AC2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>HOBBIES                         </w:t>
      </w: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  <w:t>:    </w:t>
      </w:r>
      <w:r w:rsidRPr="00CC1A9B">
        <w:rPr>
          <w:rFonts w:ascii="Bookman Old Style" w:hAnsi="Bookman Old Style"/>
          <w:bCs/>
          <w:color w:val="333333"/>
          <w:sz w:val="22"/>
          <w:szCs w:val="22"/>
        </w:rPr>
        <w:t>Reading Magazines Listening Music</w:t>
      </w:r>
    </w:p>
    <w:p w:rsidR="00482061" w:rsidRPr="00CC1A9B" w:rsidRDefault="00482061" w:rsidP="00D70AC2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color w:val="333333"/>
          <w:sz w:val="22"/>
          <w:szCs w:val="22"/>
        </w:rPr>
      </w:pP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color w:val="333333"/>
          <w:sz w:val="22"/>
          <w:szCs w:val="22"/>
        </w:rPr>
      </w:pP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color w:val="333333"/>
          <w:sz w:val="22"/>
          <w:szCs w:val="22"/>
          <w:u w:val="single"/>
        </w:rPr>
      </w:pPr>
      <w:r w:rsidRPr="00CC1A9B">
        <w:rPr>
          <w:rFonts w:ascii="Bookman Old Style" w:hAnsi="Bookman Old Style"/>
          <w:b/>
          <w:color w:val="333333"/>
          <w:sz w:val="22"/>
          <w:szCs w:val="22"/>
          <w:u w:val="single"/>
        </w:rPr>
        <w:t>Working Experience:</w:t>
      </w:r>
    </w:p>
    <w:p w:rsidR="00D70AC2" w:rsidRPr="00CC1A9B" w:rsidRDefault="00D70AC2" w:rsidP="00D70AC2">
      <w:pPr>
        <w:ind w:left="360"/>
        <w:rPr>
          <w:rFonts w:ascii="Bookman Old Style" w:hAnsi="Bookman Old Style"/>
          <w:sz w:val="22"/>
          <w:szCs w:val="22"/>
        </w:rPr>
      </w:pPr>
    </w:p>
    <w:p w:rsidR="00D70AC2" w:rsidRPr="00606F60" w:rsidRDefault="00D70AC2" w:rsidP="00D70AC2">
      <w:pPr>
        <w:numPr>
          <w:ilvl w:val="0"/>
          <w:numId w:val="5"/>
        </w:numPr>
        <w:rPr>
          <w:rFonts w:ascii="Bookman Old Style" w:hAnsi="Bookman Old Style"/>
          <w:sz w:val="22"/>
          <w:szCs w:val="22"/>
        </w:rPr>
      </w:pPr>
      <w:r w:rsidRPr="00CC1A9B">
        <w:rPr>
          <w:rFonts w:ascii="Bookman Old Style" w:hAnsi="Bookman Old Style"/>
          <w:sz w:val="22"/>
          <w:szCs w:val="22"/>
        </w:rPr>
        <w:t xml:space="preserve">Worked as a Admin Cum Accounts </w:t>
      </w:r>
      <w:proofErr w:type="spellStart"/>
      <w:r w:rsidRPr="00CC1A9B">
        <w:rPr>
          <w:rFonts w:ascii="Bookman Old Style" w:hAnsi="Bookman Old Style"/>
          <w:sz w:val="22"/>
          <w:szCs w:val="22"/>
        </w:rPr>
        <w:t>Asst</w:t>
      </w:r>
      <w:r w:rsidRPr="00CC1A9B">
        <w:rPr>
          <w:rFonts w:ascii="Bookman Old Style" w:hAnsi="Bookman Old Style"/>
          <w:b/>
          <w:sz w:val="22"/>
          <w:szCs w:val="22"/>
        </w:rPr>
        <w:t>in</w:t>
      </w:r>
      <w:proofErr w:type="spellEnd"/>
      <w:r w:rsidRPr="00CC1A9B">
        <w:rPr>
          <w:rFonts w:ascii="Bookman Old Style" w:hAnsi="Bookman Old Style"/>
          <w:b/>
          <w:sz w:val="22"/>
          <w:szCs w:val="22"/>
        </w:rPr>
        <w:t xml:space="preserve"> “MADURA COATS PVT LTD</w:t>
      </w:r>
      <w:proofErr w:type="gramStart"/>
      <w:r w:rsidRPr="00CC1A9B">
        <w:rPr>
          <w:rFonts w:ascii="Bookman Old Style" w:hAnsi="Bookman Old Style"/>
          <w:b/>
          <w:sz w:val="22"/>
          <w:szCs w:val="22"/>
        </w:rPr>
        <w:t>”</w:t>
      </w:r>
      <w:r w:rsidRPr="00CC1A9B">
        <w:rPr>
          <w:rFonts w:ascii="Bookman Old Style" w:hAnsi="Bookman Old Style"/>
          <w:sz w:val="22"/>
          <w:szCs w:val="22"/>
        </w:rPr>
        <w:t xml:space="preserve">  from</w:t>
      </w:r>
      <w:proofErr w:type="gramEnd"/>
      <w:r w:rsidRPr="00CC1A9B">
        <w:rPr>
          <w:rFonts w:ascii="Bookman Old Style" w:hAnsi="Bookman Old Style"/>
          <w:sz w:val="22"/>
          <w:szCs w:val="22"/>
        </w:rPr>
        <w:t xml:space="preserve"> June 2007   to   December 2009.</w:t>
      </w:r>
    </w:p>
    <w:p w:rsidR="00D70AC2" w:rsidRPr="00CC1A9B" w:rsidRDefault="00D70AC2" w:rsidP="00D70AC2">
      <w:pPr>
        <w:rPr>
          <w:rFonts w:ascii="Bookman Old Style" w:hAnsi="Bookman Old Style"/>
          <w:sz w:val="22"/>
          <w:szCs w:val="22"/>
        </w:rPr>
      </w:pPr>
    </w:p>
    <w:p w:rsidR="00D70AC2" w:rsidRPr="00CC1A9B" w:rsidRDefault="00D70AC2" w:rsidP="00D70AC2">
      <w:pPr>
        <w:numPr>
          <w:ilvl w:val="0"/>
          <w:numId w:val="5"/>
        </w:numPr>
        <w:rPr>
          <w:rFonts w:ascii="Bookman Old Style" w:hAnsi="Bookman Old Style"/>
          <w:sz w:val="22"/>
          <w:szCs w:val="22"/>
        </w:rPr>
      </w:pPr>
      <w:r w:rsidRPr="00CC1A9B">
        <w:rPr>
          <w:rFonts w:ascii="Bookman Old Style" w:hAnsi="Bookman Old Style"/>
          <w:sz w:val="22"/>
          <w:szCs w:val="22"/>
        </w:rPr>
        <w:t>Worked as a Accountant</w:t>
      </w:r>
      <w:r w:rsidRPr="00CC1A9B">
        <w:rPr>
          <w:rFonts w:ascii="Bookman Old Style" w:hAnsi="Bookman Old Style"/>
          <w:b/>
          <w:sz w:val="22"/>
          <w:szCs w:val="22"/>
        </w:rPr>
        <w:t xml:space="preserve"> in “Mohan Architects </w:t>
      </w:r>
      <w:proofErr w:type="spellStart"/>
      <w:r w:rsidRPr="00CC1A9B">
        <w:rPr>
          <w:rFonts w:ascii="Bookman Old Style" w:hAnsi="Bookman Old Style"/>
          <w:b/>
          <w:sz w:val="22"/>
          <w:szCs w:val="22"/>
        </w:rPr>
        <w:t>Pvt</w:t>
      </w:r>
      <w:proofErr w:type="spellEnd"/>
      <w:r w:rsidRPr="00CC1A9B">
        <w:rPr>
          <w:rFonts w:ascii="Bookman Old Style" w:hAnsi="Bookman Old Style"/>
          <w:b/>
          <w:sz w:val="22"/>
          <w:szCs w:val="22"/>
        </w:rPr>
        <w:t xml:space="preserve"> Ltd”</w:t>
      </w:r>
      <w:r w:rsidRPr="00CC1A9B">
        <w:rPr>
          <w:rFonts w:ascii="Bookman Old Style" w:hAnsi="Bookman Old Style"/>
          <w:sz w:val="22"/>
          <w:szCs w:val="22"/>
        </w:rPr>
        <w:t xml:space="preserve"> from February 2010 to June 2010</w:t>
      </w:r>
    </w:p>
    <w:p w:rsidR="00D70AC2" w:rsidRPr="00CC1A9B" w:rsidRDefault="00D70AC2" w:rsidP="00D70AC2">
      <w:pPr>
        <w:ind w:left="360"/>
        <w:rPr>
          <w:rFonts w:ascii="Bookman Old Style" w:hAnsi="Bookman Old Style"/>
          <w:sz w:val="22"/>
          <w:szCs w:val="22"/>
        </w:rPr>
      </w:pPr>
    </w:p>
    <w:p w:rsidR="00D70AC2" w:rsidRPr="00CC1A9B" w:rsidRDefault="00D70AC2" w:rsidP="00D70AC2">
      <w:pPr>
        <w:numPr>
          <w:ilvl w:val="0"/>
          <w:numId w:val="5"/>
        </w:numPr>
        <w:rPr>
          <w:rFonts w:ascii="Bookman Old Style" w:hAnsi="Bookman Old Style"/>
          <w:sz w:val="22"/>
          <w:szCs w:val="22"/>
        </w:rPr>
      </w:pPr>
      <w:r w:rsidRPr="00CC1A9B">
        <w:rPr>
          <w:rFonts w:ascii="Bookman Old Style" w:hAnsi="Bookman Old Style"/>
          <w:sz w:val="22"/>
          <w:szCs w:val="22"/>
        </w:rPr>
        <w:t xml:space="preserve">Worked as </w:t>
      </w:r>
      <w:r w:rsidR="00482061">
        <w:rPr>
          <w:rFonts w:ascii="Bookman Old Style" w:hAnsi="Bookman Old Style"/>
          <w:sz w:val="22"/>
          <w:szCs w:val="22"/>
        </w:rPr>
        <w:t>a</w:t>
      </w:r>
      <w:r w:rsidRPr="00CC1A9B">
        <w:rPr>
          <w:rFonts w:ascii="Bookman Old Style" w:hAnsi="Bookman Old Style"/>
          <w:sz w:val="22"/>
          <w:szCs w:val="22"/>
        </w:rPr>
        <w:t xml:space="preserve"> Accountant</w:t>
      </w:r>
      <w:r w:rsidRPr="00CC1A9B">
        <w:rPr>
          <w:rFonts w:ascii="Bookman Old Style" w:hAnsi="Bookman Old Style"/>
          <w:b/>
          <w:sz w:val="22"/>
          <w:szCs w:val="22"/>
        </w:rPr>
        <w:t xml:space="preserve">  in “</w:t>
      </w:r>
      <w:r w:rsidR="00606F60" w:rsidRPr="00CC1A9B">
        <w:rPr>
          <w:rFonts w:ascii="Bookman Old Style" w:hAnsi="Bookman Old Style"/>
          <w:b/>
          <w:sz w:val="22"/>
          <w:szCs w:val="22"/>
        </w:rPr>
        <w:t>GANESAN BUILDERS LTD</w:t>
      </w:r>
      <w:r w:rsidR="005138D7" w:rsidRPr="00CC1A9B">
        <w:rPr>
          <w:rFonts w:ascii="Bookman Old Style" w:hAnsi="Bookman Old Style"/>
          <w:b/>
          <w:sz w:val="22"/>
          <w:szCs w:val="22"/>
        </w:rPr>
        <w:t>”</w:t>
      </w:r>
      <w:r w:rsidR="005138D7" w:rsidRPr="00CC1A9B">
        <w:rPr>
          <w:rFonts w:ascii="Bookman Old Style" w:hAnsi="Bookman Old Style"/>
          <w:sz w:val="22"/>
          <w:szCs w:val="22"/>
        </w:rPr>
        <w:t xml:space="preserve"> from</w:t>
      </w:r>
      <w:r w:rsidRPr="00CC1A9B">
        <w:rPr>
          <w:rFonts w:ascii="Bookman Old Style" w:hAnsi="Bookman Old Style"/>
          <w:sz w:val="22"/>
          <w:szCs w:val="22"/>
        </w:rPr>
        <w:t xml:space="preserve"> July 2010 to </w:t>
      </w:r>
      <w:r w:rsidR="00606F60">
        <w:rPr>
          <w:rFonts w:ascii="Bookman Old Style" w:hAnsi="Bookman Old Style"/>
          <w:sz w:val="22"/>
          <w:szCs w:val="22"/>
        </w:rPr>
        <w:t>March</w:t>
      </w:r>
      <w:r w:rsidRPr="00CC1A9B">
        <w:rPr>
          <w:rFonts w:ascii="Bookman Old Style" w:hAnsi="Bookman Old Style"/>
          <w:sz w:val="22"/>
          <w:szCs w:val="22"/>
        </w:rPr>
        <w:t xml:space="preserve"> 201</w:t>
      </w:r>
      <w:r w:rsidR="00606F60">
        <w:rPr>
          <w:rFonts w:ascii="Bookman Old Style" w:hAnsi="Bookman Old Style"/>
          <w:sz w:val="22"/>
          <w:szCs w:val="22"/>
        </w:rPr>
        <w:t>3</w:t>
      </w:r>
    </w:p>
    <w:p w:rsidR="00D70AC2" w:rsidRPr="00CC1A9B" w:rsidRDefault="00D70AC2" w:rsidP="00D70AC2">
      <w:pPr>
        <w:pStyle w:val="ListParagraph"/>
        <w:rPr>
          <w:rFonts w:ascii="Bookman Old Style" w:hAnsi="Bookman Old Style"/>
          <w:sz w:val="22"/>
          <w:szCs w:val="22"/>
        </w:rPr>
      </w:pPr>
    </w:p>
    <w:p w:rsidR="00D70AC2" w:rsidRPr="00CC1A9B" w:rsidRDefault="00D70AC2" w:rsidP="00D70AC2">
      <w:pPr>
        <w:numPr>
          <w:ilvl w:val="0"/>
          <w:numId w:val="5"/>
        </w:numPr>
        <w:rPr>
          <w:rFonts w:ascii="Bookman Old Style" w:hAnsi="Bookman Old Style"/>
          <w:sz w:val="22"/>
          <w:szCs w:val="22"/>
        </w:rPr>
      </w:pPr>
      <w:r w:rsidRPr="00CC1A9B">
        <w:rPr>
          <w:rFonts w:ascii="Bookman Old Style" w:hAnsi="Bookman Old Style"/>
          <w:sz w:val="22"/>
          <w:szCs w:val="22"/>
        </w:rPr>
        <w:t>Worked as a Accountant</w:t>
      </w:r>
      <w:r w:rsidRPr="00CC1A9B">
        <w:rPr>
          <w:rFonts w:ascii="Bookman Old Style" w:hAnsi="Bookman Old Style"/>
          <w:b/>
          <w:sz w:val="22"/>
          <w:szCs w:val="22"/>
        </w:rPr>
        <w:t xml:space="preserve">  in “</w:t>
      </w:r>
      <w:r w:rsidR="00606F60">
        <w:rPr>
          <w:rFonts w:ascii="Bookman Old Style" w:hAnsi="Bookman Old Style"/>
          <w:b/>
          <w:sz w:val="22"/>
          <w:szCs w:val="22"/>
        </w:rPr>
        <w:t xml:space="preserve"> GANGA CONSULTANCY</w:t>
      </w:r>
      <w:r w:rsidRPr="00CC1A9B">
        <w:rPr>
          <w:rFonts w:ascii="Bookman Old Style" w:hAnsi="Bookman Old Style"/>
          <w:b/>
          <w:sz w:val="22"/>
          <w:szCs w:val="22"/>
        </w:rPr>
        <w:t>”</w:t>
      </w:r>
      <w:r w:rsidR="00606F60">
        <w:rPr>
          <w:rFonts w:ascii="Bookman Old Style" w:hAnsi="Bookman Old Style"/>
          <w:sz w:val="22"/>
          <w:szCs w:val="22"/>
        </w:rPr>
        <w:t xml:space="preserve">  from June </w:t>
      </w:r>
      <w:r w:rsidRPr="00CC1A9B">
        <w:rPr>
          <w:rFonts w:ascii="Bookman Old Style" w:hAnsi="Bookman Old Style"/>
          <w:sz w:val="22"/>
          <w:szCs w:val="22"/>
        </w:rPr>
        <w:t>201</w:t>
      </w:r>
      <w:r w:rsidR="00606F60">
        <w:rPr>
          <w:rFonts w:ascii="Bookman Old Style" w:hAnsi="Bookman Old Style"/>
          <w:sz w:val="22"/>
          <w:szCs w:val="22"/>
        </w:rPr>
        <w:t>5</w:t>
      </w:r>
      <w:r w:rsidRPr="00CC1A9B">
        <w:rPr>
          <w:rFonts w:ascii="Bookman Old Style" w:hAnsi="Bookman Old Style"/>
          <w:sz w:val="22"/>
          <w:szCs w:val="22"/>
        </w:rPr>
        <w:t xml:space="preserve"> to </w:t>
      </w:r>
      <w:r w:rsidR="00606F60">
        <w:rPr>
          <w:rFonts w:ascii="Bookman Old Style" w:hAnsi="Bookman Old Style"/>
          <w:sz w:val="22"/>
          <w:szCs w:val="22"/>
        </w:rPr>
        <w:t>Till date</w:t>
      </w:r>
    </w:p>
    <w:p w:rsidR="00D70AC2" w:rsidRPr="00CC1A9B" w:rsidRDefault="00D70AC2" w:rsidP="00D70AC2">
      <w:pPr>
        <w:ind w:left="360"/>
        <w:rPr>
          <w:rFonts w:ascii="Bookman Old Style" w:hAnsi="Bookman Old Style"/>
          <w:sz w:val="22"/>
          <w:szCs w:val="22"/>
          <w:u w:val="single"/>
        </w:rPr>
      </w:pP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color w:val="333333"/>
          <w:sz w:val="22"/>
          <w:szCs w:val="22"/>
          <w:u w:val="single"/>
        </w:rPr>
      </w:pP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color w:val="333333"/>
          <w:sz w:val="22"/>
          <w:szCs w:val="22"/>
          <w:u w:val="single"/>
        </w:rPr>
      </w:pP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color w:val="333333"/>
          <w:sz w:val="22"/>
          <w:szCs w:val="22"/>
          <w:u w:val="single"/>
        </w:rPr>
      </w:pPr>
      <w:r w:rsidRPr="00CC1A9B">
        <w:rPr>
          <w:rFonts w:ascii="Bookman Old Style" w:hAnsi="Bookman Old Style"/>
          <w:b/>
          <w:color w:val="333333"/>
          <w:sz w:val="22"/>
          <w:szCs w:val="22"/>
          <w:u w:val="single"/>
        </w:rPr>
        <w:t>Job Description:</w:t>
      </w:r>
    </w:p>
    <w:p w:rsidR="00D70AC2" w:rsidRPr="00CC1A9B" w:rsidRDefault="00D70AC2" w:rsidP="00D70AC2">
      <w:pPr>
        <w:numPr>
          <w:ilvl w:val="0"/>
          <w:numId w:val="4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 w:rsidRPr="00CC1A9B">
        <w:rPr>
          <w:rFonts w:ascii="Bookman Old Style" w:hAnsi="Bookman Old Style"/>
          <w:color w:val="333333"/>
          <w:sz w:val="22"/>
          <w:szCs w:val="22"/>
        </w:rPr>
        <w:t>Day to day Sending report to H.O</w:t>
      </w:r>
    </w:p>
    <w:p w:rsidR="00D70AC2" w:rsidRPr="00CC1A9B" w:rsidRDefault="00D70AC2" w:rsidP="00D70AC2">
      <w:pPr>
        <w:numPr>
          <w:ilvl w:val="0"/>
          <w:numId w:val="4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 w:rsidRPr="00CC1A9B">
        <w:rPr>
          <w:rFonts w:ascii="Bookman Old Style" w:hAnsi="Bookman Old Style"/>
          <w:color w:val="333333"/>
          <w:sz w:val="22"/>
          <w:szCs w:val="22"/>
        </w:rPr>
        <w:t xml:space="preserve">Mail response to customer queries </w:t>
      </w:r>
    </w:p>
    <w:p w:rsidR="00D70AC2" w:rsidRPr="00CC1A9B" w:rsidRDefault="00D70AC2" w:rsidP="00D70AC2">
      <w:pPr>
        <w:numPr>
          <w:ilvl w:val="0"/>
          <w:numId w:val="4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 w:rsidRPr="00CC1A9B">
        <w:rPr>
          <w:rFonts w:ascii="Bookman Old Style" w:hAnsi="Bookman Old Style"/>
          <w:color w:val="333333"/>
          <w:sz w:val="22"/>
          <w:szCs w:val="22"/>
        </w:rPr>
        <w:t xml:space="preserve">Checking warehouse stock inventory </w:t>
      </w:r>
    </w:p>
    <w:p w:rsidR="00D70AC2" w:rsidRPr="00CC1A9B" w:rsidRDefault="00D70AC2" w:rsidP="00D70AC2">
      <w:pPr>
        <w:numPr>
          <w:ilvl w:val="0"/>
          <w:numId w:val="3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 w:rsidRPr="00CC1A9B">
        <w:rPr>
          <w:rFonts w:ascii="Bookman Old Style" w:hAnsi="Bookman Old Style"/>
          <w:color w:val="333333"/>
          <w:sz w:val="22"/>
          <w:szCs w:val="22"/>
        </w:rPr>
        <w:t>Preparing Quotation, invoice, Delivery challenge &amp; also BRS</w:t>
      </w:r>
      <w:r w:rsidRPr="00CC1A9B">
        <w:rPr>
          <w:rFonts w:ascii="Bookman Old Style" w:hAnsi="Bookman Old Style"/>
          <w:color w:val="333333"/>
          <w:sz w:val="22"/>
          <w:szCs w:val="22"/>
        </w:rPr>
        <w:tab/>
      </w:r>
    </w:p>
    <w:p w:rsidR="00D70AC2" w:rsidRPr="00CC1A9B" w:rsidRDefault="00D70AC2" w:rsidP="00D70AC2">
      <w:pPr>
        <w:numPr>
          <w:ilvl w:val="0"/>
          <w:numId w:val="3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 w:rsidRPr="00CC1A9B">
        <w:rPr>
          <w:rFonts w:ascii="Bookman Old Style" w:hAnsi="Bookman Old Style"/>
          <w:color w:val="333333"/>
          <w:sz w:val="22"/>
          <w:szCs w:val="22"/>
        </w:rPr>
        <w:t>Daily cash book Maintaining</w:t>
      </w:r>
    </w:p>
    <w:p w:rsidR="00D70AC2" w:rsidRPr="00CC1A9B" w:rsidRDefault="00D70AC2" w:rsidP="00D70AC2">
      <w:pPr>
        <w:numPr>
          <w:ilvl w:val="0"/>
          <w:numId w:val="3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 w:rsidRPr="00CC1A9B">
        <w:rPr>
          <w:rFonts w:ascii="Bookman Old Style" w:hAnsi="Bookman Old Style"/>
          <w:color w:val="333333"/>
          <w:sz w:val="22"/>
          <w:szCs w:val="22"/>
        </w:rPr>
        <w:t xml:space="preserve">Crosscheck purchase bill with voucher and </w:t>
      </w:r>
      <w:r w:rsidR="005138D7" w:rsidRPr="00CC1A9B">
        <w:rPr>
          <w:rFonts w:ascii="Bookman Old Style" w:hAnsi="Bookman Old Style"/>
          <w:color w:val="333333"/>
          <w:sz w:val="22"/>
          <w:szCs w:val="22"/>
        </w:rPr>
        <w:t>then filing</w:t>
      </w:r>
      <w:r w:rsidRPr="00CC1A9B">
        <w:rPr>
          <w:rFonts w:ascii="Bookman Old Style" w:hAnsi="Bookman Old Style"/>
          <w:color w:val="333333"/>
          <w:sz w:val="22"/>
          <w:szCs w:val="22"/>
        </w:rPr>
        <w:t xml:space="preserve"> etc., </w:t>
      </w:r>
    </w:p>
    <w:p w:rsidR="00D70AC2" w:rsidRPr="00CC1A9B" w:rsidRDefault="00D70AC2" w:rsidP="00D70AC2">
      <w:pPr>
        <w:numPr>
          <w:ilvl w:val="0"/>
          <w:numId w:val="3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 w:rsidRPr="00CC1A9B">
        <w:rPr>
          <w:rFonts w:ascii="Bookman Old Style" w:hAnsi="Bookman Old Style"/>
          <w:color w:val="333333"/>
          <w:sz w:val="22"/>
          <w:szCs w:val="22"/>
        </w:rPr>
        <w:t xml:space="preserve">Maintaining records through system and in manually. </w:t>
      </w:r>
    </w:p>
    <w:p w:rsidR="00D70AC2" w:rsidRPr="00CC1A9B" w:rsidRDefault="00D70AC2" w:rsidP="00D70AC2">
      <w:pPr>
        <w:numPr>
          <w:ilvl w:val="0"/>
          <w:numId w:val="3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 w:rsidRPr="00CC1A9B">
        <w:rPr>
          <w:rFonts w:ascii="Bookman Old Style" w:hAnsi="Bookman Old Style"/>
          <w:color w:val="333333"/>
          <w:sz w:val="22"/>
          <w:szCs w:val="22"/>
        </w:rPr>
        <w:t>Entry Purchase &amp; Sales Invoice</w:t>
      </w:r>
      <w:r w:rsidR="0092360C">
        <w:rPr>
          <w:rFonts w:ascii="Bookman Old Style" w:hAnsi="Bookman Old Style"/>
          <w:color w:val="333333"/>
          <w:sz w:val="22"/>
          <w:szCs w:val="22"/>
        </w:rPr>
        <w:t xml:space="preserve"> in tally</w:t>
      </w:r>
    </w:p>
    <w:p w:rsidR="00D70AC2" w:rsidRPr="00CC1A9B" w:rsidRDefault="0092360C" w:rsidP="00D70AC2">
      <w:pPr>
        <w:numPr>
          <w:ilvl w:val="0"/>
          <w:numId w:val="3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>
        <w:rPr>
          <w:rFonts w:ascii="Bookman Old Style" w:hAnsi="Bookman Old Style"/>
          <w:color w:val="333333"/>
          <w:sz w:val="22"/>
          <w:szCs w:val="22"/>
        </w:rPr>
        <w:t xml:space="preserve">Studied </w:t>
      </w:r>
      <w:r w:rsidR="00D70AC2" w:rsidRPr="00CC1A9B">
        <w:rPr>
          <w:rFonts w:ascii="Bookman Old Style" w:hAnsi="Bookman Old Style"/>
          <w:color w:val="333333"/>
          <w:sz w:val="22"/>
          <w:szCs w:val="22"/>
        </w:rPr>
        <w:t>Payroll, VAT, TDS, Service Tax, CEN VAT</w:t>
      </w:r>
    </w:p>
    <w:p w:rsidR="00CD24ED" w:rsidRDefault="00D70AC2" w:rsidP="00CD24ED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 w:rsidRPr="00CC1A9B">
        <w:rPr>
          <w:rFonts w:ascii="Bookman Old Style" w:hAnsi="Bookman Old Style"/>
          <w:color w:val="333333"/>
          <w:sz w:val="22"/>
          <w:szCs w:val="22"/>
        </w:rPr>
        <w:lastRenderedPageBreak/>
        <w:t>Branch Wise Accounts Maintaining, CST</w:t>
      </w:r>
    </w:p>
    <w:p w:rsidR="0092360C" w:rsidRDefault="0092360C" w:rsidP="00CD24ED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>
        <w:rPr>
          <w:rFonts w:ascii="Bookman Old Style" w:hAnsi="Bookman Old Style"/>
          <w:color w:val="333333"/>
          <w:sz w:val="22"/>
          <w:szCs w:val="22"/>
        </w:rPr>
        <w:t>Entry Branch Reconciliation Statement</w:t>
      </w:r>
    </w:p>
    <w:p w:rsidR="0092360C" w:rsidRPr="00CD24ED" w:rsidRDefault="0092360C" w:rsidP="00CD24ED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>
        <w:rPr>
          <w:rFonts w:ascii="Bookman Old Style" w:hAnsi="Bookman Old Style"/>
          <w:color w:val="333333"/>
          <w:sz w:val="22"/>
          <w:szCs w:val="22"/>
        </w:rPr>
        <w:t xml:space="preserve">ISO documentations preparation for audit purpose. </w:t>
      </w:r>
    </w:p>
    <w:p w:rsidR="00D70AC2" w:rsidRPr="00CC1A9B" w:rsidRDefault="00D70AC2" w:rsidP="00D70AC2">
      <w:pPr>
        <w:tabs>
          <w:tab w:val="left" w:pos="720"/>
        </w:tabs>
        <w:spacing w:line="360" w:lineRule="auto"/>
        <w:ind w:left="720"/>
        <w:rPr>
          <w:rFonts w:ascii="Bookman Old Style" w:hAnsi="Bookman Old Style"/>
          <w:color w:val="333333"/>
          <w:sz w:val="22"/>
          <w:szCs w:val="22"/>
        </w:rPr>
      </w:pPr>
    </w:p>
    <w:p w:rsidR="00D70AC2" w:rsidRPr="00CC1A9B" w:rsidRDefault="00D70AC2" w:rsidP="00D70AC2">
      <w:pPr>
        <w:spacing w:line="360" w:lineRule="auto"/>
        <w:ind w:left="720"/>
        <w:rPr>
          <w:rFonts w:ascii="Bookman Old Style" w:hAnsi="Bookman Old Style"/>
          <w:color w:val="333333"/>
          <w:sz w:val="22"/>
          <w:szCs w:val="22"/>
        </w:rPr>
      </w:pP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color w:val="333333"/>
          <w:sz w:val="22"/>
          <w:szCs w:val="22"/>
        </w:rPr>
      </w:pPr>
      <w:r w:rsidRPr="00CC1A9B">
        <w:rPr>
          <w:rFonts w:ascii="Bookman Old Style" w:hAnsi="Bookman Old Style"/>
          <w:color w:val="333333"/>
          <w:sz w:val="22"/>
          <w:szCs w:val="22"/>
        </w:rPr>
        <w:tab/>
      </w:r>
      <w:r w:rsidRPr="00CC1A9B">
        <w:rPr>
          <w:rFonts w:ascii="Bookman Old Style" w:hAnsi="Bookman Old Style"/>
          <w:color w:val="333333"/>
          <w:sz w:val="22"/>
          <w:szCs w:val="22"/>
        </w:rPr>
        <w:tab/>
      </w: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bCs/>
          <w:i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i/>
          <w:color w:val="333333"/>
          <w:sz w:val="22"/>
          <w:szCs w:val="22"/>
        </w:rPr>
        <w:t xml:space="preserve">                                                            DECLARATION:</w:t>
      </w: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Cs/>
          <w:color w:val="333333"/>
          <w:sz w:val="22"/>
          <w:szCs w:val="22"/>
        </w:rPr>
        <w:t>            I hereby solemnly declare that the above particulars furnished are true to the best of my knowledge.</w:t>
      </w: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> </w:t>
      </w: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bCs/>
          <w:color w:val="333333"/>
          <w:sz w:val="22"/>
          <w:szCs w:val="22"/>
        </w:rPr>
      </w:pP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bCs/>
          <w:color w:val="333333"/>
          <w:sz w:val="22"/>
          <w:szCs w:val="22"/>
        </w:rPr>
      </w:pPr>
    </w:p>
    <w:p w:rsidR="00D70AC2" w:rsidRDefault="00606F60" w:rsidP="00D70AC2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>
        <w:rPr>
          <w:rFonts w:ascii="Bookman Old Style" w:hAnsi="Bookman Old Style"/>
          <w:b/>
          <w:bCs/>
          <w:color w:val="333333"/>
          <w:sz w:val="22"/>
          <w:szCs w:val="22"/>
        </w:rPr>
        <w:t>PLACE</w:t>
      </w:r>
      <w:r w:rsidR="00D70AC2" w:rsidRPr="00CC1A9B">
        <w:rPr>
          <w:rFonts w:ascii="Bookman Old Style" w:hAnsi="Bookman Old Style"/>
          <w:b/>
          <w:bCs/>
          <w:color w:val="333333"/>
          <w:sz w:val="22"/>
          <w:szCs w:val="22"/>
        </w:rPr>
        <w:t xml:space="preserve">: </w:t>
      </w:r>
      <w:r w:rsidR="00D70AC2" w:rsidRPr="00CC1A9B">
        <w:rPr>
          <w:rFonts w:ascii="Bookman Old Style" w:hAnsi="Bookman Old Style"/>
          <w:bCs/>
          <w:color w:val="333333"/>
          <w:sz w:val="22"/>
          <w:szCs w:val="22"/>
        </w:rPr>
        <w:t>CHENNAI</w:t>
      </w:r>
    </w:p>
    <w:p w:rsidR="00CC1A9B" w:rsidRPr="00CC1A9B" w:rsidRDefault="00606F60" w:rsidP="00D70AC2">
      <w:pPr>
        <w:spacing w:line="360" w:lineRule="auto"/>
        <w:rPr>
          <w:rFonts w:ascii="Bookman Old Style" w:hAnsi="Bookman Old Style"/>
          <w:bCs/>
          <w:color w:val="333333"/>
          <w:sz w:val="22"/>
          <w:szCs w:val="22"/>
        </w:rPr>
      </w:pPr>
      <w:r>
        <w:rPr>
          <w:rFonts w:ascii="Bookman Old Style" w:hAnsi="Bookman Old Style"/>
          <w:b/>
          <w:bCs/>
          <w:color w:val="333333"/>
          <w:sz w:val="22"/>
          <w:szCs w:val="22"/>
        </w:rPr>
        <w:t>DATE</w:t>
      </w:r>
      <w:r w:rsidR="00CC1A9B" w:rsidRPr="00CC1A9B">
        <w:rPr>
          <w:rFonts w:ascii="Bookman Old Style" w:hAnsi="Bookman Old Style"/>
          <w:b/>
          <w:bCs/>
          <w:color w:val="333333"/>
          <w:sz w:val="22"/>
          <w:szCs w:val="22"/>
        </w:rPr>
        <w:t>:                                               </w:t>
      </w:r>
    </w:p>
    <w:p w:rsidR="00D70AC2" w:rsidRDefault="00D70AC2" w:rsidP="00CC1A9B">
      <w:pPr>
        <w:spacing w:line="360" w:lineRule="auto"/>
        <w:ind w:left="6480"/>
        <w:rPr>
          <w:rFonts w:ascii="Bookman Old Style" w:hAnsi="Bookman Old Style"/>
          <w:b/>
          <w:sz w:val="22"/>
          <w:szCs w:val="22"/>
        </w:rPr>
      </w:pPr>
    </w:p>
    <w:p w:rsidR="00CC1A9B" w:rsidRDefault="0092360C" w:rsidP="00CC1A9B">
      <w:pPr>
        <w:spacing w:line="360" w:lineRule="auto"/>
        <w:ind w:left="6480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     </w:t>
      </w:r>
      <w:r w:rsidR="00CC1A9B" w:rsidRPr="00CC1A9B">
        <w:rPr>
          <w:rFonts w:ascii="Bookman Old Style" w:hAnsi="Bookman Old Style"/>
          <w:b/>
          <w:sz w:val="22"/>
          <w:szCs w:val="22"/>
        </w:rPr>
        <w:t>Yours sincerely</w:t>
      </w:r>
    </w:p>
    <w:p w:rsidR="00CC1A9B" w:rsidRPr="00CC1A9B" w:rsidRDefault="00CC1A9B" w:rsidP="00CC1A9B">
      <w:pPr>
        <w:spacing w:line="360" w:lineRule="auto"/>
        <w:ind w:left="6480"/>
        <w:rPr>
          <w:rFonts w:ascii="Bookman Old Style" w:hAnsi="Bookman Old Style"/>
          <w:b/>
          <w:sz w:val="22"/>
          <w:szCs w:val="22"/>
        </w:rPr>
      </w:pPr>
    </w:p>
    <w:p w:rsidR="00CC1A9B" w:rsidRPr="00CC1A9B" w:rsidRDefault="00D70AC2" w:rsidP="00CC1A9B">
      <w:pPr>
        <w:spacing w:line="360" w:lineRule="auto"/>
        <w:rPr>
          <w:rFonts w:ascii="Bookman Old Style" w:hAnsi="Bookman Old Style"/>
          <w:b/>
          <w:bCs/>
          <w:color w:val="333333"/>
          <w:sz w:val="22"/>
          <w:szCs w:val="22"/>
        </w:rPr>
      </w:pP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</w:r>
      <w:r w:rsidRPr="00CC1A9B">
        <w:rPr>
          <w:rFonts w:ascii="Bookman Old Style" w:hAnsi="Bookman Old Style"/>
          <w:b/>
          <w:bCs/>
          <w:color w:val="333333"/>
          <w:sz w:val="22"/>
          <w:szCs w:val="22"/>
        </w:rPr>
        <w:tab/>
      </w:r>
      <w:r w:rsidR="0092360C">
        <w:rPr>
          <w:rFonts w:ascii="Bookman Old Style" w:hAnsi="Bookman Old Style"/>
          <w:b/>
          <w:bCs/>
          <w:color w:val="333333"/>
          <w:sz w:val="22"/>
          <w:szCs w:val="22"/>
        </w:rPr>
        <w:t xml:space="preserve">                                                                   </w:t>
      </w:r>
      <w:r w:rsidR="00CC1A9B" w:rsidRPr="00CC1A9B">
        <w:rPr>
          <w:rFonts w:ascii="Bookman Old Style" w:hAnsi="Bookman Old Style"/>
          <w:b/>
          <w:bCs/>
          <w:color w:val="333333"/>
          <w:sz w:val="22"/>
          <w:szCs w:val="22"/>
        </w:rPr>
        <w:t>(V.BAKIYA LAKSHMI)</w:t>
      </w:r>
    </w:p>
    <w:p w:rsidR="00CC1A9B" w:rsidRPr="00CC1A9B" w:rsidRDefault="0092360C" w:rsidP="00CC1A9B">
      <w:pPr>
        <w:spacing w:line="360" w:lineRule="auto"/>
        <w:rPr>
          <w:rFonts w:ascii="Bookman Old Style" w:hAnsi="Bookman Old Style"/>
          <w:b/>
          <w:bCs/>
          <w:color w:val="333333"/>
          <w:sz w:val="22"/>
          <w:szCs w:val="22"/>
        </w:rPr>
      </w:pPr>
      <w:r>
        <w:rPr>
          <w:rFonts w:ascii="Bookman Old Style" w:hAnsi="Bookman Old Style"/>
          <w:b/>
          <w:bCs/>
          <w:color w:val="333333"/>
          <w:sz w:val="22"/>
          <w:szCs w:val="22"/>
        </w:rPr>
        <w:t xml:space="preserve">  </w:t>
      </w: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b/>
          <w:bCs/>
          <w:color w:val="333333"/>
          <w:sz w:val="22"/>
          <w:szCs w:val="22"/>
        </w:rPr>
      </w:pPr>
    </w:p>
    <w:p w:rsidR="00D70AC2" w:rsidRPr="00CC1A9B" w:rsidRDefault="00D70AC2" w:rsidP="00D70AC2">
      <w:pPr>
        <w:spacing w:line="360" w:lineRule="auto"/>
        <w:rPr>
          <w:rFonts w:ascii="Bookman Old Style" w:hAnsi="Bookman Old Style"/>
          <w:sz w:val="22"/>
          <w:szCs w:val="22"/>
        </w:rPr>
      </w:pPr>
    </w:p>
    <w:p w:rsidR="0034337C" w:rsidRPr="00CC1A9B" w:rsidRDefault="0034337C" w:rsidP="00D70AC2">
      <w:pPr>
        <w:tabs>
          <w:tab w:val="left" w:pos="2880"/>
        </w:tabs>
        <w:rPr>
          <w:rFonts w:ascii="Arial Unicode MS" w:eastAsia="Arial Unicode MS" w:hAnsi="Arial Unicode MS" w:cs="Arial Unicode MS"/>
          <w:sz w:val="22"/>
          <w:szCs w:val="22"/>
        </w:rPr>
      </w:pPr>
    </w:p>
    <w:sectPr w:rsidR="0034337C" w:rsidRPr="00CC1A9B" w:rsidSect="00454BDA">
      <w:pgSz w:w="11905" w:h="16837"/>
      <w:pgMar w:top="540" w:right="1015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hybridMultilevel"/>
    <w:tmpl w:val="9BB6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hybridMultilevel"/>
    <w:tmpl w:val="674C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3644D"/>
    <w:multiLevelType w:val="singleLevel"/>
    <w:tmpl w:val="00000006"/>
    <w:name w:val="WW8Num15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7" w15:restartNumberingAfterBreak="0">
    <w:nsid w:val="3CB10710"/>
    <w:multiLevelType w:val="hybridMultilevel"/>
    <w:tmpl w:val="27EAB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D7664"/>
    <w:multiLevelType w:val="hybridMultilevel"/>
    <w:tmpl w:val="CAF6B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C2"/>
    <w:rsid w:val="000172B5"/>
    <w:rsid w:val="00092B39"/>
    <w:rsid w:val="001B556F"/>
    <w:rsid w:val="002A14C1"/>
    <w:rsid w:val="0034337C"/>
    <w:rsid w:val="00482061"/>
    <w:rsid w:val="005138D7"/>
    <w:rsid w:val="00606F60"/>
    <w:rsid w:val="00621DF0"/>
    <w:rsid w:val="00862BAF"/>
    <w:rsid w:val="0092360C"/>
    <w:rsid w:val="00C20FF4"/>
    <w:rsid w:val="00CC1A9B"/>
    <w:rsid w:val="00CD24ED"/>
    <w:rsid w:val="00D70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11DB35-E7A8-4AF3-8ECA-B1B6628E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A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A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C2"/>
    <w:pPr>
      <w:ind w:left="720"/>
    </w:pPr>
  </w:style>
  <w:style w:type="character" w:styleId="Hyperlink">
    <w:name w:val="Hyperlink"/>
    <w:basedOn w:val="DefaultParagraphFont"/>
    <w:uiPriority w:val="99"/>
    <w:unhideWhenUsed/>
    <w:rsid w:val="00D70AC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0A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D70A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013D1E-C9C2-4C8C-98F8-DDF904D6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S-1</dc:creator>
  <cp:lastModifiedBy>CHARU_2</cp:lastModifiedBy>
  <cp:revision>2</cp:revision>
  <cp:lastPrinted>2014-12-21T15:03:00Z</cp:lastPrinted>
  <dcterms:created xsi:type="dcterms:W3CDTF">2016-06-22T05:39:00Z</dcterms:created>
  <dcterms:modified xsi:type="dcterms:W3CDTF">2016-06-22T05:39:00Z</dcterms:modified>
</cp:coreProperties>
</file>