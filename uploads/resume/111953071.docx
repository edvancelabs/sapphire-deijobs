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45" w:type="dxa"/>
        <w:tblInd w:w="-1390" w:type="dxa"/>
        <w:tblLayout w:type="fixed"/>
        <w:tblCellMar>
          <w:left w:w="170" w:type="dxa"/>
          <w:right w:w="170" w:type="dxa"/>
        </w:tblCellMar>
        <w:tblLook w:val="04A0" w:firstRow="1" w:lastRow="0" w:firstColumn="1" w:lastColumn="0" w:noHBand="0" w:noVBand="1"/>
      </w:tblPr>
      <w:tblGrid>
        <w:gridCol w:w="2127"/>
        <w:gridCol w:w="9018"/>
      </w:tblGrid>
      <w:tr w:rsidR="00DD0B28" w:rsidTr="00E607F4">
        <w:trPr>
          <w:cantSplit/>
          <w:trHeight w:val="7107"/>
        </w:trPr>
        <w:tc>
          <w:tcPr>
            <w:tcW w:w="2127" w:type="dxa"/>
            <w:tcBorders>
              <w:top w:val="nil"/>
              <w:left w:val="nil"/>
              <w:bottom w:val="nil"/>
              <w:right w:val="nil"/>
            </w:tcBorders>
            <w:shd w:val="pct10" w:color="auto" w:fill="auto"/>
          </w:tcPr>
          <w:p w:rsidR="00DD0B28" w:rsidRDefault="00082660">
            <w:pPr>
              <w:pStyle w:val="Nome"/>
              <w:ind w:left="0" w:firstLine="0"/>
              <w:rPr>
                <w:i/>
              </w:rPr>
            </w:pPr>
            <w:r>
              <w:rPr>
                <w:noProof/>
                <w:lang w:val="en-IN" w:eastAsia="zh-CN"/>
              </w:rPr>
              <mc:AlternateContent>
                <mc:Choice Requires="wps">
                  <w:drawing>
                    <wp:anchor distT="0" distB="0" distL="0" distR="0" simplePos="0" relativeHeight="251657728" behindDoc="0" locked="0" layoutInCell="1" allowOverlap="1" wp14:anchorId="012683B5" wp14:editId="3D9759D2">
                      <wp:simplePos x="0" y="0"/>
                      <wp:positionH relativeFrom="column">
                        <wp:posOffset>387350</wp:posOffset>
                      </wp:positionH>
                      <wp:positionV relativeFrom="paragraph">
                        <wp:posOffset>-198119</wp:posOffset>
                      </wp:positionV>
                      <wp:extent cx="6829425" cy="190500"/>
                      <wp:effectExtent l="0" t="0" r="9525" b="0"/>
                      <wp:wrapNone/>
                      <wp:docPr id="1" name="1026"/>
                      <wp:cNvGraphicFramePr/>
                      <a:graphic xmlns:a="http://schemas.openxmlformats.org/drawingml/2006/main">
                        <a:graphicData uri="http://schemas.microsoft.com/office/word/2010/wordprocessingShape">
                          <wps:wsp>
                            <wps:cNvSpPr/>
                            <wps:spPr>
                              <a:xfrm flipV="1">
                                <a:off x="0" y="0"/>
                                <a:ext cx="6829425" cy="190500"/>
                              </a:xfrm>
                              <a:prstGeom prst="rect">
                                <a:avLst/>
                              </a:prstGeom>
                              <a:solidFill>
                                <a:srgbClr val="C0C0C0"/>
                              </a:solidFill>
                              <a:ln w="0">
                                <a:noFill/>
                              </a:ln>
                            </wps:spPr>
                            <wps:txbx>
                              <w:txbxContent>
                                <w:p w:rsidR="00DD0B28" w:rsidRPr="003A2581" w:rsidRDefault="00DD0B28" w:rsidP="000F7234">
                                  <w:pPr>
                                    <w:pStyle w:val="Heading3"/>
                                    <w:shd w:val="clear" w:color="auto" w:fill="548DD4"/>
                                    <w:jc w:val="left"/>
                                  </w:pPr>
                                </w:p>
                              </w:txbxContent>
                            </wps:txbx>
                            <wps:bodyPr wrap="square" lIns="0" tIns="9144" rIns="0" bIns="9144" upright="1">
                              <a:noAutofit/>
                            </wps:bodyPr>
                          </wps:wsp>
                        </a:graphicData>
                      </a:graphic>
                      <wp14:sizeRelH relativeFrom="margin">
                        <wp14:pctWidth>0</wp14:pctWidth>
                      </wp14:sizeRelH>
                      <wp14:sizeRelV relativeFrom="margin">
                        <wp14:pctHeight>0</wp14:pctHeight>
                      </wp14:sizeRelV>
                    </wp:anchor>
                  </w:drawing>
                </mc:Choice>
                <mc:Fallback>
                  <w:pict>
                    <v:rect w14:anchorId="012683B5" id="1026" o:spid="_x0000_s1026" style="position:absolute;margin-left:30.5pt;margin-top:-15.6pt;width:537.75pt;height:15pt;flip:y;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" fillcolor="silver" stroked="f" strokeweight="0">
                      <v:textbox inset="0,.72pt,0,.72pt">
                        <w:txbxContent>
                          <w:p w:rsidR="00DD0B28" w:rsidRPr="003A2581" w:rsidRDefault="00DD0B28" w:rsidP="000F7234">
                            <w:pPr>
                              <w:pStyle w:val="Heading3"/>
                              <w:shd w:val="clear" w:color="auto" w:fill="548DD4"/>
                              <w:jc w:val="left"/>
                            </w:pPr>
                          </w:p>
                        </w:txbxContent>
                      </v:textbox>
                    </v:rect>
                  </w:pict>
                </mc:Fallback>
              </mc:AlternateContent>
            </w:r>
          </w:p>
          <w:p w:rsidR="00DD0B28" w:rsidRDefault="00DD0B28">
            <w:pPr>
              <w:pStyle w:val="Nome"/>
              <w:ind w:left="0" w:firstLine="0"/>
              <w:rPr>
                <w:i/>
                <w:sz w:val="10"/>
              </w:rPr>
            </w:pPr>
          </w:p>
          <w:p w:rsidR="00DD0B28" w:rsidRPr="00E607F4" w:rsidRDefault="003A2581">
            <w:pPr>
              <w:rPr>
                <w:b/>
                <w:i/>
                <w:color w:val="000000" w:themeColor="text1"/>
                <w:sz w:val="28"/>
                <w:szCs w:val="28"/>
                <w:u w:val="single"/>
              </w:rPr>
            </w:pPr>
            <w:r>
              <w:rPr>
                <w:b/>
                <w:color w:val="FF0000"/>
                <w:sz w:val="36"/>
              </w:rPr>
              <w:t xml:space="preserve">   </w:t>
            </w:r>
            <w:r>
              <w:rPr>
                <w:b/>
                <w:color w:val="FF0000"/>
                <w:sz w:val="36"/>
              </w:rPr>
              <w:br/>
            </w:r>
          </w:p>
          <w:p w:rsidR="00E607F4" w:rsidRDefault="00E607F4">
            <w:pPr>
              <w:rPr>
                <w:b/>
                <w:i/>
                <w:color w:val="3366FF"/>
                <w:sz w:val="28"/>
                <w:u w:val="single"/>
              </w:rPr>
            </w:pPr>
          </w:p>
          <w:p w:rsidR="00DD0B28" w:rsidRDefault="00BB00F5">
            <w:pPr>
              <w:rPr>
                <w:rFonts w:ascii="Calibri" w:hAnsi="Calibri"/>
                <w:b/>
                <w:u w:val="single"/>
              </w:rPr>
            </w:pPr>
            <w:r>
              <w:rPr>
                <w:rFonts w:ascii="Calibri" w:hAnsi="Calibri"/>
                <w:b/>
                <w:color w:val="3366FF"/>
                <w:u w:val="single"/>
              </w:rPr>
              <w:t>Contact Information:</w:t>
            </w:r>
          </w:p>
          <w:p w:rsidR="00DD0B28" w:rsidRDefault="00DD0B28">
            <w:pPr>
              <w:rPr>
                <w:rFonts w:ascii="Calibri" w:hAnsi="Calibri"/>
                <w:b/>
                <w:sz w:val="22"/>
                <w:u w:val="single"/>
              </w:rPr>
            </w:pPr>
          </w:p>
          <w:p w:rsidR="00006644" w:rsidRDefault="00BB00F5" w:rsidP="00006644">
            <w:pPr>
              <w:rPr>
                <w:b/>
              </w:rPr>
            </w:pPr>
            <w:r>
              <w:rPr>
                <w:rFonts w:ascii="Calibri" w:hAnsi="Calibri"/>
                <w:b/>
                <w:sz w:val="22"/>
                <w:u w:val="single"/>
              </w:rPr>
              <w:t xml:space="preserve"> </w:t>
            </w:r>
            <w:r w:rsidR="00006644">
              <w:rPr>
                <w:b/>
                <w:u w:val="single"/>
              </w:rPr>
              <w:t>Present Address:</w:t>
            </w:r>
          </w:p>
          <w:p w:rsidR="00006644" w:rsidRPr="00727AFF" w:rsidRDefault="00844A69" w:rsidP="00006644">
            <w:pPr>
              <w:pStyle w:val="BodyText"/>
              <w:rPr>
                <w:rFonts w:ascii="Cambria" w:hAnsi="Cambria"/>
              </w:rPr>
            </w:pPr>
            <w:r w:rsidRPr="00727AFF">
              <w:rPr>
                <w:rFonts w:ascii="Cambria" w:hAnsi="Cambria"/>
                <w:sz w:val="22"/>
                <w:szCs w:val="22"/>
              </w:rPr>
              <w:t xml:space="preserve">Vill.Somal Kheri post- Maloudh Dist.-Ludhiana (Punjab) Pin 141119 </w:t>
            </w:r>
          </w:p>
          <w:p w:rsidR="00006644" w:rsidRDefault="00844A69" w:rsidP="00006644">
            <w:pPr>
              <w:spacing w:before="1"/>
              <w:rPr>
                <w:b/>
              </w:rPr>
            </w:pPr>
            <w:r w:rsidRPr="00727AFF">
              <w:rPr>
                <w:rFonts w:ascii="Cambria" w:hAnsi="Cambria"/>
                <w:b/>
                <w:u w:val="single"/>
              </w:rPr>
              <w:br/>
            </w:r>
            <w:r w:rsidR="00006644">
              <w:rPr>
                <w:b/>
                <w:u w:val="single"/>
              </w:rPr>
              <w:t>Mobile:</w:t>
            </w:r>
          </w:p>
          <w:p w:rsidR="00006644" w:rsidRDefault="00844A69" w:rsidP="00006644">
            <w:pPr>
              <w:pStyle w:val="BodyText"/>
              <w:spacing w:before="2"/>
            </w:pPr>
            <w:r>
              <w:t>94787-57707</w:t>
            </w:r>
          </w:p>
          <w:p w:rsidR="00DD0B28" w:rsidRDefault="00DD0B28">
            <w:pPr>
              <w:rPr>
                <w:rFonts w:ascii="Calibri" w:hAnsi="Calibri"/>
              </w:rPr>
            </w:pPr>
          </w:p>
          <w:p w:rsidR="00DD0B28" w:rsidRDefault="00DD0B28">
            <w:pPr>
              <w:rPr>
                <w:rFonts w:ascii="Calibri" w:hAnsi="Calibri"/>
                <w:b/>
              </w:rPr>
            </w:pPr>
          </w:p>
          <w:p w:rsidR="00DD0B28" w:rsidRPr="00844A69" w:rsidRDefault="00BB00F5">
            <w:pPr>
              <w:rPr>
                <w:rFonts w:ascii="Calibri" w:hAnsi="Calibri"/>
                <w:b/>
                <w:sz w:val="22"/>
                <w:u w:val="single"/>
              </w:rPr>
            </w:pPr>
            <w:r>
              <w:rPr>
                <w:rFonts w:ascii="Calibri" w:hAnsi="Calibri"/>
                <w:b/>
                <w:sz w:val="22"/>
                <w:u w:val="single"/>
              </w:rPr>
              <w:t>E-Mail:</w:t>
            </w:r>
          </w:p>
          <w:p w:rsidR="00DD0B28" w:rsidRDefault="00844A69" w:rsidP="00844A69">
            <w:pPr>
              <w:rPr>
                <w:rFonts w:ascii="Calibri" w:hAnsi="Calibri"/>
                <w:i/>
              </w:rPr>
            </w:pPr>
            <w:r>
              <w:rPr>
                <w:b/>
                <w:bCs/>
                <w:sz w:val="23"/>
                <w:szCs w:val="23"/>
              </w:rPr>
              <w:t>sarbjeet57707@gmail.com</w:t>
            </w:r>
          </w:p>
          <w:p w:rsidR="00DD0B28" w:rsidRDefault="00BB00F5">
            <w:pPr>
              <w:rPr>
                <w:rFonts w:ascii="Calibri" w:hAnsi="Calibri"/>
                <w:b/>
                <w:i/>
                <w:color w:val="3366FF"/>
                <w:sz w:val="28"/>
                <w:u w:val="single"/>
              </w:rPr>
            </w:pPr>
            <w:r>
              <w:rPr>
                <w:rFonts w:ascii="Calibri" w:hAnsi="Calibri"/>
                <w:b/>
                <w:i/>
                <w:color w:val="3366FF"/>
                <w:sz w:val="28"/>
                <w:u w:val="single"/>
              </w:rPr>
              <w:t>Personal Data:</w:t>
            </w:r>
          </w:p>
          <w:p w:rsidR="00DD0B28" w:rsidRPr="00844A69" w:rsidRDefault="00BB00F5">
            <w:pPr>
              <w:rPr>
                <w:rFonts w:ascii="Calibri" w:hAnsi="Calibri"/>
                <w:b/>
                <w:sz w:val="22"/>
              </w:rPr>
            </w:pPr>
            <w:r>
              <w:rPr>
                <w:rFonts w:ascii="Calibri" w:hAnsi="Calibri"/>
                <w:b/>
                <w:sz w:val="22"/>
              </w:rPr>
              <w:t>Father’s Name</w:t>
            </w:r>
            <w:r>
              <w:rPr>
                <w:rFonts w:ascii="Calibri" w:hAnsi="Calibri"/>
                <w:b/>
                <w:i/>
                <w:sz w:val="22"/>
              </w:rPr>
              <w:t>:</w:t>
            </w:r>
            <w:r w:rsidR="00844A69">
              <w:rPr>
                <w:rFonts w:ascii="Calibri" w:hAnsi="Calibri"/>
                <w:b/>
                <w:i/>
                <w:sz w:val="22"/>
              </w:rPr>
              <w:br/>
            </w:r>
            <w:r w:rsidR="00844A69">
              <w:rPr>
                <w:rFonts w:ascii="Calibri" w:hAnsi="Calibri"/>
                <w:b/>
                <w:sz w:val="22"/>
              </w:rPr>
              <w:t>Mr.</w:t>
            </w:r>
            <w:r w:rsidR="00844A69" w:rsidRPr="00844A69">
              <w:rPr>
                <w:rFonts w:ascii="Calibri" w:hAnsi="Calibri"/>
                <w:b/>
                <w:sz w:val="22"/>
              </w:rPr>
              <w:t>Kuldeep singh</w:t>
            </w:r>
          </w:p>
          <w:p w:rsidR="00DD0B28" w:rsidRDefault="00DD0B28">
            <w:pPr>
              <w:rPr>
                <w:rFonts w:ascii="Calibri" w:hAnsi="Calibri"/>
                <w:b/>
                <w:sz w:val="22"/>
              </w:rPr>
            </w:pPr>
          </w:p>
          <w:p w:rsidR="00DD0B28" w:rsidRDefault="00DD0B28">
            <w:pPr>
              <w:rPr>
                <w:rFonts w:ascii="Calibri" w:hAnsi="Calibri"/>
                <w:sz w:val="22"/>
              </w:rPr>
            </w:pPr>
          </w:p>
          <w:p w:rsidR="00DD0B28" w:rsidRDefault="00DD0B28">
            <w:pPr>
              <w:tabs>
                <w:tab w:val="left" w:pos="1335"/>
                <w:tab w:val="left" w:pos="1425"/>
              </w:tabs>
              <w:rPr>
                <w:rFonts w:ascii="Calibri" w:hAnsi="Calibri"/>
                <w:b/>
                <w:sz w:val="20"/>
              </w:rPr>
            </w:pPr>
          </w:p>
          <w:p w:rsidR="00DD0B28" w:rsidRDefault="00DD0B28">
            <w:pPr>
              <w:tabs>
                <w:tab w:val="left" w:pos="1335"/>
                <w:tab w:val="left" w:pos="1425"/>
              </w:tabs>
              <w:rPr>
                <w:rFonts w:ascii="Calibri" w:hAnsi="Calibri"/>
                <w:b/>
                <w:sz w:val="20"/>
              </w:rPr>
            </w:pPr>
          </w:p>
          <w:p w:rsidR="00DD0B28" w:rsidRDefault="00DD0B28">
            <w:pPr>
              <w:tabs>
                <w:tab w:val="left" w:pos="1335"/>
                <w:tab w:val="left" w:pos="1425"/>
              </w:tabs>
              <w:rPr>
                <w:rFonts w:ascii="Calibri" w:hAnsi="Calibri"/>
                <w:b/>
                <w:sz w:val="20"/>
              </w:rPr>
            </w:pPr>
          </w:p>
          <w:p w:rsidR="00DD0B28" w:rsidRDefault="00BB00F5">
            <w:pPr>
              <w:tabs>
                <w:tab w:val="left" w:pos="1335"/>
                <w:tab w:val="left" w:pos="1425"/>
              </w:tabs>
              <w:rPr>
                <w:rFonts w:ascii="Calibri" w:hAnsi="Calibri"/>
                <w:b/>
                <w:sz w:val="20"/>
              </w:rPr>
            </w:pPr>
            <w:r>
              <w:rPr>
                <w:rFonts w:ascii="Calibri" w:hAnsi="Calibri"/>
                <w:b/>
              </w:rPr>
              <w:t>Date of Birth</w:t>
            </w:r>
            <w:r>
              <w:rPr>
                <w:rFonts w:ascii="Calibri" w:hAnsi="Calibri"/>
                <w:b/>
                <w:sz w:val="20"/>
              </w:rPr>
              <w:t>:</w:t>
            </w:r>
          </w:p>
          <w:p w:rsidR="00DD0B28" w:rsidRDefault="00844A69">
            <w:pPr>
              <w:tabs>
                <w:tab w:val="left" w:pos="1335"/>
                <w:tab w:val="left" w:pos="1425"/>
              </w:tabs>
              <w:rPr>
                <w:rFonts w:ascii="Calibri" w:hAnsi="Calibri"/>
                <w:sz w:val="22"/>
                <w:vertAlign w:val="superscript"/>
              </w:rPr>
            </w:pPr>
            <w:r>
              <w:rPr>
                <w:rFonts w:ascii="Calibri" w:hAnsi="Calibri"/>
                <w:sz w:val="22"/>
              </w:rPr>
              <w:t>16 Feb 1994</w:t>
            </w:r>
          </w:p>
          <w:p w:rsidR="00DD0B28" w:rsidRDefault="00DD0B28">
            <w:pPr>
              <w:rPr>
                <w:rFonts w:ascii="Calibri" w:hAnsi="Calibri"/>
                <w:sz w:val="22"/>
              </w:rPr>
            </w:pPr>
          </w:p>
          <w:p w:rsidR="00DD0B28" w:rsidRDefault="00DD0B28">
            <w:pPr>
              <w:tabs>
                <w:tab w:val="left" w:pos="1335"/>
              </w:tabs>
              <w:rPr>
                <w:rFonts w:ascii="Calibri" w:hAnsi="Calibri"/>
                <w:b/>
              </w:rPr>
            </w:pPr>
          </w:p>
          <w:p w:rsidR="00DD0B28" w:rsidRDefault="00DD0B28">
            <w:pPr>
              <w:tabs>
                <w:tab w:val="left" w:pos="1335"/>
              </w:tabs>
              <w:rPr>
                <w:rFonts w:ascii="Calibri" w:hAnsi="Calibri"/>
                <w:b/>
              </w:rPr>
            </w:pPr>
          </w:p>
          <w:p w:rsidR="00DD0B28" w:rsidRDefault="00BB00F5">
            <w:pPr>
              <w:tabs>
                <w:tab w:val="left" w:pos="1335"/>
              </w:tabs>
              <w:rPr>
                <w:rFonts w:ascii="Calibri" w:hAnsi="Calibri"/>
                <w:sz w:val="22"/>
              </w:rPr>
            </w:pPr>
            <w:r>
              <w:rPr>
                <w:rFonts w:ascii="Calibri" w:hAnsi="Calibri"/>
                <w:b/>
              </w:rPr>
              <w:t xml:space="preserve">Gender: </w:t>
            </w:r>
            <w:r>
              <w:rPr>
                <w:rFonts w:ascii="Calibri" w:hAnsi="Calibri"/>
                <w:sz w:val="22"/>
              </w:rPr>
              <w:t>Male</w:t>
            </w:r>
          </w:p>
          <w:p w:rsidR="00DD0B28" w:rsidRDefault="00BB00F5">
            <w:pPr>
              <w:tabs>
                <w:tab w:val="left" w:pos="1335"/>
              </w:tabs>
              <w:rPr>
                <w:rFonts w:ascii="Calibri" w:hAnsi="Calibri"/>
                <w:sz w:val="22"/>
              </w:rPr>
            </w:pPr>
            <w:r>
              <w:rPr>
                <w:rFonts w:ascii="Calibri" w:hAnsi="Calibri"/>
                <w:sz w:val="22"/>
              </w:rPr>
              <w:t xml:space="preserve"> </w:t>
            </w:r>
          </w:p>
          <w:p w:rsidR="00DD0B28" w:rsidRDefault="00DD0B28">
            <w:pPr>
              <w:tabs>
                <w:tab w:val="left" w:pos="1335"/>
              </w:tabs>
              <w:rPr>
                <w:rFonts w:ascii="Calibri" w:hAnsi="Calibri"/>
                <w:sz w:val="22"/>
              </w:rPr>
            </w:pPr>
          </w:p>
          <w:p w:rsidR="00DD0B28" w:rsidRDefault="00DD0B28">
            <w:pPr>
              <w:tabs>
                <w:tab w:val="left" w:pos="1335"/>
              </w:tabs>
              <w:rPr>
                <w:rFonts w:ascii="Calibri" w:hAnsi="Calibri"/>
                <w:sz w:val="22"/>
              </w:rPr>
            </w:pPr>
          </w:p>
          <w:p w:rsidR="00DD0B28" w:rsidRDefault="00BB00F5">
            <w:pPr>
              <w:rPr>
                <w:rFonts w:ascii="Calibri" w:hAnsi="Calibri"/>
                <w:sz w:val="22"/>
              </w:rPr>
            </w:pPr>
            <w:r>
              <w:rPr>
                <w:rFonts w:ascii="Calibri" w:hAnsi="Calibri"/>
                <w:b/>
                <w:sz w:val="22"/>
              </w:rPr>
              <w:t>Marital Status</w:t>
            </w:r>
            <w:r>
              <w:rPr>
                <w:rFonts w:ascii="Calibri" w:hAnsi="Calibri"/>
                <w:sz w:val="22"/>
              </w:rPr>
              <w:t>:</w:t>
            </w:r>
            <w:r>
              <w:rPr>
                <w:rFonts w:ascii="Calibri" w:hAnsi="Calibri"/>
                <w:sz w:val="22"/>
              </w:rPr>
              <w:br/>
            </w:r>
            <w:r w:rsidR="006A648A">
              <w:rPr>
                <w:rFonts w:ascii="Calibri" w:hAnsi="Calibri"/>
                <w:sz w:val="22"/>
              </w:rPr>
              <w:t xml:space="preserve"> Married</w:t>
            </w:r>
          </w:p>
          <w:p w:rsidR="00DD0B28" w:rsidRDefault="00DD0B28">
            <w:pPr>
              <w:rPr>
                <w:rFonts w:ascii="Calibri" w:hAnsi="Calibri"/>
                <w:sz w:val="22"/>
              </w:rPr>
            </w:pPr>
          </w:p>
          <w:p w:rsidR="00DD0B28" w:rsidRDefault="00DD0B28">
            <w:pPr>
              <w:rPr>
                <w:rFonts w:ascii="Calibri" w:hAnsi="Calibri"/>
                <w:sz w:val="22"/>
              </w:rPr>
            </w:pPr>
          </w:p>
          <w:p w:rsidR="00DD0B28" w:rsidRDefault="00BB00F5">
            <w:pPr>
              <w:rPr>
                <w:rFonts w:ascii="Calibri" w:hAnsi="Calibri"/>
                <w:sz w:val="22"/>
              </w:rPr>
            </w:pPr>
            <w:r>
              <w:rPr>
                <w:rFonts w:ascii="Calibri" w:hAnsi="Calibri"/>
                <w:b/>
              </w:rPr>
              <w:t>Nationality</w:t>
            </w:r>
            <w:r>
              <w:rPr>
                <w:rFonts w:ascii="Calibri" w:hAnsi="Calibri"/>
                <w:sz w:val="22"/>
              </w:rPr>
              <w:t>:</w:t>
            </w:r>
          </w:p>
          <w:p w:rsidR="00DD0B28" w:rsidRDefault="00BB00F5">
            <w:pPr>
              <w:rPr>
                <w:rFonts w:ascii="Calibri" w:hAnsi="Calibri"/>
              </w:rPr>
            </w:pPr>
            <w:r>
              <w:rPr>
                <w:rFonts w:ascii="Calibri" w:hAnsi="Calibri"/>
              </w:rPr>
              <w:t>Indian</w:t>
            </w:r>
          </w:p>
          <w:p w:rsidR="00DD0B28" w:rsidRDefault="00DD0B28">
            <w:pPr>
              <w:tabs>
                <w:tab w:val="left" w:pos="1335"/>
              </w:tabs>
              <w:rPr>
                <w:rFonts w:ascii="Calibri" w:hAnsi="Calibri"/>
                <w:sz w:val="22"/>
              </w:rPr>
            </w:pPr>
          </w:p>
        </w:tc>
        <w:tc>
          <w:tcPr>
            <w:tcW w:w="9018" w:type="dxa"/>
            <w:tcBorders>
              <w:top w:val="nil"/>
              <w:left w:val="nil"/>
              <w:bottom w:val="nil"/>
              <w:right w:val="nil"/>
            </w:tcBorders>
          </w:tcPr>
          <w:p w:rsidR="00DD0B28" w:rsidRDefault="00DD0B28">
            <w:pPr>
              <w:pStyle w:val="Tit"/>
              <w:shd w:val="pct10" w:color="auto" w:fill="auto"/>
              <w:ind w:left="0" w:right="-155" w:firstLine="0"/>
              <w:rPr>
                <w:sz w:val="20"/>
              </w:rPr>
            </w:pPr>
          </w:p>
          <w:p w:rsidR="00DD0B28" w:rsidRPr="004E7ADD" w:rsidRDefault="000F7234">
            <w:pPr>
              <w:pStyle w:val="Tit"/>
              <w:ind w:left="0" w:firstLine="0"/>
              <w:rPr>
                <w:rFonts w:ascii="Arial Black" w:hAnsi="Arial Black"/>
                <w:color w:val="000000" w:themeColor="text1"/>
                <w:spacing w:val="-3"/>
                <w:sz w:val="32"/>
                <w:szCs w:val="32"/>
              </w:rPr>
            </w:pPr>
            <w:r>
              <w:rPr>
                <w:color w:val="3366FF"/>
                <w:spacing w:val="-3"/>
              </w:rPr>
              <w:t xml:space="preserve">                                        </w:t>
            </w:r>
            <w:r w:rsidR="005C659D">
              <w:rPr>
                <w:color w:val="3366FF"/>
                <w:spacing w:val="-3"/>
              </w:rPr>
              <w:t xml:space="preserve">   </w:t>
            </w:r>
            <w:r>
              <w:rPr>
                <w:color w:val="3366FF"/>
                <w:spacing w:val="-3"/>
              </w:rPr>
              <w:t xml:space="preserve"> </w:t>
            </w:r>
            <w:r w:rsidRPr="004E7ADD">
              <w:rPr>
                <w:rFonts w:ascii="Arial Black" w:hAnsi="Arial Black"/>
                <w:color w:val="548DD4" w:themeColor="text2" w:themeTint="99"/>
                <w:spacing w:val="-3"/>
                <w:sz w:val="32"/>
                <w:szCs w:val="32"/>
              </w:rPr>
              <w:t>SARBJEET SINGH</w:t>
            </w:r>
          </w:p>
          <w:p w:rsidR="00DD0B28" w:rsidRDefault="00BB00F5">
            <w:pPr>
              <w:pStyle w:val="Tit"/>
              <w:ind w:left="0" w:firstLine="0"/>
              <w:rPr>
                <w:sz w:val="20"/>
              </w:rPr>
            </w:pPr>
            <w:r>
              <w:rPr>
                <w:rFonts w:ascii="Calibri" w:hAnsi="Calibri"/>
                <w:color w:val="3366FF"/>
                <w:spacing w:val="-3"/>
                <w:sz w:val="28"/>
              </w:rPr>
              <w:t>Career Objective</w:t>
            </w:r>
          </w:p>
          <w:p w:rsidR="00DD0B28" w:rsidRPr="000835EF" w:rsidRDefault="00BB00F5" w:rsidP="000835EF">
            <w:pPr>
              <w:autoSpaceDE w:val="0"/>
              <w:autoSpaceDN w:val="0"/>
              <w:spacing w:line="276" w:lineRule="auto"/>
              <w:jc w:val="both"/>
              <w:rPr>
                <w:rFonts w:ascii="Calibri" w:hAnsi="Calibri"/>
              </w:rPr>
            </w:pPr>
            <w:r>
              <w:rPr>
                <w:sz w:val="20"/>
              </w:rPr>
              <w:t xml:space="preserve"> </w:t>
            </w:r>
            <w:r w:rsidR="000835EF">
              <w:rPr>
                <w:rFonts w:ascii="Calibri" w:hAnsi="Calibri"/>
              </w:rPr>
              <w:t>I would like a career that provides me ample opportunities to bring out the best in me.  A career, in which every day brings before me new challenges that, will help me grow as a person. Career to me is not just a means of earning a livelihood; rather it is a platform that will empower me to render the best of my services for the betterment of the society and welfare of mankind.</w:t>
            </w:r>
          </w:p>
          <w:p w:rsidR="00DD0B28" w:rsidRPr="000835EF" w:rsidRDefault="000835EF">
            <w:pPr>
              <w:pStyle w:val="Tit"/>
              <w:ind w:left="0" w:firstLine="0"/>
              <w:rPr>
                <w:rFonts w:ascii="Calibri" w:hAnsi="Calibri"/>
                <w:color w:val="548DD4"/>
                <w:sz w:val="28"/>
              </w:rPr>
            </w:pPr>
            <w:r>
              <w:rPr>
                <w:rFonts w:ascii="Calibri" w:hAnsi="Calibri"/>
                <w:color w:val="548DD4"/>
                <w:sz w:val="28"/>
              </w:rPr>
              <w:t>Present</w:t>
            </w:r>
            <w:r w:rsidR="009313B7">
              <w:rPr>
                <w:rFonts w:ascii="Calibri" w:hAnsi="Calibri"/>
                <w:color w:val="548DD4"/>
                <w:sz w:val="28"/>
              </w:rPr>
              <w:t xml:space="preserve"> Company </w:t>
            </w:r>
            <w:r w:rsidR="00BB00F5">
              <w:rPr>
                <w:rFonts w:ascii="Calibri" w:hAnsi="Calibri"/>
                <w:color w:val="548DD4"/>
                <w:sz w:val="28"/>
              </w:rPr>
              <w:t>Experience &amp; Workin</w:t>
            </w:r>
            <w:r w:rsidR="00AC45DF">
              <w:rPr>
                <w:rFonts w:ascii="Calibri" w:hAnsi="Calibri"/>
                <w:color w:val="548DD4"/>
                <w:sz w:val="28"/>
              </w:rPr>
              <w:t>g Pro</w:t>
            </w:r>
            <w:r w:rsidR="00CD4FDA">
              <w:rPr>
                <w:rFonts w:ascii="Calibri" w:hAnsi="Calibri"/>
                <w:color w:val="548DD4"/>
                <w:sz w:val="28"/>
              </w:rPr>
              <w:t xml:space="preserve">file </w:t>
            </w:r>
            <w:r w:rsidR="00BB00F5">
              <w:rPr>
                <w:rFonts w:ascii="Calibri" w:hAnsi="Calibri"/>
                <w:color w:val="548DD4"/>
                <w:sz w:val="28"/>
              </w:rPr>
              <w:t xml:space="preserve"> </w:t>
            </w:r>
          </w:p>
          <w:p w:rsidR="00DD0B28" w:rsidRDefault="00BB00F5">
            <w:pPr>
              <w:pStyle w:val="SectionTitle"/>
            </w:pPr>
            <w:r>
              <w:rPr>
                <w:b/>
              </w:rPr>
              <w:t xml:space="preserve">COMPANY NAME </w:t>
            </w:r>
            <w:r>
              <w:rPr>
                <w:b/>
                <w:sz w:val="22"/>
              </w:rPr>
              <w:t xml:space="preserve">– </w:t>
            </w:r>
            <w:r>
              <w:t>Transsion India</w:t>
            </w:r>
            <w:r>
              <w:rPr>
                <w:b/>
              </w:rPr>
              <w:t xml:space="preserve"> </w:t>
            </w:r>
            <w:r>
              <w:t xml:space="preserve">Pvt Ltd, Noida                        </w:t>
            </w:r>
          </w:p>
          <w:p w:rsidR="00DD0B28" w:rsidRDefault="00BB00F5">
            <w:pPr>
              <w:rPr>
                <w:rFonts w:ascii="Calibri" w:hAnsi="Calibri"/>
              </w:rPr>
            </w:pPr>
            <w:r>
              <w:rPr>
                <w:rFonts w:ascii="Calibri" w:hAnsi="Calibri"/>
                <w:b/>
              </w:rPr>
              <w:t xml:space="preserve">Company Profile- </w:t>
            </w:r>
            <w:r>
              <w:rPr>
                <w:rFonts w:ascii="Calibri" w:hAnsi="Calibri"/>
              </w:rPr>
              <w:t xml:space="preserve">Fast Growing &amp; globally recognized company in the field of feature &amp; Smart Phone manufacturing. Including India it has Worldwide established in 40 countries, having its own brand </w:t>
            </w:r>
            <w:r>
              <w:rPr>
                <w:rFonts w:ascii="Calibri" w:hAnsi="Calibri"/>
                <w:b/>
              </w:rPr>
              <w:t>Itel, Infinix, Spice &amp; Tecno</w:t>
            </w:r>
            <w:r>
              <w:rPr>
                <w:rFonts w:ascii="Calibri" w:hAnsi="Calibri"/>
              </w:rPr>
              <w:t>.</w:t>
            </w:r>
          </w:p>
          <w:p w:rsidR="00006644" w:rsidRDefault="00BB00F5" w:rsidP="00006644">
            <w:pPr>
              <w:spacing w:before="1"/>
            </w:pPr>
            <w:r>
              <w:rPr>
                <w:rFonts w:ascii="Calibri" w:hAnsi="Calibri"/>
                <w:b/>
              </w:rPr>
              <w:t xml:space="preserve">Duration – </w:t>
            </w:r>
            <w:r w:rsidR="00CD4FDA">
              <w:rPr>
                <w:b/>
              </w:rPr>
              <w:t>04 Year</w:t>
            </w:r>
            <w:r w:rsidR="00006644">
              <w:rPr>
                <w:b/>
              </w:rPr>
              <w:t xml:space="preserve"> </w:t>
            </w:r>
            <w:r w:rsidR="00006644">
              <w:t>(</w:t>
            </w:r>
            <w:r w:rsidR="00727AFF">
              <w:rPr>
                <w:b/>
              </w:rPr>
              <w:t>18-Feb</w:t>
            </w:r>
            <w:r w:rsidR="00006644">
              <w:rPr>
                <w:b/>
              </w:rPr>
              <w:t>’19 to Till Now</w:t>
            </w:r>
            <w:r w:rsidR="00006644">
              <w:t>)</w:t>
            </w:r>
          </w:p>
          <w:p w:rsidR="00DD0B28" w:rsidRDefault="00BB00F5">
            <w:pPr>
              <w:rPr>
                <w:rFonts w:ascii="Calibri" w:hAnsi="Calibri"/>
              </w:rPr>
            </w:pPr>
            <w:r>
              <w:rPr>
                <w:rFonts w:ascii="Calibri" w:hAnsi="Calibri"/>
                <w:b/>
              </w:rPr>
              <w:t xml:space="preserve">Designation- </w:t>
            </w:r>
            <w:r w:rsidR="00CD4FDA">
              <w:rPr>
                <w:rFonts w:ascii="Calibri" w:eastAsia="Batang" w:hAnsi="Calibri" w:cs="Aharoni"/>
                <w:b/>
                <w:spacing w:val="-10"/>
              </w:rPr>
              <w:t>Assistant</w:t>
            </w:r>
            <w:r w:rsidRPr="004A06DF">
              <w:rPr>
                <w:rFonts w:ascii="Calibri" w:eastAsia="Batang" w:hAnsi="Calibri" w:cs="Aharoni"/>
                <w:b/>
                <w:spacing w:val="-10"/>
              </w:rPr>
              <w:t xml:space="preserve"> Engineer</w:t>
            </w:r>
            <w:r w:rsidR="009A036B">
              <w:rPr>
                <w:rFonts w:ascii="Calibri" w:hAnsi="Calibri"/>
              </w:rPr>
              <w:t>,</w:t>
            </w:r>
          </w:p>
          <w:p w:rsidR="004A598B" w:rsidRPr="004A598B" w:rsidRDefault="00BB00F5" w:rsidP="004A598B">
            <w:pPr>
              <w:pStyle w:val="Default"/>
            </w:pPr>
            <w:r>
              <w:rPr>
                <w:b/>
              </w:rPr>
              <w:t>Working Profile</w:t>
            </w:r>
            <w:r>
              <w:t>- Coordinate &amp; support Team Member to achieve the Daily Target, Make ac</w:t>
            </w:r>
            <w:r w:rsidR="004A598B">
              <w:t xml:space="preserve">tion plan for achieve our KPI. </w:t>
            </w:r>
            <w:r>
              <w:t>Make Rework method for Rework, Process Validate during First Production Plan, arrange training plan for Assembly MP to make operator Multi skill.</w:t>
            </w:r>
            <w:r w:rsidR="004A598B">
              <w:t xml:space="preserve"> Training provide of new TRC Engg MES New Model Repairing. </w:t>
            </w:r>
            <w:r w:rsidR="004A598B">
              <w:rPr>
                <w:sz w:val="23"/>
                <w:szCs w:val="23"/>
              </w:rPr>
              <w:t xml:space="preserve">Training Provide of new Manpower APD BTB Training and soldring training </w:t>
            </w:r>
          </w:p>
          <w:p w:rsidR="004A598B" w:rsidRDefault="004A598B" w:rsidP="004A598B">
            <w:pPr>
              <w:pStyle w:val="Default"/>
            </w:pPr>
            <w:r>
              <w:t xml:space="preserve"> </w:t>
            </w:r>
          </w:p>
          <w:p w:rsidR="00DD0B28" w:rsidRPr="004A598B" w:rsidRDefault="00BB00F5" w:rsidP="004A598B">
            <w:pPr>
              <w:pStyle w:val="Default"/>
            </w:pPr>
            <w:r>
              <w:rPr>
                <w:b/>
              </w:rPr>
              <w:t xml:space="preserve">Good Knowledge of MES (Manufacturing Execute System) Operation &amp; Solve MES Related Issue </w:t>
            </w:r>
            <w:r w:rsidR="009A036B">
              <w:t xml:space="preserve"> F</w:t>
            </w:r>
            <w:r>
              <w:t xml:space="preserve">ind exact  Root cause and analysis of Defect, Given feedback of rejection to concern Department accordingly ,confirm  the line status  according to the product Requirement during First Production, Confirm Assy Production MP training as per SOP (OJT), Solve assembly Related  issue, Process Verification at Production Line at first trail Production, Confirm Manpower &amp; Equipment arrangement at Line as per SOP,  Software Run as per Model &amp; PCBA Version at line,  PCBA  Troubleshooting, Material Rejection Verification, Control the Rejection, Validate Jigs , fixture and Other required tool during Making of golden sample, Made golden Machine with the coordination of NPI,  </w:t>
            </w:r>
            <w:r>
              <w:rPr>
                <w:b/>
              </w:rPr>
              <w:t>Team Leading.</w:t>
            </w:r>
            <w:r w:rsidR="00AF030E">
              <w:rPr>
                <w:b/>
              </w:rPr>
              <w:t xml:space="preserve"> </w:t>
            </w:r>
          </w:p>
          <w:p w:rsidR="00AF030E" w:rsidRPr="00AF030E" w:rsidRDefault="00AF030E">
            <w:pPr>
              <w:pStyle w:val="NoSpacing"/>
              <w:rPr>
                <w:b/>
              </w:rPr>
            </w:pPr>
          </w:p>
          <w:p w:rsidR="00DD0B28" w:rsidRPr="009A036B" w:rsidRDefault="004A4110" w:rsidP="009A036B">
            <w:pPr>
              <w:pStyle w:val="BodyText"/>
              <w:ind w:right="450"/>
            </w:pPr>
            <w:r>
              <w:t xml:space="preserve">minimize the process issue in </w:t>
            </w:r>
            <w:r>
              <w:rPr>
                <w:b w:val="0"/>
              </w:rPr>
              <w:t>New Model in mobile &amp; TP Area</w:t>
            </w:r>
            <w:r>
              <w:t xml:space="preserve">, Analyze and track all the data records needed for the new project, Solve the Process issue during new Model trail and Confirmation the </w:t>
            </w:r>
            <w:r>
              <w:rPr>
                <w:b w:val="0"/>
              </w:rPr>
              <w:t xml:space="preserve">JIGS and Fixtures </w:t>
            </w:r>
            <w:r>
              <w:t xml:space="preserve">regarding the new models requirement, Line set-up for New Model and confirm the </w:t>
            </w:r>
            <w:r>
              <w:rPr>
                <w:b w:val="0"/>
              </w:rPr>
              <w:t xml:space="preserve">MES route </w:t>
            </w:r>
            <w:r>
              <w:t xml:space="preserve">of new model, Software rework Process and Implementation and good knowledge of Smart phone </w:t>
            </w:r>
            <w:r>
              <w:rPr>
                <w:b w:val="0"/>
              </w:rPr>
              <w:t xml:space="preserve">Assembly &amp; TP Assembly </w:t>
            </w:r>
            <w:r>
              <w:t>process.</w:t>
            </w:r>
          </w:p>
          <w:p w:rsidR="004A598B" w:rsidRPr="009A036B" w:rsidRDefault="00BB00F5">
            <w:pPr>
              <w:rPr>
                <w:rFonts w:ascii="Calibri" w:hAnsi="Calibri"/>
              </w:rPr>
            </w:pPr>
            <w:r>
              <w:rPr>
                <w:rFonts w:ascii="Calibri" w:hAnsi="Calibri"/>
              </w:rPr>
              <w:t xml:space="preserve">Good Knowledge of </w:t>
            </w:r>
            <w:r>
              <w:rPr>
                <w:rFonts w:ascii="Calibri" w:hAnsi="Calibri"/>
                <w:b/>
              </w:rPr>
              <w:t>MS Excel &amp; Outlook</w:t>
            </w:r>
            <w:r w:rsidR="009A036B">
              <w:rPr>
                <w:rFonts w:ascii="Calibri" w:hAnsi="Calibri"/>
              </w:rPr>
              <w:t>.</w:t>
            </w:r>
          </w:p>
          <w:p w:rsidR="004A598B" w:rsidRDefault="004A598B">
            <w:pPr>
              <w:rPr>
                <w:rFonts w:ascii="Calibri" w:hAnsi="Calibri"/>
                <w:b/>
              </w:rPr>
            </w:pPr>
          </w:p>
          <w:p w:rsidR="00DD0B28" w:rsidRDefault="00DD0B28">
            <w:pPr>
              <w:rPr>
                <w:rFonts w:ascii="Calibri" w:hAnsi="Calibri"/>
              </w:rPr>
            </w:pPr>
          </w:p>
          <w:p w:rsidR="00DD0B28" w:rsidRDefault="00DD0B28">
            <w:pPr>
              <w:rPr>
                <w:rFonts w:ascii="Calibri" w:hAnsi="Calibri"/>
              </w:rPr>
            </w:pPr>
          </w:p>
          <w:p w:rsidR="004A4110" w:rsidRDefault="004A4110">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p w:rsidR="00DD0B28" w:rsidRDefault="00DD0B28">
            <w:pPr>
              <w:rPr>
                <w:rFonts w:ascii="Calibri" w:hAnsi="Calibri"/>
              </w:rPr>
            </w:pPr>
          </w:p>
        </w:tc>
      </w:tr>
      <w:tr w:rsidR="00DD0B28" w:rsidTr="00E607F4">
        <w:trPr>
          <w:cantSplit/>
          <w:trHeight w:val="7704"/>
        </w:trPr>
        <w:tc>
          <w:tcPr>
            <w:tcW w:w="2127" w:type="dxa"/>
            <w:tcBorders>
              <w:top w:val="nil"/>
              <w:left w:val="nil"/>
              <w:bottom w:val="nil"/>
              <w:right w:val="nil"/>
            </w:tcBorders>
            <w:shd w:val="pct10" w:color="auto" w:fill="auto"/>
          </w:tcPr>
          <w:p w:rsidR="00DD0B28" w:rsidRDefault="00BB00F5">
            <w:pPr>
              <w:rPr>
                <w:rFonts w:ascii="Calibri" w:hAnsi="Calibri"/>
                <w:b/>
                <w:sz w:val="22"/>
              </w:rPr>
            </w:pPr>
            <w:r>
              <w:lastRenderedPageBreak/>
              <w:br w:type="page"/>
            </w:r>
            <w:r>
              <w:br w:type="page"/>
            </w:r>
          </w:p>
          <w:p w:rsidR="00DD0B28" w:rsidRDefault="00DD0B28">
            <w:pPr>
              <w:rPr>
                <w:rFonts w:ascii="Calibri" w:hAnsi="Calibri"/>
                <w:b/>
                <w:sz w:val="22"/>
              </w:rPr>
            </w:pPr>
          </w:p>
          <w:p w:rsidR="00DD0B28" w:rsidRDefault="00DD0B28"/>
          <w:p w:rsidR="00DD0B28" w:rsidRDefault="00BB00F5">
            <w:pPr>
              <w:rPr>
                <w:rFonts w:ascii="Calibri" w:hAnsi="Calibri"/>
                <w:b/>
                <w:i/>
                <w:color w:val="3366FF"/>
                <w:sz w:val="28"/>
                <w:u w:val="thick"/>
              </w:rPr>
            </w:pPr>
            <w:r>
              <w:rPr>
                <w:rFonts w:ascii="Calibri" w:hAnsi="Calibri"/>
                <w:b/>
                <w:i/>
                <w:color w:val="3366FF"/>
                <w:sz w:val="28"/>
                <w:u w:val="thick"/>
              </w:rPr>
              <w:t>Languages known:</w:t>
            </w:r>
          </w:p>
          <w:p w:rsidR="00DD0B28" w:rsidRDefault="00DD0B28">
            <w:pPr>
              <w:rPr>
                <w:b/>
                <w:i/>
                <w:u w:val="thick"/>
              </w:rPr>
            </w:pPr>
          </w:p>
          <w:p w:rsidR="00DD0B28" w:rsidRDefault="00BB00F5">
            <w:pPr>
              <w:rPr>
                <w:rFonts w:ascii="Calibri" w:hAnsi="Calibri"/>
                <w:i/>
                <w:sz w:val="16"/>
              </w:rPr>
            </w:pPr>
            <w:r>
              <w:rPr>
                <w:rFonts w:ascii="Calibri" w:hAnsi="Calibri"/>
                <w:b/>
                <w:i/>
              </w:rPr>
              <w:t>English</w:t>
            </w:r>
          </w:p>
          <w:p w:rsidR="00DD0B28" w:rsidRPr="006A648A" w:rsidRDefault="00BB00F5" w:rsidP="006A648A">
            <w:pPr>
              <w:rPr>
                <w:rFonts w:ascii="Calibri" w:hAnsi="Calibri"/>
                <w:i/>
                <w:sz w:val="16"/>
              </w:rPr>
            </w:pPr>
            <w:r>
              <w:rPr>
                <w:rFonts w:ascii="Calibri" w:hAnsi="Calibri"/>
                <w:b/>
                <w:i/>
              </w:rPr>
              <w:t>Hindi</w:t>
            </w:r>
            <w:r w:rsidR="006A648A">
              <w:rPr>
                <w:rFonts w:ascii="Calibri" w:hAnsi="Calibri"/>
                <w:i/>
                <w:sz w:val="16"/>
              </w:rPr>
              <w:br/>
            </w:r>
            <w:r w:rsidR="006A648A" w:rsidRPr="006A648A">
              <w:rPr>
                <w:rFonts w:ascii="Calibri" w:hAnsi="Calibri"/>
                <w:b/>
                <w:i/>
                <w:sz w:val="22"/>
                <w:szCs w:val="22"/>
              </w:rPr>
              <w:t>Punjabi</w:t>
            </w:r>
          </w:p>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p w:rsidR="00DD0B28" w:rsidRDefault="00DD0B28"/>
        </w:tc>
        <w:tc>
          <w:tcPr>
            <w:tcW w:w="9018" w:type="dxa"/>
            <w:tcBorders>
              <w:top w:val="nil"/>
              <w:left w:val="nil"/>
              <w:bottom w:val="nil"/>
              <w:right w:val="nil"/>
            </w:tcBorders>
          </w:tcPr>
          <w:p w:rsidR="00DD0B28" w:rsidRDefault="00BB00F5">
            <w:pPr>
              <w:pStyle w:val="Tit"/>
              <w:ind w:left="0" w:firstLine="0"/>
              <w:rPr>
                <w:rFonts w:ascii="Calibri" w:hAnsi="Calibri"/>
                <w:color w:val="548DD4"/>
                <w:sz w:val="36"/>
              </w:rPr>
            </w:pPr>
            <w:r>
              <w:rPr>
                <w:rFonts w:ascii="Calibri" w:hAnsi="Calibri"/>
                <w:color w:val="548DD4"/>
                <w:sz w:val="28"/>
              </w:rPr>
              <w:t xml:space="preserve">Previous Experience &amp; Working Profile </w:t>
            </w:r>
          </w:p>
          <w:p w:rsidR="00087004" w:rsidRPr="009A036B" w:rsidRDefault="00087004" w:rsidP="009A036B">
            <w:pPr>
              <w:pStyle w:val="Default"/>
              <w:rPr>
                <w:rFonts w:ascii="Calibri" w:hAnsi="Calibri" w:cs="Calibri"/>
              </w:rPr>
            </w:pPr>
            <w:r>
              <w:rPr>
                <w:b/>
              </w:rPr>
              <w:t xml:space="preserve">COMPANY NAME – </w:t>
            </w:r>
            <w:r w:rsidR="009A036B" w:rsidRPr="009313B7">
              <w:rPr>
                <w:rFonts w:asciiTheme="majorHAnsi" w:hAnsiTheme="majorHAnsi" w:cs="Calibri"/>
                <w:b/>
                <w:bCs/>
              </w:rPr>
              <w:t>Lloyd A.C Pvt Ltd Ludhiana</w:t>
            </w:r>
            <w:r w:rsidR="009A036B">
              <w:rPr>
                <w:rFonts w:ascii="Calibri" w:hAnsi="Calibri" w:cs="Calibri"/>
                <w:b/>
                <w:bCs/>
                <w:sz w:val="23"/>
                <w:szCs w:val="23"/>
              </w:rPr>
              <w:t xml:space="preserve"> </w:t>
            </w:r>
          </w:p>
          <w:p w:rsidR="00087004" w:rsidRDefault="00087004" w:rsidP="00087004">
            <w:r>
              <w:rPr>
                <w:b/>
              </w:rPr>
              <w:t>E</w:t>
            </w:r>
            <w:r w:rsidR="009A036B">
              <w:rPr>
                <w:b/>
              </w:rPr>
              <w:t xml:space="preserve">xperience – </w:t>
            </w:r>
            <w:r w:rsidR="009A036B" w:rsidRPr="009A036B">
              <w:rPr>
                <w:rFonts w:ascii="Cambria" w:hAnsi="Cambria"/>
                <w:b/>
                <w:sz w:val="22"/>
                <w:szCs w:val="22"/>
              </w:rPr>
              <w:t>1</w:t>
            </w:r>
            <w:r w:rsidR="009A036B">
              <w:rPr>
                <w:b/>
              </w:rPr>
              <w:t xml:space="preserve"> Year</w:t>
            </w:r>
          </w:p>
          <w:p w:rsidR="00087004" w:rsidRDefault="00087004" w:rsidP="00087004">
            <w:pPr>
              <w:spacing w:line="293" w:lineRule="exact"/>
            </w:pPr>
            <w:r>
              <w:rPr>
                <w:b/>
              </w:rPr>
              <w:t xml:space="preserve">Designation- </w:t>
            </w:r>
            <w:r w:rsidR="009313B7" w:rsidRPr="009313B7">
              <w:rPr>
                <w:rFonts w:ascii="Cambria" w:hAnsi="Cambria"/>
                <w:b/>
                <w:sz w:val="22"/>
                <w:szCs w:val="22"/>
              </w:rPr>
              <w:t>AC Technician</w:t>
            </w:r>
            <w:r w:rsidR="009313B7">
              <w:rPr>
                <w:rFonts w:ascii="Cambria" w:hAnsi="Cambria"/>
                <w:b/>
                <w:sz w:val="22"/>
                <w:szCs w:val="22"/>
              </w:rPr>
              <w:t xml:space="preserve"> &amp; </w:t>
            </w:r>
            <w:r>
              <w:t>Trainer.</w:t>
            </w:r>
          </w:p>
          <w:p w:rsidR="009313B7" w:rsidRDefault="00087004" w:rsidP="009313B7">
            <w:pPr>
              <w:pStyle w:val="Default"/>
            </w:pPr>
            <w:r>
              <w:rPr>
                <w:b/>
              </w:rPr>
              <w:t xml:space="preserve">Working Profile- </w:t>
            </w:r>
            <w:r w:rsidR="009313B7">
              <w:t xml:space="preserve">A.C Repairing &amp; Services </w:t>
            </w:r>
          </w:p>
          <w:p w:rsidR="00087004" w:rsidRDefault="009313B7" w:rsidP="009313B7">
            <w:pPr>
              <w:pStyle w:val="Default"/>
            </w:pPr>
            <w:r>
              <w:t xml:space="preserve">  Water Cooler Repairing &amp; Services.</w:t>
            </w:r>
          </w:p>
          <w:p w:rsidR="007D1258" w:rsidRDefault="007D1258" w:rsidP="007D1258">
            <w:pPr>
              <w:spacing w:line="293" w:lineRule="exact"/>
            </w:pPr>
          </w:p>
          <w:p w:rsidR="00087004" w:rsidRDefault="00087004" w:rsidP="00087004">
            <w:pPr>
              <w:pStyle w:val="BodyText"/>
              <w:ind w:left="2873"/>
            </w:pPr>
            <w:r>
              <w:rPr>
                <w:noProof/>
                <w:sz w:val="24"/>
                <w:lang w:val="en-IN" w:eastAsia="zh-CN"/>
              </w:rPr>
              <mc:AlternateContent>
                <mc:Choice Requires="wpg">
                  <w:drawing>
                    <wp:inline distT="0" distB="0" distL="0" distR="0">
                      <wp:extent cx="5602605" cy="303530"/>
                      <wp:effectExtent l="0" t="0" r="17145"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2605" cy="303530"/>
                                <a:chOff x="-810" y="-120"/>
                                <a:chExt cx="8823" cy="478"/>
                              </a:xfrm>
                            </wpg:grpSpPr>
                            <wps:wsp>
                              <wps:cNvPr id="3" name="1045"/>
                              <wps:cNvSpPr>
                                <a:spLocks noChangeArrowheads="1"/>
                              </wps:cNvSpPr>
                              <wps:spPr bwMode="auto">
                                <a:xfrm>
                                  <a:off x="0" y="0"/>
                                  <a:ext cx="8013" cy="344"/>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1046"/>
                              <wps:cNvSpPr>
                                <a:spLocks noChangeArrowheads="1"/>
                              </wps:cNvSpPr>
                              <wps:spPr bwMode="auto">
                                <a:xfrm>
                                  <a:off x="0" y="343"/>
                                  <a:ext cx="801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1047"/>
                              <wps:cNvSpPr txBox="1">
                                <a:spLocks noChangeArrowheads="1"/>
                              </wps:cNvSpPr>
                              <wps:spPr bwMode="auto">
                                <a:xfrm>
                                  <a:off x="-810" y="-120"/>
                                  <a:ext cx="882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04" w:rsidRDefault="00087004" w:rsidP="00087004">
                                    <w:pPr>
                                      <w:spacing w:line="342" w:lineRule="exact"/>
                                      <w:ind w:left="28"/>
                                      <w:rPr>
                                        <w:b/>
                                        <w:sz w:val="28"/>
                                      </w:rPr>
                                    </w:pPr>
                                    <w:r>
                                      <w:rPr>
                                        <w:b/>
                                        <w:color w:val="538DD3"/>
                                        <w:sz w:val="28"/>
                                      </w:rPr>
                                      <w:t>Previous Experience &amp; Working Profile</w:t>
                                    </w:r>
                                  </w:p>
                                </w:txbxContent>
                              </wps:txbx>
                              <wps:bodyPr rot="0" vert="horz" wrap="square" lIns="0" tIns="0" rIns="0" bIns="0" anchor="t" anchorCtr="0" upright="1">
                                <a:noAutofit/>
                              </wps:bodyPr>
                            </wps:wsp>
                          </wpg:wgp>
                        </a:graphicData>
                      </a:graphic>
                    </wp:inline>
                  </w:drawing>
                </mc:Choice>
                <mc:Fallback>
                  <w:pict>
                    <v:group id="Group 2" o:spid="_x0000_s1027" style="width:441.15pt;height:23.9pt;mso-position-horizontal-relative:char;mso-position-vertical-relative:line" coordorigin="-810,-120" coordsize="882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">
                      <v:rect id="1045" o:spid="_x0000_s1028" style="position:absolute;width:801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" fillcolor="#f1f1f1" stroked="f"/>
                      <v:rect id="1046" o:spid="_x0000_s1029" style="position:absolute;top:343;width:801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shapetype id="_x0000_t202" coordsize="21600,21600" o:spt="202" path="m,l,21600r21600,l21600,xe">
                        <v:stroke joinstyle="miter"/>
                        <v:path gradientshapeok="t" o:connecttype="rect"/>
                      </v:shapetype>
                      <v:shape id="1047" o:spid="_x0000_s1030" type="#_x0000_t202" style="position:absolute;left:-810;top:-120;width:882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087004" w:rsidRDefault="00087004" w:rsidP="00087004">
                              <w:pPr>
                                <w:spacing w:line="342" w:lineRule="exact"/>
                                <w:ind w:left="28"/>
                                <w:rPr>
                                  <w:b/>
                                  <w:sz w:val="28"/>
                                </w:rPr>
                              </w:pPr>
                              <w:r>
                                <w:rPr>
                                  <w:b/>
                                  <w:color w:val="538DD3"/>
                                  <w:sz w:val="28"/>
                                </w:rPr>
                                <w:t>Previous Experience &amp; Working Profile</w:t>
                              </w:r>
                            </w:p>
                          </w:txbxContent>
                        </v:textbox>
                      </v:shape>
                      <w10:anchorlock/>
                    </v:group>
                  </w:pict>
                </mc:Fallback>
              </mc:AlternateContent>
            </w:r>
          </w:p>
          <w:p w:rsidR="009313B7" w:rsidRPr="009313B7" w:rsidRDefault="00087004" w:rsidP="009313B7">
            <w:pPr>
              <w:pStyle w:val="Default"/>
            </w:pPr>
            <w:r>
              <w:rPr>
                <w:b/>
              </w:rPr>
              <w:t xml:space="preserve">COMPANY NAME – </w:t>
            </w:r>
            <w:r w:rsidR="009313B7">
              <w:rPr>
                <w:b/>
                <w:bCs/>
                <w:sz w:val="23"/>
                <w:szCs w:val="23"/>
              </w:rPr>
              <w:t>Mehra Pvt Ltd</w:t>
            </w:r>
          </w:p>
          <w:p w:rsidR="007D1258" w:rsidRDefault="009313B7" w:rsidP="00087004">
            <w:pPr>
              <w:spacing w:line="293" w:lineRule="exact"/>
              <w:jc w:val="both"/>
              <w:rPr>
                <w:b/>
              </w:rPr>
            </w:pPr>
            <w:r>
              <w:rPr>
                <w:b/>
              </w:rPr>
              <w:t>Experience –</w:t>
            </w:r>
            <w:r w:rsidRPr="009313B7">
              <w:rPr>
                <w:rFonts w:ascii="Cambria" w:hAnsi="Cambria"/>
                <w:b/>
              </w:rPr>
              <w:t>1</w:t>
            </w:r>
            <w:r>
              <w:rPr>
                <w:b/>
              </w:rPr>
              <w:t xml:space="preserve"> Year</w:t>
            </w:r>
          </w:p>
          <w:p w:rsidR="00E85073" w:rsidRPr="00014858" w:rsidRDefault="009313B7" w:rsidP="00014858">
            <w:pPr>
              <w:spacing w:line="293" w:lineRule="exact"/>
              <w:jc w:val="both"/>
            </w:pPr>
            <w:r>
              <w:rPr>
                <w:b/>
              </w:rPr>
              <w:t>Designation-</w:t>
            </w:r>
            <w:r>
              <w:rPr>
                <w:sz w:val="23"/>
                <w:szCs w:val="23"/>
              </w:rPr>
              <w:t xml:space="preserve"> </w:t>
            </w:r>
            <w:r w:rsidR="00014858">
              <w:rPr>
                <w:sz w:val="23"/>
                <w:szCs w:val="23"/>
              </w:rPr>
              <w:t xml:space="preserve">As </w:t>
            </w:r>
            <w:proofErr w:type="spellStart"/>
            <w:proofErr w:type="gramStart"/>
            <w:r w:rsidR="00014858">
              <w:rPr>
                <w:sz w:val="23"/>
                <w:szCs w:val="23"/>
              </w:rPr>
              <w:t>a</w:t>
            </w:r>
            <w:proofErr w:type="spellEnd"/>
            <w:proofErr w:type="gramEnd"/>
            <w:r w:rsidR="00014858">
              <w:rPr>
                <w:sz w:val="23"/>
                <w:szCs w:val="23"/>
              </w:rPr>
              <w:t xml:space="preserve"> Electrician</w:t>
            </w:r>
          </w:p>
          <w:p w:rsidR="00DD0B28" w:rsidRDefault="00014858">
            <w:pPr>
              <w:pStyle w:val="Tit"/>
              <w:ind w:left="0" w:firstLine="0"/>
              <w:rPr>
                <w:rFonts w:ascii="Calibri" w:hAnsi="Calibri"/>
                <w:color w:val="3366FF"/>
                <w:sz w:val="28"/>
              </w:rPr>
            </w:pPr>
            <w:r>
              <w:rPr>
                <w:rFonts w:ascii="Calibri" w:eastAsia="宋体" w:hAnsi="Calibri" w:cs="宋体"/>
                <w:b w:val="0"/>
                <w:sz w:val="22"/>
                <w:lang w:bidi="en-US"/>
              </w:rPr>
              <w:br/>
            </w:r>
            <w:r w:rsidR="00BB00F5">
              <w:rPr>
                <w:rFonts w:ascii="Calibri" w:hAnsi="Calibri"/>
                <w:color w:val="3366FF"/>
                <w:sz w:val="28"/>
              </w:rPr>
              <w:t>Qualification</w:t>
            </w:r>
          </w:p>
          <w:p w:rsidR="007018DA" w:rsidRDefault="007018DA" w:rsidP="007018DA">
            <w:pPr>
              <w:pStyle w:val="Default"/>
              <w:rPr>
                <w:sz w:val="23"/>
                <w:szCs w:val="23"/>
              </w:rPr>
            </w:pPr>
            <w:r>
              <w:t xml:space="preserve">     ●   </w:t>
            </w:r>
            <w:r w:rsidR="009E17B0">
              <w:t xml:space="preserve"> </w:t>
            </w:r>
            <w:r w:rsidRPr="009E17B0">
              <w:rPr>
                <w:rFonts w:ascii="Bahnschrift SemiBold" w:hAnsi="Bahnschrift SemiBold"/>
                <w:sz w:val="23"/>
                <w:szCs w:val="23"/>
              </w:rPr>
              <w:t>Diploma</w:t>
            </w:r>
            <w:r>
              <w:rPr>
                <w:sz w:val="23"/>
                <w:szCs w:val="23"/>
              </w:rPr>
              <w:t xml:space="preserve"> in (Electrical) Punjab State Board of Technical Education and</w:t>
            </w:r>
          </w:p>
          <w:p w:rsidR="009E17B0" w:rsidRDefault="007018DA" w:rsidP="009E17B0">
            <w:pPr>
              <w:pStyle w:val="Default"/>
            </w:pPr>
            <w:r>
              <w:rPr>
                <w:sz w:val="23"/>
                <w:szCs w:val="23"/>
              </w:rPr>
              <w:t xml:space="preserve">         </w:t>
            </w:r>
            <w:r w:rsidR="009E17B0">
              <w:rPr>
                <w:sz w:val="23"/>
                <w:szCs w:val="23"/>
              </w:rPr>
              <w:t xml:space="preserve">  </w:t>
            </w:r>
            <w:r>
              <w:rPr>
                <w:sz w:val="23"/>
                <w:szCs w:val="23"/>
              </w:rPr>
              <w:t xml:space="preserve"> </w:t>
            </w:r>
            <w:r w:rsidR="009E17B0">
              <w:rPr>
                <w:sz w:val="23"/>
                <w:szCs w:val="23"/>
              </w:rPr>
              <w:t xml:space="preserve"> </w:t>
            </w:r>
            <w:r>
              <w:rPr>
                <w:sz w:val="23"/>
                <w:szCs w:val="23"/>
              </w:rPr>
              <w:t>Industrial Trainin</w:t>
            </w:r>
            <w:r w:rsidR="009E17B0">
              <w:rPr>
                <w:sz w:val="23"/>
                <w:szCs w:val="23"/>
              </w:rPr>
              <w:t xml:space="preserve">g Chandigarh (2015) with </w:t>
            </w:r>
            <w:r w:rsidR="009E17B0">
              <w:t xml:space="preserve">58.09%. </w:t>
            </w:r>
          </w:p>
          <w:p w:rsidR="009E17B0" w:rsidRPr="009E17B0" w:rsidRDefault="009E17B0" w:rsidP="009E17B0">
            <w:pPr>
              <w:pStyle w:val="Default"/>
              <w:rPr>
                <w:sz w:val="23"/>
                <w:szCs w:val="23"/>
              </w:rPr>
            </w:pPr>
            <w:r>
              <w:rPr>
                <w:rFonts w:ascii="Arial" w:hAnsi="Arial" w:cs="Arial"/>
                <w:sz w:val="22"/>
                <w:lang w:bidi="en-US"/>
              </w:rPr>
              <w:t xml:space="preserve">     ●    </w:t>
            </w:r>
            <w:r w:rsidR="00AF030E" w:rsidRPr="009E17B0">
              <w:rPr>
                <w:rFonts w:ascii="Bahnschrift SemiBold" w:hAnsi="Bahnschrift SemiBold"/>
                <w:b/>
                <w:sz w:val="22"/>
              </w:rPr>
              <w:t>Intermediate</w:t>
            </w:r>
            <w:r w:rsidR="00AF030E" w:rsidRPr="009E17B0">
              <w:rPr>
                <w:rFonts w:ascii="Calibri" w:hAnsi="Calibri"/>
                <w:b/>
                <w:sz w:val="22"/>
              </w:rPr>
              <w:t xml:space="preserve"> </w:t>
            </w:r>
            <w:r w:rsidR="007D1258" w:rsidRPr="009E17B0">
              <w:rPr>
                <w:rFonts w:ascii="Calibri" w:hAnsi="Calibri"/>
                <w:sz w:val="22"/>
              </w:rPr>
              <w:t xml:space="preserve">from </w:t>
            </w:r>
            <w:r>
              <w:t xml:space="preserve">12th passed from PSEB Mohali in 2012 with 67.9% </w:t>
            </w:r>
          </w:p>
          <w:p w:rsidR="009E17B0" w:rsidRPr="009E17B0" w:rsidRDefault="009E17B0" w:rsidP="009E17B0">
            <w:pPr>
              <w:pStyle w:val="Default"/>
              <w:rPr>
                <w:rFonts w:ascii="Calibri" w:hAnsi="Calibri"/>
                <w:sz w:val="22"/>
              </w:rPr>
            </w:pPr>
            <w:r>
              <w:rPr>
                <w:rFonts w:ascii="Calibri" w:hAnsi="Calibri"/>
                <w:b/>
                <w:sz w:val="22"/>
              </w:rPr>
              <w:t xml:space="preserve">      </w:t>
            </w:r>
            <w:r>
              <w:rPr>
                <w:rFonts w:ascii="Calibri" w:hAnsi="Calibri" w:cs="Calibri"/>
                <w:b/>
                <w:sz w:val="22"/>
              </w:rPr>
              <w:t>●</w:t>
            </w:r>
            <w:r>
              <w:rPr>
                <w:rFonts w:ascii="Calibri" w:hAnsi="Calibri"/>
                <w:b/>
                <w:sz w:val="22"/>
              </w:rPr>
              <w:t xml:space="preserve">     </w:t>
            </w:r>
            <w:r w:rsidR="00AF030E" w:rsidRPr="009E17B0">
              <w:rPr>
                <w:rFonts w:ascii="Calibri" w:hAnsi="Calibri"/>
                <w:b/>
                <w:sz w:val="22"/>
              </w:rPr>
              <w:t xml:space="preserve">High School </w:t>
            </w:r>
            <w:proofErr w:type="gramStart"/>
            <w:r>
              <w:rPr>
                <w:rFonts w:ascii="Calibri" w:hAnsi="Calibri"/>
                <w:sz w:val="22"/>
              </w:rPr>
              <w:t>From</w:t>
            </w:r>
            <w:proofErr w:type="gramEnd"/>
            <w:r w:rsidR="00AF030E" w:rsidRPr="009E17B0">
              <w:rPr>
                <w:rFonts w:ascii="Calibri" w:hAnsi="Calibri"/>
                <w:sz w:val="22"/>
              </w:rPr>
              <w:t xml:space="preserve"> </w:t>
            </w:r>
            <w:r>
              <w:rPr>
                <w:sz w:val="23"/>
                <w:szCs w:val="23"/>
              </w:rPr>
              <w:t xml:space="preserve">10th passed from PSEB Mohali in 2010 with 63.5% </w:t>
            </w:r>
          </w:p>
          <w:p w:rsidR="00DD0B28" w:rsidRDefault="00BB00F5">
            <w:pPr>
              <w:pStyle w:val="Tit"/>
              <w:ind w:left="0" w:firstLine="0"/>
              <w:rPr>
                <w:rFonts w:ascii="Calibri" w:hAnsi="Calibri"/>
              </w:rPr>
            </w:pPr>
            <w:r>
              <w:rPr>
                <w:rFonts w:ascii="Calibri" w:hAnsi="Calibri"/>
                <w:color w:val="3366FF"/>
                <w:sz w:val="28"/>
              </w:rPr>
              <w:t>Technical Skills</w:t>
            </w:r>
          </w:p>
          <w:p w:rsidR="00014858" w:rsidRDefault="00014858" w:rsidP="00014858">
            <w:pPr>
              <w:pStyle w:val="ListParagraph"/>
              <w:numPr>
                <w:ilvl w:val="0"/>
                <w:numId w:val="5"/>
              </w:numPr>
              <w:outlineLvl w:val="0"/>
              <w:rPr>
                <w:rFonts w:ascii="Calibri" w:hAnsi="Calibri"/>
              </w:rPr>
            </w:pPr>
            <w:r>
              <w:rPr>
                <w:rFonts w:ascii="Calibri" w:hAnsi="Calibri"/>
                <w:szCs w:val="24"/>
                <w:lang w:val="en-IN"/>
              </w:rPr>
              <w:t xml:space="preserve">TRC </w:t>
            </w:r>
            <w:r>
              <w:rPr>
                <w:rFonts w:ascii="Calibri" w:hAnsi="Calibri"/>
                <w:szCs w:val="24"/>
              </w:rPr>
              <w:t>knowledge</w:t>
            </w:r>
          </w:p>
          <w:p w:rsidR="00014858" w:rsidRPr="00014858" w:rsidRDefault="00014858" w:rsidP="00014858">
            <w:pPr>
              <w:pStyle w:val="ListParagraph"/>
              <w:numPr>
                <w:ilvl w:val="0"/>
                <w:numId w:val="5"/>
              </w:numPr>
              <w:outlineLvl w:val="0"/>
              <w:rPr>
                <w:rFonts w:ascii="Calibri" w:hAnsi="Calibri"/>
                <w:szCs w:val="24"/>
              </w:rPr>
            </w:pPr>
            <w:r>
              <w:rPr>
                <w:rFonts w:ascii="Calibri" w:hAnsi="Calibri"/>
                <w:szCs w:val="24"/>
              </w:rPr>
              <w:t>Lean manufacturing</w:t>
            </w:r>
          </w:p>
          <w:p w:rsidR="00DD0B28" w:rsidRDefault="00014858" w:rsidP="00014858">
            <w:pPr>
              <w:pStyle w:val="ListParagraph"/>
              <w:numPr>
                <w:ilvl w:val="0"/>
                <w:numId w:val="5"/>
              </w:numPr>
              <w:spacing w:before="100" w:after="100"/>
              <w:rPr>
                <w:rFonts w:ascii="Calibri" w:hAnsi="Calibri"/>
              </w:rPr>
            </w:pPr>
            <w:r>
              <w:rPr>
                <w:rFonts w:ascii="Calibri" w:hAnsi="Calibri"/>
              </w:rPr>
              <w:t>ESD</w:t>
            </w:r>
          </w:p>
          <w:p w:rsidR="00DD0B28" w:rsidRDefault="00014858" w:rsidP="00014858">
            <w:pPr>
              <w:pStyle w:val="ListParagraph"/>
              <w:numPr>
                <w:ilvl w:val="0"/>
                <w:numId w:val="5"/>
              </w:numPr>
              <w:rPr>
                <w:rFonts w:ascii="Calibri" w:hAnsi="Calibri"/>
                <w:sz w:val="22"/>
              </w:rPr>
            </w:pPr>
            <w:r>
              <w:rPr>
                <w:rFonts w:ascii="Calibri" w:hAnsi="Calibri"/>
                <w:b/>
              </w:rPr>
              <w:t>7S</w:t>
            </w:r>
          </w:p>
          <w:p w:rsidR="00014858" w:rsidRDefault="00014858" w:rsidP="00014858">
            <w:pPr>
              <w:pStyle w:val="Tit"/>
              <w:shd w:val="pct10" w:color="auto" w:fill="auto"/>
              <w:ind w:left="0" w:right="-155" w:firstLine="0"/>
              <w:rPr>
                <w:color w:val="3366FF"/>
                <w:sz w:val="28"/>
              </w:rPr>
            </w:pPr>
            <w:r>
              <w:rPr>
                <w:color w:val="3366FF"/>
                <w:sz w:val="28"/>
              </w:rPr>
              <w:t>Hobbies</w:t>
            </w:r>
          </w:p>
          <w:p w:rsidR="00F17925" w:rsidRPr="00F17925" w:rsidRDefault="00014858" w:rsidP="00F17925">
            <w:pPr>
              <w:numPr>
                <w:ilvl w:val="0"/>
                <w:numId w:val="6"/>
              </w:numPr>
              <w:jc w:val="both"/>
              <w:rPr>
                <w:rFonts w:ascii="Calibri" w:hAnsi="Calibri"/>
                <w:b/>
              </w:rPr>
            </w:pPr>
            <w:r>
              <w:rPr>
                <w:rFonts w:ascii="Calibri" w:hAnsi="Calibri"/>
              </w:rPr>
              <w:t>Listening Music.</w:t>
            </w:r>
          </w:p>
          <w:p w:rsidR="00014858" w:rsidRDefault="00F17925" w:rsidP="00014858">
            <w:pPr>
              <w:numPr>
                <w:ilvl w:val="0"/>
                <w:numId w:val="6"/>
              </w:numPr>
              <w:jc w:val="both"/>
              <w:rPr>
                <w:rFonts w:ascii="Calibri" w:hAnsi="Calibri"/>
                <w:b/>
              </w:rPr>
            </w:pPr>
            <w:r>
              <w:t>Self motivator.</w:t>
            </w:r>
          </w:p>
          <w:p w:rsidR="00014858" w:rsidRDefault="00014858" w:rsidP="00014858">
            <w:pPr>
              <w:numPr>
                <w:ilvl w:val="0"/>
                <w:numId w:val="6"/>
              </w:numPr>
              <w:jc w:val="both"/>
              <w:rPr>
                <w:rFonts w:ascii="Calibri" w:hAnsi="Calibri"/>
                <w:b/>
              </w:rPr>
            </w:pPr>
            <w:r>
              <w:rPr>
                <w:rFonts w:ascii="Calibri" w:hAnsi="Calibri"/>
              </w:rPr>
              <w:t>Watch the movies</w:t>
            </w:r>
          </w:p>
          <w:p w:rsidR="00014858" w:rsidRDefault="00014858" w:rsidP="00014858">
            <w:pPr>
              <w:numPr>
                <w:ilvl w:val="0"/>
                <w:numId w:val="6"/>
              </w:numPr>
              <w:jc w:val="both"/>
              <w:rPr>
                <w:rFonts w:ascii="Calibri" w:hAnsi="Calibri"/>
                <w:b/>
              </w:rPr>
            </w:pPr>
            <w:r>
              <w:rPr>
                <w:rFonts w:ascii="Calibri" w:hAnsi="Calibri"/>
              </w:rPr>
              <w:t xml:space="preserve">Interact with people </w:t>
            </w:r>
          </w:p>
          <w:p w:rsidR="00F17925" w:rsidRDefault="00F17925" w:rsidP="00F17925">
            <w:pPr>
              <w:pStyle w:val="Tit"/>
              <w:shd w:val="pct10" w:color="auto" w:fill="auto"/>
              <w:ind w:left="0" w:right="-155" w:firstLine="0"/>
              <w:rPr>
                <w:color w:val="3366FF"/>
                <w:sz w:val="144"/>
              </w:rPr>
            </w:pPr>
            <w:r>
              <w:rPr>
                <w:color w:val="3366FF"/>
              </w:rPr>
              <w:t>Declaration</w:t>
            </w:r>
          </w:p>
          <w:p w:rsidR="00F17925" w:rsidRDefault="00F17925" w:rsidP="00F17925"/>
          <w:p w:rsidR="00F17925" w:rsidRDefault="00F17925" w:rsidP="00F17925">
            <w:pPr>
              <w:rPr>
                <w:rFonts w:ascii="Calibri" w:hAnsi="Calibri"/>
              </w:rPr>
            </w:pPr>
            <w:r>
              <w:rPr>
                <w:rFonts w:ascii="Calibri" w:hAnsi="Calibri"/>
              </w:rPr>
              <w:t xml:space="preserve">I hereby declare that the information provided by me is true to the best of my knowledge and belief.  </w:t>
            </w:r>
          </w:p>
          <w:p w:rsidR="00F17925" w:rsidRDefault="00F17925" w:rsidP="00F17925">
            <w:pPr>
              <w:rPr>
                <w:rFonts w:ascii="Calibri" w:hAnsi="Calibri"/>
              </w:rPr>
            </w:pPr>
          </w:p>
          <w:p w:rsidR="00F17925" w:rsidRDefault="00F17925" w:rsidP="00F17925">
            <w:pPr>
              <w:rPr>
                <w:rFonts w:ascii="Calibri" w:hAnsi="Calibri"/>
                <w:color w:val="008000"/>
                <w:sz w:val="22"/>
              </w:rPr>
            </w:pPr>
          </w:p>
          <w:p w:rsidR="00F17925" w:rsidRDefault="00670213" w:rsidP="00F17925">
            <w:pPr>
              <w:rPr>
                <w:rFonts w:ascii="Calibri" w:hAnsi="Calibri"/>
                <w:color w:val="0D0D0D"/>
                <w:sz w:val="22"/>
              </w:rPr>
            </w:pPr>
            <w:r>
              <w:rPr>
                <w:rFonts w:ascii="Calibri" w:hAnsi="Calibri"/>
                <w:sz w:val="22"/>
              </w:rPr>
              <w:t xml:space="preserve">Place :  </w:t>
            </w:r>
          </w:p>
          <w:p w:rsidR="00F17925" w:rsidRDefault="00F17925" w:rsidP="00F17925">
            <w:pPr>
              <w:rPr>
                <w:rFonts w:ascii="Calibri" w:hAnsi="Calibri"/>
                <w:sz w:val="22"/>
              </w:rPr>
            </w:pPr>
            <w:r>
              <w:rPr>
                <w:rFonts w:ascii="Calibri" w:hAnsi="Calibri"/>
                <w:sz w:val="22"/>
              </w:rPr>
              <w:t>Date  :                                                                                                                        Signature</w:t>
            </w:r>
          </w:p>
          <w:p w:rsidR="00F17925" w:rsidRDefault="00F17925" w:rsidP="00F17925">
            <w:pPr>
              <w:spacing w:before="40" w:after="200" w:line="276" w:lineRule="auto"/>
              <w:ind w:left="360"/>
              <w:jc w:val="both"/>
              <w:rPr>
                <w:rFonts w:ascii="Calibri" w:hAnsi="Calibri"/>
                <w:b/>
              </w:rPr>
            </w:pPr>
          </w:p>
          <w:p w:rsidR="00014858" w:rsidRPr="00505724" w:rsidRDefault="00014858" w:rsidP="00F17925">
            <w:pPr>
              <w:ind w:left="360"/>
              <w:jc w:val="both"/>
              <w:rPr>
                <w:rFonts w:ascii="Calibri" w:hAnsi="Calibri"/>
                <w:b/>
              </w:rPr>
            </w:pPr>
          </w:p>
          <w:p w:rsidR="00DD0B28" w:rsidRDefault="00DD0B28">
            <w:pPr>
              <w:spacing w:before="40" w:after="200" w:line="276" w:lineRule="auto"/>
              <w:jc w:val="both"/>
              <w:rPr>
                <w:sz w:val="22"/>
              </w:rPr>
            </w:pPr>
          </w:p>
        </w:tc>
        <w:bookmarkStart w:id="0" w:name="_GoBack"/>
        <w:bookmarkEnd w:id="0"/>
      </w:tr>
    </w:tbl>
    <w:p w:rsidR="00DD0B28" w:rsidRDefault="00DD0B28">
      <w:pPr>
        <w:rPr>
          <w:b/>
        </w:rPr>
      </w:pPr>
    </w:p>
    <w:sectPr w:rsidR="00DD0B28">
      <w:pgSz w:w="12240" w:h="15840"/>
      <w:pgMar w:top="5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default"/>
    <w:sig w:usb0="00000000" w:usb1="69D77CFB" w:usb2="00000030" w:usb3="00000000" w:csb0="4008009F" w:csb1="DFD70000"/>
  </w:font>
  <w:font w:name="Aharoni">
    <w:charset w:val="B1"/>
    <w:family w:val="auto"/>
    <w:pitch w:val="default"/>
    <w:sig w:usb0="00000801" w:usb1="00000000" w:usb2="00000000" w:usb3="00000000" w:csb0="00000020" w:csb1="002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left" w:pos="720"/>
        </w:tabs>
        <w:ind w:left="720" w:hanging="360"/>
      </w:pPr>
      <w:rPr>
        <w:rFonts w:ascii="Symbol" w:hAnsi="Symbol"/>
        <w:color w:val="548DD4" w:themeColor="text2" w:themeTint="99"/>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rPr>
    </w:lvl>
    <w:lvl w:ilvl="3">
      <w:start w:val="1"/>
      <w:numFmt w:val="bullet"/>
      <w:lvlText w:val=""/>
      <w:lvlJc w:val="left"/>
      <w:pPr>
        <w:tabs>
          <w:tab w:val="left" w:pos="2880"/>
        </w:tabs>
        <w:ind w:left="2880" w:hanging="360"/>
      </w:pPr>
      <w:rPr>
        <w:rFonts w:ascii="Symbol" w:hAnsi="Symbol" w:cs="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cs="Wingdings"/>
      </w:rPr>
    </w:lvl>
    <w:lvl w:ilvl="6">
      <w:start w:val="1"/>
      <w:numFmt w:val="bullet"/>
      <w:lvlText w:val=""/>
      <w:lvlJc w:val="left"/>
      <w:pPr>
        <w:tabs>
          <w:tab w:val="left" w:pos="5040"/>
        </w:tabs>
        <w:ind w:left="5040" w:hanging="360"/>
      </w:pPr>
      <w:rPr>
        <w:rFonts w:ascii="Symbol" w:hAnsi="Symbol" w:cs="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cs="Wingdings"/>
      </w:rPr>
    </w:lvl>
  </w:abstractNum>
  <w:abstractNum w:abstractNumId="1" w15:restartNumberingAfterBreak="0">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0000005"/>
    <w:multiLevelType w:val="singleLevel"/>
    <w:tmpl w:val="00000005"/>
    <w:lvl w:ilvl="0">
      <w:start w:val="1"/>
      <w:numFmt w:val="bullet"/>
      <w:pStyle w:val="Achievement"/>
      <w:lvlText w:val=""/>
      <w:lvlJc w:val="left"/>
      <w:pPr>
        <w:tabs>
          <w:tab w:val="left" w:pos="360"/>
        </w:tabs>
        <w:ind w:left="245" w:right="245" w:hanging="245"/>
      </w:pPr>
      <w:rPr>
        <w:rFonts w:ascii="Wingdings" w:hAnsi="Wingdings"/>
      </w:rPr>
    </w:lvl>
  </w:abstractNum>
  <w:abstractNum w:abstractNumId="3" w15:restartNumberingAfterBreak="0">
    <w:nsid w:val="0000000C"/>
    <w:multiLevelType w:val="multilevel"/>
    <w:tmpl w:val="0000000C"/>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4" w15:restartNumberingAfterBreak="0">
    <w:nsid w:val="0000000E"/>
    <w:multiLevelType w:val="multilevel"/>
    <w:tmpl w:val="0000000E"/>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5" w15:restartNumberingAfterBreak="0">
    <w:nsid w:val="00000011"/>
    <w:multiLevelType w:val="multilevel"/>
    <w:tmpl w:val="00000011"/>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6" w15:restartNumberingAfterBreak="0">
    <w:nsid w:val="00000013"/>
    <w:multiLevelType w:val="multilevel"/>
    <w:tmpl w:val="00000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0000014"/>
    <w:multiLevelType w:val="multilevel"/>
    <w:tmpl w:val="0000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00001A"/>
    <w:multiLevelType w:val="multilevel"/>
    <w:tmpl w:val="0000001A"/>
    <w:lvl w:ilvl="0">
      <w:start w:val="1"/>
      <w:numFmt w:val="bullet"/>
      <w:lvlText w:val=""/>
      <w:lvlJc w:val="left"/>
      <w:pPr>
        <w:ind w:left="780" w:hanging="360"/>
      </w:pPr>
      <w:rPr>
        <w:rFonts w:ascii="Symbol" w:hAnsi="Symbol"/>
      </w:rPr>
    </w:lvl>
    <w:lvl w:ilvl="1">
      <w:start w:val="1"/>
      <w:numFmt w:val="bullet"/>
      <w:lvlText w:val="o"/>
      <w:lvlJc w:val="left"/>
      <w:pPr>
        <w:ind w:left="1500" w:hanging="360"/>
      </w:pPr>
      <w:rPr>
        <w:rFonts w:ascii="Courier New" w:hAnsi="Courier New" w:cs="Courier New"/>
      </w:rPr>
    </w:lvl>
    <w:lvl w:ilvl="2">
      <w:start w:val="1"/>
      <w:numFmt w:val="bullet"/>
      <w:lvlText w:val=""/>
      <w:lvlJc w:val="left"/>
      <w:pPr>
        <w:ind w:left="2220" w:hanging="360"/>
      </w:pPr>
      <w:rPr>
        <w:rFonts w:ascii="Wingdings" w:hAnsi="Wingdings"/>
      </w:rPr>
    </w:lvl>
    <w:lvl w:ilvl="3">
      <w:start w:val="1"/>
      <w:numFmt w:val="bullet"/>
      <w:lvlText w:val=""/>
      <w:lvlJc w:val="left"/>
      <w:pPr>
        <w:ind w:left="2940" w:hanging="360"/>
      </w:pPr>
      <w:rPr>
        <w:rFonts w:ascii="Symbol" w:hAnsi="Symbol"/>
      </w:rPr>
    </w:lvl>
    <w:lvl w:ilvl="4">
      <w:start w:val="1"/>
      <w:numFmt w:val="bullet"/>
      <w:lvlText w:val="o"/>
      <w:lvlJc w:val="left"/>
      <w:pPr>
        <w:ind w:left="3660" w:hanging="360"/>
      </w:pPr>
      <w:rPr>
        <w:rFonts w:ascii="Courier New" w:hAnsi="Courier New" w:cs="Courier New"/>
      </w:rPr>
    </w:lvl>
    <w:lvl w:ilvl="5">
      <w:start w:val="1"/>
      <w:numFmt w:val="bullet"/>
      <w:lvlText w:val=""/>
      <w:lvlJc w:val="left"/>
      <w:pPr>
        <w:ind w:left="4380" w:hanging="360"/>
      </w:pPr>
      <w:rPr>
        <w:rFonts w:ascii="Wingdings" w:hAnsi="Wingdings"/>
      </w:rPr>
    </w:lvl>
    <w:lvl w:ilvl="6">
      <w:start w:val="1"/>
      <w:numFmt w:val="bullet"/>
      <w:lvlText w:val=""/>
      <w:lvlJc w:val="left"/>
      <w:pPr>
        <w:ind w:left="5100" w:hanging="360"/>
      </w:pPr>
      <w:rPr>
        <w:rFonts w:ascii="Symbol" w:hAnsi="Symbol"/>
      </w:rPr>
    </w:lvl>
    <w:lvl w:ilvl="7">
      <w:start w:val="1"/>
      <w:numFmt w:val="bullet"/>
      <w:lvlText w:val="o"/>
      <w:lvlJc w:val="left"/>
      <w:pPr>
        <w:ind w:left="5820" w:hanging="360"/>
      </w:pPr>
      <w:rPr>
        <w:rFonts w:ascii="Courier New" w:hAnsi="Courier New" w:cs="Courier New"/>
      </w:rPr>
    </w:lvl>
    <w:lvl w:ilvl="8">
      <w:start w:val="1"/>
      <w:numFmt w:val="bullet"/>
      <w:lvlText w:val=""/>
      <w:lvlJc w:val="left"/>
      <w:pPr>
        <w:ind w:left="6540" w:hanging="360"/>
      </w:pPr>
      <w:rPr>
        <w:rFonts w:ascii="Wingdings" w:hAnsi="Wingdings"/>
      </w:rPr>
    </w:lvl>
  </w:abstractNum>
  <w:abstractNum w:abstractNumId="9" w15:restartNumberingAfterBreak="0">
    <w:nsid w:val="10443ABA"/>
    <w:multiLevelType w:val="hybridMultilevel"/>
    <w:tmpl w:val="1474EF92"/>
    <w:lvl w:ilvl="0" w:tplc="04090001">
      <w:start w:val="1"/>
      <w:numFmt w:val="bullet"/>
      <w:lvlText w:val=""/>
      <w:lvlJc w:val="left"/>
      <w:pPr>
        <w:tabs>
          <w:tab w:val="num" w:pos="360"/>
        </w:tabs>
        <w:ind w:left="360" w:hanging="360"/>
      </w:pPr>
      <w:rPr>
        <w:rFonts w:ascii="Symbol" w:hAnsi="Symbol" w:hint="default"/>
        <w:b w:val="0"/>
        <w:bCs w:val="0"/>
        <w:i w:val="0"/>
        <w:iCs w:val="0"/>
        <w:strike w:val="0"/>
        <w:color w:val="000000"/>
        <w:sz w:val="22"/>
        <w:szCs w:val="22"/>
        <w:u w:val="no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0E14A5"/>
    <w:multiLevelType w:val="hybridMultilevel"/>
    <w:tmpl w:val="69EA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7"/>
  </w:num>
  <w:num w:numId="6">
    <w:abstractNumId w:val="1"/>
  </w:num>
  <w:num w:numId="7">
    <w:abstractNumId w:val="3"/>
  </w:num>
  <w:num w:numId="8">
    <w:abstractNumId w:val="4"/>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01"/>
    <w:rsid w:val="00006644"/>
    <w:rsid w:val="00014858"/>
    <w:rsid w:val="00060F33"/>
    <w:rsid w:val="00082660"/>
    <w:rsid w:val="000835EF"/>
    <w:rsid w:val="00087004"/>
    <w:rsid w:val="000A0092"/>
    <w:rsid w:val="000F7234"/>
    <w:rsid w:val="00294EC6"/>
    <w:rsid w:val="002F3E01"/>
    <w:rsid w:val="00367490"/>
    <w:rsid w:val="00386672"/>
    <w:rsid w:val="003A2581"/>
    <w:rsid w:val="00462A0A"/>
    <w:rsid w:val="004A06DF"/>
    <w:rsid w:val="004A4110"/>
    <w:rsid w:val="004A598B"/>
    <w:rsid w:val="004E7ADD"/>
    <w:rsid w:val="004F09B8"/>
    <w:rsid w:val="00505724"/>
    <w:rsid w:val="00517623"/>
    <w:rsid w:val="00556A9C"/>
    <w:rsid w:val="005C659D"/>
    <w:rsid w:val="00637C74"/>
    <w:rsid w:val="00670213"/>
    <w:rsid w:val="00684C7C"/>
    <w:rsid w:val="006A1037"/>
    <w:rsid w:val="006A648A"/>
    <w:rsid w:val="007018DA"/>
    <w:rsid w:val="00727AFF"/>
    <w:rsid w:val="00770B2D"/>
    <w:rsid w:val="00780DFF"/>
    <w:rsid w:val="00791ED8"/>
    <w:rsid w:val="007D1258"/>
    <w:rsid w:val="007F00DC"/>
    <w:rsid w:val="00843E88"/>
    <w:rsid w:val="00844A69"/>
    <w:rsid w:val="009313B7"/>
    <w:rsid w:val="009A036B"/>
    <w:rsid w:val="009A15AD"/>
    <w:rsid w:val="009E17B0"/>
    <w:rsid w:val="00AC45DF"/>
    <w:rsid w:val="00AD7165"/>
    <w:rsid w:val="00AF030E"/>
    <w:rsid w:val="00B039A2"/>
    <w:rsid w:val="00B47C64"/>
    <w:rsid w:val="00B96CAF"/>
    <w:rsid w:val="00BA4B61"/>
    <w:rsid w:val="00BB00F5"/>
    <w:rsid w:val="00BE68EA"/>
    <w:rsid w:val="00CD4FDA"/>
    <w:rsid w:val="00D063A3"/>
    <w:rsid w:val="00D42CB8"/>
    <w:rsid w:val="00D83590"/>
    <w:rsid w:val="00DD0B28"/>
    <w:rsid w:val="00E03F41"/>
    <w:rsid w:val="00E04E14"/>
    <w:rsid w:val="00E607F4"/>
    <w:rsid w:val="00E85073"/>
    <w:rsid w:val="00F17925"/>
    <w:rsid w:val="00F245EF"/>
    <w:rsid w:val="1EA86C90"/>
    <w:rsid w:val="275C23DA"/>
    <w:rsid w:val="29E16807"/>
    <w:rsid w:val="6859629E"/>
    <w:rsid w:val="6B7A32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53CCF81C-A3C7-A64D-82D4-603392C5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724"/>
    <w:rPr>
      <w:sz w:val="24"/>
      <w:lang w:val="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sz w:val="32"/>
    </w:rPr>
  </w:style>
  <w:style w:type="paragraph" w:styleId="Heading2">
    <w:name w:val="heading 2"/>
    <w:basedOn w:val="Normal"/>
    <w:next w:val="Normal"/>
    <w:link w:val="Heading2Char"/>
    <w:uiPriority w:val="9"/>
    <w:unhideWhenUsed/>
    <w:qFormat/>
    <w:pPr>
      <w:keepNext/>
      <w:outlineLvl w:val="1"/>
    </w:pPr>
    <w:rPr>
      <w:b/>
      <w:i/>
      <w:sz w:val="22"/>
      <w:u w:val="single"/>
    </w:rPr>
  </w:style>
  <w:style w:type="paragraph" w:styleId="Heading3">
    <w:name w:val="heading 3"/>
    <w:basedOn w:val="Normal"/>
    <w:next w:val="Normal"/>
    <w:link w:val="Heading3Char"/>
    <w:uiPriority w:val="9"/>
    <w:unhideWhenUsed/>
    <w:qFormat/>
    <w:pPr>
      <w:keepNext/>
      <w:jc w:val="center"/>
      <w:outlineLvl w:val="2"/>
    </w:pPr>
    <w:rPr>
      <w:b/>
    </w:rPr>
  </w:style>
  <w:style w:type="paragraph" w:styleId="Heading4">
    <w:name w:val="heading 4"/>
    <w:basedOn w:val="Normal"/>
    <w:next w:val="Normal"/>
    <w:link w:val="Heading4Char"/>
    <w:uiPriority w:val="9"/>
    <w:unhideWhenUsed/>
    <w:qFormat/>
    <w:pPr>
      <w:keepNext/>
      <w:keepLines/>
      <w:spacing w:before="200"/>
      <w:outlineLvl w:val="3"/>
    </w:pPr>
    <w:rPr>
      <w:rFonts w:ascii="Cambria" w:eastAsia="宋体" w:hAnsi="Cambria" w:cs="宋体"/>
      <w:b/>
      <w:i/>
      <w:color w:val="4F81BD"/>
    </w:rPr>
  </w:style>
  <w:style w:type="paragraph" w:styleId="Heading5">
    <w:name w:val="heading 5"/>
    <w:basedOn w:val="Normal"/>
    <w:next w:val="Normal"/>
    <w:link w:val="Heading5Char"/>
    <w:uiPriority w:val="9"/>
    <w:unhideWhenUsed/>
    <w:qFormat/>
    <w:pPr>
      <w:keepNext/>
      <w:keepLines/>
      <w:spacing w:before="200"/>
      <w:outlineLvl w:val="4"/>
    </w:pPr>
    <w:rPr>
      <w:rFonts w:ascii="Cambria" w:eastAsia="宋体" w:hAnsi="Cambria" w:cs="宋体"/>
      <w:color w:val="243F60"/>
    </w:rPr>
  </w:style>
  <w:style w:type="paragraph" w:styleId="Heading6">
    <w:name w:val="heading 6"/>
    <w:basedOn w:val="Normal"/>
    <w:next w:val="Normal"/>
    <w:link w:val="Heading6Char"/>
    <w:uiPriority w:val="9"/>
    <w:unhideWhenUsed/>
    <w:qFormat/>
    <w:pPr>
      <w:spacing w:before="240" w:after="60"/>
      <w:outlineLvl w:val="5"/>
    </w:pPr>
    <w:rPr>
      <w:rFonts w:ascii="Calibri" w:hAnsi="Calibri"/>
      <w:b/>
      <w:sz w:val="22"/>
    </w:rPr>
  </w:style>
  <w:style w:type="paragraph" w:styleId="Heading7">
    <w:name w:val="heading 7"/>
    <w:basedOn w:val="Normal"/>
    <w:next w:val="Normal"/>
    <w:link w:val="Heading7Char"/>
    <w:uiPriority w:val="9"/>
    <w:qFormat/>
    <w:pPr>
      <w:keepNext/>
      <w:keepLines/>
      <w:spacing w:before="200"/>
      <w:outlineLvl w:val="6"/>
    </w:pPr>
    <w:rPr>
      <w:rFonts w:ascii="Cambria" w:eastAsia="宋体" w:hAnsi="Cambria" w:cs="宋体"/>
      <w:i/>
      <w:color w:val="404040"/>
    </w:rPr>
  </w:style>
  <w:style w:type="paragraph" w:styleId="Heading8">
    <w:name w:val="heading 8"/>
    <w:basedOn w:val="Normal"/>
    <w:next w:val="Normal"/>
    <w:link w:val="Heading8Char"/>
    <w:uiPriority w:val="9"/>
    <w:qFormat/>
    <w:pPr>
      <w:keepNext/>
      <w:keepLines/>
      <w:spacing w:before="200"/>
      <w:outlineLvl w:val="7"/>
    </w:pPr>
    <w:rPr>
      <w:rFonts w:ascii="Cambria" w:eastAsia="宋体" w:hAnsi="Cambria" w:cs="宋体"/>
      <w:color w:val="404040"/>
      <w:sz w:val="20"/>
    </w:rPr>
  </w:style>
  <w:style w:type="paragraph" w:styleId="Heading9">
    <w:name w:val="heading 9"/>
    <w:basedOn w:val="Normal"/>
    <w:next w:val="Normal"/>
    <w:link w:val="Heading9Char"/>
    <w:uiPriority w:val="99"/>
    <w:qFormat/>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sz w:val="16"/>
    </w:rPr>
  </w:style>
  <w:style w:type="paragraph" w:styleId="BodyText">
    <w:name w:val="Body Text"/>
    <w:basedOn w:val="Normal"/>
    <w:link w:val="BodyTextChar"/>
    <w:uiPriority w:val="99"/>
    <w:rPr>
      <w:rFonts w:ascii="Arial" w:hAnsi="Arial"/>
      <w:b/>
      <w:sz w:val="20"/>
    </w:rPr>
  </w:style>
  <w:style w:type="paragraph" w:styleId="BodyTextIndent3">
    <w:name w:val="Body Text Indent 3"/>
    <w:basedOn w:val="Normal"/>
    <w:uiPriority w:val="99"/>
    <w:pPr>
      <w:spacing w:after="120"/>
      <w:ind w:left="360"/>
    </w:pPr>
    <w:rPr>
      <w:sz w:val="16"/>
    </w:rPr>
  </w:style>
  <w:style w:type="character" w:styleId="Emphasis">
    <w:name w:val="Emphasis"/>
    <w:basedOn w:val="DefaultParagraphFont"/>
    <w:uiPriority w:val="20"/>
    <w:qFormat/>
    <w:rPr>
      <w:i/>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uiPriority w:val="99"/>
    <w:pPr>
      <w:tabs>
        <w:tab w:val="center" w:pos="4320"/>
        <w:tab w:val="right" w:pos="8640"/>
      </w:tabs>
    </w:pPr>
    <w:rPr>
      <w:sz w:val="20"/>
    </w:rPr>
  </w:style>
  <w:style w:type="character" w:styleId="Hyperlink">
    <w:name w:val="Hyperlink"/>
    <w:uiPriority w:val="99"/>
    <w:rPr>
      <w:color w:val="0000FF"/>
      <w:u w:val="single"/>
    </w:rPr>
  </w:style>
  <w:style w:type="paragraph" w:styleId="PlainText">
    <w:name w:val="Plain Text"/>
    <w:basedOn w:val="Normal"/>
    <w:link w:val="PlainTextChar"/>
    <w:uiPriority w:val="99"/>
    <w:qFormat/>
    <w:rPr>
      <w:rFonts w:ascii="Courier New" w:hAnsi="Courier New" w:cs="Courier New"/>
      <w:sz w:val="21"/>
    </w:rPr>
  </w:style>
  <w:style w:type="character" w:styleId="Strong">
    <w:name w:val="Strong"/>
    <w:basedOn w:val="DefaultParagraphFont"/>
    <w:uiPriority w:val="22"/>
    <w:qFormat/>
    <w:rPr>
      <w:b/>
    </w:rPr>
  </w:style>
  <w:style w:type="paragraph" w:styleId="Subtitle">
    <w:name w:val="Subtitle"/>
    <w:basedOn w:val="Normal"/>
    <w:next w:val="Normal"/>
    <w:link w:val="SubtitleChar"/>
    <w:uiPriority w:val="11"/>
    <w:qFormat/>
    <w:rPr>
      <w:rFonts w:ascii="Cambria" w:eastAsia="宋体" w:hAnsi="Cambria" w:cs="宋体"/>
      <w:i/>
      <w:color w:val="4F81BD"/>
      <w:spacing w:val="15"/>
    </w:rPr>
  </w:style>
  <w:style w:type="paragraph" w:styleId="Title">
    <w:name w:val="Title"/>
    <w:basedOn w:val="Normal"/>
    <w:next w:val="Normal"/>
    <w:link w:val="TitleChar"/>
    <w:uiPriority w:val="10"/>
    <w:qFormat/>
    <w:pPr>
      <w:pBdr>
        <w:bottom w:val="single" w:sz="8" w:space="0" w:color="4F81BD"/>
      </w:pBdr>
      <w:spacing w:after="300"/>
      <w:contextualSpacing/>
    </w:pPr>
    <w:rPr>
      <w:rFonts w:ascii="Cambria" w:eastAsia="宋体" w:hAnsi="Cambria" w:cs="宋体"/>
      <w:color w:val="17365D"/>
      <w:spacing w:val="5"/>
      <w:sz w:val="52"/>
    </w:rPr>
  </w:style>
  <w:style w:type="table" w:styleId="MediumList2-Accent1">
    <w:name w:val="Medium List 2 Accent 1"/>
    <w:basedOn w:val="TableNormal"/>
    <w:uiPriority w:val="66"/>
    <w:qFormat/>
    <w:rPr>
      <w:rFonts w:ascii="Cambria" w:hAnsi="Cambria"/>
      <w:color w:val="000000"/>
      <w:sz w:val="22"/>
      <w:lang w:bidi="en-US"/>
    </w:rPr>
    <w:tblPr>
      <w:tblBorders>
        <w:top w:val="single" w:sz="8" w:space="0" w:color="4F81BD"/>
        <w:left w:val="single" w:sz="8" w:space="0" w:color="4F81BD"/>
        <w:bottom w:val="single" w:sz="8" w:space="0" w:color="4F81BD"/>
        <w:right w:val="single" w:sz="8" w:space="0" w:color="4F81BD"/>
      </w:tblBorders>
    </w:tblPr>
    <w:tblStylePr w:type="firstRow">
      <w:rPr>
        <w:sz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Heading4Char">
    <w:name w:val="Heading 4 Char"/>
    <w:basedOn w:val="DefaultParagraphFont"/>
    <w:link w:val="Heading4"/>
    <w:uiPriority w:val="9"/>
    <w:rPr>
      <w:rFonts w:ascii="Cambria" w:eastAsia="宋体" w:hAnsi="Cambria" w:cs="宋体"/>
      <w:b/>
      <w:i/>
      <w:color w:val="4F81BD"/>
    </w:rPr>
  </w:style>
  <w:style w:type="character" w:customStyle="1" w:styleId="Heading7Char">
    <w:name w:val="Heading 7 Char"/>
    <w:basedOn w:val="DefaultParagraphFont"/>
    <w:link w:val="Heading7"/>
    <w:uiPriority w:val="9"/>
    <w:qFormat/>
    <w:rPr>
      <w:rFonts w:ascii="Cambria" w:eastAsia="宋体" w:hAnsi="Cambria" w:cs="宋体"/>
      <w:i/>
      <w:color w:val="404040"/>
    </w:rPr>
  </w:style>
  <w:style w:type="character" w:customStyle="1" w:styleId="BodyTextChar">
    <w:name w:val="Body Text Char"/>
    <w:link w:val="BodyText"/>
    <w:uiPriority w:val="99"/>
    <w:rPr>
      <w:rFonts w:ascii="Arial" w:hAnsi="Arial" w:cs="Arial"/>
      <w:b/>
    </w:rPr>
  </w:style>
  <w:style w:type="paragraph" w:styleId="Quote">
    <w:name w:val="Quote"/>
    <w:basedOn w:val="Normal"/>
    <w:next w:val="Normal"/>
    <w:link w:val="QuoteChar"/>
    <w:uiPriority w:val="29"/>
    <w:qFormat/>
    <w:rPr>
      <w:i/>
      <w:color w:val="000000"/>
    </w:rPr>
  </w:style>
  <w:style w:type="character" w:customStyle="1" w:styleId="FootnoteReference1">
    <w:name w:val="Footnote Reference1"/>
    <w:basedOn w:val="DefaultParagraphFont"/>
    <w:uiPriority w:val="99"/>
    <w:rPr>
      <w:vertAlign w:val="superscript"/>
    </w:rPr>
  </w:style>
  <w:style w:type="character" w:customStyle="1" w:styleId="EndnoteTextChar">
    <w:name w:val="Endnote Text Char"/>
    <w:basedOn w:val="DefaultParagraphFont"/>
    <w:link w:val="EndnoteText1"/>
    <w:uiPriority w:val="99"/>
    <w:rPr>
      <w:sz w:val="20"/>
    </w:rPr>
  </w:style>
  <w:style w:type="paragraph" w:customStyle="1" w:styleId="EndnoteText1">
    <w:name w:val="Endnote Text1"/>
    <w:basedOn w:val="Normal"/>
    <w:link w:val="EndnoteTextChar"/>
    <w:uiPriority w:val="99"/>
    <w:rPr>
      <w:sz w:val="20"/>
    </w:rPr>
  </w:style>
  <w:style w:type="character" w:customStyle="1" w:styleId="SubtitleChar">
    <w:name w:val="Subtitle Char"/>
    <w:basedOn w:val="DefaultParagraphFont"/>
    <w:link w:val="Subtitle"/>
    <w:uiPriority w:val="11"/>
    <w:rPr>
      <w:rFonts w:ascii="Cambria" w:eastAsia="宋体" w:hAnsi="Cambria" w:cs="宋体"/>
      <w:i/>
      <w:color w:val="4F81BD"/>
      <w:spacing w:val="15"/>
      <w:sz w:val="24"/>
    </w:rPr>
  </w:style>
  <w:style w:type="paragraph" w:customStyle="1" w:styleId="FootnoteText1">
    <w:name w:val="Footnote Text1"/>
    <w:basedOn w:val="Normal"/>
    <w:link w:val="FootnoteTextChar"/>
    <w:uiPriority w:val="99"/>
    <w:rPr>
      <w:sz w:val="20"/>
    </w:rPr>
  </w:style>
  <w:style w:type="character" w:customStyle="1" w:styleId="SubtleReference1">
    <w:name w:val="Subtle Reference1"/>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Cambria" w:eastAsia="宋体" w:hAnsi="Cambria" w:cs="宋体"/>
      <w:b/>
      <w:color w:val="4F81BD"/>
      <w:sz w:val="26"/>
    </w:rPr>
  </w:style>
  <w:style w:type="character" w:customStyle="1" w:styleId="IntenseQuoteChar">
    <w:name w:val="Intense Quote Char"/>
    <w:basedOn w:val="DefaultParagraphFont"/>
    <w:link w:val="IntenseQuote"/>
    <w:uiPriority w:val="30"/>
    <w:rPr>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FootnoteTextChar">
    <w:name w:val="Footnote Text Char"/>
    <w:basedOn w:val="DefaultParagraphFont"/>
    <w:link w:val="FootnoteText1"/>
    <w:uiPriority w:val="99"/>
    <w:rPr>
      <w:sz w:val="20"/>
    </w:rPr>
  </w:style>
  <w:style w:type="paragraph" w:customStyle="1" w:styleId="Nome">
    <w:name w:val="Nome"/>
    <w:basedOn w:val="Normal"/>
    <w:uiPriority w:val="99"/>
    <w:qFormat/>
    <w:pPr>
      <w:ind w:left="426" w:hanging="426"/>
    </w:pPr>
    <w:rPr>
      <w:b/>
      <w:sz w:val="28"/>
    </w:rPr>
  </w:style>
  <w:style w:type="character" w:customStyle="1" w:styleId="IntenseReference1">
    <w:name w:val="Intense Reference1"/>
    <w:basedOn w:val="DefaultParagraphFont"/>
    <w:uiPriority w:val="32"/>
    <w:qFormat/>
    <w:rPr>
      <w:b/>
      <w:smallCaps/>
      <w:color w:val="C0504D"/>
      <w:spacing w:val="5"/>
      <w:u w:val="single"/>
    </w:rPr>
  </w:style>
  <w:style w:type="paragraph" w:styleId="NoSpacing">
    <w:name w:val="No Spacing"/>
    <w:basedOn w:val="Normal"/>
    <w:uiPriority w:val="1"/>
    <w:qFormat/>
    <w:rPr>
      <w:rFonts w:ascii="Calibri" w:eastAsia="宋体" w:hAnsi="Calibri" w:cs="宋体"/>
      <w:sz w:val="22"/>
      <w:lang w:bidi="en-US"/>
    </w:rPr>
  </w:style>
  <w:style w:type="paragraph" w:customStyle="1" w:styleId="Tit">
    <w:name w:val="Tit"/>
    <w:basedOn w:val="Normal"/>
    <w:uiPriority w:val="99"/>
    <w:pPr>
      <w:pBdr>
        <w:bottom w:val="single" w:sz="6" w:space="0" w:color="auto"/>
      </w:pBdr>
      <w:shd w:val="pct5" w:color="auto" w:fill="auto"/>
      <w:spacing w:after="120"/>
      <w:ind w:left="851" w:hanging="851"/>
    </w:pPr>
    <w:rPr>
      <w:b/>
    </w:rPr>
  </w:style>
  <w:style w:type="character" w:customStyle="1" w:styleId="Heading5Char">
    <w:name w:val="Heading 5 Char"/>
    <w:basedOn w:val="DefaultParagraphFont"/>
    <w:link w:val="Heading5"/>
    <w:uiPriority w:val="9"/>
    <w:rPr>
      <w:rFonts w:ascii="Cambria" w:eastAsia="宋体" w:hAnsi="Cambria" w:cs="宋体"/>
      <w:color w:val="243F60"/>
    </w:rPr>
  </w:style>
  <w:style w:type="character" w:customStyle="1" w:styleId="SubtleEmphasis1">
    <w:name w:val="Subtle Emphasis1"/>
    <w:basedOn w:val="DefaultParagraphFont"/>
    <w:uiPriority w:val="19"/>
    <w:qFormat/>
    <w:rPr>
      <w:i/>
      <w:color w:val="80808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rPr>
  </w:style>
  <w:style w:type="character" w:customStyle="1" w:styleId="Heading1Char">
    <w:name w:val="Heading 1 Char"/>
    <w:basedOn w:val="DefaultParagraphFont"/>
    <w:link w:val="Heading1"/>
    <w:uiPriority w:val="9"/>
    <w:rPr>
      <w:rFonts w:ascii="Cambria" w:eastAsia="宋体" w:hAnsi="Cambria" w:cs="宋体"/>
      <w:b/>
      <w:color w:val="365F91"/>
      <w:sz w:val="28"/>
    </w:rPr>
  </w:style>
  <w:style w:type="character" w:customStyle="1" w:styleId="Heading3Char">
    <w:name w:val="Heading 3 Char"/>
    <w:link w:val="Heading3"/>
    <w:uiPriority w:val="99"/>
    <w:rPr>
      <w:b/>
      <w:sz w:val="24"/>
    </w:rPr>
  </w:style>
  <w:style w:type="character" w:customStyle="1" w:styleId="FooterChar">
    <w:name w:val="Footer Char"/>
    <w:basedOn w:val="DefaultParagraphFont"/>
    <w:link w:val="Footer"/>
    <w:uiPriority w:val="99"/>
    <w:rPr>
      <w:sz w:val="24"/>
    </w:rPr>
  </w:style>
  <w:style w:type="character" w:customStyle="1" w:styleId="TitleChar">
    <w:name w:val="Title Char"/>
    <w:basedOn w:val="DefaultParagraphFont"/>
    <w:link w:val="Title"/>
    <w:uiPriority w:val="10"/>
    <w:rPr>
      <w:rFonts w:ascii="Cambria" w:eastAsia="宋体" w:hAnsi="Cambria" w:cs="宋体"/>
      <w:color w:val="17365D"/>
      <w:spacing w:val="5"/>
      <w:sz w:val="52"/>
    </w:rPr>
  </w:style>
  <w:style w:type="character" w:customStyle="1" w:styleId="EndnoteReference1">
    <w:name w:val="Endnote Reference1"/>
    <w:basedOn w:val="DefaultParagraphFont"/>
    <w:uiPriority w:val="99"/>
    <w:rPr>
      <w:vertAlign w:val="superscript"/>
    </w:rPr>
  </w:style>
  <w:style w:type="character" w:customStyle="1" w:styleId="BalloonTextChar">
    <w:name w:val="Balloon Text Char"/>
    <w:link w:val="BalloonText"/>
    <w:uiPriority w:val="99"/>
    <w:rPr>
      <w:rFonts w:ascii="Tahoma" w:hAnsi="Tahoma" w:cs="Tahoma"/>
      <w:sz w:val="16"/>
    </w:rPr>
  </w:style>
  <w:style w:type="character" w:customStyle="1" w:styleId="Heading8Char">
    <w:name w:val="Heading 8 Char"/>
    <w:basedOn w:val="DefaultParagraphFont"/>
    <w:link w:val="Heading8"/>
    <w:uiPriority w:val="9"/>
    <w:rPr>
      <w:rFonts w:ascii="Cambria" w:eastAsia="宋体" w:hAnsi="Cambria" w:cs="宋体"/>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Cambria" w:eastAsia="宋体" w:hAnsi="Cambria" w:cs="宋体"/>
      <w:i/>
      <w:color w:val="404040"/>
      <w:sz w:val="20"/>
    </w:rPr>
  </w:style>
  <w:style w:type="character" w:customStyle="1" w:styleId="IntenseEmphasis1">
    <w:name w:val="Intense Emphasis1"/>
    <w:basedOn w:val="DefaultParagraphFont"/>
    <w:uiPriority w:val="21"/>
    <w:qFormat/>
    <w:rPr>
      <w:b/>
      <w:i/>
      <w:color w:val="4F81BD"/>
    </w:rPr>
  </w:style>
  <w:style w:type="paragraph" w:customStyle="1" w:styleId="SectionTitle">
    <w:name w:val="Section Title"/>
    <w:basedOn w:val="Normal"/>
    <w:next w:val="Normal"/>
    <w:uiPriority w:val="99"/>
    <w:pPr>
      <w:spacing w:before="220" w:line="220" w:lineRule="atLeast"/>
    </w:pPr>
    <w:rPr>
      <w:rFonts w:ascii="Calibri" w:eastAsia="Batang" w:hAnsi="Calibri" w:cs="Aharoni"/>
      <w:spacing w:val="-10"/>
    </w:rPr>
  </w:style>
  <w:style w:type="paragraph" w:customStyle="1" w:styleId="Achievement">
    <w:name w:val="Achievement"/>
    <w:basedOn w:val="BodyText"/>
    <w:uiPriority w:val="99"/>
    <w:qFormat/>
    <w:pPr>
      <w:numPr>
        <w:numId w:val="1"/>
      </w:numPr>
      <w:tabs>
        <w:tab w:val="clear" w:pos="360"/>
      </w:tabs>
      <w:spacing w:after="60" w:line="220" w:lineRule="atLeast"/>
      <w:jc w:val="both"/>
    </w:pPr>
    <w:rPr>
      <w:rFonts w:eastAsia="Batang"/>
      <w:b w:val="0"/>
      <w:spacing w:val="-5"/>
    </w:rPr>
  </w:style>
  <w:style w:type="character" w:customStyle="1" w:styleId="Heading6Char">
    <w:name w:val="Heading 6 Char"/>
    <w:link w:val="Heading6"/>
    <w:uiPriority w:val="9"/>
    <w:rPr>
      <w:rFonts w:ascii="Calibri" w:eastAsia="Times New Roman" w:hAnsi="Calibri" w:cs="Times New Roman"/>
      <w:b/>
      <w:sz w:val="22"/>
    </w:rPr>
  </w:style>
  <w:style w:type="character" w:customStyle="1" w:styleId="Placement">
    <w:name w:val="Placement"/>
    <w:uiPriority w:val="99"/>
    <w:rPr>
      <w:rFonts w:ascii="Verdana" w:hAnsi="Verdana"/>
      <w:sz w:val="19"/>
    </w:rPr>
  </w:style>
  <w:style w:type="character" w:customStyle="1" w:styleId="BookTitle1">
    <w:name w:val="Book Title1"/>
    <w:basedOn w:val="DefaultParagraphFont"/>
    <w:uiPriority w:val="33"/>
    <w:qFormat/>
    <w:rPr>
      <w:b/>
      <w:smallCaps/>
      <w:spacing w:val="5"/>
    </w:rPr>
  </w:style>
  <w:style w:type="character" w:customStyle="1" w:styleId="apple-converted-space">
    <w:name w:val="apple-converted-space"/>
    <w:basedOn w:val="DefaultParagraphFont"/>
  </w:style>
  <w:style w:type="paragraph" w:customStyle="1" w:styleId="Default">
    <w:name w:val="Default"/>
    <w:rsid w:val="00844A69"/>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4513">
      <w:bodyDiv w:val="1"/>
      <w:marLeft w:val="0"/>
      <w:marRight w:val="0"/>
      <w:marTop w:val="0"/>
      <w:marBottom w:val="0"/>
      <w:divBdr>
        <w:top w:val="none" w:sz="0" w:space="0" w:color="auto"/>
        <w:left w:val="none" w:sz="0" w:space="0" w:color="auto"/>
        <w:bottom w:val="none" w:sz="0" w:space="0" w:color="auto"/>
        <w:right w:val="none" w:sz="0" w:space="0" w:color="auto"/>
      </w:divBdr>
    </w:div>
    <w:div w:id="941842635">
      <w:bodyDiv w:val="1"/>
      <w:marLeft w:val="0"/>
      <w:marRight w:val="0"/>
      <w:marTop w:val="0"/>
      <w:marBottom w:val="0"/>
      <w:divBdr>
        <w:top w:val="none" w:sz="0" w:space="0" w:color="auto"/>
        <w:left w:val="none" w:sz="0" w:space="0" w:color="auto"/>
        <w:bottom w:val="none" w:sz="0" w:space="0" w:color="auto"/>
        <w:right w:val="none" w:sz="0" w:space="0" w:color="auto"/>
      </w:divBdr>
    </w:div>
    <w:div w:id="1221942592">
      <w:bodyDiv w:val="1"/>
      <w:marLeft w:val="0"/>
      <w:marRight w:val="0"/>
      <w:marTop w:val="0"/>
      <w:marBottom w:val="0"/>
      <w:divBdr>
        <w:top w:val="none" w:sz="0" w:space="0" w:color="auto"/>
        <w:left w:val="none" w:sz="0" w:space="0" w:color="auto"/>
        <w:bottom w:val="none" w:sz="0" w:space="0" w:color="auto"/>
        <w:right w:val="none" w:sz="0" w:space="0" w:color="auto"/>
      </w:divBdr>
    </w:div>
    <w:div w:id="1343507779">
      <w:bodyDiv w:val="1"/>
      <w:marLeft w:val="0"/>
      <w:marRight w:val="0"/>
      <w:marTop w:val="0"/>
      <w:marBottom w:val="0"/>
      <w:divBdr>
        <w:top w:val="none" w:sz="0" w:space="0" w:color="auto"/>
        <w:left w:val="none" w:sz="0" w:space="0" w:color="auto"/>
        <w:bottom w:val="none" w:sz="0" w:space="0" w:color="auto"/>
        <w:right w:val="none" w:sz="0" w:space="0" w:color="auto"/>
      </w:divBdr>
    </w:div>
    <w:div w:id="1417435424">
      <w:bodyDiv w:val="1"/>
      <w:marLeft w:val="0"/>
      <w:marRight w:val="0"/>
      <w:marTop w:val="0"/>
      <w:marBottom w:val="0"/>
      <w:divBdr>
        <w:top w:val="none" w:sz="0" w:space="0" w:color="auto"/>
        <w:left w:val="none" w:sz="0" w:space="0" w:color="auto"/>
        <w:bottom w:val="none" w:sz="0" w:space="0" w:color="auto"/>
        <w:right w:val="none" w:sz="0" w:space="0" w:color="auto"/>
      </w:divBdr>
    </w:div>
    <w:div w:id="1727021283">
      <w:bodyDiv w:val="1"/>
      <w:marLeft w:val="0"/>
      <w:marRight w:val="0"/>
      <w:marTop w:val="0"/>
      <w:marBottom w:val="0"/>
      <w:divBdr>
        <w:top w:val="none" w:sz="0" w:space="0" w:color="auto"/>
        <w:left w:val="none" w:sz="0" w:space="0" w:color="auto"/>
        <w:bottom w:val="none" w:sz="0" w:space="0" w:color="auto"/>
        <w:right w:val="none" w:sz="0" w:space="0" w:color="auto"/>
      </w:divBdr>
    </w:div>
    <w:div w:id="1733043031">
      <w:bodyDiv w:val="1"/>
      <w:marLeft w:val="0"/>
      <w:marRight w:val="0"/>
      <w:marTop w:val="0"/>
      <w:marBottom w:val="0"/>
      <w:divBdr>
        <w:top w:val="none" w:sz="0" w:space="0" w:color="auto"/>
        <w:left w:val="none" w:sz="0" w:space="0" w:color="auto"/>
        <w:bottom w:val="none" w:sz="0" w:space="0" w:color="auto"/>
        <w:right w:val="none" w:sz="0" w:space="0" w:color="auto"/>
      </w:divBdr>
    </w:div>
    <w:div w:id="17915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44F842-F566-4082-97AD-E9F8DC9D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vikas</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EXPRESS</dc:creator>
  <cp:lastModifiedBy>Windows User</cp:lastModifiedBy>
  <cp:revision>22</cp:revision>
  <cp:lastPrinted>2015-10-01T04:23:00Z</cp:lastPrinted>
  <dcterms:created xsi:type="dcterms:W3CDTF">2021-10-02T18:01:00Z</dcterms:created>
  <dcterms:modified xsi:type="dcterms:W3CDTF">2023-01-23T23:24:00Z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7A2E883E1E5F410EBAE74C43F943CD57</vt:lpwstr>
  </property>
</Properties>
</file>