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29EC" w:rsidRPr="00C92E3E" w:rsidRDefault="00287492">
      <w:pPr>
        <w:jc w:val="center"/>
        <w:rPr>
          <w:b/>
        </w:rPr>
      </w:pPr>
      <w:r w:rsidRPr="00C92E3E">
        <w:rPr>
          <w:b/>
        </w:rPr>
        <w:t>MONIKA S</w:t>
      </w:r>
    </w:p>
    <w:p w:rsidR="00C029EC" w:rsidRDefault="00C029EC">
      <w:pPr>
        <w:jc w:val="center"/>
      </w:pPr>
    </w:p>
    <w:p w:rsidR="00C029EC" w:rsidRDefault="00946D60">
      <w:pPr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Mobile : </w:t>
      </w:r>
      <w:r w:rsidR="00BA04EA">
        <w:rPr>
          <w:rFonts w:ascii="Times New Roman" w:eastAsia="Times New Roman" w:hAnsi="Times New Roman" w:cs="Times New Roman"/>
          <w:sz w:val="24"/>
        </w:rPr>
        <w:t xml:space="preserve">+91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87492">
        <w:rPr>
          <w:rFonts w:ascii="Times New Roman" w:eastAsia="Times New Roman" w:hAnsi="Times New Roman" w:cs="Times New Roman"/>
          <w:sz w:val="24"/>
        </w:rPr>
        <w:t>9962820909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C029EC" w:rsidRDefault="00946D60">
      <w:pPr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Email ID : </w:t>
      </w:r>
      <w:r w:rsidR="00287492">
        <w:rPr>
          <w:rFonts w:ascii="Times New Roman" w:eastAsia="Times New Roman" w:hAnsi="Times New Roman" w:cs="Times New Roman"/>
          <w:sz w:val="24"/>
        </w:rPr>
        <w:t>florensgrace@gmail.com</w:t>
      </w:r>
    </w:p>
    <w:p w:rsidR="00C029EC" w:rsidRDefault="00C029EC">
      <w:pPr>
        <w:jc w:val="right"/>
      </w:pPr>
    </w:p>
    <w:p w:rsidR="00C029EC" w:rsidRDefault="00946D60">
      <w:r>
        <w:rPr>
          <w:b/>
          <w:sz w:val="24"/>
        </w:rPr>
        <w:t>OBJECTIVE</w:t>
      </w:r>
      <w:r>
        <w:rPr>
          <w:b/>
          <w:sz w:val="24"/>
          <w:u w:val="single"/>
        </w:rPr>
        <w:t>:</w:t>
      </w:r>
    </w:p>
    <w:p w:rsidR="00C029EC" w:rsidRDefault="00946D60">
      <w:pPr>
        <w:ind w:left="20" w:firstLine="20"/>
        <w:jc w:val="both"/>
      </w:pPr>
      <w:r>
        <w:rPr>
          <w:rFonts w:ascii="Times New Roman" w:eastAsia="Times New Roman" w:hAnsi="Times New Roman" w:cs="Times New Roman"/>
          <w:sz w:val="24"/>
        </w:rPr>
        <w:tab/>
        <w:t>To pursue my career in more challenging environment where I could continuously keep upgrading my knowledge and grow along with the organization.</w:t>
      </w:r>
    </w:p>
    <w:p w:rsidR="00C029EC" w:rsidRDefault="00946D60">
      <w:pPr>
        <w:tabs>
          <w:tab w:val="left" w:pos="375"/>
        </w:tabs>
        <w:jc w:val="right"/>
      </w:pPr>
      <w:r>
        <w:tab/>
      </w:r>
    </w:p>
    <w:p w:rsidR="00C029EC" w:rsidRDefault="00946D60">
      <w:r>
        <w:rPr>
          <w:b/>
          <w:sz w:val="24"/>
        </w:rPr>
        <w:t>EDUCATIONAL QUALIFICATION:</w:t>
      </w:r>
    </w:p>
    <w:tbl>
      <w:tblPr>
        <w:tblW w:w="102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1"/>
        <w:gridCol w:w="3518"/>
        <w:gridCol w:w="1564"/>
        <w:gridCol w:w="1609"/>
        <w:gridCol w:w="1488"/>
      </w:tblGrid>
      <w:tr w:rsidR="00C029EC"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Instituation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completion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C029EC"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E971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B.SC(</w:t>
            </w:r>
            <w:r w:rsidR="00946D60">
              <w:rPr>
                <w:rFonts w:ascii="Times New Roman" w:eastAsia="Times New Roman" w:hAnsi="Times New Roman" w:cs="Times New Roman"/>
                <w:sz w:val="24"/>
              </w:rPr>
              <w:t>Computer Science)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Pr="00415B4D" w:rsidRDefault="00415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Kanyaka Parameswari Arts And Science College For Women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30" w:type="dxa"/>
              <w:bottom w:w="72" w:type="dxa"/>
              <w:right w:w="72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Madras University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784B0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C92E3E">
            <w:pPr>
              <w:jc w:val="center"/>
            </w:pPr>
            <w:r>
              <w:t>72.5</w:t>
            </w:r>
            <w:r w:rsidR="00E97139">
              <w:t>%</w:t>
            </w:r>
          </w:p>
        </w:tc>
      </w:tr>
      <w:tr w:rsidR="00C029EC"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287492" w:rsidP="00C92E3E">
            <w:pPr>
              <w:jc w:val="center"/>
            </w:pPr>
            <w:r>
              <w:t>T.E.L.C Magdalene Girls Hr.sec.school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1D4EB5">
            <w:pPr>
              <w:jc w:val="center"/>
            </w:pPr>
            <w:r>
              <w:t xml:space="preserve">State Board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1D4EB5">
            <w:pPr>
              <w:jc w:val="center"/>
            </w:pPr>
            <w:r>
              <w:t>2013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CC4FAB">
            <w:pPr>
              <w:jc w:val="center"/>
            </w:pPr>
            <w:r>
              <w:t>65.16</w:t>
            </w:r>
            <w:r w:rsidR="00E97139">
              <w:t>%</w:t>
            </w:r>
          </w:p>
        </w:tc>
      </w:tr>
      <w:tr w:rsidR="00C029EC"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946D6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S.S.L.C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287492">
            <w:pPr>
              <w:jc w:val="center"/>
            </w:pPr>
            <w:r>
              <w:t>T.E.L.C Magdalene Girls Hr.sec.school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1D4EB5">
            <w:pPr>
              <w:jc w:val="center"/>
            </w:pPr>
            <w:r>
              <w:t>State Board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1D4EB5">
            <w:pPr>
              <w:jc w:val="center"/>
            </w:pPr>
            <w:r>
              <w:t>2011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01" w:type="dxa"/>
              <w:bottom w:w="43" w:type="dxa"/>
              <w:right w:w="43" w:type="dxa"/>
            </w:tcMar>
            <w:vAlign w:val="center"/>
          </w:tcPr>
          <w:p w:rsidR="00C029EC" w:rsidRDefault="00CC4FAB">
            <w:pPr>
              <w:jc w:val="center"/>
            </w:pPr>
            <w:r>
              <w:t>82</w:t>
            </w:r>
            <w:r w:rsidR="001D4EB5">
              <w:t>%</w:t>
            </w:r>
          </w:p>
        </w:tc>
      </w:tr>
    </w:tbl>
    <w:p w:rsidR="00C029EC" w:rsidRDefault="00C029EC"/>
    <w:p w:rsidR="00C029EC" w:rsidRDefault="00946D60">
      <w:r>
        <w:rPr>
          <w:b/>
          <w:sz w:val="24"/>
        </w:rPr>
        <w:t>TECHNICAL SKILLS:</w:t>
      </w:r>
    </w:p>
    <w:p w:rsidR="00C029EC" w:rsidRDefault="00946D6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</w:rPr>
        <w:t>Platforms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Windows 7, Linux</w:t>
      </w:r>
    </w:p>
    <w:p w:rsidR="006410E6" w:rsidRPr="006410E6" w:rsidRDefault="00946D60" w:rsidP="006410E6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</w:rPr>
        <w:t xml:space="preserve">Packages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Ms-Office, C, C</w:t>
      </w:r>
      <w:r w:rsidR="00B975E8">
        <w:rPr>
          <w:rFonts w:ascii="Times New Roman" w:eastAsia="Times New Roman" w:hAnsi="Times New Roman" w:cs="Times New Roman"/>
          <w:sz w:val="24"/>
        </w:rPr>
        <w:t xml:space="preserve">++, java, visual basic          </w:t>
      </w:r>
    </w:p>
    <w:p w:rsidR="00C029EC" w:rsidRPr="006410E6" w:rsidRDefault="00B975E8" w:rsidP="00B975E8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6.0</w:t>
      </w:r>
      <w:r w:rsidR="00420430">
        <w:rPr>
          <w:rFonts w:ascii="Times New Roman" w:eastAsia="Times New Roman" w:hAnsi="Times New Roman" w:cs="Times New Roman"/>
          <w:sz w:val="24"/>
        </w:rPr>
        <w:t>, Web technology</w:t>
      </w:r>
    </w:p>
    <w:p w:rsidR="006410E6" w:rsidRDefault="006410E6" w:rsidP="006410E6">
      <w:pPr>
        <w:rPr>
          <w:rFonts w:ascii="Times New Roman" w:eastAsia="Times New Roman" w:hAnsi="Times New Roman" w:cs="Times New Roman"/>
          <w:sz w:val="24"/>
        </w:rPr>
      </w:pPr>
    </w:p>
    <w:p w:rsidR="006410E6" w:rsidRDefault="006410E6" w:rsidP="006410E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EXPERIENCE:</w:t>
      </w:r>
    </w:p>
    <w:p w:rsidR="006410E6" w:rsidRDefault="006410E6" w:rsidP="00641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3months worked in skypack tours&amp;travels as a sales advisor</w:t>
      </w:r>
    </w:p>
    <w:p w:rsidR="00C029EC" w:rsidRDefault="00C029EC" w:rsidP="00A131BF"/>
    <w:p w:rsidR="00C029EC" w:rsidRDefault="00946D60">
      <w:r>
        <w:rPr>
          <w:b/>
          <w:sz w:val="24"/>
        </w:rPr>
        <w:t>PERSONAL STRENGTH:</w:t>
      </w:r>
    </w:p>
    <w:p w:rsidR="00C029EC" w:rsidRDefault="00946D6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</w:rPr>
        <w:t>Team worker</w:t>
      </w:r>
    </w:p>
    <w:p w:rsidR="00C029EC" w:rsidRDefault="00946D6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</w:rPr>
        <w:t>Self motivating</w:t>
      </w:r>
    </w:p>
    <w:p w:rsidR="00C029EC" w:rsidRDefault="00946D6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:rsidR="00C029EC" w:rsidRDefault="00946D6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</w:rPr>
        <w:lastRenderedPageBreak/>
        <w:t>Communication and Interaction with people</w:t>
      </w:r>
    </w:p>
    <w:p w:rsidR="00C029EC" w:rsidRDefault="00946D60">
      <w:r>
        <w:rPr>
          <w:b/>
          <w:sz w:val="24"/>
        </w:rPr>
        <w:t>HOBBIES:</w:t>
      </w:r>
    </w:p>
    <w:p w:rsidR="00C029EC" w:rsidRDefault="00946D6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</w:rPr>
        <w:t>Listening Musics, Watching movies, Reading small stories.</w:t>
      </w:r>
    </w:p>
    <w:p w:rsidR="00C029EC" w:rsidRDefault="00C029EC"/>
    <w:p w:rsidR="00415B4D" w:rsidRDefault="00415B4D">
      <w:pPr>
        <w:rPr>
          <w:b/>
          <w:sz w:val="24"/>
        </w:rPr>
      </w:pPr>
    </w:p>
    <w:p w:rsidR="00C029EC" w:rsidRDefault="00946D60">
      <w:r>
        <w:rPr>
          <w:b/>
          <w:sz w:val="24"/>
        </w:rPr>
        <w:t>PERSONAL PROFILE: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C92E3E">
        <w:rPr>
          <w:rFonts w:ascii="Times New Roman" w:eastAsia="Times New Roman" w:hAnsi="Times New Roman" w:cs="Times New Roman"/>
          <w:sz w:val="24"/>
        </w:rPr>
        <w:t>MONIKA.S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DOB &amp; Age</w:t>
      </w:r>
      <w:r w:rsidR="00415B4D">
        <w:rPr>
          <w:rFonts w:ascii="Times New Roman" w:eastAsia="Times New Roman" w:hAnsi="Times New Roman" w:cs="Times New Roman"/>
          <w:sz w:val="24"/>
        </w:rPr>
        <w:tab/>
      </w:r>
      <w:r w:rsidR="00B975E8">
        <w:rPr>
          <w:rFonts w:ascii="Times New Roman" w:eastAsia="Times New Roman" w:hAnsi="Times New Roman" w:cs="Times New Roman"/>
          <w:sz w:val="24"/>
        </w:rPr>
        <w:t xml:space="preserve">: </w:t>
      </w:r>
      <w:r w:rsidR="00B975E8">
        <w:rPr>
          <w:rFonts w:ascii="Times New Roman" w:eastAsia="Times New Roman" w:hAnsi="Times New Roman" w:cs="Times New Roman"/>
          <w:sz w:val="24"/>
        </w:rPr>
        <w:tab/>
      </w:r>
      <w:r w:rsidR="00287492">
        <w:rPr>
          <w:rFonts w:ascii="Times New Roman" w:eastAsia="Times New Roman" w:hAnsi="Times New Roman" w:cs="Times New Roman"/>
          <w:sz w:val="24"/>
        </w:rPr>
        <w:t>09-</w:t>
      </w:r>
      <w:r w:rsidR="00B975E8">
        <w:rPr>
          <w:rFonts w:ascii="Times New Roman" w:eastAsia="Times New Roman" w:hAnsi="Times New Roman" w:cs="Times New Roman"/>
          <w:sz w:val="24"/>
        </w:rPr>
        <w:t>0</w:t>
      </w:r>
      <w:r w:rsidR="00287492">
        <w:rPr>
          <w:rFonts w:ascii="Times New Roman" w:eastAsia="Times New Roman" w:hAnsi="Times New Roman" w:cs="Times New Roman"/>
          <w:sz w:val="24"/>
        </w:rPr>
        <w:t>7</w:t>
      </w:r>
      <w:r w:rsidR="00B975E8">
        <w:rPr>
          <w:rFonts w:ascii="Times New Roman" w:eastAsia="Times New Roman" w:hAnsi="Times New Roman" w:cs="Times New Roman"/>
          <w:sz w:val="24"/>
        </w:rPr>
        <w:t>-199</w:t>
      </w:r>
      <w:r w:rsidR="00287492">
        <w:rPr>
          <w:rFonts w:ascii="Times New Roman" w:eastAsia="Times New Roman" w:hAnsi="Times New Roman" w:cs="Times New Roman"/>
          <w:sz w:val="24"/>
        </w:rPr>
        <w:t>6 &amp; 19</w:t>
      </w:r>
      <w:r w:rsidR="00B975E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years old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Marital Status</w:t>
      </w:r>
      <w:r w:rsidR="00415B4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Father's Name</w:t>
      </w:r>
      <w:r w:rsidR="00415B4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287492">
        <w:rPr>
          <w:rFonts w:ascii="Times New Roman" w:eastAsia="Times New Roman" w:hAnsi="Times New Roman" w:cs="Times New Roman"/>
          <w:sz w:val="24"/>
        </w:rPr>
        <w:tab/>
        <w:t>SERAN.N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Tamil, English 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Religion</w:t>
      </w:r>
      <w:r w:rsidR="00415B4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287492">
        <w:rPr>
          <w:rFonts w:ascii="Times New Roman" w:eastAsia="Times New Roman" w:hAnsi="Times New Roman" w:cs="Times New Roman"/>
          <w:sz w:val="24"/>
        </w:rPr>
        <w:t>HINDU</w:t>
      </w:r>
    </w:p>
    <w:p w:rsidR="00C029EC" w:rsidRDefault="00946D6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Nationality</w:t>
      </w:r>
      <w:r w:rsidR="00415B4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C029EC" w:rsidRPr="00287492" w:rsidRDefault="00946D60" w:rsidP="00287492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415B4D">
        <w:rPr>
          <w:rFonts w:ascii="Times New Roman" w:eastAsia="Times New Roman" w:hAnsi="Times New Roman" w:cs="Times New Roman"/>
          <w:sz w:val="24"/>
        </w:rPr>
        <w:t xml:space="preserve">No. </w:t>
      </w:r>
      <w:r w:rsidR="00B03D57">
        <w:rPr>
          <w:rFonts w:ascii="Times New Roman" w:eastAsia="Times New Roman" w:hAnsi="Times New Roman" w:cs="Times New Roman"/>
          <w:sz w:val="24"/>
        </w:rPr>
        <w:t>43,sachithanantham st, kosapet</w:t>
      </w:r>
    </w:p>
    <w:p w:rsidR="00287492" w:rsidRDefault="00287492" w:rsidP="00287492">
      <w:pPr>
        <w:ind w:left="43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Chennai-600 012</w:t>
      </w:r>
    </w:p>
    <w:p w:rsidR="00415B4D" w:rsidRPr="00415B4D" w:rsidRDefault="00415B4D" w:rsidP="00415B4D">
      <w:pPr>
        <w:ind w:left="720"/>
        <w:rPr>
          <w:rFonts w:ascii="Times New Roman" w:hAnsi="Times New Roman" w:cs="Times New Roman"/>
        </w:rPr>
      </w:pPr>
      <w:r w:rsidRPr="00415B4D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      </w:t>
      </w:r>
      <w:r w:rsidRPr="00415B4D">
        <w:rPr>
          <w:rFonts w:ascii="Times New Roman" w:hAnsi="Times New Roman" w:cs="Times New Roman"/>
        </w:rPr>
        <w:t xml:space="preserve"> Tamil Nadu, India</w:t>
      </w:r>
    </w:p>
    <w:p w:rsidR="00C029EC" w:rsidRDefault="00946D60">
      <w:r>
        <w:rPr>
          <w:b/>
          <w:sz w:val="24"/>
        </w:rPr>
        <w:t>DECLARATION:</w:t>
      </w:r>
    </w:p>
    <w:p w:rsidR="00C029EC" w:rsidRDefault="00946D60">
      <w:pPr>
        <w:ind w:left="20" w:firstLine="20"/>
        <w:jc w:val="both"/>
      </w:pPr>
      <w:r>
        <w:tab/>
      </w:r>
      <w:r>
        <w:rPr>
          <w:rFonts w:ascii="Times New Roman" w:eastAsia="Times New Roman" w:hAnsi="Times New Roman" w:cs="Times New Roman"/>
          <w:sz w:val="24"/>
        </w:rPr>
        <w:t>I hereby declare that the above information given by me is true to the best of my knowledge and belief.</w:t>
      </w:r>
    </w:p>
    <w:p w:rsidR="00C029EC" w:rsidRDefault="00C029EC">
      <w:pPr>
        <w:ind w:left="20" w:firstLine="20"/>
        <w:jc w:val="both"/>
      </w:pPr>
    </w:p>
    <w:p w:rsidR="00C029EC" w:rsidRDefault="00946D60">
      <w:pPr>
        <w:tabs>
          <w:tab w:val="left" w:pos="6885"/>
        </w:tabs>
        <w:ind w:left="20" w:firstLine="20"/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 xml:space="preserve">   : </w:t>
      </w:r>
      <w:r>
        <w:rPr>
          <w:rFonts w:ascii="Times New Roman" w:eastAsia="Times New Roman" w:hAnsi="Times New Roman" w:cs="Times New Roman"/>
          <w:sz w:val="24"/>
        </w:rPr>
        <w:tab/>
        <w:t xml:space="preserve">Yours faithfully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 xml:space="preserve">  :</w:t>
      </w:r>
      <w:r w:rsidR="00415B4D">
        <w:rPr>
          <w:rFonts w:ascii="Times New Roman" w:eastAsia="Times New Roman" w:hAnsi="Times New Roman" w:cs="Times New Roman"/>
          <w:sz w:val="24"/>
        </w:rPr>
        <w:t>CHENNAI</w:t>
      </w:r>
      <w:r>
        <w:rPr>
          <w:rFonts w:ascii="Times New Roman" w:eastAsia="Times New Roman" w:hAnsi="Times New Roman" w:cs="Times New Roman"/>
          <w:sz w:val="24"/>
        </w:rPr>
        <w:tab/>
      </w:r>
      <w:r w:rsidR="00C92E3E">
        <w:rPr>
          <w:rFonts w:ascii="Times New Roman" w:eastAsia="Times New Roman" w:hAnsi="Times New Roman" w:cs="Times New Roman"/>
          <w:b/>
          <w:sz w:val="24"/>
        </w:rPr>
        <w:t>(MONIKA S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C029EC" w:rsidRDefault="00C029EC">
      <w:pPr>
        <w:ind w:left="20" w:firstLine="20"/>
        <w:jc w:val="both"/>
      </w:pPr>
    </w:p>
    <w:p w:rsidR="00C029EC" w:rsidRDefault="00C029EC"/>
    <w:p w:rsidR="00C029EC" w:rsidRDefault="00C029EC" w:rsidP="00B975E8">
      <w:pPr>
        <w:ind w:left="720"/>
      </w:pPr>
    </w:p>
    <w:p w:rsidR="00C029EC" w:rsidRDefault="00C029EC">
      <w:pPr>
        <w:ind w:left="720"/>
      </w:pPr>
    </w:p>
    <w:sectPr w:rsidR="00C029EC" w:rsidSect="00C029E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C7D" w:rsidRDefault="00A50C7D" w:rsidP="00C029EC">
      <w:pPr>
        <w:spacing w:line="240" w:lineRule="auto"/>
      </w:pPr>
      <w:r>
        <w:separator/>
      </w:r>
    </w:p>
  </w:endnote>
  <w:endnote w:type="continuationSeparator" w:id="1">
    <w:p w:rsidR="00A50C7D" w:rsidRDefault="00A50C7D" w:rsidP="00C02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C7D" w:rsidRDefault="00A50C7D" w:rsidP="00C029EC">
      <w:pPr>
        <w:spacing w:line="240" w:lineRule="auto"/>
      </w:pPr>
      <w:r>
        <w:separator/>
      </w:r>
    </w:p>
  </w:footnote>
  <w:footnote w:type="continuationSeparator" w:id="1">
    <w:p w:rsidR="00A50C7D" w:rsidRDefault="00A50C7D" w:rsidP="00C029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BBD2F068">
      <w:start w:val="1"/>
      <w:numFmt w:val="cardinalText"/>
      <w:lvlText w:val="●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hd w:val="clear" w:color="auto" w:fill="auto"/>
      </w:rPr>
    </w:lvl>
    <w:lvl w:ilvl="1" w:tplc="7578D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6AF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126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704B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FC9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05F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EE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E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16FC43F6">
      <w:start w:val="1"/>
      <w:numFmt w:val="cardinalText"/>
      <w:lvlText w:val="●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hd w:val="clear" w:color="auto" w:fill="auto"/>
      </w:rPr>
    </w:lvl>
    <w:lvl w:ilvl="1" w:tplc="C5F017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EC8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1C6D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849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ECAD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2872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7A1D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3E4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7326BE8">
      <w:start w:val="1"/>
      <w:numFmt w:val="cardinalText"/>
      <w:lvlText w:val="●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hd w:val="clear" w:color="auto" w:fill="auto"/>
      </w:rPr>
    </w:lvl>
    <w:lvl w:ilvl="1" w:tplc="1B2478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8C65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6014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E9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88D2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F6E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FE5E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2843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hd w:val="clear" w:color="auto" w:fil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19721E"/>
    <w:multiLevelType w:val="hybridMultilevel"/>
    <w:tmpl w:val="4D8A3DC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644578FF"/>
    <w:multiLevelType w:val="hybridMultilevel"/>
    <w:tmpl w:val="66DEDBAA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3F01"/>
  <w:doNotTrackMoves/>
  <w:defaultTabStop w:val="144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29EC"/>
    <w:rsid w:val="0009747E"/>
    <w:rsid w:val="001D4EB5"/>
    <w:rsid w:val="002213D6"/>
    <w:rsid w:val="00287492"/>
    <w:rsid w:val="00331384"/>
    <w:rsid w:val="00373933"/>
    <w:rsid w:val="00415B4D"/>
    <w:rsid w:val="00420430"/>
    <w:rsid w:val="005F3A6A"/>
    <w:rsid w:val="006410E6"/>
    <w:rsid w:val="0064522B"/>
    <w:rsid w:val="00667F49"/>
    <w:rsid w:val="006960DB"/>
    <w:rsid w:val="00784B0C"/>
    <w:rsid w:val="00946D60"/>
    <w:rsid w:val="00A10010"/>
    <w:rsid w:val="00A131BF"/>
    <w:rsid w:val="00A50C7D"/>
    <w:rsid w:val="00A60317"/>
    <w:rsid w:val="00B03D57"/>
    <w:rsid w:val="00B975E8"/>
    <w:rsid w:val="00BA04EA"/>
    <w:rsid w:val="00C029EC"/>
    <w:rsid w:val="00C77DC5"/>
    <w:rsid w:val="00C92E3E"/>
    <w:rsid w:val="00CC4FAB"/>
    <w:rsid w:val="00CD73CA"/>
    <w:rsid w:val="00D94918"/>
    <w:rsid w:val="00E9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29EC"/>
    <w:pPr>
      <w:spacing w:line="360" w:lineRule="auto"/>
    </w:pPr>
    <w:rPr>
      <w:rFonts w:ascii="Arial" w:eastAsia="Arial" w:hAnsi="Arial" w:cs="Arial"/>
      <w:color w:val="000000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0"/>
      <w:szCs w:val="22"/>
    </w:rPr>
  </w:style>
  <w:style w:type="paragraph" w:styleId="Heading7">
    <w:name w:val="heading 7"/>
    <w:basedOn w:val="Normal"/>
    <w:next w:val="Normal"/>
    <w:qFormat/>
    <w:rsid w:val="00EF7B96"/>
    <w:p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04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20430"/>
    <w:rPr>
      <w:rFonts w:ascii="Arial" w:eastAsia="Arial" w:hAnsi="Arial" w:cs="Arial"/>
      <w:color w:val="000000"/>
      <w:sz w:val="22"/>
      <w:szCs w:val="24"/>
    </w:rPr>
  </w:style>
  <w:style w:type="paragraph" w:styleId="Footer">
    <w:name w:val="footer"/>
    <w:basedOn w:val="Normal"/>
    <w:link w:val="FooterChar"/>
    <w:rsid w:val="004204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20430"/>
    <w:rPr>
      <w:rFonts w:ascii="Arial" w:eastAsia="Arial" w:hAnsi="Arial" w:cs="Arial"/>
      <w:color w:val="000000"/>
      <w:sz w:val="22"/>
      <w:szCs w:val="24"/>
    </w:rPr>
  </w:style>
  <w:style w:type="paragraph" w:styleId="ListParagraph">
    <w:name w:val="List Paragraph"/>
    <w:basedOn w:val="Normal"/>
    <w:uiPriority w:val="99"/>
    <w:qFormat/>
    <w:rsid w:val="006410E6"/>
    <w:pPr>
      <w:spacing w:after="200" w:line="276" w:lineRule="auto"/>
      <w:ind w:left="720"/>
    </w:pPr>
    <w:rPr>
      <w:rFonts w:ascii="Calibri" w:eastAsia="Calibri" w:hAnsi="Calibri" w:cs="Calibri"/>
      <w:color w:val="auto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V.RAMAN</dc:creator>
  <cp:lastModifiedBy>admin</cp:lastModifiedBy>
  <cp:revision>2</cp:revision>
  <cp:lastPrinted>2016-01-20T15:46:00Z</cp:lastPrinted>
  <dcterms:created xsi:type="dcterms:W3CDTF">2016-08-06T10:55:00Z</dcterms:created>
  <dcterms:modified xsi:type="dcterms:W3CDTF">2016-08-06T10:55:00Z</dcterms:modified>
</cp:coreProperties>
</file>