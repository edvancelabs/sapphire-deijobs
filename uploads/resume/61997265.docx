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796" w:rsidRDefault="00D84A0D">
      <w:pPr>
        <w:spacing w:before="3"/>
        <w:ind w:left="100"/>
        <w:rPr>
          <w:rFonts w:ascii="Palatino Linotype" w:eastAsia="Palatino Linotype" w:hAnsi="Palatino Linotype" w:cs="Palatino Linotype"/>
          <w:sz w:val="28"/>
          <w:szCs w:val="28"/>
        </w:rPr>
      </w:pPr>
      <w:r>
        <w:pict>
          <v:group id="_x0000_s1035" style="position:absolute;left:0;text-align:left;margin-left:27.35pt;margin-top:72.6pt;width:0;height:13.45pt;z-index:-251659264;mso-position-horizontal-relative:page;mso-position-vertical-relative:page" coordorigin="547,1452" coordsize="0,269">
            <v:shape id="_x0000_s1036" style="position:absolute;left:547;top:1452;width:0;height:269" coordorigin="547,1452" coordsize="0,269" path="m547,1452r,269e" filled="f" strokeweight=".82pt">
              <v:path arrowok="t"/>
            </v:shape>
            <w10:wrap anchorx="page" anchory="page"/>
          </v:group>
        </w:pict>
      </w:r>
      <w:r w:rsidR="0013006A">
        <w:rPr>
          <w:rFonts w:ascii="Palatino Linotype" w:eastAsia="Palatino Linotype" w:hAnsi="Palatino Linotype" w:cs="Palatino Linotype"/>
          <w:b/>
          <w:spacing w:val="-1"/>
          <w:sz w:val="28"/>
          <w:szCs w:val="28"/>
        </w:rPr>
        <w:t>N</w:t>
      </w:r>
      <w:r w:rsidR="00114FC9">
        <w:rPr>
          <w:rFonts w:ascii="Palatino Linotype" w:eastAsia="Palatino Linotype" w:hAnsi="Palatino Linotype" w:cs="Palatino Linotype"/>
          <w:b/>
          <w:spacing w:val="-1"/>
          <w:sz w:val="28"/>
          <w:szCs w:val="28"/>
        </w:rPr>
        <w:t>A</w:t>
      </w:r>
      <w:bookmarkStart w:id="0" w:name="_GoBack"/>
      <w:bookmarkEnd w:id="0"/>
      <w:r w:rsidR="00114FC9">
        <w:rPr>
          <w:rFonts w:ascii="Palatino Linotype" w:eastAsia="Palatino Linotype" w:hAnsi="Palatino Linotype" w:cs="Palatino Linotype"/>
          <w:b/>
          <w:spacing w:val="-1"/>
          <w:sz w:val="28"/>
          <w:szCs w:val="28"/>
        </w:rPr>
        <w:t>MRATA</w:t>
      </w:r>
      <w:r w:rsidR="0013006A">
        <w:rPr>
          <w:rFonts w:ascii="Palatino Linotype" w:eastAsia="Palatino Linotype" w:hAnsi="Palatino Linotype" w:cs="Palatino Linotype"/>
          <w:b/>
          <w:sz w:val="28"/>
          <w:szCs w:val="28"/>
        </w:rPr>
        <w:t xml:space="preserve"> </w:t>
      </w:r>
      <w:r w:rsidR="0013006A">
        <w:rPr>
          <w:rFonts w:ascii="Palatino Linotype" w:eastAsia="Palatino Linotype" w:hAnsi="Palatino Linotype" w:cs="Palatino Linotype"/>
          <w:b/>
          <w:spacing w:val="-2"/>
          <w:sz w:val="28"/>
          <w:szCs w:val="28"/>
        </w:rPr>
        <w:t>S</w:t>
      </w:r>
      <w:r w:rsidR="00114FC9">
        <w:rPr>
          <w:rFonts w:ascii="Palatino Linotype" w:eastAsia="Palatino Linotype" w:hAnsi="Palatino Linotype" w:cs="Palatino Linotype"/>
          <w:b/>
          <w:spacing w:val="-2"/>
          <w:sz w:val="28"/>
          <w:szCs w:val="28"/>
        </w:rPr>
        <w:t>OLANKI</w:t>
      </w:r>
    </w:p>
    <w:p w:rsidR="006B0796" w:rsidRDefault="0013006A">
      <w:pPr>
        <w:spacing w:before="1"/>
        <w:ind w:left="10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spacing w:val="1"/>
        </w:rPr>
        <w:t>5</w:t>
      </w:r>
      <w:r w:rsidR="00114FC9">
        <w:rPr>
          <w:rFonts w:ascii="Palatino Linotype" w:eastAsia="Palatino Linotype" w:hAnsi="Palatino Linotype" w:cs="Palatino Linotype"/>
          <w:spacing w:val="1"/>
        </w:rPr>
        <w:t>0</w:t>
      </w:r>
      <w:r>
        <w:rPr>
          <w:rFonts w:ascii="Palatino Linotype" w:eastAsia="Palatino Linotype" w:hAnsi="Palatino Linotype" w:cs="Palatino Linotype"/>
        </w:rPr>
        <w:t>,</w:t>
      </w:r>
      <w:r>
        <w:rPr>
          <w:rFonts w:ascii="Palatino Linotype" w:eastAsia="Palatino Linotype" w:hAnsi="Palatino Linotype" w:cs="Palatino Linotype"/>
          <w:spacing w:val="-3"/>
        </w:rPr>
        <w:t xml:space="preserve"> </w:t>
      </w:r>
      <w:proofErr w:type="spellStart"/>
      <w:r w:rsidR="00114FC9">
        <w:rPr>
          <w:rFonts w:ascii="Palatino Linotype" w:eastAsia="Palatino Linotype" w:hAnsi="Palatino Linotype" w:cs="Palatino Linotype"/>
          <w:spacing w:val="-1"/>
        </w:rPr>
        <w:t>Si</w:t>
      </w:r>
      <w:r>
        <w:rPr>
          <w:rFonts w:ascii="Palatino Linotype" w:eastAsia="Palatino Linotype" w:hAnsi="Palatino Linotype" w:cs="Palatino Linotype"/>
        </w:rPr>
        <w:t>d</w:t>
      </w:r>
      <w:r w:rsidR="00114FC9">
        <w:rPr>
          <w:rFonts w:ascii="Palatino Linotype" w:eastAsia="Palatino Linotype" w:hAnsi="Palatino Linotype" w:cs="Palatino Linotype"/>
        </w:rPr>
        <w:t>dhew</w:t>
      </w:r>
      <w:r>
        <w:rPr>
          <w:rFonts w:ascii="Palatino Linotype" w:eastAsia="Palatino Linotype" w:hAnsi="Palatino Linotype" w:cs="Palatino Linotype"/>
          <w:spacing w:val="-1"/>
        </w:rPr>
        <w:t>a</w:t>
      </w:r>
      <w:r>
        <w:rPr>
          <w:rFonts w:ascii="Palatino Linotype" w:eastAsia="Palatino Linotype" w:hAnsi="Palatino Linotype" w:cs="Palatino Linotype"/>
        </w:rPr>
        <w:t>r</w:t>
      </w:r>
      <w:r w:rsidR="00114FC9">
        <w:rPr>
          <w:rFonts w:ascii="Palatino Linotype" w:eastAsia="Palatino Linotype" w:hAnsi="Palatino Linotype" w:cs="Palatino Linotype"/>
        </w:rPr>
        <w:t>y</w:t>
      </w:r>
      <w:proofErr w:type="spellEnd"/>
      <w:r w:rsidR="00114FC9">
        <w:rPr>
          <w:rFonts w:ascii="Palatino Linotype" w:eastAsia="Palatino Linotype" w:hAnsi="Palatino Linotype" w:cs="Palatino Linotype"/>
        </w:rPr>
        <w:t xml:space="preserve"> Society</w:t>
      </w:r>
      <w:r>
        <w:rPr>
          <w:rFonts w:ascii="Palatino Linotype" w:eastAsia="Palatino Linotype" w:hAnsi="Palatino Linotype" w:cs="Palatino Linotype"/>
        </w:rPr>
        <w:t>,</w:t>
      </w:r>
      <w:r>
        <w:rPr>
          <w:rFonts w:ascii="Palatino Linotype" w:eastAsia="Palatino Linotype" w:hAnsi="Palatino Linotype" w:cs="Palatino Linotype"/>
          <w:spacing w:val="-9"/>
        </w:rPr>
        <w:t xml:space="preserve"> </w:t>
      </w:r>
      <w:proofErr w:type="spellStart"/>
      <w:r w:rsidR="00114FC9">
        <w:rPr>
          <w:rFonts w:ascii="Palatino Linotype" w:eastAsia="Palatino Linotype" w:hAnsi="Palatino Linotype" w:cs="Palatino Linotype"/>
          <w:spacing w:val="1"/>
        </w:rPr>
        <w:t>Visnagar</w:t>
      </w:r>
      <w:proofErr w:type="spellEnd"/>
      <w:r w:rsidR="00114FC9">
        <w:rPr>
          <w:rFonts w:ascii="Palatino Linotype" w:eastAsia="Palatino Linotype" w:hAnsi="Palatino Linotype" w:cs="Palatino Linotype"/>
          <w:spacing w:val="1"/>
        </w:rPr>
        <w:t xml:space="preserve"> link </w:t>
      </w:r>
      <w:proofErr w:type="gramStart"/>
      <w:r w:rsidR="00114FC9">
        <w:rPr>
          <w:rFonts w:ascii="Palatino Linotype" w:eastAsia="Palatino Linotype" w:hAnsi="Palatino Linotype" w:cs="Palatino Linotype"/>
          <w:spacing w:val="1"/>
        </w:rPr>
        <w:t xml:space="preserve">Road </w:t>
      </w:r>
      <w:r>
        <w:rPr>
          <w:rFonts w:ascii="Palatino Linotype" w:eastAsia="Palatino Linotype" w:hAnsi="Palatino Linotype" w:cs="Palatino Linotype"/>
        </w:rPr>
        <w:t>,</w:t>
      </w:r>
      <w:proofErr w:type="gramEnd"/>
      <w:r>
        <w:rPr>
          <w:rFonts w:ascii="Palatino Linotype" w:eastAsia="Palatino Linotype" w:hAnsi="Palatino Linotype" w:cs="Palatino Linotype"/>
          <w:spacing w:val="-8"/>
        </w:rPr>
        <w:t xml:space="preserve"> </w:t>
      </w:r>
      <w:r w:rsidR="00114FC9">
        <w:rPr>
          <w:rFonts w:ascii="Palatino Linotype" w:eastAsia="Palatino Linotype" w:hAnsi="Palatino Linotype" w:cs="Palatino Linotype"/>
          <w:spacing w:val="-1"/>
        </w:rPr>
        <w:t xml:space="preserve">Near </w:t>
      </w:r>
      <w:proofErr w:type="spellStart"/>
      <w:r w:rsidR="00114FC9">
        <w:rPr>
          <w:rFonts w:ascii="Palatino Linotype" w:eastAsia="Palatino Linotype" w:hAnsi="Palatino Linotype" w:cs="Palatino Linotype"/>
          <w:spacing w:val="-1"/>
        </w:rPr>
        <w:t>Ramdev</w:t>
      </w:r>
      <w:proofErr w:type="spellEnd"/>
      <w:r w:rsidR="00114FC9">
        <w:rPr>
          <w:rFonts w:ascii="Palatino Linotype" w:eastAsia="Palatino Linotype" w:hAnsi="Palatino Linotype" w:cs="Palatino Linotype"/>
          <w:spacing w:val="-1"/>
        </w:rPr>
        <w:t xml:space="preserve"> </w:t>
      </w:r>
      <w:proofErr w:type="spellStart"/>
      <w:r w:rsidR="00114FC9">
        <w:rPr>
          <w:rFonts w:ascii="Palatino Linotype" w:eastAsia="Palatino Linotype" w:hAnsi="Palatino Linotype" w:cs="Palatino Linotype"/>
          <w:spacing w:val="-1"/>
        </w:rPr>
        <w:t>nagar</w:t>
      </w:r>
      <w:proofErr w:type="spellEnd"/>
      <w:r w:rsidR="00114FC9">
        <w:rPr>
          <w:rFonts w:ascii="Palatino Linotype" w:eastAsia="Palatino Linotype" w:hAnsi="Palatino Linotype" w:cs="Palatino Linotype"/>
          <w:spacing w:val="-1"/>
        </w:rPr>
        <w:t xml:space="preserve">, </w:t>
      </w:r>
      <w:proofErr w:type="spellStart"/>
      <w:r w:rsidR="00114FC9">
        <w:rPr>
          <w:rFonts w:ascii="Palatino Linotype" w:eastAsia="Palatino Linotype" w:hAnsi="Palatino Linotype" w:cs="Palatino Linotype"/>
          <w:spacing w:val="-1"/>
        </w:rPr>
        <w:t>Mehsana</w:t>
      </w:r>
      <w:proofErr w:type="spellEnd"/>
      <w:r>
        <w:rPr>
          <w:rFonts w:ascii="Palatino Linotype" w:eastAsia="Palatino Linotype" w:hAnsi="Palatino Linotype" w:cs="Palatino Linotype"/>
          <w:spacing w:val="-10"/>
        </w:rPr>
        <w:t xml:space="preserve"> </w:t>
      </w:r>
      <w:r w:rsidR="00114FC9">
        <w:rPr>
          <w:rFonts w:ascii="Palatino Linotype" w:eastAsia="Palatino Linotype" w:hAnsi="Palatino Linotype" w:cs="Palatino Linotype"/>
          <w:spacing w:val="1"/>
        </w:rPr>
        <w:t>384</w:t>
      </w:r>
      <w:r>
        <w:rPr>
          <w:rFonts w:ascii="Palatino Linotype" w:eastAsia="Palatino Linotype" w:hAnsi="Palatino Linotype" w:cs="Palatino Linotype"/>
          <w:spacing w:val="1"/>
        </w:rPr>
        <w:t>0</w:t>
      </w:r>
      <w:r w:rsidR="00114FC9">
        <w:rPr>
          <w:rFonts w:ascii="Palatino Linotype" w:eastAsia="Palatino Linotype" w:hAnsi="Palatino Linotype" w:cs="Palatino Linotype"/>
          <w:spacing w:val="1"/>
        </w:rPr>
        <w:t>01</w:t>
      </w:r>
    </w:p>
    <w:p w:rsidR="006B0796" w:rsidRDefault="0013006A">
      <w:pPr>
        <w:spacing w:line="260" w:lineRule="exact"/>
        <w:ind w:left="10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  <w:position w:val="1"/>
        </w:rPr>
        <w:t>Con</w:t>
      </w:r>
      <w:r>
        <w:rPr>
          <w:rFonts w:ascii="Palatino Linotype" w:eastAsia="Palatino Linotype" w:hAnsi="Palatino Linotype" w:cs="Palatino Linotype"/>
          <w:b/>
          <w:spacing w:val="1"/>
          <w:position w:val="1"/>
        </w:rPr>
        <w:t>ta</w:t>
      </w:r>
      <w:r>
        <w:rPr>
          <w:rFonts w:ascii="Palatino Linotype" w:eastAsia="Palatino Linotype" w:hAnsi="Palatino Linotype" w:cs="Palatino Linotype"/>
          <w:b/>
          <w:position w:val="1"/>
        </w:rPr>
        <w:t>c</w:t>
      </w:r>
      <w:r>
        <w:rPr>
          <w:rFonts w:ascii="Palatino Linotype" w:eastAsia="Palatino Linotype" w:hAnsi="Palatino Linotype" w:cs="Palatino Linotype"/>
          <w:b/>
          <w:spacing w:val="1"/>
          <w:position w:val="1"/>
        </w:rPr>
        <w:t>t</w:t>
      </w:r>
      <w:r>
        <w:rPr>
          <w:rFonts w:ascii="Palatino Linotype" w:eastAsia="Palatino Linotype" w:hAnsi="Palatino Linotype" w:cs="Palatino Linotype"/>
          <w:b/>
          <w:position w:val="1"/>
        </w:rPr>
        <w:t>:</w:t>
      </w:r>
      <w:r>
        <w:rPr>
          <w:rFonts w:ascii="Palatino Linotype" w:eastAsia="Palatino Linotype" w:hAnsi="Palatino Linotype" w:cs="Palatino Linotype"/>
          <w:b/>
          <w:spacing w:val="-5"/>
          <w:position w:val="1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position w:val="1"/>
        </w:rPr>
        <w:t>+</w:t>
      </w:r>
      <w:r>
        <w:rPr>
          <w:rFonts w:ascii="Palatino Linotype" w:eastAsia="Palatino Linotype" w:hAnsi="Palatino Linotype" w:cs="Palatino Linotype"/>
          <w:spacing w:val="-1"/>
          <w:position w:val="1"/>
        </w:rPr>
        <w:t>9</w:t>
      </w:r>
      <w:r>
        <w:rPr>
          <w:rFonts w:ascii="Palatino Linotype" w:eastAsia="Palatino Linotype" w:hAnsi="Palatino Linotype" w:cs="Palatino Linotype"/>
          <w:spacing w:val="1"/>
          <w:position w:val="1"/>
        </w:rPr>
        <w:t>1-</w:t>
      </w:r>
      <w:r>
        <w:rPr>
          <w:rFonts w:ascii="Palatino Linotype" w:eastAsia="Palatino Linotype" w:hAnsi="Palatino Linotype" w:cs="Palatino Linotype"/>
          <w:spacing w:val="-1"/>
          <w:position w:val="1"/>
        </w:rPr>
        <w:t>8</w:t>
      </w:r>
      <w:r w:rsidR="00114FC9">
        <w:rPr>
          <w:rFonts w:ascii="Palatino Linotype" w:eastAsia="Palatino Linotype" w:hAnsi="Palatino Linotype" w:cs="Palatino Linotype"/>
          <w:spacing w:val="1"/>
          <w:position w:val="1"/>
        </w:rPr>
        <w:t>460275342</w:t>
      </w:r>
    </w:p>
    <w:p w:rsidR="006B0796" w:rsidRDefault="0013006A">
      <w:pPr>
        <w:spacing w:line="260" w:lineRule="exact"/>
        <w:ind w:left="10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  <w:spacing w:val="-1"/>
          <w:position w:val="1"/>
        </w:rPr>
        <w:t>E</w:t>
      </w:r>
      <w:r>
        <w:rPr>
          <w:rFonts w:ascii="Palatino Linotype" w:eastAsia="Palatino Linotype" w:hAnsi="Palatino Linotype" w:cs="Palatino Linotype"/>
          <w:b/>
          <w:position w:val="1"/>
        </w:rPr>
        <w:t>m</w:t>
      </w:r>
      <w:r>
        <w:rPr>
          <w:rFonts w:ascii="Palatino Linotype" w:eastAsia="Palatino Linotype" w:hAnsi="Palatino Linotype" w:cs="Palatino Linotype"/>
          <w:b/>
          <w:spacing w:val="2"/>
          <w:position w:val="1"/>
        </w:rPr>
        <w:t>a</w:t>
      </w:r>
      <w:r>
        <w:rPr>
          <w:rFonts w:ascii="Palatino Linotype" w:eastAsia="Palatino Linotype" w:hAnsi="Palatino Linotype" w:cs="Palatino Linotype"/>
          <w:b/>
          <w:spacing w:val="1"/>
          <w:position w:val="1"/>
        </w:rPr>
        <w:t>il</w:t>
      </w:r>
      <w:r>
        <w:rPr>
          <w:rFonts w:ascii="Palatino Linotype" w:eastAsia="Palatino Linotype" w:hAnsi="Palatino Linotype" w:cs="Palatino Linotype"/>
          <w:b/>
          <w:position w:val="1"/>
        </w:rPr>
        <w:t>:</w:t>
      </w:r>
      <w:r>
        <w:rPr>
          <w:rFonts w:ascii="Palatino Linotype" w:eastAsia="Palatino Linotype" w:hAnsi="Palatino Linotype" w:cs="Palatino Linotype"/>
          <w:b/>
          <w:spacing w:val="-6"/>
          <w:position w:val="1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-48"/>
          <w:position w:val="1"/>
        </w:rPr>
        <w:t xml:space="preserve"> </w:t>
      </w:r>
      <w:hyperlink r:id="rId6" w:history="1">
        <w:r w:rsidR="00114FC9" w:rsidRPr="003509F7">
          <w:rPr>
            <w:rStyle w:val="Hyperlink"/>
            <w:rFonts w:ascii="Palatino Linotype" w:eastAsia="Palatino Linotype" w:hAnsi="Palatino Linotype" w:cs="Palatino Linotype"/>
            <w:position w:val="1"/>
            <w:u w:color="0000FF"/>
          </w:rPr>
          <w:t>solankinamrata41@</w:t>
        </w:r>
        <w:r w:rsidR="00114FC9" w:rsidRPr="003509F7">
          <w:rPr>
            <w:rStyle w:val="Hyperlink"/>
            <w:rFonts w:ascii="Palatino Linotype" w:eastAsia="Palatino Linotype" w:hAnsi="Palatino Linotype" w:cs="Palatino Linotype"/>
            <w:spacing w:val="2"/>
            <w:position w:val="1"/>
            <w:u w:color="0000FF"/>
          </w:rPr>
          <w:t>gm</w:t>
        </w:r>
        <w:r w:rsidR="00114FC9" w:rsidRPr="003509F7">
          <w:rPr>
            <w:rStyle w:val="Hyperlink"/>
            <w:rFonts w:ascii="Palatino Linotype" w:eastAsia="Palatino Linotype" w:hAnsi="Palatino Linotype" w:cs="Palatino Linotype"/>
            <w:spacing w:val="-1"/>
            <w:position w:val="1"/>
            <w:u w:color="0000FF"/>
          </w:rPr>
          <w:t>a</w:t>
        </w:r>
        <w:r w:rsidR="00114FC9" w:rsidRPr="003509F7">
          <w:rPr>
            <w:rStyle w:val="Hyperlink"/>
            <w:rFonts w:ascii="Palatino Linotype" w:eastAsia="Palatino Linotype" w:hAnsi="Palatino Linotype" w:cs="Palatino Linotype"/>
            <w:spacing w:val="2"/>
            <w:position w:val="1"/>
            <w:u w:color="0000FF"/>
          </w:rPr>
          <w:t>il</w:t>
        </w:r>
        <w:r w:rsidR="00114FC9" w:rsidRPr="003509F7">
          <w:rPr>
            <w:rStyle w:val="Hyperlink"/>
            <w:rFonts w:ascii="Palatino Linotype" w:eastAsia="Palatino Linotype" w:hAnsi="Palatino Linotype" w:cs="Palatino Linotype"/>
            <w:position w:val="1"/>
            <w:u w:color="0000FF"/>
          </w:rPr>
          <w:t>.</w:t>
        </w:r>
        <w:r w:rsidR="00114FC9" w:rsidRPr="003509F7">
          <w:rPr>
            <w:rStyle w:val="Hyperlink"/>
            <w:rFonts w:ascii="Palatino Linotype" w:eastAsia="Palatino Linotype" w:hAnsi="Palatino Linotype" w:cs="Palatino Linotype"/>
            <w:spacing w:val="-2"/>
            <w:position w:val="1"/>
            <w:u w:color="0000FF"/>
          </w:rPr>
          <w:t>c</w:t>
        </w:r>
        <w:r w:rsidR="00114FC9" w:rsidRPr="003509F7">
          <w:rPr>
            <w:rStyle w:val="Hyperlink"/>
            <w:rFonts w:ascii="Palatino Linotype" w:eastAsia="Palatino Linotype" w:hAnsi="Palatino Linotype" w:cs="Palatino Linotype"/>
            <w:spacing w:val="1"/>
            <w:position w:val="1"/>
            <w:u w:color="0000FF"/>
          </w:rPr>
          <w:t>o</w:t>
        </w:r>
        <w:r w:rsidR="00114FC9" w:rsidRPr="003509F7">
          <w:rPr>
            <w:rStyle w:val="Hyperlink"/>
            <w:rFonts w:ascii="Palatino Linotype" w:eastAsia="Palatino Linotype" w:hAnsi="Palatino Linotype" w:cs="Palatino Linotype"/>
            <w:position w:val="1"/>
            <w:u w:color="0000FF"/>
          </w:rPr>
          <w:t>m</w:t>
        </w:r>
      </w:hyperlink>
    </w:p>
    <w:p w:rsidR="006B0796" w:rsidRDefault="00D84A0D">
      <w:pPr>
        <w:spacing w:before="69"/>
        <w:ind w:left="100"/>
        <w:rPr>
          <w:sz w:val="15"/>
          <w:szCs w:val="15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7.5pt">
            <v:imagedata r:id="rId7" o:title=""/>
          </v:shape>
        </w:pict>
      </w:r>
    </w:p>
    <w:p w:rsidR="006B0796" w:rsidRDefault="0013006A">
      <w:pPr>
        <w:spacing w:before="49"/>
        <w:ind w:left="100"/>
        <w:rPr>
          <w:rFonts w:ascii="Palatino Linotype" w:eastAsia="Palatino Linotype" w:hAnsi="Palatino Linotype" w:cs="Palatino Linotype"/>
          <w:b/>
          <w:sz w:val="32"/>
          <w:szCs w:val="32"/>
        </w:rPr>
      </w:pPr>
      <w:r>
        <w:rPr>
          <w:rFonts w:ascii="Palatino Linotype" w:eastAsia="Palatino Linotype" w:hAnsi="Palatino Linotype" w:cs="Palatino Linotype"/>
          <w:b/>
          <w:spacing w:val="-1"/>
          <w:sz w:val="32"/>
          <w:szCs w:val="32"/>
        </w:rPr>
        <w:t>A</w:t>
      </w:r>
      <w:r>
        <w:rPr>
          <w:rFonts w:ascii="Palatino Linotype" w:eastAsia="Palatino Linotype" w:hAnsi="Palatino Linotype" w:cs="Palatino Linotype"/>
          <w:b/>
          <w:spacing w:val="2"/>
          <w:sz w:val="32"/>
          <w:szCs w:val="32"/>
        </w:rPr>
        <w:t>S</w:t>
      </w:r>
      <w:r>
        <w:rPr>
          <w:rFonts w:ascii="Palatino Linotype" w:eastAsia="Palatino Linotype" w:hAnsi="Palatino Linotype" w:cs="Palatino Linotype"/>
          <w:b/>
          <w:sz w:val="32"/>
          <w:szCs w:val="32"/>
        </w:rPr>
        <w:t>PIRING</w:t>
      </w:r>
      <w:r>
        <w:rPr>
          <w:rFonts w:ascii="Palatino Linotype" w:eastAsia="Palatino Linotype" w:hAnsi="Palatino Linotype" w:cs="Palatino Linotype"/>
          <w:b/>
          <w:spacing w:val="-15"/>
          <w:sz w:val="32"/>
          <w:szCs w:val="32"/>
        </w:rPr>
        <w:t xml:space="preserve"> </w:t>
      </w:r>
      <w:r>
        <w:rPr>
          <w:rFonts w:ascii="Palatino Linotype" w:eastAsia="Palatino Linotype" w:hAnsi="Palatino Linotype" w:cs="Palatino Linotype"/>
          <w:b/>
          <w:spacing w:val="2"/>
          <w:sz w:val="32"/>
          <w:szCs w:val="32"/>
        </w:rPr>
        <w:t>M</w:t>
      </w:r>
      <w:r>
        <w:rPr>
          <w:rFonts w:ascii="Palatino Linotype" w:eastAsia="Palatino Linotype" w:hAnsi="Palatino Linotype" w:cs="Palatino Linotype"/>
          <w:b/>
          <w:spacing w:val="1"/>
          <w:sz w:val="32"/>
          <w:szCs w:val="32"/>
        </w:rPr>
        <w:t>A</w:t>
      </w:r>
      <w:r>
        <w:rPr>
          <w:rFonts w:ascii="Palatino Linotype" w:eastAsia="Palatino Linotype" w:hAnsi="Palatino Linotype" w:cs="Palatino Linotype"/>
          <w:b/>
          <w:sz w:val="32"/>
          <w:szCs w:val="32"/>
        </w:rPr>
        <w:t>RKET</w:t>
      </w:r>
      <w:r>
        <w:rPr>
          <w:rFonts w:ascii="Palatino Linotype" w:eastAsia="Palatino Linotype" w:hAnsi="Palatino Linotype" w:cs="Palatino Linotype"/>
          <w:b/>
          <w:spacing w:val="1"/>
          <w:sz w:val="32"/>
          <w:szCs w:val="32"/>
        </w:rPr>
        <w:t>I</w:t>
      </w:r>
      <w:r>
        <w:rPr>
          <w:rFonts w:ascii="Palatino Linotype" w:eastAsia="Palatino Linotype" w:hAnsi="Palatino Linotype" w:cs="Palatino Linotype"/>
          <w:b/>
          <w:sz w:val="32"/>
          <w:szCs w:val="32"/>
        </w:rPr>
        <w:t>NG</w:t>
      </w:r>
      <w:r>
        <w:rPr>
          <w:rFonts w:ascii="Palatino Linotype" w:eastAsia="Palatino Linotype" w:hAnsi="Palatino Linotype" w:cs="Palatino Linotype"/>
          <w:b/>
          <w:spacing w:val="-19"/>
          <w:sz w:val="32"/>
          <w:szCs w:val="32"/>
        </w:rPr>
        <w:t xml:space="preserve"> </w:t>
      </w:r>
      <w:r>
        <w:rPr>
          <w:rFonts w:ascii="Palatino Linotype" w:eastAsia="Palatino Linotype" w:hAnsi="Palatino Linotype" w:cs="Palatino Linotype"/>
          <w:b/>
          <w:sz w:val="32"/>
          <w:szCs w:val="32"/>
        </w:rPr>
        <w:t>PROF</w:t>
      </w:r>
      <w:r>
        <w:rPr>
          <w:rFonts w:ascii="Palatino Linotype" w:eastAsia="Palatino Linotype" w:hAnsi="Palatino Linotype" w:cs="Palatino Linotype"/>
          <w:b/>
          <w:spacing w:val="3"/>
          <w:sz w:val="32"/>
          <w:szCs w:val="32"/>
        </w:rPr>
        <w:t>E</w:t>
      </w:r>
      <w:r>
        <w:rPr>
          <w:rFonts w:ascii="Palatino Linotype" w:eastAsia="Palatino Linotype" w:hAnsi="Palatino Linotype" w:cs="Palatino Linotype"/>
          <w:b/>
          <w:sz w:val="32"/>
          <w:szCs w:val="32"/>
        </w:rPr>
        <w:t>S</w:t>
      </w:r>
      <w:r>
        <w:rPr>
          <w:rFonts w:ascii="Palatino Linotype" w:eastAsia="Palatino Linotype" w:hAnsi="Palatino Linotype" w:cs="Palatino Linotype"/>
          <w:b/>
          <w:spacing w:val="-1"/>
          <w:sz w:val="32"/>
          <w:szCs w:val="32"/>
        </w:rPr>
        <w:t>S</w:t>
      </w:r>
      <w:r>
        <w:rPr>
          <w:rFonts w:ascii="Palatino Linotype" w:eastAsia="Palatino Linotype" w:hAnsi="Palatino Linotype" w:cs="Palatino Linotype"/>
          <w:b/>
          <w:sz w:val="32"/>
          <w:szCs w:val="32"/>
        </w:rPr>
        <w:t>I</w:t>
      </w:r>
      <w:r>
        <w:rPr>
          <w:rFonts w:ascii="Palatino Linotype" w:eastAsia="Palatino Linotype" w:hAnsi="Palatino Linotype" w:cs="Palatino Linotype"/>
          <w:b/>
          <w:spacing w:val="3"/>
          <w:sz w:val="32"/>
          <w:szCs w:val="32"/>
        </w:rPr>
        <w:t>O</w:t>
      </w:r>
      <w:r>
        <w:rPr>
          <w:rFonts w:ascii="Palatino Linotype" w:eastAsia="Palatino Linotype" w:hAnsi="Palatino Linotype" w:cs="Palatino Linotype"/>
          <w:b/>
          <w:sz w:val="32"/>
          <w:szCs w:val="32"/>
        </w:rPr>
        <w:t>NAL</w:t>
      </w:r>
    </w:p>
    <w:p w:rsidR="0005581A" w:rsidRPr="0005581A" w:rsidRDefault="0005581A">
      <w:pPr>
        <w:spacing w:before="49"/>
        <w:ind w:left="100"/>
        <w:rPr>
          <w:rFonts w:ascii="Palatino Linotype" w:eastAsia="Palatino Linotype" w:hAnsi="Palatino Linotype" w:cs="Palatino Linotype"/>
          <w:sz w:val="16"/>
          <w:szCs w:val="16"/>
        </w:rPr>
      </w:pPr>
    </w:p>
    <w:p w:rsidR="006B0796" w:rsidRDefault="0013006A">
      <w:pPr>
        <w:spacing w:before="23"/>
        <w:ind w:left="100" w:right="8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i/>
        </w:rPr>
        <w:t>S</w:t>
      </w:r>
      <w:r>
        <w:rPr>
          <w:rFonts w:ascii="Palatino Linotype" w:eastAsia="Palatino Linotype" w:hAnsi="Palatino Linotype" w:cs="Palatino Linotype"/>
          <w:i/>
          <w:spacing w:val="-1"/>
        </w:rPr>
        <w:t>ee</w:t>
      </w:r>
      <w:r>
        <w:rPr>
          <w:rFonts w:ascii="Palatino Linotype" w:eastAsia="Palatino Linotype" w:hAnsi="Palatino Linotype" w:cs="Palatino Linotype"/>
          <w:i/>
        </w:rPr>
        <w:t>k</w:t>
      </w:r>
      <w:r>
        <w:rPr>
          <w:rFonts w:ascii="Palatino Linotype" w:eastAsia="Palatino Linotype" w:hAnsi="Palatino Linotype" w:cs="Palatino Linotype"/>
          <w:i/>
          <w:spacing w:val="2"/>
        </w:rPr>
        <w:t>i</w:t>
      </w:r>
      <w:r>
        <w:rPr>
          <w:rFonts w:ascii="Palatino Linotype" w:eastAsia="Palatino Linotype" w:hAnsi="Palatino Linotype" w:cs="Palatino Linotype"/>
          <w:i/>
        </w:rPr>
        <w:t>ng</w:t>
      </w:r>
      <w:r>
        <w:rPr>
          <w:rFonts w:ascii="Palatino Linotype" w:eastAsia="Palatino Linotype" w:hAnsi="Palatino Linotype" w:cs="Palatino Linotype"/>
          <w:i/>
          <w:spacing w:val="31"/>
        </w:rPr>
        <w:t xml:space="preserve"> </w:t>
      </w:r>
      <w:r>
        <w:rPr>
          <w:rFonts w:ascii="Palatino Linotype" w:eastAsia="Palatino Linotype" w:hAnsi="Palatino Linotype" w:cs="Palatino Linotype"/>
          <w:i/>
        </w:rPr>
        <w:t>a</w:t>
      </w:r>
      <w:r>
        <w:rPr>
          <w:rFonts w:ascii="Palatino Linotype" w:eastAsia="Palatino Linotype" w:hAnsi="Palatino Linotype" w:cs="Palatino Linotype"/>
          <w:i/>
          <w:spacing w:val="36"/>
        </w:rPr>
        <w:t xml:space="preserve"> </w:t>
      </w:r>
      <w:r>
        <w:rPr>
          <w:rFonts w:ascii="Palatino Linotype" w:eastAsia="Palatino Linotype" w:hAnsi="Palatino Linotype" w:cs="Palatino Linotype"/>
          <w:i/>
          <w:spacing w:val="1"/>
        </w:rPr>
        <w:t>p</w:t>
      </w:r>
      <w:r>
        <w:rPr>
          <w:rFonts w:ascii="Palatino Linotype" w:eastAsia="Palatino Linotype" w:hAnsi="Palatino Linotype" w:cs="Palatino Linotype"/>
          <w:i/>
        </w:rPr>
        <w:t>ositi</w:t>
      </w:r>
      <w:r>
        <w:rPr>
          <w:rFonts w:ascii="Palatino Linotype" w:eastAsia="Palatino Linotype" w:hAnsi="Palatino Linotype" w:cs="Palatino Linotype"/>
          <w:i/>
          <w:spacing w:val="3"/>
        </w:rPr>
        <w:t>o</w:t>
      </w:r>
      <w:r>
        <w:rPr>
          <w:rFonts w:ascii="Palatino Linotype" w:eastAsia="Palatino Linotype" w:hAnsi="Palatino Linotype" w:cs="Palatino Linotype"/>
          <w:i/>
        </w:rPr>
        <w:t>n</w:t>
      </w:r>
      <w:r>
        <w:rPr>
          <w:rFonts w:ascii="Palatino Linotype" w:eastAsia="Palatino Linotype" w:hAnsi="Palatino Linotype" w:cs="Palatino Linotype"/>
          <w:i/>
          <w:spacing w:val="30"/>
        </w:rPr>
        <w:t xml:space="preserve"> </w:t>
      </w:r>
      <w:r>
        <w:rPr>
          <w:rFonts w:ascii="Palatino Linotype" w:eastAsia="Palatino Linotype" w:hAnsi="Palatino Linotype" w:cs="Palatino Linotype"/>
          <w:i/>
        </w:rPr>
        <w:t>in</w:t>
      </w:r>
      <w:r>
        <w:rPr>
          <w:rFonts w:ascii="Palatino Linotype" w:eastAsia="Palatino Linotype" w:hAnsi="Palatino Linotype" w:cs="Palatino Linotype"/>
          <w:i/>
          <w:spacing w:val="38"/>
        </w:rPr>
        <w:t xml:space="preserve"> </w:t>
      </w:r>
      <w:r>
        <w:rPr>
          <w:rFonts w:ascii="Palatino Linotype" w:eastAsia="Palatino Linotype" w:hAnsi="Palatino Linotype" w:cs="Palatino Linotype"/>
          <w:i/>
        </w:rPr>
        <w:t>an</w:t>
      </w:r>
      <w:r>
        <w:rPr>
          <w:rFonts w:ascii="Palatino Linotype" w:eastAsia="Palatino Linotype" w:hAnsi="Palatino Linotype" w:cs="Palatino Linotype"/>
          <w:i/>
          <w:spacing w:val="34"/>
        </w:rPr>
        <w:t xml:space="preserve"> </w:t>
      </w:r>
      <w:r>
        <w:rPr>
          <w:rFonts w:ascii="Palatino Linotype" w:eastAsia="Palatino Linotype" w:hAnsi="Palatino Linotype" w:cs="Palatino Linotype"/>
          <w:i/>
          <w:spacing w:val="3"/>
        </w:rPr>
        <w:t>o</w:t>
      </w:r>
      <w:r>
        <w:rPr>
          <w:rFonts w:ascii="Palatino Linotype" w:eastAsia="Palatino Linotype" w:hAnsi="Palatino Linotype" w:cs="Palatino Linotype"/>
          <w:i/>
          <w:spacing w:val="-1"/>
        </w:rPr>
        <w:t>r</w:t>
      </w:r>
      <w:r>
        <w:rPr>
          <w:rFonts w:ascii="Palatino Linotype" w:eastAsia="Palatino Linotype" w:hAnsi="Palatino Linotype" w:cs="Palatino Linotype"/>
          <w:i/>
          <w:spacing w:val="3"/>
        </w:rPr>
        <w:t>g</w:t>
      </w:r>
      <w:r>
        <w:rPr>
          <w:rFonts w:ascii="Palatino Linotype" w:eastAsia="Palatino Linotype" w:hAnsi="Palatino Linotype" w:cs="Palatino Linotype"/>
          <w:i/>
        </w:rPr>
        <w:t>aniza</w:t>
      </w:r>
      <w:r>
        <w:rPr>
          <w:rFonts w:ascii="Palatino Linotype" w:eastAsia="Palatino Linotype" w:hAnsi="Palatino Linotype" w:cs="Palatino Linotype"/>
          <w:i/>
          <w:spacing w:val="1"/>
        </w:rPr>
        <w:t>t</w:t>
      </w:r>
      <w:r>
        <w:rPr>
          <w:rFonts w:ascii="Palatino Linotype" w:eastAsia="Palatino Linotype" w:hAnsi="Palatino Linotype" w:cs="Palatino Linotype"/>
          <w:i/>
        </w:rPr>
        <w:t>ion</w:t>
      </w:r>
      <w:r>
        <w:rPr>
          <w:rFonts w:ascii="Palatino Linotype" w:eastAsia="Palatino Linotype" w:hAnsi="Palatino Linotype" w:cs="Palatino Linotype"/>
          <w:i/>
          <w:spacing w:val="26"/>
        </w:rPr>
        <w:t xml:space="preserve"> </w:t>
      </w:r>
      <w:r>
        <w:rPr>
          <w:rFonts w:ascii="Palatino Linotype" w:eastAsia="Palatino Linotype" w:hAnsi="Palatino Linotype" w:cs="Palatino Linotype"/>
          <w:i/>
          <w:spacing w:val="1"/>
        </w:rPr>
        <w:t>th</w:t>
      </w:r>
      <w:r>
        <w:rPr>
          <w:rFonts w:ascii="Palatino Linotype" w:eastAsia="Palatino Linotype" w:hAnsi="Palatino Linotype" w:cs="Palatino Linotype"/>
          <w:i/>
        </w:rPr>
        <w:t>at</w:t>
      </w:r>
      <w:r>
        <w:rPr>
          <w:rFonts w:ascii="Palatino Linotype" w:eastAsia="Palatino Linotype" w:hAnsi="Palatino Linotype" w:cs="Palatino Linotype"/>
          <w:i/>
          <w:spacing w:val="34"/>
        </w:rPr>
        <w:t xml:space="preserve"> </w:t>
      </w:r>
      <w:r>
        <w:rPr>
          <w:rFonts w:ascii="Palatino Linotype" w:eastAsia="Palatino Linotype" w:hAnsi="Palatino Linotype" w:cs="Palatino Linotype"/>
          <w:i/>
          <w:spacing w:val="1"/>
        </w:rPr>
        <w:t>p</w:t>
      </w:r>
      <w:r>
        <w:rPr>
          <w:rFonts w:ascii="Palatino Linotype" w:eastAsia="Palatino Linotype" w:hAnsi="Palatino Linotype" w:cs="Palatino Linotype"/>
          <w:i/>
          <w:spacing w:val="-1"/>
        </w:rPr>
        <w:t>r</w:t>
      </w:r>
      <w:r>
        <w:rPr>
          <w:rFonts w:ascii="Palatino Linotype" w:eastAsia="Palatino Linotype" w:hAnsi="Palatino Linotype" w:cs="Palatino Linotype"/>
          <w:i/>
        </w:rPr>
        <w:t>o</w:t>
      </w:r>
      <w:r>
        <w:rPr>
          <w:rFonts w:ascii="Palatino Linotype" w:eastAsia="Palatino Linotype" w:hAnsi="Palatino Linotype" w:cs="Palatino Linotype"/>
          <w:i/>
          <w:spacing w:val="1"/>
        </w:rPr>
        <w:t>v</w:t>
      </w:r>
      <w:r>
        <w:rPr>
          <w:rFonts w:ascii="Palatino Linotype" w:eastAsia="Palatino Linotype" w:hAnsi="Palatino Linotype" w:cs="Palatino Linotype"/>
          <w:i/>
        </w:rPr>
        <w:t>i</w:t>
      </w:r>
      <w:r>
        <w:rPr>
          <w:rFonts w:ascii="Palatino Linotype" w:eastAsia="Palatino Linotype" w:hAnsi="Palatino Linotype" w:cs="Palatino Linotype"/>
          <w:i/>
          <w:spacing w:val="1"/>
        </w:rPr>
        <w:t>d</w:t>
      </w:r>
      <w:r>
        <w:rPr>
          <w:rFonts w:ascii="Palatino Linotype" w:eastAsia="Palatino Linotype" w:hAnsi="Palatino Linotype" w:cs="Palatino Linotype"/>
          <w:i/>
          <w:spacing w:val="-1"/>
        </w:rPr>
        <w:t>e</w:t>
      </w:r>
      <w:r>
        <w:rPr>
          <w:rFonts w:ascii="Palatino Linotype" w:eastAsia="Palatino Linotype" w:hAnsi="Palatino Linotype" w:cs="Palatino Linotype"/>
          <w:i/>
        </w:rPr>
        <w:t>s</w:t>
      </w:r>
      <w:r>
        <w:rPr>
          <w:rFonts w:ascii="Palatino Linotype" w:eastAsia="Palatino Linotype" w:hAnsi="Palatino Linotype" w:cs="Palatino Linotype"/>
          <w:i/>
          <w:spacing w:val="29"/>
        </w:rPr>
        <w:t xml:space="preserve"> </w:t>
      </w:r>
      <w:r>
        <w:rPr>
          <w:rFonts w:ascii="Palatino Linotype" w:eastAsia="Palatino Linotype" w:hAnsi="Palatino Linotype" w:cs="Palatino Linotype"/>
          <w:i/>
          <w:spacing w:val="3"/>
        </w:rPr>
        <w:t>m</w:t>
      </w:r>
      <w:r>
        <w:rPr>
          <w:rFonts w:ascii="Palatino Linotype" w:eastAsia="Palatino Linotype" w:hAnsi="Palatino Linotype" w:cs="Palatino Linotype"/>
          <w:i/>
        </w:rPr>
        <w:t>e</w:t>
      </w:r>
      <w:r>
        <w:rPr>
          <w:rFonts w:ascii="Palatino Linotype" w:eastAsia="Palatino Linotype" w:hAnsi="Palatino Linotype" w:cs="Palatino Linotype"/>
          <w:i/>
          <w:spacing w:val="34"/>
        </w:rPr>
        <w:t xml:space="preserve"> </w:t>
      </w:r>
      <w:r>
        <w:rPr>
          <w:rFonts w:ascii="Palatino Linotype" w:eastAsia="Palatino Linotype" w:hAnsi="Palatino Linotype" w:cs="Palatino Linotype"/>
          <w:i/>
          <w:spacing w:val="3"/>
        </w:rPr>
        <w:t>a</w:t>
      </w:r>
      <w:r>
        <w:rPr>
          <w:rFonts w:ascii="Palatino Linotype" w:eastAsia="Palatino Linotype" w:hAnsi="Palatino Linotype" w:cs="Palatino Linotype"/>
          <w:i/>
          <w:spacing w:val="1"/>
        </w:rPr>
        <w:t>mp</w:t>
      </w:r>
      <w:r>
        <w:rPr>
          <w:rFonts w:ascii="Palatino Linotype" w:eastAsia="Palatino Linotype" w:hAnsi="Palatino Linotype" w:cs="Palatino Linotype"/>
          <w:i/>
        </w:rPr>
        <w:t>le</w:t>
      </w:r>
      <w:r>
        <w:rPr>
          <w:rFonts w:ascii="Palatino Linotype" w:eastAsia="Palatino Linotype" w:hAnsi="Palatino Linotype" w:cs="Palatino Linotype"/>
          <w:i/>
          <w:spacing w:val="30"/>
        </w:rPr>
        <w:t xml:space="preserve"> </w:t>
      </w:r>
      <w:r>
        <w:rPr>
          <w:rFonts w:ascii="Palatino Linotype" w:eastAsia="Palatino Linotype" w:hAnsi="Palatino Linotype" w:cs="Palatino Linotype"/>
          <w:i/>
        </w:rPr>
        <w:t>o</w:t>
      </w:r>
      <w:r>
        <w:rPr>
          <w:rFonts w:ascii="Palatino Linotype" w:eastAsia="Palatino Linotype" w:hAnsi="Palatino Linotype" w:cs="Palatino Linotype"/>
          <w:i/>
          <w:spacing w:val="1"/>
        </w:rPr>
        <w:t>pp</w:t>
      </w:r>
      <w:r>
        <w:rPr>
          <w:rFonts w:ascii="Palatino Linotype" w:eastAsia="Palatino Linotype" w:hAnsi="Palatino Linotype" w:cs="Palatino Linotype"/>
          <w:i/>
        </w:rPr>
        <w:t>ortunity</w:t>
      </w:r>
      <w:r>
        <w:rPr>
          <w:rFonts w:ascii="Palatino Linotype" w:eastAsia="Palatino Linotype" w:hAnsi="Palatino Linotype" w:cs="Palatino Linotype"/>
          <w:i/>
          <w:spacing w:val="28"/>
        </w:rPr>
        <w:t xml:space="preserve"> </w:t>
      </w:r>
      <w:r>
        <w:rPr>
          <w:rFonts w:ascii="Palatino Linotype" w:eastAsia="Palatino Linotype" w:hAnsi="Palatino Linotype" w:cs="Palatino Linotype"/>
          <w:i/>
          <w:spacing w:val="1"/>
        </w:rPr>
        <w:t>t</w:t>
      </w:r>
      <w:r>
        <w:rPr>
          <w:rFonts w:ascii="Palatino Linotype" w:eastAsia="Palatino Linotype" w:hAnsi="Palatino Linotype" w:cs="Palatino Linotype"/>
          <w:i/>
        </w:rPr>
        <w:t>o</w:t>
      </w:r>
      <w:r>
        <w:rPr>
          <w:rFonts w:ascii="Palatino Linotype" w:eastAsia="Palatino Linotype" w:hAnsi="Palatino Linotype" w:cs="Palatino Linotype"/>
          <w:i/>
          <w:spacing w:val="35"/>
        </w:rPr>
        <w:t xml:space="preserve"> </w:t>
      </w:r>
      <w:r>
        <w:rPr>
          <w:rFonts w:ascii="Palatino Linotype" w:eastAsia="Palatino Linotype" w:hAnsi="Palatino Linotype" w:cs="Palatino Linotype"/>
          <w:i/>
          <w:spacing w:val="-1"/>
        </w:rPr>
        <w:t>e</w:t>
      </w:r>
      <w:r>
        <w:rPr>
          <w:rFonts w:ascii="Palatino Linotype" w:eastAsia="Palatino Linotype" w:hAnsi="Palatino Linotype" w:cs="Palatino Linotype"/>
          <w:i/>
          <w:spacing w:val="1"/>
        </w:rPr>
        <w:t>xp</w:t>
      </w:r>
      <w:r>
        <w:rPr>
          <w:rFonts w:ascii="Palatino Linotype" w:eastAsia="Palatino Linotype" w:hAnsi="Palatino Linotype" w:cs="Palatino Linotype"/>
          <w:i/>
        </w:rPr>
        <w:t>lore</w:t>
      </w:r>
      <w:r>
        <w:rPr>
          <w:rFonts w:ascii="Palatino Linotype" w:eastAsia="Palatino Linotype" w:hAnsi="Palatino Linotype" w:cs="Palatino Linotype"/>
          <w:i/>
          <w:spacing w:val="39"/>
        </w:rPr>
        <w:t xml:space="preserve"> </w:t>
      </w:r>
      <w:r>
        <w:rPr>
          <w:rFonts w:ascii="Palatino Linotype" w:eastAsia="Palatino Linotype" w:hAnsi="Palatino Linotype" w:cs="Palatino Linotype"/>
          <w:i/>
        </w:rPr>
        <w:t>and</w:t>
      </w:r>
      <w:r>
        <w:rPr>
          <w:rFonts w:ascii="Palatino Linotype" w:eastAsia="Palatino Linotype" w:hAnsi="Palatino Linotype" w:cs="Palatino Linotype"/>
          <w:i/>
          <w:spacing w:val="35"/>
        </w:rPr>
        <w:t xml:space="preserve"> </w:t>
      </w:r>
      <w:r>
        <w:rPr>
          <w:rFonts w:ascii="Palatino Linotype" w:eastAsia="Palatino Linotype" w:hAnsi="Palatino Linotype" w:cs="Palatino Linotype"/>
          <w:i/>
          <w:spacing w:val="-1"/>
        </w:rPr>
        <w:t>e</w:t>
      </w:r>
      <w:r>
        <w:rPr>
          <w:rFonts w:ascii="Palatino Linotype" w:eastAsia="Palatino Linotype" w:hAnsi="Palatino Linotype" w:cs="Palatino Linotype"/>
          <w:i/>
          <w:spacing w:val="1"/>
        </w:rPr>
        <w:t>x</w:t>
      </w:r>
      <w:r>
        <w:rPr>
          <w:rFonts w:ascii="Palatino Linotype" w:eastAsia="Palatino Linotype" w:hAnsi="Palatino Linotype" w:cs="Palatino Linotype"/>
          <w:i/>
        </w:rPr>
        <w:t>cel</w:t>
      </w:r>
      <w:r>
        <w:rPr>
          <w:rFonts w:ascii="Palatino Linotype" w:eastAsia="Palatino Linotype" w:hAnsi="Palatino Linotype" w:cs="Palatino Linotype"/>
          <w:i/>
          <w:spacing w:val="35"/>
        </w:rPr>
        <w:t xml:space="preserve"> </w:t>
      </w:r>
      <w:r>
        <w:rPr>
          <w:rFonts w:ascii="Palatino Linotype" w:eastAsia="Palatino Linotype" w:hAnsi="Palatino Linotype" w:cs="Palatino Linotype"/>
          <w:i/>
        </w:rPr>
        <w:t>w</w:t>
      </w:r>
      <w:r>
        <w:rPr>
          <w:rFonts w:ascii="Palatino Linotype" w:eastAsia="Palatino Linotype" w:hAnsi="Palatino Linotype" w:cs="Palatino Linotype"/>
          <w:i/>
          <w:spacing w:val="1"/>
        </w:rPr>
        <w:t>h</w:t>
      </w:r>
      <w:r>
        <w:rPr>
          <w:rFonts w:ascii="Palatino Linotype" w:eastAsia="Palatino Linotype" w:hAnsi="Palatino Linotype" w:cs="Palatino Linotype"/>
          <w:i/>
        </w:rPr>
        <w:t>ile</w:t>
      </w:r>
      <w:r>
        <w:rPr>
          <w:rFonts w:ascii="Palatino Linotype" w:eastAsia="Palatino Linotype" w:hAnsi="Palatino Linotype" w:cs="Palatino Linotype"/>
          <w:i/>
          <w:spacing w:val="31"/>
        </w:rPr>
        <w:t xml:space="preserve"> </w:t>
      </w:r>
      <w:r>
        <w:rPr>
          <w:rFonts w:ascii="Palatino Linotype" w:eastAsia="Palatino Linotype" w:hAnsi="Palatino Linotype" w:cs="Palatino Linotype"/>
          <w:i/>
        </w:rPr>
        <w:t>c</w:t>
      </w:r>
      <w:r>
        <w:rPr>
          <w:rFonts w:ascii="Palatino Linotype" w:eastAsia="Palatino Linotype" w:hAnsi="Palatino Linotype" w:cs="Palatino Linotype"/>
          <w:i/>
          <w:spacing w:val="3"/>
        </w:rPr>
        <w:t>a</w:t>
      </w:r>
      <w:r>
        <w:rPr>
          <w:rFonts w:ascii="Palatino Linotype" w:eastAsia="Palatino Linotype" w:hAnsi="Palatino Linotype" w:cs="Palatino Linotype"/>
          <w:i/>
          <w:spacing w:val="-1"/>
        </w:rPr>
        <w:t>r</w:t>
      </w:r>
      <w:r>
        <w:rPr>
          <w:rFonts w:ascii="Palatino Linotype" w:eastAsia="Palatino Linotype" w:hAnsi="Palatino Linotype" w:cs="Palatino Linotype"/>
          <w:i/>
          <w:spacing w:val="1"/>
        </w:rPr>
        <w:t>v</w:t>
      </w:r>
      <w:r>
        <w:rPr>
          <w:rFonts w:ascii="Palatino Linotype" w:eastAsia="Palatino Linotype" w:hAnsi="Palatino Linotype" w:cs="Palatino Linotype"/>
          <w:i/>
        </w:rPr>
        <w:t>ing</w:t>
      </w:r>
      <w:r>
        <w:rPr>
          <w:rFonts w:ascii="Palatino Linotype" w:eastAsia="Palatino Linotype" w:hAnsi="Palatino Linotype" w:cs="Palatino Linotype"/>
          <w:i/>
          <w:spacing w:val="31"/>
        </w:rPr>
        <w:t xml:space="preserve"> </w:t>
      </w:r>
      <w:r>
        <w:rPr>
          <w:rFonts w:ascii="Palatino Linotype" w:eastAsia="Palatino Linotype" w:hAnsi="Palatino Linotype" w:cs="Palatino Linotype"/>
          <w:i/>
        </w:rPr>
        <w:t>out</w:t>
      </w:r>
      <w:r>
        <w:rPr>
          <w:rFonts w:ascii="Palatino Linotype" w:eastAsia="Palatino Linotype" w:hAnsi="Palatino Linotype" w:cs="Palatino Linotype"/>
          <w:i/>
          <w:spacing w:val="36"/>
        </w:rPr>
        <w:t xml:space="preserve"> </w:t>
      </w:r>
      <w:r>
        <w:rPr>
          <w:rFonts w:ascii="Palatino Linotype" w:eastAsia="Palatino Linotype" w:hAnsi="Palatino Linotype" w:cs="Palatino Linotype"/>
          <w:i/>
          <w:spacing w:val="1"/>
        </w:rPr>
        <w:t>th</w:t>
      </w:r>
      <w:r>
        <w:rPr>
          <w:rFonts w:ascii="Palatino Linotype" w:eastAsia="Palatino Linotype" w:hAnsi="Palatino Linotype" w:cs="Palatino Linotype"/>
          <w:i/>
        </w:rPr>
        <w:t>e</w:t>
      </w:r>
      <w:r>
        <w:rPr>
          <w:rFonts w:ascii="Palatino Linotype" w:eastAsia="Palatino Linotype" w:hAnsi="Palatino Linotype" w:cs="Palatino Linotype"/>
          <w:i/>
          <w:spacing w:val="34"/>
        </w:rPr>
        <w:t xml:space="preserve"> </w:t>
      </w:r>
      <w:r>
        <w:rPr>
          <w:rFonts w:ascii="Palatino Linotype" w:eastAsia="Palatino Linotype" w:hAnsi="Palatino Linotype" w:cs="Palatino Linotype"/>
          <w:i/>
        </w:rPr>
        <w:t>nic</w:t>
      </w:r>
      <w:r>
        <w:rPr>
          <w:rFonts w:ascii="Palatino Linotype" w:eastAsia="Palatino Linotype" w:hAnsi="Palatino Linotype" w:cs="Palatino Linotype"/>
          <w:i/>
          <w:spacing w:val="1"/>
        </w:rPr>
        <w:t>h</w:t>
      </w:r>
      <w:r>
        <w:rPr>
          <w:rFonts w:ascii="Palatino Linotype" w:eastAsia="Palatino Linotype" w:hAnsi="Palatino Linotype" w:cs="Palatino Linotype"/>
          <w:i/>
        </w:rPr>
        <w:t>e</w:t>
      </w:r>
      <w:r>
        <w:rPr>
          <w:rFonts w:ascii="Palatino Linotype" w:eastAsia="Palatino Linotype" w:hAnsi="Palatino Linotype" w:cs="Palatino Linotype"/>
          <w:i/>
          <w:spacing w:val="32"/>
        </w:rPr>
        <w:t xml:space="preserve"> </w:t>
      </w:r>
      <w:r>
        <w:rPr>
          <w:rFonts w:ascii="Palatino Linotype" w:eastAsia="Palatino Linotype" w:hAnsi="Palatino Linotype" w:cs="Palatino Linotype"/>
          <w:i/>
        </w:rPr>
        <w:t>f</w:t>
      </w:r>
      <w:r>
        <w:rPr>
          <w:rFonts w:ascii="Palatino Linotype" w:eastAsia="Palatino Linotype" w:hAnsi="Palatino Linotype" w:cs="Palatino Linotype"/>
          <w:i/>
          <w:spacing w:val="2"/>
        </w:rPr>
        <w:t>o</w:t>
      </w:r>
      <w:r>
        <w:rPr>
          <w:rFonts w:ascii="Palatino Linotype" w:eastAsia="Palatino Linotype" w:hAnsi="Palatino Linotype" w:cs="Palatino Linotype"/>
          <w:i/>
        </w:rPr>
        <w:t xml:space="preserve">r </w:t>
      </w:r>
      <w:r>
        <w:rPr>
          <w:rFonts w:ascii="Palatino Linotype" w:eastAsia="Palatino Linotype" w:hAnsi="Palatino Linotype" w:cs="Palatino Linotype"/>
          <w:i/>
          <w:spacing w:val="1"/>
        </w:rPr>
        <w:t>p</w:t>
      </w:r>
      <w:r>
        <w:rPr>
          <w:rFonts w:ascii="Palatino Linotype" w:eastAsia="Palatino Linotype" w:hAnsi="Palatino Linotype" w:cs="Palatino Linotype"/>
          <w:i/>
          <w:spacing w:val="-1"/>
        </w:rPr>
        <w:t>ers</w:t>
      </w:r>
      <w:r>
        <w:rPr>
          <w:rFonts w:ascii="Palatino Linotype" w:eastAsia="Palatino Linotype" w:hAnsi="Palatino Linotype" w:cs="Palatino Linotype"/>
          <w:i/>
        </w:rPr>
        <w:t>onal,</w:t>
      </w:r>
      <w:r>
        <w:rPr>
          <w:rFonts w:ascii="Palatino Linotype" w:eastAsia="Palatino Linotype" w:hAnsi="Palatino Linotype" w:cs="Palatino Linotype"/>
          <w:i/>
          <w:spacing w:val="-6"/>
        </w:rPr>
        <w:t xml:space="preserve"> </w:t>
      </w:r>
      <w:r>
        <w:rPr>
          <w:rFonts w:ascii="Palatino Linotype" w:eastAsia="Palatino Linotype" w:hAnsi="Palatino Linotype" w:cs="Palatino Linotype"/>
          <w:i/>
          <w:spacing w:val="1"/>
        </w:rPr>
        <w:t>p</w:t>
      </w:r>
      <w:r>
        <w:rPr>
          <w:rFonts w:ascii="Palatino Linotype" w:eastAsia="Palatino Linotype" w:hAnsi="Palatino Linotype" w:cs="Palatino Linotype"/>
          <w:i/>
          <w:spacing w:val="-1"/>
        </w:rPr>
        <w:t>r</w:t>
      </w:r>
      <w:r>
        <w:rPr>
          <w:rFonts w:ascii="Palatino Linotype" w:eastAsia="Palatino Linotype" w:hAnsi="Palatino Linotype" w:cs="Palatino Linotype"/>
          <w:i/>
        </w:rPr>
        <w:t>o</w:t>
      </w:r>
      <w:r>
        <w:rPr>
          <w:rFonts w:ascii="Palatino Linotype" w:eastAsia="Palatino Linotype" w:hAnsi="Palatino Linotype" w:cs="Palatino Linotype"/>
          <w:i/>
          <w:spacing w:val="2"/>
        </w:rPr>
        <w:t>f</w:t>
      </w:r>
      <w:r>
        <w:rPr>
          <w:rFonts w:ascii="Palatino Linotype" w:eastAsia="Palatino Linotype" w:hAnsi="Palatino Linotype" w:cs="Palatino Linotype"/>
          <w:i/>
          <w:spacing w:val="-1"/>
        </w:rPr>
        <w:t>e</w:t>
      </w:r>
      <w:r>
        <w:rPr>
          <w:rFonts w:ascii="Palatino Linotype" w:eastAsia="Palatino Linotype" w:hAnsi="Palatino Linotype" w:cs="Palatino Linotype"/>
          <w:i/>
          <w:spacing w:val="2"/>
        </w:rPr>
        <w:t>s</w:t>
      </w:r>
      <w:r>
        <w:rPr>
          <w:rFonts w:ascii="Palatino Linotype" w:eastAsia="Palatino Linotype" w:hAnsi="Palatino Linotype" w:cs="Palatino Linotype"/>
          <w:i/>
          <w:spacing w:val="-1"/>
        </w:rPr>
        <w:t>s</w:t>
      </w:r>
      <w:r>
        <w:rPr>
          <w:rFonts w:ascii="Palatino Linotype" w:eastAsia="Palatino Linotype" w:hAnsi="Palatino Linotype" w:cs="Palatino Linotype"/>
          <w:i/>
        </w:rPr>
        <w:t>ional</w:t>
      </w:r>
      <w:r>
        <w:rPr>
          <w:rFonts w:ascii="Palatino Linotype" w:eastAsia="Palatino Linotype" w:hAnsi="Palatino Linotype" w:cs="Palatino Linotype"/>
          <w:i/>
          <w:spacing w:val="-9"/>
        </w:rPr>
        <w:t xml:space="preserve"> </w:t>
      </w:r>
      <w:r>
        <w:rPr>
          <w:rFonts w:ascii="Palatino Linotype" w:eastAsia="Palatino Linotype" w:hAnsi="Palatino Linotype" w:cs="Palatino Linotype"/>
          <w:i/>
          <w:spacing w:val="3"/>
        </w:rPr>
        <w:t>a</w:t>
      </w:r>
      <w:r>
        <w:rPr>
          <w:rFonts w:ascii="Palatino Linotype" w:eastAsia="Palatino Linotype" w:hAnsi="Palatino Linotype" w:cs="Palatino Linotype"/>
          <w:i/>
        </w:rPr>
        <w:t>s</w:t>
      </w:r>
      <w:r>
        <w:rPr>
          <w:rFonts w:ascii="Palatino Linotype" w:eastAsia="Palatino Linotype" w:hAnsi="Palatino Linotype" w:cs="Palatino Linotype"/>
          <w:i/>
          <w:spacing w:val="-2"/>
        </w:rPr>
        <w:t xml:space="preserve"> </w:t>
      </w:r>
      <w:r>
        <w:rPr>
          <w:rFonts w:ascii="Palatino Linotype" w:eastAsia="Palatino Linotype" w:hAnsi="Palatino Linotype" w:cs="Palatino Linotype"/>
          <w:i/>
        </w:rPr>
        <w:t>we</w:t>
      </w:r>
      <w:r>
        <w:rPr>
          <w:rFonts w:ascii="Palatino Linotype" w:eastAsia="Palatino Linotype" w:hAnsi="Palatino Linotype" w:cs="Palatino Linotype"/>
          <w:i/>
          <w:spacing w:val="-1"/>
        </w:rPr>
        <w:t>l</w:t>
      </w:r>
      <w:r>
        <w:rPr>
          <w:rFonts w:ascii="Palatino Linotype" w:eastAsia="Palatino Linotype" w:hAnsi="Palatino Linotype" w:cs="Palatino Linotype"/>
          <w:i/>
        </w:rPr>
        <w:t>l</w:t>
      </w:r>
      <w:r>
        <w:rPr>
          <w:rFonts w:ascii="Palatino Linotype" w:eastAsia="Palatino Linotype" w:hAnsi="Palatino Linotype" w:cs="Palatino Linotype"/>
          <w:i/>
          <w:spacing w:val="-1"/>
        </w:rPr>
        <w:t xml:space="preserve"> </w:t>
      </w:r>
      <w:r>
        <w:rPr>
          <w:rFonts w:ascii="Palatino Linotype" w:eastAsia="Palatino Linotype" w:hAnsi="Palatino Linotype" w:cs="Palatino Linotype"/>
          <w:i/>
        </w:rPr>
        <w:t>as</w:t>
      </w:r>
      <w:r>
        <w:rPr>
          <w:rFonts w:ascii="Palatino Linotype" w:eastAsia="Palatino Linotype" w:hAnsi="Palatino Linotype" w:cs="Palatino Linotype"/>
          <w:i/>
          <w:spacing w:val="-2"/>
        </w:rPr>
        <w:t xml:space="preserve"> </w:t>
      </w:r>
      <w:r>
        <w:rPr>
          <w:rFonts w:ascii="Palatino Linotype" w:eastAsia="Palatino Linotype" w:hAnsi="Palatino Linotype" w:cs="Palatino Linotype"/>
          <w:i/>
        </w:rPr>
        <w:t>o</w:t>
      </w:r>
      <w:r>
        <w:rPr>
          <w:rFonts w:ascii="Palatino Linotype" w:eastAsia="Palatino Linotype" w:hAnsi="Palatino Linotype" w:cs="Palatino Linotype"/>
          <w:i/>
          <w:spacing w:val="-1"/>
        </w:rPr>
        <w:t>r</w:t>
      </w:r>
      <w:r>
        <w:rPr>
          <w:rFonts w:ascii="Palatino Linotype" w:eastAsia="Palatino Linotype" w:hAnsi="Palatino Linotype" w:cs="Palatino Linotype"/>
          <w:i/>
          <w:spacing w:val="1"/>
        </w:rPr>
        <w:t>g</w:t>
      </w:r>
      <w:r>
        <w:rPr>
          <w:rFonts w:ascii="Palatino Linotype" w:eastAsia="Palatino Linotype" w:hAnsi="Palatino Linotype" w:cs="Palatino Linotype"/>
          <w:i/>
        </w:rPr>
        <w:t>aniza</w:t>
      </w:r>
      <w:r>
        <w:rPr>
          <w:rFonts w:ascii="Palatino Linotype" w:eastAsia="Palatino Linotype" w:hAnsi="Palatino Linotype" w:cs="Palatino Linotype"/>
          <w:i/>
          <w:spacing w:val="1"/>
        </w:rPr>
        <w:t>t</w:t>
      </w:r>
      <w:r>
        <w:rPr>
          <w:rFonts w:ascii="Palatino Linotype" w:eastAsia="Palatino Linotype" w:hAnsi="Palatino Linotype" w:cs="Palatino Linotype"/>
          <w:i/>
        </w:rPr>
        <w:t>ional</w:t>
      </w:r>
      <w:r>
        <w:rPr>
          <w:rFonts w:ascii="Palatino Linotype" w:eastAsia="Palatino Linotype" w:hAnsi="Palatino Linotype" w:cs="Palatino Linotype"/>
          <w:i/>
          <w:spacing w:val="-12"/>
        </w:rPr>
        <w:t xml:space="preserve"> </w:t>
      </w:r>
      <w:r>
        <w:rPr>
          <w:rFonts w:ascii="Palatino Linotype" w:eastAsia="Palatino Linotype" w:hAnsi="Palatino Linotype" w:cs="Palatino Linotype"/>
          <w:i/>
          <w:spacing w:val="1"/>
        </w:rPr>
        <w:t>g</w:t>
      </w:r>
      <w:r>
        <w:rPr>
          <w:rFonts w:ascii="Palatino Linotype" w:eastAsia="Palatino Linotype" w:hAnsi="Palatino Linotype" w:cs="Palatino Linotype"/>
          <w:i/>
        </w:rPr>
        <w:t>o</w:t>
      </w:r>
      <w:r>
        <w:rPr>
          <w:rFonts w:ascii="Palatino Linotype" w:eastAsia="Palatino Linotype" w:hAnsi="Palatino Linotype" w:cs="Palatino Linotype"/>
          <w:i/>
          <w:spacing w:val="1"/>
        </w:rPr>
        <w:t>a</w:t>
      </w:r>
      <w:r>
        <w:rPr>
          <w:rFonts w:ascii="Palatino Linotype" w:eastAsia="Palatino Linotype" w:hAnsi="Palatino Linotype" w:cs="Palatino Linotype"/>
          <w:i/>
        </w:rPr>
        <w:t>ls</w:t>
      </w:r>
    </w:p>
    <w:p w:rsidR="006B0796" w:rsidRDefault="00D84A0D">
      <w:pPr>
        <w:spacing w:before="82"/>
        <w:ind w:left="100"/>
        <w:rPr>
          <w:sz w:val="15"/>
          <w:szCs w:val="15"/>
        </w:rPr>
      </w:pPr>
      <w:r>
        <w:pict>
          <v:shape id="_x0000_i1026" type="#_x0000_t75" style="width:540pt;height:7.5pt">
            <v:imagedata r:id="rId7" o:title=""/>
          </v:shape>
        </w:pict>
      </w:r>
    </w:p>
    <w:p w:rsidR="006B0796" w:rsidRDefault="0013006A">
      <w:pPr>
        <w:spacing w:before="52"/>
        <w:ind w:left="100"/>
        <w:rPr>
          <w:rFonts w:ascii="Palatino Linotype" w:eastAsia="Palatino Linotype" w:hAnsi="Palatino Linotype" w:cs="Palatino Linotype"/>
          <w:b/>
          <w:sz w:val="22"/>
          <w:szCs w:val="22"/>
        </w:rPr>
      </w:pPr>
      <w:r>
        <w:rPr>
          <w:rFonts w:ascii="Palatino Linotype" w:eastAsia="Palatino Linotype" w:hAnsi="Palatino Linotype" w:cs="Palatino Linotype"/>
          <w:b/>
          <w:sz w:val="22"/>
          <w:szCs w:val="22"/>
        </w:rPr>
        <w:t>SUM</w:t>
      </w:r>
      <w:r>
        <w:rPr>
          <w:rFonts w:ascii="Palatino Linotype" w:eastAsia="Palatino Linotype" w:hAnsi="Palatino Linotype" w:cs="Palatino Linotype"/>
          <w:b/>
          <w:spacing w:val="-2"/>
          <w:sz w:val="22"/>
          <w:szCs w:val="22"/>
        </w:rPr>
        <w:t>M</w:t>
      </w:r>
      <w:r>
        <w:rPr>
          <w:rFonts w:ascii="Palatino Linotype" w:eastAsia="Palatino Linotype" w:hAnsi="Palatino Linotype" w:cs="Palatino Linotype"/>
          <w:b/>
          <w:spacing w:val="-1"/>
          <w:sz w:val="22"/>
          <w:szCs w:val="22"/>
        </w:rPr>
        <w:t>A</w:t>
      </w:r>
      <w:r>
        <w:rPr>
          <w:rFonts w:ascii="Palatino Linotype" w:eastAsia="Palatino Linotype" w:hAnsi="Palatino Linotype" w:cs="Palatino Linotype"/>
          <w:b/>
          <w:sz w:val="22"/>
          <w:szCs w:val="22"/>
        </w:rPr>
        <w:t xml:space="preserve">RY </w:t>
      </w:r>
      <w:r>
        <w:rPr>
          <w:rFonts w:ascii="Palatino Linotype" w:eastAsia="Palatino Linotype" w:hAnsi="Palatino Linotype" w:cs="Palatino Linotype"/>
          <w:b/>
          <w:spacing w:val="1"/>
          <w:sz w:val="22"/>
          <w:szCs w:val="22"/>
        </w:rPr>
        <w:t>O</w:t>
      </w:r>
      <w:r>
        <w:rPr>
          <w:rFonts w:ascii="Palatino Linotype" w:eastAsia="Palatino Linotype" w:hAnsi="Palatino Linotype" w:cs="Palatino Linotype"/>
          <w:b/>
          <w:sz w:val="22"/>
          <w:szCs w:val="22"/>
        </w:rPr>
        <w:t>F</w:t>
      </w:r>
      <w:r>
        <w:rPr>
          <w:rFonts w:ascii="Palatino Linotype" w:eastAsia="Palatino Linotype" w:hAnsi="Palatino Linotype" w:cs="Palatino Linotype"/>
          <w:b/>
          <w:spacing w:val="-1"/>
          <w:sz w:val="22"/>
          <w:szCs w:val="22"/>
        </w:rPr>
        <w:t xml:space="preserve"> </w:t>
      </w:r>
      <w:r>
        <w:rPr>
          <w:rFonts w:ascii="Palatino Linotype" w:eastAsia="Palatino Linotype" w:hAnsi="Palatino Linotype" w:cs="Palatino Linotype"/>
          <w:b/>
          <w:spacing w:val="-3"/>
          <w:sz w:val="22"/>
          <w:szCs w:val="22"/>
        </w:rPr>
        <w:t>S</w:t>
      </w:r>
      <w:r>
        <w:rPr>
          <w:rFonts w:ascii="Palatino Linotype" w:eastAsia="Palatino Linotype" w:hAnsi="Palatino Linotype" w:cs="Palatino Linotype"/>
          <w:b/>
          <w:sz w:val="22"/>
          <w:szCs w:val="22"/>
        </w:rPr>
        <w:t>K</w:t>
      </w:r>
      <w:r>
        <w:rPr>
          <w:rFonts w:ascii="Palatino Linotype" w:eastAsia="Palatino Linotype" w:hAnsi="Palatino Linotype" w:cs="Palatino Linotype"/>
          <w:b/>
          <w:spacing w:val="1"/>
          <w:sz w:val="22"/>
          <w:szCs w:val="22"/>
        </w:rPr>
        <w:t>I</w:t>
      </w:r>
      <w:r>
        <w:rPr>
          <w:rFonts w:ascii="Palatino Linotype" w:eastAsia="Palatino Linotype" w:hAnsi="Palatino Linotype" w:cs="Palatino Linotype"/>
          <w:b/>
          <w:spacing w:val="-2"/>
          <w:sz w:val="22"/>
          <w:szCs w:val="22"/>
        </w:rPr>
        <w:t>L</w:t>
      </w:r>
      <w:r>
        <w:rPr>
          <w:rFonts w:ascii="Palatino Linotype" w:eastAsia="Palatino Linotype" w:hAnsi="Palatino Linotype" w:cs="Palatino Linotype"/>
          <w:b/>
          <w:sz w:val="22"/>
          <w:szCs w:val="22"/>
        </w:rPr>
        <w:t>LS</w:t>
      </w:r>
    </w:p>
    <w:p w:rsidR="0005581A" w:rsidRPr="0005581A" w:rsidRDefault="0005581A">
      <w:pPr>
        <w:spacing w:before="52"/>
        <w:ind w:left="100"/>
        <w:rPr>
          <w:rFonts w:ascii="Palatino Linotype" w:eastAsia="Palatino Linotype" w:hAnsi="Palatino Linotype" w:cs="Palatino Linotype"/>
          <w:sz w:val="16"/>
          <w:szCs w:val="16"/>
        </w:rPr>
      </w:pPr>
    </w:p>
    <w:p w:rsidR="006B0796" w:rsidRDefault="0013006A">
      <w:pPr>
        <w:spacing w:before="2"/>
        <w:ind w:left="460" w:right="76" w:hanging="360"/>
        <w:jc w:val="both"/>
        <w:rPr>
          <w:rFonts w:ascii="Palatino Linotype" w:eastAsia="Palatino Linotype" w:hAnsi="Palatino Linotype" w:cs="Palatino Linotype"/>
        </w:rPr>
      </w:pPr>
      <w:proofErr w:type="gramStart"/>
      <w:r>
        <w:rPr>
          <w:rFonts w:ascii="Wingdings" w:eastAsia="Wingdings" w:hAnsi="Wingdings" w:cs="Wingdings"/>
        </w:rPr>
        <w:t></w:t>
      </w:r>
      <w:r>
        <w:t xml:space="preserve">  </w:t>
      </w:r>
      <w:r>
        <w:rPr>
          <w:rFonts w:ascii="Palatino Linotype" w:eastAsia="Palatino Linotype" w:hAnsi="Palatino Linotype" w:cs="Palatino Linotype"/>
        </w:rPr>
        <w:t>E</w:t>
      </w:r>
      <w:r>
        <w:rPr>
          <w:rFonts w:ascii="Palatino Linotype" w:eastAsia="Palatino Linotype" w:hAnsi="Palatino Linotype" w:cs="Palatino Linotype"/>
          <w:spacing w:val="-1"/>
        </w:rPr>
        <w:t>n</w:t>
      </w:r>
      <w:r>
        <w:rPr>
          <w:rFonts w:ascii="Palatino Linotype" w:eastAsia="Palatino Linotype" w:hAnsi="Palatino Linotype" w:cs="Palatino Linotype"/>
        </w:rPr>
        <w:t>r</w:t>
      </w:r>
      <w:r>
        <w:rPr>
          <w:rFonts w:ascii="Palatino Linotype" w:eastAsia="Palatino Linotype" w:hAnsi="Palatino Linotype" w:cs="Palatino Linotype"/>
          <w:spacing w:val="2"/>
        </w:rPr>
        <w:t>i</w:t>
      </w:r>
      <w:r>
        <w:rPr>
          <w:rFonts w:ascii="Palatino Linotype" w:eastAsia="Palatino Linotype" w:hAnsi="Palatino Linotype" w:cs="Palatino Linotype"/>
        </w:rPr>
        <w:t>ched</w:t>
      </w:r>
      <w:proofErr w:type="gramEnd"/>
      <w:r>
        <w:rPr>
          <w:rFonts w:ascii="Palatino Linotype" w:eastAsia="Palatino Linotype" w:hAnsi="Palatino Linotype" w:cs="Palatino Linotype"/>
          <w:spacing w:val="4"/>
        </w:rPr>
        <w:t xml:space="preserve"> </w:t>
      </w:r>
      <w:r>
        <w:rPr>
          <w:rFonts w:ascii="Palatino Linotype" w:eastAsia="Palatino Linotype" w:hAnsi="Palatino Linotype" w:cs="Palatino Linotype"/>
        </w:rPr>
        <w:t>w</w:t>
      </w:r>
      <w:r>
        <w:rPr>
          <w:rFonts w:ascii="Palatino Linotype" w:eastAsia="Palatino Linotype" w:hAnsi="Palatino Linotype" w:cs="Palatino Linotype"/>
          <w:spacing w:val="1"/>
        </w:rPr>
        <w:t>i</w:t>
      </w:r>
      <w:r>
        <w:rPr>
          <w:rFonts w:ascii="Palatino Linotype" w:eastAsia="Palatino Linotype" w:hAnsi="Palatino Linotype" w:cs="Palatino Linotype"/>
        </w:rPr>
        <w:t>th</w:t>
      </w:r>
      <w:r>
        <w:rPr>
          <w:rFonts w:ascii="Palatino Linotype" w:eastAsia="Palatino Linotype" w:hAnsi="Palatino Linotype" w:cs="Palatino Linotype"/>
          <w:spacing w:val="6"/>
        </w:rPr>
        <w:t xml:space="preserve"> </w:t>
      </w:r>
      <w:r>
        <w:rPr>
          <w:rFonts w:ascii="Palatino Linotype" w:eastAsia="Palatino Linotype" w:hAnsi="Palatino Linotype" w:cs="Palatino Linotype"/>
          <w:spacing w:val="2"/>
        </w:rPr>
        <w:t>t</w:t>
      </w:r>
      <w:r>
        <w:rPr>
          <w:rFonts w:ascii="Palatino Linotype" w:eastAsia="Palatino Linotype" w:hAnsi="Palatino Linotype" w:cs="Palatino Linotype"/>
          <w:spacing w:val="-1"/>
        </w:rPr>
        <w:t>h</w:t>
      </w:r>
      <w:r>
        <w:rPr>
          <w:rFonts w:ascii="Palatino Linotype" w:eastAsia="Palatino Linotype" w:hAnsi="Palatino Linotype" w:cs="Palatino Linotype"/>
        </w:rPr>
        <w:t>e</w:t>
      </w:r>
      <w:r>
        <w:rPr>
          <w:rFonts w:ascii="Palatino Linotype" w:eastAsia="Palatino Linotype" w:hAnsi="Palatino Linotype" w:cs="Palatino Linotype"/>
          <w:spacing w:val="11"/>
        </w:rPr>
        <w:t xml:space="preserve"> </w:t>
      </w:r>
      <w:r>
        <w:rPr>
          <w:rFonts w:ascii="Palatino Linotype" w:eastAsia="Palatino Linotype" w:hAnsi="Palatino Linotype" w:cs="Palatino Linotype"/>
          <w:spacing w:val="1"/>
        </w:rPr>
        <w:t>a</w:t>
      </w:r>
      <w:r>
        <w:rPr>
          <w:rFonts w:ascii="Palatino Linotype" w:eastAsia="Palatino Linotype" w:hAnsi="Palatino Linotype" w:cs="Palatino Linotype"/>
          <w:spacing w:val="-2"/>
        </w:rPr>
        <w:t>b</w:t>
      </w:r>
      <w:r>
        <w:rPr>
          <w:rFonts w:ascii="Palatino Linotype" w:eastAsia="Palatino Linotype" w:hAnsi="Palatino Linotype" w:cs="Palatino Linotype"/>
          <w:spacing w:val="2"/>
        </w:rPr>
        <w:t>ili</w:t>
      </w:r>
      <w:r>
        <w:rPr>
          <w:rFonts w:ascii="Palatino Linotype" w:eastAsia="Palatino Linotype" w:hAnsi="Palatino Linotype" w:cs="Palatino Linotype"/>
        </w:rPr>
        <w:t>ty</w:t>
      </w:r>
      <w:r>
        <w:rPr>
          <w:rFonts w:ascii="Palatino Linotype" w:eastAsia="Palatino Linotype" w:hAnsi="Palatino Linotype" w:cs="Palatino Linotype"/>
          <w:spacing w:val="4"/>
        </w:rPr>
        <w:t xml:space="preserve"> </w:t>
      </w:r>
      <w:r>
        <w:rPr>
          <w:rFonts w:ascii="Palatino Linotype" w:eastAsia="Palatino Linotype" w:hAnsi="Palatino Linotype" w:cs="Palatino Linotype"/>
        </w:rPr>
        <w:t>to</w:t>
      </w:r>
      <w:r>
        <w:rPr>
          <w:rFonts w:ascii="Palatino Linotype" w:eastAsia="Palatino Linotype" w:hAnsi="Palatino Linotype" w:cs="Palatino Linotype"/>
          <w:spacing w:val="10"/>
        </w:rPr>
        <w:t xml:space="preserve"> </w:t>
      </w:r>
      <w:r>
        <w:rPr>
          <w:rFonts w:ascii="Palatino Linotype" w:eastAsia="Palatino Linotype" w:hAnsi="Palatino Linotype" w:cs="Palatino Linotype"/>
          <w:spacing w:val="2"/>
        </w:rPr>
        <w:t>l</w:t>
      </w:r>
      <w:r>
        <w:rPr>
          <w:rFonts w:ascii="Palatino Linotype" w:eastAsia="Palatino Linotype" w:hAnsi="Palatino Linotype" w:cs="Palatino Linotype"/>
        </w:rPr>
        <w:t>e</w:t>
      </w:r>
      <w:r>
        <w:rPr>
          <w:rFonts w:ascii="Palatino Linotype" w:eastAsia="Palatino Linotype" w:hAnsi="Palatino Linotype" w:cs="Palatino Linotype"/>
          <w:spacing w:val="-1"/>
        </w:rPr>
        <w:t>a</w:t>
      </w:r>
      <w:r>
        <w:rPr>
          <w:rFonts w:ascii="Palatino Linotype" w:eastAsia="Palatino Linotype" w:hAnsi="Palatino Linotype" w:cs="Palatino Linotype"/>
        </w:rPr>
        <w:t>rn</w:t>
      </w:r>
      <w:r>
        <w:rPr>
          <w:rFonts w:ascii="Palatino Linotype" w:eastAsia="Palatino Linotype" w:hAnsi="Palatino Linotype" w:cs="Palatino Linotype"/>
          <w:spacing w:val="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</w:rPr>
        <w:t>n</w:t>
      </w:r>
      <w:r>
        <w:rPr>
          <w:rFonts w:ascii="Palatino Linotype" w:eastAsia="Palatino Linotype" w:hAnsi="Palatino Linotype" w:cs="Palatino Linotype"/>
        </w:rPr>
        <w:t>ew</w:t>
      </w:r>
      <w:r>
        <w:rPr>
          <w:rFonts w:ascii="Palatino Linotype" w:eastAsia="Palatino Linotype" w:hAnsi="Palatino Linotype" w:cs="Palatino Linotype"/>
          <w:spacing w:val="9"/>
        </w:rPr>
        <w:t xml:space="preserve"> </w:t>
      </w:r>
      <w:r>
        <w:rPr>
          <w:rFonts w:ascii="Palatino Linotype" w:eastAsia="Palatino Linotype" w:hAnsi="Palatino Linotype" w:cs="Palatino Linotype"/>
        </w:rPr>
        <w:t>c</w:t>
      </w:r>
      <w:r>
        <w:rPr>
          <w:rFonts w:ascii="Palatino Linotype" w:eastAsia="Palatino Linotype" w:hAnsi="Palatino Linotype" w:cs="Palatino Linotype"/>
          <w:spacing w:val="2"/>
        </w:rPr>
        <w:t>o</w:t>
      </w:r>
      <w:r>
        <w:rPr>
          <w:rFonts w:ascii="Palatino Linotype" w:eastAsia="Palatino Linotype" w:hAnsi="Palatino Linotype" w:cs="Palatino Linotype"/>
          <w:spacing w:val="-1"/>
        </w:rPr>
        <w:t>n</w:t>
      </w:r>
      <w:r>
        <w:rPr>
          <w:rFonts w:ascii="Palatino Linotype" w:eastAsia="Palatino Linotype" w:hAnsi="Palatino Linotype" w:cs="Palatino Linotype"/>
        </w:rPr>
        <w:t>c</w:t>
      </w:r>
      <w:r>
        <w:rPr>
          <w:rFonts w:ascii="Palatino Linotype" w:eastAsia="Palatino Linotype" w:hAnsi="Palatino Linotype" w:cs="Palatino Linotype"/>
          <w:spacing w:val="1"/>
        </w:rPr>
        <w:t>e</w:t>
      </w:r>
      <w:r>
        <w:rPr>
          <w:rFonts w:ascii="Palatino Linotype" w:eastAsia="Palatino Linotype" w:hAnsi="Palatino Linotype" w:cs="Palatino Linotype"/>
        </w:rPr>
        <w:t>pts</w:t>
      </w:r>
      <w:r>
        <w:rPr>
          <w:rFonts w:ascii="Palatino Linotype" w:eastAsia="Palatino Linotype" w:hAnsi="Palatino Linotype" w:cs="Palatino Linotype"/>
          <w:spacing w:val="5"/>
        </w:rPr>
        <w:t xml:space="preserve"> </w:t>
      </w:r>
      <w:r>
        <w:rPr>
          <w:rFonts w:ascii="Palatino Linotype" w:eastAsia="Palatino Linotype" w:hAnsi="Palatino Linotype" w:cs="Palatino Linotype"/>
        </w:rPr>
        <w:t>&amp;</w:t>
      </w:r>
      <w:r>
        <w:rPr>
          <w:rFonts w:ascii="Palatino Linotype" w:eastAsia="Palatino Linotype" w:hAnsi="Palatino Linotype" w:cs="Palatino Linotype"/>
          <w:spacing w:val="17"/>
        </w:rPr>
        <w:t xml:space="preserve"> </w:t>
      </w:r>
      <w:r>
        <w:rPr>
          <w:rFonts w:ascii="Palatino Linotype" w:eastAsia="Palatino Linotype" w:hAnsi="Palatino Linotype" w:cs="Palatino Linotype"/>
        </w:rPr>
        <w:t>te</w:t>
      </w:r>
      <w:r>
        <w:rPr>
          <w:rFonts w:ascii="Palatino Linotype" w:eastAsia="Palatino Linotype" w:hAnsi="Palatino Linotype" w:cs="Palatino Linotype"/>
          <w:spacing w:val="3"/>
        </w:rPr>
        <w:t>c</w:t>
      </w:r>
      <w:r>
        <w:rPr>
          <w:rFonts w:ascii="Palatino Linotype" w:eastAsia="Palatino Linotype" w:hAnsi="Palatino Linotype" w:cs="Palatino Linotype"/>
          <w:spacing w:val="-1"/>
        </w:rPr>
        <w:t>hn</w:t>
      </w:r>
      <w:r>
        <w:rPr>
          <w:rFonts w:ascii="Palatino Linotype" w:eastAsia="Palatino Linotype" w:hAnsi="Palatino Linotype" w:cs="Palatino Linotype"/>
          <w:spacing w:val="1"/>
        </w:rPr>
        <w:t>o</w:t>
      </w:r>
      <w:r>
        <w:rPr>
          <w:rFonts w:ascii="Palatino Linotype" w:eastAsia="Palatino Linotype" w:hAnsi="Palatino Linotype" w:cs="Palatino Linotype"/>
          <w:spacing w:val="2"/>
        </w:rPr>
        <w:t>l</w:t>
      </w:r>
      <w:r>
        <w:rPr>
          <w:rFonts w:ascii="Palatino Linotype" w:eastAsia="Palatino Linotype" w:hAnsi="Palatino Linotype" w:cs="Palatino Linotype"/>
          <w:spacing w:val="1"/>
        </w:rPr>
        <w:t>o</w:t>
      </w:r>
      <w:r>
        <w:rPr>
          <w:rFonts w:ascii="Palatino Linotype" w:eastAsia="Palatino Linotype" w:hAnsi="Palatino Linotype" w:cs="Palatino Linotype"/>
        </w:rPr>
        <w:t>gy w</w:t>
      </w:r>
      <w:r>
        <w:rPr>
          <w:rFonts w:ascii="Palatino Linotype" w:eastAsia="Palatino Linotype" w:hAnsi="Palatino Linotype" w:cs="Palatino Linotype"/>
          <w:spacing w:val="1"/>
        </w:rPr>
        <w:t>i</w:t>
      </w:r>
      <w:r>
        <w:rPr>
          <w:rFonts w:ascii="Palatino Linotype" w:eastAsia="Palatino Linotype" w:hAnsi="Palatino Linotype" w:cs="Palatino Linotype"/>
        </w:rPr>
        <w:t>t</w:t>
      </w:r>
      <w:r>
        <w:rPr>
          <w:rFonts w:ascii="Palatino Linotype" w:eastAsia="Palatino Linotype" w:hAnsi="Palatino Linotype" w:cs="Palatino Linotype"/>
          <w:spacing w:val="-1"/>
        </w:rPr>
        <w:t>h</w:t>
      </w:r>
      <w:r>
        <w:rPr>
          <w:rFonts w:ascii="Palatino Linotype" w:eastAsia="Palatino Linotype" w:hAnsi="Palatino Linotype" w:cs="Palatino Linotype"/>
          <w:spacing w:val="2"/>
        </w:rPr>
        <w:t>i</w:t>
      </w:r>
      <w:r>
        <w:rPr>
          <w:rFonts w:ascii="Palatino Linotype" w:eastAsia="Palatino Linotype" w:hAnsi="Palatino Linotype" w:cs="Palatino Linotype"/>
        </w:rPr>
        <w:t>n</w:t>
      </w:r>
      <w:r>
        <w:rPr>
          <w:rFonts w:ascii="Palatino Linotype" w:eastAsia="Palatino Linotype" w:hAnsi="Palatino Linotype" w:cs="Palatino Linotype"/>
          <w:spacing w:val="7"/>
        </w:rPr>
        <w:t xml:space="preserve"> </w:t>
      </w:r>
      <w:r>
        <w:rPr>
          <w:rFonts w:ascii="Palatino Linotype" w:eastAsia="Palatino Linotype" w:hAnsi="Palatino Linotype" w:cs="Palatino Linotype"/>
        </w:rPr>
        <w:t>a</w:t>
      </w:r>
      <w:r>
        <w:rPr>
          <w:rFonts w:ascii="Palatino Linotype" w:eastAsia="Palatino Linotype" w:hAnsi="Palatino Linotype" w:cs="Palatino Linotype"/>
          <w:spacing w:val="9"/>
        </w:rPr>
        <w:t xml:space="preserve"> </w:t>
      </w:r>
      <w:r>
        <w:rPr>
          <w:rFonts w:ascii="Palatino Linotype" w:eastAsia="Palatino Linotype" w:hAnsi="Palatino Linotype" w:cs="Palatino Linotype"/>
          <w:spacing w:val="2"/>
        </w:rPr>
        <w:t>s</w:t>
      </w:r>
      <w:r>
        <w:rPr>
          <w:rFonts w:ascii="Palatino Linotype" w:eastAsia="Palatino Linotype" w:hAnsi="Palatino Linotype" w:cs="Palatino Linotype"/>
          <w:spacing w:val="-1"/>
        </w:rPr>
        <w:t>h</w:t>
      </w:r>
      <w:r>
        <w:rPr>
          <w:rFonts w:ascii="Palatino Linotype" w:eastAsia="Palatino Linotype" w:hAnsi="Palatino Linotype" w:cs="Palatino Linotype"/>
          <w:spacing w:val="1"/>
        </w:rPr>
        <w:t>o</w:t>
      </w:r>
      <w:r>
        <w:rPr>
          <w:rFonts w:ascii="Palatino Linotype" w:eastAsia="Palatino Linotype" w:hAnsi="Palatino Linotype" w:cs="Palatino Linotype"/>
        </w:rPr>
        <w:t>rt</w:t>
      </w:r>
      <w:r>
        <w:rPr>
          <w:rFonts w:ascii="Palatino Linotype" w:eastAsia="Palatino Linotype" w:hAnsi="Palatino Linotype" w:cs="Palatino Linotype"/>
          <w:spacing w:val="6"/>
        </w:rPr>
        <w:t xml:space="preserve"> </w:t>
      </w:r>
      <w:r>
        <w:rPr>
          <w:rFonts w:ascii="Palatino Linotype" w:eastAsia="Palatino Linotype" w:hAnsi="Palatino Linotype" w:cs="Palatino Linotype"/>
        </w:rPr>
        <w:t>s</w:t>
      </w:r>
      <w:r>
        <w:rPr>
          <w:rFonts w:ascii="Palatino Linotype" w:eastAsia="Palatino Linotype" w:hAnsi="Palatino Linotype" w:cs="Palatino Linotype"/>
          <w:spacing w:val="2"/>
        </w:rPr>
        <w:t>p</w:t>
      </w:r>
      <w:r>
        <w:rPr>
          <w:rFonts w:ascii="Palatino Linotype" w:eastAsia="Palatino Linotype" w:hAnsi="Palatino Linotype" w:cs="Palatino Linotype"/>
          <w:spacing w:val="1"/>
        </w:rPr>
        <w:t>a</w:t>
      </w:r>
      <w:r>
        <w:rPr>
          <w:rFonts w:ascii="Palatino Linotype" w:eastAsia="Palatino Linotype" w:hAnsi="Palatino Linotype" w:cs="Palatino Linotype"/>
        </w:rPr>
        <w:t>n</w:t>
      </w:r>
      <w:r>
        <w:rPr>
          <w:rFonts w:ascii="Palatino Linotype" w:eastAsia="Palatino Linotype" w:hAnsi="Palatino Linotype" w:cs="Palatino Linotype"/>
          <w:spacing w:val="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</w:rPr>
        <w:t>o</w:t>
      </w:r>
      <w:r>
        <w:rPr>
          <w:rFonts w:ascii="Palatino Linotype" w:eastAsia="Palatino Linotype" w:hAnsi="Palatino Linotype" w:cs="Palatino Linotype"/>
        </w:rPr>
        <w:t>f</w:t>
      </w:r>
      <w:r>
        <w:rPr>
          <w:rFonts w:ascii="Palatino Linotype" w:eastAsia="Palatino Linotype" w:hAnsi="Palatino Linotype" w:cs="Palatino Linotype"/>
          <w:spacing w:val="14"/>
        </w:rPr>
        <w:t xml:space="preserve"> </w:t>
      </w:r>
      <w:r>
        <w:rPr>
          <w:rFonts w:ascii="Palatino Linotype" w:eastAsia="Palatino Linotype" w:hAnsi="Palatino Linotype" w:cs="Palatino Linotype"/>
        </w:rPr>
        <w:t>t</w:t>
      </w:r>
      <w:r>
        <w:rPr>
          <w:rFonts w:ascii="Palatino Linotype" w:eastAsia="Palatino Linotype" w:hAnsi="Palatino Linotype" w:cs="Palatino Linotype"/>
          <w:spacing w:val="2"/>
        </w:rPr>
        <w:t>i</w:t>
      </w:r>
      <w:r>
        <w:rPr>
          <w:rFonts w:ascii="Palatino Linotype" w:eastAsia="Palatino Linotype" w:hAnsi="Palatino Linotype" w:cs="Palatino Linotype"/>
          <w:spacing w:val="-1"/>
        </w:rPr>
        <w:t>m</w:t>
      </w:r>
      <w:r>
        <w:rPr>
          <w:rFonts w:ascii="Palatino Linotype" w:eastAsia="Palatino Linotype" w:hAnsi="Palatino Linotype" w:cs="Palatino Linotype"/>
        </w:rPr>
        <w:t>e.</w:t>
      </w:r>
      <w:r>
        <w:rPr>
          <w:rFonts w:ascii="Palatino Linotype" w:eastAsia="Palatino Linotype" w:hAnsi="Palatino Linotype" w:cs="Palatino Linotype"/>
          <w:spacing w:val="7"/>
        </w:rPr>
        <w:t xml:space="preserve"> </w:t>
      </w:r>
      <w:r>
        <w:rPr>
          <w:rFonts w:ascii="Palatino Linotype" w:eastAsia="Palatino Linotype" w:hAnsi="Palatino Linotype" w:cs="Palatino Linotype"/>
          <w:spacing w:val="1"/>
        </w:rPr>
        <w:t>S</w:t>
      </w:r>
      <w:r>
        <w:rPr>
          <w:rFonts w:ascii="Palatino Linotype" w:eastAsia="Palatino Linotype" w:hAnsi="Palatino Linotype" w:cs="Palatino Linotype"/>
        </w:rPr>
        <w:t>e</w:t>
      </w:r>
      <w:r>
        <w:rPr>
          <w:rFonts w:ascii="Palatino Linotype" w:eastAsia="Palatino Linotype" w:hAnsi="Palatino Linotype" w:cs="Palatino Linotype"/>
          <w:spacing w:val="2"/>
        </w:rPr>
        <w:t>l</w:t>
      </w:r>
      <w:r>
        <w:rPr>
          <w:rFonts w:ascii="Palatino Linotype" w:eastAsia="Palatino Linotype" w:hAnsi="Palatino Linotype" w:cs="Palatino Linotype"/>
        </w:rPr>
        <w:t>f</w:t>
      </w:r>
      <w:r>
        <w:rPr>
          <w:rFonts w:ascii="Palatino Linotype" w:eastAsia="Palatino Linotype" w:hAnsi="Palatino Linotype" w:cs="Palatino Linotype"/>
          <w:spacing w:val="11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</w:rPr>
        <w:t>m</w:t>
      </w:r>
      <w:r>
        <w:rPr>
          <w:rFonts w:ascii="Palatino Linotype" w:eastAsia="Palatino Linotype" w:hAnsi="Palatino Linotype" w:cs="Palatino Linotype"/>
          <w:spacing w:val="1"/>
        </w:rPr>
        <w:t>o</w:t>
      </w:r>
      <w:r>
        <w:rPr>
          <w:rFonts w:ascii="Palatino Linotype" w:eastAsia="Palatino Linotype" w:hAnsi="Palatino Linotype" w:cs="Palatino Linotype"/>
        </w:rPr>
        <w:t>t</w:t>
      </w:r>
      <w:r>
        <w:rPr>
          <w:rFonts w:ascii="Palatino Linotype" w:eastAsia="Palatino Linotype" w:hAnsi="Palatino Linotype" w:cs="Palatino Linotype"/>
          <w:spacing w:val="2"/>
        </w:rPr>
        <w:t>i</w:t>
      </w:r>
      <w:r>
        <w:rPr>
          <w:rFonts w:ascii="Palatino Linotype" w:eastAsia="Palatino Linotype" w:hAnsi="Palatino Linotype" w:cs="Palatino Linotype"/>
          <w:spacing w:val="-2"/>
        </w:rPr>
        <w:t>v</w:t>
      </w:r>
      <w:r>
        <w:rPr>
          <w:rFonts w:ascii="Palatino Linotype" w:eastAsia="Palatino Linotype" w:hAnsi="Palatino Linotype" w:cs="Palatino Linotype"/>
          <w:spacing w:val="-1"/>
        </w:rPr>
        <w:t>a</w:t>
      </w:r>
      <w:r>
        <w:rPr>
          <w:rFonts w:ascii="Palatino Linotype" w:eastAsia="Palatino Linotype" w:hAnsi="Palatino Linotype" w:cs="Palatino Linotype"/>
        </w:rPr>
        <w:t>ted</w:t>
      </w:r>
      <w:r>
        <w:rPr>
          <w:rFonts w:ascii="Palatino Linotype" w:eastAsia="Palatino Linotype" w:hAnsi="Palatino Linotype" w:cs="Palatino Linotype"/>
          <w:spacing w:val="5"/>
        </w:rPr>
        <w:t xml:space="preserve"> </w:t>
      </w:r>
      <w:r>
        <w:rPr>
          <w:rFonts w:ascii="Palatino Linotype" w:eastAsia="Palatino Linotype" w:hAnsi="Palatino Linotype" w:cs="Palatino Linotype"/>
          <w:spacing w:val="1"/>
        </w:rPr>
        <w:t>a</w:t>
      </w:r>
      <w:r>
        <w:rPr>
          <w:rFonts w:ascii="Palatino Linotype" w:eastAsia="Palatino Linotype" w:hAnsi="Palatino Linotype" w:cs="Palatino Linotype"/>
          <w:spacing w:val="-1"/>
        </w:rPr>
        <w:t>n</w:t>
      </w:r>
      <w:r>
        <w:rPr>
          <w:rFonts w:ascii="Palatino Linotype" w:eastAsia="Palatino Linotype" w:hAnsi="Palatino Linotype" w:cs="Palatino Linotype"/>
        </w:rPr>
        <w:t>d</w:t>
      </w:r>
      <w:r>
        <w:rPr>
          <w:rFonts w:ascii="Palatino Linotype" w:eastAsia="Palatino Linotype" w:hAnsi="Palatino Linotype" w:cs="Palatino Linotype"/>
          <w:spacing w:val="7"/>
        </w:rPr>
        <w:t xml:space="preserve"> </w:t>
      </w:r>
      <w:r>
        <w:rPr>
          <w:rFonts w:ascii="Palatino Linotype" w:eastAsia="Palatino Linotype" w:hAnsi="Palatino Linotype" w:cs="Palatino Linotype"/>
        </w:rPr>
        <w:t>g</w:t>
      </w:r>
      <w:r>
        <w:rPr>
          <w:rFonts w:ascii="Palatino Linotype" w:eastAsia="Palatino Linotype" w:hAnsi="Palatino Linotype" w:cs="Palatino Linotype"/>
          <w:spacing w:val="1"/>
        </w:rPr>
        <w:t>o</w:t>
      </w:r>
      <w:r>
        <w:rPr>
          <w:rFonts w:ascii="Palatino Linotype" w:eastAsia="Palatino Linotype" w:hAnsi="Palatino Linotype" w:cs="Palatino Linotype"/>
          <w:spacing w:val="-1"/>
        </w:rPr>
        <w:t>a</w:t>
      </w:r>
      <w:r>
        <w:rPr>
          <w:rFonts w:ascii="Palatino Linotype" w:eastAsia="Palatino Linotype" w:hAnsi="Palatino Linotype" w:cs="Palatino Linotype"/>
          <w:spacing w:val="4"/>
        </w:rPr>
        <w:t>l</w:t>
      </w:r>
      <w:r>
        <w:rPr>
          <w:rFonts w:ascii="Palatino Linotype" w:eastAsia="Palatino Linotype" w:hAnsi="Palatino Linotype" w:cs="Palatino Linotype"/>
        </w:rPr>
        <w:t xml:space="preserve">- </w:t>
      </w:r>
      <w:r w:rsidR="00114FC9">
        <w:rPr>
          <w:rFonts w:ascii="Palatino Linotype" w:eastAsia="Palatino Linotype" w:hAnsi="Palatino Linotype" w:cs="Palatino Linotype"/>
          <w:spacing w:val="1"/>
        </w:rPr>
        <w:t>o</w:t>
      </w:r>
      <w:r w:rsidR="00114FC9">
        <w:rPr>
          <w:rFonts w:ascii="Palatino Linotype" w:eastAsia="Palatino Linotype" w:hAnsi="Palatino Linotype" w:cs="Palatino Linotype"/>
        </w:rPr>
        <w:t>r</w:t>
      </w:r>
      <w:r w:rsidR="00114FC9">
        <w:rPr>
          <w:rFonts w:ascii="Palatino Linotype" w:eastAsia="Palatino Linotype" w:hAnsi="Palatino Linotype" w:cs="Palatino Linotype"/>
          <w:spacing w:val="2"/>
        </w:rPr>
        <w:t>i</w:t>
      </w:r>
      <w:r w:rsidR="00114FC9">
        <w:rPr>
          <w:rFonts w:ascii="Palatino Linotype" w:eastAsia="Palatino Linotype" w:hAnsi="Palatino Linotype" w:cs="Palatino Linotype"/>
        </w:rPr>
        <w:t xml:space="preserve">ented with </w:t>
      </w:r>
      <w:r w:rsidR="00114FC9">
        <w:rPr>
          <w:rFonts w:ascii="Palatino Linotype" w:eastAsia="Palatino Linotype" w:hAnsi="Palatino Linotype" w:cs="Palatino Linotype"/>
          <w:spacing w:val="1"/>
        </w:rPr>
        <w:t>a</w:t>
      </w:r>
      <w:r w:rsidR="00114FC9">
        <w:rPr>
          <w:rFonts w:ascii="Palatino Linotype" w:eastAsia="Palatino Linotype" w:hAnsi="Palatino Linotype" w:cs="Palatino Linotype"/>
        </w:rPr>
        <w:t xml:space="preserve"> </w:t>
      </w:r>
      <w:r w:rsidR="00114FC9">
        <w:rPr>
          <w:rFonts w:ascii="Palatino Linotype" w:eastAsia="Palatino Linotype" w:hAnsi="Palatino Linotype" w:cs="Palatino Linotype"/>
          <w:spacing w:val="4"/>
        </w:rPr>
        <w:t>high</w:t>
      </w:r>
      <w:r w:rsidR="00114FC9">
        <w:rPr>
          <w:rFonts w:ascii="Palatino Linotype" w:eastAsia="Palatino Linotype" w:hAnsi="Palatino Linotype" w:cs="Palatino Linotype"/>
        </w:rPr>
        <w:t xml:space="preserve"> </w:t>
      </w:r>
      <w:r w:rsidR="00114FC9">
        <w:rPr>
          <w:rFonts w:ascii="Palatino Linotype" w:eastAsia="Palatino Linotype" w:hAnsi="Palatino Linotype" w:cs="Palatino Linotype"/>
          <w:spacing w:val="1"/>
        </w:rPr>
        <w:t>degree</w:t>
      </w:r>
      <w:r w:rsidR="00114FC9">
        <w:rPr>
          <w:rFonts w:ascii="Palatino Linotype" w:eastAsia="Palatino Linotype" w:hAnsi="Palatino Linotype" w:cs="Palatino Linotype"/>
        </w:rPr>
        <w:t xml:space="preserve"> </w:t>
      </w:r>
      <w:r w:rsidR="00114FC9">
        <w:rPr>
          <w:rFonts w:ascii="Palatino Linotype" w:eastAsia="Palatino Linotype" w:hAnsi="Palatino Linotype" w:cs="Palatino Linotype"/>
          <w:spacing w:val="1"/>
        </w:rPr>
        <w:t>of</w:t>
      </w:r>
      <w:r w:rsidR="00114FC9">
        <w:rPr>
          <w:rFonts w:ascii="Palatino Linotype" w:eastAsia="Palatino Linotype" w:hAnsi="Palatino Linotype" w:cs="Palatino Linotype"/>
        </w:rPr>
        <w:t xml:space="preserve"> </w:t>
      </w:r>
      <w:r w:rsidR="00114FC9">
        <w:rPr>
          <w:rFonts w:ascii="Palatino Linotype" w:eastAsia="Palatino Linotype" w:hAnsi="Palatino Linotype" w:cs="Palatino Linotype"/>
          <w:spacing w:val="3"/>
        </w:rPr>
        <w:t>flexibility</w:t>
      </w:r>
      <w:r>
        <w:rPr>
          <w:rFonts w:ascii="Palatino Linotype" w:eastAsia="Palatino Linotype" w:hAnsi="Palatino Linotype" w:cs="Palatino Linotype"/>
        </w:rPr>
        <w:t>,</w:t>
      </w:r>
      <w:r>
        <w:rPr>
          <w:rFonts w:ascii="Palatino Linotype" w:eastAsia="Palatino Linotype" w:hAnsi="Palatino Linotype" w:cs="Palatino Linotype"/>
          <w:spacing w:val="47"/>
        </w:rPr>
        <w:t xml:space="preserve"> </w:t>
      </w:r>
      <w:r>
        <w:rPr>
          <w:rFonts w:ascii="Palatino Linotype" w:eastAsia="Palatino Linotype" w:hAnsi="Palatino Linotype" w:cs="Palatino Linotype"/>
        </w:rPr>
        <w:t>c</w:t>
      </w:r>
      <w:r>
        <w:rPr>
          <w:rFonts w:ascii="Palatino Linotype" w:eastAsia="Palatino Linotype" w:hAnsi="Palatino Linotype" w:cs="Palatino Linotype"/>
          <w:spacing w:val="1"/>
        </w:rPr>
        <w:t>r</w:t>
      </w:r>
      <w:r>
        <w:rPr>
          <w:rFonts w:ascii="Palatino Linotype" w:eastAsia="Palatino Linotype" w:hAnsi="Palatino Linotype" w:cs="Palatino Linotype"/>
        </w:rPr>
        <w:t>e</w:t>
      </w:r>
      <w:r>
        <w:rPr>
          <w:rFonts w:ascii="Palatino Linotype" w:eastAsia="Palatino Linotype" w:hAnsi="Palatino Linotype" w:cs="Palatino Linotype"/>
          <w:spacing w:val="-1"/>
        </w:rPr>
        <w:t>a</w:t>
      </w:r>
      <w:r>
        <w:rPr>
          <w:rFonts w:ascii="Palatino Linotype" w:eastAsia="Palatino Linotype" w:hAnsi="Palatino Linotype" w:cs="Palatino Linotype"/>
        </w:rPr>
        <w:t>t</w:t>
      </w:r>
      <w:r>
        <w:rPr>
          <w:rFonts w:ascii="Palatino Linotype" w:eastAsia="Palatino Linotype" w:hAnsi="Palatino Linotype" w:cs="Palatino Linotype"/>
          <w:spacing w:val="2"/>
        </w:rPr>
        <w:t>i</w:t>
      </w:r>
      <w:r>
        <w:rPr>
          <w:rFonts w:ascii="Palatino Linotype" w:eastAsia="Palatino Linotype" w:hAnsi="Palatino Linotype" w:cs="Palatino Linotype"/>
          <w:spacing w:val="-2"/>
        </w:rPr>
        <w:t>v</w:t>
      </w:r>
      <w:r>
        <w:rPr>
          <w:rFonts w:ascii="Palatino Linotype" w:eastAsia="Palatino Linotype" w:hAnsi="Palatino Linotype" w:cs="Palatino Linotype"/>
          <w:spacing w:val="2"/>
        </w:rPr>
        <w:t>i</w:t>
      </w:r>
      <w:r>
        <w:rPr>
          <w:rFonts w:ascii="Palatino Linotype" w:eastAsia="Palatino Linotype" w:hAnsi="Palatino Linotype" w:cs="Palatino Linotype"/>
        </w:rPr>
        <w:t>ty,</w:t>
      </w:r>
      <w:r>
        <w:rPr>
          <w:rFonts w:ascii="Palatino Linotype" w:eastAsia="Palatino Linotype" w:hAnsi="Palatino Linotype" w:cs="Palatino Linotype"/>
          <w:spacing w:val="48"/>
        </w:rPr>
        <w:t xml:space="preserve"> </w:t>
      </w:r>
      <w:r>
        <w:rPr>
          <w:rFonts w:ascii="Palatino Linotype" w:eastAsia="Palatino Linotype" w:hAnsi="Palatino Linotype" w:cs="Palatino Linotype"/>
        </w:rPr>
        <w:t>r</w:t>
      </w:r>
      <w:r>
        <w:rPr>
          <w:rFonts w:ascii="Palatino Linotype" w:eastAsia="Palatino Linotype" w:hAnsi="Palatino Linotype" w:cs="Palatino Linotype"/>
          <w:spacing w:val="1"/>
        </w:rPr>
        <w:t>e</w:t>
      </w:r>
      <w:r>
        <w:rPr>
          <w:rFonts w:ascii="Palatino Linotype" w:eastAsia="Palatino Linotype" w:hAnsi="Palatino Linotype" w:cs="Palatino Linotype"/>
        </w:rPr>
        <w:t>s</w:t>
      </w:r>
      <w:r>
        <w:rPr>
          <w:rFonts w:ascii="Palatino Linotype" w:eastAsia="Palatino Linotype" w:hAnsi="Palatino Linotype" w:cs="Palatino Linotype"/>
          <w:spacing w:val="1"/>
        </w:rPr>
        <w:t>o</w:t>
      </w:r>
      <w:r>
        <w:rPr>
          <w:rFonts w:ascii="Palatino Linotype" w:eastAsia="Palatino Linotype" w:hAnsi="Palatino Linotype" w:cs="Palatino Linotype"/>
        </w:rPr>
        <w:t>ur</w:t>
      </w:r>
      <w:r>
        <w:rPr>
          <w:rFonts w:ascii="Palatino Linotype" w:eastAsia="Palatino Linotype" w:hAnsi="Palatino Linotype" w:cs="Palatino Linotype"/>
          <w:spacing w:val="1"/>
        </w:rPr>
        <w:t>c</w:t>
      </w:r>
      <w:r>
        <w:rPr>
          <w:rFonts w:ascii="Palatino Linotype" w:eastAsia="Palatino Linotype" w:hAnsi="Palatino Linotype" w:cs="Palatino Linotype"/>
        </w:rPr>
        <w:t>e</w:t>
      </w:r>
      <w:r>
        <w:rPr>
          <w:rFonts w:ascii="Palatino Linotype" w:eastAsia="Palatino Linotype" w:hAnsi="Palatino Linotype" w:cs="Palatino Linotype"/>
          <w:spacing w:val="1"/>
        </w:rPr>
        <w:t>f</w:t>
      </w:r>
      <w:r>
        <w:rPr>
          <w:rFonts w:ascii="Palatino Linotype" w:eastAsia="Palatino Linotype" w:hAnsi="Palatino Linotype" w:cs="Palatino Linotype"/>
        </w:rPr>
        <w:t>u</w:t>
      </w:r>
      <w:r>
        <w:rPr>
          <w:rFonts w:ascii="Palatino Linotype" w:eastAsia="Palatino Linotype" w:hAnsi="Palatino Linotype" w:cs="Palatino Linotype"/>
          <w:spacing w:val="2"/>
        </w:rPr>
        <w:t>l</w:t>
      </w:r>
      <w:r>
        <w:rPr>
          <w:rFonts w:ascii="Palatino Linotype" w:eastAsia="Palatino Linotype" w:hAnsi="Palatino Linotype" w:cs="Palatino Linotype"/>
          <w:spacing w:val="-1"/>
        </w:rPr>
        <w:t>n</w:t>
      </w:r>
      <w:r>
        <w:rPr>
          <w:rFonts w:ascii="Palatino Linotype" w:eastAsia="Palatino Linotype" w:hAnsi="Palatino Linotype" w:cs="Palatino Linotype"/>
        </w:rPr>
        <w:t>ess,</w:t>
      </w:r>
      <w:r>
        <w:rPr>
          <w:rFonts w:ascii="Palatino Linotype" w:eastAsia="Palatino Linotype" w:hAnsi="Palatino Linotype" w:cs="Palatino Linotype"/>
          <w:spacing w:val="42"/>
        </w:rPr>
        <w:t xml:space="preserve"> </w:t>
      </w:r>
      <w:r>
        <w:rPr>
          <w:rFonts w:ascii="Palatino Linotype" w:eastAsia="Palatino Linotype" w:hAnsi="Palatino Linotype" w:cs="Palatino Linotype"/>
        </w:rPr>
        <w:t>c</w:t>
      </w:r>
      <w:r>
        <w:rPr>
          <w:rFonts w:ascii="Palatino Linotype" w:eastAsia="Palatino Linotype" w:hAnsi="Palatino Linotype" w:cs="Palatino Linotype"/>
          <w:spacing w:val="2"/>
        </w:rPr>
        <w:t>o</w:t>
      </w:r>
      <w:r>
        <w:rPr>
          <w:rFonts w:ascii="Palatino Linotype" w:eastAsia="Palatino Linotype" w:hAnsi="Palatino Linotype" w:cs="Palatino Linotype"/>
          <w:spacing w:val="-1"/>
        </w:rPr>
        <w:t>mm</w:t>
      </w:r>
      <w:r>
        <w:rPr>
          <w:rFonts w:ascii="Palatino Linotype" w:eastAsia="Palatino Linotype" w:hAnsi="Palatino Linotype" w:cs="Palatino Linotype"/>
        </w:rPr>
        <w:t>it</w:t>
      </w:r>
      <w:r>
        <w:rPr>
          <w:rFonts w:ascii="Palatino Linotype" w:eastAsia="Palatino Linotype" w:hAnsi="Palatino Linotype" w:cs="Palatino Linotype"/>
          <w:spacing w:val="-1"/>
        </w:rPr>
        <w:t>m</w:t>
      </w:r>
      <w:r>
        <w:rPr>
          <w:rFonts w:ascii="Palatino Linotype" w:eastAsia="Palatino Linotype" w:hAnsi="Palatino Linotype" w:cs="Palatino Linotype"/>
        </w:rPr>
        <w:t>ent</w:t>
      </w:r>
      <w:r>
        <w:rPr>
          <w:rFonts w:ascii="Palatino Linotype" w:eastAsia="Palatino Linotype" w:hAnsi="Palatino Linotype" w:cs="Palatino Linotype"/>
          <w:spacing w:val="47"/>
        </w:rPr>
        <w:t xml:space="preserve"> </w:t>
      </w:r>
      <w:r w:rsidR="00114FC9">
        <w:rPr>
          <w:rFonts w:ascii="Palatino Linotype" w:eastAsia="Palatino Linotype" w:hAnsi="Palatino Linotype" w:cs="Palatino Linotype"/>
          <w:spacing w:val="-1"/>
        </w:rPr>
        <w:t>an</w:t>
      </w:r>
      <w:r w:rsidR="00114FC9">
        <w:rPr>
          <w:rFonts w:ascii="Palatino Linotype" w:eastAsia="Palatino Linotype" w:hAnsi="Palatino Linotype" w:cs="Palatino Linotype"/>
        </w:rPr>
        <w:t xml:space="preserve">d </w:t>
      </w:r>
      <w:r w:rsidR="00114FC9">
        <w:rPr>
          <w:rFonts w:ascii="Palatino Linotype" w:eastAsia="Palatino Linotype" w:hAnsi="Palatino Linotype" w:cs="Palatino Linotype"/>
          <w:spacing w:val="3"/>
        </w:rPr>
        <w:t>optimism</w:t>
      </w:r>
      <w:r>
        <w:rPr>
          <w:rFonts w:ascii="Palatino Linotype" w:eastAsia="Palatino Linotype" w:hAnsi="Palatino Linotype" w:cs="Palatino Linotype"/>
        </w:rPr>
        <w:t xml:space="preserve">. </w:t>
      </w:r>
      <w:proofErr w:type="gramStart"/>
      <w:r>
        <w:rPr>
          <w:rFonts w:ascii="Palatino Linotype" w:eastAsia="Palatino Linotype" w:hAnsi="Palatino Linotype" w:cs="Palatino Linotype"/>
          <w:b/>
        </w:rPr>
        <w:t>Ou</w:t>
      </w:r>
      <w:r>
        <w:rPr>
          <w:rFonts w:ascii="Palatino Linotype" w:eastAsia="Palatino Linotype" w:hAnsi="Palatino Linotype" w:cs="Palatino Linotype"/>
          <w:b/>
          <w:spacing w:val="1"/>
        </w:rPr>
        <w:t>t</w:t>
      </w:r>
      <w:r>
        <w:rPr>
          <w:rFonts w:ascii="Palatino Linotype" w:eastAsia="Palatino Linotype" w:hAnsi="Palatino Linotype" w:cs="Palatino Linotype"/>
          <w:b/>
        </w:rPr>
        <w:t>s</w:t>
      </w:r>
      <w:r>
        <w:rPr>
          <w:rFonts w:ascii="Palatino Linotype" w:eastAsia="Palatino Linotype" w:hAnsi="Palatino Linotype" w:cs="Palatino Linotype"/>
          <w:b/>
          <w:spacing w:val="1"/>
        </w:rPr>
        <w:t>ta</w:t>
      </w:r>
      <w:r>
        <w:rPr>
          <w:rFonts w:ascii="Palatino Linotype" w:eastAsia="Palatino Linotype" w:hAnsi="Palatino Linotype" w:cs="Palatino Linotype"/>
          <w:b/>
        </w:rPr>
        <w:t>nd</w:t>
      </w:r>
      <w:r>
        <w:rPr>
          <w:rFonts w:ascii="Palatino Linotype" w:eastAsia="Palatino Linotype" w:hAnsi="Palatino Linotype" w:cs="Palatino Linotype"/>
          <w:b/>
          <w:spacing w:val="1"/>
        </w:rPr>
        <w:t>i</w:t>
      </w:r>
      <w:r>
        <w:rPr>
          <w:rFonts w:ascii="Palatino Linotype" w:eastAsia="Palatino Linotype" w:hAnsi="Palatino Linotype" w:cs="Palatino Linotype"/>
          <w:b/>
        </w:rPr>
        <w:t>ng com</w:t>
      </w:r>
      <w:r>
        <w:rPr>
          <w:rFonts w:ascii="Palatino Linotype" w:eastAsia="Palatino Linotype" w:hAnsi="Palatino Linotype" w:cs="Palatino Linotype"/>
          <w:b/>
          <w:spacing w:val="1"/>
        </w:rPr>
        <w:t>m</w:t>
      </w:r>
      <w:r>
        <w:rPr>
          <w:rFonts w:ascii="Palatino Linotype" w:eastAsia="Palatino Linotype" w:hAnsi="Palatino Linotype" w:cs="Palatino Linotype"/>
          <w:b/>
        </w:rPr>
        <w:t>un</w:t>
      </w:r>
      <w:r>
        <w:rPr>
          <w:rFonts w:ascii="Palatino Linotype" w:eastAsia="Palatino Linotype" w:hAnsi="Palatino Linotype" w:cs="Palatino Linotype"/>
          <w:b/>
          <w:spacing w:val="1"/>
        </w:rPr>
        <w:t>i</w:t>
      </w:r>
      <w:r>
        <w:rPr>
          <w:rFonts w:ascii="Palatino Linotype" w:eastAsia="Palatino Linotype" w:hAnsi="Palatino Linotype" w:cs="Palatino Linotype"/>
          <w:b/>
        </w:rPr>
        <w:t>c</w:t>
      </w:r>
      <w:r>
        <w:rPr>
          <w:rFonts w:ascii="Palatino Linotype" w:eastAsia="Palatino Linotype" w:hAnsi="Palatino Linotype" w:cs="Palatino Linotype"/>
          <w:b/>
          <w:spacing w:val="1"/>
        </w:rPr>
        <w:t>ati</w:t>
      </w:r>
      <w:r>
        <w:rPr>
          <w:rFonts w:ascii="Palatino Linotype" w:eastAsia="Palatino Linotype" w:hAnsi="Palatino Linotype" w:cs="Palatino Linotype"/>
          <w:b/>
        </w:rPr>
        <w:t>on s</w:t>
      </w:r>
      <w:r>
        <w:rPr>
          <w:rFonts w:ascii="Palatino Linotype" w:eastAsia="Palatino Linotype" w:hAnsi="Palatino Linotype" w:cs="Palatino Linotype"/>
          <w:b/>
          <w:spacing w:val="1"/>
        </w:rPr>
        <w:t>kills</w:t>
      </w:r>
      <w:r>
        <w:rPr>
          <w:rFonts w:ascii="Palatino Linotype" w:eastAsia="Palatino Linotype" w:hAnsi="Palatino Linotype" w:cs="Palatino Linotype"/>
        </w:rPr>
        <w:t>,</w:t>
      </w:r>
      <w:r>
        <w:rPr>
          <w:rFonts w:ascii="Palatino Linotype" w:eastAsia="Palatino Linotype" w:hAnsi="Palatino Linotype" w:cs="Palatino Linotype"/>
          <w:spacing w:val="9"/>
        </w:rPr>
        <w:t xml:space="preserve"> </w:t>
      </w:r>
      <w:r>
        <w:rPr>
          <w:rFonts w:ascii="Palatino Linotype" w:eastAsia="Palatino Linotype" w:hAnsi="Palatino Linotype" w:cs="Palatino Linotype"/>
          <w:spacing w:val="-2"/>
        </w:rPr>
        <w:t>v</w:t>
      </w:r>
      <w:r>
        <w:rPr>
          <w:rFonts w:ascii="Palatino Linotype" w:eastAsia="Palatino Linotype" w:hAnsi="Palatino Linotype" w:cs="Palatino Linotype"/>
        </w:rPr>
        <w:t>e</w:t>
      </w:r>
      <w:r>
        <w:rPr>
          <w:rFonts w:ascii="Palatino Linotype" w:eastAsia="Palatino Linotype" w:hAnsi="Palatino Linotype" w:cs="Palatino Linotype"/>
          <w:spacing w:val="1"/>
        </w:rPr>
        <w:t>r</w:t>
      </w:r>
      <w:r>
        <w:rPr>
          <w:rFonts w:ascii="Palatino Linotype" w:eastAsia="Palatino Linotype" w:hAnsi="Palatino Linotype" w:cs="Palatino Linotype"/>
        </w:rPr>
        <w:t>b</w:t>
      </w:r>
      <w:r>
        <w:rPr>
          <w:rFonts w:ascii="Palatino Linotype" w:eastAsia="Palatino Linotype" w:hAnsi="Palatino Linotype" w:cs="Palatino Linotype"/>
          <w:spacing w:val="-1"/>
        </w:rPr>
        <w:t>a</w:t>
      </w:r>
      <w:r>
        <w:rPr>
          <w:rFonts w:ascii="Palatino Linotype" w:eastAsia="Palatino Linotype" w:hAnsi="Palatino Linotype" w:cs="Palatino Linotype"/>
        </w:rPr>
        <w:t>l</w:t>
      </w:r>
      <w:r>
        <w:rPr>
          <w:rFonts w:ascii="Palatino Linotype" w:eastAsia="Palatino Linotype" w:hAnsi="Palatino Linotype" w:cs="Palatino Linotype"/>
          <w:spacing w:val="1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</w:rPr>
        <w:t>a</w:t>
      </w:r>
      <w:r>
        <w:rPr>
          <w:rFonts w:ascii="Palatino Linotype" w:eastAsia="Palatino Linotype" w:hAnsi="Palatino Linotype" w:cs="Palatino Linotype"/>
        </w:rPr>
        <w:t>s</w:t>
      </w:r>
      <w:r>
        <w:rPr>
          <w:rFonts w:ascii="Palatino Linotype" w:eastAsia="Palatino Linotype" w:hAnsi="Palatino Linotype" w:cs="Palatino Linotype"/>
          <w:spacing w:val="11"/>
        </w:rPr>
        <w:t xml:space="preserve"> </w:t>
      </w:r>
      <w:r>
        <w:rPr>
          <w:rFonts w:ascii="Palatino Linotype" w:eastAsia="Palatino Linotype" w:hAnsi="Palatino Linotype" w:cs="Palatino Linotype"/>
        </w:rPr>
        <w:t>we</w:t>
      </w:r>
      <w:r>
        <w:rPr>
          <w:rFonts w:ascii="Palatino Linotype" w:eastAsia="Palatino Linotype" w:hAnsi="Palatino Linotype" w:cs="Palatino Linotype"/>
          <w:spacing w:val="2"/>
        </w:rPr>
        <w:t>l</w:t>
      </w:r>
      <w:r>
        <w:rPr>
          <w:rFonts w:ascii="Palatino Linotype" w:eastAsia="Palatino Linotype" w:hAnsi="Palatino Linotype" w:cs="Palatino Linotype"/>
        </w:rPr>
        <w:t>l</w:t>
      </w:r>
      <w:r>
        <w:rPr>
          <w:rFonts w:ascii="Palatino Linotype" w:eastAsia="Palatino Linotype" w:hAnsi="Palatino Linotype" w:cs="Palatino Linotype"/>
          <w:spacing w:val="11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</w:rPr>
        <w:t>a</w:t>
      </w:r>
      <w:r>
        <w:rPr>
          <w:rFonts w:ascii="Palatino Linotype" w:eastAsia="Palatino Linotype" w:hAnsi="Palatino Linotype" w:cs="Palatino Linotype"/>
        </w:rPr>
        <w:t>s</w:t>
      </w:r>
      <w:r>
        <w:rPr>
          <w:rFonts w:ascii="Palatino Linotype" w:eastAsia="Palatino Linotype" w:hAnsi="Palatino Linotype" w:cs="Palatino Linotype"/>
          <w:spacing w:val="11"/>
        </w:rPr>
        <w:t xml:space="preserve"> </w:t>
      </w:r>
      <w:r>
        <w:rPr>
          <w:rFonts w:ascii="Palatino Linotype" w:eastAsia="Palatino Linotype" w:hAnsi="Palatino Linotype" w:cs="Palatino Linotype"/>
        </w:rPr>
        <w:t>wr</w:t>
      </w:r>
      <w:r>
        <w:rPr>
          <w:rFonts w:ascii="Palatino Linotype" w:eastAsia="Palatino Linotype" w:hAnsi="Palatino Linotype" w:cs="Palatino Linotype"/>
          <w:spacing w:val="2"/>
        </w:rPr>
        <w:t>i</w:t>
      </w:r>
      <w:r>
        <w:rPr>
          <w:rFonts w:ascii="Palatino Linotype" w:eastAsia="Palatino Linotype" w:hAnsi="Palatino Linotype" w:cs="Palatino Linotype"/>
        </w:rPr>
        <w:t>tten</w:t>
      </w:r>
      <w:r>
        <w:rPr>
          <w:rFonts w:ascii="Palatino Linotype" w:eastAsia="Palatino Linotype" w:hAnsi="Palatino Linotype" w:cs="Palatino Linotype"/>
          <w:spacing w:val="7"/>
        </w:rPr>
        <w:t xml:space="preserve"> </w:t>
      </w:r>
      <w:r>
        <w:rPr>
          <w:rFonts w:ascii="Palatino Linotype" w:eastAsia="Palatino Linotype" w:hAnsi="Palatino Linotype" w:cs="Palatino Linotype"/>
        </w:rPr>
        <w:t>c</w:t>
      </w:r>
      <w:r>
        <w:rPr>
          <w:rFonts w:ascii="Palatino Linotype" w:eastAsia="Palatino Linotype" w:hAnsi="Palatino Linotype" w:cs="Palatino Linotype"/>
          <w:spacing w:val="2"/>
        </w:rPr>
        <w:t>ou</w:t>
      </w:r>
      <w:r>
        <w:rPr>
          <w:rFonts w:ascii="Palatino Linotype" w:eastAsia="Palatino Linotype" w:hAnsi="Palatino Linotype" w:cs="Palatino Linotype"/>
        </w:rPr>
        <w:t>p</w:t>
      </w:r>
      <w:r>
        <w:rPr>
          <w:rFonts w:ascii="Palatino Linotype" w:eastAsia="Palatino Linotype" w:hAnsi="Palatino Linotype" w:cs="Palatino Linotype"/>
          <w:spacing w:val="2"/>
        </w:rPr>
        <w:t>l</w:t>
      </w:r>
      <w:r>
        <w:rPr>
          <w:rFonts w:ascii="Palatino Linotype" w:eastAsia="Palatino Linotype" w:hAnsi="Palatino Linotype" w:cs="Palatino Linotype"/>
        </w:rPr>
        <w:t>ed</w:t>
      </w:r>
      <w:r>
        <w:rPr>
          <w:rFonts w:ascii="Palatino Linotype" w:eastAsia="Palatino Linotype" w:hAnsi="Palatino Linotype" w:cs="Palatino Linotype"/>
          <w:spacing w:val="7"/>
        </w:rPr>
        <w:t xml:space="preserve"> </w:t>
      </w:r>
      <w:r>
        <w:rPr>
          <w:rFonts w:ascii="Palatino Linotype" w:eastAsia="Palatino Linotype" w:hAnsi="Palatino Linotype" w:cs="Palatino Linotype"/>
        </w:rPr>
        <w:t>w</w:t>
      </w:r>
      <w:r>
        <w:rPr>
          <w:rFonts w:ascii="Palatino Linotype" w:eastAsia="Palatino Linotype" w:hAnsi="Palatino Linotype" w:cs="Palatino Linotype"/>
          <w:spacing w:val="1"/>
        </w:rPr>
        <w:t>i</w:t>
      </w:r>
      <w:r>
        <w:rPr>
          <w:rFonts w:ascii="Palatino Linotype" w:eastAsia="Palatino Linotype" w:hAnsi="Palatino Linotype" w:cs="Palatino Linotype"/>
        </w:rPr>
        <w:t>th</w:t>
      </w:r>
      <w:r>
        <w:rPr>
          <w:rFonts w:ascii="Palatino Linotype" w:eastAsia="Palatino Linotype" w:hAnsi="Palatino Linotype" w:cs="Palatino Linotype"/>
          <w:spacing w:val="9"/>
        </w:rPr>
        <w:t xml:space="preserve"> </w:t>
      </w:r>
      <w:r>
        <w:rPr>
          <w:rFonts w:ascii="Palatino Linotype" w:eastAsia="Palatino Linotype" w:hAnsi="Palatino Linotype" w:cs="Palatino Linotype"/>
        </w:rPr>
        <w:t>e</w:t>
      </w:r>
      <w:r>
        <w:rPr>
          <w:rFonts w:ascii="Palatino Linotype" w:eastAsia="Palatino Linotype" w:hAnsi="Palatino Linotype" w:cs="Palatino Linotype"/>
          <w:spacing w:val="-1"/>
        </w:rPr>
        <w:t>x</w:t>
      </w:r>
      <w:r>
        <w:rPr>
          <w:rFonts w:ascii="Palatino Linotype" w:eastAsia="Palatino Linotype" w:hAnsi="Palatino Linotype" w:cs="Palatino Linotype"/>
        </w:rPr>
        <w:t>c</w:t>
      </w:r>
      <w:r>
        <w:rPr>
          <w:rFonts w:ascii="Palatino Linotype" w:eastAsia="Palatino Linotype" w:hAnsi="Palatino Linotype" w:cs="Palatino Linotype"/>
          <w:spacing w:val="1"/>
        </w:rPr>
        <w:t>e</w:t>
      </w:r>
      <w:r>
        <w:rPr>
          <w:rFonts w:ascii="Palatino Linotype" w:eastAsia="Palatino Linotype" w:hAnsi="Palatino Linotype" w:cs="Palatino Linotype"/>
        </w:rPr>
        <w:t>pt</w:t>
      </w:r>
      <w:r>
        <w:rPr>
          <w:rFonts w:ascii="Palatino Linotype" w:eastAsia="Palatino Linotype" w:hAnsi="Palatino Linotype" w:cs="Palatino Linotype"/>
          <w:spacing w:val="2"/>
        </w:rPr>
        <w:t>i</w:t>
      </w:r>
      <w:r>
        <w:rPr>
          <w:rFonts w:ascii="Palatino Linotype" w:eastAsia="Palatino Linotype" w:hAnsi="Palatino Linotype" w:cs="Palatino Linotype"/>
          <w:spacing w:val="1"/>
        </w:rPr>
        <w:t>o</w:t>
      </w:r>
      <w:r>
        <w:rPr>
          <w:rFonts w:ascii="Palatino Linotype" w:eastAsia="Palatino Linotype" w:hAnsi="Palatino Linotype" w:cs="Palatino Linotype"/>
          <w:spacing w:val="-1"/>
        </w:rPr>
        <w:t>na</w:t>
      </w:r>
      <w:r>
        <w:rPr>
          <w:rFonts w:ascii="Palatino Linotype" w:eastAsia="Palatino Linotype" w:hAnsi="Palatino Linotype" w:cs="Palatino Linotype"/>
        </w:rPr>
        <w:t>l</w:t>
      </w:r>
      <w:r>
        <w:rPr>
          <w:rFonts w:ascii="Palatino Linotype" w:eastAsia="Palatino Linotype" w:hAnsi="Palatino Linotype" w:cs="Palatino Linotype"/>
          <w:spacing w:val="11"/>
        </w:rPr>
        <w:t xml:space="preserve"> </w:t>
      </w:r>
      <w:r>
        <w:rPr>
          <w:rFonts w:ascii="Palatino Linotype" w:eastAsia="Palatino Linotype" w:hAnsi="Palatino Linotype" w:cs="Palatino Linotype"/>
        </w:rPr>
        <w:t>p</w:t>
      </w:r>
      <w:r>
        <w:rPr>
          <w:rFonts w:ascii="Palatino Linotype" w:eastAsia="Palatino Linotype" w:hAnsi="Palatino Linotype" w:cs="Palatino Linotype"/>
          <w:spacing w:val="1"/>
        </w:rPr>
        <w:t>r</w:t>
      </w:r>
      <w:r>
        <w:rPr>
          <w:rFonts w:ascii="Palatino Linotype" w:eastAsia="Palatino Linotype" w:hAnsi="Palatino Linotype" w:cs="Palatino Linotype"/>
        </w:rPr>
        <w:t>es</w:t>
      </w:r>
      <w:r>
        <w:rPr>
          <w:rFonts w:ascii="Palatino Linotype" w:eastAsia="Palatino Linotype" w:hAnsi="Palatino Linotype" w:cs="Palatino Linotype"/>
          <w:spacing w:val="1"/>
        </w:rPr>
        <w:t>e</w:t>
      </w:r>
      <w:r>
        <w:rPr>
          <w:rFonts w:ascii="Palatino Linotype" w:eastAsia="Palatino Linotype" w:hAnsi="Palatino Linotype" w:cs="Palatino Linotype"/>
          <w:spacing w:val="-1"/>
        </w:rPr>
        <w:t>n</w:t>
      </w:r>
      <w:r>
        <w:rPr>
          <w:rFonts w:ascii="Palatino Linotype" w:eastAsia="Palatino Linotype" w:hAnsi="Palatino Linotype" w:cs="Palatino Linotype"/>
          <w:spacing w:val="2"/>
        </w:rPr>
        <w:t>t</w:t>
      </w:r>
      <w:r>
        <w:rPr>
          <w:rFonts w:ascii="Palatino Linotype" w:eastAsia="Palatino Linotype" w:hAnsi="Palatino Linotype" w:cs="Palatino Linotype"/>
          <w:spacing w:val="-1"/>
        </w:rPr>
        <w:t>a</w:t>
      </w:r>
      <w:r>
        <w:rPr>
          <w:rFonts w:ascii="Palatino Linotype" w:eastAsia="Palatino Linotype" w:hAnsi="Palatino Linotype" w:cs="Palatino Linotype"/>
        </w:rPr>
        <w:t>t</w:t>
      </w:r>
      <w:r>
        <w:rPr>
          <w:rFonts w:ascii="Palatino Linotype" w:eastAsia="Palatino Linotype" w:hAnsi="Palatino Linotype" w:cs="Palatino Linotype"/>
          <w:spacing w:val="2"/>
        </w:rPr>
        <w:t>i</w:t>
      </w:r>
      <w:r>
        <w:rPr>
          <w:rFonts w:ascii="Palatino Linotype" w:eastAsia="Palatino Linotype" w:hAnsi="Palatino Linotype" w:cs="Palatino Linotype"/>
          <w:spacing w:val="1"/>
        </w:rPr>
        <w:t>o</w:t>
      </w:r>
      <w:r>
        <w:rPr>
          <w:rFonts w:ascii="Palatino Linotype" w:eastAsia="Palatino Linotype" w:hAnsi="Palatino Linotype" w:cs="Palatino Linotype"/>
        </w:rPr>
        <w:t>n</w:t>
      </w:r>
      <w:r>
        <w:rPr>
          <w:rFonts w:ascii="Palatino Linotype" w:eastAsia="Palatino Linotype" w:hAnsi="Palatino Linotype" w:cs="Palatino Linotype"/>
          <w:spacing w:val="2"/>
        </w:rPr>
        <w:t xml:space="preserve"> </w:t>
      </w:r>
      <w:r>
        <w:rPr>
          <w:rFonts w:ascii="Palatino Linotype" w:eastAsia="Palatino Linotype" w:hAnsi="Palatino Linotype" w:cs="Palatino Linotype"/>
        </w:rPr>
        <w:t>s</w:t>
      </w:r>
      <w:r>
        <w:rPr>
          <w:rFonts w:ascii="Palatino Linotype" w:eastAsia="Palatino Linotype" w:hAnsi="Palatino Linotype" w:cs="Palatino Linotype"/>
          <w:spacing w:val="-1"/>
        </w:rPr>
        <w:t>k</w:t>
      </w:r>
      <w:r>
        <w:rPr>
          <w:rFonts w:ascii="Palatino Linotype" w:eastAsia="Palatino Linotype" w:hAnsi="Palatino Linotype" w:cs="Palatino Linotype"/>
          <w:spacing w:val="2"/>
        </w:rPr>
        <w:t>i</w:t>
      </w:r>
      <w:r>
        <w:rPr>
          <w:rFonts w:ascii="Palatino Linotype" w:eastAsia="Palatino Linotype" w:hAnsi="Palatino Linotype" w:cs="Palatino Linotype"/>
        </w:rPr>
        <w:t>l</w:t>
      </w:r>
      <w:r>
        <w:rPr>
          <w:rFonts w:ascii="Palatino Linotype" w:eastAsia="Palatino Linotype" w:hAnsi="Palatino Linotype" w:cs="Palatino Linotype"/>
          <w:spacing w:val="1"/>
        </w:rPr>
        <w:t>l</w:t>
      </w:r>
      <w:r>
        <w:rPr>
          <w:rFonts w:ascii="Palatino Linotype" w:eastAsia="Palatino Linotype" w:hAnsi="Palatino Linotype" w:cs="Palatino Linotype"/>
        </w:rPr>
        <w:t>s</w:t>
      </w:r>
      <w:r>
        <w:rPr>
          <w:rFonts w:ascii="Palatino Linotype" w:eastAsia="Palatino Linotype" w:hAnsi="Palatino Linotype" w:cs="Palatino Linotype"/>
          <w:spacing w:val="9"/>
        </w:rPr>
        <w:t xml:space="preserve"> </w:t>
      </w:r>
      <w:r>
        <w:rPr>
          <w:rFonts w:ascii="Palatino Linotype" w:eastAsia="Palatino Linotype" w:hAnsi="Palatino Linotype" w:cs="Palatino Linotype"/>
        </w:rPr>
        <w:t>w</w:t>
      </w:r>
      <w:r>
        <w:rPr>
          <w:rFonts w:ascii="Palatino Linotype" w:eastAsia="Palatino Linotype" w:hAnsi="Palatino Linotype" w:cs="Palatino Linotype"/>
          <w:spacing w:val="1"/>
        </w:rPr>
        <w:t>i</w:t>
      </w:r>
      <w:r>
        <w:rPr>
          <w:rFonts w:ascii="Palatino Linotype" w:eastAsia="Palatino Linotype" w:hAnsi="Palatino Linotype" w:cs="Palatino Linotype"/>
        </w:rPr>
        <w:t>th</w:t>
      </w:r>
      <w:r>
        <w:rPr>
          <w:rFonts w:ascii="Palatino Linotype" w:eastAsia="Palatino Linotype" w:hAnsi="Palatino Linotype" w:cs="Palatino Linotype"/>
          <w:spacing w:val="9"/>
        </w:rPr>
        <w:t xml:space="preserve"> </w:t>
      </w:r>
      <w:r>
        <w:rPr>
          <w:rFonts w:ascii="Palatino Linotype" w:eastAsia="Palatino Linotype" w:hAnsi="Palatino Linotype" w:cs="Palatino Linotype"/>
        </w:rPr>
        <w:t>t</w:t>
      </w:r>
      <w:r>
        <w:rPr>
          <w:rFonts w:ascii="Palatino Linotype" w:eastAsia="Palatino Linotype" w:hAnsi="Palatino Linotype" w:cs="Palatino Linotype"/>
          <w:spacing w:val="-1"/>
        </w:rPr>
        <w:t>h</w:t>
      </w:r>
      <w:r>
        <w:rPr>
          <w:rFonts w:ascii="Palatino Linotype" w:eastAsia="Palatino Linotype" w:hAnsi="Palatino Linotype" w:cs="Palatino Linotype"/>
        </w:rPr>
        <w:t>e</w:t>
      </w:r>
      <w:r>
        <w:rPr>
          <w:rFonts w:ascii="Palatino Linotype" w:eastAsia="Palatino Linotype" w:hAnsi="Palatino Linotype" w:cs="Palatino Linotype"/>
          <w:spacing w:val="11"/>
        </w:rPr>
        <w:t xml:space="preserve"> </w:t>
      </w:r>
      <w:r>
        <w:rPr>
          <w:rFonts w:ascii="Palatino Linotype" w:eastAsia="Palatino Linotype" w:hAnsi="Palatino Linotype" w:cs="Palatino Linotype"/>
          <w:spacing w:val="1"/>
        </w:rPr>
        <w:t>a</w:t>
      </w:r>
      <w:r>
        <w:rPr>
          <w:rFonts w:ascii="Palatino Linotype" w:eastAsia="Palatino Linotype" w:hAnsi="Palatino Linotype" w:cs="Palatino Linotype"/>
          <w:spacing w:val="-2"/>
        </w:rPr>
        <w:t>b</w:t>
      </w:r>
      <w:r>
        <w:rPr>
          <w:rFonts w:ascii="Palatino Linotype" w:eastAsia="Palatino Linotype" w:hAnsi="Palatino Linotype" w:cs="Palatino Linotype"/>
          <w:spacing w:val="2"/>
        </w:rPr>
        <w:t>ili</w:t>
      </w:r>
      <w:r>
        <w:rPr>
          <w:rFonts w:ascii="Palatino Linotype" w:eastAsia="Palatino Linotype" w:hAnsi="Palatino Linotype" w:cs="Palatino Linotype"/>
        </w:rPr>
        <w:t>ty</w:t>
      </w:r>
      <w:r>
        <w:rPr>
          <w:rFonts w:ascii="Palatino Linotype" w:eastAsia="Palatino Linotype" w:hAnsi="Palatino Linotype" w:cs="Palatino Linotype"/>
          <w:spacing w:val="8"/>
        </w:rPr>
        <w:t xml:space="preserve"> </w:t>
      </w:r>
      <w:r>
        <w:rPr>
          <w:rFonts w:ascii="Palatino Linotype" w:eastAsia="Palatino Linotype" w:hAnsi="Palatino Linotype" w:cs="Palatino Linotype"/>
        </w:rPr>
        <w:t>to p</w:t>
      </w:r>
      <w:r>
        <w:rPr>
          <w:rFonts w:ascii="Palatino Linotype" w:eastAsia="Palatino Linotype" w:hAnsi="Palatino Linotype" w:cs="Palatino Linotype"/>
          <w:spacing w:val="1"/>
        </w:rPr>
        <w:t>e</w:t>
      </w:r>
      <w:r>
        <w:rPr>
          <w:rFonts w:ascii="Palatino Linotype" w:eastAsia="Palatino Linotype" w:hAnsi="Palatino Linotype" w:cs="Palatino Linotype"/>
        </w:rPr>
        <w:t>r</w:t>
      </w:r>
      <w:r>
        <w:rPr>
          <w:rFonts w:ascii="Palatino Linotype" w:eastAsia="Palatino Linotype" w:hAnsi="Palatino Linotype" w:cs="Palatino Linotype"/>
          <w:spacing w:val="1"/>
        </w:rPr>
        <w:t>fo</w:t>
      </w:r>
      <w:r>
        <w:rPr>
          <w:rFonts w:ascii="Palatino Linotype" w:eastAsia="Palatino Linotype" w:hAnsi="Palatino Linotype" w:cs="Palatino Linotype"/>
        </w:rPr>
        <w:t>rm</w:t>
      </w:r>
      <w:r>
        <w:rPr>
          <w:rFonts w:ascii="Palatino Linotype" w:eastAsia="Palatino Linotype" w:hAnsi="Palatino Linotype" w:cs="Palatino Linotype"/>
          <w:spacing w:val="-7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</w:rPr>
        <w:t>a</w:t>
      </w:r>
      <w:r>
        <w:rPr>
          <w:rFonts w:ascii="Palatino Linotype" w:eastAsia="Palatino Linotype" w:hAnsi="Palatino Linotype" w:cs="Palatino Linotype"/>
          <w:spacing w:val="-2"/>
        </w:rPr>
        <w:t>b</w:t>
      </w:r>
      <w:r>
        <w:rPr>
          <w:rFonts w:ascii="Palatino Linotype" w:eastAsia="Palatino Linotype" w:hAnsi="Palatino Linotype" w:cs="Palatino Linotype"/>
          <w:spacing w:val="4"/>
        </w:rPr>
        <w:t>o</w:t>
      </w:r>
      <w:r>
        <w:rPr>
          <w:rFonts w:ascii="Palatino Linotype" w:eastAsia="Palatino Linotype" w:hAnsi="Palatino Linotype" w:cs="Palatino Linotype"/>
          <w:spacing w:val="-2"/>
        </w:rPr>
        <w:t>v</w:t>
      </w:r>
      <w:r>
        <w:rPr>
          <w:rFonts w:ascii="Palatino Linotype" w:eastAsia="Palatino Linotype" w:hAnsi="Palatino Linotype" w:cs="Palatino Linotype"/>
        </w:rPr>
        <w:t>e</w:t>
      </w:r>
      <w:r>
        <w:rPr>
          <w:rFonts w:ascii="Palatino Linotype" w:eastAsia="Palatino Linotype" w:hAnsi="Palatino Linotype" w:cs="Palatino Linotype"/>
          <w:spacing w:val="-4"/>
        </w:rPr>
        <w:t xml:space="preserve"> </w:t>
      </w:r>
      <w:r>
        <w:rPr>
          <w:rFonts w:ascii="Palatino Linotype" w:eastAsia="Palatino Linotype" w:hAnsi="Palatino Linotype" w:cs="Palatino Linotype"/>
          <w:spacing w:val="3"/>
        </w:rPr>
        <w:t>e</w:t>
      </w:r>
      <w:r>
        <w:rPr>
          <w:rFonts w:ascii="Palatino Linotype" w:eastAsia="Palatino Linotype" w:hAnsi="Palatino Linotype" w:cs="Palatino Linotype"/>
          <w:spacing w:val="-2"/>
        </w:rPr>
        <w:t>x</w:t>
      </w:r>
      <w:r>
        <w:rPr>
          <w:rFonts w:ascii="Palatino Linotype" w:eastAsia="Palatino Linotype" w:hAnsi="Palatino Linotype" w:cs="Palatino Linotype"/>
        </w:rPr>
        <w:t>p</w:t>
      </w:r>
      <w:r>
        <w:rPr>
          <w:rFonts w:ascii="Palatino Linotype" w:eastAsia="Palatino Linotype" w:hAnsi="Palatino Linotype" w:cs="Palatino Linotype"/>
          <w:spacing w:val="1"/>
        </w:rPr>
        <w:t>e</w:t>
      </w:r>
      <w:r>
        <w:rPr>
          <w:rFonts w:ascii="Palatino Linotype" w:eastAsia="Palatino Linotype" w:hAnsi="Palatino Linotype" w:cs="Palatino Linotype"/>
        </w:rPr>
        <w:t>ct</w:t>
      </w:r>
      <w:r>
        <w:rPr>
          <w:rFonts w:ascii="Palatino Linotype" w:eastAsia="Palatino Linotype" w:hAnsi="Palatino Linotype" w:cs="Palatino Linotype"/>
          <w:spacing w:val="1"/>
        </w:rPr>
        <w:t>a</w:t>
      </w:r>
      <w:r>
        <w:rPr>
          <w:rFonts w:ascii="Palatino Linotype" w:eastAsia="Palatino Linotype" w:hAnsi="Palatino Linotype" w:cs="Palatino Linotype"/>
        </w:rPr>
        <w:t>t</w:t>
      </w:r>
      <w:r>
        <w:rPr>
          <w:rFonts w:ascii="Palatino Linotype" w:eastAsia="Palatino Linotype" w:hAnsi="Palatino Linotype" w:cs="Palatino Linotype"/>
          <w:spacing w:val="2"/>
        </w:rPr>
        <w:t>i</w:t>
      </w:r>
      <w:r>
        <w:rPr>
          <w:rFonts w:ascii="Palatino Linotype" w:eastAsia="Palatino Linotype" w:hAnsi="Palatino Linotype" w:cs="Palatino Linotype"/>
          <w:spacing w:val="1"/>
        </w:rPr>
        <w:t>o</w:t>
      </w:r>
      <w:r>
        <w:rPr>
          <w:rFonts w:ascii="Palatino Linotype" w:eastAsia="Palatino Linotype" w:hAnsi="Palatino Linotype" w:cs="Palatino Linotype"/>
          <w:spacing w:val="-1"/>
        </w:rPr>
        <w:t>n</w:t>
      </w:r>
      <w:r>
        <w:rPr>
          <w:rFonts w:ascii="Palatino Linotype" w:eastAsia="Palatino Linotype" w:hAnsi="Palatino Linotype" w:cs="Palatino Linotype"/>
        </w:rPr>
        <w:t>s.</w:t>
      </w:r>
      <w:proofErr w:type="gramEnd"/>
    </w:p>
    <w:p w:rsidR="006B0796" w:rsidRDefault="00D84A0D">
      <w:pPr>
        <w:spacing w:before="65"/>
        <w:ind w:left="100"/>
        <w:rPr>
          <w:sz w:val="15"/>
          <w:szCs w:val="15"/>
        </w:rPr>
      </w:pPr>
      <w:r>
        <w:pict>
          <v:shape id="_x0000_i1027" type="#_x0000_t75" style="width:540pt;height:7.5pt">
            <v:imagedata r:id="rId7" o:title=""/>
          </v:shape>
        </w:pict>
      </w:r>
    </w:p>
    <w:p w:rsidR="006B0796" w:rsidRDefault="006B0796">
      <w:pPr>
        <w:spacing w:before="1" w:line="160" w:lineRule="exact"/>
        <w:rPr>
          <w:sz w:val="16"/>
          <w:szCs w:val="16"/>
        </w:rPr>
      </w:pPr>
    </w:p>
    <w:p w:rsidR="006B0796" w:rsidRDefault="0013006A">
      <w:pPr>
        <w:ind w:left="100"/>
        <w:rPr>
          <w:rFonts w:ascii="Palatino Linotype" w:eastAsia="Palatino Linotype" w:hAnsi="Palatino Linotype" w:cs="Palatino Linotype"/>
          <w:b/>
          <w:u w:val="single" w:color="000000"/>
        </w:rPr>
      </w:pPr>
      <w:r>
        <w:rPr>
          <w:rFonts w:ascii="Palatino Linotype" w:eastAsia="Palatino Linotype" w:hAnsi="Palatino Linotype" w:cs="Palatino Linotype"/>
          <w:b/>
          <w:spacing w:val="1"/>
          <w:u w:val="single" w:color="000000"/>
        </w:rPr>
        <w:t>P</w:t>
      </w:r>
      <w:r>
        <w:rPr>
          <w:rFonts w:ascii="Palatino Linotype" w:eastAsia="Palatino Linotype" w:hAnsi="Palatino Linotype" w:cs="Palatino Linotype"/>
          <w:b/>
          <w:spacing w:val="-1"/>
          <w:u w:val="single" w:color="000000"/>
        </w:rPr>
        <w:t>r</w:t>
      </w:r>
      <w:r>
        <w:rPr>
          <w:rFonts w:ascii="Palatino Linotype" w:eastAsia="Palatino Linotype" w:hAnsi="Palatino Linotype" w:cs="Palatino Linotype"/>
          <w:b/>
          <w:u w:val="single" w:color="000000"/>
        </w:rPr>
        <w:t>oj</w:t>
      </w:r>
      <w:r>
        <w:rPr>
          <w:rFonts w:ascii="Palatino Linotype" w:eastAsia="Palatino Linotype" w:hAnsi="Palatino Linotype" w:cs="Palatino Linotype"/>
          <w:b/>
          <w:spacing w:val="2"/>
          <w:u w:val="single" w:color="000000"/>
        </w:rPr>
        <w:t>e</w:t>
      </w:r>
      <w:r>
        <w:rPr>
          <w:rFonts w:ascii="Palatino Linotype" w:eastAsia="Palatino Linotype" w:hAnsi="Palatino Linotype" w:cs="Palatino Linotype"/>
          <w:b/>
          <w:u w:val="single" w:color="000000"/>
        </w:rPr>
        <w:t>c</w:t>
      </w:r>
      <w:r>
        <w:rPr>
          <w:rFonts w:ascii="Palatino Linotype" w:eastAsia="Palatino Linotype" w:hAnsi="Palatino Linotype" w:cs="Palatino Linotype"/>
          <w:b/>
          <w:spacing w:val="1"/>
          <w:u w:val="single" w:color="000000"/>
        </w:rPr>
        <w:t>t</w:t>
      </w:r>
      <w:r>
        <w:rPr>
          <w:rFonts w:ascii="Palatino Linotype" w:eastAsia="Palatino Linotype" w:hAnsi="Palatino Linotype" w:cs="Palatino Linotype"/>
          <w:b/>
          <w:u w:val="single" w:color="000000"/>
        </w:rPr>
        <w:t>s</w:t>
      </w:r>
      <w:r>
        <w:rPr>
          <w:rFonts w:ascii="Palatino Linotype" w:eastAsia="Palatino Linotype" w:hAnsi="Palatino Linotype" w:cs="Palatino Linotype"/>
          <w:b/>
          <w:spacing w:val="-7"/>
          <w:u w:val="single" w:color="000000"/>
        </w:rPr>
        <w:t xml:space="preserve"> </w:t>
      </w:r>
      <w:r>
        <w:rPr>
          <w:rFonts w:ascii="Palatino Linotype" w:eastAsia="Palatino Linotype" w:hAnsi="Palatino Linotype" w:cs="Palatino Linotype"/>
          <w:b/>
          <w:spacing w:val="1"/>
          <w:u w:val="single" w:color="000000"/>
        </w:rPr>
        <w:t>U</w:t>
      </w:r>
      <w:r>
        <w:rPr>
          <w:rFonts w:ascii="Palatino Linotype" w:eastAsia="Palatino Linotype" w:hAnsi="Palatino Linotype" w:cs="Palatino Linotype"/>
          <w:b/>
          <w:u w:val="single" w:color="000000"/>
        </w:rPr>
        <w:t>nd</w:t>
      </w:r>
      <w:r>
        <w:rPr>
          <w:rFonts w:ascii="Palatino Linotype" w:eastAsia="Palatino Linotype" w:hAnsi="Palatino Linotype" w:cs="Palatino Linotype"/>
          <w:b/>
          <w:spacing w:val="1"/>
          <w:u w:val="single" w:color="000000"/>
        </w:rPr>
        <w:t>e</w:t>
      </w:r>
      <w:r>
        <w:rPr>
          <w:rFonts w:ascii="Palatino Linotype" w:eastAsia="Palatino Linotype" w:hAnsi="Palatino Linotype" w:cs="Palatino Linotype"/>
          <w:b/>
          <w:spacing w:val="-1"/>
          <w:u w:val="single" w:color="000000"/>
        </w:rPr>
        <w:t>r</w:t>
      </w:r>
      <w:r>
        <w:rPr>
          <w:rFonts w:ascii="Palatino Linotype" w:eastAsia="Palatino Linotype" w:hAnsi="Palatino Linotype" w:cs="Palatino Linotype"/>
          <w:b/>
          <w:spacing w:val="1"/>
          <w:u w:val="single" w:color="000000"/>
        </w:rPr>
        <w:t>ta</w:t>
      </w:r>
      <w:r>
        <w:rPr>
          <w:rFonts w:ascii="Palatino Linotype" w:eastAsia="Palatino Linotype" w:hAnsi="Palatino Linotype" w:cs="Palatino Linotype"/>
          <w:b/>
          <w:spacing w:val="-2"/>
          <w:u w:val="single" w:color="000000"/>
        </w:rPr>
        <w:t>k</w:t>
      </w:r>
      <w:r>
        <w:rPr>
          <w:rFonts w:ascii="Palatino Linotype" w:eastAsia="Palatino Linotype" w:hAnsi="Palatino Linotype" w:cs="Palatino Linotype"/>
          <w:b/>
          <w:spacing w:val="1"/>
          <w:u w:val="single" w:color="000000"/>
        </w:rPr>
        <w:t>e</w:t>
      </w:r>
      <w:r>
        <w:rPr>
          <w:rFonts w:ascii="Palatino Linotype" w:eastAsia="Palatino Linotype" w:hAnsi="Palatino Linotype" w:cs="Palatino Linotype"/>
          <w:b/>
          <w:u w:val="single" w:color="000000"/>
        </w:rPr>
        <w:t>n</w:t>
      </w:r>
    </w:p>
    <w:p w:rsidR="0005581A" w:rsidRPr="0005581A" w:rsidRDefault="0005581A">
      <w:pPr>
        <w:ind w:left="100"/>
        <w:rPr>
          <w:rFonts w:ascii="Palatino Linotype" w:eastAsia="Palatino Linotype" w:hAnsi="Palatino Linotype" w:cs="Palatino Linotype"/>
          <w:sz w:val="16"/>
          <w:szCs w:val="16"/>
        </w:rPr>
      </w:pPr>
    </w:p>
    <w:p w:rsidR="006B0796" w:rsidRDefault="0013006A">
      <w:pPr>
        <w:spacing w:before="2"/>
        <w:ind w:left="460" w:right="90" w:hanging="360"/>
        <w:rPr>
          <w:rFonts w:ascii="Palatino Linotype" w:eastAsia="Palatino Linotype" w:hAnsi="Palatino Linotype" w:cs="Palatino Linotype"/>
        </w:rPr>
      </w:pPr>
      <w:r>
        <w:rPr>
          <w:rFonts w:ascii="Wingdings" w:eastAsia="Wingdings" w:hAnsi="Wingdings" w:cs="Wingdings"/>
        </w:rPr>
        <w:t></w:t>
      </w:r>
      <w:r>
        <w:t xml:space="preserve">  </w:t>
      </w:r>
      <w:r>
        <w:rPr>
          <w:spacing w:val="31"/>
        </w:rPr>
        <w:t xml:space="preserve"> </w:t>
      </w:r>
      <w:r w:rsidR="00114FC9">
        <w:rPr>
          <w:rFonts w:ascii="Palatino Linotype" w:eastAsia="Palatino Linotype" w:hAnsi="Palatino Linotype" w:cs="Palatino Linotype"/>
        </w:rPr>
        <w:t>worked</w:t>
      </w:r>
      <w:r>
        <w:rPr>
          <w:rFonts w:ascii="Palatino Linotype" w:eastAsia="Palatino Linotype" w:hAnsi="Palatino Linotype" w:cs="Palatino Linotype"/>
          <w:spacing w:val="37"/>
        </w:rPr>
        <w:t xml:space="preserve"> </w:t>
      </w:r>
      <w:r>
        <w:rPr>
          <w:rFonts w:ascii="Palatino Linotype" w:eastAsia="Palatino Linotype" w:hAnsi="Palatino Linotype" w:cs="Palatino Linotype"/>
          <w:spacing w:val="1"/>
        </w:rPr>
        <w:t>o</w:t>
      </w:r>
      <w:r>
        <w:rPr>
          <w:rFonts w:ascii="Palatino Linotype" w:eastAsia="Palatino Linotype" w:hAnsi="Palatino Linotype" w:cs="Palatino Linotype"/>
        </w:rPr>
        <w:t>n</w:t>
      </w:r>
      <w:r>
        <w:rPr>
          <w:rFonts w:ascii="Palatino Linotype" w:eastAsia="Palatino Linotype" w:hAnsi="Palatino Linotype" w:cs="Palatino Linotype"/>
          <w:spacing w:val="41"/>
        </w:rPr>
        <w:t xml:space="preserve"> </w:t>
      </w:r>
      <w:r w:rsidR="00114FC9">
        <w:rPr>
          <w:rFonts w:ascii="Palatino Linotype" w:eastAsia="Palatino Linotype" w:hAnsi="Palatino Linotype" w:cs="Palatino Linotype"/>
          <w:spacing w:val="1"/>
        </w:rPr>
        <w:t xml:space="preserve">advertising </w:t>
      </w:r>
      <w:r>
        <w:rPr>
          <w:rFonts w:ascii="Palatino Linotype" w:eastAsia="Palatino Linotype" w:hAnsi="Palatino Linotype" w:cs="Palatino Linotype"/>
          <w:spacing w:val="-1"/>
        </w:rPr>
        <w:t>nam</w:t>
      </w:r>
      <w:r>
        <w:rPr>
          <w:rFonts w:ascii="Palatino Linotype" w:eastAsia="Palatino Linotype" w:hAnsi="Palatino Linotype" w:cs="Palatino Linotype"/>
        </w:rPr>
        <w:t>ed</w:t>
      </w:r>
      <w:r>
        <w:rPr>
          <w:rFonts w:ascii="Palatino Linotype" w:eastAsia="Palatino Linotype" w:hAnsi="Palatino Linotype" w:cs="Palatino Linotype"/>
          <w:spacing w:val="41"/>
        </w:rPr>
        <w:t xml:space="preserve"> </w:t>
      </w:r>
      <w:r w:rsidR="00114FC9">
        <w:rPr>
          <w:rFonts w:ascii="Palatino Linotype" w:eastAsia="Palatino Linotype" w:hAnsi="Palatino Linotype" w:cs="Palatino Linotype"/>
        </w:rPr>
        <w:t xml:space="preserve">Oyo Rooms </w:t>
      </w:r>
      <w:r>
        <w:rPr>
          <w:rFonts w:ascii="Palatino Linotype" w:eastAsia="Palatino Linotype" w:hAnsi="Palatino Linotype" w:cs="Palatino Linotype"/>
        </w:rPr>
        <w:t>to</w:t>
      </w:r>
      <w:r>
        <w:rPr>
          <w:rFonts w:ascii="Palatino Linotype" w:eastAsia="Palatino Linotype" w:hAnsi="Palatino Linotype" w:cs="Palatino Linotype"/>
          <w:spacing w:val="43"/>
        </w:rPr>
        <w:t xml:space="preserve"> </w:t>
      </w:r>
      <w:r>
        <w:rPr>
          <w:rFonts w:ascii="Palatino Linotype" w:eastAsia="Palatino Linotype" w:hAnsi="Palatino Linotype" w:cs="Palatino Linotype"/>
        </w:rPr>
        <w:t>u</w:t>
      </w:r>
      <w:r>
        <w:rPr>
          <w:rFonts w:ascii="Palatino Linotype" w:eastAsia="Palatino Linotype" w:hAnsi="Palatino Linotype" w:cs="Palatino Linotype"/>
          <w:spacing w:val="-1"/>
        </w:rPr>
        <w:t>n</w:t>
      </w:r>
      <w:r>
        <w:rPr>
          <w:rFonts w:ascii="Palatino Linotype" w:eastAsia="Palatino Linotype" w:hAnsi="Palatino Linotype" w:cs="Palatino Linotype"/>
        </w:rPr>
        <w:t>de</w:t>
      </w:r>
      <w:r>
        <w:rPr>
          <w:rFonts w:ascii="Palatino Linotype" w:eastAsia="Palatino Linotype" w:hAnsi="Palatino Linotype" w:cs="Palatino Linotype"/>
          <w:spacing w:val="1"/>
        </w:rPr>
        <w:t>r</w:t>
      </w:r>
      <w:r>
        <w:rPr>
          <w:rFonts w:ascii="Palatino Linotype" w:eastAsia="Palatino Linotype" w:hAnsi="Palatino Linotype" w:cs="Palatino Linotype"/>
        </w:rPr>
        <w:t>s</w:t>
      </w:r>
      <w:r>
        <w:rPr>
          <w:rFonts w:ascii="Palatino Linotype" w:eastAsia="Palatino Linotype" w:hAnsi="Palatino Linotype" w:cs="Palatino Linotype"/>
          <w:spacing w:val="-1"/>
        </w:rPr>
        <w:t>t</w:t>
      </w:r>
      <w:r>
        <w:rPr>
          <w:rFonts w:ascii="Palatino Linotype" w:eastAsia="Palatino Linotype" w:hAnsi="Palatino Linotype" w:cs="Palatino Linotype"/>
          <w:spacing w:val="1"/>
        </w:rPr>
        <w:t>a</w:t>
      </w:r>
      <w:r>
        <w:rPr>
          <w:rFonts w:ascii="Palatino Linotype" w:eastAsia="Palatino Linotype" w:hAnsi="Palatino Linotype" w:cs="Palatino Linotype"/>
          <w:spacing w:val="-1"/>
        </w:rPr>
        <w:t>n</w:t>
      </w:r>
      <w:r>
        <w:rPr>
          <w:rFonts w:ascii="Palatino Linotype" w:eastAsia="Palatino Linotype" w:hAnsi="Palatino Linotype" w:cs="Palatino Linotype"/>
        </w:rPr>
        <w:t>d</w:t>
      </w:r>
      <w:r>
        <w:rPr>
          <w:rFonts w:ascii="Palatino Linotype" w:eastAsia="Palatino Linotype" w:hAnsi="Palatino Linotype" w:cs="Palatino Linotype"/>
          <w:spacing w:val="34"/>
        </w:rPr>
        <w:t xml:space="preserve"> </w:t>
      </w:r>
      <w:r>
        <w:rPr>
          <w:rFonts w:ascii="Palatino Linotype" w:eastAsia="Palatino Linotype" w:hAnsi="Palatino Linotype" w:cs="Palatino Linotype"/>
        </w:rPr>
        <w:t>t</w:t>
      </w:r>
      <w:r>
        <w:rPr>
          <w:rFonts w:ascii="Palatino Linotype" w:eastAsia="Palatino Linotype" w:hAnsi="Palatino Linotype" w:cs="Palatino Linotype"/>
          <w:spacing w:val="-1"/>
        </w:rPr>
        <w:t>h</w:t>
      </w:r>
      <w:r>
        <w:rPr>
          <w:rFonts w:ascii="Palatino Linotype" w:eastAsia="Palatino Linotype" w:hAnsi="Palatino Linotype" w:cs="Palatino Linotype"/>
        </w:rPr>
        <w:t>e</w:t>
      </w:r>
      <w:r>
        <w:rPr>
          <w:rFonts w:ascii="Palatino Linotype" w:eastAsia="Palatino Linotype" w:hAnsi="Palatino Linotype" w:cs="Palatino Linotype"/>
          <w:spacing w:val="41"/>
        </w:rPr>
        <w:t xml:space="preserve"> </w:t>
      </w:r>
      <w:r>
        <w:rPr>
          <w:rFonts w:ascii="Palatino Linotype" w:eastAsia="Palatino Linotype" w:hAnsi="Palatino Linotype" w:cs="Palatino Linotype"/>
          <w:spacing w:val="2"/>
        </w:rPr>
        <w:t>t</w:t>
      </w:r>
      <w:r>
        <w:rPr>
          <w:rFonts w:ascii="Palatino Linotype" w:eastAsia="Palatino Linotype" w:hAnsi="Palatino Linotype" w:cs="Palatino Linotype"/>
        </w:rPr>
        <w:t>e</w:t>
      </w:r>
      <w:r>
        <w:rPr>
          <w:rFonts w:ascii="Palatino Linotype" w:eastAsia="Palatino Linotype" w:hAnsi="Palatino Linotype" w:cs="Palatino Linotype"/>
          <w:spacing w:val="-1"/>
        </w:rPr>
        <w:t>a</w:t>
      </w:r>
      <w:r>
        <w:rPr>
          <w:rFonts w:ascii="Palatino Linotype" w:eastAsia="Palatino Linotype" w:hAnsi="Palatino Linotype" w:cs="Palatino Linotype"/>
        </w:rPr>
        <w:t>m</w:t>
      </w:r>
      <w:r>
        <w:rPr>
          <w:rFonts w:ascii="Palatino Linotype" w:eastAsia="Palatino Linotype" w:hAnsi="Palatino Linotype" w:cs="Palatino Linotype"/>
          <w:spacing w:val="39"/>
        </w:rPr>
        <w:t xml:space="preserve"> </w:t>
      </w:r>
      <w:r>
        <w:rPr>
          <w:rFonts w:ascii="Palatino Linotype" w:eastAsia="Palatino Linotype" w:hAnsi="Palatino Linotype" w:cs="Palatino Linotype"/>
          <w:spacing w:val="2"/>
        </w:rPr>
        <w:t>l</w:t>
      </w:r>
      <w:r>
        <w:rPr>
          <w:rFonts w:ascii="Palatino Linotype" w:eastAsia="Palatino Linotype" w:hAnsi="Palatino Linotype" w:cs="Palatino Linotype"/>
        </w:rPr>
        <w:t>e</w:t>
      </w:r>
      <w:r>
        <w:rPr>
          <w:rFonts w:ascii="Palatino Linotype" w:eastAsia="Palatino Linotype" w:hAnsi="Palatino Linotype" w:cs="Palatino Linotype"/>
          <w:spacing w:val="-1"/>
        </w:rPr>
        <w:t>a</w:t>
      </w:r>
      <w:r>
        <w:rPr>
          <w:rFonts w:ascii="Palatino Linotype" w:eastAsia="Palatino Linotype" w:hAnsi="Palatino Linotype" w:cs="Palatino Linotype"/>
        </w:rPr>
        <w:t>de</w:t>
      </w:r>
      <w:r>
        <w:rPr>
          <w:rFonts w:ascii="Palatino Linotype" w:eastAsia="Palatino Linotype" w:hAnsi="Palatino Linotype" w:cs="Palatino Linotype"/>
          <w:spacing w:val="1"/>
        </w:rPr>
        <w:t>r</w:t>
      </w:r>
      <w:r>
        <w:rPr>
          <w:rFonts w:ascii="Palatino Linotype" w:eastAsia="Palatino Linotype" w:hAnsi="Palatino Linotype" w:cs="Palatino Linotype"/>
          <w:spacing w:val="2"/>
        </w:rPr>
        <w:t>s</w:t>
      </w:r>
      <w:r>
        <w:rPr>
          <w:rFonts w:ascii="Palatino Linotype" w:eastAsia="Palatino Linotype" w:hAnsi="Palatino Linotype" w:cs="Palatino Linotype"/>
          <w:spacing w:val="-1"/>
        </w:rPr>
        <w:t>h</w:t>
      </w:r>
      <w:r>
        <w:rPr>
          <w:rFonts w:ascii="Palatino Linotype" w:eastAsia="Palatino Linotype" w:hAnsi="Palatino Linotype" w:cs="Palatino Linotype"/>
          <w:spacing w:val="2"/>
        </w:rPr>
        <w:t>i</w:t>
      </w:r>
      <w:r>
        <w:rPr>
          <w:rFonts w:ascii="Palatino Linotype" w:eastAsia="Palatino Linotype" w:hAnsi="Palatino Linotype" w:cs="Palatino Linotype"/>
        </w:rPr>
        <w:t>p,</w:t>
      </w:r>
      <w:r>
        <w:rPr>
          <w:rFonts w:ascii="Palatino Linotype" w:eastAsia="Palatino Linotype" w:hAnsi="Palatino Linotype" w:cs="Palatino Linotype"/>
          <w:spacing w:val="34"/>
        </w:rPr>
        <w:t xml:space="preserve"> </w:t>
      </w:r>
      <w:r>
        <w:rPr>
          <w:rFonts w:ascii="Palatino Linotype" w:eastAsia="Palatino Linotype" w:hAnsi="Palatino Linotype" w:cs="Palatino Linotype"/>
        </w:rPr>
        <w:t>te</w:t>
      </w:r>
      <w:r>
        <w:rPr>
          <w:rFonts w:ascii="Palatino Linotype" w:eastAsia="Palatino Linotype" w:hAnsi="Palatino Linotype" w:cs="Palatino Linotype"/>
          <w:spacing w:val="-1"/>
        </w:rPr>
        <w:t>a</w:t>
      </w:r>
      <w:r>
        <w:rPr>
          <w:rFonts w:ascii="Palatino Linotype" w:eastAsia="Palatino Linotype" w:hAnsi="Palatino Linotype" w:cs="Palatino Linotype"/>
        </w:rPr>
        <w:t>m</w:t>
      </w:r>
      <w:r>
        <w:rPr>
          <w:rFonts w:ascii="Palatino Linotype" w:eastAsia="Palatino Linotype" w:hAnsi="Palatino Linotype" w:cs="Palatino Linotype"/>
          <w:spacing w:val="39"/>
        </w:rPr>
        <w:t xml:space="preserve"> </w:t>
      </w:r>
      <w:r>
        <w:rPr>
          <w:rFonts w:ascii="Palatino Linotype" w:eastAsia="Palatino Linotype" w:hAnsi="Palatino Linotype" w:cs="Palatino Linotype"/>
        </w:rPr>
        <w:t>w</w:t>
      </w:r>
      <w:r>
        <w:rPr>
          <w:rFonts w:ascii="Palatino Linotype" w:eastAsia="Palatino Linotype" w:hAnsi="Palatino Linotype" w:cs="Palatino Linotype"/>
          <w:spacing w:val="1"/>
        </w:rPr>
        <w:t>o</w:t>
      </w:r>
      <w:r>
        <w:rPr>
          <w:rFonts w:ascii="Palatino Linotype" w:eastAsia="Palatino Linotype" w:hAnsi="Palatino Linotype" w:cs="Palatino Linotype"/>
          <w:spacing w:val="3"/>
        </w:rPr>
        <w:t>r</w:t>
      </w:r>
      <w:r>
        <w:rPr>
          <w:rFonts w:ascii="Palatino Linotype" w:eastAsia="Palatino Linotype" w:hAnsi="Palatino Linotype" w:cs="Palatino Linotype"/>
        </w:rPr>
        <w:t>k,</w:t>
      </w:r>
      <w:r>
        <w:rPr>
          <w:rFonts w:ascii="Palatino Linotype" w:eastAsia="Palatino Linotype" w:hAnsi="Palatino Linotype" w:cs="Palatino Linotype"/>
          <w:spacing w:val="39"/>
        </w:rPr>
        <w:t xml:space="preserve"> </w:t>
      </w:r>
      <w:r>
        <w:rPr>
          <w:rFonts w:ascii="Palatino Linotype" w:eastAsia="Palatino Linotype" w:hAnsi="Palatino Linotype" w:cs="Palatino Linotype"/>
        </w:rPr>
        <w:t>tr</w:t>
      </w:r>
      <w:r>
        <w:rPr>
          <w:rFonts w:ascii="Palatino Linotype" w:eastAsia="Palatino Linotype" w:hAnsi="Palatino Linotype" w:cs="Palatino Linotype"/>
          <w:spacing w:val="2"/>
        </w:rPr>
        <w:t>o</w:t>
      </w:r>
      <w:r>
        <w:rPr>
          <w:rFonts w:ascii="Palatino Linotype" w:eastAsia="Palatino Linotype" w:hAnsi="Palatino Linotype" w:cs="Palatino Linotype"/>
        </w:rPr>
        <w:t>u</w:t>
      </w:r>
      <w:r>
        <w:rPr>
          <w:rFonts w:ascii="Palatino Linotype" w:eastAsia="Palatino Linotype" w:hAnsi="Palatino Linotype" w:cs="Palatino Linotype"/>
          <w:spacing w:val="-2"/>
        </w:rPr>
        <w:t>b</w:t>
      </w:r>
      <w:r>
        <w:rPr>
          <w:rFonts w:ascii="Palatino Linotype" w:eastAsia="Palatino Linotype" w:hAnsi="Palatino Linotype" w:cs="Palatino Linotype"/>
          <w:spacing w:val="2"/>
        </w:rPr>
        <w:t>l</w:t>
      </w:r>
      <w:r>
        <w:rPr>
          <w:rFonts w:ascii="Palatino Linotype" w:eastAsia="Palatino Linotype" w:hAnsi="Palatino Linotype" w:cs="Palatino Linotype"/>
        </w:rPr>
        <w:t>es</w:t>
      </w:r>
      <w:r>
        <w:rPr>
          <w:rFonts w:ascii="Palatino Linotype" w:eastAsia="Palatino Linotype" w:hAnsi="Palatino Linotype" w:cs="Palatino Linotype"/>
          <w:spacing w:val="-1"/>
        </w:rPr>
        <w:t>h</w:t>
      </w:r>
      <w:r>
        <w:rPr>
          <w:rFonts w:ascii="Palatino Linotype" w:eastAsia="Palatino Linotype" w:hAnsi="Palatino Linotype" w:cs="Palatino Linotype"/>
          <w:spacing w:val="1"/>
        </w:rPr>
        <w:t>oo</w:t>
      </w:r>
      <w:r>
        <w:rPr>
          <w:rFonts w:ascii="Palatino Linotype" w:eastAsia="Palatino Linotype" w:hAnsi="Palatino Linotype" w:cs="Palatino Linotype"/>
        </w:rPr>
        <w:t>t</w:t>
      </w:r>
      <w:r>
        <w:rPr>
          <w:rFonts w:ascii="Palatino Linotype" w:eastAsia="Palatino Linotype" w:hAnsi="Palatino Linotype" w:cs="Palatino Linotype"/>
          <w:spacing w:val="2"/>
        </w:rPr>
        <w:t>i</w:t>
      </w:r>
      <w:r>
        <w:rPr>
          <w:rFonts w:ascii="Palatino Linotype" w:eastAsia="Palatino Linotype" w:hAnsi="Palatino Linotype" w:cs="Palatino Linotype"/>
          <w:spacing w:val="-1"/>
        </w:rPr>
        <w:t>n</w:t>
      </w:r>
      <w:r>
        <w:rPr>
          <w:rFonts w:ascii="Palatino Linotype" w:eastAsia="Palatino Linotype" w:hAnsi="Palatino Linotype" w:cs="Palatino Linotype"/>
        </w:rPr>
        <w:t>g,</w:t>
      </w:r>
      <w:r>
        <w:rPr>
          <w:rFonts w:ascii="Palatino Linotype" w:eastAsia="Palatino Linotype" w:hAnsi="Palatino Linotype" w:cs="Palatino Linotype"/>
          <w:spacing w:val="29"/>
        </w:rPr>
        <w:t xml:space="preserve"> </w:t>
      </w:r>
      <w:r w:rsidR="00114FC9">
        <w:rPr>
          <w:rFonts w:ascii="Palatino Linotype" w:eastAsia="Palatino Linotype" w:hAnsi="Palatino Linotype" w:cs="Palatino Linotype"/>
          <w:spacing w:val="-2"/>
        </w:rPr>
        <w:t>b</w:t>
      </w:r>
      <w:r w:rsidR="00114FC9">
        <w:rPr>
          <w:rFonts w:ascii="Palatino Linotype" w:eastAsia="Palatino Linotype" w:hAnsi="Palatino Linotype" w:cs="Palatino Linotype"/>
          <w:spacing w:val="3"/>
        </w:rPr>
        <w:t>e</w:t>
      </w:r>
      <w:r w:rsidR="00114FC9">
        <w:rPr>
          <w:rFonts w:ascii="Palatino Linotype" w:eastAsia="Palatino Linotype" w:hAnsi="Palatino Linotype" w:cs="Palatino Linotype"/>
          <w:spacing w:val="-1"/>
        </w:rPr>
        <w:t>h</w:t>
      </w:r>
      <w:r w:rsidR="00114FC9">
        <w:rPr>
          <w:rFonts w:ascii="Palatino Linotype" w:eastAsia="Palatino Linotype" w:hAnsi="Palatino Linotype" w:cs="Palatino Linotype"/>
          <w:spacing w:val="1"/>
        </w:rPr>
        <w:t>a</w:t>
      </w:r>
      <w:r w:rsidR="00114FC9">
        <w:rPr>
          <w:rFonts w:ascii="Palatino Linotype" w:eastAsia="Palatino Linotype" w:hAnsi="Palatino Linotype" w:cs="Palatino Linotype"/>
          <w:spacing w:val="-2"/>
        </w:rPr>
        <w:t>v</w:t>
      </w:r>
      <w:r w:rsidR="00114FC9">
        <w:rPr>
          <w:rFonts w:ascii="Palatino Linotype" w:eastAsia="Palatino Linotype" w:hAnsi="Palatino Linotype" w:cs="Palatino Linotype"/>
          <w:spacing w:val="4"/>
        </w:rPr>
        <w:t>i</w:t>
      </w:r>
      <w:r w:rsidR="00114FC9">
        <w:rPr>
          <w:rFonts w:ascii="Palatino Linotype" w:eastAsia="Palatino Linotype" w:hAnsi="Palatino Linotype" w:cs="Palatino Linotype"/>
          <w:spacing w:val="1"/>
        </w:rPr>
        <w:t>o</w:t>
      </w:r>
      <w:r w:rsidR="00114FC9">
        <w:rPr>
          <w:rFonts w:ascii="Palatino Linotype" w:eastAsia="Palatino Linotype" w:hAnsi="Palatino Linotype" w:cs="Palatino Linotype"/>
        </w:rPr>
        <w:t>r</w:t>
      </w:r>
      <w:r>
        <w:rPr>
          <w:rFonts w:ascii="Palatino Linotype" w:eastAsia="Palatino Linotype" w:hAnsi="Palatino Linotype" w:cs="Palatino Linotype"/>
        </w:rPr>
        <w:t>,</w:t>
      </w:r>
      <w:r>
        <w:rPr>
          <w:rFonts w:ascii="Palatino Linotype" w:eastAsia="Palatino Linotype" w:hAnsi="Palatino Linotype" w:cs="Palatino Linotype"/>
          <w:spacing w:val="34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</w:rPr>
        <w:t>an</w:t>
      </w:r>
      <w:r>
        <w:rPr>
          <w:rFonts w:ascii="Palatino Linotype" w:eastAsia="Palatino Linotype" w:hAnsi="Palatino Linotype" w:cs="Palatino Linotype"/>
        </w:rPr>
        <w:t>d p</w:t>
      </w:r>
      <w:r>
        <w:rPr>
          <w:rFonts w:ascii="Palatino Linotype" w:eastAsia="Palatino Linotype" w:hAnsi="Palatino Linotype" w:cs="Palatino Linotype"/>
          <w:spacing w:val="1"/>
        </w:rPr>
        <w:t>e</w:t>
      </w:r>
      <w:r>
        <w:rPr>
          <w:rFonts w:ascii="Palatino Linotype" w:eastAsia="Palatino Linotype" w:hAnsi="Palatino Linotype" w:cs="Palatino Linotype"/>
        </w:rPr>
        <w:t>rs</w:t>
      </w:r>
      <w:r>
        <w:rPr>
          <w:rFonts w:ascii="Palatino Linotype" w:eastAsia="Palatino Linotype" w:hAnsi="Palatino Linotype" w:cs="Palatino Linotype"/>
          <w:spacing w:val="1"/>
        </w:rPr>
        <w:t>o</w:t>
      </w:r>
      <w:r>
        <w:rPr>
          <w:rFonts w:ascii="Palatino Linotype" w:eastAsia="Palatino Linotype" w:hAnsi="Palatino Linotype" w:cs="Palatino Linotype"/>
          <w:spacing w:val="-1"/>
        </w:rPr>
        <w:t>na</w:t>
      </w:r>
      <w:r>
        <w:rPr>
          <w:rFonts w:ascii="Palatino Linotype" w:eastAsia="Palatino Linotype" w:hAnsi="Palatino Linotype" w:cs="Palatino Linotype"/>
          <w:spacing w:val="2"/>
        </w:rPr>
        <w:t>li</w:t>
      </w:r>
      <w:r>
        <w:rPr>
          <w:rFonts w:ascii="Palatino Linotype" w:eastAsia="Palatino Linotype" w:hAnsi="Palatino Linotype" w:cs="Palatino Linotype"/>
        </w:rPr>
        <w:t>ty</w:t>
      </w:r>
      <w:r>
        <w:rPr>
          <w:rFonts w:ascii="Palatino Linotype" w:eastAsia="Palatino Linotype" w:hAnsi="Palatino Linotype" w:cs="Palatino Linotype"/>
          <w:spacing w:val="-10"/>
        </w:rPr>
        <w:t xml:space="preserve"> </w:t>
      </w:r>
      <w:r>
        <w:rPr>
          <w:rFonts w:ascii="Palatino Linotype" w:eastAsia="Palatino Linotype" w:hAnsi="Palatino Linotype" w:cs="Palatino Linotype"/>
          <w:spacing w:val="2"/>
        </w:rPr>
        <w:t>o</w:t>
      </w:r>
      <w:r>
        <w:rPr>
          <w:rFonts w:ascii="Palatino Linotype" w:eastAsia="Palatino Linotype" w:hAnsi="Palatino Linotype" w:cs="Palatino Linotype"/>
        </w:rPr>
        <w:t>f</w:t>
      </w:r>
      <w:r>
        <w:rPr>
          <w:rFonts w:ascii="Palatino Linotype" w:eastAsia="Palatino Linotype" w:hAnsi="Palatino Linotype" w:cs="Palatino Linotype"/>
          <w:spacing w:val="-1"/>
        </w:rPr>
        <w:t xml:space="preserve"> </w:t>
      </w:r>
      <w:r>
        <w:rPr>
          <w:rFonts w:ascii="Palatino Linotype" w:eastAsia="Palatino Linotype" w:hAnsi="Palatino Linotype" w:cs="Palatino Linotype"/>
        </w:rPr>
        <w:t>p</w:t>
      </w:r>
      <w:r>
        <w:rPr>
          <w:rFonts w:ascii="Palatino Linotype" w:eastAsia="Palatino Linotype" w:hAnsi="Palatino Linotype" w:cs="Palatino Linotype"/>
          <w:spacing w:val="1"/>
        </w:rPr>
        <w:t>e</w:t>
      </w:r>
      <w:r>
        <w:rPr>
          <w:rFonts w:ascii="Palatino Linotype" w:eastAsia="Palatino Linotype" w:hAnsi="Palatino Linotype" w:cs="Palatino Linotype"/>
        </w:rPr>
        <w:t>rs</w:t>
      </w:r>
      <w:r>
        <w:rPr>
          <w:rFonts w:ascii="Palatino Linotype" w:eastAsia="Palatino Linotype" w:hAnsi="Palatino Linotype" w:cs="Palatino Linotype"/>
          <w:spacing w:val="1"/>
        </w:rPr>
        <w:t>o</w:t>
      </w:r>
      <w:r>
        <w:rPr>
          <w:rFonts w:ascii="Palatino Linotype" w:eastAsia="Palatino Linotype" w:hAnsi="Palatino Linotype" w:cs="Palatino Linotype"/>
          <w:spacing w:val="-1"/>
        </w:rPr>
        <w:t>n</w:t>
      </w:r>
      <w:r w:rsidR="00114FC9">
        <w:rPr>
          <w:rFonts w:ascii="Palatino Linotype" w:eastAsia="Palatino Linotype" w:hAnsi="Palatino Linotype" w:cs="Palatino Linotype"/>
        </w:rPr>
        <w:t>s.</w:t>
      </w:r>
      <w:r w:rsidR="00561E1B">
        <w:rPr>
          <w:rFonts w:ascii="Palatino Linotype" w:eastAsia="Palatino Linotype" w:hAnsi="Palatino Linotype" w:cs="Palatino Linotype"/>
        </w:rPr>
        <w:t xml:space="preserve"> </w:t>
      </w:r>
      <w:r w:rsidR="00114FC9">
        <w:rPr>
          <w:rFonts w:ascii="Palatino Linotype" w:eastAsia="Palatino Linotype" w:hAnsi="Palatino Linotype" w:cs="Palatino Linotype"/>
        </w:rPr>
        <w:t>(</w:t>
      </w:r>
      <w:r w:rsidR="00561E1B">
        <w:rPr>
          <w:rFonts w:ascii="Palatino Linotype" w:eastAsia="Palatino Linotype" w:hAnsi="Palatino Linotype" w:cs="Palatino Linotype"/>
        </w:rPr>
        <w:t>As</w:t>
      </w:r>
      <w:r w:rsidR="00114FC9">
        <w:rPr>
          <w:rFonts w:ascii="Palatino Linotype" w:eastAsia="Palatino Linotype" w:hAnsi="Palatino Linotype" w:cs="Palatino Linotype"/>
        </w:rPr>
        <w:t xml:space="preserve"> an assignment of course</w:t>
      </w:r>
      <w:r w:rsidR="00561E1B">
        <w:rPr>
          <w:rFonts w:ascii="Palatino Linotype" w:eastAsia="Palatino Linotype" w:hAnsi="Palatino Linotype" w:cs="Palatino Linotype"/>
        </w:rPr>
        <w:t>)</w:t>
      </w:r>
    </w:p>
    <w:p w:rsidR="006B0796" w:rsidRDefault="0013006A" w:rsidP="00B16BED">
      <w:pPr>
        <w:spacing w:before="1"/>
        <w:ind w:left="100"/>
        <w:rPr>
          <w:rFonts w:ascii="Palatino Linotype" w:eastAsia="Palatino Linotype" w:hAnsi="Palatino Linotype" w:cs="Palatino Linotype"/>
        </w:rPr>
      </w:pPr>
      <w:r>
        <w:rPr>
          <w:rFonts w:ascii="Wingdings" w:eastAsia="Wingdings" w:hAnsi="Wingdings" w:cs="Wingdings"/>
        </w:rPr>
        <w:t></w:t>
      </w:r>
      <w:r w:rsidR="00561E1B">
        <w:t xml:space="preserve">    </w:t>
      </w:r>
      <w:r w:rsidR="00561E1B" w:rsidRPr="00561E1B">
        <w:rPr>
          <w:rFonts w:ascii="Palatino Linotype" w:hAnsi="Palatino Linotype"/>
        </w:rPr>
        <w:t xml:space="preserve">Consumer </w:t>
      </w:r>
      <w:r w:rsidR="00561E1B">
        <w:rPr>
          <w:rFonts w:ascii="Palatino Linotype" w:hAnsi="Palatino Linotype"/>
        </w:rPr>
        <w:t xml:space="preserve">satisfaction on Amul buttermilk </w:t>
      </w:r>
      <w:r w:rsidRPr="00561E1B">
        <w:rPr>
          <w:rFonts w:ascii="Palatino Linotype" w:eastAsia="Palatino Linotype" w:hAnsi="Palatino Linotype" w:cs="Palatino Linotype"/>
        </w:rPr>
        <w:t>d</w:t>
      </w:r>
      <w:r w:rsidR="00561E1B">
        <w:rPr>
          <w:rFonts w:ascii="Palatino Linotype" w:eastAsia="Palatino Linotype" w:hAnsi="Palatino Linotype" w:cs="Palatino Linotype"/>
        </w:rPr>
        <w:t xml:space="preserve">uring </w:t>
      </w:r>
      <w:r>
        <w:rPr>
          <w:rFonts w:ascii="Palatino Linotype" w:eastAsia="Palatino Linotype" w:hAnsi="Palatino Linotype" w:cs="Palatino Linotype"/>
        </w:rPr>
        <w:t>t</w:t>
      </w:r>
      <w:r>
        <w:rPr>
          <w:rFonts w:ascii="Palatino Linotype" w:eastAsia="Palatino Linotype" w:hAnsi="Palatino Linotype" w:cs="Palatino Linotype"/>
          <w:spacing w:val="-1"/>
        </w:rPr>
        <w:t>h</w:t>
      </w:r>
      <w:r>
        <w:rPr>
          <w:rFonts w:ascii="Palatino Linotype" w:eastAsia="Palatino Linotype" w:hAnsi="Palatino Linotype" w:cs="Palatino Linotype"/>
        </w:rPr>
        <w:t>e</w:t>
      </w:r>
      <w:r w:rsidR="00561E1B">
        <w:rPr>
          <w:rFonts w:ascii="Palatino Linotype" w:eastAsia="Palatino Linotype" w:hAnsi="Palatino Linotype" w:cs="Palatino Linotype"/>
        </w:rPr>
        <w:t xml:space="preserve"> graduation </w:t>
      </w:r>
      <w:r w:rsidR="00561E1B">
        <w:rPr>
          <w:rFonts w:ascii="Palatino Linotype" w:eastAsia="Palatino Linotype" w:hAnsi="Palatino Linotype" w:cs="Palatino Linotype"/>
          <w:spacing w:val="-1"/>
        </w:rPr>
        <w:t>Course</w:t>
      </w:r>
      <w:r>
        <w:rPr>
          <w:rFonts w:ascii="Palatino Linotype" w:eastAsia="Palatino Linotype" w:hAnsi="Palatino Linotype" w:cs="Palatino Linotype"/>
          <w:spacing w:val="-5"/>
        </w:rPr>
        <w:t xml:space="preserve"> </w:t>
      </w:r>
      <w:r w:rsidR="00561E1B">
        <w:rPr>
          <w:rFonts w:ascii="Palatino Linotype" w:eastAsia="Palatino Linotype" w:hAnsi="Palatino Linotype" w:cs="Palatino Linotype"/>
          <w:spacing w:val="-5"/>
        </w:rPr>
        <w:t>(BBA)</w:t>
      </w:r>
    </w:p>
    <w:p w:rsidR="006B0796" w:rsidRDefault="0013006A">
      <w:pPr>
        <w:spacing w:before="1"/>
        <w:ind w:left="100"/>
        <w:rPr>
          <w:rFonts w:ascii="Palatino Linotype" w:eastAsia="Palatino Linotype" w:hAnsi="Palatino Linotype" w:cs="Palatino Linotype"/>
        </w:rPr>
      </w:pPr>
      <w:r>
        <w:rPr>
          <w:rFonts w:ascii="Wingdings" w:eastAsia="Wingdings" w:hAnsi="Wingdings" w:cs="Wingdings"/>
        </w:rPr>
        <w:t></w:t>
      </w:r>
      <w:r>
        <w:t xml:space="preserve">  </w:t>
      </w:r>
      <w:r>
        <w:rPr>
          <w:spacing w:val="31"/>
        </w:rPr>
        <w:t xml:space="preserve"> </w:t>
      </w:r>
      <w:r>
        <w:rPr>
          <w:rFonts w:ascii="Palatino Linotype" w:eastAsia="Palatino Linotype" w:hAnsi="Palatino Linotype" w:cs="Palatino Linotype"/>
          <w:spacing w:val="1"/>
        </w:rPr>
        <w:t>M</w:t>
      </w:r>
      <w:r>
        <w:rPr>
          <w:rFonts w:ascii="Palatino Linotype" w:eastAsia="Palatino Linotype" w:hAnsi="Palatino Linotype" w:cs="Palatino Linotype"/>
          <w:spacing w:val="-1"/>
        </w:rPr>
        <w:t>a</w:t>
      </w:r>
      <w:r>
        <w:rPr>
          <w:rFonts w:ascii="Palatino Linotype" w:eastAsia="Palatino Linotype" w:hAnsi="Palatino Linotype" w:cs="Palatino Linotype"/>
        </w:rPr>
        <w:t>rk</w:t>
      </w:r>
      <w:r>
        <w:rPr>
          <w:rFonts w:ascii="Palatino Linotype" w:eastAsia="Palatino Linotype" w:hAnsi="Palatino Linotype" w:cs="Palatino Linotype"/>
          <w:spacing w:val="1"/>
        </w:rPr>
        <w:t>e</w:t>
      </w:r>
      <w:r>
        <w:rPr>
          <w:rFonts w:ascii="Palatino Linotype" w:eastAsia="Palatino Linotype" w:hAnsi="Palatino Linotype" w:cs="Palatino Linotype"/>
        </w:rPr>
        <w:t>t</w:t>
      </w:r>
      <w:r>
        <w:rPr>
          <w:rFonts w:ascii="Palatino Linotype" w:eastAsia="Palatino Linotype" w:hAnsi="Palatino Linotype" w:cs="Palatino Linotype"/>
          <w:spacing w:val="2"/>
        </w:rPr>
        <w:t>i</w:t>
      </w:r>
      <w:r>
        <w:rPr>
          <w:rFonts w:ascii="Palatino Linotype" w:eastAsia="Palatino Linotype" w:hAnsi="Palatino Linotype" w:cs="Palatino Linotype"/>
          <w:spacing w:val="-1"/>
        </w:rPr>
        <w:t>n</w:t>
      </w:r>
      <w:r>
        <w:rPr>
          <w:rFonts w:ascii="Palatino Linotype" w:eastAsia="Palatino Linotype" w:hAnsi="Palatino Linotype" w:cs="Palatino Linotype"/>
        </w:rPr>
        <w:t>g</w:t>
      </w:r>
      <w:r>
        <w:rPr>
          <w:rFonts w:ascii="Palatino Linotype" w:eastAsia="Palatino Linotype" w:hAnsi="Palatino Linotype" w:cs="Palatino Linotype"/>
          <w:spacing w:val="-9"/>
        </w:rPr>
        <w:t xml:space="preserve"> </w:t>
      </w:r>
      <w:r w:rsidR="008100AC">
        <w:rPr>
          <w:rFonts w:ascii="Palatino Linotype" w:eastAsia="Palatino Linotype" w:hAnsi="Palatino Linotype" w:cs="Palatino Linotype"/>
          <w:spacing w:val="-9"/>
        </w:rPr>
        <w:t>R</w:t>
      </w:r>
      <w:r w:rsidR="00561E1B">
        <w:rPr>
          <w:rFonts w:ascii="Palatino Linotype" w:eastAsia="Palatino Linotype" w:hAnsi="Palatino Linotype" w:cs="Palatino Linotype"/>
          <w:spacing w:val="-9"/>
        </w:rPr>
        <w:t xml:space="preserve">esearch </w:t>
      </w:r>
      <w:r w:rsidR="00690E50">
        <w:rPr>
          <w:rFonts w:ascii="Palatino Linotype" w:eastAsia="Palatino Linotype" w:hAnsi="Palatino Linotype" w:cs="Palatino Linotype"/>
          <w:spacing w:val="-9"/>
        </w:rPr>
        <w:t xml:space="preserve">by </w:t>
      </w:r>
      <w:r>
        <w:rPr>
          <w:rFonts w:ascii="Palatino Linotype" w:eastAsia="Palatino Linotype" w:hAnsi="Palatino Linotype" w:cs="Palatino Linotype"/>
          <w:spacing w:val="2"/>
        </w:rPr>
        <w:t>o</w:t>
      </w:r>
      <w:r>
        <w:rPr>
          <w:rFonts w:ascii="Palatino Linotype" w:eastAsia="Palatino Linotype" w:hAnsi="Palatino Linotype" w:cs="Palatino Linotype"/>
        </w:rPr>
        <w:t>f</w:t>
      </w:r>
      <w:r>
        <w:rPr>
          <w:rFonts w:ascii="Palatino Linotype" w:eastAsia="Palatino Linotype" w:hAnsi="Palatino Linotype" w:cs="Palatino Linotype"/>
          <w:spacing w:val="-1"/>
        </w:rPr>
        <w:t xml:space="preserve"> </w:t>
      </w:r>
      <w:r w:rsidR="00561E1B">
        <w:rPr>
          <w:rFonts w:ascii="Palatino Linotype" w:eastAsia="Palatino Linotype" w:hAnsi="Palatino Linotype" w:cs="Palatino Linotype"/>
          <w:spacing w:val="1"/>
        </w:rPr>
        <w:t>H</w:t>
      </w:r>
      <w:r w:rsidR="00690E50">
        <w:rPr>
          <w:rFonts w:ascii="Palatino Linotype" w:eastAsia="Palatino Linotype" w:hAnsi="Palatino Linotype" w:cs="Palatino Linotype"/>
          <w:spacing w:val="1"/>
        </w:rPr>
        <w:t>y</w:t>
      </w:r>
      <w:r w:rsidR="00561E1B">
        <w:rPr>
          <w:rFonts w:ascii="Palatino Linotype" w:eastAsia="Palatino Linotype" w:hAnsi="Palatino Linotype" w:cs="Palatino Linotype"/>
          <w:spacing w:val="1"/>
        </w:rPr>
        <w:t xml:space="preserve">undai, </w:t>
      </w:r>
      <w:proofErr w:type="spellStart"/>
      <w:r w:rsidR="00690E50">
        <w:rPr>
          <w:rFonts w:ascii="Palatino Linotype" w:eastAsia="Palatino Linotype" w:hAnsi="Palatino Linotype" w:cs="Palatino Linotype"/>
          <w:spacing w:val="1"/>
        </w:rPr>
        <w:t>cre</w:t>
      </w:r>
      <w:r w:rsidR="00561E1B">
        <w:rPr>
          <w:rFonts w:ascii="Palatino Linotype" w:eastAsia="Palatino Linotype" w:hAnsi="Palatino Linotype" w:cs="Palatino Linotype"/>
          <w:spacing w:val="1"/>
        </w:rPr>
        <w:t>t</w:t>
      </w:r>
      <w:r w:rsidR="00690E50">
        <w:rPr>
          <w:rFonts w:ascii="Palatino Linotype" w:eastAsia="Palatino Linotype" w:hAnsi="Palatino Linotype" w:cs="Palatino Linotype"/>
          <w:spacing w:val="1"/>
        </w:rPr>
        <w:t>a</w:t>
      </w:r>
      <w:proofErr w:type="spellEnd"/>
      <w:r w:rsidR="00690E50">
        <w:rPr>
          <w:rFonts w:ascii="Palatino Linotype" w:eastAsia="Palatino Linotype" w:hAnsi="Palatino Linotype" w:cs="Palatino Linotype"/>
          <w:spacing w:val="1"/>
        </w:rPr>
        <w:t xml:space="preserve"> </w:t>
      </w:r>
      <w:r w:rsidR="00561E1B">
        <w:rPr>
          <w:rFonts w:ascii="Palatino Linotype" w:eastAsia="Palatino Linotype" w:hAnsi="Palatino Linotype" w:cs="Palatino Linotype"/>
          <w:spacing w:val="1"/>
        </w:rPr>
        <w:t>(SUV)</w:t>
      </w:r>
      <w:r>
        <w:rPr>
          <w:rFonts w:ascii="Palatino Linotype" w:eastAsia="Palatino Linotype" w:hAnsi="Palatino Linotype" w:cs="Palatino Linotype"/>
          <w:spacing w:val="-4"/>
        </w:rPr>
        <w:t xml:space="preserve"> </w:t>
      </w:r>
      <w:r>
        <w:rPr>
          <w:rFonts w:ascii="Palatino Linotype" w:eastAsia="Palatino Linotype" w:hAnsi="Palatino Linotype" w:cs="Palatino Linotype"/>
        </w:rPr>
        <w:t>w</w:t>
      </w:r>
      <w:r>
        <w:rPr>
          <w:rFonts w:ascii="Palatino Linotype" w:eastAsia="Palatino Linotype" w:hAnsi="Palatino Linotype" w:cs="Palatino Linotype"/>
          <w:spacing w:val="-1"/>
        </w:rPr>
        <w:t>h</w:t>
      </w:r>
      <w:r>
        <w:rPr>
          <w:rFonts w:ascii="Palatino Linotype" w:eastAsia="Palatino Linotype" w:hAnsi="Palatino Linotype" w:cs="Palatino Linotype"/>
        </w:rPr>
        <w:t>en</w:t>
      </w:r>
      <w:r>
        <w:rPr>
          <w:rFonts w:ascii="Palatino Linotype" w:eastAsia="Palatino Linotype" w:hAnsi="Palatino Linotype" w:cs="Palatino Linotype"/>
          <w:spacing w:val="-3"/>
        </w:rPr>
        <w:t xml:space="preserve"> </w:t>
      </w:r>
      <w:r>
        <w:rPr>
          <w:rFonts w:ascii="Palatino Linotype" w:eastAsia="Palatino Linotype" w:hAnsi="Palatino Linotype" w:cs="Palatino Linotype"/>
          <w:spacing w:val="2"/>
        </w:rPr>
        <w:t>i</w:t>
      </w:r>
      <w:r>
        <w:rPr>
          <w:rFonts w:ascii="Palatino Linotype" w:eastAsia="Palatino Linotype" w:hAnsi="Palatino Linotype" w:cs="Palatino Linotype"/>
        </w:rPr>
        <w:t>t</w:t>
      </w:r>
      <w:r>
        <w:rPr>
          <w:rFonts w:ascii="Palatino Linotype" w:eastAsia="Palatino Linotype" w:hAnsi="Palatino Linotype" w:cs="Palatino Linotype"/>
          <w:spacing w:val="-1"/>
        </w:rPr>
        <w:t xml:space="preserve"> </w:t>
      </w:r>
      <w:r>
        <w:rPr>
          <w:rFonts w:ascii="Palatino Linotype" w:eastAsia="Palatino Linotype" w:hAnsi="Palatino Linotype" w:cs="Palatino Linotype"/>
        </w:rPr>
        <w:t>w</w:t>
      </w:r>
      <w:r>
        <w:rPr>
          <w:rFonts w:ascii="Palatino Linotype" w:eastAsia="Palatino Linotype" w:hAnsi="Palatino Linotype" w:cs="Palatino Linotype"/>
          <w:spacing w:val="-1"/>
        </w:rPr>
        <w:t>a</w:t>
      </w:r>
      <w:r>
        <w:rPr>
          <w:rFonts w:ascii="Palatino Linotype" w:eastAsia="Palatino Linotype" w:hAnsi="Palatino Linotype" w:cs="Palatino Linotype"/>
        </w:rPr>
        <w:t>s</w:t>
      </w:r>
      <w:r>
        <w:rPr>
          <w:rFonts w:ascii="Palatino Linotype" w:eastAsia="Palatino Linotype" w:hAnsi="Palatino Linotype" w:cs="Palatino Linotype"/>
          <w:spacing w:val="-3"/>
        </w:rPr>
        <w:t xml:space="preserve"> </w:t>
      </w:r>
      <w:r>
        <w:rPr>
          <w:rFonts w:ascii="Palatino Linotype" w:eastAsia="Palatino Linotype" w:hAnsi="Palatino Linotype" w:cs="Palatino Linotype"/>
          <w:spacing w:val="2"/>
        </w:rPr>
        <w:t>l</w:t>
      </w:r>
      <w:r>
        <w:rPr>
          <w:rFonts w:ascii="Palatino Linotype" w:eastAsia="Palatino Linotype" w:hAnsi="Palatino Linotype" w:cs="Palatino Linotype"/>
          <w:spacing w:val="-1"/>
        </w:rPr>
        <w:t>a</w:t>
      </w:r>
      <w:r>
        <w:rPr>
          <w:rFonts w:ascii="Palatino Linotype" w:eastAsia="Palatino Linotype" w:hAnsi="Palatino Linotype" w:cs="Palatino Linotype"/>
        </w:rPr>
        <w:t>u</w:t>
      </w:r>
      <w:r>
        <w:rPr>
          <w:rFonts w:ascii="Palatino Linotype" w:eastAsia="Palatino Linotype" w:hAnsi="Palatino Linotype" w:cs="Palatino Linotype"/>
          <w:spacing w:val="-1"/>
        </w:rPr>
        <w:t>n</w:t>
      </w:r>
      <w:r>
        <w:rPr>
          <w:rFonts w:ascii="Palatino Linotype" w:eastAsia="Palatino Linotype" w:hAnsi="Palatino Linotype" w:cs="Palatino Linotype"/>
          <w:spacing w:val="3"/>
        </w:rPr>
        <w:t>c</w:t>
      </w:r>
      <w:r>
        <w:rPr>
          <w:rFonts w:ascii="Palatino Linotype" w:eastAsia="Palatino Linotype" w:hAnsi="Palatino Linotype" w:cs="Palatino Linotype"/>
          <w:spacing w:val="-1"/>
        </w:rPr>
        <w:t>h</w:t>
      </w:r>
      <w:r>
        <w:rPr>
          <w:rFonts w:ascii="Palatino Linotype" w:eastAsia="Palatino Linotype" w:hAnsi="Palatino Linotype" w:cs="Palatino Linotype"/>
        </w:rPr>
        <w:t>ed</w:t>
      </w:r>
      <w:r>
        <w:rPr>
          <w:rFonts w:ascii="Palatino Linotype" w:eastAsia="Palatino Linotype" w:hAnsi="Palatino Linotype" w:cs="Palatino Linotype"/>
          <w:spacing w:val="-7"/>
        </w:rPr>
        <w:t xml:space="preserve"> </w:t>
      </w:r>
      <w:r>
        <w:rPr>
          <w:rFonts w:ascii="Palatino Linotype" w:eastAsia="Palatino Linotype" w:hAnsi="Palatino Linotype" w:cs="Palatino Linotype"/>
          <w:spacing w:val="2"/>
        </w:rPr>
        <w:t>i</w:t>
      </w:r>
      <w:r>
        <w:rPr>
          <w:rFonts w:ascii="Palatino Linotype" w:eastAsia="Palatino Linotype" w:hAnsi="Palatino Linotype" w:cs="Palatino Linotype"/>
        </w:rPr>
        <w:t>n</w:t>
      </w:r>
      <w:r>
        <w:rPr>
          <w:rFonts w:ascii="Palatino Linotype" w:eastAsia="Palatino Linotype" w:hAnsi="Palatino Linotype" w:cs="Palatino Linotype"/>
          <w:spacing w:val="-3"/>
        </w:rPr>
        <w:t xml:space="preserve"> </w:t>
      </w:r>
      <w:r>
        <w:rPr>
          <w:rFonts w:ascii="Palatino Linotype" w:eastAsia="Palatino Linotype" w:hAnsi="Palatino Linotype" w:cs="Palatino Linotype"/>
          <w:spacing w:val="1"/>
        </w:rPr>
        <w:t>20</w:t>
      </w:r>
      <w:r w:rsidR="00561E1B">
        <w:rPr>
          <w:rFonts w:ascii="Palatino Linotype" w:eastAsia="Palatino Linotype" w:hAnsi="Palatino Linotype" w:cs="Palatino Linotype"/>
          <w:spacing w:val="1"/>
        </w:rPr>
        <w:t>15</w:t>
      </w:r>
      <w:r>
        <w:rPr>
          <w:rFonts w:ascii="Palatino Linotype" w:eastAsia="Palatino Linotype" w:hAnsi="Palatino Linotype" w:cs="Palatino Linotype"/>
        </w:rPr>
        <w:t>.</w:t>
      </w:r>
      <w:r w:rsidR="00690E50">
        <w:rPr>
          <w:rFonts w:ascii="Palatino Linotype" w:eastAsia="Palatino Linotype" w:hAnsi="Palatino Linotype" w:cs="Palatino Linotype"/>
        </w:rPr>
        <w:t xml:space="preserve"> By Nielsen </w:t>
      </w:r>
    </w:p>
    <w:p w:rsidR="006B0796" w:rsidRDefault="006B0796">
      <w:pPr>
        <w:spacing w:before="8" w:line="260" w:lineRule="exact"/>
        <w:rPr>
          <w:sz w:val="26"/>
          <w:szCs w:val="26"/>
        </w:rPr>
      </w:pPr>
    </w:p>
    <w:p w:rsidR="006B0796" w:rsidRDefault="0013006A">
      <w:pPr>
        <w:ind w:left="100"/>
        <w:rPr>
          <w:rFonts w:ascii="Palatino Linotype" w:eastAsia="Palatino Linotype" w:hAnsi="Palatino Linotype" w:cs="Palatino Linotype"/>
          <w:b/>
          <w:u w:val="single" w:color="000000"/>
        </w:rPr>
      </w:pPr>
      <w:r>
        <w:rPr>
          <w:rFonts w:ascii="Palatino Linotype" w:eastAsia="Palatino Linotype" w:hAnsi="Palatino Linotype" w:cs="Palatino Linotype"/>
          <w:b/>
          <w:spacing w:val="-1"/>
          <w:u w:val="single" w:color="000000"/>
        </w:rPr>
        <w:t>Tr</w:t>
      </w:r>
      <w:r>
        <w:rPr>
          <w:rFonts w:ascii="Palatino Linotype" w:eastAsia="Palatino Linotype" w:hAnsi="Palatino Linotype" w:cs="Palatino Linotype"/>
          <w:b/>
          <w:spacing w:val="1"/>
          <w:u w:val="single" w:color="000000"/>
        </w:rPr>
        <w:t>ai</w:t>
      </w:r>
      <w:r>
        <w:rPr>
          <w:rFonts w:ascii="Palatino Linotype" w:eastAsia="Palatino Linotype" w:hAnsi="Palatino Linotype" w:cs="Palatino Linotype"/>
          <w:b/>
          <w:u w:val="single" w:color="000000"/>
        </w:rPr>
        <w:t>n</w:t>
      </w:r>
      <w:r>
        <w:rPr>
          <w:rFonts w:ascii="Palatino Linotype" w:eastAsia="Palatino Linotype" w:hAnsi="Palatino Linotype" w:cs="Palatino Linotype"/>
          <w:b/>
          <w:spacing w:val="1"/>
          <w:u w:val="single" w:color="000000"/>
        </w:rPr>
        <w:t>i</w:t>
      </w:r>
      <w:r>
        <w:rPr>
          <w:rFonts w:ascii="Palatino Linotype" w:eastAsia="Palatino Linotype" w:hAnsi="Palatino Linotype" w:cs="Palatino Linotype"/>
          <w:b/>
          <w:u w:val="single" w:color="000000"/>
        </w:rPr>
        <w:t>n</w:t>
      </w:r>
      <w:r>
        <w:rPr>
          <w:rFonts w:ascii="Palatino Linotype" w:eastAsia="Palatino Linotype" w:hAnsi="Palatino Linotype" w:cs="Palatino Linotype"/>
          <w:b/>
          <w:spacing w:val="1"/>
          <w:u w:val="single" w:color="000000"/>
        </w:rPr>
        <w:t>g</w:t>
      </w:r>
      <w:r>
        <w:rPr>
          <w:rFonts w:ascii="Palatino Linotype" w:eastAsia="Palatino Linotype" w:hAnsi="Palatino Linotype" w:cs="Palatino Linotype"/>
          <w:b/>
          <w:u w:val="single" w:color="000000"/>
        </w:rPr>
        <w:t>s</w:t>
      </w:r>
      <w:r>
        <w:rPr>
          <w:rFonts w:ascii="Palatino Linotype" w:eastAsia="Palatino Linotype" w:hAnsi="Palatino Linotype" w:cs="Palatino Linotype"/>
          <w:b/>
          <w:spacing w:val="1"/>
          <w:u w:val="single" w:color="000000"/>
        </w:rPr>
        <w:t>/A</w:t>
      </w:r>
      <w:r>
        <w:rPr>
          <w:rFonts w:ascii="Palatino Linotype" w:eastAsia="Palatino Linotype" w:hAnsi="Palatino Linotype" w:cs="Palatino Linotype"/>
          <w:b/>
          <w:u w:val="single" w:color="000000"/>
        </w:rPr>
        <w:t>c</w:t>
      </w:r>
      <w:r>
        <w:rPr>
          <w:rFonts w:ascii="Palatino Linotype" w:eastAsia="Palatino Linotype" w:hAnsi="Palatino Linotype" w:cs="Palatino Linotype"/>
          <w:b/>
          <w:spacing w:val="1"/>
          <w:u w:val="single" w:color="000000"/>
        </w:rPr>
        <w:t>a</w:t>
      </w:r>
      <w:r>
        <w:rPr>
          <w:rFonts w:ascii="Palatino Linotype" w:eastAsia="Palatino Linotype" w:hAnsi="Palatino Linotype" w:cs="Palatino Linotype"/>
          <w:b/>
          <w:u w:val="single" w:color="000000"/>
        </w:rPr>
        <w:t>d</w:t>
      </w:r>
      <w:r>
        <w:rPr>
          <w:rFonts w:ascii="Palatino Linotype" w:eastAsia="Palatino Linotype" w:hAnsi="Palatino Linotype" w:cs="Palatino Linotype"/>
          <w:b/>
          <w:spacing w:val="1"/>
          <w:u w:val="single" w:color="000000"/>
        </w:rPr>
        <w:t>e</w:t>
      </w:r>
      <w:r>
        <w:rPr>
          <w:rFonts w:ascii="Palatino Linotype" w:eastAsia="Palatino Linotype" w:hAnsi="Palatino Linotype" w:cs="Palatino Linotype"/>
          <w:b/>
          <w:u w:val="single" w:color="000000"/>
        </w:rPr>
        <w:t>m</w:t>
      </w:r>
      <w:r>
        <w:rPr>
          <w:rFonts w:ascii="Palatino Linotype" w:eastAsia="Palatino Linotype" w:hAnsi="Palatino Linotype" w:cs="Palatino Linotype"/>
          <w:b/>
          <w:spacing w:val="1"/>
          <w:u w:val="single" w:color="000000"/>
        </w:rPr>
        <w:t>i</w:t>
      </w:r>
      <w:r>
        <w:rPr>
          <w:rFonts w:ascii="Palatino Linotype" w:eastAsia="Palatino Linotype" w:hAnsi="Palatino Linotype" w:cs="Palatino Linotype"/>
          <w:b/>
          <w:u w:val="single" w:color="000000"/>
        </w:rPr>
        <w:t>c</w:t>
      </w:r>
      <w:r>
        <w:rPr>
          <w:rFonts w:ascii="Palatino Linotype" w:eastAsia="Palatino Linotype" w:hAnsi="Palatino Linotype" w:cs="Palatino Linotype"/>
          <w:b/>
          <w:spacing w:val="-20"/>
          <w:u w:val="single" w:color="000000"/>
        </w:rPr>
        <w:t xml:space="preserve"> </w:t>
      </w:r>
      <w:r>
        <w:rPr>
          <w:rFonts w:ascii="Palatino Linotype" w:eastAsia="Palatino Linotype" w:hAnsi="Palatino Linotype" w:cs="Palatino Linotype"/>
          <w:b/>
          <w:spacing w:val="1"/>
          <w:u w:val="single" w:color="000000"/>
        </w:rPr>
        <w:t>a</w:t>
      </w:r>
      <w:r>
        <w:rPr>
          <w:rFonts w:ascii="Palatino Linotype" w:eastAsia="Palatino Linotype" w:hAnsi="Palatino Linotype" w:cs="Palatino Linotype"/>
          <w:b/>
          <w:u w:val="single" w:color="000000"/>
        </w:rPr>
        <w:t>c</w:t>
      </w:r>
      <w:r>
        <w:rPr>
          <w:rFonts w:ascii="Palatino Linotype" w:eastAsia="Palatino Linotype" w:hAnsi="Palatino Linotype" w:cs="Palatino Linotype"/>
          <w:b/>
          <w:spacing w:val="1"/>
          <w:u w:val="single" w:color="000000"/>
        </w:rPr>
        <w:t>c</w:t>
      </w:r>
      <w:r>
        <w:rPr>
          <w:rFonts w:ascii="Palatino Linotype" w:eastAsia="Palatino Linotype" w:hAnsi="Palatino Linotype" w:cs="Palatino Linotype"/>
          <w:b/>
          <w:u w:val="single" w:color="000000"/>
        </w:rPr>
        <w:t>ol</w:t>
      </w:r>
      <w:r>
        <w:rPr>
          <w:rFonts w:ascii="Palatino Linotype" w:eastAsia="Palatino Linotype" w:hAnsi="Palatino Linotype" w:cs="Palatino Linotype"/>
          <w:b/>
          <w:spacing w:val="-1"/>
          <w:u w:val="single" w:color="000000"/>
        </w:rPr>
        <w:t>a</w:t>
      </w:r>
      <w:r>
        <w:rPr>
          <w:rFonts w:ascii="Palatino Linotype" w:eastAsia="Palatino Linotype" w:hAnsi="Palatino Linotype" w:cs="Palatino Linotype"/>
          <w:b/>
          <w:u w:val="single" w:color="000000"/>
        </w:rPr>
        <w:t>d</w:t>
      </w:r>
      <w:r>
        <w:rPr>
          <w:rFonts w:ascii="Palatino Linotype" w:eastAsia="Palatino Linotype" w:hAnsi="Palatino Linotype" w:cs="Palatino Linotype"/>
          <w:b/>
          <w:spacing w:val="1"/>
          <w:u w:val="single" w:color="000000"/>
        </w:rPr>
        <w:t>e</w:t>
      </w:r>
      <w:r>
        <w:rPr>
          <w:rFonts w:ascii="Palatino Linotype" w:eastAsia="Palatino Linotype" w:hAnsi="Palatino Linotype" w:cs="Palatino Linotype"/>
          <w:b/>
          <w:u w:val="single" w:color="000000"/>
        </w:rPr>
        <w:t>s:</w:t>
      </w:r>
    </w:p>
    <w:p w:rsidR="008100AC" w:rsidRPr="008100AC" w:rsidRDefault="008100AC">
      <w:pPr>
        <w:ind w:left="100"/>
        <w:rPr>
          <w:rFonts w:ascii="Palatino Linotype" w:eastAsia="Palatino Linotype" w:hAnsi="Palatino Linotype" w:cs="Palatino Linotype"/>
          <w:sz w:val="16"/>
          <w:szCs w:val="16"/>
        </w:rPr>
      </w:pPr>
    </w:p>
    <w:p w:rsidR="006B0796" w:rsidRDefault="0013006A">
      <w:pPr>
        <w:spacing w:before="1"/>
        <w:ind w:left="100"/>
        <w:rPr>
          <w:rFonts w:ascii="Palatino Linotype" w:eastAsia="Palatino Linotype" w:hAnsi="Palatino Linotype" w:cs="Palatino Linotype"/>
          <w:spacing w:val="1"/>
        </w:rPr>
      </w:pPr>
      <w:proofErr w:type="gramStart"/>
      <w:r>
        <w:rPr>
          <w:rFonts w:ascii="Wingdings" w:eastAsia="Wingdings" w:hAnsi="Wingdings" w:cs="Wingdings"/>
        </w:rPr>
        <w:t></w:t>
      </w:r>
      <w:r>
        <w:t xml:space="preserve">  </w:t>
      </w:r>
      <w:r>
        <w:rPr>
          <w:spacing w:val="31"/>
        </w:rPr>
        <w:t xml:space="preserve"> </w:t>
      </w:r>
      <w:proofErr w:type="spellStart"/>
      <w:r w:rsidR="0081777D">
        <w:rPr>
          <w:rFonts w:ascii="Palatino Linotype" w:eastAsia="Palatino Linotype" w:hAnsi="Palatino Linotype" w:cs="Palatino Linotype"/>
          <w:spacing w:val="1"/>
        </w:rPr>
        <w:t>Dudhsagar</w:t>
      </w:r>
      <w:proofErr w:type="spellEnd"/>
      <w:r w:rsidR="0081777D">
        <w:rPr>
          <w:rFonts w:ascii="Palatino Linotype" w:eastAsia="Palatino Linotype" w:hAnsi="Palatino Linotype" w:cs="Palatino Linotype"/>
          <w:spacing w:val="1"/>
        </w:rPr>
        <w:t xml:space="preserve"> dairy’</w:t>
      </w:r>
      <w:r w:rsidR="0005581A">
        <w:rPr>
          <w:rFonts w:ascii="Palatino Linotype" w:eastAsia="Palatino Linotype" w:hAnsi="Palatino Linotype" w:cs="Palatino Linotype"/>
          <w:spacing w:val="1"/>
        </w:rPr>
        <w:t xml:space="preserve">s report </w:t>
      </w:r>
      <w:r w:rsidR="0081777D">
        <w:rPr>
          <w:rFonts w:ascii="Palatino Linotype" w:eastAsia="Palatino Linotype" w:hAnsi="Palatino Linotype" w:cs="Palatino Linotype"/>
          <w:spacing w:val="1"/>
        </w:rPr>
        <w:t>- Training of</w:t>
      </w:r>
      <w:r w:rsidR="0005581A">
        <w:rPr>
          <w:rFonts w:ascii="Palatino Linotype" w:eastAsia="Palatino Linotype" w:hAnsi="Palatino Linotype" w:cs="Palatino Linotype"/>
          <w:spacing w:val="1"/>
        </w:rPr>
        <w:t xml:space="preserve"> 21 days.</w:t>
      </w:r>
      <w:proofErr w:type="gramEnd"/>
    </w:p>
    <w:p w:rsidR="00690E50" w:rsidRDefault="00690E50" w:rsidP="00690E50">
      <w:pPr>
        <w:pStyle w:val="ListParagraph"/>
        <w:numPr>
          <w:ilvl w:val="0"/>
          <w:numId w:val="2"/>
        </w:numPr>
        <w:spacing w:before="1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2 days tanning in Nielsen</w:t>
      </w:r>
      <w:r w:rsidR="008100AC">
        <w:rPr>
          <w:rFonts w:ascii="Palatino Linotype" w:eastAsia="Palatino Linotype" w:hAnsi="Palatino Linotype" w:cs="Palatino Linotype"/>
        </w:rPr>
        <w:t xml:space="preserve"> M</w:t>
      </w:r>
      <w:r>
        <w:rPr>
          <w:rFonts w:ascii="Palatino Linotype" w:eastAsia="Palatino Linotype" w:hAnsi="Palatino Linotype" w:cs="Palatino Linotype"/>
        </w:rPr>
        <w:t xml:space="preserve">arket </w:t>
      </w:r>
      <w:r w:rsidR="008100AC">
        <w:rPr>
          <w:rFonts w:ascii="Palatino Linotype" w:eastAsia="Palatino Linotype" w:hAnsi="Palatino Linotype" w:cs="Palatino Linotype"/>
        </w:rPr>
        <w:t>Research Company</w:t>
      </w:r>
      <w:r>
        <w:rPr>
          <w:rFonts w:ascii="Palatino Linotype" w:eastAsia="Palatino Linotype" w:hAnsi="Palatino Linotype" w:cs="Palatino Linotype"/>
        </w:rPr>
        <w:t>.</w:t>
      </w:r>
    </w:p>
    <w:p w:rsidR="007B2846" w:rsidRDefault="007B2846" w:rsidP="007B2846">
      <w:pPr>
        <w:pStyle w:val="ListParagraph"/>
        <w:spacing w:before="1"/>
        <w:ind w:left="450"/>
        <w:rPr>
          <w:rFonts w:ascii="Palatino Linotype" w:eastAsia="Palatino Linotype" w:hAnsi="Palatino Linotype" w:cs="Palatino Linotype"/>
        </w:rPr>
      </w:pPr>
    </w:p>
    <w:p w:rsidR="007B2846" w:rsidRPr="003C79D3" w:rsidRDefault="007B2846" w:rsidP="007B2846">
      <w:pPr>
        <w:pStyle w:val="Heading2"/>
        <w:ind w:left="0" w:firstLine="0"/>
        <w:rPr>
          <w:rFonts w:ascii="Palatino Linotype" w:eastAsia="Times New Roman" w:hAnsi="Palatino Linotype" w:cs="Times New Roman"/>
          <w:i w:val="0"/>
          <w:smallCaps/>
          <w:sz w:val="20"/>
          <w:szCs w:val="20"/>
          <w:u w:val="single"/>
        </w:rPr>
      </w:pPr>
      <w:r w:rsidRPr="003C79D3">
        <w:rPr>
          <w:rFonts w:ascii="Palatino Linotype" w:eastAsia="Times New Roman" w:hAnsi="Palatino Linotype" w:cs="Times New Roman"/>
          <w:i w:val="0"/>
          <w:smallCaps/>
          <w:sz w:val="20"/>
          <w:szCs w:val="20"/>
          <w:u w:val="single"/>
        </w:rPr>
        <w:t>Computer Proficiency</w:t>
      </w:r>
    </w:p>
    <w:p w:rsidR="007B2846" w:rsidRPr="003C79D3" w:rsidRDefault="007B2846" w:rsidP="007B2846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3C79D3">
        <w:rPr>
          <w:rFonts w:ascii="Palatino Linotype" w:hAnsi="Palatino Linotype"/>
        </w:rPr>
        <w:t>Operating Systems</w:t>
      </w:r>
      <w:r w:rsidRPr="003C79D3">
        <w:rPr>
          <w:rFonts w:ascii="Palatino Linotype" w:hAnsi="Palatino Linotype"/>
        </w:rPr>
        <w:tab/>
        <w:t xml:space="preserve">:  MS Windows 95/ 98 / 2000 / XP, </w:t>
      </w:r>
      <w:r w:rsidR="000869AA" w:rsidRPr="003C79D3">
        <w:rPr>
          <w:rFonts w:ascii="Palatino Linotype" w:hAnsi="Palatino Linotype"/>
        </w:rPr>
        <w:t>7, 8.</w:t>
      </w:r>
    </w:p>
    <w:p w:rsidR="007B2846" w:rsidRPr="003C79D3" w:rsidRDefault="007B2846" w:rsidP="007B2846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</w:rPr>
      </w:pPr>
      <w:r w:rsidRPr="003C79D3">
        <w:rPr>
          <w:rFonts w:ascii="Palatino Linotype" w:hAnsi="Palatino Linotype"/>
        </w:rPr>
        <w:t>Database Management     :  MS Office</w:t>
      </w:r>
      <w:r w:rsidR="003C79D3" w:rsidRPr="003C79D3">
        <w:rPr>
          <w:rFonts w:ascii="Palatino Linotype" w:hAnsi="Palatino Linotype"/>
        </w:rPr>
        <w:t>,</w:t>
      </w:r>
      <w:r w:rsidRPr="003C79D3">
        <w:rPr>
          <w:rFonts w:ascii="Palatino Linotype" w:hAnsi="Palatino Linotype"/>
        </w:rPr>
        <w:t xml:space="preserve"> </w:t>
      </w:r>
      <w:r w:rsidR="000869AA" w:rsidRPr="003C79D3">
        <w:rPr>
          <w:rFonts w:ascii="Palatino Linotype" w:hAnsi="Palatino Linotype"/>
        </w:rPr>
        <w:t>web designing</w:t>
      </w:r>
      <w:r w:rsidR="003C79D3" w:rsidRPr="003C79D3">
        <w:rPr>
          <w:rFonts w:ascii="Palatino Linotype" w:hAnsi="Palatino Linotype"/>
        </w:rPr>
        <w:t>.</w:t>
      </w:r>
    </w:p>
    <w:p w:rsidR="007B2846" w:rsidRPr="003C79D3" w:rsidRDefault="007B2846" w:rsidP="007B2846">
      <w:pPr>
        <w:rPr>
          <w:rFonts w:ascii="Verdana" w:hAnsi="Verdana"/>
        </w:rPr>
      </w:pPr>
    </w:p>
    <w:p w:rsidR="006B0796" w:rsidRDefault="00D84A0D">
      <w:pPr>
        <w:spacing w:line="280" w:lineRule="exact"/>
        <w:ind w:left="220"/>
        <w:rPr>
          <w:rFonts w:ascii="Palatino Linotype" w:eastAsia="Palatino Linotype" w:hAnsi="Palatino Linotype" w:cs="Palatino Linotype"/>
          <w:sz w:val="22"/>
          <w:szCs w:val="22"/>
        </w:rPr>
      </w:pPr>
      <w:r>
        <w:pict>
          <v:group id="_x0000_s1027" style="position:absolute;left:0;text-align:left;margin-left:121.85pt;margin-top:12.6pt;width:3.95pt;height:1.2pt;z-index:-251658240;mso-position-horizontal-relative:page" coordorigin="2437,252" coordsize="79,24">
            <v:group id="_x0000_s1028" style="position:absolute;left:2453;top:268;width:55;height:0" coordorigin="2453,268" coordsize="55,0">
              <v:shape id="_x0000_s1031" style="position:absolute;left:2453;top:268;width:55;height:0" coordorigin="2453,268" coordsize="55,0" path="m2453,268r55,e" filled="f" strokecolor="silver" strokeweight=".7pt">
                <v:path arrowok="t"/>
              </v:shape>
              <v:group id="_x0000_s1029" style="position:absolute;left:2444;top:259;width:55;height:0" coordorigin="2444,259" coordsize="55,0">
                <v:shape id="_x0000_s1030" style="position:absolute;left:2444;top:259;width:55;height:0" coordorigin="2444,259" coordsize="55,0" path="m2444,259r55,e" filled="f" strokeweight=".7pt">
                  <v:path arrowok="t"/>
                </v:shape>
              </v:group>
            </v:group>
            <w10:wrap anchorx="page"/>
          </v:group>
        </w:pict>
      </w:r>
      <w:r w:rsidR="0013006A">
        <w:rPr>
          <w:rFonts w:ascii="Palatino Linotype" w:eastAsia="Palatino Linotype" w:hAnsi="Palatino Linotype" w:cs="Palatino Linotype"/>
          <w:b/>
          <w:sz w:val="22"/>
          <w:szCs w:val="22"/>
          <w:u w:val="single" w:color="000000"/>
        </w:rPr>
        <w:t>EDUCA</w:t>
      </w:r>
      <w:r w:rsidR="0013006A">
        <w:rPr>
          <w:rFonts w:ascii="Palatino Linotype" w:eastAsia="Palatino Linotype" w:hAnsi="Palatino Linotype" w:cs="Palatino Linotype"/>
          <w:b/>
          <w:spacing w:val="-3"/>
          <w:sz w:val="22"/>
          <w:szCs w:val="22"/>
          <w:u w:val="single" w:color="000000"/>
        </w:rPr>
        <w:t>T</w:t>
      </w:r>
      <w:r w:rsidR="0013006A">
        <w:rPr>
          <w:rFonts w:ascii="Palatino Linotype" w:eastAsia="Palatino Linotype" w:hAnsi="Palatino Linotype" w:cs="Palatino Linotype"/>
          <w:b/>
          <w:sz w:val="22"/>
          <w:szCs w:val="22"/>
          <w:u w:val="single" w:color="000000"/>
        </w:rPr>
        <w:t>I</w:t>
      </w:r>
      <w:r w:rsidR="0013006A">
        <w:rPr>
          <w:rFonts w:ascii="Palatino Linotype" w:eastAsia="Palatino Linotype" w:hAnsi="Palatino Linotype" w:cs="Palatino Linotype"/>
          <w:b/>
          <w:spacing w:val="-1"/>
          <w:sz w:val="22"/>
          <w:szCs w:val="22"/>
          <w:u w:val="single" w:color="000000"/>
        </w:rPr>
        <w:t>O</w:t>
      </w:r>
      <w:r w:rsidR="0013006A">
        <w:rPr>
          <w:rFonts w:ascii="Palatino Linotype" w:eastAsia="Palatino Linotype" w:hAnsi="Palatino Linotype" w:cs="Palatino Linotype"/>
          <w:b/>
          <w:spacing w:val="-2"/>
          <w:sz w:val="22"/>
          <w:szCs w:val="22"/>
          <w:u w:val="single" w:color="000000"/>
        </w:rPr>
        <w:t>N</w:t>
      </w:r>
      <w:r w:rsidR="0013006A">
        <w:rPr>
          <w:rFonts w:ascii="Palatino Linotype" w:eastAsia="Palatino Linotype" w:hAnsi="Palatino Linotype" w:cs="Palatino Linotype"/>
          <w:b/>
          <w:spacing w:val="1"/>
          <w:sz w:val="22"/>
          <w:szCs w:val="22"/>
          <w:u w:val="single" w:color="000000"/>
        </w:rPr>
        <w:t>A</w:t>
      </w:r>
      <w:r w:rsidR="0013006A">
        <w:rPr>
          <w:rFonts w:ascii="Palatino Linotype" w:eastAsia="Palatino Linotype" w:hAnsi="Palatino Linotype" w:cs="Palatino Linotype"/>
          <w:b/>
          <w:sz w:val="22"/>
          <w:szCs w:val="22"/>
          <w:u w:val="single" w:color="000000"/>
        </w:rPr>
        <w:t>L</w:t>
      </w:r>
      <w:r w:rsidR="0013006A">
        <w:rPr>
          <w:rFonts w:ascii="Palatino Linotype" w:eastAsia="Palatino Linotype" w:hAnsi="Palatino Linotype" w:cs="Palatino Linotype"/>
          <w:b/>
          <w:spacing w:val="1"/>
          <w:sz w:val="22"/>
          <w:szCs w:val="22"/>
        </w:rPr>
        <w:t xml:space="preserve"> </w:t>
      </w:r>
      <w:r w:rsidR="0013006A">
        <w:rPr>
          <w:rFonts w:ascii="Palatino Linotype" w:eastAsia="Palatino Linotype" w:hAnsi="Palatino Linotype" w:cs="Palatino Linotype"/>
          <w:b/>
          <w:spacing w:val="-1"/>
          <w:sz w:val="22"/>
          <w:szCs w:val="22"/>
          <w:u w:val="single" w:color="000000"/>
        </w:rPr>
        <w:t>C</w:t>
      </w:r>
      <w:r w:rsidR="0013006A">
        <w:rPr>
          <w:rFonts w:ascii="Palatino Linotype" w:eastAsia="Palatino Linotype" w:hAnsi="Palatino Linotype" w:cs="Palatino Linotype"/>
          <w:b/>
          <w:spacing w:val="-2"/>
          <w:sz w:val="22"/>
          <w:szCs w:val="22"/>
          <w:u w:val="single" w:color="000000"/>
        </w:rPr>
        <w:t>R</w:t>
      </w:r>
      <w:r w:rsidR="0013006A">
        <w:rPr>
          <w:rFonts w:ascii="Palatino Linotype" w:eastAsia="Palatino Linotype" w:hAnsi="Palatino Linotype" w:cs="Palatino Linotype"/>
          <w:b/>
          <w:sz w:val="22"/>
          <w:szCs w:val="22"/>
          <w:u w:val="single" w:color="000000"/>
        </w:rPr>
        <w:t>E</w:t>
      </w:r>
      <w:r w:rsidR="0013006A">
        <w:rPr>
          <w:rFonts w:ascii="Palatino Linotype" w:eastAsia="Palatino Linotype" w:hAnsi="Palatino Linotype" w:cs="Palatino Linotype"/>
          <w:b/>
          <w:spacing w:val="-3"/>
          <w:sz w:val="22"/>
          <w:szCs w:val="22"/>
          <w:u w:val="single" w:color="000000"/>
        </w:rPr>
        <w:t>D</w:t>
      </w:r>
      <w:r w:rsidR="0013006A">
        <w:rPr>
          <w:rFonts w:ascii="Palatino Linotype" w:eastAsia="Palatino Linotype" w:hAnsi="Palatino Linotype" w:cs="Palatino Linotype"/>
          <w:b/>
          <w:sz w:val="22"/>
          <w:szCs w:val="22"/>
          <w:u w:val="single" w:color="000000"/>
        </w:rPr>
        <w:t>E</w:t>
      </w:r>
      <w:r w:rsidR="0013006A">
        <w:rPr>
          <w:rFonts w:ascii="Palatino Linotype" w:eastAsia="Palatino Linotype" w:hAnsi="Palatino Linotype" w:cs="Palatino Linotype"/>
          <w:b/>
          <w:spacing w:val="1"/>
          <w:sz w:val="22"/>
          <w:szCs w:val="22"/>
          <w:u w:val="single" w:color="000000"/>
        </w:rPr>
        <w:t>N</w:t>
      </w:r>
      <w:r w:rsidR="0013006A">
        <w:rPr>
          <w:rFonts w:ascii="Palatino Linotype" w:eastAsia="Palatino Linotype" w:hAnsi="Palatino Linotype" w:cs="Palatino Linotype"/>
          <w:b/>
          <w:spacing w:val="-1"/>
          <w:sz w:val="22"/>
          <w:szCs w:val="22"/>
          <w:u w:val="single" w:color="000000"/>
        </w:rPr>
        <w:t>T</w:t>
      </w:r>
      <w:r w:rsidR="0013006A">
        <w:rPr>
          <w:rFonts w:ascii="Palatino Linotype" w:eastAsia="Palatino Linotype" w:hAnsi="Palatino Linotype" w:cs="Palatino Linotype"/>
          <w:b/>
          <w:spacing w:val="-2"/>
          <w:sz w:val="22"/>
          <w:szCs w:val="22"/>
          <w:u w:val="single" w:color="000000"/>
        </w:rPr>
        <w:t>I</w:t>
      </w:r>
      <w:r w:rsidR="0013006A">
        <w:rPr>
          <w:rFonts w:ascii="Palatino Linotype" w:eastAsia="Palatino Linotype" w:hAnsi="Palatino Linotype" w:cs="Palatino Linotype"/>
          <w:b/>
          <w:spacing w:val="1"/>
          <w:sz w:val="22"/>
          <w:szCs w:val="22"/>
          <w:u w:val="single" w:color="000000"/>
        </w:rPr>
        <w:t>A</w:t>
      </w:r>
      <w:r w:rsidR="0013006A">
        <w:rPr>
          <w:rFonts w:ascii="Palatino Linotype" w:eastAsia="Palatino Linotype" w:hAnsi="Palatino Linotype" w:cs="Palatino Linotype"/>
          <w:b/>
          <w:sz w:val="22"/>
          <w:szCs w:val="22"/>
          <w:u w:val="single" w:color="000000"/>
        </w:rPr>
        <w:t>LS</w:t>
      </w:r>
    </w:p>
    <w:p w:rsidR="006B0796" w:rsidRDefault="006B0796">
      <w:pPr>
        <w:spacing w:before="15" w:line="280" w:lineRule="exact"/>
        <w:rPr>
          <w:sz w:val="28"/>
          <w:szCs w:val="28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9"/>
        <w:gridCol w:w="4269"/>
        <w:gridCol w:w="1757"/>
        <w:gridCol w:w="1966"/>
      </w:tblGrid>
      <w:tr w:rsidR="006B0796" w:rsidTr="008100AC">
        <w:trPr>
          <w:trHeight w:hRule="exact" w:val="427"/>
        </w:trPr>
        <w:tc>
          <w:tcPr>
            <w:tcW w:w="28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796" w:rsidRDefault="0013006A">
            <w:pPr>
              <w:spacing w:line="260" w:lineRule="exact"/>
              <w:ind w:left="102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  <w:b/>
                <w:shadow/>
                <w:position w:val="1"/>
              </w:rPr>
              <w:t>D</w:t>
            </w:r>
            <w:r>
              <w:rPr>
                <w:rFonts w:ascii="Palatino Linotype" w:eastAsia="Palatino Linotype" w:hAnsi="Palatino Linotype" w:cs="Palatino Linotype"/>
                <w:b/>
                <w:shadow/>
                <w:spacing w:val="1"/>
                <w:position w:val="1"/>
              </w:rPr>
              <w:t>e</w:t>
            </w:r>
            <w:r>
              <w:rPr>
                <w:rFonts w:ascii="Palatino Linotype" w:eastAsia="Palatino Linotype" w:hAnsi="Palatino Linotype" w:cs="Palatino Linotype"/>
                <w:b/>
                <w:shadow/>
                <w:position w:val="1"/>
              </w:rPr>
              <w:t>g</w:t>
            </w:r>
            <w:r>
              <w:rPr>
                <w:rFonts w:ascii="Palatino Linotype" w:eastAsia="Palatino Linotype" w:hAnsi="Palatino Linotype" w:cs="Palatino Linotype"/>
                <w:b/>
                <w:shadow/>
                <w:spacing w:val="-1"/>
                <w:position w:val="1"/>
              </w:rPr>
              <w:t>r</w:t>
            </w:r>
            <w:r>
              <w:rPr>
                <w:rFonts w:ascii="Palatino Linotype" w:eastAsia="Palatino Linotype" w:hAnsi="Palatino Linotype" w:cs="Palatino Linotype"/>
                <w:b/>
                <w:shadow/>
                <w:spacing w:val="1"/>
                <w:position w:val="1"/>
              </w:rPr>
              <w:t>e</w:t>
            </w:r>
            <w:r>
              <w:rPr>
                <w:rFonts w:ascii="Palatino Linotype" w:eastAsia="Palatino Linotype" w:hAnsi="Palatino Linotype" w:cs="Palatino Linotype"/>
                <w:b/>
                <w:shadow/>
                <w:spacing w:val="2"/>
                <w:position w:val="1"/>
              </w:rPr>
              <w:t>e</w:t>
            </w:r>
            <w:r>
              <w:rPr>
                <w:rFonts w:ascii="Palatino Linotype" w:eastAsia="Palatino Linotype" w:hAnsi="Palatino Linotype" w:cs="Palatino Linotype"/>
                <w:b/>
                <w:shadow/>
                <w:spacing w:val="1"/>
                <w:position w:val="1"/>
              </w:rPr>
              <w:t>/</w:t>
            </w:r>
            <w:r>
              <w:rPr>
                <w:rFonts w:ascii="Palatino Linotype" w:eastAsia="Palatino Linotype" w:hAnsi="Palatino Linotype" w:cs="Palatino Linotype"/>
                <w:b/>
                <w:shadow/>
                <w:position w:val="1"/>
              </w:rPr>
              <w:t>co</w:t>
            </w:r>
            <w:r>
              <w:rPr>
                <w:rFonts w:ascii="Palatino Linotype" w:eastAsia="Palatino Linotype" w:hAnsi="Palatino Linotype" w:cs="Palatino Linotype"/>
                <w:b/>
                <w:shadow/>
                <w:spacing w:val="1"/>
                <w:position w:val="1"/>
              </w:rPr>
              <w:t>u</w:t>
            </w:r>
            <w:r>
              <w:rPr>
                <w:rFonts w:ascii="Palatino Linotype" w:eastAsia="Palatino Linotype" w:hAnsi="Palatino Linotype" w:cs="Palatino Linotype"/>
                <w:b/>
                <w:shadow/>
                <w:spacing w:val="-1"/>
                <w:position w:val="1"/>
              </w:rPr>
              <w:t>r</w:t>
            </w:r>
            <w:r>
              <w:rPr>
                <w:rFonts w:ascii="Palatino Linotype" w:eastAsia="Palatino Linotype" w:hAnsi="Palatino Linotype" w:cs="Palatino Linotype"/>
                <w:b/>
                <w:shadow/>
                <w:position w:val="1"/>
              </w:rPr>
              <w:t>s</w:t>
            </w:r>
            <w:r>
              <w:rPr>
                <w:rFonts w:ascii="Palatino Linotype" w:eastAsia="Palatino Linotype" w:hAnsi="Palatino Linotype" w:cs="Palatino Linotype"/>
                <w:b/>
                <w:shadow/>
                <w:spacing w:val="1"/>
                <w:position w:val="1"/>
              </w:rPr>
              <w:t>e</w:t>
            </w:r>
            <w:r>
              <w:rPr>
                <w:rFonts w:ascii="Palatino Linotype" w:eastAsia="Palatino Linotype" w:hAnsi="Palatino Linotype" w:cs="Palatino Linotype"/>
                <w:b/>
                <w:shadow/>
                <w:position w:val="1"/>
              </w:rPr>
              <w:t>s</w:t>
            </w:r>
          </w:p>
        </w:tc>
        <w:tc>
          <w:tcPr>
            <w:tcW w:w="4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796" w:rsidRDefault="0013006A">
            <w:pPr>
              <w:spacing w:line="260" w:lineRule="exact"/>
              <w:ind w:left="102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  <w:b/>
                <w:shadow/>
                <w:spacing w:val="1"/>
                <w:position w:val="1"/>
              </w:rPr>
              <w:t>Uni</w:t>
            </w:r>
            <w:r>
              <w:rPr>
                <w:rFonts w:ascii="Palatino Linotype" w:eastAsia="Palatino Linotype" w:hAnsi="Palatino Linotype" w:cs="Palatino Linotype"/>
                <w:b/>
                <w:shadow/>
                <w:position w:val="1"/>
              </w:rPr>
              <w:t>v</w:t>
            </w:r>
            <w:r>
              <w:rPr>
                <w:rFonts w:ascii="Palatino Linotype" w:eastAsia="Palatino Linotype" w:hAnsi="Palatino Linotype" w:cs="Palatino Linotype"/>
                <w:b/>
                <w:shadow/>
                <w:spacing w:val="2"/>
                <w:position w:val="1"/>
              </w:rPr>
              <w:t>e</w:t>
            </w:r>
            <w:r>
              <w:rPr>
                <w:rFonts w:ascii="Palatino Linotype" w:eastAsia="Palatino Linotype" w:hAnsi="Palatino Linotype" w:cs="Palatino Linotype"/>
                <w:b/>
                <w:shadow/>
                <w:spacing w:val="-1"/>
                <w:position w:val="1"/>
              </w:rPr>
              <w:t>r</w:t>
            </w:r>
            <w:r>
              <w:rPr>
                <w:rFonts w:ascii="Palatino Linotype" w:eastAsia="Palatino Linotype" w:hAnsi="Palatino Linotype" w:cs="Palatino Linotype"/>
                <w:b/>
                <w:shadow/>
                <w:position w:val="1"/>
              </w:rPr>
              <w:t>s</w:t>
            </w:r>
            <w:r>
              <w:rPr>
                <w:rFonts w:ascii="Palatino Linotype" w:eastAsia="Palatino Linotype" w:hAnsi="Palatino Linotype" w:cs="Palatino Linotype"/>
                <w:b/>
                <w:shadow/>
                <w:spacing w:val="1"/>
                <w:position w:val="1"/>
              </w:rPr>
              <w:t>it</w:t>
            </w:r>
            <w:r>
              <w:rPr>
                <w:rFonts w:ascii="Palatino Linotype" w:eastAsia="Palatino Linotype" w:hAnsi="Palatino Linotype" w:cs="Palatino Linotype"/>
                <w:b/>
                <w:shadow/>
                <w:position w:val="1"/>
              </w:rPr>
              <w:t>y</w:t>
            </w:r>
            <w:r>
              <w:rPr>
                <w:rFonts w:ascii="Palatino Linotype" w:eastAsia="Palatino Linotype" w:hAnsi="Palatino Linotype" w:cs="Palatino Linotype"/>
                <w:b/>
                <w:spacing w:val="-10"/>
                <w:position w:val="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shadow/>
                <w:spacing w:val="1"/>
                <w:position w:val="1"/>
              </w:rPr>
              <w:t>an</w:t>
            </w:r>
            <w:r>
              <w:rPr>
                <w:rFonts w:ascii="Palatino Linotype" w:eastAsia="Palatino Linotype" w:hAnsi="Palatino Linotype" w:cs="Palatino Linotype"/>
                <w:b/>
                <w:shadow/>
                <w:position w:val="1"/>
              </w:rPr>
              <w:t>d</w:t>
            </w:r>
            <w:r>
              <w:rPr>
                <w:rFonts w:ascii="Palatino Linotype" w:eastAsia="Palatino Linotype" w:hAnsi="Palatino Linotype" w:cs="Palatino Linotype"/>
                <w:b/>
                <w:spacing w:val="-2"/>
                <w:position w:val="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shadow/>
                <w:spacing w:val="1"/>
                <w:position w:val="1"/>
              </w:rPr>
              <w:t>p</w:t>
            </w:r>
            <w:r>
              <w:rPr>
                <w:rFonts w:ascii="Palatino Linotype" w:eastAsia="Palatino Linotype" w:hAnsi="Palatino Linotype" w:cs="Palatino Linotype"/>
                <w:b/>
                <w:shadow/>
                <w:spacing w:val="-2"/>
                <w:position w:val="1"/>
              </w:rPr>
              <w:t>l</w:t>
            </w:r>
            <w:r>
              <w:rPr>
                <w:rFonts w:ascii="Palatino Linotype" w:eastAsia="Palatino Linotype" w:hAnsi="Palatino Linotype" w:cs="Palatino Linotype"/>
                <w:b/>
                <w:shadow/>
                <w:spacing w:val="1"/>
                <w:position w:val="1"/>
              </w:rPr>
              <w:t>a</w:t>
            </w:r>
            <w:r>
              <w:rPr>
                <w:rFonts w:ascii="Palatino Linotype" w:eastAsia="Palatino Linotype" w:hAnsi="Palatino Linotype" w:cs="Palatino Linotype"/>
                <w:b/>
                <w:shadow/>
                <w:position w:val="1"/>
              </w:rPr>
              <w:t>ce</w:t>
            </w:r>
          </w:p>
        </w:tc>
        <w:tc>
          <w:tcPr>
            <w:tcW w:w="17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796" w:rsidRDefault="0013006A">
            <w:pPr>
              <w:spacing w:line="260" w:lineRule="exact"/>
              <w:ind w:left="102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  <w:b/>
                <w:shadow/>
                <w:spacing w:val="-1"/>
                <w:position w:val="1"/>
              </w:rPr>
              <w:t>Y</w:t>
            </w:r>
            <w:r>
              <w:rPr>
                <w:rFonts w:ascii="Palatino Linotype" w:eastAsia="Palatino Linotype" w:hAnsi="Palatino Linotype" w:cs="Palatino Linotype"/>
                <w:b/>
                <w:shadow/>
                <w:spacing w:val="1"/>
                <w:position w:val="1"/>
              </w:rPr>
              <w:t>ea</w:t>
            </w:r>
            <w:r>
              <w:rPr>
                <w:rFonts w:ascii="Palatino Linotype" w:eastAsia="Palatino Linotype" w:hAnsi="Palatino Linotype" w:cs="Palatino Linotype"/>
                <w:b/>
                <w:shadow/>
                <w:position w:val="1"/>
              </w:rPr>
              <w:t>r</w:t>
            </w:r>
            <w:r>
              <w:rPr>
                <w:rFonts w:ascii="Palatino Linotype" w:eastAsia="Palatino Linotype" w:hAnsi="Palatino Linotype" w:cs="Palatino Linotype"/>
                <w:b/>
                <w:spacing w:val="-4"/>
                <w:position w:val="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shadow/>
                <w:position w:val="1"/>
              </w:rPr>
              <w:t>of</w:t>
            </w:r>
            <w:r>
              <w:rPr>
                <w:rFonts w:ascii="Palatino Linotype" w:eastAsia="Palatino Linotype" w:hAnsi="Palatino Linotype" w:cs="Palatino Linotype"/>
                <w:b/>
                <w:spacing w:val="-2"/>
                <w:position w:val="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shadow/>
                <w:spacing w:val="1"/>
                <w:position w:val="1"/>
              </w:rPr>
              <w:t>pa</w:t>
            </w:r>
            <w:r>
              <w:rPr>
                <w:rFonts w:ascii="Palatino Linotype" w:eastAsia="Palatino Linotype" w:hAnsi="Palatino Linotype" w:cs="Palatino Linotype"/>
                <w:b/>
                <w:shadow/>
                <w:position w:val="1"/>
              </w:rPr>
              <w:t>ss</w:t>
            </w:r>
            <w:r>
              <w:rPr>
                <w:rFonts w:ascii="Palatino Linotype" w:eastAsia="Palatino Linotype" w:hAnsi="Palatino Linotype" w:cs="Palatino Linotype"/>
                <w:b/>
                <w:shadow/>
                <w:spacing w:val="1"/>
                <w:position w:val="1"/>
              </w:rPr>
              <w:t>in</w:t>
            </w:r>
            <w:r>
              <w:rPr>
                <w:rFonts w:ascii="Palatino Linotype" w:eastAsia="Palatino Linotype" w:hAnsi="Palatino Linotype" w:cs="Palatino Linotype"/>
                <w:b/>
                <w:shadow/>
                <w:position w:val="1"/>
              </w:rPr>
              <w:t>g</w:t>
            </w:r>
          </w:p>
        </w:tc>
        <w:tc>
          <w:tcPr>
            <w:tcW w:w="1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796" w:rsidRDefault="0013006A">
            <w:pPr>
              <w:spacing w:line="260" w:lineRule="exact"/>
              <w:ind w:left="10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  <w:b/>
                <w:shadow/>
                <w:spacing w:val="1"/>
                <w:position w:val="1"/>
              </w:rPr>
              <w:t>Pe</w:t>
            </w:r>
            <w:r>
              <w:rPr>
                <w:rFonts w:ascii="Palatino Linotype" w:eastAsia="Palatino Linotype" w:hAnsi="Palatino Linotype" w:cs="Palatino Linotype"/>
                <w:b/>
                <w:shadow/>
                <w:spacing w:val="-1"/>
                <w:position w:val="1"/>
              </w:rPr>
              <w:t>r</w:t>
            </w:r>
            <w:r>
              <w:rPr>
                <w:rFonts w:ascii="Palatino Linotype" w:eastAsia="Palatino Linotype" w:hAnsi="Palatino Linotype" w:cs="Palatino Linotype"/>
                <w:b/>
                <w:shadow/>
                <w:position w:val="1"/>
              </w:rPr>
              <w:t>c</w:t>
            </w:r>
            <w:r>
              <w:rPr>
                <w:rFonts w:ascii="Palatino Linotype" w:eastAsia="Palatino Linotype" w:hAnsi="Palatino Linotype" w:cs="Palatino Linotype"/>
                <w:b/>
                <w:shadow/>
                <w:spacing w:val="1"/>
                <w:position w:val="1"/>
              </w:rPr>
              <w:t>enta</w:t>
            </w:r>
            <w:r>
              <w:rPr>
                <w:rFonts w:ascii="Palatino Linotype" w:eastAsia="Palatino Linotype" w:hAnsi="Palatino Linotype" w:cs="Palatino Linotype"/>
                <w:b/>
                <w:shadow/>
                <w:position w:val="1"/>
              </w:rPr>
              <w:t>g</w:t>
            </w:r>
            <w:r>
              <w:rPr>
                <w:rFonts w:ascii="Palatino Linotype" w:eastAsia="Palatino Linotype" w:hAnsi="Palatino Linotype" w:cs="Palatino Linotype"/>
                <w:b/>
                <w:shadow/>
                <w:spacing w:val="1"/>
                <w:position w:val="1"/>
              </w:rPr>
              <w:t>e/</w:t>
            </w:r>
            <w:r>
              <w:rPr>
                <w:rFonts w:ascii="Palatino Linotype" w:eastAsia="Palatino Linotype" w:hAnsi="Palatino Linotype" w:cs="Palatino Linotype"/>
                <w:b/>
                <w:shadow/>
                <w:position w:val="1"/>
              </w:rPr>
              <w:t>G</w:t>
            </w:r>
            <w:r>
              <w:rPr>
                <w:rFonts w:ascii="Palatino Linotype" w:eastAsia="Palatino Linotype" w:hAnsi="Palatino Linotype" w:cs="Palatino Linotype"/>
                <w:b/>
                <w:shadow/>
                <w:spacing w:val="-1"/>
                <w:position w:val="1"/>
              </w:rPr>
              <w:t>r</w:t>
            </w:r>
            <w:r>
              <w:rPr>
                <w:rFonts w:ascii="Palatino Linotype" w:eastAsia="Palatino Linotype" w:hAnsi="Palatino Linotype" w:cs="Palatino Linotype"/>
                <w:b/>
                <w:shadow/>
                <w:spacing w:val="1"/>
                <w:position w:val="1"/>
              </w:rPr>
              <w:t>ad</w:t>
            </w:r>
            <w:r>
              <w:rPr>
                <w:rFonts w:ascii="Palatino Linotype" w:eastAsia="Palatino Linotype" w:hAnsi="Palatino Linotype" w:cs="Palatino Linotype"/>
                <w:b/>
                <w:shadow/>
                <w:position w:val="1"/>
              </w:rPr>
              <w:t>e</w:t>
            </w:r>
          </w:p>
        </w:tc>
      </w:tr>
      <w:tr w:rsidR="006B0796" w:rsidTr="008100AC">
        <w:trPr>
          <w:trHeight w:hRule="exact" w:val="424"/>
        </w:trPr>
        <w:tc>
          <w:tcPr>
            <w:tcW w:w="28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796" w:rsidRDefault="0013006A" w:rsidP="008100AC">
            <w:pPr>
              <w:spacing w:line="260" w:lineRule="exact"/>
              <w:ind w:left="102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  <w:shadow/>
                <w:spacing w:val="1"/>
              </w:rPr>
              <w:t>MB</w:t>
            </w:r>
            <w:r>
              <w:rPr>
                <w:rFonts w:ascii="Palatino Linotype" w:eastAsia="Palatino Linotype" w:hAnsi="Palatino Linotype" w:cs="Palatino Linotype"/>
                <w:shadow/>
              </w:rPr>
              <w:t>A</w:t>
            </w:r>
            <w:r>
              <w:rPr>
                <w:rFonts w:ascii="Palatino Linotype" w:eastAsia="Palatino Linotype" w:hAnsi="Palatino Linotype" w:cs="Palatino Linotype"/>
                <w:spacing w:val="-4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hadow/>
                <w:spacing w:val="1"/>
              </w:rPr>
              <w:t>(M</w:t>
            </w:r>
            <w:r>
              <w:rPr>
                <w:rFonts w:ascii="Palatino Linotype" w:eastAsia="Palatino Linotype" w:hAnsi="Palatino Linotype" w:cs="Palatino Linotype"/>
                <w:shadow/>
                <w:spacing w:val="-1"/>
              </w:rPr>
              <w:t>a</w:t>
            </w:r>
            <w:r>
              <w:rPr>
                <w:rFonts w:ascii="Palatino Linotype" w:eastAsia="Palatino Linotype" w:hAnsi="Palatino Linotype" w:cs="Palatino Linotype"/>
                <w:shadow/>
                <w:spacing w:val="1"/>
              </w:rPr>
              <w:t>r</w:t>
            </w:r>
            <w:r>
              <w:rPr>
                <w:rFonts w:ascii="Palatino Linotype" w:eastAsia="Palatino Linotype" w:hAnsi="Palatino Linotype" w:cs="Palatino Linotype"/>
                <w:shadow/>
              </w:rPr>
              <w:t>k</w:t>
            </w:r>
            <w:r>
              <w:rPr>
                <w:rFonts w:ascii="Palatino Linotype" w:eastAsia="Palatino Linotype" w:hAnsi="Palatino Linotype" w:cs="Palatino Linotype"/>
                <w:shadow/>
                <w:spacing w:val="1"/>
              </w:rPr>
              <w:t>e</w:t>
            </w:r>
            <w:r>
              <w:rPr>
                <w:rFonts w:ascii="Palatino Linotype" w:eastAsia="Palatino Linotype" w:hAnsi="Palatino Linotype" w:cs="Palatino Linotype"/>
                <w:shadow/>
              </w:rPr>
              <w:t>t</w:t>
            </w:r>
            <w:r>
              <w:rPr>
                <w:rFonts w:ascii="Palatino Linotype" w:eastAsia="Palatino Linotype" w:hAnsi="Palatino Linotype" w:cs="Palatino Linotype"/>
                <w:shadow/>
                <w:spacing w:val="2"/>
              </w:rPr>
              <w:t>i</w:t>
            </w:r>
            <w:r>
              <w:rPr>
                <w:rFonts w:ascii="Palatino Linotype" w:eastAsia="Palatino Linotype" w:hAnsi="Palatino Linotype" w:cs="Palatino Linotype"/>
                <w:shadow/>
                <w:spacing w:val="-1"/>
              </w:rPr>
              <w:t>n</w:t>
            </w:r>
            <w:r>
              <w:rPr>
                <w:rFonts w:ascii="Palatino Linotype" w:eastAsia="Palatino Linotype" w:hAnsi="Palatino Linotype" w:cs="Palatino Linotype"/>
                <w:shadow/>
              </w:rPr>
              <w:t>g)</w:t>
            </w:r>
          </w:p>
        </w:tc>
        <w:tc>
          <w:tcPr>
            <w:tcW w:w="4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796" w:rsidRDefault="0013006A">
            <w:pPr>
              <w:spacing w:line="260" w:lineRule="exact"/>
              <w:ind w:left="102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  <w:shadow/>
                <w:spacing w:val="1"/>
              </w:rPr>
              <w:t>A</w:t>
            </w:r>
            <w:r>
              <w:rPr>
                <w:rFonts w:ascii="Palatino Linotype" w:eastAsia="Palatino Linotype" w:hAnsi="Palatino Linotype" w:cs="Palatino Linotype"/>
                <w:shadow/>
                <w:spacing w:val="-1"/>
              </w:rPr>
              <w:t>hm</w:t>
            </w:r>
            <w:r>
              <w:rPr>
                <w:rFonts w:ascii="Palatino Linotype" w:eastAsia="Palatino Linotype" w:hAnsi="Palatino Linotype" w:cs="Palatino Linotype"/>
                <w:shadow/>
                <w:spacing w:val="1"/>
              </w:rPr>
              <w:t>eda</w:t>
            </w:r>
            <w:r>
              <w:rPr>
                <w:rFonts w:ascii="Palatino Linotype" w:eastAsia="Palatino Linotype" w:hAnsi="Palatino Linotype" w:cs="Palatino Linotype"/>
                <w:shadow/>
              </w:rPr>
              <w:t>b</w:t>
            </w:r>
            <w:r>
              <w:rPr>
                <w:rFonts w:ascii="Palatino Linotype" w:eastAsia="Palatino Linotype" w:hAnsi="Palatino Linotype" w:cs="Palatino Linotype"/>
                <w:shadow/>
                <w:spacing w:val="-1"/>
              </w:rPr>
              <w:t>a</w:t>
            </w:r>
            <w:r>
              <w:rPr>
                <w:rFonts w:ascii="Palatino Linotype" w:eastAsia="Palatino Linotype" w:hAnsi="Palatino Linotype" w:cs="Palatino Linotype"/>
                <w:shadow/>
              </w:rPr>
              <w:t>d</w:t>
            </w:r>
            <w:r>
              <w:rPr>
                <w:rFonts w:ascii="Palatino Linotype" w:eastAsia="Palatino Linotype" w:hAnsi="Palatino Linotype" w:cs="Palatino Linotype"/>
                <w:spacing w:val="-10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hadow/>
                <w:spacing w:val="1"/>
              </w:rPr>
              <w:t>U</w:t>
            </w:r>
            <w:r>
              <w:rPr>
                <w:rFonts w:ascii="Palatino Linotype" w:eastAsia="Palatino Linotype" w:hAnsi="Palatino Linotype" w:cs="Palatino Linotype"/>
                <w:shadow/>
                <w:spacing w:val="-1"/>
              </w:rPr>
              <w:t>n</w:t>
            </w:r>
            <w:r>
              <w:rPr>
                <w:rFonts w:ascii="Palatino Linotype" w:eastAsia="Palatino Linotype" w:hAnsi="Palatino Linotype" w:cs="Palatino Linotype"/>
                <w:shadow/>
                <w:spacing w:val="4"/>
              </w:rPr>
              <w:t>i</w:t>
            </w:r>
            <w:r>
              <w:rPr>
                <w:rFonts w:ascii="Palatino Linotype" w:eastAsia="Palatino Linotype" w:hAnsi="Palatino Linotype" w:cs="Palatino Linotype"/>
                <w:shadow/>
                <w:spacing w:val="-2"/>
              </w:rPr>
              <w:t>v</w:t>
            </w:r>
            <w:r>
              <w:rPr>
                <w:rFonts w:ascii="Palatino Linotype" w:eastAsia="Palatino Linotype" w:hAnsi="Palatino Linotype" w:cs="Palatino Linotype"/>
                <w:shadow/>
                <w:spacing w:val="1"/>
              </w:rPr>
              <w:t>er</w:t>
            </w:r>
            <w:r>
              <w:rPr>
                <w:rFonts w:ascii="Palatino Linotype" w:eastAsia="Palatino Linotype" w:hAnsi="Palatino Linotype" w:cs="Palatino Linotype"/>
                <w:shadow/>
              </w:rPr>
              <w:t>s</w:t>
            </w:r>
            <w:r>
              <w:rPr>
                <w:rFonts w:ascii="Palatino Linotype" w:eastAsia="Palatino Linotype" w:hAnsi="Palatino Linotype" w:cs="Palatino Linotype"/>
                <w:shadow/>
                <w:spacing w:val="2"/>
              </w:rPr>
              <w:t>i</w:t>
            </w:r>
            <w:r>
              <w:rPr>
                <w:rFonts w:ascii="Palatino Linotype" w:eastAsia="Palatino Linotype" w:hAnsi="Palatino Linotype" w:cs="Palatino Linotype"/>
                <w:shadow/>
              </w:rPr>
              <w:t>ty,</w:t>
            </w:r>
            <w:r>
              <w:rPr>
                <w:rFonts w:ascii="Palatino Linotype" w:eastAsia="Palatino Linotype" w:hAnsi="Palatino Linotype" w:cs="Palatino Linotype"/>
                <w:spacing w:val="-9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hadow/>
                <w:spacing w:val="1"/>
              </w:rPr>
              <w:t>A</w:t>
            </w:r>
            <w:r>
              <w:rPr>
                <w:rFonts w:ascii="Palatino Linotype" w:eastAsia="Palatino Linotype" w:hAnsi="Palatino Linotype" w:cs="Palatino Linotype"/>
                <w:shadow/>
                <w:spacing w:val="-1"/>
              </w:rPr>
              <w:t>hm</w:t>
            </w:r>
            <w:r>
              <w:rPr>
                <w:rFonts w:ascii="Palatino Linotype" w:eastAsia="Palatino Linotype" w:hAnsi="Palatino Linotype" w:cs="Palatino Linotype"/>
                <w:shadow/>
                <w:spacing w:val="1"/>
              </w:rPr>
              <w:t>e</w:t>
            </w:r>
            <w:r>
              <w:rPr>
                <w:rFonts w:ascii="Palatino Linotype" w:eastAsia="Palatino Linotype" w:hAnsi="Palatino Linotype" w:cs="Palatino Linotype"/>
                <w:shadow/>
                <w:spacing w:val="3"/>
              </w:rPr>
              <w:t>d</w:t>
            </w:r>
            <w:r>
              <w:rPr>
                <w:rFonts w:ascii="Palatino Linotype" w:eastAsia="Palatino Linotype" w:hAnsi="Palatino Linotype" w:cs="Palatino Linotype"/>
                <w:shadow/>
                <w:spacing w:val="1"/>
              </w:rPr>
              <w:t>a</w:t>
            </w:r>
            <w:r>
              <w:rPr>
                <w:rFonts w:ascii="Palatino Linotype" w:eastAsia="Palatino Linotype" w:hAnsi="Palatino Linotype" w:cs="Palatino Linotype"/>
                <w:shadow/>
                <w:spacing w:val="-2"/>
              </w:rPr>
              <w:t>b</w:t>
            </w:r>
            <w:r>
              <w:rPr>
                <w:rFonts w:ascii="Palatino Linotype" w:eastAsia="Palatino Linotype" w:hAnsi="Palatino Linotype" w:cs="Palatino Linotype"/>
                <w:shadow/>
                <w:spacing w:val="-1"/>
              </w:rPr>
              <w:t>a</w:t>
            </w:r>
            <w:r>
              <w:rPr>
                <w:rFonts w:ascii="Palatino Linotype" w:eastAsia="Palatino Linotype" w:hAnsi="Palatino Linotype" w:cs="Palatino Linotype"/>
                <w:shadow/>
              </w:rPr>
              <w:t>d</w:t>
            </w:r>
          </w:p>
        </w:tc>
        <w:tc>
          <w:tcPr>
            <w:tcW w:w="17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796" w:rsidRDefault="0013006A">
            <w:pPr>
              <w:spacing w:line="260" w:lineRule="exact"/>
              <w:ind w:left="102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  <w:shadow/>
                <w:spacing w:val="1"/>
              </w:rPr>
              <w:t>201</w:t>
            </w:r>
            <w:r w:rsidR="008100AC">
              <w:rPr>
                <w:rFonts w:ascii="Palatino Linotype" w:eastAsia="Palatino Linotype" w:hAnsi="Palatino Linotype" w:cs="Palatino Linotype"/>
                <w:shadow/>
              </w:rPr>
              <w:t>4-16</w:t>
            </w:r>
          </w:p>
        </w:tc>
        <w:tc>
          <w:tcPr>
            <w:tcW w:w="1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796" w:rsidRDefault="008100AC">
            <w:pPr>
              <w:spacing w:line="260" w:lineRule="exact"/>
              <w:ind w:left="10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----------</w:t>
            </w:r>
          </w:p>
        </w:tc>
      </w:tr>
      <w:tr w:rsidR="006B0796" w:rsidTr="008100AC">
        <w:trPr>
          <w:trHeight w:hRule="exact" w:val="427"/>
        </w:trPr>
        <w:tc>
          <w:tcPr>
            <w:tcW w:w="28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796" w:rsidRDefault="008100AC">
            <w:pPr>
              <w:spacing w:line="260" w:lineRule="exact"/>
              <w:ind w:left="102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BBA</w:t>
            </w:r>
          </w:p>
        </w:tc>
        <w:tc>
          <w:tcPr>
            <w:tcW w:w="4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796" w:rsidRDefault="0013006A">
            <w:pPr>
              <w:spacing w:line="260" w:lineRule="exact"/>
              <w:ind w:left="102"/>
              <w:rPr>
                <w:rFonts w:ascii="Palatino Linotype" w:eastAsia="Palatino Linotype" w:hAnsi="Palatino Linotype" w:cs="Palatino Linotype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shadow/>
                <w:spacing w:val="1"/>
                <w:position w:val="1"/>
              </w:rPr>
              <w:t>A</w:t>
            </w:r>
            <w:r>
              <w:rPr>
                <w:rFonts w:ascii="Palatino Linotype" w:eastAsia="Palatino Linotype" w:hAnsi="Palatino Linotype" w:cs="Palatino Linotype"/>
                <w:shadow/>
                <w:spacing w:val="-1"/>
                <w:position w:val="1"/>
              </w:rPr>
              <w:t>n</w:t>
            </w:r>
            <w:r>
              <w:rPr>
                <w:rFonts w:ascii="Palatino Linotype" w:eastAsia="Palatino Linotype" w:hAnsi="Palatino Linotype" w:cs="Palatino Linotype"/>
                <w:shadow/>
                <w:spacing w:val="1"/>
                <w:position w:val="1"/>
              </w:rPr>
              <w:t>a</w:t>
            </w:r>
            <w:r>
              <w:rPr>
                <w:rFonts w:ascii="Palatino Linotype" w:eastAsia="Palatino Linotype" w:hAnsi="Palatino Linotype" w:cs="Palatino Linotype"/>
                <w:shadow/>
                <w:spacing w:val="-1"/>
                <w:position w:val="1"/>
              </w:rPr>
              <w:t>n</w:t>
            </w:r>
            <w:r>
              <w:rPr>
                <w:rFonts w:ascii="Palatino Linotype" w:eastAsia="Palatino Linotype" w:hAnsi="Palatino Linotype" w:cs="Palatino Linotype"/>
                <w:shadow/>
                <w:position w:val="1"/>
              </w:rPr>
              <w:t>d</w:t>
            </w:r>
            <w:proofErr w:type="spellEnd"/>
            <w:r>
              <w:rPr>
                <w:rFonts w:ascii="Palatino Linotype" w:eastAsia="Palatino Linotype" w:hAnsi="Palatino Linotype" w:cs="Palatino Linotype"/>
                <w:spacing w:val="-4"/>
                <w:position w:val="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hadow/>
                <w:spacing w:val="1"/>
                <w:position w:val="1"/>
              </w:rPr>
              <w:t>A</w:t>
            </w:r>
            <w:r>
              <w:rPr>
                <w:rFonts w:ascii="Palatino Linotype" w:eastAsia="Palatino Linotype" w:hAnsi="Palatino Linotype" w:cs="Palatino Linotype"/>
                <w:shadow/>
                <w:position w:val="1"/>
              </w:rPr>
              <w:t>g</w:t>
            </w:r>
            <w:r>
              <w:rPr>
                <w:rFonts w:ascii="Palatino Linotype" w:eastAsia="Palatino Linotype" w:hAnsi="Palatino Linotype" w:cs="Palatino Linotype"/>
                <w:shadow/>
                <w:spacing w:val="1"/>
                <w:position w:val="1"/>
              </w:rPr>
              <w:t>r</w:t>
            </w:r>
            <w:r>
              <w:rPr>
                <w:rFonts w:ascii="Palatino Linotype" w:eastAsia="Palatino Linotype" w:hAnsi="Palatino Linotype" w:cs="Palatino Linotype"/>
                <w:shadow/>
                <w:spacing w:val="2"/>
                <w:position w:val="1"/>
              </w:rPr>
              <w:t>i</w:t>
            </w:r>
            <w:r>
              <w:rPr>
                <w:rFonts w:ascii="Palatino Linotype" w:eastAsia="Palatino Linotype" w:hAnsi="Palatino Linotype" w:cs="Palatino Linotype"/>
                <w:shadow/>
                <w:position w:val="1"/>
              </w:rPr>
              <w:t>cu</w:t>
            </w:r>
            <w:r>
              <w:rPr>
                <w:rFonts w:ascii="Palatino Linotype" w:eastAsia="Palatino Linotype" w:hAnsi="Palatino Linotype" w:cs="Palatino Linotype"/>
                <w:shadow/>
                <w:spacing w:val="2"/>
                <w:position w:val="1"/>
              </w:rPr>
              <w:t>l</w:t>
            </w:r>
            <w:r>
              <w:rPr>
                <w:rFonts w:ascii="Palatino Linotype" w:eastAsia="Palatino Linotype" w:hAnsi="Palatino Linotype" w:cs="Palatino Linotype"/>
                <w:shadow/>
                <w:position w:val="1"/>
              </w:rPr>
              <w:t>tu</w:t>
            </w:r>
            <w:r>
              <w:rPr>
                <w:rFonts w:ascii="Palatino Linotype" w:eastAsia="Palatino Linotype" w:hAnsi="Palatino Linotype" w:cs="Palatino Linotype"/>
                <w:shadow/>
                <w:spacing w:val="1"/>
                <w:position w:val="1"/>
              </w:rPr>
              <w:t>r</w:t>
            </w:r>
            <w:r>
              <w:rPr>
                <w:rFonts w:ascii="Palatino Linotype" w:eastAsia="Palatino Linotype" w:hAnsi="Palatino Linotype" w:cs="Palatino Linotype"/>
                <w:shadow/>
                <w:spacing w:val="-1"/>
                <w:position w:val="1"/>
              </w:rPr>
              <w:t>a</w:t>
            </w:r>
            <w:r>
              <w:rPr>
                <w:rFonts w:ascii="Palatino Linotype" w:eastAsia="Palatino Linotype" w:hAnsi="Palatino Linotype" w:cs="Palatino Linotype"/>
                <w:shadow/>
                <w:position w:val="1"/>
              </w:rPr>
              <w:t>l</w:t>
            </w:r>
            <w:r>
              <w:rPr>
                <w:rFonts w:ascii="Palatino Linotype" w:eastAsia="Palatino Linotype" w:hAnsi="Palatino Linotype" w:cs="Palatino Linotype"/>
                <w:spacing w:val="-9"/>
                <w:position w:val="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hadow/>
                <w:spacing w:val="1"/>
                <w:position w:val="1"/>
              </w:rPr>
              <w:t>U</w:t>
            </w:r>
            <w:r>
              <w:rPr>
                <w:rFonts w:ascii="Palatino Linotype" w:eastAsia="Palatino Linotype" w:hAnsi="Palatino Linotype" w:cs="Palatino Linotype"/>
                <w:shadow/>
                <w:spacing w:val="-1"/>
                <w:position w:val="1"/>
              </w:rPr>
              <w:t>n</w:t>
            </w:r>
            <w:r>
              <w:rPr>
                <w:rFonts w:ascii="Palatino Linotype" w:eastAsia="Palatino Linotype" w:hAnsi="Palatino Linotype" w:cs="Palatino Linotype"/>
                <w:shadow/>
                <w:spacing w:val="2"/>
                <w:position w:val="1"/>
              </w:rPr>
              <w:t>i</w:t>
            </w:r>
            <w:r>
              <w:rPr>
                <w:rFonts w:ascii="Palatino Linotype" w:eastAsia="Palatino Linotype" w:hAnsi="Palatino Linotype" w:cs="Palatino Linotype"/>
                <w:shadow/>
                <w:spacing w:val="-2"/>
                <w:position w:val="1"/>
              </w:rPr>
              <w:t>v</w:t>
            </w:r>
            <w:r>
              <w:rPr>
                <w:rFonts w:ascii="Palatino Linotype" w:eastAsia="Palatino Linotype" w:hAnsi="Palatino Linotype" w:cs="Palatino Linotype"/>
                <w:shadow/>
                <w:spacing w:val="1"/>
                <w:position w:val="1"/>
              </w:rPr>
              <w:t>er</w:t>
            </w:r>
            <w:r>
              <w:rPr>
                <w:rFonts w:ascii="Palatino Linotype" w:eastAsia="Palatino Linotype" w:hAnsi="Palatino Linotype" w:cs="Palatino Linotype"/>
                <w:shadow/>
                <w:position w:val="1"/>
              </w:rPr>
              <w:t>s</w:t>
            </w:r>
            <w:r>
              <w:rPr>
                <w:rFonts w:ascii="Palatino Linotype" w:eastAsia="Palatino Linotype" w:hAnsi="Palatino Linotype" w:cs="Palatino Linotype"/>
                <w:shadow/>
                <w:spacing w:val="2"/>
                <w:position w:val="1"/>
              </w:rPr>
              <w:t>i</w:t>
            </w:r>
            <w:r>
              <w:rPr>
                <w:rFonts w:ascii="Palatino Linotype" w:eastAsia="Palatino Linotype" w:hAnsi="Palatino Linotype" w:cs="Palatino Linotype"/>
                <w:shadow/>
                <w:position w:val="1"/>
              </w:rPr>
              <w:t>ty,</w:t>
            </w:r>
            <w:r>
              <w:rPr>
                <w:rFonts w:ascii="Palatino Linotype" w:eastAsia="Palatino Linotype" w:hAnsi="Palatino Linotype" w:cs="Palatino Linotype"/>
                <w:spacing w:val="-9"/>
                <w:position w:val="1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shadow/>
                <w:spacing w:val="1"/>
                <w:position w:val="1"/>
              </w:rPr>
              <w:t>A</w:t>
            </w:r>
            <w:r>
              <w:rPr>
                <w:rFonts w:ascii="Palatino Linotype" w:eastAsia="Palatino Linotype" w:hAnsi="Palatino Linotype" w:cs="Palatino Linotype"/>
                <w:shadow/>
                <w:position w:val="1"/>
              </w:rPr>
              <w:t>n</w:t>
            </w:r>
            <w:r>
              <w:rPr>
                <w:rFonts w:ascii="Palatino Linotype" w:eastAsia="Palatino Linotype" w:hAnsi="Palatino Linotype" w:cs="Palatino Linotype"/>
                <w:shadow/>
                <w:spacing w:val="-1"/>
                <w:position w:val="1"/>
              </w:rPr>
              <w:t>an</w:t>
            </w:r>
            <w:r>
              <w:rPr>
                <w:rFonts w:ascii="Palatino Linotype" w:eastAsia="Palatino Linotype" w:hAnsi="Palatino Linotype" w:cs="Palatino Linotype"/>
                <w:shadow/>
                <w:spacing w:val="1"/>
                <w:position w:val="1"/>
              </w:rPr>
              <w:t>d</w:t>
            </w:r>
            <w:proofErr w:type="spellEnd"/>
            <w:r>
              <w:rPr>
                <w:rFonts w:ascii="Palatino Linotype" w:eastAsia="Palatino Linotype" w:hAnsi="Palatino Linotype" w:cs="Palatino Linotype"/>
                <w:shadow/>
                <w:position w:val="1"/>
              </w:rPr>
              <w:t>.</w:t>
            </w:r>
          </w:p>
        </w:tc>
        <w:tc>
          <w:tcPr>
            <w:tcW w:w="17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796" w:rsidRDefault="0013006A">
            <w:pPr>
              <w:spacing w:line="260" w:lineRule="exact"/>
              <w:ind w:left="102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  <w:shadow/>
                <w:spacing w:val="1"/>
                <w:position w:val="1"/>
              </w:rPr>
              <w:t>20</w:t>
            </w:r>
            <w:r w:rsidR="008100AC">
              <w:rPr>
                <w:rFonts w:ascii="Palatino Linotype" w:eastAsia="Palatino Linotype" w:hAnsi="Palatino Linotype" w:cs="Palatino Linotype"/>
                <w:shadow/>
                <w:spacing w:val="1"/>
                <w:position w:val="1"/>
              </w:rPr>
              <w:t>11</w:t>
            </w:r>
            <w:r w:rsidR="008100AC">
              <w:rPr>
                <w:rFonts w:ascii="Palatino Linotype" w:eastAsia="Palatino Linotype" w:hAnsi="Palatino Linotype" w:cs="Palatino Linotype"/>
                <w:shadow/>
                <w:position w:val="1"/>
              </w:rPr>
              <w:t>-14</w:t>
            </w:r>
          </w:p>
        </w:tc>
        <w:tc>
          <w:tcPr>
            <w:tcW w:w="1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796" w:rsidRDefault="008100AC" w:rsidP="008100AC">
            <w:pPr>
              <w:spacing w:line="260" w:lineRule="exact"/>
              <w:ind w:left="10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  <w:shadow/>
                <w:spacing w:val="2"/>
                <w:position w:val="1"/>
              </w:rPr>
              <w:t>63.20</w:t>
            </w:r>
          </w:p>
        </w:tc>
      </w:tr>
      <w:tr w:rsidR="006B0796" w:rsidTr="008100AC">
        <w:trPr>
          <w:trHeight w:hRule="exact" w:val="424"/>
        </w:trPr>
        <w:tc>
          <w:tcPr>
            <w:tcW w:w="28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796" w:rsidRDefault="008100AC">
            <w:pPr>
              <w:spacing w:line="260" w:lineRule="exact"/>
              <w:ind w:left="102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  <w:shadow/>
              </w:rPr>
              <w:t>12</w:t>
            </w:r>
            <w:r w:rsidRPr="00D84A0D">
              <w:rPr>
                <w:rFonts w:ascii="Palatino Linotype" w:eastAsia="Palatino Linotype" w:hAnsi="Palatino Linotype" w:cs="Palatino Linotype"/>
                <w:shadow/>
                <w:vertAlign w:val="superscript"/>
              </w:rPr>
              <w:t>th</w:t>
            </w:r>
          </w:p>
        </w:tc>
        <w:tc>
          <w:tcPr>
            <w:tcW w:w="4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796" w:rsidRDefault="0013006A">
            <w:pPr>
              <w:spacing w:line="260" w:lineRule="exact"/>
              <w:ind w:left="102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  <w:shadow/>
                <w:spacing w:val="-1"/>
              </w:rPr>
              <w:t>G</w:t>
            </w:r>
            <w:r>
              <w:rPr>
                <w:rFonts w:ascii="Palatino Linotype" w:eastAsia="Palatino Linotype" w:hAnsi="Palatino Linotype" w:cs="Palatino Linotype"/>
                <w:shadow/>
                <w:spacing w:val="1"/>
              </w:rPr>
              <w:t>S</w:t>
            </w:r>
            <w:r>
              <w:rPr>
                <w:rFonts w:ascii="Palatino Linotype" w:eastAsia="Palatino Linotype" w:hAnsi="Palatino Linotype" w:cs="Palatino Linotype"/>
                <w:shadow/>
              </w:rPr>
              <w:t>H</w:t>
            </w:r>
            <w:r>
              <w:rPr>
                <w:rFonts w:ascii="Palatino Linotype" w:eastAsia="Palatino Linotype" w:hAnsi="Palatino Linotype" w:cs="Palatino Linotype"/>
                <w:shadow/>
                <w:spacing w:val="2"/>
              </w:rPr>
              <w:t>S</w:t>
            </w:r>
            <w:r>
              <w:rPr>
                <w:rFonts w:ascii="Palatino Linotype" w:eastAsia="Palatino Linotype" w:hAnsi="Palatino Linotype" w:cs="Palatino Linotype"/>
                <w:shadow/>
                <w:spacing w:val="1"/>
              </w:rPr>
              <w:t>EB</w:t>
            </w:r>
            <w:r>
              <w:rPr>
                <w:rFonts w:ascii="Palatino Linotype" w:eastAsia="Palatino Linotype" w:hAnsi="Palatino Linotype" w:cs="Palatino Linotype"/>
                <w:shadow/>
              </w:rPr>
              <w:t>,</w:t>
            </w:r>
            <w:r>
              <w:rPr>
                <w:rFonts w:ascii="Palatino Linotype" w:eastAsia="Palatino Linotype" w:hAnsi="Palatino Linotype" w:cs="Palatino Linotype"/>
                <w:spacing w:val="-7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hadow/>
                <w:spacing w:val="-1"/>
              </w:rPr>
              <w:t>G</w:t>
            </w:r>
            <w:r>
              <w:rPr>
                <w:rFonts w:ascii="Palatino Linotype" w:eastAsia="Palatino Linotype" w:hAnsi="Palatino Linotype" w:cs="Palatino Linotype"/>
                <w:shadow/>
              </w:rPr>
              <w:t>u</w:t>
            </w:r>
            <w:r>
              <w:rPr>
                <w:rFonts w:ascii="Palatino Linotype" w:eastAsia="Palatino Linotype" w:hAnsi="Palatino Linotype" w:cs="Palatino Linotype"/>
                <w:shadow/>
                <w:spacing w:val="1"/>
              </w:rPr>
              <w:t>j</w:t>
            </w:r>
            <w:r>
              <w:rPr>
                <w:rFonts w:ascii="Palatino Linotype" w:eastAsia="Palatino Linotype" w:hAnsi="Palatino Linotype" w:cs="Palatino Linotype"/>
                <w:shadow/>
                <w:spacing w:val="-1"/>
              </w:rPr>
              <w:t>a</w:t>
            </w:r>
            <w:r>
              <w:rPr>
                <w:rFonts w:ascii="Palatino Linotype" w:eastAsia="Palatino Linotype" w:hAnsi="Palatino Linotype" w:cs="Palatino Linotype"/>
                <w:shadow/>
                <w:spacing w:val="3"/>
              </w:rPr>
              <w:t>r</w:t>
            </w:r>
            <w:r>
              <w:rPr>
                <w:rFonts w:ascii="Palatino Linotype" w:eastAsia="Palatino Linotype" w:hAnsi="Palatino Linotype" w:cs="Palatino Linotype"/>
                <w:shadow/>
                <w:spacing w:val="-1"/>
              </w:rPr>
              <w:t>a</w:t>
            </w:r>
            <w:r>
              <w:rPr>
                <w:rFonts w:ascii="Palatino Linotype" w:eastAsia="Palatino Linotype" w:hAnsi="Palatino Linotype" w:cs="Palatino Linotype"/>
                <w:shadow/>
              </w:rPr>
              <w:t>t</w:t>
            </w:r>
          </w:p>
        </w:tc>
        <w:tc>
          <w:tcPr>
            <w:tcW w:w="17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796" w:rsidRDefault="0013006A">
            <w:pPr>
              <w:spacing w:line="260" w:lineRule="exact"/>
              <w:ind w:left="102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  <w:shadow/>
                <w:spacing w:val="1"/>
              </w:rPr>
              <w:t>20</w:t>
            </w:r>
            <w:r w:rsidR="008100AC">
              <w:rPr>
                <w:rFonts w:ascii="Palatino Linotype" w:eastAsia="Palatino Linotype" w:hAnsi="Palatino Linotype" w:cs="Palatino Linotype"/>
                <w:shadow/>
                <w:spacing w:val="1"/>
              </w:rPr>
              <w:t>10-11</w:t>
            </w:r>
          </w:p>
        </w:tc>
        <w:tc>
          <w:tcPr>
            <w:tcW w:w="1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796" w:rsidRDefault="008100AC">
            <w:pPr>
              <w:spacing w:line="260" w:lineRule="exact"/>
              <w:ind w:left="10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  <w:shadow/>
                <w:spacing w:val="2"/>
              </w:rPr>
              <w:t>63.42</w:t>
            </w:r>
            <w:r w:rsidR="0013006A">
              <w:rPr>
                <w:rFonts w:ascii="Palatino Linotype" w:eastAsia="Palatino Linotype" w:hAnsi="Palatino Linotype" w:cs="Palatino Linotype"/>
                <w:shadow/>
              </w:rPr>
              <w:t>%</w:t>
            </w:r>
          </w:p>
        </w:tc>
      </w:tr>
      <w:tr w:rsidR="006B0796" w:rsidTr="008100AC">
        <w:trPr>
          <w:trHeight w:hRule="exact" w:val="427"/>
        </w:trPr>
        <w:tc>
          <w:tcPr>
            <w:tcW w:w="28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796" w:rsidRDefault="008100AC">
            <w:pPr>
              <w:spacing w:before="2" w:line="260" w:lineRule="exact"/>
              <w:ind w:left="102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10</w:t>
            </w:r>
            <w:r w:rsidRPr="00D84A0D">
              <w:rPr>
                <w:rFonts w:ascii="Palatino Linotype" w:eastAsia="Palatino Linotype" w:hAnsi="Palatino Linotype" w:cs="Palatino Linotype"/>
                <w:vertAlign w:val="superscript"/>
              </w:rPr>
              <w:t>th</w:t>
            </w:r>
          </w:p>
        </w:tc>
        <w:tc>
          <w:tcPr>
            <w:tcW w:w="4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796" w:rsidRDefault="0013006A">
            <w:pPr>
              <w:spacing w:before="2" w:line="260" w:lineRule="exact"/>
              <w:ind w:left="102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  <w:shadow/>
                <w:spacing w:val="-1"/>
              </w:rPr>
              <w:t>G</w:t>
            </w:r>
            <w:r>
              <w:rPr>
                <w:rFonts w:ascii="Palatino Linotype" w:eastAsia="Palatino Linotype" w:hAnsi="Palatino Linotype" w:cs="Palatino Linotype"/>
                <w:shadow/>
                <w:spacing w:val="1"/>
              </w:rPr>
              <w:t>SEB</w:t>
            </w:r>
            <w:r>
              <w:rPr>
                <w:rFonts w:ascii="Palatino Linotype" w:eastAsia="Palatino Linotype" w:hAnsi="Palatino Linotype" w:cs="Palatino Linotype"/>
                <w:shadow/>
              </w:rPr>
              <w:t>,</w:t>
            </w:r>
            <w:r>
              <w:rPr>
                <w:rFonts w:ascii="Palatino Linotype" w:eastAsia="Palatino Linotype" w:hAnsi="Palatino Linotype" w:cs="Palatino Linotype"/>
                <w:spacing w:val="-4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hadow/>
                <w:spacing w:val="-1"/>
              </w:rPr>
              <w:t>G</w:t>
            </w:r>
            <w:r>
              <w:rPr>
                <w:rFonts w:ascii="Palatino Linotype" w:eastAsia="Palatino Linotype" w:hAnsi="Palatino Linotype" w:cs="Palatino Linotype"/>
                <w:shadow/>
              </w:rPr>
              <w:t>u</w:t>
            </w:r>
            <w:r>
              <w:rPr>
                <w:rFonts w:ascii="Palatino Linotype" w:eastAsia="Palatino Linotype" w:hAnsi="Palatino Linotype" w:cs="Palatino Linotype"/>
                <w:shadow/>
                <w:spacing w:val="1"/>
              </w:rPr>
              <w:t>j</w:t>
            </w:r>
            <w:r>
              <w:rPr>
                <w:rFonts w:ascii="Palatino Linotype" w:eastAsia="Palatino Linotype" w:hAnsi="Palatino Linotype" w:cs="Palatino Linotype"/>
                <w:shadow/>
                <w:spacing w:val="-1"/>
              </w:rPr>
              <w:t>a</w:t>
            </w:r>
            <w:r>
              <w:rPr>
                <w:rFonts w:ascii="Palatino Linotype" w:eastAsia="Palatino Linotype" w:hAnsi="Palatino Linotype" w:cs="Palatino Linotype"/>
                <w:shadow/>
                <w:spacing w:val="1"/>
              </w:rPr>
              <w:t>ra</w:t>
            </w:r>
            <w:r>
              <w:rPr>
                <w:rFonts w:ascii="Palatino Linotype" w:eastAsia="Palatino Linotype" w:hAnsi="Palatino Linotype" w:cs="Palatino Linotype"/>
                <w:shadow/>
              </w:rPr>
              <w:t>t</w:t>
            </w:r>
          </w:p>
        </w:tc>
        <w:tc>
          <w:tcPr>
            <w:tcW w:w="17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796" w:rsidRDefault="0013006A">
            <w:pPr>
              <w:spacing w:before="2" w:line="260" w:lineRule="exact"/>
              <w:ind w:left="102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  <w:shadow/>
                <w:spacing w:val="1"/>
              </w:rPr>
              <w:t>20</w:t>
            </w:r>
            <w:r w:rsidR="008100AC">
              <w:rPr>
                <w:rFonts w:ascii="Palatino Linotype" w:eastAsia="Palatino Linotype" w:hAnsi="Palatino Linotype" w:cs="Palatino Linotype"/>
                <w:shadow/>
                <w:spacing w:val="1"/>
              </w:rPr>
              <w:t>09-10</w:t>
            </w:r>
          </w:p>
        </w:tc>
        <w:tc>
          <w:tcPr>
            <w:tcW w:w="1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796" w:rsidRDefault="008100AC" w:rsidP="008100AC">
            <w:pPr>
              <w:spacing w:before="2" w:line="260" w:lineRule="exact"/>
              <w:ind w:left="10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  <w:shadow/>
                <w:spacing w:val="2"/>
              </w:rPr>
              <w:t>62.59%</w:t>
            </w:r>
          </w:p>
        </w:tc>
      </w:tr>
      <w:tr w:rsidR="006B0796" w:rsidTr="008100AC">
        <w:trPr>
          <w:trHeight w:hRule="exact" w:val="427"/>
        </w:trPr>
        <w:tc>
          <w:tcPr>
            <w:tcW w:w="28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796" w:rsidRDefault="0013006A">
            <w:pPr>
              <w:spacing w:line="260" w:lineRule="exact"/>
              <w:ind w:left="102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  <w:shadow/>
                <w:position w:val="1"/>
              </w:rPr>
              <w:t>CCC</w:t>
            </w:r>
            <w:r>
              <w:rPr>
                <w:rFonts w:ascii="Palatino Linotype" w:eastAsia="Palatino Linotype" w:hAnsi="Palatino Linotype" w:cs="Palatino Linotype"/>
                <w:spacing w:val="-3"/>
                <w:position w:val="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hadow/>
                <w:position w:val="1"/>
              </w:rPr>
              <w:t>c</w:t>
            </w:r>
            <w:r>
              <w:rPr>
                <w:rFonts w:ascii="Palatino Linotype" w:eastAsia="Palatino Linotype" w:hAnsi="Palatino Linotype" w:cs="Palatino Linotype"/>
                <w:shadow/>
                <w:spacing w:val="2"/>
                <w:position w:val="1"/>
              </w:rPr>
              <w:t>o</w:t>
            </w:r>
            <w:r>
              <w:rPr>
                <w:rFonts w:ascii="Palatino Linotype" w:eastAsia="Palatino Linotype" w:hAnsi="Palatino Linotype" w:cs="Palatino Linotype"/>
                <w:shadow/>
                <w:position w:val="1"/>
              </w:rPr>
              <w:t>u</w:t>
            </w:r>
            <w:r>
              <w:rPr>
                <w:rFonts w:ascii="Palatino Linotype" w:eastAsia="Palatino Linotype" w:hAnsi="Palatino Linotype" w:cs="Palatino Linotype"/>
                <w:shadow/>
                <w:spacing w:val="1"/>
                <w:position w:val="1"/>
              </w:rPr>
              <w:t>r</w:t>
            </w:r>
            <w:r>
              <w:rPr>
                <w:rFonts w:ascii="Palatino Linotype" w:eastAsia="Palatino Linotype" w:hAnsi="Palatino Linotype" w:cs="Palatino Linotype"/>
                <w:shadow/>
                <w:position w:val="1"/>
              </w:rPr>
              <w:t>se</w:t>
            </w:r>
          </w:p>
        </w:tc>
        <w:tc>
          <w:tcPr>
            <w:tcW w:w="4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796" w:rsidRDefault="0013006A">
            <w:pPr>
              <w:spacing w:line="260" w:lineRule="exact"/>
              <w:ind w:left="102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  <w:shadow/>
                <w:spacing w:val="1"/>
                <w:position w:val="1"/>
              </w:rPr>
              <w:t>A</w:t>
            </w:r>
            <w:r>
              <w:rPr>
                <w:rFonts w:ascii="Palatino Linotype" w:eastAsia="Palatino Linotype" w:hAnsi="Palatino Linotype" w:cs="Palatino Linotype"/>
                <w:shadow/>
                <w:position w:val="1"/>
              </w:rPr>
              <w:t>ICT</w:t>
            </w:r>
            <w:r>
              <w:rPr>
                <w:rFonts w:ascii="Palatino Linotype" w:eastAsia="Palatino Linotype" w:hAnsi="Palatino Linotype" w:cs="Palatino Linotype"/>
                <w:shadow/>
                <w:spacing w:val="1"/>
                <w:position w:val="1"/>
              </w:rPr>
              <w:t>E</w:t>
            </w:r>
            <w:r>
              <w:rPr>
                <w:rFonts w:ascii="Palatino Linotype" w:eastAsia="Palatino Linotype" w:hAnsi="Palatino Linotype" w:cs="Palatino Linotype"/>
                <w:shadow/>
                <w:position w:val="1"/>
              </w:rPr>
              <w:t>,</w:t>
            </w:r>
            <w:r>
              <w:rPr>
                <w:rFonts w:ascii="Palatino Linotype" w:eastAsia="Palatino Linotype" w:hAnsi="Palatino Linotype" w:cs="Palatino Linotype"/>
                <w:spacing w:val="-6"/>
                <w:position w:val="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hadow/>
                <w:spacing w:val="-1"/>
                <w:position w:val="1"/>
              </w:rPr>
              <w:t>D</w:t>
            </w:r>
            <w:r>
              <w:rPr>
                <w:rFonts w:ascii="Palatino Linotype" w:eastAsia="Palatino Linotype" w:hAnsi="Palatino Linotype" w:cs="Palatino Linotype"/>
                <w:shadow/>
                <w:spacing w:val="1"/>
                <w:position w:val="1"/>
              </w:rPr>
              <w:t>e</w:t>
            </w:r>
            <w:r>
              <w:rPr>
                <w:rFonts w:ascii="Palatino Linotype" w:eastAsia="Palatino Linotype" w:hAnsi="Palatino Linotype" w:cs="Palatino Linotype"/>
                <w:shadow/>
                <w:spacing w:val="2"/>
                <w:position w:val="1"/>
              </w:rPr>
              <w:t>l</w:t>
            </w:r>
            <w:r>
              <w:rPr>
                <w:rFonts w:ascii="Palatino Linotype" w:eastAsia="Palatino Linotype" w:hAnsi="Palatino Linotype" w:cs="Palatino Linotype"/>
                <w:shadow/>
                <w:spacing w:val="-1"/>
                <w:position w:val="1"/>
              </w:rPr>
              <w:t>h</w:t>
            </w:r>
            <w:r>
              <w:rPr>
                <w:rFonts w:ascii="Palatino Linotype" w:eastAsia="Palatino Linotype" w:hAnsi="Palatino Linotype" w:cs="Palatino Linotype"/>
                <w:shadow/>
                <w:position w:val="1"/>
              </w:rPr>
              <w:t>i</w:t>
            </w:r>
          </w:p>
        </w:tc>
        <w:tc>
          <w:tcPr>
            <w:tcW w:w="17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796" w:rsidRDefault="0013006A">
            <w:pPr>
              <w:spacing w:line="260" w:lineRule="exact"/>
              <w:ind w:left="102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  <w:shadow/>
                <w:spacing w:val="1"/>
                <w:position w:val="1"/>
              </w:rPr>
              <w:t>200</w:t>
            </w:r>
            <w:r>
              <w:rPr>
                <w:rFonts w:ascii="Palatino Linotype" w:eastAsia="Palatino Linotype" w:hAnsi="Palatino Linotype" w:cs="Palatino Linotype"/>
                <w:shadow/>
                <w:position w:val="1"/>
              </w:rPr>
              <w:t>9</w:t>
            </w:r>
            <w:r w:rsidR="008100AC">
              <w:rPr>
                <w:rFonts w:ascii="Palatino Linotype" w:eastAsia="Palatino Linotype" w:hAnsi="Palatino Linotype" w:cs="Palatino Linotype"/>
                <w:shadow/>
                <w:position w:val="1"/>
              </w:rPr>
              <w:t>-10</w:t>
            </w:r>
          </w:p>
        </w:tc>
        <w:tc>
          <w:tcPr>
            <w:tcW w:w="1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796" w:rsidRDefault="008100AC">
            <w:pPr>
              <w:spacing w:line="260" w:lineRule="exact"/>
              <w:ind w:left="10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  <w:shadow/>
                <w:spacing w:val="2"/>
                <w:position w:val="1"/>
              </w:rPr>
              <w:t>54%</w:t>
            </w:r>
          </w:p>
        </w:tc>
      </w:tr>
    </w:tbl>
    <w:p w:rsidR="006B0796" w:rsidRDefault="006B0796">
      <w:pPr>
        <w:spacing w:before="9" w:line="120" w:lineRule="exact"/>
        <w:rPr>
          <w:sz w:val="12"/>
          <w:szCs w:val="12"/>
        </w:rPr>
      </w:pPr>
    </w:p>
    <w:p w:rsidR="006B0796" w:rsidRDefault="006B0796">
      <w:pPr>
        <w:spacing w:line="200" w:lineRule="exact"/>
      </w:pPr>
    </w:p>
    <w:p w:rsidR="006B0796" w:rsidRDefault="00D84A0D">
      <w:pPr>
        <w:ind w:left="220"/>
        <w:rPr>
          <w:sz w:val="15"/>
          <w:szCs w:val="15"/>
        </w:rPr>
      </w:pPr>
      <w:r>
        <w:pict>
          <v:shape id="_x0000_i1028" type="#_x0000_t75" style="width:540pt;height:7.5pt">
            <v:imagedata r:id="rId7" o:title=""/>
          </v:shape>
        </w:pict>
      </w:r>
    </w:p>
    <w:p w:rsidR="006B0796" w:rsidRDefault="0013006A">
      <w:pPr>
        <w:spacing w:before="51"/>
        <w:ind w:left="22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  <w:spacing w:val="-1"/>
          <w:u w:val="single" w:color="000000"/>
        </w:rPr>
        <w:t>E</w:t>
      </w:r>
      <w:r>
        <w:rPr>
          <w:rFonts w:ascii="Palatino Linotype" w:eastAsia="Palatino Linotype" w:hAnsi="Palatino Linotype" w:cs="Palatino Linotype"/>
          <w:b/>
          <w:spacing w:val="1"/>
          <w:u w:val="single" w:color="000000"/>
        </w:rPr>
        <w:t>xt</w:t>
      </w:r>
      <w:r>
        <w:rPr>
          <w:rFonts w:ascii="Palatino Linotype" w:eastAsia="Palatino Linotype" w:hAnsi="Palatino Linotype" w:cs="Palatino Linotype"/>
          <w:b/>
          <w:spacing w:val="-1"/>
          <w:u w:val="single" w:color="000000"/>
        </w:rPr>
        <w:t>r</w:t>
      </w:r>
      <w:r>
        <w:rPr>
          <w:rFonts w:ascii="Palatino Linotype" w:eastAsia="Palatino Linotype" w:hAnsi="Palatino Linotype" w:cs="Palatino Linotype"/>
          <w:b/>
          <w:u w:val="single" w:color="000000"/>
        </w:rPr>
        <w:t>a</w:t>
      </w:r>
      <w:r>
        <w:rPr>
          <w:rFonts w:ascii="Palatino Linotype" w:eastAsia="Palatino Linotype" w:hAnsi="Palatino Linotype" w:cs="Palatino Linotype"/>
          <w:b/>
          <w:spacing w:val="-4"/>
          <w:u w:val="single" w:color="000000"/>
        </w:rPr>
        <w:t xml:space="preserve"> </w:t>
      </w:r>
      <w:r>
        <w:rPr>
          <w:rFonts w:ascii="Palatino Linotype" w:eastAsia="Palatino Linotype" w:hAnsi="Palatino Linotype" w:cs="Palatino Linotype"/>
          <w:b/>
          <w:u w:val="single" w:color="000000"/>
        </w:rPr>
        <w:t>C</w:t>
      </w:r>
      <w:r>
        <w:rPr>
          <w:rFonts w:ascii="Palatino Linotype" w:eastAsia="Palatino Linotype" w:hAnsi="Palatino Linotype" w:cs="Palatino Linotype"/>
          <w:b/>
          <w:spacing w:val="1"/>
          <w:u w:val="single" w:color="000000"/>
        </w:rPr>
        <w:t>u</w:t>
      </w:r>
      <w:r>
        <w:rPr>
          <w:rFonts w:ascii="Palatino Linotype" w:eastAsia="Palatino Linotype" w:hAnsi="Palatino Linotype" w:cs="Palatino Linotype"/>
          <w:b/>
          <w:spacing w:val="-1"/>
          <w:u w:val="single" w:color="000000"/>
        </w:rPr>
        <w:t>rr</w:t>
      </w:r>
      <w:r>
        <w:rPr>
          <w:rFonts w:ascii="Palatino Linotype" w:eastAsia="Palatino Linotype" w:hAnsi="Palatino Linotype" w:cs="Palatino Linotype"/>
          <w:b/>
          <w:spacing w:val="1"/>
          <w:u w:val="single" w:color="000000"/>
        </w:rPr>
        <w:t>i</w:t>
      </w:r>
      <w:r>
        <w:rPr>
          <w:rFonts w:ascii="Palatino Linotype" w:eastAsia="Palatino Linotype" w:hAnsi="Palatino Linotype" w:cs="Palatino Linotype"/>
          <w:b/>
          <w:u w:val="single" w:color="000000"/>
        </w:rPr>
        <w:t>c</w:t>
      </w:r>
      <w:r>
        <w:rPr>
          <w:rFonts w:ascii="Palatino Linotype" w:eastAsia="Palatino Linotype" w:hAnsi="Palatino Linotype" w:cs="Palatino Linotype"/>
          <w:b/>
          <w:spacing w:val="1"/>
          <w:u w:val="single" w:color="000000"/>
        </w:rPr>
        <w:t>ula</w:t>
      </w:r>
      <w:r>
        <w:rPr>
          <w:rFonts w:ascii="Palatino Linotype" w:eastAsia="Palatino Linotype" w:hAnsi="Palatino Linotype" w:cs="Palatino Linotype"/>
          <w:b/>
          <w:u w:val="single" w:color="000000"/>
        </w:rPr>
        <w:t>r</w:t>
      </w:r>
      <w:r>
        <w:rPr>
          <w:rFonts w:ascii="Palatino Linotype" w:eastAsia="Palatino Linotype" w:hAnsi="Palatino Linotype" w:cs="Palatino Linotype"/>
          <w:b/>
          <w:spacing w:val="-10"/>
          <w:u w:val="single" w:color="000000"/>
        </w:rPr>
        <w:t xml:space="preserve"> </w:t>
      </w:r>
      <w:r>
        <w:rPr>
          <w:rFonts w:ascii="Palatino Linotype" w:eastAsia="Palatino Linotype" w:hAnsi="Palatino Linotype" w:cs="Palatino Linotype"/>
          <w:b/>
          <w:spacing w:val="1"/>
          <w:u w:val="single" w:color="000000"/>
        </w:rPr>
        <w:t>A</w:t>
      </w:r>
      <w:r>
        <w:rPr>
          <w:rFonts w:ascii="Palatino Linotype" w:eastAsia="Palatino Linotype" w:hAnsi="Palatino Linotype" w:cs="Palatino Linotype"/>
          <w:b/>
          <w:u w:val="single" w:color="000000"/>
        </w:rPr>
        <w:t>c</w:t>
      </w:r>
      <w:r>
        <w:rPr>
          <w:rFonts w:ascii="Palatino Linotype" w:eastAsia="Palatino Linotype" w:hAnsi="Palatino Linotype" w:cs="Palatino Linotype"/>
          <w:b/>
          <w:spacing w:val="1"/>
          <w:u w:val="single" w:color="000000"/>
        </w:rPr>
        <w:t>c</w:t>
      </w:r>
      <w:r>
        <w:rPr>
          <w:rFonts w:ascii="Palatino Linotype" w:eastAsia="Palatino Linotype" w:hAnsi="Palatino Linotype" w:cs="Palatino Linotype"/>
          <w:b/>
          <w:u w:val="single" w:color="000000"/>
        </w:rPr>
        <w:t>ol</w:t>
      </w:r>
      <w:r>
        <w:rPr>
          <w:rFonts w:ascii="Palatino Linotype" w:eastAsia="Palatino Linotype" w:hAnsi="Palatino Linotype" w:cs="Palatino Linotype"/>
          <w:b/>
          <w:spacing w:val="2"/>
          <w:u w:val="single" w:color="000000"/>
        </w:rPr>
        <w:t>a</w:t>
      </w:r>
      <w:r>
        <w:rPr>
          <w:rFonts w:ascii="Palatino Linotype" w:eastAsia="Palatino Linotype" w:hAnsi="Palatino Linotype" w:cs="Palatino Linotype"/>
          <w:b/>
          <w:u w:val="single" w:color="000000"/>
        </w:rPr>
        <w:t>d</w:t>
      </w:r>
      <w:r>
        <w:rPr>
          <w:rFonts w:ascii="Palatino Linotype" w:eastAsia="Palatino Linotype" w:hAnsi="Palatino Linotype" w:cs="Palatino Linotype"/>
          <w:b/>
          <w:spacing w:val="1"/>
          <w:u w:val="single" w:color="000000"/>
        </w:rPr>
        <w:t>es</w:t>
      </w:r>
      <w:r>
        <w:rPr>
          <w:rFonts w:ascii="Palatino Linotype" w:eastAsia="Palatino Linotype" w:hAnsi="Palatino Linotype" w:cs="Palatino Linotype"/>
          <w:b/>
          <w:u w:val="single" w:color="000000"/>
        </w:rPr>
        <w:t>:</w:t>
      </w:r>
    </w:p>
    <w:p w:rsidR="006B0796" w:rsidRDefault="0013006A">
      <w:pPr>
        <w:spacing w:before="1"/>
        <w:ind w:left="220"/>
        <w:rPr>
          <w:rFonts w:ascii="Palatino Linotype" w:eastAsia="Palatino Linotype" w:hAnsi="Palatino Linotype" w:cs="Palatino Linotype"/>
        </w:rPr>
      </w:pPr>
      <w:r>
        <w:rPr>
          <w:rFonts w:ascii="Wingdings" w:eastAsia="Wingdings" w:hAnsi="Wingdings" w:cs="Wingdings"/>
        </w:rPr>
        <w:t></w:t>
      </w:r>
      <w:r>
        <w:t xml:space="preserve">  </w:t>
      </w:r>
      <w:r>
        <w:rPr>
          <w:spacing w:val="31"/>
        </w:rPr>
        <w:t xml:space="preserve"> </w:t>
      </w:r>
      <w:r>
        <w:rPr>
          <w:rFonts w:ascii="Palatino Linotype" w:eastAsia="Palatino Linotype" w:hAnsi="Palatino Linotype" w:cs="Palatino Linotype"/>
        </w:rPr>
        <w:t>W</w:t>
      </w:r>
      <w:r>
        <w:rPr>
          <w:rFonts w:ascii="Palatino Linotype" w:eastAsia="Palatino Linotype" w:hAnsi="Palatino Linotype" w:cs="Palatino Linotype"/>
          <w:spacing w:val="2"/>
        </w:rPr>
        <w:t>i</w:t>
      </w:r>
      <w:r>
        <w:rPr>
          <w:rFonts w:ascii="Palatino Linotype" w:eastAsia="Palatino Linotype" w:hAnsi="Palatino Linotype" w:cs="Palatino Linotype"/>
          <w:spacing w:val="-1"/>
        </w:rPr>
        <w:t>nn</w:t>
      </w:r>
      <w:r>
        <w:rPr>
          <w:rFonts w:ascii="Palatino Linotype" w:eastAsia="Palatino Linotype" w:hAnsi="Palatino Linotype" w:cs="Palatino Linotype"/>
        </w:rPr>
        <w:t>er</w:t>
      </w:r>
      <w:r>
        <w:rPr>
          <w:rFonts w:ascii="Palatino Linotype" w:eastAsia="Palatino Linotype" w:hAnsi="Palatino Linotype" w:cs="Palatino Linotype"/>
          <w:spacing w:val="-5"/>
        </w:rPr>
        <w:t xml:space="preserve"> </w:t>
      </w:r>
      <w:r>
        <w:rPr>
          <w:rFonts w:ascii="Palatino Linotype" w:eastAsia="Palatino Linotype" w:hAnsi="Palatino Linotype" w:cs="Palatino Linotype"/>
          <w:spacing w:val="1"/>
        </w:rPr>
        <w:t>o</w:t>
      </w:r>
      <w:r>
        <w:rPr>
          <w:rFonts w:ascii="Palatino Linotype" w:eastAsia="Palatino Linotype" w:hAnsi="Palatino Linotype" w:cs="Palatino Linotype"/>
        </w:rPr>
        <w:t>f</w:t>
      </w:r>
      <w:r>
        <w:rPr>
          <w:rFonts w:ascii="Palatino Linotype" w:eastAsia="Palatino Linotype" w:hAnsi="Palatino Linotype" w:cs="Palatino Linotype"/>
          <w:spacing w:val="-1"/>
        </w:rPr>
        <w:t xml:space="preserve"> </w:t>
      </w:r>
      <w:r w:rsidR="008100AC">
        <w:rPr>
          <w:rFonts w:ascii="Palatino Linotype" w:eastAsia="Palatino Linotype" w:hAnsi="Palatino Linotype" w:cs="Palatino Linotype"/>
          <w:spacing w:val="-1"/>
        </w:rPr>
        <w:t xml:space="preserve">drama </w:t>
      </w:r>
      <w:r w:rsidR="00046C5C">
        <w:rPr>
          <w:rFonts w:ascii="Palatino Linotype" w:eastAsia="Palatino Linotype" w:hAnsi="Palatino Linotype" w:cs="Palatino Linotype"/>
          <w:spacing w:val="-1"/>
        </w:rPr>
        <w:t>competition</w:t>
      </w:r>
      <w:r w:rsidR="008100AC">
        <w:rPr>
          <w:rFonts w:ascii="Palatino Linotype" w:eastAsia="Palatino Linotype" w:hAnsi="Palatino Linotype" w:cs="Palatino Linotype"/>
          <w:spacing w:val="-1"/>
        </w:rPr>
        <w:t xml:space="preserve"> in collage activity</w:t>
      </w:r>
    </w:p>
    <w:p w:rsidR="006B0796" w:rsidRDefault="0013006A">
      <w:pPr>
        <w:spacing w:before="1"/>
        <w:ind w:left="220"/>
        <w:rPr>
          <w:rFonts w:ascii="Palatino Linotype" w:eastAsia="Palatino Linotype" w:hAnsi="Palatino Linotype" w:cs="Palatino Linotype"/>
        </w:rPr>
      </w:pPr>
      <w:r>
        <w:rPr>
          <w:rFonts w:ascii="Wingdings" w:eastAsia="Wingdings" w:hAnsi="Wingdings" w:cs="Wingdings"/>
        </w:rPr>
        <w:t></w:t>
      </w:r>
      <w:r>
        <w:t xml:space="preserve">  </w:t>
      </w:r>
      <w:r>
        <w:rPr>
          <w:spacing w:val="31"/>
        </w:rPr>
        <w:t xml:space="preserve"> </w:t>
      </w:r>
      <w:r w:rsidR="00046C5C">
        <w:rPr>
          <w:rFonts w:ascii="Palatino Linotype" w:eastAsia="Palatino Linotype" w:hAnsi="Palatino Linotype" w:cs="Palatino Linotype"/>
          <w:spacing w:val="1"/>
        </w:rPr>
        <w:t>actively</w:t>
      </w:r>
      <w:r>
        <w:rPr>
          <w:rFonts w:ascii="Palatino Linotype" w:eastAsia="Palatino Linotype" w:hAnsi="Palatino Linotype" w:cs="Palatino Linotype"/>
          <w:spacing w:val="-7"/>
        </w:rPr>
        <w:t xml:space="preserve"> </w:t>
      </w:r>
      <w:r>
        <w:rPr>
          <w:rFonts w:ascii="Palatino Linotype" w:eastAsia="Palatino Linotype" w:hAnsi="Palatino Linotype" w:cs="Palatino Linotype"/>
          <w:spacing w:val="2"/>
        </w:rPr>
        <w:t>p</w:t>
      </w:r>
      <w:r>
        <w:rPr>
          <w:rFonts w:ascii="Palatino Linotype" w:eastAsia="Palatino Linotype" w:hAnsi="Palatino Linotype" w:cs="Palatino Linotype"/>
          <w:spacing w:val="-1"/>
        </w:rPr>
        <w:t>a</w:t>
      </w:r>
      <w:r>
        <w:rPr>
          <w:rFonts w:ascii="Palatino Linotype" w:eastAsia="Palatino Linotype" w:hAnsi="Palatino Linotype" w:cs="Palatino Linotype"/>
        </w:rPr>
        <w:t>rt</w:t>
      </w:r>
      <w:r>
        <w:rPr>
          <w:rFonts w:ascii="Palatino Linotype" w:eastAsia="Palatino Linotype" w:hAnsi="Palatino Linotype" w:cs="Palatino Linotype"/>
          <w:spacing w:val="2"/>
        </w:rPr>
        <w:t>i</w:t>
      </w:r>
      <w:r>
        <w:rPr>
          <w:rFonts w:ascii="Palatino Linotype" w:eastAsia="Palatino Linotype" w:hAnsi="Palatino Linotype" w:cs="Palatino Linotype"/>
        </w:rPr>
        <w:t>c</w:t>
      </w:r>
      <w:r>
        <w:rPr>
          <w:rFonts w:ascii="Palatino Linotype" w:eastAsia="Palatino Linotype" w:hAnsi="Palatino Linotype" w:cs="Palatino Linotype"/>
          <w:spacing w:val="2"/>
        </w:rPr>
        <w:t>i</w:t>
      </w:r>
      <w:r>
        <w:rPr>
          <w:rFonts w:ascii="Palatino Linotype" w:eastAsia="Palatino Linotype" w:hAnsi="Palatino Linotype" w:cs="Palatino Linotype"/>
        </w:rPr>
        <w:t>p</w:t>
      </w:r>
      <w:r>
        <w:rPr>
          <w:rFonts w:ascii="Palatino Linotype" w:eastAsia="Palatino Linotype" w:hAnsi="Palatino Linotype" w:cs="Palatino Linotype"/>
          <w:spacing w:val="-1"/>
        </w:rPr>
        <w:t>a</w:t>
      </w:r>
      <w:r>
        <w:rPr>
          <w:rFonts w:ascii="Palatino Linotype" w:eastAsia="Palatino Linotype" w:hAnsi="Palatino Linotype" w:cs="Palatino Linotype"/>
        </w:rPr>
        <w:t>ted</w:t>
      </w:r>
      <w:r>
        <w:rPr>
          <w:rFonts w:ascii="Palatino Linotype" w:eastAsia="Palatino Linotype" w:hAnsi="Palatino Linotype" w:cs="Palatino Linotype"/>
          <w:spacing w:val="-10"/>
        </w:rPr>
        <w:t xml:space="preserve"> </w:t>
      </w:r>
      <w:r>
        <w:rPr>
          <w:rFonts w:ascii="Palatino Linotype" w:eastAsia="Palatino Linotype" w:hAnsi="Palatino Linotype" w:cs="Palatino Linotype"/>
          <w:spacing w:val="2"/>
        </w:rPr>
        <w:t>i</w:t>
      </w:r>
      <w:r>
        <w:rPr>
          <w:rFonts w:ascii="Palatino Linotype" w:eastAsia="Palatino Linotype" w:hAnsi="Palatino Linotype" w:cs="Palatino Linotype"/>
        </w:rPr>
        <w:t>n</w:t>
      </w:r>
      <w:r>
        <w:rPr>
          <w:rFonts w:ascii="Palatino Linotype" w:eastAsia="Palatino Linotype" w:hAnsi="Palatino Linotype" w:cs="Palatino Linotype"/>
          <w:spacing w:val="-3"/>
        </w:rPr>
        <w:t xml:space="preserve"> </w:t>
      </w:r>
      <w:proofErr w:type="spellStart"/>
      <w:r w:rsidR="008100AC">
        <w:rPr>
          <w:rFonts w:ascii="Palatino Linotype" w:eastAsia="Palatino Linotype" w:hAnsi="Palatino Linotype" w:cs="Palatino Linotype"/>
          <w:spacing w:val="-3"/>
        </w:rPr>
        <w:t>Rangoli</w:t>
      </w:r>
      <w:proofErr w:type="spellEnd"/>
      <w:r w:rsidR="008100AC">
        <w:rPr>
          <w:rFonts w:ascii="Palatino Linotype" w:eastAsia="Palatino Linotype" w:hAnsi="Palatino Linotype" w:cs="Palatino Linotype"/>
          <w:spacing w:val="-3"/>
        </w:rPr>
        <w:t xml:space="preserve">, essay writing, </w:t>
      </w:r>
      <w:r w:rsidR="00046C5C">
        <w:rPr>
          <w:rFonts w:ascii="Palatino Linotype" w:eastAsia="Palatino Linotype" w:hAnsi="Palatino Linotype" w:cs="Palatino Linotype"/>
          <w:spacing w:val="-3"/>
        </w:rPr>
        <w:t>teacher’s</w:t>
      </w:r>
      <w:r w:rsidR="008100AC">
        <w:rPr>
          <w:rFonts w:ascii="Palatino Linotype" w:eastAsia="Palatino Linotype" w:hAnsi="Palatino Linotype" w:cs="Palatino Linotype"/>
          <w:spacing w:val="-3"/>
        </w:rPr>
        <w:t xml:space="preserve"> day, drama etc.</w:t>
      </w:r>
    </w:p>
    <w:p w:rsidR="006B0796" w:rsidRDefault="0013006A">
      <w:pPr>
        <w:spacing w:line="260" w:lineRule="exact"/>
        <w:ind w:left="220"/>
        <w:rPr>
          <w:rFonts w:ascii="Palatino Linotype" w:eastAsia="Palatino Linotype" w:hAnsi="Palatino Linotype" w:cs="Palatino Linotype"/>
        </w:rPr>
      </w:pPr>
      <w:r>
        <w:rPr>
          <w:rFonts w:ascii="Wingdings" w:eastAsia="Wingdings" w:hAnsi="Wingdings" w:cs="Wingdings"/>
          <w:position w:val="1"/>
        </w:rPr>
        <w:t></w:t>
      </w:r>
      <w:r>
        <w:rPr>
          <w:position w:val="1"/>
        </w:rPr>
        <w:t xml:space="preserve">  </w:t>
      </w:r>
      <w:r>
        <w:rPr>
          <w:spacing w:val="31"/>
          <w:position w:val="1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</w:rPr>
        <w:t>B</w:t>
      </w:r>
      <w:r>
        <w:rPr>
          <w:rFonts w:ascii="Palatino Linotype" w:eastAsia="Palatino Linotype" w:hAnsi="Palatino Linotype" w:cs="Palatino Linotype"/>
          <w:spacing w:val="-1"/>
          <w:position w:val="1"/>
        </w:rPr>
        <w:t>a</w:t>
      </w:r>
      <w:r>
        <w:rPr>
          <w:rFonts w:ascii="Palatino Linotype" w:eastAsia="Palatino Linotype" w:hAnsi="Palatino Linotype" w:cs="Palatino Linotype"/>
          <w:position w:val="1"/>
        </w:rPr>
        <w:t>g</w:t>
      </w:r>
      <w:r>
        <w:rPr>
          <w:rFonts w:ascii="Palatino Linotype" w:eastAsia="Palatino Linotype" w:hAnsi="Palatino Linotype" w:cs="Palatino Linotype"/>
          <w:spacing w:val="-1"/>
          <w:position w:val="1"/>
        </w:rPr>
        <w:t>g</w:t>
      </w:r>
      <w:r>
        <w:rPr>
          <w:rFonts w:ascii="Palatino Linotype" w:eastAsia="Palatino Linotype" w:hAnsi="Palatino Linotype" w:cs="Palatino Linotype"/>
          <w:position w:val="1"/>
        </w:rPr>
        <w:t>ed</w:t>
      </w:r>
      <w:r>
        <w:rPr>
          <w:rFonts w:ascii="Palatino Linotype" w:eastAsia="Palatino Linotype" w:hAnsi="Palatino Linotype" w:cs="Palatino Linotype"/>
          <w:spacing w:val="-4"/>
          <w:position w:val="1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</w:rPr>
        <w:t>sec</w:t>
      </w:r>
      <w:r>
        <w:rPr>
          <w:rFonts w:ascii="Palatino Linotype" w:eastAsia="Palatino Linotype" w:hAnsi="Palatino Linotype" w:cs="Palatino Linotype"/>
          <w:spacing w:val="2"/>
          <w:position w:val="1"/>
        </w:rPr>
        <w:t>o</w:t>
      </w:r>
      <w:r>
        <w:rPr>
          <w:rFonts w:ascii="Palatino Linotype" w:eastAsia="Palatino Linotype" w:hAnsi="Palatino Linotype" w:cs="Palatino Linotype"/>
          <w:spacing w:val="-1"/>
          <w:position w:val="1"/>
        </w:rPr>
        <w:t>n</w:t>
      </w:r>
      <w:r>
        <w:rPr>
          <w:rFonts w:ascii="Palatino Linotype" w:eastAsia="Palatino Linotype" w:hAnsi="Palatino Linotype" w:cs="Palatino Linotype"/>
          <w:position w:val="1"/>
        </w:rPr>
        <w:t>d</w:t>
      </w:r>
      <w:r>
        <w:rPr>
          <w:rFonts w:ascii="Palatino Linotype" w:eastAsia="Palatino Linotype" w:hAnsi="Palatino Linotype" w:cs="Palatino Linotype"/>
          <w:spacing w:val="-5"/>
          <w:position w:val="1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</w:rPr>
        <w:t>p</w:t>
      </w:r>
      <w:r>
        <w:rPr>
          <w:rFonts w:ascii="Palatino Linotype" w:eastAsia="Palatino Linotype" w:hAnsi="Palatino Linotype" w:cs="Palatino Linotype"/>
          <w:spacing w:val="2"/>
          <w:position w:val="1"/>
        </w:rPr>
        <w:t>o</w:t>
      </w:r>
      <w:r>
        <w:rPr>
          <w:rFonts w:ascii="Palatino Linotype" w:eastAsia="Palatino Linotype" w:hAnsi="Palatino Linotype" w:cs="Palatino Linotype"/>
          <w:position w:val="1"/>
        </w:rPr>
        <w:t>s</w:t>
      </w:r>
      <w:r>
        <w:rPr>
          <w:rFonts w:ascii="Palatino Linotype" w:eastAsia="Palatino Linotype" w:hAnsi="Palatino Linotype" w:cs="Palatino Linotype"/>
          <w:spacing w:val="1"/>
          <w:position w:val="1"/>
        </w:rPr>
        <w:t>i</w:t>
      </w:r>
      <w:r>
        <w:rPr>
          <w:rFonts w:ascii="Palatino Linotype" w:eastAsia="Palatino Linotype" w:hAnsi="Palatino Linotype" w:cs="Palatino Linotype"/>
          <w:position w:val="1"/>
        </w:rPr>
        <w:t>t</w:t>
      </w:r>
      <w:r>
        <w:rPr>
          <w:rFonts w:ascii="Palatino Linotype" w:eastAsia="Palatino Linotype" w:hAnsi="Palatino Linotype" w:cs="Palatino Linotype"/>
          <w:spacing w:val="2"/>
          <w:position w:val="1"/>
        </w:rPr>
        <w:t>i</w:t>
      </w:r>
      <w:r>
        <w:rPr>
          <w:rFonts w:ascii="Palatino Linotype" w:eastAsia="Palatino Linotype" w:hAnsi="Palatino Linotype" w:cs="Palatino Linotype"/>
          <w:spacing w:val="1"/>
          <w:position w:val="1"/>
        </w:rPr>
        <w:t>o</w:t>
      </w:r>
      <w:r>
        <w:rPr>
          <w:rFonts w:ascii="Palatino Linotype" w:eastAsia="Palatino Linotype" w:hAnsi="Palatino Linotype" w:cs="Palatino Linotype"/>
          <w:position w:val="1"/>
        </w:rPr>
        <w:t>n</w:t>
      </w:r>
      <w:r>
        <w:rPr>
          <w:rFonts w:ascii="Palatino Linotype" w:eastAsia="Palatino Linotype" w:hAnsi="Palatino Linotype" w:cs="Palatino Linotype"/>
          <w:spacing w:val="-6"/>
          <w:position w:val="1"/>
        </w:rPr>
        <w:t xml:space="preserve"> </w:t>
      </w:r>
      <w:r>
        <w:rPr>
          <w:rFonts w:ascii="Palatino Linotype" w:eastAsia="Palatino Linotype" w:hAnsi="Palatino Linotype" w:cs="Palatino Linotype"/>
          <w:spacing w:val="2"/>
          <w:position w:val="1"/>
        </w:rPr>
        <w:t>i</w:t>
      </w:r>
      <w:r>
        <w:rPr>
          <w:rFonts w:ascii="Palatino Linotype" w:eastAsia="Palatino Linotype" w:hAnsi="Palatino Linotype" w:cs="Palatino Linotype"/>
          <w:position w:val="1"/>
        </w:rPr>
        <w:t>n</w:t>
      </w:r>
      <w:r>
        <w:rPr>
          <w:rFonts w:ascii="Palatino Linotype" w:eastAsia="Palatino Linotype" w:hAnsi="Palatino Linotype" w:cs="Palatino Linotype"/>
          <w:spacing w:val="-5"/>
          <w:position w:val="1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</w:rPr>
        <w:t>P</w:t>
      </w:r>
      <w:r>
        <w:rPr>
          <w:rFonts w:ascii="Palatino Linotype" w:eastAsia="Palatino Linotype" w:hAnsi="Palatino Linotype" w:cs="Palatino Linotype"/>
          <w:spacing w:val="-2"/>
          <w:position w:val="1"/>
        </w:rPr>
        <w:t>a</w:t>
      </w:r>
      <w:r>
        <w:rPr>
          <w:rFonts w:ascii="Palatino Linotype" w:eastAsia="Palatino Linotype" w:hAnsi="Palatino Linotype" w:cs="Palatino Linotype"/>
          <w:spacing w:val="2"/>
          <w:position w:val="1"/>
        </w:rPr>
        <w:t>i</w:t>
      </w:r>
      <w:r>
        <w:rPr>
          <w:rFonts w:ascii="Palatino Linotype" w:eastAsia="Palatino Linotype" w:hAnsi="Palatino Linotype" w:cs="Palatino Linotype"/>
          <w:spacing w:val="-1"/>
          <w:position w:val="1"/>
        </w:rPr>
        <w:t>n</w:t>
      </w:r>
      <w:r>
        <w:rPr>
          <w:rFonts w:ascii="Palatino Linotype" w:eastAsia="Palatino Linotype" w:hAnsi="Palatino Linotype" w:cs="Palatino Linotype"/>
          <w:position w:val="1"/>
        </w:rPr>
        <w:t>t</w:t>
      </w:r>
      <w:r>
        <w:rPr>
          <w:rFonts w:ascii="Palatino Linotype" w:eastAsia="Palatino Linotype" w:hAnsi="Palatino Linotype" w:cs="Palatino Linotype"/>
          <w:spacing w:val="2"/>
          <w:position w:val="1"/>
        </w:rPr>
        <w:t>i</w:t>
      </w:r>
      <w:r>
        <w:rPr>
          <w:rFonts w:ascii="Palatino Linotype" w:eastAsia="Palatino Linotype" w:hAnsi="Palatino Linotype" w:cs="Palatino Linotype"/>
          <w:spacing w:val="-1"/>
          <w:position w:val="1"/>
        </w:rPr>
        <w:t>n</w:t>
      </w:r>
      <w:r>
        <w:rPr>
          <w:rFonts w:ascii="Palatino Linotype" w:eastAsia="Palatino Linotype" w:hAnsi="Palatino Linotype" w:cs="Palatino Linotype"/>
          <w:position w:val="1"/>
        </w:rPr>
        <w:t>g</w:t>
      </w:r>
      <w:r>
        <w:rPr>
          <w:rFonts w:ascii="Palatino Linotype" w:eastAsia="Palatino Linotype" w:hAnsi="Palatino Linotype" w:cs="Palatino Linotype"/>
          <w:spacing w:val="-7"/>
          <w:position w:val="1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</w:rPr>
        <w:t>C</w:t>
      </w:r>
      <w:r>
        <w:rPr>
          <w:rFonts w:ascii="Palatino Linotype" w:eastAsia="Palatino Linotype" w:hAnsi="Palatino Linotype" w:cs="Palatino Linotype"/>
          <w:spacing w:val="1"/>
          <w:position w:val="1"/>
        </w:rPr>
        <w:t>o</w:t>
      </w:r>
      <w:r>
        <w:rPr>
          <w:rFonts w:ascii="Palatino Linotype" w:eastAsia="Palatino Linotype" w:hAnsi="Palatino Linotype" w:cs="Palatino Linotype"/>
          <w:spacing w:val="-1"/>
          <w:position w:val="1"/>
        </w:rPr>
        <w:t>m</w:t>
      </w:r>
      <w:r>
        <w:rPr>
          <w:rFonts w:ascii="Palatino Linotype" w:eastAsia="Palatino Linotype" w:hAnsi="Palatino Linotype" w:cs="Palatino Linotype"/>
          <w:position w:val="1"/>
        </w:rPr>
        <w:t>p</w:t>
      </w:r>
      <w:r>
        <w:rPr>
          <w:rFonts w:ascii="Palatino Linotype" w:eastAsia="Palatino Linotype" w:hAnsi="Palatino Linotype" w:cs="Palatino Linotype"/>
          <w:spacing w:val="1"/>
          <w:position w:val="1"/>
        </w:rPr>
        <w:t>e</w:t>
      </w:r>
      <w:r>
        <w:rPr>
          <w:rFonts w:ascii="Palatino Linotype" w:eastAsia="Palatino Linotype" w:hAnsi="Palatino Linotype" w:cs="Palatino Linotype"/>
          <w:position w:val="1"/>
        </w:rPr>
        <w:t>t</w:t>
      </w:r>
      <w:r>
        <w:rPr>
          <w:rFonts w:ascii="Palatino Linotype" w:eastAsia="Palatino Linotype" w:hAnsi="Palatino Linotype" w:cs="Palatino Linotype"/>
          <w:spacing w:val="2"/>
          <w:position w:val="1"/>
        </w:rPr>
        <w:t>i</w:t>
      </w:r>
      <w:r>
        <w:rPr>
          <w:rFonts w:ascii="Palatino Linotype" w:eastAsia="Palatino Linotype" w:hAnsi="Palatino Linotype" w:cs="Palatino Linotype"/>
          <w:position w:val="1"/>
        </w:rPr>
        <w:t>t</w:t>
      </w:r>
      <w:r>
        <w:rPr>
          <w:rFonts w:ascii="Palatino Linotype" w:eastAsia="Palatino Linotype" w:hAnsi="Palatino Linotype" w:cs="Palatino Linotype"/>
          <w:spacing w:val="2"/>
          <w:position w:val="1"/>
        </w:rPr>
        <w:t>i</w:t>
      </w:r>
      <w:r>
        <w:rPr>
          <w:rFonts w:ascii="Palatino Linotype" w:eastAsia="Palatino Linotype" w:hAnsi="Palatino Linotype" w:cs="Palatino Linotype"/>
          <w:spacing w:val="1"/>
          <w:position w:val="1"/>
        </w:rPr>
        <w:t>o</w:t>
      </w:r>
      <w:r>
        <w:rPr>
          <w:rFonts w:ascii="Palatino Linotype" w:eastAsia="Palatino Linotype" w:hAnsi="Palatino Linotype" w:cs="Palatino Linotype"/>
          <w:position w:val="1"/>
        </w:rPr>
        <w:t>n</w:t>
      </w:r>
      <w:r>
        <w:rPr>
          <w:rFonts w:ascii="Palatino Linotype" w:eastAsia="Palatino Linotype" w:hAnsi="Palatino Linotype" w:cs="Palatino Linotype"/>
          <w:spacing w:val="-9"/>
          <w:position w:val="1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position w:val="1"/>
        </w:rPr>
        <w:t>a</w:t>
      </w:r>
      <w:r>
        <w:rPr>
          <w:rFonts w:ascii="Palatino Linotype" w:eastAsia="Palatino Linotype" w:hAnsi="Palatino Linotype" w:cs="Palatino Linotype"/>
          <w:position w:val="1"/>
        </w:rPr>
        <w:t>t</w:t>
      </w:r>
      <w:r>
        <w:rPr>
          <w:rFonts w:ascii="Palatino Linotype" w:eastAsia="Palatino Linotype" w:hAnsi="Palatino Linotype" w:cs="Palatino Linotype"/>
          <w:spacing w:val="-2"/>
          <w:position w:val="1"/>
        </w:rPr>
        <w:t xml:space="preserve"> </w:t>
      </w:r>
      <w:proofErr w:type="spellStart"/>
      <w:r w:rsidR="008100AC">
        <w:rPr>
          <w:rFonts w:ascii="Palatino Linotype" w:eastAsia="Palatino Linotype" w:hAnsi="Palatino Linotype" w:cs="Palatino Linotype"/>
          <w:spacing w:val="-2"/>
          <w:position w:val="1"/>
        </w:rPr>
        <w:t>visnagar</w:t>
      </w:r>
      <w:proofErr w:type="spellEnd"/>
      <w:r w:rsidR="008100AC">
        <w:rPr>
          <w:rFonts w:ascii="Palatino Linotype" w:eastAsia="Palatino Linotype" w:hAnsi="Palatino Linotype" w:cs="Palatino Linotype"/>
          <w:spacing w:val="-2"/>
          <w:position w:val="1"/>
        </w:rPr>
        <w:t xml:space="preserve"> rotary </w:t>
      </w:r>
      <w:r w:rsidR="00046C5C">
        <w:rPr>
          <w:rFonts w:ascii="Palatino Linotype" w:eastAsia="Palatino Linotype" w:hAnsi="Palatino Linotype" w:cs="Palatino Linotype"/>
          <w:spacing w:val="-2"/>
          <w:position w:val="1"/>
        </w:rPr>
        <w:t>club</w:t>
      </w:r>
      <w:r w:rsidR="008100AC">
        <w:rPr>
          <w:rFonts w:ascii="Palatino Linotype" w:eastAsia="Palatino Linotype" w:hAnsi="Palatino Linotype" w:cs="Palatino Linotype"/>
          <w:spacing w:val="-2"/>
          <w:position w:val="1"/>
        </w:rPr>
        <w:t>.</w:t>
      </w:r>
    </w:p>
    <w:p w:rsidR="006B0796" w:rsidRDefault="0013006A">
      <w:pPr>
        <w:spacing w:line="260" w:lineRule="exact"/>
        <w:ind w:left="220"/>
        <w:rPr>
          <w:rFonts w:ascii="Palatino Linotype" w:eastAsia="Palatino Linotype" w:hAnsi="Palatino Linotype" w:cs="Palatino Linotype"/>
        </w:rPr>
      </w:pPr>
      <w:r>
        <w:rPr>
          <w:rFonts w:ascii="Wingdings" w:eastAsia="Wingdings" w:hAnsi="Wingdings" w:cs="Wingdings"/>
          <w:position w:val="1"/>
        </w:rPr>
        <w:t></w:t>
      </w:r>
      <w:r>
        <w:rPr>
          <w:position w:val="1"/>
        </w:rPr>
        <w:t xml:space="preserve">  </w:t>
      </w:r>
      <w:r>
        <w:rPr>
          <w:spacing w:val="31"/>
          <w:position w:val="1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</w:rPr>
        <w:t>P</w:t>
      </w:r>
      <w:r>
        <w:rPr>
          <w:rFonts w:ascii="Palatino Linotype" w:eastAsia="Palatino Linotype" w:hAnsi="Palatino Linotype" w:cs="Palatino Linotype"/>
          <w:spacing w:val="-2"/>
          <w:position w:val="1"/>
        </w:rPr>
        <w:t>a</w:t>
      </w:r>
      <w:r>
        <w:rPr>
          <w:rFonts w:ascii="Palatino Linotype" w:eastAsia="Palatino Linotype" w:hAnsi="Palatino Linotype" w:cs="Palatino Linotype"/>
          <w:position w:val="1"/>
        </w:rPr>
        <w:t>rt</w:t>
      </w:r>
      <w:r>
        <w:rPr>
          <w:rFonts w:ascii="Palatino Linotype" w:eastAsia="Palatino Linotype" w:hAnsi="Palatino Linotype" w:cs="Palatino Linotype"/>
          <w:spacing w:val="2"/>
          <w:position w:val="1"/>
        </w:rPr>
        <w:t>i</w:t>
      </w:r>
      <w:r>
        <w:rPr>
          <w:rFonts w:ascii="Palatino Linotype" w:eastAsia="Palatino Linotype" w:hAnsi="Palatino Linotype" w:cs="Palatino Linotype"/>
          <w:position w:val="1"/>
        </w:rPr>
        <w:t>c</w:t>
      </w:r>
      <w:r>
        <w:rPr>
          <w:rFonts w:ascii="Palatino Linotype" w:eastAsia="Palatino Linotype" w:hAnsi="Palatino Linotype" w:cs="Palatino Linotype"/>
          <w:spacing w:val="2"/>
          <w:position w:val="1"/>
        </w:rPr>
        <w:t>i</w:t>
      </w:r>
      <w:r>
        <w:rPr>
          <w:rFonts w:ascii="Palatino Linotype" w:eastAsia="Palatino Linotype" w:hAnsi="Palatino Linotype" w:cs="Palatino Linotype"/>
          <w:position w:val="1"/>
        </w:rPr>
        <w:t>p</w:t>
      </w:r>
      <w:r>
        <w:rPr>
          <w:rFonts w:ascii="Palatino Linotype" w:eastAsia="Palatino Linotype" w:hAnsi="Palatino Linotype" w:cs="Palatino Linotype"/>
          <w:spacing w:val="-1"/>
          <w:position w:val="1"/>
        </w:rPr>
        <w:t>a</w:t>
      </w:r>
      <w:r>
        <w:rPr>
          <w:rFonts w:ascii="Palatino Linotype" w:eastAsia="Palatino Linotype" w:hAnsi="Palatino Linotype" w:cs="Palatino Linotype"/>
          <w:position w:val="1"/>
        </w:rPr>
        <w:t>ted</w:t>
      </w:r>
      <w:r>
        <w:rPr>
          <w:rFonts w:ascii="Palatino Linotype" w:eastAsia="Palatino Linotype" w:hAnsi="Palatino Linotype" w:cs="Palatino Linotype"/>
          <w:spacing w:val="-10"/>
          <w:position w:val="1"/>
        </w:rPr>
        <w:t xml:space="preserve"> </w:t>
      </w:r>
      <w:r>
        <w:rPr>
          <w:rFonts w:ascii="Palatino Linotype" w:eastAsia="Palatino Linotype" w:hAnsi="Palatino Linotype" w:cs="Palatino Linotype"/>
          <w:spacing w:val="2"/>
          <w:position w:val="1"/>
        </w:rPr>
        <w:t>i</w:t>
      </w:r>
      <w:r>
        <w:rPr>
          <w:rFonts w:ascii="Palatino Linotype" w:eastAsia="Palatino Linotype" w:hAnsi="Palatino Linotype" w:cs="Palatino Linotype"/>
          <w:position w:val="1"/>
        </w:rPr>
        <w:t>n</w:t>
      </w:r>
      <w:r>
        <w:rPr>
          <w:rFonts w:ascii="Palatino Linotype" w:eastAsia="Palatino Linotype" w:hAnsi="Palatino Linotype" w:cs="Palatino Linotype"/>
          <w:spacing w:val="-3"/>
          <w:position w:val="1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position w:val="1"/>
        </w:rPr>
        <w:t>o</w:t>
      </w:r>
      <w:r>
        <w:rPr>
          <w:rFonts w:ascii="Palatino Linotype" w:eastAsia="Palatino Linotype" w:hAnsi="Palatino Linotype" w:cs="Palatino Linotype"/>
          <w:position w:val="1"/>
        </w:rPr>
        <w:t>t</w:t>
      </w:r>
      <w:r>
        <w:rPr>
          <w:rFonts w:ascii="Palatino Linotype" w:eastAsia="Palatino Linotype" w:hAnsi="Palatino Linotype" w:cs="Palatino Linotype"/>
          <w:spacing w:val="-1"/>
          <w:position w:val="1"/>
        </w:rPr>
        <w:t>h</w:t>
      </w:r>
      <w:r>
        <w:rPr>
          <w:rFonts w:ascii="Palatino Linotype" w:eastAsia="Palatino Linotype" w:hAnsi="Palatino Linotype" w:cs="Palatino Linotype"/>
          <w:position w:val="1"/>
        </w:rPr>
        <w:t>er</w:t>
      </w:r>
      <w:r>
        <w:rPr>
          <w:rFonts w:ascii="Palatino Linotype" w:eastAsia="Palatino Linotype" w:hAnsi="Palatino Linotype" w:cs="Palatino Linotype"/>
          <w:spacing w:val="-2"/>
          <w:position w:val="1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position w:val="1"/>
        </w:rPr>
        <w:t>a</w:t>
      </w:r>
      <w:r>
        <w:rPr>
          <w:rFonts w:ascii="Palatino Linotype" w:eastAsia="Palatino Linotype" w:hAnsi="Palatino Linotype" w:cs="Palatino Linotype"/>
          <w:position w:val="1"/>
        </w:rPr>
        <w:t>ct</w:t>
      </w:r>
      <w:r>
        <w:rPr>
          <w:rFonts w:ascii="Palatino Linotype" w:eastAsia="Palatino Linotype" w:hAnsi="Palatino Linotype" w:cs="Palatino Linotype"/>
          <w:spacing w:val="2"/>
          <w:position w:val="1"/>
        </w:rPr>
        <w:t>i</w:t>
      </w:r>
      <w:r>
        <w:rPr>
          <w:rFonts w:ascii="Palatino Linotype" w:eastAsia="Palatino Linotype" w:hAnsi="Palatino Linotype" w:cs="Palatino Linotype"/>
          <w:spacing w:val="-2"/>
          <w:position w:val="1"/>
        </w:rPr>
        <w:t>v</w:t>
      </w:r>
      <w:r>
        <w:rPr>
          <w:rFonts w:ascii="Palatino Linotype" w:eastAsia="Palatino Linotype" w:hAnsi="Palatino Linotype" w:cs="Palatino Linotype"/>
          <w:spacing w:val="2"/>
          <w:position w:val="1"/>
        </w:rPr>
        <w:t>i</w:t>
      </w:r>
      <w:r>
        <w:rPr>
          <w:rFonts w:ascii="Palatino Linotype" w:eastAsia="Palatino Linotype" w:hAnsi="Palatino Linotype" w:cs="Palatino Linotype"/>
          <w:position w:val="1"/>
        </w:rPr>
        <w:t>t</w:t>
      </w:r>
      <w:r>
        <w:rPr>
          <w:rFonts w:ascii="Palatino Linotype" w:eastAsia="Palatino Linotype" w:hAnsi="Palatino Linotype" w:cs="Palatino Linotype"/>
          <w:spacing w:val="2"/>
          <w:position w:val="1"/>
        </w:rPr>
        <w:t>i</w:t>
      </w:r>
      <w:r>
        <w:rPr>
          <w:rFonts w:ascii="Palatino Linotype" w:eastAsia="Palatino Linotype" w:hAnsi="Palatino Linotype" w:cs="Palatino Linotype"/>
          <w:position w:val="1"/>
        </w:rPr>
        <w:t>es</w:t>
      </w:r>
      <w:r>
        <w:rPr>
          <w:rFonts w:ascii="Palatino Linotype" w:eastAsia="Palatino Linotype" w:hAnsi="Palatino Linotype" w:cs="Palatino Linotype"/>
          <w:spacing w:val="-7"/>
          <w:position w:val="1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</w:rPr>
        <w:t>l</w:t>
      </w:r>
      <w:r>
        <w:rPr>
          <w:rFonts w:ascii="Palatino Linotype" w:eastAsia="Palatino Linotype" w:hAnsi="Palatino Linotype" w:cs="Palatino Linotype"/>
          <w:spacing w:val="1"/>
          <w:position w:val="1"/>
        </w:rPr>
        <w:t>i</w:t>
      </w:r>
      <w:r>
        <w:rPr>
          <w:rFonts w:ascii="Palatino Linotype" w:eastAsia="Palatino Linotype" w:hAnsi="Palatino Linotype" w:cs="Palatino Linotype"/>
          <w:position w:val="1"/>
        </w:rPr>
        <w:t>ke</w:t>
      </w:r>
      <w:r>
        <w:rPr>
          <w:rFonts w:ascii="Palatino Linotype" w:eastAsia="Palatino Linotype" w:hAnsi="Palatino Linotype" w:cs="Palatino Linotype"/>
          <w:spacing w:val="-2"/>
          <w:position w:val="1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</w:rPr>
        <w:t>Pe</w:t>
      </w:r>
      <w:r>
        <w:rPr>
          <w:rFonts w:ascii="Palatino Linotype" w:eastAsia="Palatino Linotype" w:hAnsi="Palatino Linotype" w:cs="Palatino Linotype"/>
          <w:spacing w:val="1"/>
          <w:position w:val="1"/>
        </w:rPr>
        <w:t>r</w:t>
      </w:r>
      <w:r>
        <w:rPr>
          <w:rFonts w:ascii="Palatino Linotype" w:eastAsia="Palatino Linotype" w:hAnsi="Palatino Linotype" w:cs="Palatino Linotype"/>
          <w:position w:val="1"/>
        </w:rPr>
        <w:t>s</w:t>
      </w:r>
      <w:r>
        <w:rPr>
          <w:rFonts w:ascii="Palatino Linotype" w:eastAsia="Palatino Linotype" w:hAnsi="Palatino Linotype" w:cs="Palatino Linotype"/>
          <w:spacing w:val="1"/>
          <w:position w:val="1"/>
        </w:rPr>
        <w:t>o</w:t>
      </w:r>
      <w:r>
        <w:rPr>
          <w:rFonts w:ascii="Palatino Linotype" w:eastAsia="Palatino Linotype" w:hAnsi="Palatino Linotype" w:cs="Palatino Linotype"/>
          <w:spacing w:val="-1"/>
          <w:position w:val="1"/>
        </w:rPr>
        <w:t>na</w:t>
      </w:r>
      <w:r>
        <w:rPr>
          <w:rFonts w:ascii="Palatino Linotype" w:eastAsia="Palatino Linotype" w:hAnsi="Palatino Linotype" w:cs="Palatino Linotype"/>
          <w:spacing w:val="2"/>
          <w:position w:val="1"/>
        </w:rPr>
        <w:t>li</w:t>
      </w:r>
      <w:r>
        <w:rPr>
          <w:rFonts w:ascii="Palatino Linotype" w:eastAsia="Palatino Linotype" w:hAnsi="Palatino Linotype" w:cs="Palatino Linotype"/>
          <w:position w:val="1"/>
        </w:rPr>
        <w:t>ty</w:t>
      </w:r>
      <w:r>
        <w:rPr>
          <w:rFonts w:ascii="Palatino Linotype" w:eastAsia="Palatino Linotype" w:hAnsi="Palatino Linotype" w:cs="Palatino Linotype"/>
          <w:spacing w:val="-10"/>
          <w:position w:val="1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</w:rPr>
        <w:t>C</w:t>
      </w:r>
      <w:r>
        <w:rPr>
          <w:rFonts w:ascii="Palatino Linotype" w:eastAsia="Palatino Linotype" w:hAnsi="Palatino Linotype" w:cs="Palatino Linotype"/>
          <w:spacing w:val="2"/>
          <w:position w:val="1"/>
        </w:rPr>
        <w:t>o</w:t>
      </w:r>
      <w:r>
        <w:rPr>
          <w:rFonts w:ascii="Palatino Linotype" w:eastAsia="Palatino Linotype" w:hAnsi="Palatino Linotype" w:cs="Palatino Linotype"/>
          <w:spacing w:val="-1"/>
          <w:position w:val="1"/>
        </w:rPr>
        <w:t>n</w:t>
      </w:r>
      <w:r>
        <w:rPr>
          <w:rFonts w:ascii="Palatino Linotype" w:eastAsia="Palatino Linotype" w:hAnsi="Palatino Linotype" w:cs="Palatino Linotype"/>
          <w:position w:val="1"/>
        </w:rPr>
        <w:t>test,</w:t>
      </w:r>
      <w:r>
        <w:rPr>
          <w:rFonts w:ascii="Palatino Linotype" w:eastAsia="Palatino Linotype" w:hAnsi="Palatino Linotype" w:cs="Palatino Linotype"/>
          <w:spacing w:val="-5"/>
          <w:position w:val="1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</w:rPr>
        <w:t>P</w:t>
      </w:r>
      <w:r>
        <w:rPr>
          <w:rFonts w:ascii="Palatino Linotype" w:eastAsia="Palatino Linotype" w:hAnsi="Palatino Linotype" w:cs="Palatino Linotype"/>
          <w:spacing w:val="2"/>
          <w:position w:val="1"/>
        </w:rPr>
        <w:t>i</w:t>
      </w:r>
      <w:r>
        <w:rPr>
          <w:rFonts w:ascii="Palatino Linotype" w:eastAsia="Palatino Linotype" w:hAnsi="Palatino Linotype" w:cs="Palatino Linotype"/>
          <w:position w:val="1"/>
        </w:rPr>
        <w:t>cti</w:t>
      </w:r>
      <w:r>
        <w:rPr>
          <w:rFonts w:ascii="Palatino Linotype" w:eastAsia="Palatino Linotype" w:hAnsi="Palatino Linotype" w:cs="Palatino Linotype"/>
          <w:spacing w:val="1"/>
          <w:position w:val="1"/>
        </w:rPr>
        <w:t>o</w:t>
      </w:r>
      <w:r>
        <w:rPr>
          <w:rFonts w:ascii="Palatino Linotype" w:eastAsia="Palatino Linotype" w:hAnsi="Palatino Linotype" w:cs="Palatino Linotype"/>
          <w:spacing w:val="-1"/>
          <w:position w:val="1"/>
        </w:rPr>
        <w:t>na</w:t>
      </w:r>
      <w:r>
        <w:rPr>
          <w:rFonts w:ascii="Palatino Linotype" w:eastAsia="Palatino Linotype" w:hAnsi="Palatino Linotype" w:cs="Palatino Linotype"/>
          <w:position w:val="1"/>
        </w:rPr>
        <w:t>r</w:t>
      </w:r>
      <w:r>
        <w:rPr>
          <w:rFonts w:ascii="Palatino Linotype" w:eastAsia="Palatino Linotype" w:hAnsi="Palatino Linotype" w:cs="Palatino Linotype"/>
          <w:spacing w:val="1"/>
          <w:position w:val="1"/>
        </w:rPr>
        <w:t>y</w:t>
      </w:r>
      <w:r>
        <w:rPr>
          <w:rFonts w:ascii="Palatino Linotype" w:eastAsia="Palatino Linotype" w:hAnsi="Palatino Linotype" w:cs="Palatino Linotype"/>
          <w:position w:val="1"/>
        </w:rPr>
        <w:t>,</w:t>
      </w:r>
      <w:r>
        <w:rPr>
          <w:rFonts w:ascii="Palatino Linotype" w:eastAsia="Palatino Linotype" w:hAnsi="Palatino Linotype" w:cs="Palatino Linotype"/>
          <w:spacing w:val="-9"/>
          <w:position w:val="1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position w:val="1"/>
        </w:rPr>
        <w:t>G</w:t>
      </w:r>
      <w:r>
        <w:rPr>
          <w:rFonts w:ascii="Palatino Linotype" w:eastAsia="Palatino Linotype" w:hAnsi="Palatino Linotype" w:cs="Palatino Linotype"/>
          <w:position w:val="1"/>
        </w:rPr>
        <w:t>u</w:t>
      </w:r>
      <w:r>
        <w:rPr>
          <w:rFonts w:ascii="Palatino Linotype" w:eastAsia="Palatino Linotype" w:hAnsi="Palatino Linotype" w:cs="Palatino Linotype"/>
          <w:spacing w:val="3"/>
          <w:position w:val="1"/>
        </w:rPr>
        <w:t>e</w:t>
      </w:r>
      <w:r>
        <w:rPr>
          <w:rFonts w:ascii="Palatino Linotype" w:eastAsia="Palatino Linotype" w:hAnsi="Palatino Linotype" w:cs="Palatino Linotype"/>
          <w:position w:val="1"/>
        </w:rPr>
        <w:t>s</w:t>
      </w:r>
      <w:r>
        <w:rPr>
          <w:rFonts w:ascii="Palatino Linotype" w:eastAsia="Palatino Linotype" w:hAnsi="Palatino Linotype" w:cs="Palatino Linotype"/>
          <w:spacing w:val="-1"/>
          <w:position w:val="1"/>
        </w:rPr>
        <w:t>s</w:t>
      </w:r>
      <w:r>
        <w:rPr>
          <w:rFonts w:ascii="Palatino Linotype" w:eastAsia="Palatino Linotype" w:hAnsi="Palatino Linotype" w:cs="Palatino Linotype"/>
          <w:spacing w:val="2"/>
          <w:position w:val="1"/>
        </w:rPr>
        <w:t>i</w:t>
      </w:r>
      <w:r>
        <w:rPr>
          <w:rFonts w:ascii="Palatino Linotype" w:eastAsia="Palatino Linotype" w:hAnsi="Palatino Linotype" w:cs="Palatino Linotype"/>
          <w:spacing w:val="-1"/>
          <w:position w:val="1"/>
        </w:rPr>
        <w:t>n</w:t>
      </w:r>
      <w:r>
        <w:rPr>
          <w:rFonts w:ascii="Palatino Linotype" w:eastAsia="Palatino Linotype" w:hAnsi="Palatino Linotype" w:cs="Palatino Linotype"/>
          <w:position w:val="1"/>
        </w:rPr>
        <w:t>g</w:t>
      </w:r>
      <w:r>
        <w:rPr>
          <w:rFonts w:ascii="Palatino Linotype" w:eastAsia="Palatino Linotype" w:hAnsi="Palatino Linotype" w:cs="Palatino Linotype"/>
          <w:spacing w:val="-7"/>
          <w:position w:val="1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position w:val="1"/>
        </w:rPr>
        <w:t>Ga</w:t>
      </w:r>
      <w:r>
        <w:rPr>
          <w:rFonts w:ascii="Palatino Linotype" w:eastAsia="Palatino Linotype" w:hAnsi="Palatino Linotype" w:cs="Palatino Linotype"/>
          <w:spacing w:val="2"/>
          <w:position w:val="1"/>
        </w:rPr>
        <w:t>m</w:t>
      </w:r>
      <w:r>
        <w:rPr>
          <w:rFonts w:ascii="Palatino Linotype" w:eastAsia="Palatino Linotype" w:hAnsi="Palatino Linotype" w:cs="Palatino Linotype"/>
          <w:position w:val="1"/>
        </w:rPr>
        <w:t>e</w:t>
      </w:r>
      <w:r>
        <w:rPr>
          <w:rFonts w:ascii="Palatino Linotype" w:eastAsia="Palatino Linotype" w:hAnsi="Palatino Linotype" w:cs="Palatino Linotype"/>
          <w:spacing w:val="-3"/>
          <w:position w:val="1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position w:val="1"/>
        </w:rPr>
        <w:t>an</w:t>
      </w:r>
      <w:r>
        <w:rPr>
          <w:rFonts w:ascii="Palatino Linotype" w:eastAsia="Palatino Linotype" w:hAnsi="Palatino Linotype" w:cs="Palatino Linotype"/>
          <w:position w:val="1"/>
        </w:rPr>
        <w:t>d</w:t>
      </w:r>
      <w:r>
        <w:rPr>
          <w:rFonts w:ascii="Palatino Linotype" w:eastAsia="Palatino Linotype" w:hAnsi="Palatino Linotype" w:cs="Palatino Linotype"/>
          <w:spacing w:val="-2"/>
          <w:position w:val="1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position w:val="1"/>
        </w:rPr>
        <w:t>S</w:t>
      </w:r>
      <w:r>
        <w:rPr>
          <w:rFonts w:ascii="Palatino Linotype" w:eastAsia="Palatino Linotype" w:hAnsi="Palatino Linotype" w:cs="Palatino Linotype"/>
          <w:spacing w:val="2"/>
          <w:position w:val="1"/>
        </w:rPr>
        <w:t>i</w:t>
      </w:r>
      <w:r>
        <w:rPr>
          <w:rFonts w:ascii="Palatino Linotype" w:eastAsia="Palatino Linotype" w:hAnsi="Palatino Linotype" w:cs="Palatino Linotype"/>
          <w:spacing w:val="-1"/>
          <w:position w:val="1"/>
        </w:rPr>
        <w:t>n</w:t>
      </w:r>
      <w:r>
        <w:rPr>
          <w:rFonts w:ascii="Palatino Linotype" w:eastAsia="Palatino Linotype" w:hAnsi="Palatino Linotype" w:cs="Palatino Linotype"/>
          <w:position w:val="1"/>
        </w:rPr>
        <w:t>g</w:t>
      </w:r>
      <w:r>
        <w:rPr>
          <w:rFonts w:ascii="Palatino Linotype" w:eastAsia="Palatino Linotype" w:hAnsi="Palatino Linotype" w:cs="Palatino Linotype"/>
          <w:spacing w:val="1"/>
          <w:position w:val="1"/>
        </w:rPr>
        <w:t>i</w:t>
      </w:r>
      <w:r>
        <w:rPr>
          <w:rFonts w:ascii="Palatino Linotype" w:eastAsia="Palatino Linotype" w:hAnsi="Palatino Linotype" w:cs="Palatino Linotype"/>
          <w:spacing w:val="-1"/>
          <w:position w:val="1"/>
        </w:rPr>
        <w:t>n</w:t>
      </w:r>
      <w:r>
        <w:rPr>
          <w:rFonts w:ascii="Palatino Linotype" w:eastAsia="Palatino Linotype" w:hAnsi="Palatino Linotype" w:cs="Palatino Linotype"/>
          <w:position w:val="1"/>
        </w:rPr>
        <w:t>g</w:t>
      </w:r>
      <w:r>
        <w:rPr>
          <w:rFonts w:ascii="Palatino Linotype" w:eastAsia="Palatino Linotype" w:hAnsi="Palatino Linotype" w:cs="Palatino Linotype"/>
          <w:spacing w:val="-6"/>
          <w:position w:val="1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</w:rPr>
        <w:t>C</w:t>
      </w:r>
      <w:r>
        <w:rPr>
          <w:rFonts w:ascii="Palatino Linotype" w:eastAsia="Palatino Linotype" w:hAnsi="Palatino Linotype" w:cs="Palatino Linotype"/>
          <w:spacing w:val="2"/>
          <w:position w:val="1"/>
        </w:rPr>
        <w:t>o</w:t>
      </w:r>
      <w:r>
        <w:rPr>
          <w:rFonts w:ascii="Palatino Linotype" w:eastAsia="Palatino Linotype" w:hAnsi="Palatino Linotype" w:cs="Palatino Linotype"/>
          <w:spacing w:val="-1"/>
          <w:position w:val="1"/>
        </w:rPr>
        <w:t>m</w:t>
      </w:r>
      <w:r>
        <w:rPr>
          <w:rFonts w:ascii="Palatino Linotype" w:eastAsia="Palatino Linotype" w:hAnsi="Palatino Linotype" w:cs="Palatino Linotype"/>
          <w:position w:val="1"/>
        </w:rPr>
        <w:t>p</w:t>
      </w:r>
      <w:r>
        <w:rPr>
          <w:rFonts w:ascii="Palatino Linotype" w:eastAsia="Palatino Linotype" w:hAnsi="Palatino Linotype" w:cs="Palatino Linotype"/>
          <w:spacing w:val="1"/>
          <w:position w:val="1"/>
        </w:rPr>
        <w:t>e</w:t>
      </w:r>
      <w:r>
        <w:rPr>
          <w:rFonts w:ascii="Palatino Linotype" w:eastAsia="Palatino Linotype" w:hAnsi="Palatino Linotype" w:cs="Palatino Linotype"/>
          <w:position w:val="1"/>
        </w:rPr>
        <w:t>t</w:t>
      </w:r>
      <w:r>
        <w:rPr>
          <w:rFonts w:ascii="Palatino Linotype" w:eastAsia="Palatino Linotype" w:hAnsi="Palatino Linotype" w:cs="Palatino Linotype"/>
          <w:spacing w:val="2"/>
          <w:position w:val="1"/>
        </w:rPr>
        <w:t>i</w:t>
      </w:r>
      <w:r>
        <w:rPr>
          <w:rFonts w:ascii="Palatino Linotype" w:eastAsia="Palatino Linotype" w:hAnsi="Palatino Linotype" w:cs="Palatino Linotype"/>
          <w:position w:val="1"/>
        </w:rPr>
        <w:t>t</w:t>
      </w:r>
      <w:r>
        <w:rPr>
          <w:rFonts w:ascii="Palatino Linotype" w:eastAsia="Palatino Linotype" w:hAnsi="Palatino Linotype" w:cs="Palatino Linotype"/>
          <w:spacing w:val="2"/>
          <w:position w:val="1"/>
        </w:rPr>
        <w:t>i</w:t>
      </w:r>
      <w:r>
        <w:rPr>
          <w:rFonts w:ascii="Palatino Linotype" w:eastAsia="Palatino Linotype" w:hAnsi="Palatino Linotype" w:cs="Palatino Linotype"/>
          <w:spacing w:val="1"/>
          <w:position w:val="1"/>
        </w:rPr>
        <w:t>o</w:t>
      </w:r>
      <w:r>
        <w:rPr>
          <w:rFonts w:ascii="Palatino Linotype" w:eastAsia="Palatino Linotype" w:hAnsi="Palatino Linotype" w:cs="Palatino Linotype"/>
          <w:spacing w:val="-1"/>
          <w:position w:val="1"/>
        </w:rPr>
        <w:t>n</w:t>
      </w:r>
      <w:r>
        <w:rPr>
          <w:rFonts w:ascii="Palatino Linotype" w:eastAsia="Palatino Linotype" w:hAnsi="Palatino Linotype" w:cs="Palatino Linotype"/>
          <w:position w:val="1"/>
        </w:rPr>
        <w:t>.</w:t>
      </w:r>
    </w:p>
    <w:p w:rsidR="006B0796" w:rsidRDefault="0013006A">
      <w:pPr>
        <w:spacing w:before="1"/>
        <w:ind w:left="220"/>
        <w:rPr>
          <w:rFonts w:ascii="Palatino Linotype" w:eastAsia="Palatino Linotype" w:hAnsi="Palatino Linotype" w:cs="Palatino Linotype"/>
        </w:rPr>
      </w:pPr>
      <w:r>
        <w:rPr>
          <w:rFonts w:ascii="Wingdings" w:eastAsia="Wingdings" w:hAnsi="Wingdings" w:cs="Wingdings"/>
        </w:rPr>
        <w:t></w:t>
      </w:r>
      <w:r>
        <w:t xml:space="preserve">  </w:t>
      </w:r>
      <w:r>
        <w:rPr>
          <w:spacing w:val="31"/>
        </w:rPr>
        <w:t xml:space="preserve"> </w:t>
      </w:r>
      <w:r>
        <w:rPr>
          <w:rFonts w:ascii="Palatino Linotype" w:eastAsia="Palatino Linotype" w:hAnsi="Palatino Linotype" w:cs="Palatino Linotype"/>
        </w:rPr>
        <w:t>W</w:t>
      </w:r>
      <w:r>
        <w:rPr>
          <w:rFonts w:ascii="Palatino Linotype" w:eastAsia="Palatino Linotype" w:hAnsi="Palatino Linotype" w:cs="Palatino Linotype"/>
          <w:spacing w:val="1"/>
        </w:rPr>
        <w:t>o</w:t>
      </w:r>
      <w:r>
        <w:rPr>
          <w:rFonts w:ascii="Palatino Linotype" w:eastAsia="Palatino Linotype" w:hAnsi="Palatino Linotype" w:cs="Palatino Linotype"/>
        </w:rPr>
        <w:t>r</w:t>
      </w:r>
      <w:r>
        <w:rPr>
          <w:rFonts w:ascii="Palatino Linotype" w:eastAsia="Palatino Linotype" w:hAnsi="Palatino Linotype" w:cs="Palatino Linotype"/>
          <w:spacing w:val="1"/>
        </w:rPr>
        <w:t>ke</w:t>
      </w:r>
      <w:r>
        <w:rPr>
          <w:rFonts w:ascii="Palatino Linotype" w:eastAsia="Palatino Linotype" w:hAnsi="Palatino Linotype" w:cs="Palatino Linotype"/>
        </w:rPr>
        <w:t>d</w:t>
      </w:r>
      <w:r>
        <w:rPr>
          <w:rFonts w:ascii="Palatino Linotype" w:eastAsia="Palatino Linotype" w:hAnsi="Palatino Linotype" w:cs="Palatino Linotype"/>
          <w:spacing w:val="-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</w:rPr>
        <w:t>fo</w:t>
      </w:r>
      <w:r>
        <w:rPr>
          <w:rFonts w:ascii="Palatino Linotype" w:eastAsia="Palatino Linotype" w:hAnsi="Palatino Linotype" w:cs="Palatino Linotype"/>
        </w:rPr>
        <w:t>r</w:t>
      </w:r>
      <w:r>
        <w:rPr>
          <w:rFonts w:ascii="Palatino Linotype" w:eastAsia="Palatino Linotype" w:hAnsi="Palatino Linotype" w:cs="Palatino Linotype"/>
          <w:spacing w:val="-2"/>
        </w:rPr>
        <w:t xml:space="preserve"> </w:t>
      </w:r>
      <w:r w:rsidR="008100AC">
        <w:rPr>
          <w:rFonts w:ascii="Palatino Linotype" w:eastAsia="Palatino Linotype" w:hAnsi="Palatino Linotype" w:cs="Palatino Linotype"/>
          <w:spacing w:val="-2"/>
        </w:rPr>
        <w:t>parties sponsors for our collage.</w:t>
      </w:r>
    </w:p>
    <w:p w:rsidR="006B0796" w:rsidRDefault="006B0796">
      <w:pPr>
        <w:spacing w:before="5" w:line="100" w:lineRule="exact"/>
        <w:rPr>
          <w:sz w:val="10"/>
          <w:szCs w:val="10"/>
        </w:rPr>
      </w:pPr>
    </w:p>
    <w:p w:rsidR="003C79D3" w:rsidRDefault="003C79D3">
      <w:pPr>
        <w:spacing w:before="5" w:line="100" w:lineRule="exact"/>
        <w:rPr>
          <w:sz w:val="10"/>
          <w:szCs w:val="10"/>
        </w:rPr>
      </w:pPr>
    </w:p>
    <w:p w:rsidR="003C79D3" w:rsidRDefault="003C79D3">
      <w:pPr>
        <w:spacing w:before="5" w:line="100" w:lineRule="exact"/>
        <w:rPr>
          <w:sz w:val="10"/>
          <w:szCs w:val="10"/>
        </w:rPr>
      </w:pPr>
    </w:p>
    <w:p w:rsidR="00EE302D" w:rsidRDefault="00EE302D">
      <w:pPr>
        <w:ind w:left="220"/>
        <w:rPr>
          <w:rFonts w:ascii="Palatino Linotype" w:eastAsia="Palatino Linotype" w:hAnsi="Palatino Linotype" w:cs="Palatino Linotype"/>
          <w:b/>
        </w:rPr>
      </w:pPr>
    </w:p>
    <w:p w:rsidR="006B0796" w:rsidRDefault="0013006A">
      <w:pPr>
        <w:ind w:left="22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>D</w:t>
      </w:r>
      <w:r>
        <w:rPr>
          <w:rFonts w:ascii="Palatino Linotype" w:eastAsia="Palatino Linotype" w:hAnsi="Palatino Linotype" w:cs="Palatino Linotype"/>
          <w:b/>
          <w:spacing w:val="1"/>
        </w:rPr>
        <w:t>at</w:t>
      </w:r>
      <w:r>
        <w:rPr>
          <w:rFonts w:ascii="Palatino Linotype" w:eastAsia="Palatino Linotype" w:hAnsi="Palatino Linotype" w:cs="Palatino Linotype"/>
          <w:b/>
        </w:rPr>
        <w:t>e</w:t>
      </w:r>
      <w:r>
        <w:rPr>
          <w:rFonts w:ascii="Palatino Linotype" w:eastAsia="Palatino Linotype" w:hAnsi="Palatino Linotype" w:cs="Palatino Linotype"/>
          <w:b/>
          <w:spacing w:val="-3"/>
        </w:rPr>
        <w:t xml:space="preserve"> </w:t>
      </w:r>
      <w:r>
        <w:rPr>
          <w:rFonts w:ascii="Palatino Linotype" w:eastAsia="Palatino Linotype" w:hAnsi="Palatino Linotype" w:cs="Palatino Linotype"/>
          <w:b/>
        </w:rPr>
        <w:t>of</w:t>
      </w:r>
      <w:r>
        <w:rPr>
          <w:rFonts w:ascii="Palatino Linotype" w:eastAsia="Palatino Linotype" w:hAnsi="Palatino Linotype" w:cs="Palatino Linotype"/>
          <w:b/>
          <w:spacing w:val="-1"/>
        </w:rPr>
        <w:t xml:space="preserve"> </w:t>
      </w:r>
      <w:r>
        <w:rPr>
          <w:rFonts w:ascii="Palatino Linotype" w:eastAsia="Palatino Linotype" w:hAnsi="Palatino Linotype" w:cs="Palatino Linotype"/>
          <w:b/>
        </w:rPr>
        <w:t>B</w:t>
      </w:r>
      <w:r>
        <w:rPr>
          <w:rFonts w:ascii="Palatino Linotype" w:eastAsia="Palatino Linotype" w:hAnsi="Palatino Linotype" w:cs="Palatino Linotype"/>
          <w:b/>
          <w:spacing w:val="1"/>
        </w:rPr>
        <w:t>i</w:t>
      </w:r>
      <w:r>
        <w:rPr>
          <w:rFonts w:ascii="Palatino Linotype" w:eastAsia="Palatino Linotype" w:hAnsi="Palatino Linotype" w:cs="Palatino Linotype"/>
          <w:b/>
          <w:spacing w:val="-1"/>
        </w:rPr>
        <w:t>r</w:t>
      </w:r>
      <w:r>
        <w:rPr>
          <w:rFonts w:ascii="Palatino Linotype" w:eastAsia="Palatino Linotype" w:hAnsi="Palatino Linotype" w:cs="Palatino Linotype"/>
          <w:b/>
          <w:spacing w:val="1"/>
        </w:rPr>
        <w:t>t</w:t>
      </w:r>
      <w:r>
        <w:rPr>
          <w:rFonts w:ascii="Palatino Linotype" w:eastAsia="Palatino Linotype" w:hAnsi="Palatino Linotype" w:cs="Palatino Linotype"/>
          <w:b/>
        </w:rPr>
        <w:t>h:</w:t>
      </w:r>
      <w:r>
        <w:rPr>
          <w:rFonts w:ascii="Palatino Linotype" w:eastAsia="Palatino Linotype" w:hAnsi="Palatino Linotype" w:cs="Palatino Linotype"/>
          <w:b/>
          <w:spacing w:val="-3"/>
        </w:rPr>
        <w:t xml:space="preserve"> </w:t>
      </w:r>
      <w:r w:rsidR="00046C5C">
        <w:rPr>
          <w:rFonts w:ascii="Palatino Linotype" w:eastAsia="Palatino Linotype" w:hAnsi="Palatino Linotype" w:cs="Palatino Linotype"/>
          <w:spacing w:val="-1"/>
        </w:rPr>
        <w:t>31</w:t>
      </w:r>
      <w:r w:rsidR="00046C5C" w:rsidRPr="00046C5C">
        <w:rPr>
          <w:rFonts w:ascii="Palatino Linotype" w:eastAsia="Palatino Linotype" w:hAnsi="Palatino Linotype" w:cs="Palatino Linotype"/>
          <w:spacing w:val="-1"/>
          <w:vertAlign w:val="superscript"/>
        </w:rPr>
        <w:t>st</w:t>
      </w:r>
      <w:r w:rsidR="00046C5C">
        <w:rPr>
          <w:rFonts w:ascii="Palatino Linotype" w:eastAsia="Palatino Linotype" w:hAnsi="Palatino Linotype" w:cs="Palatino Linotype"/>
          <w:spacing w:val="-1"/>
        </w:rPr>
        <w:t xml:space="preserve"> March</w:t>
      </w:r>
      <w:r>
        <w:rPr>
          <w:rFonts w:ascii="Palatino Linotype" w:eastAsia="Palatino Linotype" w:hAnsi="Palatino Linotype" w:cs="Palatino Linotype"/>
          <w:spacing w:val="-8"/>
        </w:rPr>
        <w:t xml:space="preserve"> </w:t>
      </w:r>
      <w:r>
        <w:rPr>
          <w:rFonts w:ascii="Palatino Linotype" w:eastAsia="Palatino Linotype" w:hAnsi="Palatino Linotype" w:cs="Palatino Linotype"/>
          <w:spacing w:val="1"/>
        </w:rPr>
        <w:t>19</w:t>
      </w:r>
      <w:r w:rsidR="00046C5C">
        <w:rPr>
          <w:rFonts w:ascii="Palatino Linotype" w:eastAsia="Palatino Linotype" w:hAnsi="Palatino Linotype" w:cs="Palatino Linotype"/>
        </w:rPr>
        <w:t>94</w:t>
      </w:r>
    </w:p>
    <w:p w:rsidR="00EE302D" w:rsidRDefault="00EE302D">
      <w:pPr>
        <w:ind w:left="220"/>
        <w:rPr>
          <w:rFonts w:ascii="Palatino Linotype" w:eastAsia="Palatino Linotype" w:hAnsi="Palatino Linotype" w:cs="Palatino Linotype"/>
        </w:rPr>
      </w:pPr>
    </w:p>
    <w:p w:rsidR="006B0796" w:rsidRDefault="0013006A">
      <w:pPr>
        <w:spacing w:before="1"/>
        <w:ind w:left="22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  <w:spacing w:val="-1"/>
        </w:rPr>
        <w:t>L</w:t>
      </w:r>
      <w:r>
        <w:rPr>
          <w:rFonts w:ascii="Palatino Linotype" w:eastAsia="Palatino Linotype" w:hAnsi="Palatino Linotype" w:cs="Palatino Linotype"/>
          <w:b/>
          <w:spacing w:val="1"/>
        </w:rPr>
        <w:t>a</w:t>
      </w:r>
      <w:r>
        <w:rPr>
          <w:rFonts w:ascii="Palatino Linotype" w:eastAsia="Palatino Linotype" w:hAnsi="Palatino Linotype" w:cs="Palatino Linotype"/>
          <w:b/>
        </w:rPr>
        <w:t>ngu</w:t>
      </w:r>
      <w:r>
        <w:rPr>
          <w:rFonts w:ascii="Palatino Linotype" w:eastAsia="Palatino Linotype" w:hAnsi="Palatino Linotype" w:cs="Palatino Linotype"/>
          <w:b/>
          <w:spacing w:val="1"/>
        </w:rPr>
        <w:t>a</w:t>
      </w:r>
      <w:r>
        <w:rPr>
          <w:rFonts w:ascii="Palatino Linotype" w:eastAsia="Palatino Linotype" w:hAnsi="Palatino Linotype" w:cs="Palatino Linotype"/>
          <w:b/>
        </w:rPr>
        <w:t>g</w:t>
      </w:r>
      <w:r>
        <w:rPr>
          <w:rFonts w:ascii="Palatino Linotype" w:eastAsia="Palatino Linotype" w:hAnsi="Palatino Linotype" w:cs="Palatino Linotype"/>
          <w:b/>
          <w:spacing w:val="1"/>
        </w:rPr>
        <w:t>e</w:t>
      </w:r>
      <w:r>
        <w:rPr>
          <w:rFonts w:ascii="Palatino Linotype" w:eastAsia="Palatino Linotype" w:hAnsi="Palatino Linotype" w:cs="Palatino Linotype"/>
          <w:b/>
        </w:rPr>
        <w:t>s</w:t>
      </w:r>
      <w:r>
        <w:rPr>
          <w:rFonts w:ascii="Palatino Linotype" w:eastAsia="Palatino Linotype" w:hAnsi="Palatino Linotype" w:cs="Palatino Linotype"/>
          <w:b/>
          <w:spacing w:val="-9"/>
        </w:rPr>
        <w:t xml:space="preserve"> </w:t>
      </w:r>
      <w:r>
        <w:rPr>
          <w:rFonts w:ascii="Palatino Linotype" w:eastAsia="Palatino Linotype" w:hAnsi="Palatino Linotype" w:cs="Palatino Linotype"/>
          <w:b/>
        </w:rPr>
        <w:t>K</w:t>
      </w:r>
      <w:r>
        <w:rPr>
          <w:rFonts w:ascii="Palatino Linotype" w:eastAsia="Palatino Linotype" w:hAnsi="Palatino Linotype" w:cs="Palatino Linotype"/>
          <w:b/>
          <w:spacing w:val="1"/>
        </w:rPr>
        <w:t>n</w:t>
      </w:r>
      <w:r>
        <w:rPr>
          <w:rFonts w:ascii="Palatino Linotype" w:eastAsia="Palatino Linotype" w:hAnsi="Palatino Linotype" w:cs="Palatino Linotype"/>
          <w:b/>
        </w:rPr>
        <w:t>o</w:t>
      </w:r>
      <w:r>
        <w:rPr>
          <w:rFonts w:ascii="Palatino Linotype" w:eastAsia="Palatino Linotype" w:hAnsi="Palatino Linotype" w:cs="Palatino Linotype"/>
          <w:b/>
          <w:spacing w:val="-1"/>
        </w:rPr>
        <w:t>w</w:t>
      </w:r>
      <w:r>
        <w:rPr>
          <w:rFonts w:ascii="Palatino Linotype" w:eastAsia="Palatino Linotype" w:hAnsi="Palatino Linotype" w:cs="Palatino Linotype"/>
          <w:b/>
        </w:rPr>
        <w:t>n:</w:t>
      </w:r>
      <w:r>
        <w:rPr>
          <w:rFonts w:ascii="Palatino Linotype" w:eastAsia="Palatino Linotype" w:hAnsi="Palatino Linotype" w:cs="Palatino Linotype"/>
          <w:b/>
          <w:spacing w:val="-4"/>
        </w:rPr>
        <w:t xml:space="preserve"> </w:t>
      </w:r>
      <w:r>
        <w:rPr>
          <w:rFonts w:ascii="Palatino Linotype" w:eastAsia="Palatino Linotype" w:hAnsi="Palatino Linotype" w:cs="Palatino Linotype"/>
        </w:rPr>
        <w:t>E</w:t>
      </w:r>
      <w:r>
        <w:rPr>
          <w:rFonts w:ascii="Palatino Linotype" w:eastAsia="Palatino Linotype" w:hAnsi="Palatino Linotype" w:cs="Palatino Linotype"/>
          <w:spacing w:val="-1"/>
        </w:rPr>
        <w:t>n</w:t>
      </w:r>
      <w:r>
        <w:rPr>
          <w:rFonts w:ascii="Palatino Linotype" w:eastAsia="Palatino Linotype" w:hAnsi="Palatino Linotype" w:cs="Palatino Linotype"/>
        </w:rPr>
        <w:t>g</w:t>
      </w:r>
      <w:r>
        <w:rPr>
          <w:rFonts w:ascii="Palatino Linotype" w:eastAsia="Palatino Linotype" w:hAnsi="Palatino Linotype" w:cs="Palatino Linotype"/>
          <w:spacing w:val="1"/>
        </w:rPr>
        <w:t>l</w:t>
      </w:r>
      <w:r>
        <w:rPr>
          <w:rFonts w:ascii="Palatino Linotype" w:eastAsia="Palatino Linotype" w:hAnsi="Palatino Linotype" w:cs="Palatino Linotype"/>
          <w:spacing w:val="2"/>
        </w:rPr>
        <w:t>i</w:t>
      </w:r>
      <w:r>
        <w:rPr>
          <w:rFonts w:ascii="Palatino Linotype" w:eastAsia="Palatino Linotype" w:hAnsi="Palatino Linotype" w:cs="Palatino Linotype"/>
        </w:rPr>
        <w:t>s</w:t>
      </w:r>
      <w:r>
        <w:rPr>
          <w:rFonts w:ascii="Palatino Linotype" w:eastAsia="Palatino Linotype" w:hAnsi="Palatino Linotype" w:cs="Palatino Linotype"/>
          <w:spacing w:val="-1"/>
        </w:rPr>
        <w:t>h</w:t>
      </w:r>
      <w:r>
        <w:rPr>
          <w:rFonts w:ascii="Palatino Linotype" w:eastAsia="Palatino Linotype" w:hAnsi="Palatino Linotype" w:cs="Palatino Linotype"/>
        </w:rPr>
        <w:t>,</w:t>
      </w:r>
      <w:r>
        <w:rPr>
          <w:rFonts w:ascii="Palatino Linotype" w:eastAsia="Palatino Linotype" w:hAnsi="Palatino Linotype" w:cs="Palatino Linotype"/>
          <w:spacing w:val="-6"/>
        </w:rPr>
        <w:t xml:space="preserve"> </w:t>
      </w:r>
      <w:r>
        <w:rPr>
          <w:rFonts w:ascii="Palatino Linotype" w:eastAsia="Palatino Linotype" w:hAnsi="Palatino Linotype" w:cs="Palatino Linotype"/>
        </w:rPr>
        <w:t>H</w:t>
      </w:r>
      <w:r>
        <w:rPr>
          <w:rFonts w:ascii="Palatino Linotype" w:eastAsia="Palatino Linotype" w:hAnsi="Palatino Linotype" w:cs="Palatino Linotype"/>
          <w:spacing w:val="2"/>
        </w:rPr>
        <w:t>i</w:t>
      </w:r>
      <w:r>
        <w:rPr>
          <w:rFonts w:ascii="Palatino Linotype" w:eastAsia="Palatino Linotype" w:hAnsi="Palatino Linotype" w:cs="Palatino Linotype"/>
          <w:spacing w:val="-1"/>
        </w:rPr>
        <w:t>n</w:t>
      </w:r>
      <w:r>
        <w:rPr>
          <w:rFonts w:ascii="Palatino Linotype" w:eastAsia="Palatino Linotype" w:hAnsi="Palatino Linotype" w:cs="Palatino Linotype"/>
        </w:rPr>
        <w:t>di</w:t>
      </w:r>
      <w:r>
        <w:rPr>
          <w:rFonts w:ascii="Palatino Linotype" w:eastAsia="Palatino Linotype" w:hAnsi="Palatino Linotype" w:cs="Palatino Linotype"/>
          <w:spacing w:val="-1"/>
        </w:rPr>
        <w:t xml:space="preserve"> an</w:t>
      </w:r>
      <w:r>
        <w:rPr>
          <w:rFonts w:ascii="Palatino Linotype" w:eastAsia="Palatino Linotype" w:hAnsi="Palatino Linotype" w:cs="Palatino Linotype"/>
        </w:rPr>
        <w:t>d</w:t>
      </w:r>
      <w:r>
        <w:rPr>
          <w:rFonts w:ascii="Palatino Linotype" w:eastAsia="Palatino Linotype" w:hAnsi="Palatino Linotype" w:cs="Palatino Linotype"/>
          <w:spacing w:val="-1"/>
        </w:rPr>
        <w:t xml:space="preserve"> G</w:t>
      </w:r>
      <w:r>
        <w:rPr>
          <w:rFonts w:ascii="Palatino Linotype" w:eastAsia="Palatino Linotype" w:hAnsi="Palatino Linotype" w:cs="Palatino Linotype"/>
        </w:rPr>
        <w:t>u</w:t>
      </w:r>
      <w:r>
        <w:rPr>
          <w:rFonts w:ascii="Palatino Linotype" w:eastAsia="Palatino Linotype" w:hAnsi="Palatino Linotype" w:cs="Palatino Linotype"/>
          <w:spacing w:val="1"/>
        </w:rPr>
        <w:t>j</w:t>
      </w:r>
      <w:r>
        <w:rPr>
          <w:rFonts w:ascii="Palatino Linotype" w:eastAsia="Palatino Linotype" w:hAnsi="Palatino Linotype" w:cs="Palatino Linotype"/>
          <w:spacing w:val="-1"/>
        </w:rPr>
        <w:t>a</w:t>
      </w:r>
      <w:r>
        <w:rPr>
          <w:rFonts w:ascii="Palatino Linotype" w:eastAsia="Palatino Linotype" w:hAnsi="Palatino Linotype" w:cs="Palatino Linotype"/>
          <w:spacing w:val="3"/>
        </w:rPr>
        <w:t>r</w:t>
      </w:r>
      <w:r>
        <w:rPr>
          <w:rFonts w:ascii="Palatino Linotype" w:eastAsia="Palatino Linotype" w:hAnsi="Palatino Linotype" w:cs="Palatino Linotype"/>
          <w:spacing w:val="-1"/>
        </w:rPr>
        <w:t>a</w:t>
      </w:r>
      <w:r>
        <w:rPr>
          <w:rFonts w:ascii="Palatino Linotype" w:eastAsia="Palatino Linotype" w:hAnsi="Palatino Linotype" w:cs="Palatino Linotype"/>
        </w:rPr>
        <w:t>ti</w:t>
      </w:r>
    </w:p>
    <w:p w:rsidR="00046C5C" w:rsidRDefault="00046C5C">
      <w:pPr>
        <w:spacing w:before="1"/>
        <w:ind w:left="220"/>
        <w:rPr>
          <w:rFonts w:ascii="Palatino Linotype" w:eastAsia="Palatino Linotype" w:hAnsi="Palatino Linotype" w:cs="Palatino Linotype"/>
        </w:rPr>
      </w:pPr>
    </w:p>
    <w:p w:rsidR="00046C5C" w:rsidRDefault="00046C5C">
      <w:pPr>
        <w:spacing w:before="1"/>
        <w:ind w:left="220"/>
        <w:rPr>
          <w:rFonts w:ascii="Palatino Linotype" w:eastAsia="Palatino Linotype" w:hAnsi="Palatino Linotype" w:cs="Palatino Linotype"/>
        </w:rPr>
      </w:pPr>
    </w:p>
    <w:p w:rsidR="006B0796" w:rsidRPr="00E71D48" w:rsidRDefault="0013006A">
      <w:pPr>
        <w:spacing w:line="260" w:lineRule="exact"/>
        <w:ind w:left="220"/>
        <w:rPr>
          <w:rFonts w:ascii="Palatino Linotype" w:eastAsia="Palatino Linotype" w:hAnsi="Palatino Linotype" w:cs="Palatino Linotype"/>
          <w:b/>
          <w:spacing w:val="-7"/>
          <w:position w:val="1"/>
          <w:u w:val="single"/>
        </w:rPr>
      </w:pPr>
      <w:r w:rsidRPr="00E71D48">
        <w:rPr>
          <w:rFonts w:ascii="Palatino Linotype" w:eastAsia="Palatino Linotype" w:hAnsi="Palatino Linotype" w:cs="Palatino Linotype"/>
          <w:b/>
          <w:spacing w:val="-1"/>
          <w:position w:val="1"/>
          <w:u w:val="single"/>
        </w:rPr>
        <w:t>R</w:t>
      </w:r>
      <w:r w:rsidRPr="00E71D48">
        <w:rPr>
          <w:rFonts w:ascii="Palatino Linotype" w:eastAsia="Palatino Linotype" w:hAnsi="Palatino Linotype" w:cs="Palatino Linotype"/>
          <w:b/>
          <w:spacing w:val="1"/>
          <w:position w:val="1"/>
          <w:u w:val="single"/>
        </w:rPr>
        <w:t>e</w:t>
      </w:r>
      <w:r w:rsidRPr="00E71D48">
        <w:rPr>
          <w:rFonts w:ascii="Palatino Linotype" w:eastAsia="Palatino Linotype" w:hAnsi="Palatino Linotype" w:cs="Palatino Linotype"/>
          <w:b/>
          <w:spacing w:val="-1"/>
          <w:position w:val="1"/>
          <w:u w:val="single"/>
        </w:rPr>
        <w:t>f</w:t>
      </w:r>
      <w:r w:rsidRPr="00E71D48">
        <w:rPr>
          <w:rFonts w:ascii="Palatino Linotype" w:eastAsia="Palatino Linotype" w:hAnsi="Palatino Linotype" w:cs="Palatino Linotype"/>
          <w:b/>
          <w:spacing w:val="1"/>
          <w:position w:val="1"/>
          <w:u w:val="single"/>
        </w:rPr>
        <w:t>e</w:t>
      </w:r>
      <w:r w:rsidRPr="00E71D48">
        <w:rPr>
          <w:rFonts w:ascii="Palatino Linotype" w:eastAsia="Palatino Linotype" w:hAnsi="Palatino Linotype" w:cs="Palatino Linotype"/>
          <w:b/>
          <w:spacing w:val="-1"/>
          <w:position w:val="1"/>
          <w:u w:val="single"/>
        </w:rPr>
        <w:t>r</w:t>
      </w:r>
      <w:r w:rsidRPr="00E71D48">
        <w:rPr>
          <w:rFonts w:ascii="Palatino Linotype" w:eastAsia="Palatino Linotype" w:hAnsi="Palatino Linotype" w:cs="Palatino Linotype"/>
          <w:b/>
          <w:spacing w:val="1"/>
          <w:position w:val="1"/>
          <w:u w:val="single"/>
        </w:rPr>
        <w:t>e</w:t>
      </w:r>
      <w:r w:rsidRPr="00E71D48">
        <w:rPr>
          <w:rFonts w:ascii="Palatino Linotype" w:eastAsia="Palatino Linotype" w:hAnsi="Palatino Linotype" w:cs="Palatino Linotype"/>
          <w:b/>
          <w:position w:val="1"/>
          <w:u w:val="single"/>
        </w:rPr>
        <w:t>nc</w:t>
      </w:r>
      <w:r w:rsidRPr="00E71D48">
        <w:rPr>
          <w:rFonts w:ascii="Palatino Linotype" w:eastAsia="Palatino Linotype" w:hAnsi="Palatino Linotype" w:cs="Palatino Linotype"/>
          <w:b/>
          <w:spacing w:val="1"/>
          <w:position w:val="1"/>
          <w:u w:val="single"/>
        </w:rPr>
        <w:t>e</w:t>
      </w:r>
      <w:r w:rsidRPr="00E71D48">
        <w:rPr>
          <w:rFonts w:ascii="Palatino Linotype" w:eastAsia="Palatino Linotype" w:hAnsi="Palatino Linotype" w:cs="Palatino Linotype"/>
          <w:b/>
          <w:position w:val="1"/>
          <w:u w:val="single"/>
        </w:rPr>
        <w:t>s:</w:t>
      </w:r>
      <w:r w:rsidRPr="00E71D48">
        <w:rPr>
          <w:rFonts w:ascii="Palatino Linotype" w:eastAsia="Palatino Linotype" w:hAnsi="Palatino Linotype" w:cs="Palatino Linotype"/>
          <w:b/>
          <w:spacing w:val="-7"/>
          <w:position w:val="1"/>
          <w:u w:val="single"/>
        </w:rPr>
        <w:t xml:space="preserve"> </w:t>
      </w:r>
    </w:p>
    <w:p w:rsidR="00D70F62" w:rsidRDefault="00D70F62">
      <w:pPr>
        <w:spacing w:line="260" w:lineRule="exact"/>
        <w:ind w:left="220"/>
        <w:rPr>
          <w:rFonts w:ascii="Palatino Linotype" w:eastAsia="Palatino Linotype" w:hAnsi="Palatino Linotype" w:cs="Palatino Linotype"/>
          <w:b/>
          <w:spacing w:val="-7"/>
          <w:position w:val="1"/>
        </w:rPr>
      </w:pPr>
    </w:p>
    <w:p w:rsidR="00D70F62" w:rsidRDefault="00D70F62">
      <w:pPr>
        <w:spacing w:line="260" w:lineRule="exact"/>
        <w:ind w:left="220"/>
        <w:rPr>
          <w:rFonts w:ascii="Palatino Linotype" w:eastAsia="Palatino Linotype" w:hAnsi="Palatino Linotype" w:cs="Palatino Linotype"/>
          <w:b/>
          <w:spacing w:val="-7"/>
          <w:position w:val="1"/>
        </w:rPr>
      </w:pPr>
      <w:r>
        <w:rPr>
          <w:rFonts w:ascii="Palatino Linotype" w:eastAsia="Palatino Linotype" w:hAnsi="Palatino Linotype" w:cs="Palatino Linotype"/>
          <w:b/>
          <w:spacing w:val="-7"/>
          <w:position w:val="1"/>
        </w:rPr>
        <w:t xml:space="preserve">Prof. </w:t>
      </w:r>
      <w:r w:rsidR="00134026">
        <w:rPr>
          <w:rFonts w:ascii="Palatino Linotype" w:eastAsia="Palatino Linotype" w:hAnsi="Palatino Linotype" w:cs="Palatino Linotype"/>
          <w:b/>
          <w:spacing w:val="-7"/>
          <w:position w:val="1"/>
        </w:rPr>
        <w:t xml:space="preserve">Dr. </w:t>
      </w:r>
      <w:r>
        <w:rPr>
          <w:rFonts w:ascii="Palatino Linotype" w:eastAsia="Palatino Linotype" w:hAnsi="Palatino Linotype" w:cs="Palatino Linotype"/>
          <w:b/>
          <w:spacing w:val="-7"/>
          <w:position w:val="1"/>
        </w:rPr>
        <w:t>Narayan Baser</w:t>
      </w:r>
    </w:p>
    <w:p w:rsidR="00046C5C" w:rsidRDefault="00D70F62" w:rsidP="00046C5C">
      <w:r>
        <w:rPr>
          <w:rFonts w:ascii="Palatino Linotype" w:hAnsi="Palatino Linotype"/>
        </w:rPr>
        <w:t xml:space="preserve">    </w:t>
      </w:r>
      <w:r w:rsidR="00046C5C" w:rsidRPr="00D70F62">
        <w:rPr>
          <w:rFonts w:ascii="Palatino Linotype" w:hAnsi="Palatino Linotype"/>
        </w:rPr>
        <w:t xml:space="preserve">Associate professor at </w:t>
      </w:r>
      <w:hyperlink r:id="rId8" w:history="1">
        <w:r w:rsidR="00046C5C" w:rsidRPr="00D70F62">
          <w:rPr>
            <w:rStyle w:val="Hyperlink"/>
            <w:rFonts w:ascii="Palatino Linotype" w:hAnsi="Palatino Linotype"/>
          </w:rPr>
          <w:t>NICM (MBA)</w:t>
        </w:r>
      </w:hyperlink>
    </w:p>
    <w:p w:rsidR="00134026" w:rsidRDefault="00134026" w:rsidP="00046C5C">
      <w:pPr>
        <w:rPr>
          <w:rFonts w:ascii="Palatino Linotype" w:hAnsi="Palatino Linotype"/>
        </w:rPr>
      </w:pPr>
      <w:r>
        <w:t xml:space="preserve">    </w:t>
      </w:r>
      <w:proofErr w:type="gramStart"/>
      <w:r>
        <w:t>National</w:t>
      </w:r>
      <w:r w:rsidR="0035374E">
        <w:t xml:space="preserve"> </w:t>
      </w:r>
      <w:r w:rsidR="0081777D">
        <w:t>Institute of Co-operative M</w:t>
      </w:r>
      <w:r>
        <w:t>anag</w:t>
      </w:r>
      <w:r w:rsidR="0035374E">
        <w:t>e</w:t>
      </w:r>
      <w:r>
        <w:t>ment.</w:t>
      </w:r>
      <w:proofErr w:type="gramEnd"/>
    </w:p>
    <w:p w:rsidR="00D70F62" w:rsidRDefault="00D70F62" w:rsidP="00046C5C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</w:t>
      </w:r>
      <w:r w:rsidR="00134026">
        <w:rPr>
          <w:rFonts w:ascii="Palatino Linotype" w:hAnsi="Palatino Linotype"/>
        </w:rPr>
        <w:t>Contact</w:t>
      </w:r>
      <w:r>
        <w:rPr>
          <w:rFonts w:ascii="Palatino Linotype" w:hAnsi="Palatino Linotype"/>
        </w:rPr>
        <w:t xml:space="preserve"> no:</w:t>
      </w:r>
      <w:r w:rsidR="00134026">
        <w:rPr>
          <w:rFonts w:ascii="Palatino Linotype" w:hAnsi="Palatino Linotype"/>
        </w:rPr>
        <w:t>-</w:t>
      </w:r>
      <w:r w:rsidR="0035374E">
        <w:rPr>
          <w:rFonts w:ascii="Palatino Linotype" w:hAnsi="Palatino Linotype"/>
        </w:rPr>
        <w:t>9427340390</w:t>
      </w:r>
    </w:p>
    <w:p w:rsidR="00D70F62" w:rsidRDefault="00134026" w:rsidP="00046C5C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Email</w:t>
      </w:r>
      <w:r w:rsidR="00D84A0D">
        <w:rPr>
          <w:rFonts w:ascii="Palatino Linotype" w:hAnsi="Palatino Linotype"/>
        </w:rPr>
        <w:t>: -</w:t>
      </w:r>
      <w:r w:rsidR="0035374E">
        <w:rPr>
          <w:rFonts w:ascii="Palatino Linotype" w:hAnsi="Palatino Linotype"/>
        </w:rPr>
        <w:t xml:space="preserve"> baser_narayan@yahoo.com</w:t>
      </w:r>
    </w:p>
    <w:p w:rsidR="00D70F62" w:rsidRDefault="00D70F62" w:rsidP="00046C5C">
      <w:pPr>
        <w:rPr>
          <w:rFonts w:ascii="Palatino Linotype" w:hAnsi="Palatino Linotype"/>
        </w:rPr>
      </w:pPr>
    </w:p>
    <w:p w:rsidR="00D70F62" w:rsidRPr="00D70F62" w:rsidRDefault="00D70F62" w:rsidP="00046C5C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    </w:t>
      </w:r>
      <w:r w:rsidRPr="00D70F62">
        <w:rPr>
          <w:rFonts w:ascii="Palatino Linotype" w:hAnsi="Palatino Linotype"/>
          <w:b/>
        </w:rPr>
        <w:t xml:space="preserve">Prof. </w:t>
      </w:r>
      <w:proofErr w:type="spellStart"/>
      <w:r w:rsidRPr="00D70F62">
        <w:rPr>
          <w:rFonts w:ascii="Palatino Linotype" w:hAnsi="Palatino Linotype"/>
          <w:b/>
        </w:rPr>
        <w:t>Yash</w:t>
      </w:r>
      <w:proofErr w:type="spellEnd"/>
      <w:r w:rsidRPr="00D70F62">
        <w:rPr>
          <w:rFonts w:ascii="Palatino Linotype" w:hAnsi="Palatino Linotype"/>
          <w:b/>
        </w:rPr>
        <w:t xml:space="preserve"> Bhatt</w:t>
      </w:r>
    </w:p>
    <w:p w:rsidR="00195197" w:rsidRDefault="00D70F62" w:rsidP="00195197">
      <w:r>
        <w:rPr>
          <w:rFonts w:ascii="Palatino Linotype" w:hAnsi="Palatino Linotype"/>
        </w:rPr>
        <w:t xml:space="preserve">    </w:t>
      </w:r>
      <w:r w:rsidR="00195197">
        <w:t xml:space="preserve">Assistant Professor and Placement </w:t>
      </w:r>
      <w:proofErr w:type="spellStart"/>
      <w:r w:rsidR="00195197">
        <w:t>Incharge</w:t>
      </w:r>
      <w:proofErr w:type="spellEnd"/>
      <w:r w:rsidR="00195197">
        <w:t xml:space="preserve"> at </w:t>
      </w:r>
      <w:hyperlink r:id="rId9" w:history="1">
        <w:r w:rsidR="00195197">
          <w:rPr>
            <w:rStyle w:val="Hyperlink"/>
          </w:rPr>
          <w:t>NICM,</w:t>
        </w:r>
      </w:hyperlink>
      <w:r w:rsidR="00134026">
        <w:t xml:space="preserve"> (MBA)</w:t>
      </w:r>
    </w:p>
    <w:p w:rsidR="0035374E" w:rsidRDefault="0081777D" w:rsidP="00195197">
      <w:r>
        <w:t xml:space="preserve">    </w:t>
      </w:r>
      <w:proofErr w:type="gramStart"/>
      <w:r>
        <w:t>National Institute of Co-operative M</w:t>
      </w:r>
      <w:r w:rsidR="0035374E">
        <w:t>anagement.</w:t>
      </w:r>
      <w:proofErr w:type="gramEnd"/>
    </w:p>
    <w:p w:rsidR="00D70F62" w:rsidRDefault="00134026" w:rsidP="00046C5C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Contact no:-9925450350</w:t>
      </w:r>
    </w:p>
    <w:p w:rsidR="00134026" w:rsidRPr="00D70F62" w:rsidRDefault="0035374E" w:rsidP="00046C5C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</w:t>
      </w:r>
    </w:p>
    <w:p w:rsidR="00046C5C" w:rsidRPr="00D70F62" w:rsidRDefault="00046C5C">
      <w:pPr>
        <w:spacing w:line="260" w:lineRule="exact"/>
        <w:ind w:left="220"/>
        <w:rPr>
          <w:rFonts w:ascii="Palatino Linotype" w:eastAsia="Palatino Linotype" w:hAnsi="Palatino Linotype" w:cs="Palatino Linotype"/>
        </w:rPr>
      </w:pPr>
    </w:p>
    <w:sectPr w:rsidR="00046C5C" w:rsidRPr="00D70F62" w:rsidSect="006B0796">
      <w:pgSz w:w="12240" w:h="15840"/>
      <w:pgMar w:top="40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C2913"/>
    <w:multiLevelType w:val="multilevel"/>
    <w:tmpl w:val="315C1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F9F0888"/>
    <w:multiLevelType w:val="hybridMultilevel"/>
    <w:tmpl w:val="DF8E0A38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7EA01FDC"/>
    <w:multiLevelType w:val="hybridMultilevel"/>
    <w:tmpl w:val="4FB0AD78"/>
    <w:lvl w:ilvl="0" w:tplc="E24E5550">
      <w:start w:val="1"/>
      <w:numFmt w:val="bullet"/>
      <w:lvlText w:val=""/>
      <w:lvlJc w:val="left"/>
      <w:pPr>
        <w:tabs>
          <w:tab w:val="num" w:pos="3039"/>
        </w:tabs>
        <w:ind w:left="3039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3579"/>
        </w:tabs>
        <w:ind w:left="3579" w:hanging="360"/>
      </w:pPr>
    </w:lvl>
    <w:lvl w:ilvl="2" w:tplc="04090005">
      <w:start w:val="1"/>
      <w:numFmt w:val="decimal"/>
      <w:lvlText w:val="%3."/>
      <w:lvlJc w:val="left"/>
      <w:pPr>
        <w:tabs>
          <w:tab w:val="num" w:pos="4299"/>
        </w:tabs>
        <w:ind w:left="4299" w:hanging="360"/>
      </w:pPr>
    </w:lvl>
    <w:lvl w:ilvl="3" w:tplc="04090001">
      <w:start w:val="1"/>
      <w:numFmt w:val="decimal"/>
      <w:lvlText w:val="%4."/>
      <w:lvlJc w:val="left"/>
      <w:pPr>
        <w:tabs>
          <w:tab w:val="num" w:pos="5019"/>
        </w:tabs>
        <w:ind w:left="5019" w:hanging="360"/>
      </w:pPr>
    </w:lvl>
    <w:lvl w:ilvl="4" w:tplc="04090003">
      <w:start w:val="1"/>
      <w:numFmt w:val="decimal"/>
      <w:lvlText w:val="%5."/>
      <w:lvlJc w:val="left"/>
      <w:pPr>
        <w:tabs>
          <w:tab w:val="num" w:pos="5739"/>
        </w:tabs>
        <w:ind w:left="5739" w:hanging="360"/>
      </w:pPr>
    </w:lvl>
    <w:lvl w:ilvl="5" w:tplc="04090005">
      <w:start w:val="1"/>
      <w:numFmt w:val="decimal"/>
      <w:lvlText w:val="%6."/>
      <w:lvlJc w:val="left"/>
      <w:pPr>
        <w:tabs>
          <w:tab w:val="num" w:pos="6459"/>
        </w:tabs>
        <w:ind w:left="6459" w:hanging="360"/>
      </w:pPr>
    </w:lvl>
    <w:lvl w:ilvl="6" w:tplc="04090001">
      <w:start w:val="1"/>
      <w:numFmt w:val="decimal"/>
      <w:lvlText w:val="%7."/>
      <w:lvlJc w:val="left"/>
      <w:pPr>
        <w:tabs>
          <w:tab w:val="num" w:pos="7179"/>
        </w:tabs>
        <w:ind w:left="7179" w:hanging="360"/>
      </w:pPr>
    </w:lvl>
    <w:lvl w:ilvl="7" w:tplc="04090003">
      <w:start w:val="1"/>
      <w:numFmt w:val="decimal"/>
      <w:lvlText w:val="%8."/>
      <w:lvlJc w:val="left"/>
      <w:pPr>
        <w:tabs>
          <w:tab w:val="num" w:pos="7899"/>
        </w:tabs>
        <w:ind w:left="7899" w:hanging="360"/>
      </w:pPr>
    </w:lvl>
    <w:lvl w:ilvl="8" w:tplc="04090005">
      <w:start w:val="1"/>
      <w:numFmt w:val="decimal"/>
      <w:lvlText w:val="%9."/>
      <w:lvlJc w:val="left"/>
      <w:pPr>
        <w:tabs>
          <w:tab w:val="num" w:pos="8619"/>
        </w:tabs>
        <w:ind w:left="8619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B0796"/>
    <w:rsid w:val="00046C5C"/>
    <w:rsid w:val="0005581A"/>
    <w:rsid w:val="000869AA"/>
    <w:rsid w:val="00114FC9"/>
    <w:rsid w:val="0013006A"/>
    <w:rsid w:val="00134026"/>
    <w:rsid w:val="00195197"/>
    <w:rsid w:val="00287C63"/>
    <w:rsid w:val="0035374E"/>
    <w:rsid w:val="003C79D3"/>
    <w:rsid w:val="00561E1B"/>
    <w:rsid w:val="00690E50"/>
    <w:rsid w:val="006B0796"/>
    <w:rsid w:val="007B2846"/>
    <w:rsid w:val="008100AC"/>
    <w:rsid w:val="0081777D"/>
    <w:rsid w:val="00B16BED"/>
    <w:rsid w:val="00D70F62"/>
    <w:rsid w:val="00D84A0D"/>
    <w:rsid w:val="00E71D48"/>
    <w:rsid w:val="00EE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14F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0E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ages/NICM-MBA/555510767848205?ref=br_r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lankinamrata41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NICMGandhinagar/?ref=br_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14</cp:revision>
  <dcterms:created xsi:type="dcterms:W3CDTF">2015-12-11T13:20:00Z</dcterms:created>
  <dcterms:modified xsi:type="dcterms:W3CDTF">2015-12-31T07:16:00Z</dcterms:modified>
</cp:coreProperties>
</file>