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4E0B" w14:textId="77777777" w:rsidR="0084683B" w:rsidRDefault="0084683B" w:rsidP="00D52CCD">
      <w:pPr>
        <w:pStyle w:val="Heading6"/>
        <w:spacing w:line="240" w:lineRule="auto"/>
        <w:rPr>
          <w:b/>
          <w:sz w:val="28"/>
          <w:szCs w:val="28"/>
          <w:lang w:val="de-DE" w:eastAsia="zh-CN"/>
        </w:rPr>
      </w:pPr>
      <w:bookmarkStart w:id="0" w:name="_GoBack"/>
      <w:bookmarkEnd w:id="0"/>
    </w:p>
    <w:p w14:paraId="31288CF7" w14:textId="3B279AEB" w:rsidR="00043864" w:rsidRPr="000B633E" w:rsidRDefault="008869D9" w:rsidP="008869D9">
      <w:pPr>
        <w:pStyle w:val="Heading6"/>
        <w:spacing w:line="240" w:lineRule="auto"/>
        <w:rPr>
          <w:b/>
          <w:sz w:val="28"/>
          <w:szCs w:val="28"/>
          <w:lang w:val="de-DE" w:eastAsia="zh-CN"/>
        </w:rPr>
      </w:pPr>
      <w:r>
        <w:rPr>
          <w:b/>
          <w:sz w:val="28"/>
          <w:szCs w:val="28"/>
          <w:lang w:val="de-DE" w:eastAsia="zh-CN"/>
        </w:rPr>
        <w:t xml:space="preserve">                                                              </w:t>
      </w:r>
      <w:r w:rsidR="00DF4B6B" w:rsidRPr="000B633E">
        <w:rPr>
          <w:b/>
          <w:sz w:val="28"/>
          <w:szCs w:val="28"/>
          <w:lang w:val="de-DE" w:eastAsia="zh-CN"/>
        </w:rPr>
        <w:t>S</w:t>
      </w:r>
      <w:r w:rsidR="00D56767">
        <w:rPr>
          <w:b/>
          <w:sz w:val="28"/>
          <w:szCs w:val="28"/>
          <w:lang w:val="de-DE" w:eastAsia="zh-CN"/>
        </w:rPr>
        <w:t>halini</w:t>
      </w:r>
      <w:r w:rsidR="00DF4B6B" w:rsidRPr="000B633E">
        <w:rPr>
          <w:b/>
          <w:sz w:val="28"/>
          <w:szCs w:val="28"/>
          <w:lang w:val="de-DE" w:eastAsia="zh-CN"/>
        </w:rPr>
        <w:t xml:space="preserve"> Saurav  </w:t>
      </w:r>
    </w:p>
    <w:p w14:paraId="7BB4B67E" w14:textId="379BCBE6" w:rsidR="000B633E" w:rsidRDefault="00D56767" w:rsidP="009B7C6C">
      <w:pPr>
        <w:pStyle w:val="Heading6"/>
        <w:spacing w:line="240" w:lineRule="auto"/>
        <w:ind w:left="2880" w:firstLine="720"/>
        <w:rPr>
          <w:b/>
          <w:lang w:val="en-IN" w:eastAsia="zh-CN"/>
        </w:rPr>
      </w:pPr>
      <w:r>
        <w:rPr>
          <w:b/>
          <w:lang w:val="en-IN" w:eastAsia="zh-CN"/>
        </w:rPr>
        <w:t xml:space="preserve">      </w:t>
      </w:r>
      <w:r w:rsidR="00582448">
        <w:rPr>
          <w:b/>
          <w:lang w:val="en-IN" w:eastAsia="zh-CN"/>
        </w:rPr>
        <w:t xml:space="preserve">      </w:t>
      </w:r>
      <w:r>
        <w:rPr>
          <w:b/>
          <w:lang w:val="en-IN" w:eastAsia="zh-CN"/>
        </w:rPr>
        <w:t xml:space="preserve"> </w:t>
      </w:r>
      <w:r w:rsidR="00582448">
        <w:rPr>
          <w:b/>
          <w:lang w:val="en-IN" w:eastAsia="zh-CN"/>
        </w:rPr>
        <w:t>Incident</w:t>
      </w:r>
      <w:r w:rsidR="00716853">
        <w:rPr>
          <w:b/>
          <w:lang w:val="en-IN" w:eastAsia="zh-CN"/>
        </w:rPr>
        <w:t xml:space="preserve"> Manager</w:t>
      </w:r>
      <w:r w:rsidR="00DF4B6B" w:rsidRPr="00DF4B6B">
        <w:rPr>
          <w:b/>
          <w:lang w:val="en-IN" w:eastAsia="zh-CN"/>
        </w:rPr>
        <w:t xml:space="preserve"> </w:t>
      </w:r>
    </w:p>
    <w:p w14:paraId="5ECA0D03" w14:textId="651446A8" w:rsidR="000B633E" w:rsidRPr="0051455E" w:rsidRDefault="00DF4B6B" w:rsidP="000B633E">
      <w:pPr>
        <w:pStyle w:val="Heading6"/>
        <w:spacing w:line="240" w:lineRule="auto"/>
        <w:rPr>
          <w:color w:val="244061" w:themeColor="accent1" w:themeShade="80"/>
          <w:u w:val="single"/>
        </w:rPr>
      </w:pPr>
      <w:r w:rsidRPr="00DF4B6B">
        <w:rPr>
          <w:rFonts w:ascii="Calibri" w:hAnsi="Calibri" w:cs="Courier New"/>
          <w:b/>
          <w:color w:val="000000"/>
          <w:lang w:val="de-DE" w:eastAsia="zh-CN"/>
        </w:rPr>
        <w:t xml:space="preserve">Email </w:t>
      </w:r>
      <w:r>
        <w:rPr>
          <w:rFonts w:ascii="Calibri" w:hAnsi="Calibri" w:cs="Courier New"/>
          <w:color w:val="000000"/>
          <w:lang w:val="de-DE" w:eastAsia="zh-CN"/>
        </w:rPr>
        <w:t xml:space="preserve">:- </w:t>
      </w:r>
      <w:r w:rsidR="0051455E" w:rsidRPr="0051455E">
        <w:rPr>
          <w:rFonts w:ascii="Calibri" w:hAnsi="Calibri" w:cs="Courier New"/>
          <w:color w:val="0070C0"/>
          <w:u w:val="single"/>
          <w:lang w:val="de-DE" w:eastAsia="zh-CN"/>
        </w:rPr>
        <w:t>shalini</w:t>
      </w:r>
      <w:r w:rsidR="0084683B">
        <w:rPr>
          <w:rFonts w:ascii="Calibri" w:hAnsi="Calibri" w:cs="Courier New"/>
          <w:color w:val="0070C0"/>
          <w:u w:val="single"/>
          <w:lang w:val="de-DE" w:eastAsia="zh-CN"/>
        </w:rPr>
        <w:t>saurav1119</w:t>
      </w:r>
      <w:r w:rsidR="003254D9">
        <w:rPr>
          <w:rFonts w:ascii="Calibri" w:hAnsi="Calibri" w:cs="Courier New"/>
          <w:color w:val="0070C0"/>
          <w:u w:val="single"/>
          <w:lang w:val="de-DE" w:eastAsia="zh-CN"/>
        </w:rPr>
        <w:t>2</w:t>
      </w:r>
      <w:r w:rsidR="006D7F9E" w:rsidRPr="0051455E">
        <w:rPr>
          <w:rStyle w:val="InternetLink"/>
          <w:rFonts w:ascii="Calibri" w:hAnsi="Calibri" w:cs="Courier New"/>
          <w:color w:val="0070C0"/>
          <w:u w:val="single"/>
          <w:lang w:val="de-DE" w:eastAsia="zh-CN"/>
        </w:rPr>
        <w:t>@gmail.com</w:t>
      </w:r>
    </w:p>
    <w:p w14:paraId="08621511" w14:textId="5EA3767D" w:rsidR="00043864" w:rsidRPr="000B633E" w:rsidRDefault="00DF4B6B" w:rsidP="000B633E">
      <w:pPr>
        <w:pStyle w:val="Heading6"/>
        <w:spacing w:line="240" w:lineRule="auto"/>
        <w:rPr>
          <w:b/>
          <w:lang w:val="de-DE" w:eastAsia="zh-CN"/>
        </w:rPr>
      </w:pPr>
      <w:r w:rsidRPr="00DF4B6B">
        <w:rPr>
          <w:rFonts w:ascii="Calibri" w:hAnsi="Calibri" w:cs="Courier New"/>
          <w:b/>
          <w:color w:val="000000"/>
          <w:lang w:val="de-DE" w:eastAsia="zh-CN"/>
        </w:rPr>
        <w:t>Mobile</w:t>
      </w:r>
      <w:r>
        <w:rPr>
          <w:rFonts w:ascii="Calibri" w:hAnsi="Calibri" w:cs="Courier New"/>
          <w:color w:val="000000"/>
          <w:lang w:val="de-DE" w:eastAsia="zh-CN"/>
        </w:rPr>
        <w:t xml:space="preserve">:-  </w:t>
      </w:r>
      <w:r w:rsidRPr="0051455E">
        <w:rPr>
          <w:rFonts w:ascii="Calibri" w:hAnsi="Calibri" w:cs="Courier New"/>
          <w:color w:val="0070C0"/>
          <w:lang w:val="de-DE" w:eastAsia="zh-CN"/>
        </w:rPr>
        <w:t xml:space="preserve">+91 </w:t>
      </w:r>
      <w:r w:rsidR="00756E90" w:rsidRPr="00756E90">
        <w:rPr>
          <w:rFonts w:ascii="Calibri" w:hAnsi="Calibri" w:cs="Courier New"/>
          <w:color w:val="0070C0"/>
          <w:lang w:val="de-DE" w:eastAsia="zh-CN"/>
        </w:rPr>
        <w:t>7</w:t>
      </w:r>
      <w:r w:rsidR="003254D9">
        <w:rPr>
          <w:rFonts w:ascii="Calibri" w:hAnsi="Calibri" w:cs="Courier New"/>
          <w:color w:val="0070C0"/>
          <w:lang w:val="de-DE" w:eastAsia="zh-CN"/>
        </w:rPr>
        <w:t>813058027</w:t>
      </w:r>
    </w:p>
    <w:p w14:paraId="35CEF303" w14:textId="77777777" w:rsidR="00043864" w:rsidRDefault="00DF4B6B">
      <w:pPr>
        <w:pStyle w:val="PlainText"/>
        <w:shd w:val="clear" w:color="auto" w:fill="BFBFBF"/>
        <w:spacing w:line="360" w:lineRule="auto"/>
        <w:jc w:val="both"/>
        <w:outlineLvl w:val="0"/>
        <w:rPr>
          <w:rFonts w:ascii="Calibri" w:eastAsia="Batang" w:hAnsi="Calibri"/>
          <w:b/>
          <w:sz w:val="24"/>
          <w:szCs w:val="24"/>
        </w:rPr>
      </w:pPr>
      <w:r>
        <w:rPr>
          <w:rFonts w:ascii="Calibri" w:eastAsia="Batang" w:hAnsi="Calibri"/>
          <w:b/>
          <w:sz w:val="24"/>
          <w:szCs w:val="24"/>
        </w:rPr>
        <w:t xml:space="preserve">Professional Summary </w:t>
      </w:r>
    </w:p>
    <w:p w14:paraId="5F4D78A7" w14:textId="63906069" w:rsidR="00043864" w:rsidRDefault="00F146F0" w:rsidP="00F146F0">
      <w:pPr>
        <w:suppressAutoHyphens w:val="0"/>
        <w:spacing w:after="4" w:line="249" w:lineRule="auto"/>
        <w:rPr>
          <w:rFonts w:ascii="Calibri" w:eastAsia="Calibri" w:hAnsi="Calibri"/>
          <w:szCs w:val="20"/>
          <w:lang w:val="en-IN"/>
        </w:rPr>
      </w:pPr>
      <w:r>
        <w:rPr>
          <w:rFonts w:ascii="Calibri" w:eastAsia="Calibri" w:hAnsi="Calibri"/>
          <w:szCs w:val="20"/>
          <w:lang w:val="en-IN"/>
        </w:rPr>
        <w:t>Having 4</w:t>
      </w:r>
      <w:r w:rsidR="00471853">
        <w:rPr>
          <w:rFonts w:ascii="Calibri" w:eastAsia="Calibri" w:hAnsi="Calibri"/>
          <w:szCs w:val="20"/>
          <w:lang w:val="en-IN"/>
        </w:rPr>
        <w:t>+</w:t>
      </w:r>
      <w:r>
        <w:rPr>
          <w:rFonts w:ascii="Calibri" w:eastAsia="Calibri" w:hAnsi="Calibri"/>
          <w:szCs w:val="20"/>
          <w:lang w:val="en-IN"/>
        </w:rPr>
        <w:t xml:space="preserve"> years </w:t>
      </w:r>
      <w:r w:rsidR="00DF4B6B" w:rsidRPr="001A3666">
        <w:rPr>
          <w:rFonts w:ascii="Calibri" w:eastAsia="Calibri" w:hAnsi="Calibri"/>
          <w:szCs w:val="20"/>
          <w:lang w:val="en-IN"/>
        </w:rPr>
        <w:t>of IT industry experience with extensive experie</w:t>
      </w:r>
      <w:r w:rsidR="000B633E">
        <w:rPr>
          <w:rFonts w:ascii="Calibri" w:eastAsia="Calibri" w:hAnsi="Calibri"/>
          <w:szCs w:val="20"/>
          <w:lang w:val="en-IN"/>
        </w:rPr>
        <w:t xml:space="preserve">nce in </w:t>
      </w:r>
      <w:r w:rsidR="00D56767">
        <w:rPr>
          <w:rFonts w:ascii="Calibri" w:eastAsia="Calibri" w:hAnsi="Calibri"/>
          <w:szCs w:val="20"/>
          <w:lang w:val="en-IN"/>
        </w:rPr>
        <w:t>Incident management</w:t>
      </w:r>
      <w:r w:rsidR="00DF4B6B" w:rsidRPr="001A3666">
        <w:rPr>
          <w:rFonts w:ascii="Calibri" w:eastAsia="Calibri" w:hAnsi="Calibri"/>
          <w:szCs w:val="20"/>
          <w:lang w:val="en-IN"/>
        </w:rPr>
        <w:t>.</w:t>
      </w:r>
    </w:p>
    <w:p w14:paraId="3A1A9235" w14:textId="77777777" w:rsidR="00043864" w:rsidRDefault="00043864" w:rsidP="00F146F0">
      <w:pPr>
        <w:tabs>
          <w:tab w:val="left" w:pos="420"/>
        </w:tabs>
        <w:suppressAutoHyphens w:val="0"/>
        <w:spacing w:after="4" w:line="249" w:lineRule="auto"/>
        <w:rPr>
          <w:rFonts w:ascii="Calibri" w:eastAsia="Calibri" w:hAnsi="Calibri"/>
          <w:szCs w:val="20"/>
          <w:lang w:val="en-IN"/>
        </w:rPr>
      </w:pPr>
    </w:p>
    <w:p w14:paraId="19C7E557" w14:textId="20DCAB97" w:rsidR="00582448" w:rsidRPr="00716853" w:rsidRDefault="00582448" w:rsidP="00F146F0">
      <w:pPr>
        <w:pStyle w:val="ListParagraph"/>
        <w:widowControl w:val="0"/>
        <w:numPr>
          <w:ilvl w:val="0"/>
          <w:numId w:val="13"/>
        </w:numPr>
        <w:suppressAutoHyphens w:val="0"/>
        <w:overflowPunct w:val="0"/>
        <w:autoSpaceDE w:val="0"/>
        <w:autoSpaceDN w:val="0"/>
        <w:adjustRightInd w:val="0"/>
        <w:spacing w:after="0" w:line="240" w:lineRule="auto"/>
        <w:ind w:right="300"/>
        <w:rPr>
          <w:rFonts w:ascii="Calibri" w:eastAsia="Calibri" w:hAnsi="Calibri"/>
          <w:szCs w:val="20"/>
          <w:lang w:val="en-IN"/>
        </w:rPr>
      </w:pPr>
      <w:r w:rsidRPr="00716853">
        <w:rPr>
          <w:rFonts w:ascii="Calibri" w:eastAsia="Calibri" w:hAnsi="Calibri"/>
          <w:szCs w:val="20"/>
          <w:lang w:val="en-IN"/>
        </w:rPr>
        <w:t>Accomplished ICT professional with excellent leadership and decision-making skills. Extensive experience dealing with critical and major incidents, SLA requirements and interfacing directly with customers.</w:t>
      </w:r>
    </w:p>
    <w:p w14:paraId="24B5EF95" w14:textId="77777777" w:rsidR="00582448" w:rsidRPr="00716853" w:rsidRDefault="00582448" w:rsidP="00F146F0">
      <w:pPr>
        <w:pStyle w:val="ListParagraph"/>
        <w:widowControl w:val="0"/>
        <w:numPr>
          <w:ilvl w:val="0"/>
          <w:numId w:val="13"/>
        </w:numPr>
        <w:suppressAutoHyphens w:val="0"/>
        <w:overflowPunct w:val="0"/>
        <w:autoSpaceDE w:val="0"/>
        <w:autoSpaceDN w:val="0"/>
        <w:adjustRightInd w:val="0"/>
        <w:spacing w:after="0" w:line="240" w:lineRule="auto"/>
        <w:ind w:right="300"/>
        <w:rPr>
          <w:rFonts w:ascii="Calibri" w:eastAsia="Calibri" w:hAnsi="Calibri"/>
          <w:szCs w:val="20"/>
          <w:lang w:val="en-IN"/>
        </w:rPr>
      </w:pPr>
      <w:r w:rsidRPr="00716853">
        <w:rPr>
          <w:rFonts w:ascii="Calibri" w:eastAsia="Calibri" w:hAnsi="Calibri"/>
          <w:szCs w:val="20"/>
          <w:lang w:val="en-IN"/>
        </w:rPr>
        <w:t>Well versed in ITIL methodologies and instrumental in developing refined process models for delivery.</w:t>
      </w:r>
    </w:p>
    <w:p w14:paraId="72B4EAB6" w14:textId="77777777" w:rsidR="00582448" w:rsidRPr="00716853" w:rsidRDefault="00582448" w:rsidP="00F146F0">
      <w:pPr>
        <w:pStyle w:val="ListParagraph"/>
        <w:widowControl w:val="0"/>
        <w:numPr>
          <w:ilvl w:val="0"/>
          <w:numId w:val="13"/>
        </w:numPr>
        <w:suppressAutoHyphens w:val="0"/>
        <w:overflowPunct w:val="0"/>
        <w:autoSpaceDE w:val="0"/>
        <w:autoSpaceDN w:val="0"/>
        <w:adjustRightInd w:val="0"/>
        <w:spacing w:after="0" w:line="240" w:lineRule="auto"/>
        <w:ind w:right="300"/>
        <w:rPr>
          <w:rFonts w:ascii="Calibri" w:eastAsia="Calibri" w:hAnsi="Calibri"/>
          <w:szCs w:val="20"/>
          <w:lang w:val="en-IN"/>
        </w:rPr>
      </w:pPr>
      <w:r w:rsidRPr="00716853">
        <w:rPr>
          <w:rFonts w:ascii="Calibri" w:eastAsia="Calibri" w:hAnsi="Calibri"/>
          <w:szCs w:val="20"/>
          <w:lang w:val="en-IN"/>
        </w:rPr>
        <w:t>A highly motivated and ambitious individual able to give timely and accurate advice, guidance, support and training to team members and individuals. Having a proven ability to lead by example, consistently hit targets, improves best practices and organizes time efficiently.</w:t>
      </w:r>
    </w:p>
    <w:p w14:paraId="219D422D" w14:textId="533CD034" w:rsidR="00582448" w:rsidRPr="00716853" w:rsidRDefault="00582448" w:rsidP="00F146F0">
      <w:pPr>
        <w:pStyle w:val="ListParagraph"/>
        <w:widowControl w:val="0"/>
        <w:numPr>
          <w:ilvl w:val="0"/>
          <w:numId w:val="13"/>
        </w:numPr>
        <w:suppressAutoHyphens w:val="0"/>
        <w:overflowPunct w:val="0"/>
        <w:autoSpaceDE w:val="0"/>
        <w:autoSpaceDN w:val="0"/>
        <w:adjustRightInd w:val="0"/>
        <w:spacing w:after="0" w:line="240" w:lineRule="auto"/>
        <w:ind w:right="300"/>
        <w:rPr>
          <w:rFonts w:ascii="Calibri" w:eastAsia="Calibri" w:hAnsi="Calibri"/>
          <w:szCs w:val="20"/>
          <w:lang w:val="en-IN"/>
        </w:rPr>
      </w:pPr>
      <w:r w:rsidRPr="00716853">
        <w:rPr>
          <w:rFonts w:ascii="Calibri" w:eastAsia="Calibri" w:hAnsi="Calibri"/>
          <w:szCs w:val="20"/>
          <w:lang w:val="en-IN"/>
        </w:rPr>
        <w:t>Now looking forward to work in an organization, where I can provide benefits to the company’s business with my ability and experience and it helps me to improve my skills in technical and intellectual prospect</w:t>
      </w:r>
      <w:r w:rsidR="00B254B8" w:rsidRPr="00716853">
        <w:rPr>
          <w:rFonts w:ascii="Calibri" w:eastAsia="Calibri" w:hAnsi="Calibri"/>
          <w:szCs w:val="20"/>
          <w:lang w:val="en-IN"/>
        </w:rPr>
        <w:t>.</w:t>
      </w:r>
    </w:p>
    <w:p w14:paraId="5F0C2B23" w14:textId="77777777" w:rsidR="009979E0" w:rsidRDefault="009979E0" w:rsidP="009979E0">
      <w:pPr>
        <w:pStyle w:val="ListParagraph"/>
        <w:widowControl w:val="0"/>
        <w:suppressAutoHyphens w:val="0"/>
        <w:overflowPunct w:val="0"/>
        <w:autoSpaceDE w:val="0"/>
        <w:autoSpaceDN w:val="0"/>
        <w:adjustRightInd w:val="0"/>
        <w:spacing w:after="0" w:line="240" w:lineRule="auto"/>
        <w:ind w:left="810" w:right="300"/>
        <w:jc w:val="both"/>
        <w:rPr>
          <w:rFonts w:cs="Arial"/>
          <w:sz w:val="22"/>
          <w:szCs w:val="22"/>
        </w:rPr>
      </w:pPr>
    </w:p>
    <w:p w14:paraId="2F25686F" w14:textId="77777777" w:rsidR="00043864" w:rsidRDefault="00DF4B6B">
      <w:pPr>
        <w:pStyle w:val="PlainText"/>
        <w:shd w:val="clear" w:color="auto" w:fill="BFBFBF"/>
        <w:spacing w:line="360" w:lineRule="auto"/>
        <w:jc w:val="both"/>
        <w:outlineLvl w:val="0"/>
        <w:rPr>
          <w:rFonts w:ascii="Calibri" w:eastAsia="Batang" w:hAnsi="Calibri"/>
          <w:b/>
          <w:sz w:val="24"/>
          <w:szCs w:val="24"/>
        </w:rPr>
      </w:pPr>
      <w:r>
        <w:rPr>
          <w:rFonts w:ascii="Calibri" w:hAnsi="Calibri" w:cs="Courier New"/>
          <w:color w:val="000000"/>
          <w:sz w:val="24"/>
          <w:szCs w:val="24"/>
          <w:lang w:eastAsia="zh-CN"/>
        </w:rPr>
        <w:t> </w:t>
      </w:r>
      <w:r>
        <w:rPr>
          <w:rFonts w:ascii="Calibri" w:eastAsia="Batang" w:hAnsi="Calibri"/>
          <w:b/>
          <w:sz w:val="24"/>
          <w:szCs w:val="24"/>
        </w:rPr>
        <w:t>Educational Qualification</w:t>
      </w:r>
    </w:p>
    <w:p w14:paraId="4924498F" w14:textId="2132A5A4" w:rsidR="00043864" w:rsidRDefault="00F80AEA" w:rsidP="00F146F0">
      <w:pPr>
        <w:pStyle w:val="ListParagraph"/>
        <w:numPr>
          <w:ilvl w:val="0"/>
          <w:numId w:val="6"/>
        </w:numPr>
      </w:pPr>
      <w:r>
        <w:t>B. Tech</w:t>
      </w:r>
      <w:r w:rsidR="00DF4B6B">
        <w:t xml:space="preserve"> in Electronics &amp; Communication from </w:t>
      </w:r>
      <w:r w:rsidR="00DF4B6B" w:rsidRPr="00575D4E">
        <w:rPr>
          <w:b/>
        </w:rPr>
        <w:t>Bharath University</w:t>
      </w:r>
      <w:r w:rsidR="00DF4B6B">
        <w:t>, Chennai in 201</w:t>
      </w:r>
      <w:r w:rsidR="00D56767">
        <w:t>5</w:t>
      </w:r>
      <w:r w:rsidR="00DF4B6B">
        <w:t>.</w:t>
      </w:r>
    </w:p>
    <w:p w14:paraId="1026C79F" w14:textId="77777777" w:rsidR="00043864" w:rsidRDefault="00DF4B6B">
      <w:pPr>
        <w:pStyle w:val="PlainText"/>
        <w:shd w:val="clear" w:color="auto" w:fill="BFBFBF"/>
        <w:spacing w:line="360" w:lineRule="auto"/>
        <w:jc w:val="both"/>
        <w:outlineLvl w:val="0"/>
        <w:rPr>
          <w:rFonts w:ascii="Calibri" w:eastAsia="Batang" w:hAnsi="Calibri"/>
          <w:b/>
          <w:sz w:val="24"/>
          <w:szCs w:val="24"/>
        </w:rPr>
      </w:pPr>
      <w:r>
        <w:rPr>
          <w:rFonts w:ascii="Calibri" w:hAnsi="Calibri" w:cs="Courier New"/>
          <w:color w:val="000000"/>
          <w:sz w:val="24"/>
          <w:szCs w:val="24"/>
          <w:lang w:eastAsia="zh-CN"/>
        </w:rPr>
        <w:t> </w:t>
      </w:r>
      <w:r>
        <w:rPr>
          <w:rFonts w:ascii="Calibri" w:eastAsia="Batang" w:hAnsi="Calibri"/>
          <w:b/>
          <w:sz w:val="24"/>
          <w:szCs w:val="24"/>
        </w:rPr>
        <w:t>Experience</w:t>
      </w:r>
    </w:p>
    <w:p w14:paraId="63131E53" w14:textId="096A0904" w:rsidR="0020140D" w:rsidRDefault="004D7DEB" w:rsidP="00F146F0">
      <w:pPr>
        <w:pStyle w:val="ListParagraph"/>
        <w:numPr>
          <w:ilvl w:val="0"/>
          <w:numId w:val="6"/>
        </w:numPr>
        <w:suppressAutoHyphens w:val="0"/>
        <w:spacing w:after="4" w:line="249" w:lineRule="auto"/>
        <w:rPr>
          <w:rFonts w:ascii="Calibri" w:eastAsia="Calibri" w:hAnsi="Calibri"/>
          <w:szCs w:val="20"/>
          <w:lang w:val="en-IN"/>
        </w:rPr>
      </w:pPr>
      <w:r>
        <w:rPr>
          <w:rFonts w:ascii="Calibri" w:eastAsia="Calibri" w:hAnsi="Calibri"/>
          <w:szCs w:val="20"/>
          <w:lang w:val="en-IN"/>
        </w:rPr>
        <w:t>Wor</w:t>
      </w:r>
      <w:r w:rsidR="00E9093D">
        <w:rPr>
          <w:rFonts w:ascii="Calibri" w:eastAsia="Calibri" w:hAnsi="Calibri"/>
          <w:szCs w:val="20"/>
          <w:lang w:val="en-IN"/>
        </w:rPr>
        <w:t>k</w:t>
      </w:r>
      <w:r w:rsidR="006523D3">
        <w:rPr>
          <w:rFonts w:ascii="Calibri" w:eastAsia="Calibri" w:hAnsi="Calibri"/>
          <w:szCs w:val="20"/>
          <w:lang w:val="en-IN"/>
        </w:rPr>
        <w:t>ed</w:t>
      </w:r>
      <w:r w:rsidR="00DF4B6B" w:rsidRPr="001A3666">
        <w:rPr>
          <w:rFonts w:ascii="Calibri" w:eastAsia="Calibri" w:hAnsi="Calibri"/>
          <w:szCs w:val="20"/>
          <w:lang w:val="en-IN"/>
        </w:rPr>
        <w:t xml:space="preserve"> </w:t>
      </w:r>
      <w:r w:rsidR="008D056E">
        <w:rPr>
          <w:rFonts w:ascii="Calibri" w:eastAsia="Calibri" w:hAnsi="Calibri"/>
          <w:szCs w:val="20"/>
          <w:lang w:val="en-IN"/>
        </w:rPr>
        <w:t xml:space="preserve">as </w:t>
      </w:r>
      <w:r w:rsidR="00582448">
        <w:rPr>
          <w:rFonts w:ascii="Calibri" w:eastAsia="Calibri" w:hAnsi="Calibri"/>
          <w:szCs w:val="20"/>
          <w:lang w:val="en-IN"/>
        </w:rPr>
        <w:t>Incident</w:t>
      </w:r>
      <w:r w:rsidR="008D056E">
        <w:rPr>
          <w:rFonts w:ascii="Calibri" w:eastAsia="Calibri" w:hAnsi="Calibri"/>
          <w:szCs w:val="20"/>
          <w:lang w:val="en-IN"/>
        </w:rPr>
        <w:t xml:space="preserve"> Analyst </w:t>
      </w:r>
      <w:r w:rsidR="008869D9">
        <w:rPr>
          <w:rFonts w:ascii="Calibri" w:eastAsia="Calibri" w:hAnsi="Calibri"/>
          <w:szCs w:val="20"/>
          <w:lang w:val="en-IN"/>
        </w:rPr>
        <w:t xml:space="preserve">for </w:t>
      </w:r>
      <w:r w:rsidR="008869D9" w:rsidRPr="00F54B56">
        <w:rPr>
          <w:rFonts w:ascii="Calibri" w:eastAsia="Calibri" w:hAnsi="Calibri"/>
          <w:b/>
          <w:szCs w:val="20"/>
          <w:lang w:val="en-IN"/>
        </w:rPr>
        <w:t xml:space="preserve">Pratap Technocrats </w:t>
      </w:r>
      <w:r w:rsidR="00F54B56" w:rsidRPr="00F54B56">
        <w:rPr>
          <w:rFonts w:ascii="Calibri" w:eastAsia="Calibri" w:hAnsi="Calibri"/>
          <w:b/>
          <w:szCs w:val="20"/>
          <w:lang w:val="en-IN"/>
        </w:rPr>
        <w:t xml:space="preserve">Pvt </w:t>
      </w:r>
      <w:r w:rsidR="00F54B56">
        <w:rPr>
          <w:rFonts w:ascii="Calibri" w:eastAsia="Calibri" w:hAnsi="Calibri"/>
          <w:b/>
          <w:szCs w:val="20"/>
          <w:lang w:val="en-IN"/>
        </w:rPr>
        <w:t>Ltd</w:t>
      </w:r>
      <w:r w:rsidR="00EE48C3">
        <w:rPr>
          <w:rFonts w:ascii="Calibri" w:eastAsia="Calibri" w:hAnsi="Calibri"/>
          <w:b/>
          <w:szCs w:val="20"/>
          <w:lang w:val="en-IN"/>
        </w:rPr>
        <w:t xml:space="preserve"> (Huawei)</w:t>
      </w:r>
      <w:r w:rsidR="00F54B56">
        <w:rPr>
          <w:rFonts w:ascii="Calibri" w:eastAsia="Calibri" w:hAnsi="Calibri"/>
          <w:szCs w:val="20"/>
          <w:lang w:val="en-IN"/>
        </w:rPr>
        <w:t>,</w:t>
      </w:r>
      <w:r w:rsidR="00C01C5C" w:rsidRPr="001A3666">
        <w:rPr>
          <w:rFonts w:ascii="Calibri" w:eastAsia="Calibri" w:hAnsi="Calibri"/>
          <w:szCs w:val="20"/>
          <w:lang w:val="en-IN"/>
        </w:rPr>
        <w:t xml:space="preserve"> Ba</w:t>
      </w:r>
      <w:r w:rsidR="00B913A8">
        <w:rPr>
          <w:rFonts w:ascii="Calibri" w:eastAsia="Calibri" w:hAnsi="Calibri"/>
          <w:szCs w:val="20"/>
          <w:lang w:val="en-IN"/>
        </w:rPr>
        <w:t>ng</w:t>
      </w:r>
      <w:r w:rsidR="002E0557">
        <w:rPr>
          <w:rFonts w:ascii="Calibri" w:eastAsia="Calibri" w:hAnsi="Calibri"/>
          <w:szCs w:val="20"/>
          <w:lang w:val="en-IN"/>
        </w:rPr>
        <w:t>al</w:t>
      </w:r>
      <w:r w:rsidR="00B913A8">
        <w:rPr>
          <w:rFonts w:ascii="Calibri" w:eastAsia="Calibri" w:hAnsi="Calibri"/>
          <w:szCs w:val="20"/>
          <w:lang w:val="en-IN"/>
        </w:rPr>
        <w:t xml:space="preserve">ore </w:t>
      </w:r>
      <w:r w:rsidR="00F54B56">
        <w:rPr>
          <w:rFonts w:ascii="Calibri" w:eastAsia="Calibri" w:hAnsi="Calibri"/>
          <w:szCs w:val="20"/>
          <w:lang w:val="en-IN"/>
        </w:rPr>
        <w:t>from 12th June</w:t>
      </w:r>
      <w:r w:rsidR="002E0557">
        <w:rPr>
          <w:rFonts w:ascii="Calibri" w:eastAsia="Calibri" w:hAnsi="Calibri"/>
          <w:szCs w:val="20"/>
          <w:lang w:val="en-IN"/>
        </w:rPr>
        <w:t xml:space="preserve"> </w:t>
      </w:r>
      <w:r>
        <w:rPr>
          <w:rFonts w:ascii="Calibri" w:eastAsia="Calibri" w:hAnsi="Calibri"/>
          <w:szCs w:val="20"/>
          <w:lang w:val="en-IN"/>
        </w:rPr>
        <w:t>201</w:t>
      </w:r>
      <w:r w:rsidR="00716853">
        <w:rPr>
          <w:rFonts w:ascii="Calibri" w:eastAsia="Calibri" w:hAnsi="Calibri"/>
          <w:szCs w:val="20"/>
          <w:lang w:val="en-IN"/>
        </w:rPr>
        <w:t>8</w:t>
      </w:r>
      <w:r w:rsidR="002E0557">
        <w:rPr>
          <w:rFonts w:ascii="Calibri" w:eastAsia="Calibri" w:hAnsi="Calibri"/>
          <w:szCs w:val="20"/>
          <w:lang w:val="en-IN"/>
        </w:rPr>
        <w:t xml:space="preserve"> to </w:t>
      </w:r>
      <w:r w:rsidR="00F54B56">
        <w:rPr>
          <w:rFonts w:ascii="Calibri" w:eastAsia="Calibri" w:hAnsi="Calibri"/>
          <w:szCs w:val="20"/>
          <w:lang w:val="en-IN"/>
        </w:rPr>
        <w:t xml:space="preserve">21nd </w:t>
      </w:r>
      <w:r w:rsidR="008869D9">
        <w:rPr>
          <w:rFonts w:ascii="Calibri" w:eastAsia="Calibri" w:hAnsi="Calibri"/>
          <w:szCs w:val="20"/>
          <w:lang w:val="en-IN"/>
        </w:rPr>
        <w:t>Jan</w:t>
      </w:r>
      <w:r w:rsidR="006523D3">
        <w:rPr>
          <w:rFonts w:ascii="Calibri" w:eastAsia="Calibri" w:hAnsi="Calibri"/>
          <w:szCs w:val="20"/>
          <w:lang w:val="en-IN"/>
        </w:rPr>
        <w:t xml:space="preserve"> </w:t>
      </w:r>
      <w:r w:rsidR="00B601C4">
        <w:rPr>
          <w:rFonts w:ascii="Calibri" w:eastAsia="Calibri" w:hAnsi="Calibri"/>
          <w:szCs w:val="20"/>
          <w:lang w:val="en-IN"/>
        </w:rPr>
        <w:t>2019</w:t>
      </w:r>
      <w:r w:rsidR="006523D3">
        <w:rPr>
          <w:rFonts w:ascii="Calibri" w:eastAsia="Calibri" w:hAnsi="Calibri"/>
          <w:szCs w:val="20"/>
          <w:lang w:val="en-IN"/>
        </w:rPr>
        <w:t>.</w:t>
      </w:r>
    </w:p>
    <w:p w14:paraId="796B3905" w14:textId="72D74AA0" w:rsidR="008869D9" w:rsidRPr="008869D9" w:rsidRDefault="008869D9" w:rsidP="008869D9">
      <w:pPr>
        <w:pStyle w:val="ListParagraph"/>
        <w:numPr>
          <w:ilvl w:val="0"/>
          <w:numId w:val="6"/>
        </w:numPr>
        <w:suppressAutoHyphens w:val="0"/>
        <w:spacing w:after="4" w:line="249" w:lineRule="auto"/>
        <w:rPr>
          <w:rFonts w:ascii="Calibri" w:eastAsia="Calibri" w:hAnsi="Calibri"/>
          <w:szCs w:val="20"/>
          <w:lang w:val="en-IN"/>
        </w:rPr>
      </w:pPr>
      <w:r>
        <w:rPr>
          <w:rFonts w:ascii="Calibri" w:eastAsia="Calibri" w:hAnsi="Calibri"/>
          <w:szCs w:val="20"/>
          <w:lang w:val="en-IN"/>
        </w:rPr>
        <w:t>Worked</w:t>
      </w:r>
      <w:r w:rsidRPr="001A3666">
        <w:rPr>
          <w:rFonts w:ascii="Calibri" w:eastAsia="Calibri" w:hAnsi="Calibri"/>
          <w:szCs w:val="20"/>
          <w:lang w:val="en-IN"/>
        </w:rPr>
        <w:t xml:space="preserve"> </w:t>
      </w:r>
      <w:r>
        <w:rPr>
          <w:rFonts w:ascii="Calibri" w:eastAsia="Calibri" w:hAnsi="Calibri"/>
          <w:szCs w:val="20"/>
          <w:lang w:val="en-IN"/>
        </w:rPr>
        <w:t xml:space="preserve">as Incident Analyst for </w:t>
      </w:r>
      <w:r w:rsidR="00F54B56" w:rsidRPr="00F54B56">
        <w:rPr>
          <w:rFonts w:ascii="Calibri" w:eastAsia="Calibri" w:hAnsi="Calibri"/>
          <w:b/>
          <w:szCs w:val="20"/>
          <w:lang w:val="en-IN"/>
        </w:rPr>
        <w:t>Steelman Telecom Pvt Ltd</w:t>
      </w:r>
      <w:r w:rsidR="00EE48C3">
        <w:rPr>
          <w:rFonts w:ascii="Calibri" w:eastAsia="Calibri" w:hAnsi="Calibri"/>
          <w:b/>
          <w:szCs w:val="20"/>
          <w:lang w:val="en-IN"/>
        </w:rPr>
        <w:t xml:space="preserve"> (Huawei)</w:t>
      </w:r>
      <w:r>
        <w:rPr>
          <w:rFonts w:ascii="Calibri" w:eastAsia="Calibri" w:hAnsi="Calibri"/>
          <w:szCs w:val="20"/>
          <w:lang w:val="en-IN"/>
        </w:rPr>
        <w:t>,</w:t>
      </w:r>
      <w:r w:rsidRPr="001A3666">
        <w:rPr>
          <w:rFonts w:ascii="Calibri" w:eastAsia="Calibri" w:hAnsi="Calibri"/>
          <w:szCs w:val="20"/>
          <w:lang w:val="en-IN"/>
        </w:rPr>
        <w:t xml:space="preserve"> Ba</w:t>
      </w:r>
      <w:r>
        <w:rPr>
          <w:rFonts w:ascii="Calibri" w:eastAsia="Calibri" w:hAnsi="Calibri"/>
          <w:szCs w:val="20"/>
          <w:lang w:val="en-IN"/>
        </w:rPr>
        <w:t>ngal</w:t>
      </w:r>
      <w:r w:rsidR="00F54B56">
        <w:rPr>
          <w:rFonts w:ascii="Calibri" w:eastAsia="Calibri" w:hAnsi="Calibri"/>
          <w:szCs w:val="20"/>
          <w:lang w:val="en-IN"/>
        </w:rPr>
        <w:t>ore from 22nd Jan</w:t>
      </w:r>
      <w:r>
        <w:rPr>
          <w:rFonts w:ascii="Calibri" w:eastAsia="Calibri" w:hAnsi="Calibri"/>
          <w:szCs w:val="20"/>
          <w:lang w:val="en-IN"/>
        </w:rPr>
        <w:t xml:space="preserve"> 201</w:t>
      </w:r>
      <w:r w:rsidR="00F54B56">
        <w:rPr>
          <w:rFonts w:ascii="Calibri" w:eastAsia="Calibri" w:hAnsi="Calibri"/>
          <w:szCs w:val="20"/>
          <w:lang w:val="en-IN"/>
        </w:rPr>
        <w:t>9</w:t>
      </w:r>
      <w:r>
        <w:rPr>
          <w:rFonts w:ascii="Calibri" w:eastAsia="Calibri" w:hAnsi="Calibri"/>
          <w:szCs w:val="20"/>
          <w:lang w:val="en-IN"/>
        </w:rPr>
        <w:t xml:space="preserve"> to </w:t>
      </w:r>
      <w:r w:rsidR="00F54B56">
        <w:rPr>
          <w:rFonts w:ascii="Calibri" w:eastAsia="Calibri" w:hAnsi="Calibri"/>
          <w:szCs w:val="20"/>
          <w:lang w:val="en-IN"/>
        </w:rPr>
        <w:t>27</w:t>
      </w:r>
      <w:r w:rsidR="005E2467">
        <w:rPr>
          <w:rFonts w:ascii="Calibri" w:eastAsia="Calibri" w:hAnsi="Calibri"/>
          <w:szCs w:val="20"/>
          <w:vertAlign w:val="superscript"/>
          <w:lang w:val="en-IN"/>
        </w:rPr>
        <w:t>th</w:t>
      </w:r>
      <w:r w:rsidR="00F54B56">
        <w:rPr>
          <w:rFonts w:ascii="Calibri" w:eastAsia="Calibri" w:hAnsi="Calibri"/>
          <w:szCs w:val="20"/>
          <w:lang w:val="en-IN"/>
        </w:rPr>
        <w:t xml:space="preserve"> Nov </w:t>
      </w:r>
      <w:r>
        <w:rPr>
          <w:rFonts w:ascii="Calibri" w:eastAsia="Calibri" w:hAnsi="Calibri"/>
          <w:szCs w:val="20"/>
          <w:lang w:val="en-IN"/>
        </w:rPr>
        <w:t>2019.</w:t>
      </w:r>
    </w:p>
    <w:p w14:paraId="0129598E" w14:textId="79F37769" w:rsidR="00716853" w:rsidRDefault="005D3083" w:rsidP="00F146F0">
      <w:pPr>
        <w:pStyle w:val="ListParagraph"/>
        <w:numPr>
          <w:ilvl w:val="0"/>
          <w:numId w:val="6"/>
        </w:numPr>
        <w:suppressAutoHyphens w:val="0"/>
        <w:spacing w:after="4" w:line="249" w:lineRule="auto"/>
        <w:rPr>
          <w:rFonts w:ascii="Calibri" w:eastAsia="Calibri" w:hAnsi="Calibri"/>
          <w:szCs w:val="20"/>
          <w:lang w:val="en-IN"/>
        </w:rPr>
      </w:pPr>
      <w:r>
        <w:rPr>
          <w:rFonts w:ascii="Calibri" w:eastAsia="Calibri" w:hAnsi="Calibri"/>
          <w:szCs w:val="20"/>
          <w:lang w:val="en-IN"/>
        </w:rPr>
        <w:t>Worked</w:t>
      </w:r>
      <w:r w:rsidR="008869D9">
        <w:rPr>
          <w:rFonts w:ascii="Calibri" w:eastAsia="Calibri" w:hAnsi="Calibri"/>
          <w:szCs w:val="20"/>
          <w:lang w:val="en-IN"/>
        </w:rPr>
        <w:t xml:space="preserve"> as Incident Analyst for</w:t>
      </w:r>
      <w:r w:rsidR="00716853">
        <w:rPr>
          <w:rFonts w:ascii="Calibri" w:eastAsia="Calibri" w:hAnsi="Calibri"/>
          <w:szCs w:val="20"/>
          <w:lang w:val="en-IN"/>
        </w:rPr>
        <w:t xml:space="preserve"> </w:t>
      </w:r>
      <w:r w:rsidR="00334D2F">
        <w:rPr>
          <w:rFonts w:ascii="Calibri" w:eastAsia="Calibri" w:hAnsi="Calibri"/>
          <w:b/>
          <w:szCs w:val="20"/>
          <w:lang w:val="en-IN"/>
        </w:rPr>
        <w:t>Genesis Infocom Pvt Ltd</w:t>
      </w:r>
      <w:r w:rsidR="002005DC">
        <w:rPr>
          <w:rFonts w:ascii="Calibri" w:eastAsia="Calibri" w:hAnsi="Calibri"/>
          <w:b/>
          <w:szCs w:val="20"/>
          <w:lang w:val="en-IN"/>
        </w:rPr>
        <w:t xml:space="preserve"> (Huawei)</w:t>
      </w:r>
      <w:r w:rsidR="00716853">
        <w:rPr>
          <w:rFonts w:ascii="Calibri" w:eastAsia="Calibri" w:hAnsi="Calibri"/>
          <w:b/>
          <w:szCs w:val="20"/>
          <w:lang w:val="en-IN"/>
        </w:rPr>
        <w:t xml:space="preserve">, </w:t>
      </w:r>
      <w:r w:rsidR="00F54B56">
        <w:rPr>
          <w:rFonts w:ascii="Calibri" w:eastAsia="Calibri" w:hAnsi="Calibri"/>
          <w:szCs w:val="20"/>
          <w:lang w:val="en-IN"/>
        </w:rPr>
        <w:t xml:space="preserve">Bangalore from 28th Nov </w:t>
      </w:r>
      <w:r>
        <w:rPr>
          <w:rFonts w:ascii="Calibri" w:eastAsia="Calibri" w:hAnsi="Calibri"/>
          <w:szCs w:val="20"/>
          <w:lang w:val="en-IN"/>
        </w:rPr>
        <w:t xml:space="preserve">2019 </w:t>
      </w:r>
      <w:r w:rsidR="00F54B56">
        <w:rPr>
          <w:rFonts w:ascii="Calibri" w:eastAsia="Calibri" w:hAnsi="Calibri"/>
          <w:szCs w:val="20"/>
          <w:lang w:val="en-IN"/>
        </w:rPr>
        <w:t xml:space="preserve">to </w:t>
      </w:r>
      <w:r w:rsidR="00F80AEA">
        <w:rPr>
          <w:rFonts w:ascii="Calibri" w:eastAsia="Calibri" w:hAnsi="Calibri"/>
          <w:szCs w:val="20"/>
          <w:lang w:val="en-IN"/>
        </w:rPr>
        <w:t>15th</w:t>
      </w:r>
      <w:r w:rsidR="00F54B56">
        <w:rPr>
          <w:rFonts w:ascii="Calibri" w:eastAsia="Calibri" w:hAnsi="Calibri"/>
          <w:szCs w:val="20"/>
          <w:lang w:val="en-IN"/>
        </w:rPr>
        <w:t xml:space="preserve"> </w:t>
      </w:r>
      <w:r w:rsidR="00F80AEA">
        <w:rPr>
          <w:rFonts w:ascii="Calibri" w:eastAsia="Calibri" w:hAnsi="Calibri"/>
          <w:szCs w:val="20"/>
          <w:lang w:val="en-IN"/>
        </w:rPr>
        <w:t>F</w:t>
      </w:r>
      <w:r w:rsidR="006805A3">
        <w:rPr>
          <w:rFonts w:ascii="Calibri" w:eastAsia="Calibri" w:hAnsi="Calibri"/>
          <w:szCs w:val="20"/>
          <w:lang w:val="en-IN"/>
        </w:rPr>
        <w:t>eb</w:t>
      </w:r>
      <w:r>
        <w:rPr>
          <w:rFonts w:ascii="Calibri" w:eastAsia="Calibri" w:hAnsi="Calibri"/>
          <w:szCs w:val="20"/>
          <w:lang w:val="en-IN"/>
        </w:rPr>
        <w:t xml:space="preserve"> 202</w:t>
      </w:r>
      <w:r w:rsidR="00F80AEA">
        <w:rPr>
          <w:rFonts w:ascii="Calibri" w:eastAsia="Calibri" w:hAnsi="Calibri"/>
          <w:szCs w:val="20"/>
          <w:lang w:val="en-IN"/>
        </w:rPr>
        <w:t>3</w:t>
      </w:r>
      <w:r w:rsidR="00716853">
        <w:rPr>
          <w:rFonts w:ascii="Calibri" w:eastAsia="Calibri" w:hAnsi="Calibri"/>
          <w:szCs w:val="20"/>
          <w:lang w:val="en-IN"/>
        </w:rPr>
        <w:t>.</w:t>
      </w:r>
    </w:p>
    <w:p w14:paraId="1D1348EC" w14:textId="77777777" w:rsidR="0084683B" w:rsidRPr="0020140D" w:rsidRDefault="0084683B" w:rsidP="0084683B">
      <w:pPr>
        <w:pStyle w:val="ListParagraph"/>
        <w:suppressAutoHyphens w:val="0"/>
        <w:spacing w:after="4" w:line="249" w:lineRule="auto"/>
        <w:ind w:left="945"/>
        <w:rPr>
          <w:rFonts w:ascii="Calibri" w:eastAsia="Calibri" w:hAnsi="Calibri"/>
          <w:szCs w:val="20"/>
          <w:lang w:val="en-IN"/>
        </w:rPr>
      </w:pPr>
    </w:p>
    <w:p w14:paraId="4767DB78" w14:textId="6070EED0" w:rsidR="00043864" w:rsidRPr="00582448" w:rsidRDefault="00DF4B6B" w:rsidP="00582448">
      <w:pPr>
        <w:pStyle w:val="PlainText"/>
        <w:shd w:val="clear" w:color="auto" w:fill="BFBFBF"/>
        <w:tabs>
          <w:tab w:val="right" w:pos="9900"/>
        </w:tabs>
        <w:jc w:val="both"/>
        <w:outlineLvl w:val="0"/>
        <w:rPr>
          <w:rFonts w:ascii="Calibri" w:eastAsia="Batang" w:hAnsi="Calibri"/>
          <w:b/>
          <w:sz w:val="24"/>
          <w:szCs w:val="24"/>
        </w:rPr>
      </w:pPr>
      <w:r>
        <w:rPr>
          <w:rFonts w:ascii="Calibri" w:eastAsia="Batang" w:hAnsi="Calibri"/>
          <w:b/>
          <w:sz w:val="24"/>
          <w:szCs w:val="24"/>
        </w:rPr>
        <w:t>Technical Skills</w:t>
      </w:r>
      <w:r>
        <w:rPr>
          <w:rFonts w:ascii="Calibri" w:eastAsia="Batang" w:hAnsi="Calibri"/>
          <w:b/>
          <w:sz w:val="24"/>
          <w:szCs w:val="24"/>
        </w:rPr>
        <w:tab/>
      </w:r>
    </w:p>
    <w:tbl>
      <w:tblPr>
        <w:tblW w:w="9629"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519"/>
        <w:gridCol w:w="7110"/>
      </w:tblGrid>
      <w:tr w:rsidR="00043864" w14:paraId="77F28FC7" w14:textId="77777777">
        <w:trPr>
          <w:cantSplit/>
        </w:trPr>
        <w:tc>
          <w:tcPr>
            <w:tcW w:w="2519"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vAlign w:val="center"/>
          </w:tcPr>
          <w:p w14:paraId="4E9B0660" w14:textId="77777777" w:rsidR="00043864" w:rsidRDefault="00DF4B6B">
            <w:pPr>
              <w:jc w:val="center"/>
              <w:rPr>
                <w:rFonts w:ascii="Calibri" w:hAnsi="Calibri" w:cs="Arial"/>
                <w:b/>
              </w:rPr>
            </w:pPr>
            <w:r>
              <w:rPr>
                <w:rFonts w:ascii="Calibri" w:hAnsi="Calibri" w:cs="Arial"/>
                <w:b/>
              </w:rPr>
              <w:t>Operating Systems</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584EFDC" w14:textId="6039038D" w:rsidR="00043864" w:rsidRDefault="004217B2" w:rsidP="005D5F59">
            <w:pPr>
              <w:rPr>
                <w:rFonts w:ascii="Calibri" w:hAnsi="Calibri" w:cs="Arial"/>
              </w:rPr>
            </w:pPr>
            <w:r>
              <w:rPr>
                <w:rFonts w:ascii="Calibri" w:hAnsi="Calibri" w:cs="Arial"/>
              </w:rPr>
              <w:t xml:space="preserve"> </w:t>
            </w:r>
            <w:r w:rsidR="006F64DF">
              <w:rPr>
                <w:rFonts w:ascii="Calibri" w:hAnsi="Calibri" w:cs="Arial"/>
              </w:rPr>
              <w:t>Windows 98, 2000, 200</w:t>
            </w:r>
            <w:r w:rsidR="00EE48C3">
              <w:rPr>
                <w:rFonts w:ascii="Calibri" w:hAnsi="Calibri" w:cs="Arial"/>
              </w:rPr>
              <w:t>3,2008</w:t>
            </w:r>
          </w:p>
        </w:tc>
      </w:tr>
      <w:tr w:rsidR="00043864" w14:paraId="13E9D261" w14:textId="77777777">
        <w:trPr>
          <w:cantSplit/>
          <w:trHeight w:val="368"/>
        </w:trPr>
        <w:tc>
          <w:tcPr>
            <w:tcW w:w="2519" w:type="dxa"/>
            <w:tcBorders>
              <w:top w:val="single" w:sz="4" w:space="0" w:color="00000A"/>
              <w:left w:val="single" w:sz="4" w:space="0" w:color="00000A"/>
              <w:bottom w:val="single" w:sz="4" w:space="0" w:color="00000A"/>
              <w:right w:val="single" w:sz="4" w:space="0" w:color="00000A"/>
            </w:tcBorders>
            <w:shd w:val="clear" w:color="auto" w:fill="E0E0E0"/>
            <w:tcMar>
              <w:left w:w="108" w:type="dxa"/>
            </w:tcMar>
            <w:vAlign w:val="center"/>
          </w:tcPr>
          <w:p w14:paraId="2F82C2B9" w14:textId="77777777" w:rsidR="00043864" w:rsidRDefault="00DF4B6B">
            <w:pPr>
              <w:jc w:val="center"/>
              <w:rPr>
                <w:rFonts w:ascii="Calibri" w:hAnsi="Calibri" w:cs="Arial"/>
                <w:b/>
              </w:rPr>
            </w:pPr>
            <w:r>
              <w:rPr>
                <w:rFonts w:ascii="Calibri" w:hAnsi="Calibri" w:cs="Arial"/>
                <w:b/>
              </w:rPr>
              <w:t>Ticketing Tools</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6750FBE" w14:textId="4B76B7F8" w:rsidR="00043864" w:rsidRDefault="00DF4B6B">
            <w:pPr>
              <w:rPr>
                <w:rFonts w:ascii="Calibri" w:hAnsi="Calibri" w:cs="Arial"/>
              </w:rPr>
            </w:pPr>
            <w:r>
              <w:rPr>
                <w:rFonts w:ascii="Calibri" w:hAnsi="Calibri" w:cs="Arial"/>
              </w:rPr>
              <w:t>BMC Remedy, JIRA</w:t>
            </w:r>
            <w:r w:rsidR="00197359">
              <w:rPr>
                <w:rFonts w:ascii="Calibri" w:hAnsi="Calibri" w:cs="Arial"/>
              </w:rPr>
              <w:t>, Service</w:t>
            </w:r>
            <w:r w:rsidR="005D5F59">
              <w:rPr>
                <w:rFonts w:ascii="Calibri" w:hAnsi="Calibri" w:cs="Arial"/>
              </w:rPr>
              <w:t xml:space="preserve"> N</w:t>
            </w:r>
            <w:r w:rsidR="00197359">
              <w:rPr>
                <w:rFonts w:ascii="Calibri" w:hAnsi="Calibri" w:cs="Arial"/>
              </w:rPr>
              <w:t>ow.</w:t>
            </w:r>
          </w:p>
        </w:tc>
      </w:tr>
    </w:tbl>
    <w:p w14:paraId="021BF4AB" w14:textId="77777777" w:rsidR="004474C9" w:rsidRPr="0020140D" w:rsidRDefault="004474C9" w:rsidP="004474C9">
      <w:pPr>
        <w:pStyle w:val="ListParagraph"/>
        <w:suppressAutoHyphens w:val="0"/>
        <w:spacing w:after="4" w:line="249" w:lineRule="auto"/>
        <w:ind w:left="945"/>
        <w:rPr>
          <w:rFonts w:ascii="Calibri" w:eastAsia="Calibri" w:hAnsi="Calibri"/>
          <w:szCs w:val="20"/>
          <w:lang w:val="en-IN"/>
        </w:rPr>
      </w:pPr>
    </w:p>
    <w:p w14:paraId="170D0CC4" w14:textId="6F833D95" w:rsidR="009B7C6C" w:rsidRPr="004474C9" w:rsidRDefault="004474C9" w:rsidP="004474C9">
      <w:pPr>
        <w:pStyle w:val="PlainText"/>
        <w:shd w:val="clear" w:color="auto" w:fill="BFBFBF"/>
        <w:tabs>
          <w:tab w:val="right" w:pos="9900"/>
        </w:tabs>
        <w:jc w:val="both"/>
        <w:outlineLvl w:val="0"/>
        <w:rPr>
          <w:rFonts w:ascii="Calibri" w:eastAsia="Batang" w:hAnsi="Calibri"/>
          <w:b/>
          <w:sz w:val="24"/>
          <w:szCs w:val="24"/>
        </w:rPr>
      </w:pPr>
      <w:r>
        <w:rPr>
          <w:rFonts w:ascii="Calibri" w:eastAsia="Batang" w:hAnsi="Calibri"/>
          <w:b/>
          <w:sz w:val="24"/>
          <w:szCs w:val="24"/>
        </w:rPr>
        <w:t>Project Details</w:t>
      </w:r>
      <w:r>
        <w:rPr>
          <w:rFonts w:ascii="Calibri" w:eastAsia="Batang" w:hAnsi="Calibri"/>
          <w:b/>
          <w:sz w:val="24"/>
          <w:szCs w:val="24"/>
        </w:rPr>
        <w:tab/>
      </w:r>
    </w:p>
    <w:tbl>
      <w:tblPr>
        <w:tblW w:w="8729" w:type="dxa"/>
        <w:tblInd w:w="1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890"/>
        <w:gridCol w:w="6839"/>
      </w:tblGrid>
      <w:tr w:rsidR="00716853" w14:paraId="584F2716" w14:textId="77777777" w:rsidTr="00720C18">
        <w:trPr>
          <w:cantSplit/>
          <w:trHeight w:val="395"/>
        </w:trPr>
        <w:tc>
          <w:tcPr>
            <w:tcW w:w="18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vAlign w:val="center"/>
          </w:tcPr>
          <w:p w14:paraId="4C507806" w14:textId="77777777" w:rsidR="00716853" w:rsidRDefault="00716853" w:rsidP="00720C18">
            <w:pPr>
              <w:jc w:val="both"/>
              <w:rPr>
                <w:rFonts w:ascii="Calibri" w:hAnsi="Calibri" w:cs="Verdana"/>
                <w:b/>
              </w:rPr>
            </w:pPr>
            <w:r>
              <w:rPr>
                <w:rFonts w:ascii="Calibri" w:hAnsi="Calibri" w:cs="Verdana"/>
                <w:b/>
              </w:rPr>
              <w:lastRenderedPageBreak/>
              <w:t>Project Name</w:t>
            </w:r>
          </w:p>
        </w:tc>
        <w:tc>
          <w:tcPr>
            <w:tcW w:w="683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14:paraId="46196BF3" w14:textId="77777777" w:rsidR="00716853" w:rsidRPr="00756E90" w:rsidRDefault="00716853" w:rsidP="00720C18">
            <w:pPr>
              <w:rPr>
                <w:rFonts w:ascii="Calibri" w:hAnsi="Calibri" w:cs="Verdana"/>
                <w:bCs/>
              </w:rPr>
            </w:pPr>
            <w:r w:rsidRPr="00756E90">
              <w:rPr>
                <w:rFonts w:ascii="Calibri" w:hAnsi="Calibri" w:cs="Verdana"/>
                <w:bCs/>
              </w:rPr>
              <w:t>Vodafone Qatar</w:t>
            </w:r>
          </w:p>
        </w:tc>
      </w:tr>
      <w:tr w:rsidR="00716853" w14:paraId="6BAEF615" w14:textId="77777777" w:rsidTr="00720C18">
        <w:trPr>
          <w:cantSplit/>
          <w:trHeight w:val="395"/>
        </w:trPr>
        <w:tc>
          <w:tcPr>
            <w:tcW w:w="18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vAlign w:val="center"/>
          </w:tcPr>
          <w:p w14:paraId="6F9B60B7" w14:textId="77777777" w:rsidR="00716853" w:rsidRDefault="00716853" w:rsidP="00720C18">
            <w:pPr>
              <w:jc w:val="both"/>
              <w:rPr>
                <w:rFonts w:ascii="Calibri" w:hAnsi="Calibri" w:cs="Verdana"/>
                <w:b/>
              </w:rPr>
            </w:pPr>
            <w:r>
              <w:rPr>
                <w:rFonts w:ascii="Calibri" w:hAnsi="Calibri" w:cs="Verdana"/>
                <w:b/>
              </w:rPr>
              <w:t xml:space="preserve">Company </w:t>
            </w:r>
          </w:p>
        </w:tc>
        <w:tc>
          <w:tcPr>
            <w:tcW w:w="683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14:paraId="36DA31A2" w14:textId="77777777" w:rsidR="00716853" w:rsidRPr="00756E90" w:rsidRDefault="00716853" w:rsidP="00720C18">
            <w:pPr>
              <w:rPr>
                <w:rFonts w:ascii="Calibri" w:hAnsi="Calibri" w:cs="Verdana"/>
                <w:bCs/>
              </w:rPr>
            </w:pPr>
            <w:r w:rsidRPr="00756E90">
              <w:rPr>
                <w:rFonts w:ascii="Calibri" w:hAnsi="Calibri" w:cs="Verdana"/>
                <w:bCs/>
              </w:rPr>
              <w:t>Huawei Technology</w:t>
            </w:r>
            <w:r>
              <w:rPr>
                <w:rFonts w:ascii="Calibri" w:hAnsi="Calibri" w:cs="Verdana"/>
                <w:bCs/>
              </w:rPr>
              <w:t xml:space="preserve"> India PVT LTD.</w:t>
            </w:r>
          </w:p>
        </w:tc>
      </w:tr>
      <w:tr w:rsidR="00716853" w14:paraId="4095FE82" w14:textId="77777777" w:rsidTr="00720C18">
        <w:trPr>
          <w:cantSplit/>
          <w:trHeight w:val="312"/>
        </w:trPr>
        <w:tc>
          <w:tcPr>
            <w:tcW w:w="18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vAlign w:val="center"/>
          </w:tcPr>
          <w:p w14:paraId="3223627D" w14:textId="77777777" w:rsidR="00716853" w:rsidRDefault="00716853" w:rsidP="00720C18">
            <w:pPr>
              <w:rPr>
                <w:rFonts w:ascii="Calibri" w:hAnsi="Calibri" w:cs="Verdana"/>
                <w:b/>
              </w:rPr>
            </w:pPr>
            <w:r>
              <w:rPr>
                <w:rFonts w:ascii="Calibri" w:hAnsi="Calibri" w:cs="Verdana"/>
                <w:b/>
              </w:rPr>
              <w:t xml:space="preserve">Date </w:t>
            </w:r>
          </w:p>
        </w:tc>
        <w:tc>
          <w:tcPr>
            <w:tcW w:w="683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14:paraId="12862DC1" w14:textId="411E3D7A" w:rsidR="00716853" w:rsidRPr="00756E90" w:rsidRDefault="00716853" w:rsidP="00720C18">
            <w:pPr>
              <w:rPr>
                <w:rFonts w:ascii="Calibri" w:hAnsi="Calibri" w:cs="Verdana"/>
                <w:bCs/>
              </w:rPr>
            </w:pPr>
            <w:r w:rsidRPr="00756E90">
              <w:rPr>
                <w:rFonts w:ascii="Calibri" w:hAnsi="Calibri" w:cs="Verdana"/>
                <w:bCs/>
              </w:rPr>
              <w:t>June 201</w:t>
            </w:r>
            <w:r>
              <w:rPr>
                <w:rFonts w:ascii="Calibri" w:hAnsi="Calibri" w:cs="Verdana"/>
                <w:bCs/>
              </w:rPr>
              <w:t>8</w:t>
            </w:r>
            <w:r w:rsidRPr="00756E90">
              <w:rPr>
                <w:rFonts w:ascii="Calibri" w:hAnsi="Calibri" w:cs="Verdana"/>
                <w:bCs/>
              </w:rPr>
              <w:t xml:space="preserve"> to </w:t>
            </w:r>
            <w:r w:rsidR="00F80AEA">
              <w:rPr>
                <w:rFonts w:ascii="Calibri" w:hAnsi="Calibri" w:cs="Verdana"/>
                <w:bCs/>
              </w:rPr>
              <w:t>Feb</w:t>
            </w:r>
            <w:r w:rsidR="004474C9">
              <w:rPr>
                <w:rFonts w:ascii="Calibri" w:hAnsi="Calibri" w:cs="Verdana"/>
                <w:bCs/>
              </w:rPr>
              <w:t xml:space="preserve"> 202</w:t>
            </w:r>
            <w:r w:rsidR="00F80AEA">
              <w:rPr>
                <w:rFonts w:ascii="Calibri" w:hAnsi="Calibri" w:cs="Verdana"/>
                <w:bCs/>
              </w:rPr>
              <w:t>3</w:t>
            </w:r>
          </w:p>
        </w:tc>
      </w:tr>
      <w:tr w:rsidR="00716853" w14:paraId="4052CE91" w14:textId="77777777" w:rsidTr="00720C18">
        <w:trPr>
          <w:cantSplit/>
          <w:trHeight w:val="312"/>
        </w:trPr>
        <w:tc>
          <w:tcPr>
            <w:tcW w:w="18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vAlign w:val="center"/>
          </w:tcPr>
          <w:p w14:paraId="5551A04F" w14:textId="77777777" w:rsidR="00716853" w:rsidRDefault="00716853" w:rsidP="00720C18">
            <w:pPr>
              <w:rPr>
                <w:rFonts w:ascii="Calibri" w:hAnsi="Calibri" w:cs="Verdana"/>
                <w:b/>
              </w:rPr>
            </w:pPr>
            <w:r>
              <w:rPr>
                <w:rFonts w:ascii="Calibri" w:hAnsi="Calibri" w:cs="Verdana"/>
                <w:b/>
              </w:rPr>
              <w:t>Designation</w:t>
            </w:r>
          </w:p>
        </w:tc>
        <w:tc>
          <w:tcPr>
            <w:tcW w:w="683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vAlign w:val="center"/>
          </w:tcPr>
          <w:p w14:paraId="377FE3CC" w14:textId="77777777" w:rsidR="00716853" w:rsidRPr="00756E90" w:rsidRDefault="00716853" w:rsidP="00720C18">
            <w:pPr>
              <w:rPr>
                <w:rFonts w:ascii="Calibri" w:hAnsi="Calibri" w:cs="Verdana"/>
                <w:bCs/>
              </w:rPr>
            </w:pPr>
            <w:r w:rsidRPr="00756E90">
              <w:rPr>
                <w:rFonts w:ascii="Calibri" w:hAnsi="Calibri" w:cs="Verdana"/>
                <w:bCs/>
              </w:rPr>
              <w:t>Incident Analyst</w:t>
            </w:r>
          </w:p>
        </w:tc>
      </w:tr>
    </w:tbl>
    <w:p w14:paraId="2B6ADBEC" w14:textId="77777777" w:rsidR="00471853" w:rsidRDefault="00471853" w:rsidP="00716853">
      <w:pPr>
        <w:suppressAutoHyphens w:val="0"/>
        <w:spacing w:after="4" w:line="249" w:lineRule="auto"/>
        <w:rPr>
          <w:rFonts w:ascii="Calibri" w:hAnsi="Calibri"/>
          <w:b/>
          <w:u w:val="single"/>
        </w:rPr>
      </w:pPr>
    </w:p>
    <w:p w14:paraId="6FF2A267" w14:textId="77777777" w:rsidR="00716853" w:rsidRPr="008C0D97" w:rsidRDefault="00716853" w:rsidP="00716853">
      <w:pPr>
        <w:suppressAutoHyphens w:val="0"/>
        <w:spacing w:after="4" w:line="249" w:lineRule="auto"/>
        <w:rPr>
          <w:rFonts w:ascii="Calibri" w:eastAsia="Calibri" w:hAnsi="Calibri"/>
          <w:szCs w:val="20"/>
          <w:u w:val="single"/>
          <w:lang w:val="en-IN"/>
        </w:rPr>
      </w:pPr>
      <w:r w:rsidRPr="008C0D97">
        <w:rPr>
          <w:rFonts w:ascii="Calibri" w:hAnsi="Calibri"/>
          <w:b/>
          <w:u w:val="single"/>
        </w:rPr>
        <w:t>Contribution:</w:t>
      </w:r>
    </w:p>
    <w:p w14:paraId="4C03E40C" w14:textId="77777777" w:rsidR="00716853" w:rsidRPr="009B7C6C" w:rsidRDefault="00716853" w:rsidP="00716853">
      <w:pPr>
        <w:suppressAutoHyphens w:val="0"/>
        <w:spacing w:after="4" w:line="249" w:lineRule="auto"/>
        <w:rPr>
          <w:rFonts w:ascii="Calibri" w:eastAsia="Calibri" w:hAnsi="Calibri"/>
          <w:szCs w:val="20"/>
          <w:lang w:val="en-IN"/>
        </w:rPr>
      </w:pPr>
    </w:p>
    <w:p w14:paraId="4D56A218" w14:textId="77777777" w:rsidR="001973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GNOC Incident Analyst on the managed services project (Fixed line/ wireless and Mobile operations), managing and leading a team of 40+ engineers (working in the domains of Core, RAN, IN, VAS, Transmission, IP, IMS and ISAM).</w:t>
      </w:r>
    </w:p>
    <w:p w14:paraId="679104F5" w14:textId="2FD425CB" w:rsidR="008869D9" w:rsidRPr="008869D9" w:rsidRDefault="008869D9" w:rsidP="008869D9">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Handling escalation management, weekly, monthly delivery call and quarterly performance review.</w:t>
      </w:r>
    </w:p>
    <w:p w14:paraId="0F95401F" w14:textId="14FCEF97" w:rsidR="001973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Handling Bridge calls for all the Critical and Major Outage cases. End to end responsible for all the Critical and Major Outage incidents and escalations.</w:t>
      </w:r>
    </w:p>
    <w:p w14:paraId="2B5AC86E" w14:textId="44C21C11" w:rsidR="008869D9" w:rsidRPr="008869D9" w:rsidRDefault="008869D9" w:rsidP="008869D9">
      <w:pPr>
        <w:numPr>
          <w:ilvl w:val="0"/>
          <w:numId w:val="5"/>
        </w:numPr>
        <w:suppressAutoHyphens w:val="0"/>
        <w:spacing w:after="4" w:line="249" w:lineRule="auto"/>
        <w:ind w:left="840"/>
        <w:rPr>
          <w:rFonts w:ascii="Calibri" w:eastAsia="Calibri" w:hAnsi="Calibri"/>
          <w:szCs w:val="20"/>
          <w:lang w:val="en-IN"/>
        </w:rPr>
      </w:pPr>
      <w:r>
        <w:t>Handled Escalations from customers for long pending cases and for the incidents which are about to breach the SLA for E2E coordination with various team and getting the issue resolved within the SLA.</w:t>
      </w:r>
    </w:p>
    <w:p w14:paraId="6BC9B116" w14:textId="46803245"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Successfully working towards the customer satisfaction as the top priority for my project.</w:t>
      </w:r>
    </w:p>
    <w:p w14:paraId="339B924D"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Review of services and performance against SLA/OLA and KPI.</w:t>
      </w:r>
    </w:p>
    <w:p w14:paraId="724870CE"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Lead and manage internal delivery teams to review incident problems and other operational issue.</w:t>
      </w:r>
    </w:p>
    <w:p w14:paraId="601C910F" w14:textId="3F1566AB"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Mentored the team in setting up processes for monitoring, troubleshooting and setting up service levels for these tasks.</w:t>
      </w:r>
    </w:p>
    <w:p w14:paraId="42F5E0F6"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Major activities included efficient tracking of event management, incident management, problem management, documentation of processes, overall coordination &amp; sharing of client expectations and agreed service levels.</w:t>
      </w:r>
    </w:p>
    <w:p w14:paraId="6DC42883"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Handling Escalations from customers for long pending cases for E2E coordination with various team and getting the issue resolved.</w:t>
      </w:r>
    </w:p>
    <w:p w14:paraId="1953200E"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Handling technical Customer complaint.</w:t>
      </w:r>
    </w:p>
    <w:p w14:paraId="2501734F"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First level analysis on the issue and assign to concern team.</w:t>
      </w:r>
    </w:p>
    <w:p w14:paraId="43B15658" w14:textId="331093A6"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Coordinating with customer and concern stake holder for High and Critical Priority issue to achieve the SLA</w:t>
      </w:r>
    </w:p>
    <w:p w14:paraId="054A541A"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Broadcast Daily, Weekly and Monthly performance dashboard and monthly KPI with customer as well internal management.</w:t>
      </w:r>
    </w:p>
    <w:p w14:paraId="0F890CAA"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Sending notification with key point with customer and internal management for High and Critical severity issue.</w:t>
      </w:r>
    </w:p>
    <w:p w14:paraId="17B79779" w14:textId="1DFD25DE"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Service Desk team of a global service provider for their Qatar country project, accountable for all the customer complaints incidents/ Escalations.</w:t>
      </w:r>
    </w:p>
    <w:p w14:paraId="793ABBE5"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Handling escalation management, weekly, monthly delivery call and quarterly performance review.</w:t>
      </w:r>
    </w:p>
    <w:p w14:paraId="5D473035" w14:textId="13A271F8"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Successfully worked towards the customer satisfaction as the top priority for my project.</w:t>
      </w:r>
    </w:p>
    <w:p w14:paraId="0F115060" w14:textId="59FAF309"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lastRenderedPageBreak/>
        <w:t>Participated in analyzing the requirements for the project which included resource requirement, infrastructural, resource Identification and hiring, Training and process certification of the team.</w:t>
      </w:r>
    </w:p>
    <w:p w14:paraId="480223AA"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Building a GLOBAL TRUST on the Helpdesk Support front per se for my project team which was recognized by clients. This has been indeed a very satisfactory gesture till date.</w:t>
      </w:r>
    </w:p>
    <w:p w14:paraId="151F1CA8" w14:textId="77777777"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Do Ticket quality audit on daily basis and report to internal management.</w:t>
      </w:r>
    </w:p>
    <w:p w14:paraId="659B2216" w14:textId="746C8C1A" w:rsidR="00197359" w:rsidRPr="005D5F59" w:rsidRDefault="00197359" w:rsidP="00F146F0">
      <w:pPr>
        <w:numPr>
          <w:ilvl w:val="0"/>
          <w:numId w:val="5"/>
        </w:numPr>
        <w:suppressAutoHyphens w:val="0"/>
        <w:spacing w:after="4" w:line="249" w:lineRule="auto"/>
        <w:ind w:left="840"/>
        <w:rPr>
          <w:rFonts w:ascii="Calibri" w:eastAsia="Calibri" w:hAnsi="Calibri"/>
          <w:szCs w:val="20"/>
          <w:lang w:val="en-IN"/>
        </w:rPr>
      </w:pPr>
      <w:r w:rsidRPr="005D5F59">
        <w:rPr>
          <w:rFonts w:ascii="Calibri" w:eastAsia="Calibri" w:hAnsi="Calibri"/>
          <w:szCs w:val="20"/>
          <w:lang w:val="en-IN"/>
        </w:rPr>
        <w:t>Good knowledge of tools like BMC Remedy, ITSM</w:t>
      </w:r>
      <w:r w:rsidR="005D5F59">
        <w:rPr>
          <w:rFonts w:ascii="Calibri" w:eastAsia="Calibri" w:hAnsi="Calibri"/>
          <w:szCs w:val="20"/>
          <w:lang w:val="en-IN"/>
        </w:rPr>
        <w:t>, Microsoft excel</w:t>
      </w:r>
      <w:r w:rsidRPr="005D5F59">
        <w:rPr>
          <w:rFonts w:ascii="Calibri" w:eastAsia="Calibri" w:hAnsi="Calibri"/>
          <w:szCs w:val="20"/>
          <w:lang w:val="en-IN"/>
        </w:rPr>
        <w:t>.</w:t>
      </w:r>
    </w:p>
    <w:p w14:paraId="6F1D2D10" w14:textId="5CE5B531" w:rsidR="00197359" w:rsidRPr="005D5F59" w:rsidRDefault="00197359" w:rsidP="00F146F0">
      <w:pPr>
        <w:tabs>
          <w:tab w:val="left" w:pos="420"/>
        </w:tabs>
        <w:suppressAutoHyphens w:val="0"/>
        <w:spacing w:after="4" w:line="249" w:lineRule="auto"/>
        <w:ind w:left="840"/>
        <w:rPr>
          <w:rFonts w:ascii="Calibri" w:eastAsia="Calibri" w:hAnsi="Calibri"/>
          <w:szCs w:val="20"/>
          <w:lang w:val="en-IN"/>
        </w:rPr>
      </w:pPr>
    </w:p>
    <w:sectPr w:rsidR="00197359" w:rsidRPr="005D5F59" w:rsidSect="00043864">
      <w:footerReference w:type="default" r:id="rId8"/>
      <w:pgSz w:w="12240" w:h="15840"/>
      <w:pgMar w:top="900" w:right="1260" w:bottom="777" w:left="1080" w:header="0" w:footer="720" w:gutter="0"/>
      <w:pgBorders w:offsetFrom="page">
        <w:top w:val="thickThinLargeGap" w:sz="24" w:space="24" w:color="00000A"/>
        <w:left w:val="thickThinLargeGap" w:sz="24" w:space="15" w:color="00000A"/>
        <w:bottom w:val="thinThickLargeGap" w:sz="24" w:space="26" w:color="00000A"/>
        <w:right w:val="thinThickLargeGap" w:sz="24" w:space="1" w:color="00000A"/>
      </w:pgBorders>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2F9A4" w14:textId="77777777" w:rsidR="0044350C" w:rsidRDefault="0044350C" w:rsidP="00043864">
      <w:pPr>
        <w:spacing w:after="0" w:line="240" w:lineRule="auto"/>
      </w:pPr>
      <w:r>
        <w:separator/>
      </w:r>
    </w:p>
  </w:endnote>
  <w:endnote w:type="continuationSeparator" w:id="0">
    <w:p w14:paraId="299AFFDE" w14:textId="77777777" w:rsidR="0044350C" w:rsidRDefault="0044350C" w:rsidP="0004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font>
  <w:font w:name="Liberation Sans">
    <w:altName w:val="Arial"/>
    <w:charset w:val="01"/>
    <w:family w:val="swiss"/>
    <w:pitch w:val="default"/>
  </w:font>
  <w:font w:name="WenQuanYi Zen Hei">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Palatino">
    <w:altName w:val="Book Antiqua"/>
    <w:charset w:val="01"/>
    <w:family w:val="roman"/>
    <w:pitch w:val="default"/>
  </w:font>
  <w:font w:name="Arial Bold">
    <w:altName w:val="Arial"/>
    <w:panose1 w:val="020B0704020202020204"/>
    <w:charset w:val="01"/>
    <w:family w:val="roman"/>
    <w:pitch w:val="default"/>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1698" w14:textId="77777777" w:rsidR="00DF4B6B" w:rsidRDefault="00DF4B6B">
    <w:pPr>
      <w:pStyle w:val="Footer"/>
      <w:jc w:val="center"/>
      <w:rPr>
        <w:rFonts w:ascii="Century" w:hAnsi="Century"/>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C0057" w14:textId="77777777" w:rsidR="0044350C" w:rsidRDefault="0044350C" w:rsidP="00043864">
      <w:pPr>
        <w:spacing w:after="0" w:line="240" w:lineRule="auto"/>
      </w:pPr>
      <w:r>
        <w:separator/>
      </w:r>
    </w:p>
  </w:footnote>
  <w:footnote w:type="continuationSeparator" w:id="0">
    <w:p w14:paraId="496EA181" w14:textId="77777777" w:rsidR="0044350C" w:rsidRDefault="0044350C" w:rsidP="00043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3"/>
    <w:multiLevelType w:val="multilevel"/>
    <w:tmpl w:val="00000003"/>
    <w:lvl w:ilvl="0">
      <w:start w:val="1"/>
      <w:numFmt w:val="bullet"/>
      <w:lvlText w:val=""/>
      <w:lvlJc w:val="left"/>
      <w:pPr>
        <w:ind w:left="766" w:hanging="360"/>
      </w:pPr>
      <w:rPr>
        <w:rFonts w:ascii="Wingdings" w:hAnsi="Wingdings"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hint="default"/>
      </w:rPr>
    </w:lvl>
    <w:lvl w:ilvl="3">
      <w:start w:val="1"/>
      <w:numFmt w:val="bullet"/>
      <w:lvlText w:val=""/>
      <w:lvlJc w:val="left"/>
      <w:pPr>
        <w:ind w:left="2926" w:hanging="360"/>
      </w:pPr>
      <w:rPr>
        <w:rFonts w:ascii="Symbol" w:hAnsi="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hint="default"/>
      </w:rPr>
    </w:lvl>
    <w:lvl w:ilvl="6">
      <w:start w:val="1"/>
      <w:numFmt w:val="bullet"/>
      <w:lvlText w:val=""/>
      <w:lvlJc w:val="left"/>
      <w:pPr>
        <w:ind w:left="5086" w:hanging="360"/>
      </w:pPr>
      <w:rPr>
        <w:rFonts w:ascii="Symbol" w:hAnsi="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hint="default"/>
      </w:rPr>
    </w:lvl>
  </w:abstractNum>
  <w:abstractNum w:abstractNumId="2" w15:restartNumberingAfterBreak="0">
    <w:nsid w:val="00000004"/>
    <w:multiLevelType w:val="multilevel"/>
    <w:tmpl w:val="00000004"/>
    <w:lvl w:ilvl="0">
      <w:start w:val="1"/>
      <w:numFmt w:val="bullet"/>
      <w:lvlText w:val=""/>
      <w:lvlJc w:val="left"/>
      <w:pPr>
        <w:ind w:left="450" w:hanging="360"/>
      </w:pPr>
      <w:rPr>
        <w:rFonts w:ascii="Symbol" w:hAnsi="Symbol" w:cs="Symbol" w:hint="default"/>
        <w:color w:val="00000A"/>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3" w15:restartNumberingAfterBreak="0">
    <w:nsid w:val="033524E8"/>
    <w:multiLevelType w:val="hybridMultilevel"/>
    <w:tmpl w:val="1026E9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F5B83"/>
    <w:multiLevelType w:val="multilevel"/>
    <w:tmpl w:val="EAAC6E12"/>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 w15:restartNumberingAfterBreak="0">
    <w:nsid w:val="0A8957CF"/>
    <w:multiLevelType w:val="multilevel"/>
    <w:tmpl w:val="D7EADD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4B7764"/>
    <w:multiLevelType w:val="hybridMultilevel"/>
    <w:tmpl w:val="FFD2AFBE"/>
    <w:lvl w:ilvl="0" w:tplc="A5A88800">
      <w:start w:val="1"/>
      <w:numFmt w:val="bullet"/>
      <w:lvlText w:val=""/>
      <w:lvlJc w:val="left"/>
      <w:pPr>
        <w:ind w:left="360" w:hanging="360"/>
      </w:pPr>
      <w:rPr>
        <w:rFonts w:ascii="Wingdings" w:hAnsi="Wingdings" w:hint="default"/>
      </w:rPr>
    </w:lvl>
    <w:lvl w:ilvl="1" w:tplc="DB7CDE68" w:tentative="1">
      <w:start w:val="1"/>
      <w:numFmt w:val="bullet"/>
      <w:lvlText w:val="o"/>
      <w:lvlJc w:val="left"/>
      <w:pPr>
        <w:ind w:left="1080" w:hanging="360"/>
      </w:pPr>
      <w:rPr>
        <w:rFonts w:ascii="Courier New" w:hAnsi="Courier New" w:cs="Courier New" w:hint="default"/>
      </w:rPr>
    </w:lvl>
    <w:lvl w:ilvl="2" w:tplc="BE020780" w:tentative="1">
      <w:start w:val="1"/>
      <w:numFmt w:val="bullet"/>
      <w:lvlText w:val=""/>
      <w:lvlJc w:val="left"/>
      <w:pPr>
        <w:ind w:left="1800" w:hanging="360"/>
      </w:pPr>
      <w:rPr>
        <w:rFonts w:ascii="Wingdings" w:hAnsi="Wingdings" w:hint="default"/>
      </w:rPr>
    </w:lvl>
    <w:lvl w:ilvl="3" w:tplc="22A20AE0" w:tentative="1">
      <w:start w:val="1"/>
      <w:numFmt w:val="bullet"/>
      <w:lvlText w:val=""/>
      <w:lvlJc w:val="left"/>
      <w:pPr>
        <w:ind w:left="2520" w:hanging="360"/>
      </w:pPr>
      <w:rPr>
        <w:rFonts w:ascii="Symbol" w:hAnsi="Symbol" w:hint="default"/>
      </w:rPr>
    </w:lvl>
    <w:lvl w:ilvl="4" w:tplc="85BC143C" w:tentative="1">
      <w:start w:val="1"/>
      <w:numFmt w:val="bullet"/>
      <w:lvlText w:val="o"/>
      <w:lvlJc w:val="left"/>
      <w:pPr>
        <w:ind w:left="3240" w:hanging="360"/>
      </w:pPr>
      <w:rPr>
        <w:rFonts w:ascii="Courier New" w:hAnsi="Courier New" w:cs="Courier New" w:hint="default"/>
      </w:rPr>
    </w:lvl>
    <w:lvl w:ilvl="5" w:tplc="956265A4" w:tentative="1">
      <w:start w:val="1"/>
      <w:numFmt w:val="bullet"/>
      <w:lvlText w:val=""/>
      <w:lvlJc w:val="left"/>
      <w:pPr>
        <w:ind w:left="3960" w:hanging="360"/>
      </w:pPr>
      <w:rPr>
        <w:rFonts w:ascii="Wingdings" w:hAnsi="Wingdings" w:hint="default"/>
      </w:rPr>
    </w:lvl>
    <w:lvl w:ilvl="6" w:tplc="D66A23A4" w:tentative="1">
      <w:start w:val="1"/>
      <w:numFmt w:val="bullet"/>
      <w:lvlText w:val=""/>
      <w:lvlJc w:val="left"/>
      <w:pPr>
        <w:ind w:left="4680" w:hanging="360"/>
      </w:pPr>
      <w:rPr>
        <w:rFonts w:ascii="Symbol" w:hAnsi="Symbol" w:hint="default"/>
      </w:rPr>
    </w:lvl>
    <w:lvl w:ilvl="7" w:tplc="B016AA50" w:tentative="1">
      <w:start w:val="1"/>
      <w:numFmt w:val="bullet"/>
      <w:lvlText w:val="o"/>
      <w:lvlJc w:val="left"/>
      <w:pPr>
        <w:ind w:left="5400" w:hanging="360"/>
      </w:pPr>
      <w:rPr>
        <w:rFonts w:ascii="Courier New" w:hAnsi="Courier New" w:cs="Courier New" w:hint="default"/>
      </w:rPr>
    </w:lvl>
    <w:lvl w:ilvl="8" w:tplc="4288F040" w:tentative="1">
      <w:start w:val="1"/>
      <w:numFmt w:val="bullet"/>
      <w:lvlText w:val=""/>
      <w:lvlJc w:val="left"/>
      <w:pPr>
        <w:ind w:left="6120" w:hanging="360"/>
      </w:pPr>
      <w:rPr>
        <w:rFonts w:ascii="Wingdings" w:hAnsi="Wingdings" w:hint="default"/>
      </w:rPr>
    </w:lvl>
  </w:abstractNum>
  <w:abstractNum w:abstractNumId="7" w15:restartNumberingAfterBreak="0">
    <w:nsid w:val="3329705B"/>
    <w:multiLevelType w:val="hybridMultilevel"/>
    <w:tmpl w:val="33EA19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56760"/>
    <w:multiLevelType w:val="multilevel"/>
    <w:tmpl w:val="4925676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4D0752BD"/>
    <w:multiLevelType w:val="hybridMultilevel"/>
    <w:tmpl w:val="D1C62AAA"/>
    <w:lvl w:ilvl="0" w:tplc="BB7F25A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5A90E668"/>
    <w:multiLevelType w:val="singleLevel"/>
    <w:tmpl w:val="5A90E668"/>
    <w:lvl w:ilvl="0">
      <w:start w:val="1"/>
      <w:numFmt w:val="bullet"/>
      <w:lvlText w:val=""/>
      <w:lvlJc w:val="left"/>
      <w:pPr>
        <w:tabs>
          <w:tab w:val="left" w:pos="870"/>
        </w:tabs>
        <w:ind w:left="870" w:hanging="420"/>
      </w:pPr>
      <w:rPr>
        <w:rFonts w:ascii="Wingdings" w:hAnsi="Wingdings" w:hint="default"/>
      </w:rPr>
    </w:lvl>
  </w:abstractNum>
  <w:abstractNum w:abstractNumId="11" w15:restartNumberingAfterBreak="0">
    <w:nsid w:val="6BBB2418"/>
    <w:multiLevelType w:val="multilevel"/>
    <w:tmpl w:val="B76AF2C8"/>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2" w15:restartNumberingAfterBreak="0">
    <w:nsid w:val="7A74003A"/>
    <w:multiLevelType w:val="hybridMultilevel"/>
    <w:tmpl w:val="CE02A458"/>
    <w:lvl w:ilvl="0" w:tplc="989E5064">
      <w:start w:val="1"/>
      <w:numFmt w:val="bullet"/>
      <w:lvlText w:val=""/>
      <w:lvlJc w:val="left"/>
      <w:pPr>
        <w:ind w:left="720" w:hanging="360"/>
      </w:pPr>
      <w:rPr>
        <w:rFonts w:ascii="Symbol" w:hAnsi="Symbol" w:hint="default"/>
      </w:rPr>
    </w:lvl>
    <w:lvl w:ilvl="1" w:tplc="A4340250" w:tentative="1">
      <w:start w:val="1"/>
      <w:numFmt w:val="bullet"/>
      <w:lvlText w:val="o"/>
      <w:lvlJc w:val="left"/>
      <w:pPr>
        <w:ind w:left="1440" w:hanging="360"/>
      </w:pPr>
      <w:rPr>
        <w:rFonts w:ascii="Courier New" w:hAnsi="Courier New" w:cs="Courier New" w:hint="default"/>
      </w:rPr>
    </w:lvl>
    <w:lvl w:ilvl="2" w:tplc="35D47F4C" w:tentative="1">
      <w:start w:val="1"/>
      <w:numFmt w:val="bullet"/>
      <w:lvlText w:val=""/>
      <w:lvlJc w:val="left"/>
      <w:pPr>
        <w:ind w:left="2160" w:hanging="360"/>
      </w:pPr>
      <w:rPr>
        <w:rFonts w:ascii="Wingdings" w:hAnsi="Wingdings" w:hint="default"/>
      </w:rPr>
    </w:lvl>
    <w:lvl w:ilvl="3" w:tplc="08FAC398" w:tentative="1">
      <w:start w:val="1"/>
      <w:numFmt w:val="bullet"/>
      <w:lvlText w:val=""/>
      <w:lvlJc w:val="left"/>
      <w:pPr>
        <w:ind w:left="2880" w:hanging="360"/>
      </w:pPr>
      <w:rPr>
        <w:rFonts w:ascii="Symbol" w:hAnsi="Symbol" w:hint="default"/>
      </w:rPr>
    </w:lvl>
    <w:lvl w:ilvl="4" w:tplc="144C26CA" w:tentative="1">
      <w:start w:val="1"/>
      <w:numFmt w:val="bullet"/>
      <w:lvlText w:val="o"/>
      <w:lvlJc w:val="left"/>
      <w:pPr>
        <w:ind w:left="3600" w:hanging="360"/>
      </w:pPr>
      <w:rPr>
        <w:rFonts w:ascii="Courier New" w:hAnsi="Courier New" w:cs="Courier New" w:hint="default"/>
      </w:rPr>
    </w:lvl>
    <w:lvl w:ilvl="5" w:tplc="86560D0E" w:tentative="1">
      <w:start w:val="1"/>
      <w:numFmt w:val="bullet"/>
      <w:lvlText w:val=""/>
      <w:lvlJc w:val="left"/>
      <w:pPr>
        <w:ind w:left="4320" w:hanging="360"/>
      </w:pPr>
      <w:rPr>
        <w:rFonts w:ascii="Wingdings" w:hAnsi="Wingdings" w:hint="default"/>
      </w:rPr>
    </w:lvl>
    <w:lvl w:ilvl="6" w:tplc="5636E5F6" w:tentative="1">
      <w:start w:val="1"/>
      <w:numFmt w:val="bullet"/>
      <w:lvlText w:val=""/>
      <w:lvlJc w:val="left"/>
      <w:pPr>
        <w:ind w:left="5040" w:hanging="360"/>
      </w:pPr>
      <w:rPr>
        <w:rFonts w:ascii="Symbol" w:hAnsi="Symbol" w:hint="default"/>
      </w:rPr>
    </w:lvl>
    <w:lvl w:ilvl="7" w:tplc="BCB86654" w:tentative="1">
      <w:start w:val="1"/>
      <w:numFmt w:val="bullet"/>
      <w:lvlText w:val="o"/>
      <w:lvlJc w:val="left"/>
      <w:pPr>
        <w:ind w:left="5760" w:hanging="360"/>
      </w:pPr>
      <w:rPr>
        <w:rFonts w:ascii="Courier New" w:hAnsi="Courier New" w:cs="Courier New" w:hint="default"/>
      </w:rPr>
    </w:lvl>
    <w:lvl w:ilvl="8" w:tplc="01EE79CC"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10"/>
  </w:num>
  <w:num w:numId="6">
    <w:abstractNumId w:val="9"/>
  </w:num>
  <w:num w:numId="7">
    <w:abstractNumId w:val="7"/>
  </w:num>
  <w:num w:numId="8">
    <w:abstractNumId w:val="6"/>
  </w:num>
  <w:num w:numId="9">
    <w:abstractNumId w:val="3"/>
  </w:num>
  <w:num w:numId="10">
    <w:abstractNumId w:val="12"/>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A0"/>
    <w:rsid w:val="00041A17"/>
    <w:rsid w:val="00043864"/>
    <w:rsid w:val="000650AC"/>
    <w:rsid w:val="00076476"/>
    <w:rsid w:val="00095BEA"/>
    <w:rsid w:val="000B633E"/>
    <w:rsid w:val="000F4ACB"/>
    <w:rsid w:val="00152BAD"/>
    <w:rsid w:val="00156CD8"/>
    <w:rsid w:val="0019264F"/>
    <w:rsid w:val="00197359"/>
    <w:rsid w:val="001A0DA2"/>
    <w:rsid w:val="001A3666"/>
    <w:rsid w:val="001A6C69"/>
    <w:rsid w:val="002005DC"/>
    <w:rsid w:val="0020140D"/>
    <w:rsid w:val="00233218"/>
    <w:rsid w:val="00256C5C"/>
    <w:rsid w:val="00257917"/>
    <w:rsid w:val="002B33A4"/>
    <w:rsid w:val="002E0557"/>
    <w:rsid w:val="002E1F9F"/>
    <w:rsid w:val="003254D9"/>
    <w:rsid w:val="00334D2F"/>
    <w:rsid w:val="00336EA1"/>
    <w:rsid w:val="003562D4"/>
    <w:rsid w:val="003B5DFC"/>
    <w:rsid w:val="003E4247"/>
    <w:rsid w:val="003F35B6"/>
    <w:rsid w:val="004217B2"/>
    <w:rsid w:val="004271BE"/>
    <w:rsid w:val="00442147"/>
    <w:rsid w:val="0044350C"/>
    <w:rsid w:val="004474C9"/>
    <w:rsid w:val="0045320D"/>
    <w:rsid w:val="00471853"/>
    <w:rsid w:val="00475E94"/>
    <w:rsid w:val="004A04AC"/>
    <w:rsid w:val="004D7DEB"/>
    <w:rsid w:val="0051455E"/>
    <w:rsid w:val="00554053"/>
    <w:rsid w:val="005549C2"/>
    <w:rsid w:val="00575D4E"/>
    <w:rsid w:val="00582448"/>
    <w:rsid w:val="005D3083"/>
    <w:rsid w:val="005D5F59"/>
    <w:rsid w:val="005E2467"/>
    <w:rsid w:val="005F78A0"/>
    <w:rsid w:val="006523D3"/>
    <w:rsid w:val="006805A3"/>
    <w:rsid w:val="006D7F9E"/>
    <w:rsid w:val="006F5D79"/>
    <w:rsid w:val="006F64DF"/>
    <w:rsid w:val="00706991"/>
    <w:rsid w:val="00716853"/>
    <w:rsid w:val="00756E90"/>
    <w:rsid w:val="00770C99"/>
    <w:rsid w:val="007B505E"/>
    <w:rsid w:val="007C73E8"/>
    <w:rsid w:val="007D23F1"/>
    <w:rsid w:val="0084683B"/>
    <w:rsid w:val="00883633"/>
    <w:rsid w:val="008869D9"/>
    <w:rsid w:val="00890CB3"/>
    <w:rsid w:val="008C0D97"/>
    <w:rsid w:val="008D056E"/>
    <w:rsid w:val="00932AD1"/>
    <w:rsid w:val="00967905"/>
    <w:rsid w:val="009951DD"/>
    <w:rsid w:val="009979E0"/>
    <w:rsid w:val="009B2C29"/>
    <w:rsid w:val="009B7C6C"/>
    <w:rsid w:val="009E6B31"/>
    <w:rsid w:val="00A040EE"/>
    <w:rsid w:val="00AE7AEB"/>
    <w:rsid w:val="00B254B8"/>
    <w:rsid w:val="00B551BF"/>
    <w:rsid w:val="00B601C4"/>
    <w:rsid w:val="00B63A98"/>
    <w:rsid w:val="00B913A8"/>
    <w:rsid w:val="00BB404F"/>
    <w:rsid w:val="00C01C5C"/>
    <w:rsid w:val="00CD0C27"/>
    <w:rsid w:val="00CD3B22"/>
    <w:rsid w:val="00CF139C"/>
    <w:rsid w:val="00CF6D2C"/>
    <w:rsid w:val="00D031B6"/>
    <w:rsid w:val="00D27BF8"/>
    <w:rsid w:val="00D52CCD"/>
    <w:rsid w:val="00D56767"/>
    <w:rsid w:val="00D72BA9"/>
    <w:rsid w:val="00DC156D"/>
    <w:rsid w:val="00DF4B6B"/>
    <w:rsid w:val="00E10DA7"/>
    <w:rsid w:val="00E1288F"/>
    <w:rsid w:val="00E70DE0"/>
    <w:rsid w:val="00E87A64"/>
    <w:rsid w:val="00E9093D"/>
    <w:rsid w:val="00E96B9D"/>
    <w:rsid w:val="00ED75F8"/>
    <w:rsid w:val="00EE48C3"/>
    <w:rsid w:val="00EF63D1"/>
    <w:rsid w:val="00F146F0"/>
    <w:rsid w:val="00F30CCA"/>
    <w:rsid w:val="00F53706"/>
    <w:rsid w:val="00F54B56"/>
    <w:rsid w:val="00F641D1"/>
    <w:rsid w:val="00F80AEA"/>
    <w:rsid w:val="00FB696B"/>
    <w:rsid w:val="19782B12"/>
    <w:rsid w:val="562A33F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4A0B"/>
  <w15:docId w15:val="{0B96FE3E-E729-744F-98A2-A5FFCF1F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lsdException w:name="Strong" w:uiPriority="22" w:qFormat="1"/>
    <w:lsdException w:name="Emphasis" w:uiPriority="20" w:qFormat="1"/>
    <w:lsdException w:name="Document Map" w:uiPriority="0"/>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uiPriority="0"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864"/>
    <w:pPr>
      <w:suppressAutoHyphens/>
    </w:pPr>
    <w:rPr>
      <w:sz w:val="24"/>
      <w:szCs w:val="24"/>
    </w:rPr>
  </w:style>
  <w:style w:type="paragraph" w:styleId="Heading1">
    <w:name w:val="heading 1"/>
    <w:basedOn w:val="Normal"/>
    <w:next w:val="Normal"/>
    <w:qFormat/>
    <w:rsid w:val="00043864"/>
    <w:pPr>
      <w:outlineLvl w:val="0"/>
    </w:pPr>
  </w:style>
  <w:style w:type="paragraph" w:styleId="Heading4">
    <w:name w:val="heading 4"/>
    <w:basedOn w:val="Normal"/>
    <w:next w:val="Normal"/>
    <w:qFormat/>
    <w:rsid w:val="00043864"/>
    <w:pPr>
      <w:keepNext/>
      <w:spacing w:before="240" w:after="60"/>
      <w:outlineLvl w:val="3"/>
    </w:pPr>
    <w:rPr>
      <w:b/>
      <w:sz w:val="28"/>
      <w:szCs w:val="28"/>
    </w:rPr>
  </w:style>
  <w:style w:type="paragraph" w:styleId="Heading6">
    <w:name w:val="heading 6"/>
    <w:basedOn w:val="Normal"/>
    <w:next w:val="Normal"/>
    <w:qFormat/>
    <w:rsid w:val="00043864"/>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43864"/>
    <w:rPr>
      <w:rFonts w:ascii="Tahoma" w:hAnsi="Tahoma" w:cs="Tahoma"/>
      <w:sz w:val="16"/>
      <w:szCs w:val="16"/>
    </w:rPr>
  </w:style>
  <w:style w:type="paragraph" w:styleId="BodyText3">
    <w:name w:val="Body Text 3"/>
    <w:basedOn w:val="Normal"/>
    <w:qFormat/>
    <w:rsid w:val="00043864"/>
    <w:pPr>
      <w:spacing w:after="120"/>
    </w:pPr>
    <w:rPr>
      <w:sz w:val="16"/>
      <w:szCs w:val="16"/>
    </w:rPr>
  </w:style>
  <w:style w:type="paragraph" w:styleId="Caption">
    <w:name w:val="caption"/>
    <w:basedOn w:val="Normal"/>
    <w:next w:val="Normal"/>
    <w:rsid w:val="00043864"/>
    <w:pPr>
      <w:suppressLineNumbers/>
      <w:spacing w:before="120" w:after="120"/>
    </w:pPr>
    <w:rPr>
      <w:rFonts w:cs="Lohit Devanagari"/>
      <w:i/>
      <w:iCs/>
    </w:rPr>
  </w:style>
  <w:style w:type="paragraph" w:styleId="DocumentMap">
    <w:name w:val="Document Map"/>
    <w:basedOn w:val="Normal"/>
    <w:rsid w:val="00043864"/>
    <w:pPr>
      <w:shd w:val="clear" w:color="auto" w:fill="000080"/>
    </w:pPr>
    <w:rPr>
      <w:rFonts w:ascii="Tahoma" w:hAnsi="Tahoma" w:cs="Tahoma"/>
      <w:sz w:val="20"/>
      <w:szCs w:val="20"/>
    </w:rPr>
  </w:style>
  <w:style w:type="paragraph" w:styleId="Footer">
    <w:name w:val="footer"/>
    <w:basedOn w:val="Normal"/>
    <w:qFormat/>
    <w:rsid w:val="00043864"/>
    <w:pPr>
      <w:tabs>
        <w:tab w:val="center" w:pos="4320"/>
        <w:tab w:val="right" w:pos="8640"/>
      </w:tabs>
    </w:pPr>
  </w:style>
  <w:style w:type="paragraph" w:styleId="Header">
    <w:name w:val="header"/>
    <w:basedOn w:val="Normal"/>
    <w:rsid w:val="00043864"/>
    <w:pPr>
      <w:tabs>
        <w:tab w:val="center" w:pos="4320"/>
        <w:tab w:val="right" w:pos="8640"/>
      </w:tabs>
    </w:pPr>
  </w:style>
  <w:style w:type="paragraph" w:styleId="HTMLPreformatted">
    <w:name w:val="HTML Preformatted"/>
    <w:basedOn w:val="Normal"/>
    <w:rsid w:val="0004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
    <w:name w:val="List"/>
    <w:basedOn w:val="TextBody"/>
    <w:qFormat/>
    <w:rsid w:val="00043864"/>
    <w:rPr>
      <w:rFonts w:cs="Lohit Devanagari"/>
    </w:rPr>
  </w:style>
  <w:style w:type="paragraph" w:customStyle="1" w:styleId="TextBody">
    <w:name w:val="Text Body"/>
    <w:basedOn w:val="Normal"/>
    <w:qFormat/>
    <w:rsid w:val="00043864"/>
    <w:pPr>
      <w:spacing w:after="120" w:line="288" w:lineRule="auto"/>
    </w:pPr>
  </w:style>
  <w:style w:type="paragraph" w:styleId="NormalWeb">
    <w:name w:val="Normal (Web)"/>
    <w:basedOn w:val="Normal"/>
    <w:link w:val="NormalWebChar"/>
    <w:rsid w:val="00043864"/>
    <w:pPr>
      <w:spacing w:after="280"/>
    </w:pPr>
  </w:style>
  <w:style w:type="paragraph" w:styleId="PlainText">
    <w:name w:val="Plain Text"/>
    <w:basedOn w:val="Normal"/>
    <w:qFormat/>
    <w:rsid w:val="00043864"/>
    <w:rPr>
      <w:rFonts w:ascii="Courier New" w:hAnsi="Courier New"/>
      <w:sz w:val="20"/>
      <w:szCs w:val="20"/>
    </w:rPr>
  </w:style>
  <w:style w:type="character" w:styleId="FollowedHyperlink">
    <w:name w:val="FollowedHyperlink"/>
    <w:basedOn w:val="DefaultParagraphFont"/>
    <w:rsid w:val="00043864"/>
    <w:rPr>
      <w:color w:val="800080"/>
      <w:u w:val="single"/>
    </w:rPr>
  </w:style>
  <w:style w:type="character" w:styleId="HTMLTypewriter">
    <w:name w:val="HTML Typewriter"/>
    <w:basedOn w:val="DefaultParagraphFont"/>
    <w:qFormat/>
    <w:rsid w:val="00043864"/>
    <w:rPr>
      <w:rFonts w:ascii="Courier New" w:eastAsia="Courier New" w:hAnsi="Courier New" w:cs="Courier New"/>
      <w:sz w:val="20"/>
      <w:szCs w:val="20"/>
    </w:rPr>
  </w:style>
  <w:style w:type="character" w:styleId="Hyperlink">
    <w:name w:val="Hyperlink"/>
    <w:basedOn w:val="DefaultParagraphFont"/>
    <w:uiPriority w:val="99"/>
    <w:unhideWhenUsed/>
    <w:rsid w:val="00043864"/>
    <w:rPr>
      <w:color w:val="0000FF"/>
      <w:u w:val="single"/>
    </w:rPr>
  </w:style>
  <w:style w:type="table" w:styleId="TableGrid">
    <w:name w:val="Table Grid"/>
    <w:basedOn w:val="TableNormal"/>
    <w:rsid w:val="0004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rsid w:val="00043864"/>
    <w:rPr>
      <w:color w:val="003399"/>
      <w:u w:val="none"/>
    </w:rPr>
  </w:style>
  <w:style w:type="character" w:customStyle="1" w:styleId="NormalWebChar">
    <w:name w:val="Normal (Web) Char"/>
    <w:basedOn w:val="DefaultParagraphFont"/>
    <w:link w:val="NormalWeb"/>
    <w:rsid w:val="00043864"/>
    <w:rPr>
      <w:sz w:val="24"/>
      <w:szCs w:val="24"/>
    </w:rPr>
  </w:style>
  <w:style w:type="character" w:customStyle="1" w:styleId="BalloonTextChar">
    <w:name w:val="Balloon Text Char"/>
    <w:basedOn w:val="DefaultParagraphFont"/>
    <w:link w:val="BalloonText"/>
    <w:rsid w:val="00043864"/>
    <w:rPr>
      <w:rFonts w:ascii="Tahoma" w:hAnsi="Tahoma" w:cs="Tahoma"/>
      <w:sz w:val="16"/>
      <w:szCs w:val="16"/>
    </w:rPr>
  </w:style>
  <w:style w:type="character" w:customStyle="1" w:styleId="ListLabel1">
    <w:name w:val="ListLabel 1"/>
    <w:qFormat/>
    <w:rsid w:val="00043864"/>
    <w:rPr>
      <w:rFonts w:cs="Courier New"/>
    </w:rPr>
  </w:style>
  <w:style w:type="character" w:customStyle="1" w:styleId="ListLabel2">
    <w:name w:val="ListLabel 2"/>
    <w:rsid w:val="00043864"/>
    <w:rPr>
      <w:sz w:val="16"/>
    </w:rPr>
  </w:style>
  <w:style w:type="character" w:customStyle="1" w:styleId="ListLabel3">
    <w:name w:val="ListLabel 3"/>
    <w:qFormat/>
    <w:rsid w:val="00043864"/>
    <w:rPr>
      <w:color w:val="00000A"/>
      <w:sz w:val="18"/>
    </w:rPr>
  </w:style>
  <w:style w:type="character" w:customStyle="1" w:styleId="ListLabel4">
    <w:name w:val="ListLabel 4"/>
    <w:qFormat/>
    <w:rsid w:val="00043864"/>
    <w:rPr>
      <w:sz w:val="18"/>
    </w:rPr>
  </w:style>
  <w:style w:type="character" w:customStyle="1" w:styleId="ListLabel5">
    <w:name w:val="ListLabel 5"/>
    <w:qFormat/>
    <w:rsid w:val="00043864"/>
    <w:rPr>
      <w:rFonts w:cs="Times New Roman"/>
    </w:rPr>
  </w:style>
  <w:style w:type="character" w:customStyle="1" w:styleId="ListLabel6">
    <w:name w:val="ListLabel 6"/>
    <w:qFormat/>
    <w:rsid w:val="00043864"/>
    <w:rPr>
      <w:rFonts w:eastAsia="Times New Roman" w:cs="Times New Roman"/>
    </w:rPr>
  </w:style>
  <w:style w:type="character" w:customStyle="1" w:styleId="ListLabel7">
    <w:name w:val="ListLabel 7"/>
    <w:qFormat/>
    <w:rsid w:val="00043864"/>
    <w:rPr>
      <w:color w:val="00000A"/>
    </w:rPr>
  </w:style>
  <w:style w:type="paragraph" w:customStyle="1" w:styleId="Heading">
    <w:name w:val="Heading"/>
    <w:basedOn w:val="Normal"/>
    <w:next w:val="TextBody"/>
    <w:qFormat/>
    <w:rsid w:val="00043864"/>
    <w:pPr>
      <w:keepNext/>
      <w:spacing w:before="240" w:after="120"/>
    </w:pPr>
    <w:rPr>
      <w:rFonts w:ascii="Liberation Sans" w:eastAsia="WenQuanYi Zen Hei" w:hAnsi="Liberation Sans" w:cs="Lohit Devanagari"/>
      <w:sz w:val="28"/>
      <w:szCs w:val="28"/>
    </w:rPr>
  </w:style>
  <w:style w:type="paragraph" w:customStyle="1" w:styleId="Index">
    <w:name w:val="Index"/>
    <w:basedOn w:val="Normal"/>
    <w:qFormat/>
    <w:rsid w:val="00043864"/>
    <w:pPr>
      <w:suppressLineNumbers/>
    </w:pPr>
    <w:rPr>
      <w:rFonts w:cs="Lohit Devanagari"/>
    </w:rPr>
  </w:style>
  <w:style w:type="paragraph" w:customStyle="1" w:styleId="itemlist">
    <w:name w:val="itemlist"/>
    <w:basedOn w:val="Normal"/>
    <w:qFormat/>
    <w:rsid w:val="00043864"/>
    <w:pPr>
      <w:spacing w:after="280"/>
    </w:pPr>
  </w:style>
  <w:style w:type="paragraph" w:customStyle="1" w:styleId="TextBodyIndent">
    <w:name w:val="Text Body Indent"/>
    <w:basedOn w:val="Normal"/>
    <w:qFormat/>
    <w:rsid w:val="00043864"/>
    <w:pPr>
      <w:spacing w:line="288" w:lineRule="atLeast"/>
      <w:ind w:left="720"/>
    </w:pPr>
    <w:rPr>
      <w:rFonts w:ascii="Verdana" w:hAnsi="Verdana" w:cs="Courier New"/>
      <w:b/>
      <w:i/>
      <w:color w:val="000000"/>
      <w:sz w:val="20"/>
      <w:szCs w:val="20"/>
    </w:rPr>
  </w:style>
  <w:style w:type="paragraph" w:customStyle="1" w:styleId="3IndentHang">
    <w:name w:val=".3 Indent &amp; Hang"/>
    <w:basedOn w:val="Normal"/>
    <w:qFormat/>
    <w:rsid w:val="00043864"/>
    <w:pPr>
      <w:ind w:left="864" w:hanging="432"/>
    </w:pPr>
    <w:rPr>
      <w:rFonts w:ascii="Palatino" w:hAnsi="Palatino"/>
      <w:szCs w:val="20"/>
    </w:rPr>
  </w:style>
  <w:style w:type="paragraph" w:customStyle="1" w:styleId="Char">
    <w:name w:val="Char"/>
    <w:basedOn w:val="Normal"/>
    <w:qFormat/>
    <w:rsid w:val="00043864"/>
    <w:pPr>
      <w:spacing w:after="160" w:line="240" w:lineRule="exact"/>
    </w:pPr>
    <w:rPr>
      <w:rFonts w:ascii="Arial Bold" w:hAnsi="Arial Bold"/>
      <w:b/>
      <w:sz w:val="32"/>
      <w:szCs w:val="32"/>
    </w:rPr>
  </w:style>
  <w:style w:type="paragraph" w:customStyle="1" w:styleId="Char1CharCharChar">
    <w:name w:val="Char1 Char Char Char"/>
    <w:basedOn w:val="Normal"/>
    <w:qFormat/>
    <w:rsid w:val="00043864"/>
    <w:pPr>
      <w:spacing w:after="160" w:line="240" w:lineRule="exact"/>
    </w:pPr>
    <w:rPr>
      <w:rFonts w:ascii="Verdana" w:hAnsi="Verdana"/>
      <w:sz w:val="20"/>
      <w:szCs w:val="20"/>
    </w:rPr>
  </w:style>
  <w:style w:type="paragraph" w:customStyle="1" w:styleId="Head3">
    <w:name w:val="Head 3"/>
    <w:basedOn w:val="TextBody"/>
    <w:qFormat/>
    <w:rsid w:val="00043864"/>
    <w:rPr>
      <w:rFonts w:ascii="Verdana" w:hAnsi="Verdana"/>
      <w:sz w:val="20"/>
      <w:szCs w:val="20"/>
    </w:rPr>
  </w:style>
  <w:style w:type="paragraph" w:styleId="ListParagraph">
    <w:name w:val="List Paragraph"/>
    <w:basedOn w:val="Normal"/>
    <w:uiPriority w:val="99"/>
    <w:qFormat/>
    <w:rsid w:val="00043864"/>
    <w:pPr>
      <w:ind w:left="720"/>
      <w:contextualSpacing/>
    </w:pPr>
  </w:style>
  <w:style w:type="paragraph" w:styleId="NoSpacing">
    <w:name w:val="No Spacing"/>
    <w:qFormat/>
    <w:rsid w:val="009B7C6C"/>
    <w:pPr>
      <w:spacing w:after="0" w:line="240" w:lineRule="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Jyothi</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Jyothi</dc:title>
  <dc:creator>jyothi</dc:creator>
  <cp:lastModifiedBy>Satyam Singh</cp:lastModifiedBy>
  <cp:revision>7</cp:revision>
  <dcterms:created xsi:type="dcterms:W3CDTF">2023-06-27T19:16:00Z</dcterms:created>
  <dcterms:modified xsi:type="dcterms:W3CDTF">2023-09-16T06:17:00Z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