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7AE" w:rsidRPr="005455B1" w:rsidRDefault="00DF57C0" w:rsidP="00DF57C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Curriculum Vitae</w:t>
      </w:r>
    </w:p>
    <w:p w:rsidR="00DF57C0" w:rsidRPr="005455B1" w:rsidRDefault="00767A14" w:rsidP="00DF57C0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</w:t>
      </w:r>
    </w:p>
    <w:p w:rsidR="00DF57C0" w:rsidRPr="005455B1" w:rsidRDefault="00DF57C0" w:rsidP="00DF57C0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27AE" w:rsidRPr="003446D1" w:rsidRDefault="00D6709B" w:rsidP="00DF57C0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55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="00767A14" w:rsidRPr="003446D1">
        <w:rPr>
          <w:rFonts w:ascii="Times New Roman" w:hAnsi="Times New Roman" w:cs="Times New Roman"/>
          <w:bCs/>
          <w:sz w:val="24"/>
          <w:szCs w:val="24"/>
        </w:rPr>
        <w:t>SUSHMA. S</w:t>
      </w:r>
    </w:p>
    <w:p w:rsidR="00C727AE" w:rsidRPr="003446D1" w:rsidRDefault="00767A14" w:rsidP="00DF57C0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46D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Mobile no: </w:t>
      </w:r>
      <w:r w:rsidR="007C4470" w:rsidRPr="003446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46D1">
        <w:rPr>
          <w:rFonts w:ascii="Times New Roman" w:hAnsi="Times New Roman" w:cs="Times New Roman"/>
          <w:bCs/>
          <w:sz w:val="24"/>
          <w:szCs w:val="24"/>
        </w:rPr>
        <w:t>9591680642</w:t>
      </w:r>
    </w:p>
    <w:p w:rsidR="00C727AE" w:rsidRPr="003446D1" w:rsidRDefault="00767A14" w:rsidP="00DF57C0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446D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Em</w:t>
      </w:r>
      <w:r w:rsidR="003446D1" w:rsidRPr="003446D1">
        <w:rPr>
          <w:rFonts w:ascii="Times New Roman" w:hAnsi="Times New Roman" w:cs="Times New Roman"/>
          <w:bCs/>
          <w:sz w:val="24"/>
          <w:szCs w:val="24"/>
        </w:rPr>
        <w:t xml:space="preserve">ail </w:t>
      </w:r>
      <w:r w:rsidR="007C4470" w:rsidRPr="003446D1">
        <w:rPr>
          <w:rFonts w:ascii="Times New Roman" w:hAnsi="Times New Roman" w:cs="Times New Roman"/>
          <w:bCs/>
          <w:sz w:val="24"/>
          <w:szCs w:val="24"/>
        </w:rPr>
        <w:t xml:space="preserve">ID: </w:t>
      </w:r>
      <w:hyperlink r:id="rId6" w:history="1">
        <w:r w:rsidR="007C4470" w:rsidRPr="003446D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sushmasrishantha@gmail.com</w:t>
        </w:r>
      </w:hyperlink>
    </w:p>
    <w:p w:rsidR="00C727AE" w:rsidRPr="005455B1" w:rsidRDefault="007C4470" w:rsidP="00DF57C0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</w:r>
      <w:r w:rsidRPr="005455B1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767A14" w:rsidRPr="005455B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</w:t>
      </w:r>
    </w:p>
    <w:p w:rsidR="00C727AE" w:rsidRPr="005455B1" w:rsidRDefault="00C727AE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CAREER OBJECTIVE: </w:t>
      </w:r>
    </w:p>
    <w:p w:rsidR="00C727AE" w:rsidRPr="005455B1" w:rsidRDefault="00767A14">
      <w:pPr>
        <w:jc w:val="both"/>
        <w:rPr>
          <w:color w:val="000000"/>
          <w:sz w:val="28"/>
          <w:szCs w:val="28"/>
        </w:rPr>
      </w:pPr>
      <w:r w:rsidRPr="005455B1">
        <w:rPr>
          <w:color w:val="000000"/>
          <w:sz w:val="28"/>
          <w:szCs w:val="28"/>
        </w:rPr>
        <w:t>To build a career in a progressive organization that gives me a scope to apply my knowledge and technical skills and to work dynamically for the growth of the organization.</w:t>
      </w:r>
    </w:p>
    <w:p w:rsidR="00C727AE" w:rsidRPr="005455B1" w:rsidRDefault="00767A14">
      <w:pPr>
        <w:pStyle w:val="NoSpacing"/>
        <w:spacing w:line="360" w:lineRule="auto"/>
        <w:ind w:right="-450"/>
        <w:rPr>
          <w:rFonts w:ascii="Times New Roman" w:hAnsi="Times New Roman" w:cs="Times New Roman"/>
          <w:sz w:val="28"/>
          <w:szCs w:val="28"/>
        </w:rPr>
      </w:pPr>
      <w:r w:rsidRPr="005455B1">
        <w:rPr>
          <w:rFonts w:ascii="Times New Roman" w:hAnsi="Times New Roman" w:cs="Times New Roman"/>
          <w:sz w:val="28"/>
          <w:szCs w:val="28"/>
        </w:rPr>
        <w:br/>
      </w: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EDUCATIONAL BACKGROUND: </w:t>
      </w:r>
    </w:p>
    <w:tbl>
      <w:tblPr>
        <w:tblStyle w:val="TableGrid"/>
        <w:tblW w:w="101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  <w:gridCol w:w="1350"/>
      </w:tblGrid>
      <w:tr w:rsidR="00C727AE" w:rsidRPr="005455B1">
        <w:trPr>
          <w:trHeight w:val="465"/>
        </w:trPr>
        <w:tc>
          <w:tcPr>
            <w:tcW w:w="8838" w:type="dxa"/>
          </w:tcPr>
          <w:p w:rsidR="00C727AE" w:rsidRPr="001A5F2A" w:rsidRDefault="00767A1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M.com graduate from RBANM’S First Grade College </w:t>
            </w:r>
            <w:proofErr w:type="gramStart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>Bangalore  in</w:t>
            </w:r>
            <w:proofErr w:type="gramEnd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 year 2014-2016</w:t>
            </w:r>
          </w:p>
        </w:tc>
        <w:tc>
          <w:tcPr>
            <w:tcW w:w="1350" w:type="dxa"/>
          </w:tcPr>
          <w:p w:rsidR="00C727AE" w:rsidRPr="005455B1" w:rsidRDefault="00767A1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5B1">
              <w:rPr>
                <w:rFonts w:ascii="Times New Roman" w:hAnsi="Times New Roman" w:cs="Times New Roman"/>
                <w:sz w:val="28"/>
                <w:szCs w:val="28"/>
              </w:rPr>
              <w:t xml:space="preserve">     72%</w:t>
            </w:r>
          </w:p>
        </w:tc>
      </w:tr>
      <w:tr w:rsidR="00C727AE" w:rsidRPr="005455B1">
        <w:trPr>
          <w:trHeight w:val="450"/>
        </w:trPr>
        <w:tc>
          <w:tcPr>
            <w:tcW w:w="8838" w:type="dxa"/>
          </w:tcPr>
          <w:p w:rsidR="00C727AE" w:rsidRPr="001A5F2A" w:rsidRDefault="00767A1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>B.com  graduate</w:t>
            </w:r>
            <w:proofErr w:type="gramEnd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 from Government First Grade college </w:t>
            </w:r>
            <w:proofErr w:type="spellStart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>Bangarpet</w:t>
            </w:r>
            <w:proofErr w:type="spellEnd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  in year 2011-2014</w:t>
            </w:r>
          </w:p>
        </w:tc>
        <w:tc>
          <w:tcPr>
            <w:tcW w:w="1350" w:type="dxa"/>
          </w:tcPr>
          <w:p w:rsidR="00C727AE" w:rsidRPr="005455B1" w:rsidRDefault="00767A1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5B1">
              <w:rPr>
                <w:rFonts w:ascii="Times New Roman" w:hAnsi="Times New Roman" w:cs="Times New Roman"/>
                <w:sz w:val="28"/>
                <w:szCs w:val="28"/>
              </w:rPr>
              <w:t>76%</w:t>
            </w:r>
          </w:p>
        </w:tc>
      </w:tr>
      <w:tr w:rsidR="00C727AE" w:rsidRPr="005455B1">
        <w:trPr>
          <w:trHeight w:val="459"/>
        </w:trPr>
        <w:tc>
          <w:tcPr>
            <w:tcW w:w="8838" w:type="dxa"/>
          </w:tcPr>
          <w:p w:rsidR="00C727AE" w:rsidRPr="001A5F2A" w:rsidRDefault="00767A1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PUC from Government Girls P U </w:t>
            </w:r>
            <w:proofErr w:type="gramStart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College  </w:t>
            </w:r>
            <w:proofErr w:type="spellStart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>Bangarpet</w:t>
            </w:r>
            <w:proofErr w:type="spellEnd"/>
            <w:proofErr w:type="gramEnd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 in year 2009-2011</w:t>
            </w:r>
          </w:p>
        </w:tc>
        <w:tc>
          <w:tcPr>
            <w:tcW w:w="1350" w:type="dxa"/>
          </w:tcPr>
          <w:p w:rsidR="00C727AE" w:rsidRPr="005455B1" w:rsidRDefault="00767A1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5B1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</w:tr>
      <w:tr w:rsidR="00C727AE" w:rsidRPr="005455B1">
        <w:trPr>
          <w:trHeight w:val="423"/>
        </w:trPr>
        <w:tc>
          <w:tcPr>
            <w:tcW w:w="8838" w:type="dxa"/>
          </w:tcPr>
          <w:p w:rsidR="00C727AE" w:rsidRPr="001A5F2A" w:rsidRDefault="00767A1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Santosh Educational Institution </w:t>
            </w:r>
            <w:proofErr w:type="spellStart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>Bangarpet</w:t>
            </w:r>
            <w:proofErr w:type="spellEnd"/>
            <w:r w:rsidRPr="001A5F2A">
              <w:rPr>
                <w:rFonts w:ascii="Times New Roman" w:hAnsi="Times New Roman" w:cs="Times New Roman"/>
                <w:sz w:val="24"/>
                <w:szCs w:val="24"/>
              </w:rPr>
              <w:t xml:space="preserve"> in Year 2009</w:t>
            </w:r>
          </w:p>
        </w:tc>
        <w:tc>
          <w:tcPr>
            <w:tcW w:w="1350" w:type="dxa"/>
          </w:tcPr>
          <w:p w:rsidR="00C727AE" w:rsidRPr="005455B1" w:rsidRDefault="00767A1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5B1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</w:tbl>
    <w:p w:rsidR="001A5F2A" w:rsidRDefault="001A5F2A" w:rsidP="001A5F2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5F2A" w:rsidRPr="005455B1" w:rsidRDefault="001A5F2A" w:rsidP="001A5F2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5B1">
        <w:rPr>
          <w:rFonts w:ascii="Times New Roman" w:hAnsi="Times New Roman" w:cs="Times New Roman"/>
          <w:b/>
          <w:sz w:val="28"/>
          <w:szCs w:val="28"/>
          <w:u w:val="single"/>
        </w:rPr>
        <w:t>UTC AEROSPACE SYSTEMS INDIA PVT LTD</w:t>
      </w:r>
    </w:p>
    <w:p w:rsidR="001A5F2A" w:rsidRPr="005455B1" w:rsidRDefault="001A5F2A" w:rsidP="001A5F2A">
      <w:pPr>
        <w:pStyle w:val="NoSpacing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A5F2A" w:rsidRPr="005455B1" w:rsidRDefault="001A5F2A" w:rsidP="001A5F2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455B1">
        <w:rPr>
          <w:rFonts w:ascii="Times New Roman" w:hAnsi="Times New Roman" w:cs="Times New Roman"/>
          <w:sz w:val="28"/>
          <w:szCs w:val="28"/>
          <w:u w:val="single"/>
          <w:lang w:val="en-IN"/>
        </w:rPr>
        <w:t>Designation</w:t>
      </w:r>
      <w:r w:rsidRPr="005455B1">
        <w:rPr>
          <w:rFonts w:ascii="Times New Roman" w:hAnsi="Times New Roman" w:cs="Times New Roman"/>
          <w:sz w:val="28"/>
          <w:szCs w:val="28"/>
          <w:lang w:val="en-IN"/>
        </w:rPr>
        <w:t>: Financial Executive</w:t>
      </w:r>
    </w:p>
    <w:p w:rsidR="001A5F2A" w:rsidRPr="005455B1" w:rsidRDefault="001A5F2A" w:rsidP="001A5F2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1A5F2A" w:rsidRPr="005455B1" w:rsidRDefault="00CF3A02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="001A5F2A" w:rsidRPr="005455B1">
        <w:rPr>
          <w:sz w:val="28"/>
          <w:szCs w:val="28"/>
        </w:rPr>
        <w:t>5 years of experience in Accounts Payable department</w:t>
      </w:r>
      <w:r>
        <w:rPr>
          <w:sz w:val="28"/>
          <w:szCs w:val="28"/>
        </w:rPr>
        <w:t xml:space="preserve"> at </w:t>
      </w:r>
      <w:r w:rsidRPr="005455B1">
        <w:rPr>
          <w:sz w:val="28"/>
          <w:szCs w:val="28"/>
        </w:rPr>
        <w:t>Collins Aerospace as a Finance Assistant</w:t>
      </w:r>
      <w:r w:rsidR="001A5F2A" w:rsidRPr="005455B1">
        <w:rPr>
          <w:sz w:val="28"/>
          <w:szCs w:val="28"/>
        </w:rPr>
        <w:t xml:space="preserve"> from 2018 JAN to </w:t>
      </w:r>
      <w:r>
        <w:rPr>
          <w:sz w:val="28"/>
          <w:szCs w:val="28"/>
        </w:rPr>
        <w:t>FEB 2023.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Efficiently Process Vendor Invoices</w:t>
      </w:r>
      <w:r>
        <w:rPr>
          <w:sz w:val="28"/>
          <w:szCs w:val="28"/>
        </w:rPr>
        <w:t xml:space="preserve"> </w:t>
      </w:r>
      <w:r w:rsidRPr="005455B1">
        <w:rPr>
          <w:sz w:val="28"/>
          <w:szCs w:val="28"/>
        </w:rPr>
        <w:t>(PO and N</w:t>
      </w:r>
      <w:r w:rsidR="00CF3A02">
        <w:rPr>
          <w:sz w:val="28"/>
          <w:szCs w:val="28"/>
        </w:rPr>
        <w:t>ON</w:t>
      </w:r>
      <w:r w:rsidRPr="005455B1">
        <w:rPr>
          <w:sz w:val="28"/>
          <w:szCs w:val="28"/>
        </w:rPr>
        <w:t xml:space="preserve">PO) in SAP and </w:t>
      </w:r>
      <w:r w:rsidR="00CF3A02">
        <w:rPr>
          <w:sz w:val="28"/>
          <w:szCs w:val="28"/>
        </w:rPr>
        <w:t>M</w:t>
      </w:r>
      <w:r w:rsidRPr="005455B1">
        <w:rPr>
          <w:sz w:val="28"/>
          <w:szCs w:val="28"/>
        </w:rPr>
        <w:t>aint</w:t>
      </w:r>
      <w:r w:rsidR="00CF3A02">
        <w:rPr>
          <w:sz w:val="28"/>
          <w:szCs w:val="28"/>
        </w:rPr>
        <w:t>ai</w:t>
      </w:r>
      <w:r w:rsidRPr="005455B1">
        <w:rPr>
          <w:sz w:val="28"/>
          <w:szCs w:val="28"/>
        </w:rPr>
        <w:t>n up-to-date sy</w:t>
      </w:r>
      <w:r>
        <w:rPr>
          <w:sz w:val="28"/>
          <w:szCs w:val="28"/>
        </w:rPr>
        <w:t>s</w:t>
      </w:r>
      <w:r w:rsidRPr="005455B1">
        <w:rPr>
          <w:sz w:val="28"/>
          <w:szCs w:val="28"/>
        </w:rPr>
        <w:t>tem and Allocating work to the Team members.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Processing of Local bills with Tax &amp; TDS and also processing Import bills.  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Timely resolution of invoices which have a price and quantity deviations and follow-ups including debit balances.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Performing Vendor Reconciliation and updating the status to Suppliers and Educating the supplier on missing or inaccurate information on invoices. 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Oversight of Goods Receipt / Invoice Receipt and timely clearing.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Working on payment proposal file and confirming to the bank. 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Working on Payment Blocks to Clear the Payments by taking approval from the Authorized managers.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Working on ORM report for clearing open Advance payments in SAP as well as IDPMS report.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Reconciliation of AP Trade with IDPMS.</w:t>
      </w:r>
    </w:p>
    <w:p w:rsidR="001A5F2A" w:rsidRPr="005455B1" w:rsidRDefault="001A5F2A" w:rsidP="001A5F2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5455B1">
        <w:rPr>
          <w:sz w:val="28"/>
          <w:szCs w:val="28"/>
        </w:rPr>
        <w:t>Reconcile the processed work by the team verifying entries and comparing system reports.</w:t>
      </w:r>
    </w:p>
    <w:p w:rsidR="003446D1" w:rsidRPr="003446D1" w:rsidRDefault="001A5F2A" w:rsidP="003446D1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KEY SKILLS: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Good communication, planning, and </w:t>
      </w:r>
      <w:proofErr w:type="gramStart"/>
      <w:r w:rsidRPr="005455B1">
        <w:rPr>
          <w:sz w:val="28"/>
          <w:szCs w:val="28"/>
        </w:rPr>
        <w:t>problem solving</w:t>
      </w:r>
      <w:proofErr w:type="gramEnd"/>
      <w:r w:rsidRPr="005455B1">
        <w:rPr>
          <w:sz w:val="28"/>
          <w:szCs w:val="28"/>
        </w:rPr>
        <w:t xml:space="preserve"> skills.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Quick learner with ability to work in a team environment.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Easily accustom to new environments in which I may work.</w:t>
      </w:r>
    </w:p>
    <w:p w:rsidR="00C727AE" w:rsidRPr="005455B1" w:rsidRDefault="003A22B3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Positive thinking and self-</w:t>
      </w:r>
      <w:r w:rsidR="00767A14" w:rsidRPr="005455B1">
        <w:rPr>
          <w:sz w:val="28"/>
          <w:szCs w:val="28"/>
        </w:rPr>
        <w:t>control.</w:t>
      </w:r>
      <w:r w:rsidR="00767A14" w:rsidRPr="005455B1">
        <w:rPr>
          <w:sz w:val="28"/>
          <w:szCs w:val="28"/>
        </w:rPr>
        <w:tab/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Dedication and determination.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Good communication. </w:t>
      </w:r>
    </w:p>
    <w:p w:rsidR="00C727AE" w:rsidRPr="005455B1" w:rsidRDefault="00C727A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5B1">
        <w:rPr>
          <w:rFonts w:ascii="Times New Roman" w:hAnsi="Times New Roman" w:cs="Times New Roman"/>
          <w:b/>
          <w:sz w:val="28"/>
          <w:szCs w:val="28"/>
          <w:u w:val="single"/>
        </w:rPr>
        <w:t>OTHER SKILLS:</w:t>
      </w:r>
    </w:p>
    <w:p w:rsidR="005455B1" w:rsidRPr="005455B1" w:rsidRDefault="005455B1" w:rsidP="005455B1">
      <w:pPr>
        <w:numPr>
          <w:ilvl w:val="0"/>
          <w:numId w:val="17"/>
        </w:numPr>
        <w:spacing w:line="276" w:lineRule="auto"/>
        <w:rPr>
          <w:b/>
          <w:sz w:val="28"/>
          <w:szCs w:val="28"/>
        </w:rPr>
      </w:pPr>
      <w:r w:rsidRPr="005455B1">
        <w:rPr>
          <w:sz w:val="28"/>
          <w:szCs w:val="28"/>
        </w:rPr>
        <w:t xml:space="preserve">SAP Finance module </w:t>
      </w:r>
    </w:p>
    <w:p w:rsidR="005455B1" w:rsidRPr="005455B1" w:rsidRDefault="005455B1" w:rsidP="005455B1">
      <w:pPr>
        <w:numPr>
          <w:ilvl w:val="0"/>
          <w:numId w:val="17"/>
        </w:numPr>
        <w:spacing w:line="276" w:lineRule="auto"/>
        <w:rPr>
          <w:b/>
          <w:sz w:val="28"/>
          <w:szCs w:val="28"/>
        </w:rPr>
      </w:pPr>
      <w:proofErr w:type="gramStart"/>
      <w:r w:rsidRPr="005455B1">
        <w:rPr>
          <w:sz w:val="28"/>
          <w:szCs w:val="28"/>
        </w:rPr>
        <w:t>DFM  &amp;</w:t>
      </w:r>
      <w:proofErr w:type="gramEnd"/>
      <w:r w:rsidRPr="005455B1">
        <w:rPr>
          <w:sz w:val="28"/>
          <w:szCs w:val="28"/>
        </w:rPr>
        <w:t xml:space="preserve"> EOSOFT 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MS Office.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Tally version ERP 9.</w:t>
      </w:r>
    </w:p>
    <w:p w:rsidR="00C727AE" w:rsidRPr="005455B1" w:rsidRDefault="00767A14" w:rsidP="00767A14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Typing junior.</w:t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t>HOBBIES:</w:t>
      </w:r>
    </w:p>
    <w:p w:rsidR="00C727AE" w:rsidRPr="005455B1" w:rsidRDefault="00767A14">
      <w:pPr>
        <w:pStyle w:val="NoSpacing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55B1">
        <w:rPr>
          <w:rFonts w:ascii="Times New Roman" w:hAnsi="Times New Roman" w:cs="Times New Roman"/>
          <w:sz w:val="28"/>
          <w:szCs w:val="28"/>
        </w:rPr>
        <w:t>Playing  games</w:t>
      </w:r>
      <w:proofErr w:type="gramEnd"/>
      <w:r w:rsidRPr="005455B1">
        <w:rPr>
          <w:rFonts w:ascii="Times New Roman" w:hAnsi="Times New Roman" w:cs="Times New Roman"/>
          <w:sz w:val="28"/>
          <w:szCs w:val="28"/>
        </w:rPr>
        <w:t xml:space="preserve"> (Throw ball , Badminton)</w:t>
      </w:r>
    </w:p>
    <w:p w:rsidR="00C727AE" w:rsidRDefault="00767A14">
      <w:pPr>
        <w:pStyle w:val="NoSpacing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B1">
        <w:rPr>
          <w:rFonts w:ascii="Times New Roman" w:hAnsi="Times New Roman" w:cs="Times New Roman"/>
          <w:sz w:val="28"/>
          <w:szCs w:val="28"/>
        </w:rPr>
        <w:t xml:space="preserve">Listening </w:t>
      </w:r>
      <w:proofErr w:type="gramStart"/>
      <w:r w:rsidRPr="005455B1">
        <w:rPr>
          <w:rFonts w:ascii="Times New Roman" w:hAnsi="Times New Roman" w:cs="Times New Roman"/>
          <w:sz w:val="28"/>
          <w:szCs w:val="28"/>
        </w:rPr>
        <w:t>to  music</w:t>
      </w:r>
      <w:proofErr w:type="gramEnd"/>
    </w:p>
    <w:p w:rsidR="001A5F2A" w:rsidRPr="005455B1" w:rsidRDefault="001A5F2A" w:rsidP="001A5F2A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A5F2A" w:rsidRPr="005455B1" w:rsidRDefault="001A5F2A" w:rsidP="001A5F2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PROJECTS:</w:t>
      </w:r>
    </w:p>
    <w:p w:rsidR="001A5F2A" w:rsidRPr="005455B1" w:rsidRDefault="001A5F2A" w:rsidP="001A5F2A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55B1">
        <w:rPr>
          <w:rFonts w:ascii="Times New Roman" w:hAnsi="Times New Roman" w:cs="Times New Roman"/>
          <w:b/>
          <w:sz w:val="28"/>
          <w:szCs w:val="28"/>
        </w:rPr>
        <w:t>A STUDY ON COST ANALYSIS AND BUDGETARY CONTROL.</w:t>
      </w:r>
    </w:p>
    <w:p w:rsidR="001A5F2A" w:rsidRPr="005455B1" w:rsidRDefault="001A5F2A" w:rsidP="001A5F2A">
      <w:p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  <w:u w:val="single"/>
        </w:rPr>
        <w:t>Project title</w:t>
      </w:r>
      <w:r w:rsidRPr="005455B1">
        <w:rPr>
          <w:sz w:val="28"/>
          <w:szCs w:val="28"/>
        </w:rPr>
        <w:t>: A Study on “cost analysis and budgetary control" at Karnataka handloom development cooperation ltd”.</w:t>
      </w:r>
    </w:p>
    <w:p w:rsidR="001A5F2A" w:rsidRPr="005455B1" w:rsidRDefault="001A5F2A" w:rsidP="001A5F2A">
      <w:p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The research on the following subjects:</w:t>
      </w:r>
    </w:p>
    <w:p w:rsidR="001A5F2A" w:rsidRPr="005455B1" w:rsidRDefault="001A5F2A" w:rsidP="001A5F2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To study the standard rates determined for the production and framing standards to material cost and the actual cost incurred.</w:t>
      </w:r>
    </w:p>
    <w:p w:rsidR="001A5F2A" w:rsidRPr="005455B1" w:rsidRDefault="001A5F2A" w:rsidP="001A5F2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To know why there is discrepancy, the reasons for variation. </w:t>
      </w:r>
    </w:p>
    <w:p w:rsidR="001A5F2A" w:rsidRPr="005455B1" w:rsidRDefault="001A5F2A" w:rsidP="001A5F2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 xml:space="preserve">With </w:t>
      </w:r>
      <w:proofErr w:type="gramStart"/>
      <w:r w:rsidRPr="005455B1">
        <w:rPr>
          <w:sz w:val="28"/>
          <w:szCs w:val="28"/>
        </w:rPr>
        <w:t>four year</w:t>
      </w:r>
      <w:proofErr w:type="gramEnd"/>
      <w:r w:rsidRPr="005455B1">
        <w:rPr>
          <w:sz w:val="28"/>
          <w:szCs w:val="28"/>
        </w:rPr>
        <w:t xml:space="preserve"> balance sheet as base I prepared a report on the basis of averages for cost sheet and ratio analysis for budgeting </w:t>
      </w:r>
    </w:p>
    <w:p w:rsidR="001A5F2A" w:rsidRPr="005455B1" w:rsidRDefault="001A5F2A" w:rsidP="001A5F2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The impact of variable and fixed cost on the profit of the company.</w:t>
      </w:r>
    </w:p>
    <w:p w:rsidR="001A5F2A" w:rsidRDefault="001A5F2A" w:rsidP="001A5F2A">
      <w:pPr>
        <w:pStyle w:val="ListParagraph"/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r w:rsidRPr="005455B1">
        <w:rPr>
          <w:sz w:val="28"/>
          <w:szCs w:val="28"/>
        </w:rPr>
        <w:t>The detailed plan of action for a business over a period of time.</w:t>
      </w:r>
    </w:p>
    <w:p w:rsidR="003A22B3" w:rsidRDefault="003A22B3" w:rsidP="003A22B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5F2A" w:rsidRDefault="001A5F2A" w:rsidP="003A22B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27AE" w:rsidRPr="005455B1" w:rsidRDefault="00767A1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5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PERSONAL DETAILS:</w:t>
      </w:r>
    </w:p>
    <w:p w:rsidR="00C727AE" w:rsidRPr="005455B1" w:rsidRDefault="00C727A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>Full Name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1A5F2A">
        <w:rPr>
          <w:rFonts w:ascii="Times New Roman" w:hAnsi="Times New Roman" w:cs="Times New Roman"/>
          <w:sz w:val="28"/>
          <w:szCs w:val="28"/>
          <w:lang w:bidi="en-US"/>
        </w:rPr>
        <w:t xml:space="preserve">          </w:t>
      </w:r>
      <w:proofErr w:type="gramStart"/>
      <w:r w:rsidR="001A5F2A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>:</w:t>
      </w:r>
      <w:proofErr w:type="gramEnd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Sushma S</w:t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>Date of Birth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  <w:t>: 26 October 1992</w:t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>Gender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  <w:t xml:space="preserve">         </w:t>
      </w:r>
      <w:r w:rsidR="003446D1">
        <w:rPr>
          <w:rFonts w:ascii="Times New Roman" w:hAnsi="Times New Roman" w:cs="Times New Roman"/>
          <w:sz w:val="28"/>
          <w:szCs w:val="28"/>
          <w:lang w:bidi="en-US"/>
        </w:rPr>
        <w:t xml:space="preserve">        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gramStart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:</w:t>
      </w:r>
      <w:proofErr w:type="gramEnd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Female</w:t>
      </w:r>
    </w:p>
    <w:p w:rsidR="00C727AE" w:rsidRPr="005455B1" w:rsidRDefault="003446D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Marital Status</w:t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  <w:t>: M</w:t>
      </w:r>
      <w:r w:rsidR="00767A14" w:rsidRPr="005455B1">
        <w:rPr>
          <w:rFonts w:ascii="Times New Roman" w:hAnsi="Times New Roman" w:cs="Times New Roman"/>
          <w:sz w:val="28"/>
          <w:szCs w:val="28"/>
          <w:lang w:bidi="en-US"/>
        </w:rPr>
        <w:t>arried</w:t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Nationality           </w:t>
      </w:r>
      <w:r w:rsidR="005455B1"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r w:rsidR="003446D1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r w:rsidR="001A5F2A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proofErr w:type="gramStart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:</w:t>
      </w:r>
      <w:proofErr w:type="gramEnd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Indian</w:t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>Address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  <w:t xml:space="preserve">      </w:t>
      </w:r>
      <w:r w:rsidR="005455B1"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r w:rsidR="003446D1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:</w:t>
      </w:r>
      <w:proofErr w:type="gramEnd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# 1016 / D 17</w:t>
      </w:r>
      <w:r w:rsidRPr="005455B1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th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E cross Indiranagar 2</w:t>
      </w:r>
      <w:r w:rsidRPr="005455B1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nd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stage Bangalore</w:t>
      </w:r>
      <w:r w:rsidR="001A5F2A">
        <w:rPr>
          <w:rFonts w:ascii="Times New Roman" w:hAnsi="Times New Roman" w:cs="Times New Roman"/>
          <w:sz w:val="28"/>
          <w:szCs w:val="28"/>
          <w:lang w:bidi="en-US"/>
        </w:rPr>
        <w:t xml:space="preserve"> 560038</w:t>
      </w:r>
    </w:p>
    <w:p w:rsidR="00E00707" w:rsidRPr="005455B1" w:rsidRDefault="00767A14" w:rsidP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Languages    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  <w:t xml:space="preserve">       </w:t>
      </w:r>
      <w:r w:rsidR="005455B1"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3446D1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gramStart"/>
      <w:r w:rsidR="003446D1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:</w:t>
      </w:r>
      <w:proofErr w:type="gramEnd"/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English, Kannada, Hindi, Telugu and Tamil</w:t>
      </w:r>
    </w:p>
    <w:p w:rsidR="00E00707" w:rsidRDefault="00E00707" w:rsidP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5F2A" w:rsidRDefault="001A5F2A" w:rsidP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5F2A" w:rsidRDefault="001A5F2A" w:rsidP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5F2A" w:rsidRPr="005455B1" w:rsidRDefault="001A5F2A" w:rsidP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0707" w:rsidRPr="005455B1" w:rsidRDefault="00E00707" w:rsidP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b/>
          <w:sz w:val="28"/>
          <w:szCs w:val="28"/>
        </w:rPr>
        <w:t>DECLARATION</w:t>
      </w:r>
      <w:r w:rsidRPr="005455B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E00707" w:rsidRPr="003446D1" w:rsidRDefault="00E00707" w:rsidP="003446D1">
      <w:pPr>
        <w:spacing w:line="276" w:lineRule="auto"/>
        <w:ind w:left="720" w:firstLine="270"/>
        <w:rPr>
          <w:sz w:val="28"/>
          <w:szCs w:val="28"/>
        </w:rPr>
      </w:pPr>
      <w:r w:rsidRPr="005455B1">
        <w:rPr>
          <w:sz w:val="28"/>
          <w:szCs w:val="28"/>
        </w:rPr>
        <w:t>I hereby declare the information furnished above is true to the best of my knowledge.</w:t>
      </w:r>
    </w:p>
    <w:p w:rsidR="00E00707" w:rsidRPr="005455B1" w:rsidRDefault="00E007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C727AE" w:rsidRPr="005455B1" w:rsidRDefault="00C727A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C727AE" w:rsidRPr="005455B1" w:rsidRDefault="00C727A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E00707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>Date</w:t>
      </w:r>
      <w:r w:rsidR="003A22B3" w:rsidRPr="005455B1">
        <w:rPr>
          <w:rFonts w:ascii="Times New Roman" w:hAnsi="Times New Roman" w:cs="Times New Roman"/>
          <w:sz w:val="28"/>
          <w:szCs w:val="28"/>
          <w:lang w:bidi="en-US"/>
        </w:rPr>
        <w:t>: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</w:p>
    <w:p w:rsidR="00C727AE" w:rsidRPr="005455B1" w:rsidRDefault="00767A1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>Place: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  <w:t>Bangalore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  <w:t>(Sushma. S)</w:t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                       </w:t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E00707"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5455B1">
        <w:rPr>
          <w:rFonts w:ascii="Times New Roman" w:hAnsi="Times New Roman" w:cs="Times New Roman"/>
          <w:sz w:val="28"/>
          <w:szCs w:val="28"/>
          <w:lang w:bidi="en-US"/>
        </w:rPr>
        <w:tab/>
      </w:r>
    </w:p>
    <w:p w:rsidR="00C727AE" w:rsidRPr="005455B1" w:rsidRDefault="00C727AE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 w:rsidR="00C727AE" w:rsidRPr="005455B1" w:rsidRDefault="00C727AE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 w:rsidR="00C727AE" w:rsidRPr="005455B1" w:rsidRDefault="00767A14" w:rsidP="00767A1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5B1">
        <w:rPr>
          <w:rFonts w:ascii="Times New Roman" w:hAnsi="Times New Roman" w:cs="Times New Roman"/>
          <w:sz w:val="28"/>
          <w:szCs w:val="28"/>
          <w:lang w:bidi="en-US"/>
        </w:rPr>
        <w:t xml:space="preserve">      </w:t>
      </w:r>
    </w:p>
    <w:p w:rsidR="00C727AE" w:rsidRPr="005455B1" w:rsidRDefault="00DF57C0">
      <w:pPr>
        <w:rPr>
          <w:sz w:val="28"/>
          <w:szCs w:val="28"/>
        </w:rPr>
      </w:pPr>
      <w:r w:rsidRPr="005455B1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3CF65A37" wp14:editId="51EFC5D9">
                <wp:extent cx="9525" cy="9525"/>
                <wp:effectExtent l="0" t="0" r="0" b="0"/>
                <wp:docPr id="1" name="102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7F9C8" id="1027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" filled="f" stroked="f">
                <v:stroke joinstyle="miter"/>
                <v:path textboxrect="@1,@1,@1,@1"/>
                <o:lock v:ext="edit" position="t"/>
                <w10:anchorlock/>
              </v:shape>
            </w:pict>
          </mc:Fallback>
        </mc:AlternateContent>
      </w:r>
    </w:p>
    <w:sectPr w:rsidR="00C727AE" w:rsidRPr="005455B1">
      <w:pgSz w:w="11907" w:h="16839" w:code="9"/>
      <w:pgMar w:top="576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E833DA"/>
    <w:lvl w:ilvl="0" w:tplc="E2847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7B68CA78"/>
    <w:lvl w:ilvl="0">
      <w:start w:val="1"/>
      <w:numFmt w:val="bullet"/>
      <w:lvlText w:val=""/>
      <w:lvlJc w:val="left"/>
      <w:pPr>
        <w:tabs>
          <w:tab w:val="left" w:pos="1508"/>
        </w:tabs>
        <w:ind w:left="15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228"/>
        </w:tabs>
        <w:ind w:left="22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948"/>
        </w:tabs>
        <w:ind w:left="29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68"/>
        </w:tabs>
        <w:ind w:left="36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88"/>
        </w:tabs>
        <w:ind w:left="43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108"/>
        </w:tabs>
        <w:ind w:left="51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28"/>
        </w:tabs>
        <w:ind w:left="58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548"/>
        </w:tabs>
        <w:ind w:left="65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68"/>
        </w:tabs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 w15:restartNumberingAfterBreak="0">
    <w:nsid w:val="00000004"/>
    <w:multiLevelType w:val="hybridMultilevel"/>
    <w:tmpl w:val="FC20F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176B618"/>
    <w:lvl w:ilvl="0" w:tplc="A732A1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01CF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9F0F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98EB0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2" w15:restartNumberingAfterBreak="0">
    <w:nsid w:val="0000000D"/>
    <w:multiLevelType w:val="hybridMultilevel"/>
    <w:tmpl w:val="0258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E2E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E56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5" w15:restartNumberingAfterBreak="0">
    <w:nsid w:val="14DE39DB"/>
    <w:multiLevelType w:val="hybridMultilevel"/>
    <w:tmpl w:val="0D10661C"/>
    <w:lvl w:ilvl="0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370E00"/>
    <w:multiLevelType w:val="hybridMultilevel"/>
    <w:tmpl w:val="7DB8838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4A844D4"/>
    <w:multiLevelType w:val="hybridMultilevel"/>
    <w:tmpl w:val="655005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42BD3"/>
    <w:multiLevelType w:val="hybridMultilevel"/>
    <w:tmpl w:val="CD3E4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932B8"/>
    <w:multiLevelType w:val="hybridMultilevel"/>
    <w:tmpl w:val="4808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021EB"/>
    <w:multiLevelType w:val="hybridMultilevel"/>
    <w:tmpl w:val="DE6ED2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782CCC"/>
    <w:multiLevelType w:val="hybridMultilevel"/>
    <w:tmpl w:val="FFEEDD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806AE"/>
    <w:multiLevelType w:val="hybridMultilevel"/>
    <w:tmpl w:val="E2FA4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C033F"/>
    <w:multiLevelType w:val="hybridMultilevel"/>
    <w:tmpl w:val="704CB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50308">
    <w:abstractNumId w:val="0"/>
  </w:num>
  <w:num w:numId="2" w16cid:durableId="885021981">
    <w:abstractNumId w:val="19"/>
  </w:num>
  <w:num w:numId="3" w16cid:durableId="1268729695">
    <w:abstractNumId w:val="3"/>
  </w:num>
  <w:num w:numId="4" w16cid:durableId="816648205">
    <w:abstractNumId w:val="4"/>
  </w:num>
  <w:num w:numId="5" w16cid:durableId="943459382">
    <w:abstractNumId w:val="14"/>
  </w:num>
  <w:num w:numId="6" w16cid:durableId="456411729">
    <w:abstractNumId w:val="5"/>
  </w:num>
  <w:num w:numId="7" w16cid:durableId="1226645017">
    <w:abstractNumId w:val="1"/>
  </w:num>
  <w:num w:numId="8" w16cid:durableId="815799511">
    <w:abstractNumId w:val="12"/>
  </w:num>
  <w:num w:numId="9" w16cid:durableId="668872274">
    <w:abstractNumId w:val="10"/>
  </w:num>
  <w:num w:numId="10" w16cid:durableId="922690733">
    <w:abstractNumId w:val="8"/>
  </w:num>
  <w:num w:numId="11" w16cid:durableId="79259157">
    <w:abstractNumId w:val="9"/>
  </w:num>
  <w:num w:numId="12" w16cid:durableId="288246904">
    <w:abstractNumId w:val="7"/>
  </w:num>
  <w:num w:numId="13" w16cid:durableId="1822261076">
    <w:abstractNumId w:val="11"/>
  </w:num>
  <w:num w:numId="14" w16cid:durableId="1067993226">
    <w:abstractNumId w:val="6"/>
  </w:num>
  <w:num w:numId="15" w16cid:durableId="427430365">
    <w:abstractNumId w:val="2"/>
  </w:num>
  <w:num w:numId="16" w16cid:durableId="557280490">
    <w:abstractNumId w:val="13"/>
  </w:num>
  <w:num w:numId="17" w16cid:durableId="767428158">
    <w:abstractNumId w:val="22"/>
  </w:num>
  <w:num w:numId="18" w16cid:durableId="1903514876">
    <w:abstractNumId w:val="21"/>
  </w:num>
  <w:num w:numId="19" w16cid:durableId="1780953645">
    <w:abstractNumId w:val="17"/>
  </w:num>
  <w:num w:numId="20" w16cid:durableId="1331526135">
    <w:abstractNumId w:val="18"/>
  </w:num>
  <w:num w:numId="21" w16cid:durableId="25106975">
    <w:abstractNumId w:val="23"/>
  </w:num>
  <w:num w:numId="22" w16cid:durableId="109205385">
    <w:abstractNumId w:val="20"/>
  </w:num>
  <w:num w:numId="23" w16cid:durableId="865873483">
    <w:abstractNumId w:val="16"/>
  </w:num>
  <w:num w:numId="24" w16cid:durableId="1826168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AE"/>
    <w:rsid w:val="001A5F2A"/>
    <w:rsid w:val="003446D1"/>
    <w:rsid w:val="003672B3"/>
    <w:rsid w:val="003A22B3"/>
    <w:rsid w:val="003C0E96"/>
    <w:rsid w:val="003C3385"/>
    <w:rsid w:val="005455B1"/>
    <w:rsid w:val="005936E2"/>
    <w:rsid w:val="006D2267"/>
    <w:rsid w:val="006E3E8A"/>
    <w:rsid w:val="00767A14"/>
    <w:rsid w:val="007C4470"/>
    <w:rsid w:val="0094493F"/>
    <w:rsid w:val="00A92EE0"/>
    <w:rsid w:val="00C727AE"/>
    <w:rsid w:val="00CF3A02"/>
    <w:rsid w:val="00D6709B"/>
    <w:rsid w:val="00DF57C0"/>
    <w:rsid w:val="00E00707"/>
    <w:rsid w:val="00E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17C0"/>
  <w15:docId w15:val="{D385414B-CA8D-4411-9745-A037B88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3">
    <w:name w:val="Body Text 3"/>
    <w:basedOn w:val="Normal"/>
    <w:link w:val="BodyText3Char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masrishant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7A036-B03B-49C0-9114-BE192D26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Harish</cp:lastModifiedBy>
  <cp:revision>3</cp:revision>
  <cp:lastPrinted>2019-09-24T07:28:00Z</cp:lastPrinted>
  <dcterms:created xsi:type="dcterms:W3CDTF">2023-01-31T06:14:00Z</dcterms:created>
  <dcterms:modified xsi:type="dcterms:W3CDTF">2023-02-22T05:58:00Z</dcterms:modified>
</cp:coreProperties>
</file>