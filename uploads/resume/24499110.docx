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8387E" w:rsidRDefault="002F72EB">
      <w:pPr>
        <w:pStyle w:val="divname"/>
        <w:spacing w:before="280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8"/>
          <w:szCs w:val="58"/>
        </w:rPr>
        <w:t>SHIKHA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BHASIN</w:t>
      </w:r>
    </w:p>
    <w:tbl>
      <w:tblPr>
        <w:tblStyle w:val="divdocumenttablecontactaspose"/>
        <w:tblW w:w="10220" w:type="dxa"/>
        <w:tblCellMar>
          <w:left w:w="0" w:type="dxa"/>
          <w:right w:w="0" w:type="dxa"/>
        </w:tblCellMar>
        <w:tblLook w:val="05E0"/>
      </w:tblPr>
      <w:tblGrid>
        <w:gridCol w:w="10220"/>
      </w:tblGrid>
      <w:tr w:rsidR="0068387E" w:rsidRPr="004C1166">
        <w:tc>
          <w:tcPr>
            <w:tcW w:w="0" w:type="auto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387E" w:rsidRPr="004C1166" w:rsidRDefault="002F72EB">
            <w:pPr>
              <w:pStyle w:val="divaddress"/>
              <w:shd w:val="clear" w:color="auto" w:fill="auto"/>
              <w:spacing w:after="98" w:line="396" w:lineRule="exact"/>
              <w:ind w:left="100" w:right="100"/>
              <w:rPr>
                <w:rFonts w:ascii="Century Gothic" w:eastAsia="Century Gothic" w:hAnsi="Century Gothic" w:cs="Century Gothic"/>
                <w:color w:val="DBE5F1" w:themeColor="accent1" w:themeTint="33"/>
              </w:rPr>
            </w:pPr>
            <w:r w:rsidRPr="004C1166">
              <w:rPr>
                <w:rStyle w:val="span"/>
                <w:rFonts w:ascii="Century Gothic" w:eastAsia="Century Gothic" w:hAnsi="Century Gothic" w:cs="Century Gothic"/>
                <w:color w:val="DBE5F1" w:themeColor="accent1" w:themeTint="33"/>
                <w:sz w:val="20"/>
                <w:szCs w:val="20"/>
                <w:shd w:val="clear" w:color="auto" w:fill="auto"/>
              </w:rPr>
              <w:t>Delhi, India 110002</w:t>
            </w:r>
            <w:r w:rsidRPr="004C1166">
              <w:rPr>
                <w:rFonts w:ascii="Century Gothic" w:eastAsia="Century Gothic" w:hAnsi="Century Gothic" w:cs="Century Gothic"/>
                <w:color w:val="DBE5F1" w:themeColor="accent1" w:themeTint="33"/>
                <w:shd w:val="clear" w:color="auto" w:fill="auto"/>
              </w:rPr>
              <w:t xml:space="preserve"> </w:t>
            </w:r>
            <w:r w:rsidRPr="004C1166">
              <w:rPr>
                <w:rStyle w:val="span"/>
                <w:rFonts w:ascii="Century Gothic" w:eastAsia="Century Gothic" w:hAnsi="Century Gothic" w:cs="Century Gothic"/>
                <w:color w:val="DBE5F1" w:themeColor="accent1" w:themeTint="33"/>
                <w:sz w:val="20"/>
                <w:szCs w:val="20"/>
                <w:shd w:val="clear" w:color="auto" w:fill="auto"/>
              </w:rPr>
              <w:t>| 9891775969</w:t>
            </w:r>
            <w:r w:rsidRPr="004C1166">
              <w:rPr>
                <w:rFonts w:ascii="Century Gothic" w:eastAsia="Century Gothic" w:hAnsi="Century Gothic" w:cs="Century Gothic"/>
                <w:color w:val="DBE5F1" w:themeColor="accent1" w:themeTint="33"/>
                <w:shd w:val="clear" w:color="auto" w:fill="auto"/>
              </w:rPr>
              <w:t xml:space="preserve"> </w:t>
            </w:r>
            <w:r w:rsidRPr="004C1166">
              <w:rPr>
                <w:rStyle w:val="span"/>
                <w:rFonts w:ascii="Century Gothic" w:eastAsia="Century Gothic" w:hAnsi="Century Gothic" w:cs="Century Gothic"/>
                <w:color w:val="DBE5F1" w:themeColor="accent1" w:themeTint="33"/>
                <w:sz w:val="20"/>
                <w:szCs w:val="20"/>
                <w:shd w:val="clear" w:color="auto" w:fill="auto"/>
              </w:rPr>
              <w:t>| bhasinshikha@yahoo.in</w:t>
            </w:r>
            <w:r w:rsidRPr="004C1166">
              <w:rPr>
                <w:rFonts w:ascii="Century Gothic" w:eastAsia="Century Gothic" w:hAnsi="Century Gothic" w:cs="Century Gothic"/>
                <w:color w:val="DBE5F1" w:themeColor="accent1" w:themeTint="33"/>
                <w:shd w:val="clear" w:color="auto" w:fill="auto"/>
              </w:rPr>
              <w:t xml:space="preserve"> </w:t>
            </w:r>
          </w:p>
        </w:tc>
      </w:tr>
    </w:tbl>
    <w:p w:rsidR="0068387E" w:rsidRDefault="002F72EB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Professional Summary</w:t>
      </w:r>
    </w:p>
    <w:p w:rsidR="0068387E" w:rsidRPr="00BE6113" w:rsidRDefault="002F72EB">
      <w:pPr>
        <w:pStyle w:val="p"/>
        <w:spacing w:line="360" w:lineRule="atLeast"/>
        <w:rPr>
          <w:rFonts w:ascii="Century Gothic" w:hAnsi="Century Gothic" w:cs="Century Gothic"/>
          <w:sz w:val="22"/>
          <w:szCs w:val="22"/>
          <w:lang w:eastAsia="ja-JP"/>
        </w:rPr>
      </w:pPr>
      <w:proofErr w:type="gramStart"/>
      <w:r>
        <w:rPr>
          <w:rFonts w:ascii="Century Gothic" w:eastAsia="Century Gothic" w:hAnsi="Century Gothic" w:cs="Century Gothic"/>
          <w:sz w:val="22"/>
          <w:szCs w:val="22"/>
        </w:rPr>
        <w:t xml:space="preserve">Exceptional, detail-oriented Japanese </w:t>
      </w:r>
      <w:r w:rsidR="00A75E5A">
        <w:rPr>
          <w:rFonts w:ascii="Century Gothic" w:hAnsi="Century Gothic" w:cs="Century Gothic" w:hint="eastAsia"/>
          <w:sz w:val="22"/>
          <w:szCs w:val="22"/>
          <w:lang w:eastAsia="ja-JP"/>
        </w:rPr>
        <w:t>language professional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with 10+ years of experience in providing translation and interpretation services to multiple businesses.</w:t>
      </w:r>
      <w:proofErr w:type="gramEnd"/>
      <w:r>
        <w:rPr>
          <w:rFonts w:ascii="Century Gothic" w:eastAsia="Century Gothic" w:hAnsi="Century Gothic" w:cs="Century Gothic"/>
          <w:sz w:val="22"/>
          <w:szCs w:val="22"/>
        </w:rPr>
        <w:t xml:space="preserve"> Consistently met client deadlines and exceeded their expectations</w:t>
      </w:r>
      <w:r w:rsidR="005D7A15">
        <w:rPr>
          <w:rFonts w:ascii="Century Gothic" w:hAnsi="Century Gothic" w:cs="Century Gothic" w:hint="eastAsia"/>
          <w:sz w:val="22"/>
          <w:szCs w:val="22"/>
          <w:lang w:eastAsia="ja-JP"/>
        </w:rPr>
        <w:t>.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>
        <w:rPr>
          <w:rFonts w:ascii="Century Gothic" w:eastAsia="Century Gothic" w:hAnsi="Century Gothic" w:cs="Century Gothic"/>
          <w:sz w:val="22"/>
          <w:szCs w:val="22"/>
        </w:rPr>
        <w:t xml:space="preserve">Accurately translated Cyber security and Software installation and </w:t>
      </w:r>
      <w:r w:rsidR="005D7A15">
        <w:rPr>
          <w:rFonts w:ascii="Century Gothic" w:hAnsi="Century Gothic" w:cs="Century Gothic" w:hint="eastAsia"/>
          <w:sz w:val="22"/>
          <w:szCs w:val="22"/>
          <w:lang w:eastAsia="ja-JP"/>
        </w:rPr>
        <w:t>M</w:t>
      </w:r>
      <w:r>
        <w:rPr>
          <w:rFonts w:ascii="Century Gothic" w:eastAsia="Century Gothic" w:hAnsi="Century Gothic" w:cs="Century Gothic"/>
          <w:sz w:val="22"/>
          <w:szCs w:val="22"/>
        </w:rPr>
        <w:t>aintenance operations project from Japanese to En</w:t>
      </w:r>
      <w:r w:rsidR="00BE6113">
        <w:rPr>
          <w:rFonts w:ascii="Century Gothic" w:eastAsia="Century Gothic" w:hAnsi="Century Gothic" w:cs="Century Gothic"/>
          <w:sz w:val="22"/>
          <w:szCs w:val="22"/>
        </w:rPr>
        <w:t>glish for Nissan and Mitsubishi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  <w:proofErr w:type="gramEnd"/>
      <w:r w:rsidR="00DF407B">
        <w:rPr>
          <w:rFonts w:ascii="Century Gothic" w:hAnsi="Century Gothic" w:cs="Century Gothic" w:hint="eastAsia"/>
          <w:sz w:val="22"/>
          <w:szCs w:val="22"/>
          <w:lang w:eastAsia="ja-JP"/>
        </w:rPr>
        <w:t xml:space="preserve"> </w:t>
      </w:r>
      <w:proofErr w:type="gramStart"/>
      <w:r w:rsidR="004C1166">
        <w:rPr>
          <w:rFonts w:ascii="Century Gothic" w:hAnsi="Century Gothic" w:cs="Century Gothic" w:hint="eastAsia"/>
          <w:sz w:val="22"/>
          <w:szCs w:val="22"/>
          <w:lang w:eastAsia="ja-JP"/>
        </w:rPr>
        <w:t>Excellent communication and li</w:t>
      </w:r>
      <w:r w:rsidR="00BE6113">
        <w:rPr>
          <w:rFonts w:ascii="Century Gothic" w:hAnsi="Century Gothic" w:cs="Century Gothic" w:hint="eastAsia"/>
          <w:sz w:val="22"/>
          <w:szCs w:val="22"/>
          <w:lang w:eastAsia="ja-JP"/>
        </w:rPr>
        <w:t>stening skills</w:t>
      </w:r>
      <w:r w:rsidR="00A75E5A">
        <w:rPr>
          <w:rFonts w:ascii="Century Gothic" w:hAnsi="Century Gothic" w:cs="Century Gothic" w:hint="eastAsia"/>
          <w:sz w:val="22"/>
          <w:szCs w:val="22"/>
          <w:lang w:eastAsia="ja-JP"/>
        </w:rPr>
        <w:t>.</w:t>
      </w:r>
      <w:proofErr w:type="gramEnd"/>
      <w:r w:rsidR="00903687">
        <w:rPr>
          <w:rFonts w:ascii="Century Gothic" w:hAnsi="Century Gothic" w:cs="Century Gothic" w:hint="eastAsia"/>
          <w:sz w:val="22"/>
          <w:szCs w:val="22"/>
          <w:lang w:eastAsia="ja-JP"/>
        </w:rPr>
        <w:t xml:space="preserve"> Hold </w:t>
      </w:r>
      <w:r w:rsidR="00903687" w:rsidRPr="00742431">
        <w:rPr>
          <w:rFonts w:ascii="Century Gothic" w:hAnsi="Century Gothic" w:cs="Century Gothic" w:hint="eastAsia"/>
          <w:b/>
          <w:sz w:val="22"/>
          <w:szCs w:val="22"/>
          <w:lang w:eastAsia="ja-JP"/>
        </w:rPr>
        <w:t>JLPT N2</w:t>
      </w:r>
      <w:r w:rsidR="00903687">
        <w:rPr>
          <w:rFonts w:ascii="Century Gothic" w:hAnsi="Century Gothic" w:cs="Century Gothic" w:hint="eastAsia"/>
          <w:sz w:val="22"/>
          <w:szCs w:val="22"/>
          <w:lang w:eastAsia="ja-JP"/>
        </w:rPr>
        <w:t xml:space="preserve"> certification.</w:t>
      </w:r>
      <w:r w:rsidR="00DF2604">
        <w:rPr>
          <w:rFonts w:ascii="Century Gothic" w:hAnsi="Century Gothic" w:cs="Century Gothic" w:hint="eastAsia"/>
          <w:sz w:val="22"/>
          <w:szCs w:val="22"/>
          <w:lang w:eastAsia="ja-JP"/>
        </w:rPr>
        <w:t xml:space="preserve"> </w:t>
      </w:r>
      <w:proofErr w:type="gramStart"/>
      <w:r w:rsidR="00DF2604">
        <w:rPr>
          <w:rFonts w:ascii="Century Gothic" w:hAnsi="Century Gothic" w:cs="Century Gothic" w:hint="eastAsia"/>
          <w:sz w:val="22"/>
          <w:szCs w:val="22"/>
          <w:lang w:eastAsia="ja-JP"/>
        </w:rPr>
        <w:t>Looking forward to enhance my skills in other fields of work requiring bilingual expertise.</w:t>
      </w:r>
      <w:proofErr w:type="gramEnd"/>
    </w:p>
    <w:p w:rsidR="0068387E" w:rsidRDefault="002F72EB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/>
      </w:tblPr>
      <w:tblGrid>
        <w:gridCol w:w="5113"/>
        <w:gridCol w:w="5113"/>
      </w:tblGrid>
      <w:tr w:rsidR="0068387E">
        <w:tc>
          <w:tcPr>
            <w:tcW w:w="5113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8387E" w:rsidRDefault="002F72EB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Expert level proficiency in En</w:t>
            </w:r>
            <w:r w:rsidR="005D7A1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glish and Japanese </w:t>
            </w:r>
            <w:r w:rsidR="005D7A15">
              <w:rPr>
                <w:rFonts w:ascii="Century Gothic" w:hAnsi="Century Gothic" w:cs="Century Gothic" w:hint="eastAsia"/>
                <w:sz w:val="22"/>
                <w:szCs w:val="22"/>
                <w:lang w:eastAsia="ja-JP"/>
              </w:rPr>
              <w:t>language</w:t>
            </w:r>
          </w:p>
          <w:p w:rsidR="0068387E" w:rsidRDefault="002F72EB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</w:t>
            </w:r>
            <w:r w:rsidR="005D7A15">
              <w:rPr>
                <w:rFonts w:ascii="Century Gothic" w:eastAsia="Century Gothic" w:hAnsi="Century Gothic" w:cs="Century Gothic"/>
                <w:sz w:val="22"/>
                <w:szCs w:val="22"/>
              </w:rPr>
              <w:t>ranslation software proficiency</w:t>
            </w:r>
          </w:p>
          <w:p w:rsidR="0068387E" w:rsidRDefault="002F72EB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Cultural expertise</w:t>
            </w:r>
          </w:p>
          <w:p w:rsidR="0068387E" w:rsidRDefault="002F72EB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Document review</w:t>
            </w:r>
          </w:p>
          <w:p w:rsidR="0068387E" w:rsidRDefault="002F72EB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Proper understanding of grammar</w:t>
            </w:r>
          </w:p>
        </w:tc>
        <w:tc>
          <w:tcPr>
            <w:tcW w:w="5113" w:type="dxa"/>
            <w:tcBorders>
              <w:left w:val="single" w:sz="8" w:space="0" w:color="FEFDF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8387E" w:rsidRDefault="002F72EB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Proficient in MS Office</w:t>
            </w:r>
          </w:p>
          <w:p w:rsidR="0068387E" w:rsidRDefault="00A75E5A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hAnsi="Century Gothic" w:cs="Century Gothic" w:hint="eastAsia"/>
                <w:sz w:val="22"/>
                <w:szCs w:val="22"/>
                <w:lang w:eastAsia="ja-JP"/>
              </w:rPr>
              <w:t>Problem solving skill</w:t>
            </w:r>
          </w:p>
          <w:p w:rsidR="0068387E" w:rsidRDefault="00903687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hAnsi="Century Gothic" w:cs="Century Gothic" w:hint="eastAsia"/>
                <w:sz w:val="22"/>
                <w:szCs w:val="22"/>
                <w:lang w:eastAsia="ja-JP"/>
              </w:rPr>
              <w:t>Meticulous</w:t>
            </w:r>
          </w:p>
          <w:p w:rsidR="0068387E" w:rsidRDefault="002F72EB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Strong organizational skills.</w:t>
            </w:r>
          </w:p>
          <w:p w:rsidR="0068387E" w:rsidRDefault="002F72EB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Accuracy</w:t>
            </w:r>
          </w:p>
        </w:tc>
      </w:tr>
    </w:tbl>
    <w:p w:rsidR="0068387E" w:rsidRDefault="002F72EB">
      <w:pPr>
        <w:pStyle w:val="ulli"/>
        <w:numPr>
          <w:ilvl w:val="0"/>
          <w:numId w:val="3"/>
        </w:numPr>
        <w:spacing w:line="36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Expert level proficiency in English and Japanese People skills</w:t>
      </w:r>
    </w:p>
    <w:p w:rsidR="0068387E" w:rsidRDefault="002F72EB">
      <w:pPr>
        <w:pStyle w:val="ulli"/>
        <w:numPr>
          <w:ilvl w:val="0"/>
          <w:numId w:val="3"/>
        </w:numPr>
        <w:spacing w:line="36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Translation software proficiency.</w:t>
      </w:r>
    </w:p>
    <w:p w:rsidR="0068387E" w:rsidRDefault="002F72EB">
      <w:pPr>
        <w:pStyle w:val="ulli"/>
        <w:numPr>
          <w:ilvl w:val="0"/>
          <w:numId w:val="3"/>
        </w:numPr>
        <w:spacing w:line="36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Cultural expertise</w:t>
      </w:r>
    </w:p>
    <w:p w:rsidR="0068387E" w:rsidRDefault="002F72EB">
      <w:pPr>
        <w:pStyle w:val="ulli"/>
        <w:numPr>
          <w:ilvl w:val="0"/>
          <w:numId w:val="3"/>
        </w:numPr>
        <w:spacing w:line="36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Document review</w:t>
      </w:r>
    </w:p>
    <w:p w:rsidR="0068387E" w:rsidRDefault="002F72EB">
      <w:pPr>
        <w:pStyle w:val="ulli"/>
        <w:numPr>
          <w:ilvl w:val="0"/>
          <w:numId w:val="3"/>
        </w:numPr>
        <w:spacing w:line="36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Proper understanding of grammar</w:t>
      </w:r>
    </w:p>
    <w:p w:rsidR="0068387E" w:rsidRDefault="002F72EB">
      <w:pPr>
        <w:pStyle w:val="ulli"/>
        <w:numPr>
          <w:ilvl w:val="0"/>
          <w:numId w:val="4"/>
        </w:numPr>
        <w:spacing w:line="36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Proficient in MS Office</w:t>
      </w:r>
    </w:p>
    <w:p w:rsidR="0068387E" w:rsidRDefault="002F72EB">
      <w:pPr>
        <w:pStyle w:val="ulli"/>
        <w:numPr>
          <w:ilvl w:val="0"/>
          <w:numId w:val="4"/>
        </w:numPr>
        <w:spacing w:line="36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People skill</w:t>
      </w:r>
    </w:p>
    <w:p w:rsidR="0068387E" w:rsidRDefault="002F72EB">
      <w:pPr>
        <w:pStyle w:val="ulli"/>
        <w:numPr>
          <w:ilvl w:val="0"/>
          <w:numId w:val="4"/>
        </w:numPr>
        <w:spacing w:line="36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Attention to detail</w:t>
      </w:r>
    </w:p>
    <w:p w:rsidR="0068387E" w:rsidRDefault="002F72EB">
      <w:pPr>
        <w:pStyle w:val="ulli"/>
        <w:numPr>
          <w:ilvl w:val="0"/>
          <w:numId w:val="4"/>
        </w:numPr>
        <w:spacing w:line="36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Strong organizational skills.</w:t>
      </w:r>
    </w:p>
    <w:p w:rsidR="0068387E" w:rsidRDefault="002F72EB">
      <w:pPr>
        <w:pStyle w:val="ulli"/>
        <w:numPr>
          <w:ilvl w:val="0"/>
          <w:numId w:val="4"/>
        </w:numPr>
        <w:spacing w:line="36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Accuracy</w:t>
      </w:r>
    </w:p>
    <w:p w:rsidR="0068387E" w:rsidRDefault="002F72EB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Work History</w:t>
      </w:r>
    </w:p>
    <w:p w:rsidR="0068387E" w:rsidRDefault="002F72EB">
      <w:pPr>
        <w:pStyle w:val="divdocumentsinglecolumn"/>
        <w:tabs>
          <w:tab w:val="right" w:pos="10206"/>
        </w:tabs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DIGITAL MARKETING &amp; RESEARCH SENIOR ASSOCIATE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11/2020 to 11/2021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68387E" w:rsidRDefault="002F72EB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Google Operations Center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68387E" w:rsidRDefault="002F72EB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Performed secondary research for Japan and other global markets using various tools like Go qualify, CAP UI, Sales force and multiple social media platforms</w:t>
      </w:r>
    </w:p>
    <w:p w:rsidR="0068387E" w:rsidRDefault="002F72EB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Presented the results of complex analysis in easily understandable Excel documents, allowing clients to quickly engage with the findings</w:t>
      </w:r>
    </w:p>
    <w:p w:rsidR="0068387E" w:rsidRDefault="002F72EB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Conducted video conferencing with the stakeholders for Solving of issues, discussions of upcoming projects and for various other updates.</w:t>
      </w:r>
    </w:p>
    <w:p w:rsidR="0068387E" w:rsidRDefault="002F72EB">
      <w:pPr>
        <w:pStyle w:val="divdocumentsinglecolumn"/>
        <w:tabs>
          <w:tab w:val="right" w:pos="10206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LANGUAGE CERT MANAGEMENT ANALYST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5D7A15">
        <w:rPr>
          <w:rStyle w:val="singlecolumnspanpaddedlinenth-child1"/>
          <w:rFonts w:ascii="Century Gothic" w:hAnsi="Century Gothic" w:cs="Century Gothic" w:hint="eastAsia"/>
          <w:sz w:val="22"/>
          <w:szCs w:val="22"/>
          <w:lang w:eastAsia="ja-JP"/>
        </w:rPr>
        <w:t>(</w:t>
      </w:r>
      <w:r w:rsidR="005D7A15">
        <w:rPr>
          <w:rStyle w:val="spancompanyname"/>
          <w:rFonts w:ascii="Century Gothic" w:eastAsia="Century Gothic" w:hAnsi="Century Gothic" w:cs="Century Gothic"/>
          <w:sz w:val="22"/>
          <w:szCs w:val="22"/>
        </w:rPr>
        <w:t>JAPANESE</w:t>
      </w:r>
      <w:r w:rsidR="005D7A15">
        <w:rPr>
          <w:rStyle w:val="spancompanyname"/>
          <w:rFonts w:ascii="Century Gothic" w:hAnsi="Century Gothic" w:cs="Century Gothic" w:hint="eastAsia"/>
          <w:sz w:val="22"/>
          <w:szCs w:val="22"/>
          <w:lang w:eastAsia="ja-JP"/>
        </w:rPr>
        <w:t>)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09/2017 to 11/2020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68387E" w:rsidRDefault="002F72EB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Accenture Solutions Pvt. Ltd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68387E" w:rsidRDefault="002F72EB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Worked with Silicon Valley based largest search engine giant</w:t>
      </w:r>
      <w:r>
        <w:rPr>
          <w:rStyle w:val="span"/>
          <w:rFonts w:ascii="Century Gothic" w:hAnsi="Century Gothic" w:cs="Century Gothic" w:hint="eastAsia"/>
          <w:sz w:val="22"/>
          <w:szCs w:val="22"/>
          <w:lang w:eastAsia="ja-JP"/>
        </w:rPr>
        <w:t>.</w:t>
      </w:r>
    </w:p>
    <w:p w:rsidR="0068387E" w:rsidRDefault="002F72EB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Performed database research for Japanese market using various tools like sales force and multiple social media platforms</w:t>
      </w:r>
    </w:p>
    <w:p w:rsidR="0068387E" w:rsidRDefault="002F72EB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Presented the results of complex analysis in easily understandable Excel documents, allowing clients to quickly engage with the findings</w:t>
      </w:r>
    </w:p>
    <w:p w:rsidR="0068387E" w:rsidRDefault="002F72EB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Conducted video conferencing with the client for Solving of issues, discussions and update of New Process</w:t>
      </w:r>
    </w:p>
    <w:p w:rsidR="0068387E" w:rsidRDefault="002F72EB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Doing various kinds of translations and Interpretations from JA-EN and vice versa.</w:t>
      </w:r>
    </w:p>
    <w:p w:rsidR="0068387E" w:rsidRDefault="002F72EB">
      <w:pPr>
        <w:pStyle w:val="divdocumentsinglecolumn"/>
        <w:tabs>
          <w:tab w:val="right" w:pos="10206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lastRenderedPageBreak/>
        <w:t>SENIOR COMMUNICATION COORDINATOR</w:t>
      </w:r>
      <w:r w:rsidR="005D7A15">
        <w:rPr>
          <w:rStyle w:val="singlecolumnspanpaddedlinenth-child1"/>
          <w:rFonts w:ascii="Century Gothic" w:hAnsi="Century Gothic" w:cs="Century Gothic" w:hint="eastAsia"/>
          <w:sz w:val="22"/>
          <w:szCs w:val="22"/>
          <w:lang w:eastAsia="ja-JP"/>
        </w:rPr>
        <w:t xml:space="preserve"> </w:t>
      </w:r>
      <w:r w:rsidR="005D7A15" w:rsidRPr="005D7A15">
        <w:rPr>
          <w:rStyle w:val="singlecolumnspanpaddedlinenth-child1"/>
          <w:rFonts w:ascii="Century Gothic" w:hAnsi="Century Gothic" w:cs="Century Gothic" w:hint="eastAsia"/>
          <w:b/>
          <w:sz w:val="22"/>
          <w:szCs w:val="22"/>
          <w:lang w:eastAsia="ja-JP"/>
        </w:rPr>
        <w:t>(JAPANESE LANGUAGE)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04/2016 to 08/2017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68387E" w:rsidRDefault="002F72EB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NEC Technologies India Pvt. Ltd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68387E" w:rsidRDefault="002F72EB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Doing Translation of various Documents such as software manual, user guide, contract, legal document and Emails from Japanese to English and vice- versa.</w:t>
      </w:r>
    </w:p>
    <w:p w:rsidR="0068387E" w:rsidRDefault="002F72EB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Worked on various translation projects such as:</w:t>
      </w:r>
    </w:p>
    <w:p w:rsidR="0068387E" w:rsidRDefault="002F72EB">
      <w:pPr>
        <w:pStyle w:val="p"/>
        <w:spacing w:line="360" w:lineRule="atLeast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NSSMC: Translation project on Cyber security</w:t>
      </w:r>
    </w:p>
    <w:p w:rsidR="0068387E" w:rsidRDefault="002F72EB">
      <w:pPr>
        <w:pStyle w:val="p"/>
        <w:spacing w:line="360" w:lineRule="atLeast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MMKI: Translation project on various software installation and maintenance operations</w:t>
      </w:r>
    </w:p>
    <w:p w:rsidR="0068387E" w:rsidRDefault="002F72EB">
      <w:pPr>
        <w:pStyle w:val="p"/>
        <w:spacing w:line="360" w:lineRule="atLeast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HSAN (High Speed Access Node): Translation project on next generation OLT device</w:t>
      </w:r>
    </w:p>
    <w:p w:rsidR="0068387E" w:rsidRDefault="002F72EB">
      <w:pPr>
        <w:pStyle w:val="p"/>
        <w:spacing w:line="360" w:lineRule="atLeast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SDE (System Director Enterprise): Translation project on software application development</w:t>
      </w:r>
    </w:p>
    <w:p w:rsidR="0068387E" w:rsidRDefault="002F72EB">
      <w:pPr>
        <w:pStyle w:val="ulli"/>
        <w:numPr>
          <w:ilvl w:val="0"/>
          <w:numId w:val="8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Doing tool translation of various documents</w:t>
      </w:r>
    </w:p>
    <w:p w:rsidR="0068387E" w:rsidRDefault="002F72EB">
      <w:pPr>
        <w:pStyle w:val="ulli"/>
        <w:numPr>
          <w:ilvl w:val="0"/>
          <w:numId w:val="8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Working on software's like SDL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Trados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studio,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Bugzilla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and DITA</w:t>
      </w:r>
    </w:p>
    <w:p w:rsidR="0068387E" w:rsidRDefault="002F72EB">
      <w:pPr>
        <w:pStyle w:val="ulli"/>
        <w:numPr>
          <w:ilvl w:val="0"/>
          <w:numId w:val="8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Working with translation quality of standard ISO17100</w:t>
      </w:r>
    </w:p>
    <w:p w:rsidR="0068387E" w:rsidRDefault="002F72EB">
      <w:pPr>
        <w:pStyle w:val="ulli"/>
        <w:numPr>
          <w:ilvl w:val="0"/>
          <w:numId w:val="8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Doing interpretation for various projects</w:t>
      </w:r>
    </w:p>
    <w:p w:rsidR="0068387E" w:rsidRDefault="002F72EB">
      <w:pPr>
        <w:pStyle w:val="p"/>
        <w:spacing w:line="360" w:lineRule="atLeast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Trainings attended:</w:t>
      </w:r>
    </w:p>
    <w:p w:rsidR="0068387E" w:rsidRDefault="002F72EB">
      <w:pPr>
        <w:pStyle w:val="ulli"/>
        <w:numPr>
          <w:ilvl w:val="0"/>
          <w:numId w:val="9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Technical training conducted by the senior members that covered various topics such as SDLC, Big data, Cloud computing,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IoT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>, Biometrics etc.</w:t>
      </w:r>
    </w:p>
    <w:p w:rsidR="0068387E" w:rsidRDefault="002F72EB">
      <w:pPr>
        <w:pStyle w:val="divdocumentsinglecolumn"/>
        <w:tabs>
          <w:tab w:val="right" w:pos="10206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SENIOR CATALOG QUALITY ANALYST</w:t>
      </w:r>
      <w:r w:rsidR="005D7A15"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5D7A15">
        <w:rPr>
          <w:rStyle w:val="singlecolumnspanpaddedlinenth-child1"/>
          <w:rFonts w:ascii="Century Gothic" w:hAnsi="Century Gothic" w:cs="Century Gothic" w:hint="eastAsia"/>
          <w:sz w:val="22"/>
          <w:szCs w:val="22"/>
          <w:lang w:eastAsia="ja-JP"/>
        </w:rPr>
        <w:t>(</w:t>
      </w:r>
      <w:r w:rsidR="005D7A15">
        <w:rPr>
          <w:rStyle w:val="spancompanyname"/>
          <w:rFonts w:ascii="Century Gothic" w:eastAsia="Century Gothic" w:hAnsi="Century Gothic" w:cs="Century Gothic"/>
          <w:sz w:val="22"/>
          <w:szCs w:val="22"/>
        </w:rPr>
        <w:t>JAPANESE</w:t>
      </w:r>
      <w:r w:rsidR="005D7A15">
        <w:rPr>
          <w:rStyle w:val="spancompanyname"/>
          <w:rFonts w:ascii="Century Gothic" w:hAnsi="Century Gothic" w:cs="Century Gothic" w:hint="eastAsia"/>
          <w:sz w:val="22"/>
          <w:szCs w:val="22"/>
          <w:lang w:eastAsia="ja-JP"/>
        </w:rPr>
        <w:t>)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12/2012 to 03/2016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68387E" w:rsidRDefault="002F72EB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Wize</w:t>
      </w:r>
      <w:proofErr w:type="spellEnd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Commerce India </w:t>
      </w:r>
      <w:proofErr w:type="spellStart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Pvt</w:t>
      </w:r>
      <w:proofErr w:type="spellEnd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Ltd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68387E" w:rsidRDefault="002F72EB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Doing Translation of various Documents and Emails from Japanese to English and vice- versa</w:t>
      </w:r>
    </w:p>
    <w:p w:rsidR="0068387E" w:rsidRDefault="002F72EB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Conducting Video conferencing with Japan office for Solving of issues, Discussions and Update of New Process</w:t>
      </w:r>
    </w:p>
    <w:p w:rsidR="0068387E" w:rsidRDefault="002F72EB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Writing Advertisements for various products for Google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jp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and Yahoo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jp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sites(SEM Operations)</w:t>
      </w:r>
    </w:p>
    <w:p w:rsidR="0068387E" w:rsidRDefault="002F72EB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Mapping the Seller product category according to the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Nextag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product catalog and Classifying various products into proper categories and nodes</w:t>
      </w:r>
    </w:p>
    <w:p w:rsidR="0068387E" w:rsidRDefault="002F72EB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Maintaining and Monitoring the Quality of Catalog of our price comparison shopping site in Japan through various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processess</w:t>
      </w:r>
      <w:proofErr w:type="spellEnd"/>
    </w:p>
    <w:p w:rsidR="0068387E" w:rsidRDefault="002F72EB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Reviewing the keywords and deploying them on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google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jp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and yahoo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jp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site</w:t>
      </w:r>
    </w:p>
    <w:p w:rsidR="0068387E" w:rsidRDefault="002F72EB">
      <w:pPr>
        <w:pStyle w:val="ulli"/>
        <w:numPr>
          <w:ilvl w:val="0"/>
          <w:numId w:val="10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Working on the non compliance policy of Google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jp</w:t>
      </w:r>
      <w:proofErr w:type="spell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and Yahoo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jp</w:t>
      </w:r>
      <w:proofErr w:type="spellEnd"/>
    </w:p>
    <w:p w:rsidR="0068387E" w:rsidRDefault="002F72EB">
      <w:pPr>
        <w:pStyle w:val="divdocumentsinglecolumn"/>
        <w:tabs>
          <w:tab w:val="right" w:pos="10206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ASSISTANT MANAGER</w:t>
      </w:r>
      <w:r w:rsidR="005D7A15">
        <w:rPr>
          <w:rStyle w:val="spanjobtitle"/>
          <w:rFonts w:ascii="Century Gothic" w:hAnsi="Century Gothic" w:cs="Century Gothic" w:hint="eastAsia"/>
          <w:sz w:val="22"/>
          <w:szCs w:val="22"/>
          <w:lang w:eastAsia="ja-JP"/>
        </w:rPr>
        <w:t xml:space="preserve"> (</w:t>
      </w:r>
      <w:r w:rsidR="005D7A15" w:rsidRPr="00271814">
        <w:rPr>
          <w:rFonts w:ascii="Arial" w:eastAsia="MS Mincho" w:hAnsi="Arial" w:cs="Arial"/>
          <w:b/>
          <w:sz w:val="21"/>
          <w:szCs w:val="21"/>
        </w:rPr>
        <w:t>J</w:t>
      </w:r>
      <w:r w:rsidR="005D7A15">
        <w:rPr>
          <w:rFonts w:ascii="Arial" w:hAnsi="Arial" w:cs="Arial" w:hint="eastAsia"/>
          <w:b/>
          <w:sz w:val="21"/>
          <w:szCs w:val="21"/>
          <w:lang w:eastAsia="ja-JP"/>
        </w:rPr>
        <w:t>APANESE INTERPRETER</w:t>
      </w:r>
      <w:r w:rsidR="005D7A15">
        <w:rPr>
          <w:rFonts w:ascii="Arial" w:hAnsi="Arial" w:cs="Arial"/>
          <w:b/>
          <w:sz w:val="21"/>
          <w:szCs w:val="21"/>
        </w:rPr>
        <w:t xml:space="preserve"> </w:t>
      </w:r>
      <w:r w:rsidR="005D7A15">
        <w:rPr>
          <w:rFonts w:ascii="Arial" w:hAnsi="Arial" w:cs="Arial" w:hint="eastAsia"/>
          <w:b/>
          <w:sz w:val="21"/>
          <w:szCs w:val="21"/>
          <w:lang w:eastAsia="ja-JP"/>
        </w:rPr>
        <w:t>AND</w:t>
      </w:r>
      <w:r w:rsidR="005D7A15" w:rsidRPr="00271814">
        <w:rPr>
          <w:rFonts w:ascii="Arial" w:eastAsia="MS Mincho" w:hAnsi="Arial" w:cs="Arial"/>
          <w:b/>
          <w:sz w:val="21"/>
          <w:szCs w:val="21"/>
        </w:rPr>
        <w:t xml:space="preserve"> </w:t>
      </w:r>
      <w:r w:rsidR="005D7A15">
        <w:rPr>
          <w:rFonts w:ascii="Arial" w:hAnsi="Arial" w:cs="Arial" w:hint="eastAsia"/>
          <w:b/>
          <w:sz w:val="21"/>
          <w:szCs w:val="21"/>
          <w:lang w:eastAsia="ja-JP"/>
        </w:rPr>
        <w:t>TRANSLATOR)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04/2012 to 12/2012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68387E" w:rsidRDefault="002F72EB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ROKI </w:t>
      </w:r>
      <w:proofErr w:type="spellStart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Minda</w:t>
      </w:r>
      <w:proofErr w:type="spellEnd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Co. </w:t>
      </w:r>
      <w:proofErr w:type="spellStart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Pvt</w:t>
      </w:r>
      <w:proofErr w:type="spellEnd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Ltd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68387E" w:rsidRDefault="002F72EB">
      <w:pPr>
        <w:pStyle w:val="ulli"/>
        <w:numPr>
          <w:ilvl w:val="0"/>
          <w:numId w:val="11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Doing Interpretation from Japanese to English and vice-versa</w:t>
      </w:r>
    </w:p>
    <w:p w:rsidR="0068387E" w:rsidRDefault="002F72EB">
      <w:pPr>
        <w:pStyle w:val="ulli"/>
        <w:numPr>
          <w:ilvl w:val="0"/>
          <w:numId w:val="11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Doing Translation of policies, documents, emails and manuals from Japanese to English and vice- versa</w:t>
      </w:r>
    </w:p>
    <w:p w:rsidR="0068387E" w:rsidRDefault="002F72EB">
      <w:pPr>
        <w:pStyle w:val="ulli"/>
        <w:numPr>
          <w:ilvl w:val="0"/>
          <w:numId w:val="11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Conducting Tele conferencing with ROKI Japan for Solving of issues, Discussions and Update of New Process</w:t>
      </w:r>
    </w:p>
    <w:p w:rsidR="0068387E" w:rsidRDefault="002F72EB">
      <w:pPr>
        <w:pStyle w:val="ulli"/>
        <w:numPr>
          <w:ilvl w:val="0"/>
          <w:numId w:val="11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Conducting meetings &amp; preparing Minutes of Meeting</w:t>
      </w:r>
    </w:p>
    <w:p w:rsidR="0068387E" w:rsidRDefault="005D7A15">
      <w:pPr>
        <w:pStyle w:val="divdocumentsinglecolumn"/>
        <w:tabs>
          <w:tab w:val="right" w:pos="10206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Arial" w:hAnsi="Arial" w:cs="Arial" w:hint="eastAsia"/>
          <w:b/>
          <w:sz w:val="21"/>
          <w:szCs w:val="21"/>
          <w:lang w:eastAsia="ja-JP"/>
        </w:rPr>
        <w:t>EXECUTIVE</w:t>
      </w:r>
      <w:r w:rsidRPr="00271814">
        <w:rPr>
          <w:rFonts w:ascii="Arial" w:eastAsia="MS Mincho" w:hAnsi="Arial" w:cs="Arial"/>
          <w:b/>
          <w:sz w:val="21"/>
          <w:szCs w:val="21"/>
        </w:rPr>
        <w:t xml:space="preserve"> (J</w:t>
      </w:r>
      <w:r>
        <w:rPr>
          <w:rFonts w:ascii="Arial" w:hAnsi="Arial" w:cs="Arial" w:hint="eastAsia"/>
          <w:b/>
          <w:sz w:val="21"/>
          <w:szCs w:val="21"/>
          <w:lang w:eastAsia="ja-JP"/>
        </w:rPr>
        <w:t>APANESE INTERPRETER</w:t>
      </w:r>
      <w:r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 w:hint="eastAsia"/>
          <w:b/>
          <w:sz w:val="21"/>
          <w:szCs w:val="21"/>
          <w:lang w:eastAsia="ja-JP"/>
        </w:rPr>
        <w:t>AND</w:t>
      </w:r>
      <w:r w:rsidRPr="00271814">
        <w:rPr>
          <w:rFonts w:ascii="Arial" w:eastAsia="MS Mincho" w:hAnsi="Arial" w:cs="Arial"/>
          <w:b/>
          <w:sz w:val="21"/>
          <w:szCs w:val="21"/>
        </w:rPr>
        <w:t xml:space="preserve"> </w:t>
      </w:r>
      <w:r>
        <w:rPr>
          <w:rFonts w:ascii="Arial" w:hAnsi="Arial" w:cs="Arial" w:hint="eastAsia"/>
          <w:b/>
          <w:sz w:val="21"/>
          <w:szCs w:val="21"/>
          <w:lang w:eastAsia="ja-JP"/>
        </w:rPr>
        <w:t>TRANSLATOR</w:t>
      </w:r>
      <w:r w:rsidRPr="00271814">
        <w:rPr>
          <w:rFonts w:ascii="Arial" w:eastAsia="MS Mincho" w:hAnsi="Arial" w:cs="Arial"/>
          <w:b/>
          <w:sz w:val="21"/>
          <w:szCs w:val="21"/>
        </w:rPr>
        <w:t xml:space="preserve">) Production </w:t>
      </w:r>
      <w:proofErr w:type="spellStart"/>
      <w:r w:rsidRPr="00271814">
        <w:rPr>
          <w:rFonts w:ascii="Arial" w:eastAsia="MS Mincho" w:hAnsi="Arial" w:cs="Arial"/>
          <w:b/>
          <w:sz w:val="21"/>
          <w:szCs w:val="21"/>
        </w:rPr>
        <w:t>Deptt</w:t>
      </w:r>
      <w:proofErr w:type="spellEnd"/>
      <w:r w:rsidR="002F72EB"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 w:rsidR="002F72EB">
        <w:rPr>
          <w:rStyle w:val="span"/>
          <w:rFonts w:ascii="Century Gothic" w:eastAsia="Century Gothic" w:hAnsi="Century Gothic" w:cs="Century Gothic"/>
          <w:sz w:val="22"/>
          <w:szCs w:val="22"/>
        </w:rPr>
        <w:t>06/2011 to 03/2012</w:t>
      </w:r>
      <w:r w:rsidR="002F72EB"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68387E" w:rsidRDefault="002F72EB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proofErr w:type="spellStart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Jtekt</w:t>
      </w:r>
      <w:proofErr w:type="spellEnd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Sona</w:t>
      </w:r>
      <w:proofErr w:type="spellEnd"/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Automotive India Ltd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68387E" w:rsidRDefault="002F72EB">
      <w:pPr>
        <w:pStyle w:val="ulli"/>
        <w:numPr>
          <w:ilvl w:val="0"/>
          <w:numId w:val="12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lastRenderedPageBreak/>
        <w:t>Doing Interpretation from Japanese to English and vice-versa</w:t>
      </w:r>
    </w:p>
    <w:p w:rsidR="0068387E" w:rsidRDefault="002F72EB">
      <w:pPr>
        <w:pStyle w:val="ulli"/>
        <w:numPr>
          <w:ilvl w:val="0"/>
          <w:numId w:val="12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Doing Translation of documents, emails and manuals from Japanese to English and vice- versa</w:t>
      </w:r>
    </w:p>
    <w:p w:rsidR="0068387E" w:rsidRDefault="002F72EB">
      <w:pPr>
        <w:pStyle w:val="ulli"/>
        <w:numPr>
          <w:ilvl w:val="0"/>
          <w:numId w:val="12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Conducting Tele conferencing with JTEKT Japan for Solving of issues, Discussions and Update of New Process</w:t>
      </w:r>
    </w:p>
    <w:p w:rsidR="0068387E" w:rsidRDefault="002F72EB">
      <w:pPr>
        <w:pStyle w:val="ulli"/>
        <w:numPr>
          <w:ilvl w:val="0"/>
          <w:numId w:val="12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Working on Oracle E-Business Suite and Putting Requisitions, Releases, Move orders, and various kinds of Indents</w:t>
      </w:r>
    </w:p>
    <w:p w:rsidR="0068387E" w:rsidRDefault="002F72EB">
      <w:pPr>
        <w:pStyle w:val="ulli"/>
        <w:numPr>
          <w:ilvl w:val="0"/>
          <w:numId w:val="12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Providing the support to the new associates and resolving their issues</w:t>
      </w:r>
    </w:p>
    <w:p w:rsidR="0068387E" w:rsidRDefault="002F72EB">
      <w:pPr>
        <w:pStyle w:val="ulli"/>
        <w:numPr>
          <w:ilvl w:val="0"/>
          <w:numId w:val="12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Providing detailed training to new </w:t>
      </w:r>
      <w:proofErr w:type="spell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joinees</w:t>
      </w:r>
      <w:proofErr w:type="spellEnd"/>
    </w:p>
    <w:p w:rsidR="0068387E" w:rsidRDefault="002F72EB">
      <w:pPr>
        <w:pStyle w:val="ulli"/>
        <w:numPr>
          <w:ilvl w:val="0"/>
          <w:numId w:val="12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Ensuring that each associate completes the allocated job in time</w:t>
      </w:r>
    </w:p>
    <w:p w:rsidR="0068387E" w:rsidRDefault="002F72EB">
      <w:pPr>
        <w:pStyle w:val="ulli"/>
        <w:numPr>
          <w:ilvl w:val="0"/>
          <w:numId w:val="12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Maintaining 5s</w:t>
      </w:r>
    </w:p>
    <w:p w:rsidR="0068387E" w:rsidRDefault="002F72EB">
      <w:pPr>
        <w:pStyle w:val="divdocumentsinglecolumn"/>
        <w:tabs>
          <w:tab w:val="right" w:pos="10206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JAPANESE LANGUAGE TRAINER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05/2010 to 06/2010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68387E" w:rsidRDefault="002F72EB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Delhi Airport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:rsidR="0068387E" w:rsidRDefault="0068387E">
      <w:pPr>
        <w:pStyle w:val="p"/>
        <w:spacing w:line="360" w:lineRule="atLeast"/>
        <w:rPr>
          <w:rStyle w:val="span"/>
          <w:rFonts w:ascii="Century Gothic" w:eastAsia="Century Gothic" w:hAnsi="Century Gothic" w:cs="Century Gothic"/>
          <w:sz w:val="22"/>
          <w:szCs w:val="22"/>
        </w:rPr>
      </w:pPr>
    </w:p>
    <w:p w:rsidR="0068387E" w:rsidRDefault="002F72EB">
      <w:pPr>
        <w:pStyle w:val="ulli"/>
        <w:numPr>
          <w:ilvl w:val="0"/>
          <w:numId w:val="1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Worked as Language Trainer at Delhi Airport for the Common Wealth Games</w:t>
      </w:r>
    </w:p>
    <w:p w:rsidR="0068387E" w:rsidRDefault="002F72EB">
      <w:pPr>
        <w:pStyle w:val="ulli"/>
        <w:numPr>
          <w:ilvl w:val="0"/>
          <w:numId w:val="1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Teaching Japanese Basic conversation</w:t>
      </w:r>
    </w:p>
    <w:p w:rsidR="0068387E" w:rsidRDefault="002F72EB">
      <w:pPr>
        <w:pStyle w:val="ulli"/>
        <w:numPr>
          <w:ilvl w:val="0"/>
          <w:numId w:val="1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Teaching about the Japanese culture</w:t>
      </w:r>
    </w:p>
    <w:p w:rsidR="0068387E" w:rsidRDefault="002F72EB">
      <w:pPr>
        <w:pStyle w:val="divdocumentdivsectiontitle"/>
        <w:pBdr>
          <w:bottom w:val="single" w:sz="8" w:space="3" w:color="C00000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:rsidR="005D7A15" w:rsidRDefault="005D68F5" w:rsidP="005D7A15">
      <w:pPr>
        <w:jc w:val="both"/>
        <w:rPr>
          <w:rFonts w:ascii="Century Gothic" w:eastAsia="MS Mincho" w:hAnsi="Century Gothic" w:cs="Arial" w:hint="eastAsia"/>
          <w:b/>
          <w:sz w:val="22"/>
          <w:szCs w:val="22"/>
          <w:lang w:eastAsia="ja-JP"/>
        </w:rPr>
      </w:pPr>
      <w:r w:rsidRPr="005D68F5">
        <w:rPr>
          <w:rFonts w:ascii="Century Gothic" w:eastAsia="MS Mincho" w:hAnsi="Century Gothic" w:cs="Arial" w:hint="eastAsia"/>
          <w:b/>
          <w:sz w:val="22"/>
          <w:szCs w:val="22"/>
          <w:lang w:eastAsia="ja-JP"/>
        </w:rPr>
        <w:t>PROFESSIONAL</w:t>
      </w:r>
    </w:p>
    <w:p w:rsidR="005D68F5" w:rsidRDefault="005D68F5" w:rsidP="005D7A15">
      <w:pPr>
        <w:jc w:val="both"/>
        <w:rPr>
          <w:rFonts w:ascii="Century Gothic" w:eastAsia="MS Mincho" w:hAnsi="Century Gothic" w:cs="Arial" w:hint="eastAsia"/>
          <w:sz w:val="22"/>
          <w:szCs w:val="22"/>
          <w:lang w:eastAsia="ja-JP"/>
        </w:rPr>
      </w:pPr>
      <w:proofErr w:type="gramStart"/>
      <w:r>
        <w:rPr>
          <w:rFonts w:ascii="Century Gothic" w:eastAsia="MS Mincho" w:hAnsi="Century Gothic" w:cs="Arial" w:hint="eastAsia"/>
          <w:sz w:val="22"/>
          <w:szCs w:val="22"/>
          <w:lang w:eastAsia="ja-JP"/>
        </w:rPr>
        <w:t xml:space="preserve">Advanced </w:t>
      </w:r>
      <w:r w:rsidR="00742431">
        <w:rPr>
          <w:rFonts w:ascii="Century Gothic" w:eastAsia="MS Mincho" w:hAnsi="Century Gothic" w:cs="Arial" w:hint="eastAsia"/>
          <w:sz w:val="22"/>
          <w:szCs w:val="22"/>
          <w:lang w:eastAsia="ja-JP"/>
        </w:rPr>
        <w:t xml:space="preserve"> </w:t>
      </w:r>
      <w:r>
        <w:rPr>
          <w:rFonts w:ascii="Century Gothic" w:eastAsia="MS Mincho" w:hAnsi="Century Gothic" w:cs="Arial" w:hint="eastAsia"/>
          <w:sz w:val="22"/>
          <w:szCs w:val="22"/>
          <w:lang w:eastAsia="ja-JP"/>
        </w:rPr>
        <w:t>level</w:t>
      </w:r>
      <w:proofErr w:type="gramEnd"/>
      <w:r>
        <w:rPr>
          <w:rFonts w:ascii="Century Gothic" w:eastAsia="MS Mincho" w:hAnsi="Century Gothic" w:cs="Arial" w:hint="eastAsia"/>
          <w:sz w:val="22"/>
          <w:szCs w:val="22"/>
          <w:lang w:eastAsia="ja-JP"/>
        </w:rPr>
        <w:t xml:space="preserve"> of Japanese Language 2009-2012</w:t>
      </w:r>
    </w:p>
    <w:p w:rsidR="005D7A15" w:rsidRPr="00742431" w:rsidRDefault="005D68F5" w:rsidP="00742431">
      <w:pPr>
        <w:pStyle w:val="ListParagraph"/>
        <w:numPr>
          <w:ilvl w:val="0"/>
          <w:numId w:val="17"/>
        </w:numPr>
        <w:jc w:val="both"/>
        <w:rPr>
          <w:rFonts w:ascii="Century Gothic" w:eastAsia="MS Mincho" w:hAnsi="Century Gothic" w:cs="Arial" w:hint="eastAsia"/>
          <w:sz w:val="22"/>
          <w:szCs w:val="22"/>
          <w:lang w:eastAsia="ja-JP"/>
        </w:rPr>
      </w:pPr>
      <w:proofErr w:type="spellStart"/>
      <w:r w:rsidRPr="00742431">
        <w:rPr>
          <w:rFonts w:ascii="Century Gothic" w:eastAsia="MS Mincho" w:hAnsi="Century Gothic" w:cs="Arial" w:hint="eastAsia"/>
          <w:sz w:val="22"/>
          <w:szCs w:val="22"/>
          <w:lang w:eastAsia="ja-JP"/>
        </w:rPr>
        <w:t>Nihongo</w:t>
      </w:r>
      <w:proofErr w:type="spellEnd"/>
      <w:r w:rsidRPr="00742431">
        <w:rPr>
          <w:rFonts w:ascii="Century Gothic" w:eastAsia="MS Mincho" w:hAnsi="Century Gothic" w:cs="Arial" w:hint="eastAsia"/>
          <w:sz w:val="22"/>
          <w:szCs w:val="22"/>
          <w:lang w:eastAsia="ja-JP"/>
        </w:rPr>
        <w:t xml:space="preserve"> Center by </w:t>
      </w:r>
      <w:proofErr w:type="spellStart"/>
      <w:r w:rsidRPr="00742431">
        <w:rPr>
          <w:rFonts w:ascii="Century Gothic" w:eastAsia="MS Mincho" w:hAnsi="Century Gothic" w:cs="Arial" w:hint="eastAsia"/>
          <w:sz w:val="22"/>
          <w:szCs w:val="22"/>
          <w:lang w:eastAsia="ja-JP"/>
        </w:rPr>
        <w:t>Nasukawa</w:t>
      </w:r>
      <w:proofErr w:type="spellEnd"/>
    </w:p>
    <w:p w:rsidR="00742431" w:rsidRDefault="00742431" w:rsidP="00742431">
      <w:pPr>
        <w:spacing w:line="240" w:lineRule="auto"/>
        <w:jc w:val="both"/>
        <w:textAlignment w:val="auto"/>
        <w:rPr>
          <w:rFonts w:ascii="Century Gothic" w:eastAsia="MS Mincho" w:hAnsi="Century Gothic" w:cs="Arial" w:hint="eastAsia"/>
          <w:b/>
          <w:sz w:val="22"/>
          <w:szCs w:val="22"/>
          <w:lang w:eastAsia="ja-JP"/>
        </w:rPr>
      </w:pPr>
    </w:p>
    <w:p w:rsidR="005D68F5" w:rsidRDefault="005D68F5" w:rsidP="00742431">
      <w:pPr>
        <w:spacing w:line="240" w:lineRule="auto"/>
        <w:jc w:val="both"/>
        <w:textAlignment w:val="auto"/>
        <w:rPr>
          <w:rFonts w:ascii="Century Gothic" w:eastAsia="MS Mincho" w:hAnsi="Century Gothic" w:cs="Arial" w:hint="eastAsia"/>
          <w:b/>
          <w:sz w:val="22"/>
          <w:szCs w:val="22"/>
          <w:lang w:eastAsia="ja-JP"/>
        </w:rPr>
      </w:pPr>
      <w:r w:rsidRPr="00742431">
        <w:rPr>
          <w:rFonts w:ascii="Century Gothic" w:eastAsia="MS Mincho" w:hAnsi="Century Gothic" w:cs="Arial" w:hint="eastAsia"/>
          <w:b/>
          <w:sz w:val="22"/>
          <w:szCs w:val="22"/>
          <w:lang w:eastAsia="ja-JP"/>
        </w:rPr>
        <w:t>BACHELOR</w:t>
      </w:r>
      <w:r w:rsidRPr="00742431">
        <w:rPr>
          <w:rFonts w:ascii="Century Gothic" w:eastAsia="MS Mincho" w:hAnsi="Century Gothic" w:cs="Arial"/>
          <w:b/>
          <w:sz w:val="22"/>
          <w:szCs w:val="22"/>
          <w:lang w:eastAsia="ja-JP"/>
        </w:rPr>
        <w:t>’</w:t>
      </w:r>
      <w:r w:rsidRPr="00742431">
        <w:rPr>
          <w:rFonts w:ascii="Century Gothic" w:eastAsia="MS Mincho" w:hAnsi="Century Gothic" w:cs="Arial" w:hint="eastAsia"/>
          <w:b/>
          <w:sz w:val="22"/>
          <w:szCs w:val="22"/>
          <w:lang w:eastAsia="ja-JP"/>
        </w:rPr>
        <w:t>S DEGREE</w:t>
      </w:r>
    </w:p>
    <w:p w:rsidR="005D68F5" w:rsidRDefault="005D68F5" w:rsidP="00742431">
      <w:pPr>
        <w:spacing w:line="240" w:lineRule="auto"/>
        <w:jc w:val="both"/>
        <w:textAlignment w:val="auto"/>
        <w:rPr>
          <w:rFonts w:ascii="Century Gothic" w:eastAsia="MS Mincho" w:hAnsi="Century Gothic" w:cs="Arial" w:hint="eastAsia"/>
          <w:sz w:val="22"/>
          <w:szCs w:val="22"/>
          <w:lang w:eastAsia="ja-JP"/>
        </w:rPr>
      </w:pPr>
      <w:r w:rsidRPr="005D68F5">
        <w:rPr>
          <w:rFonts w:ascii="Century Gothic" w:eastAsia="MS Mincho" w:hAnsi="Century Gothic" w:cs="Arial" w:hint="eastAsia"/>
          <w:sz w:val="22"/>
          <w:szCs w:val="22"/>
          <w:lang w:eastAsia="ja-JP"/>
        </w:rPr>
        <w:t xml:space="preserve">Bachelor of Arts (Honors) English </w:t>
      </w:r>
    </w:p>
    <w:p w:rsidR="005D68F5" w:rsidRPr="005D68F5" w:rsidRDefault="005D68F5" w:rsidP="005D68F5">
      <w:pPr>
        <w:pStyle w:val="ListParagraph"/>
        <w:numPr>
          <w:ilvl w:val="0"/>
          <w:numId w:val="16"/>
        </w:numPr>
        <w:spacing w:line="240" w:lineRule="auto"/>
        <w:jc w:val="both"/>
        <w:textAlignment w:val="auto"/>
        <w:rPr>
          <w:rFonts w:ascii="Century Gothic" w:eastAsia="MS Mincho" w:hAnsi="Century Gothic" w:cs="Arial" w:hint="eastAsia"/>
          <w:sz w:val="22"/>
          <w:szCs w:val="22"/>
        </w:rPr>
      </w:pPr>
      <w:r w:rsidRPr="005D68F5">
        <w:rPr>
          <w:rFonts w:ascii="Century Gothic" w:eastAsia="MS Mincho" w:hAnsi="Century Gothic" w:cs="Arial" w:hint="eastAsia"/>
          <w:sz w:val="22"/>
          <w:szCs w:val="22"/>
          <w:lang w:eastAsia="ja-JP"/>
        </w:rPr>
        <w:t>University of Delhi 2006-2009</w:t>
      </w:r>
    </w:p>
    <w:p w:rsidR="0068387E" w:rsidRPr="005D68F5" w:rsidRDefault="0068387E" w:rsidP="005D68F5">
      <w:pPr>
        <w:pStyle w:val="ListParagraph"/>
        <w:spacing w:line="240" w:lineRule="auto"/>
        <w:jc w:val="both"/>
        <w:textAlignment w:val="auto"/>
        <w:rPr>
          <w:rFonts w:ascii="Century Gothic" w:eastAsia="MS Mincho" w:hAnsi="Century Gothic" w:cs="Arial" w:hint="eastAsia"/>
          <w:b/>
          <w:sz w:val="22"/>
          <w:szCs w:val="22"/>
          <w:u w:val="single"/>
        </w:rPr>
      </w:pPr>
    </w:p>
    <w:p w:rsidR="0068387E" w:rsidRPr="005D7A15" w:rsidRDefault="0068387E">
      <w:pPr>
        <w:spacing w:line="360" w:lineRule="atLeast"/>
        <w:textAlignment w:val="auto"/>
        <w:rPr>
          <w:rStyle w:val="span"/>
          <w:rFonts w:ascii="Century Gothic" w:hAnsi="Century Gothic" w:cs="Century Gothic"/>
          <w:sz w:val="22"/>
          <w:szCs w:val="22"/>
          <w:lang w:eastAsia="ja-JP"/>
        </w:rPr>
      </w:pPr>
    </w:p>
    <w:sectPr w:rsidR="0068387E" w:rsidRPr="005D7A15" w:rsidSect="0068387E">
      <w:pgSz w:w="11906" w:h="16838"/>
      <w:pgMar w:top="640" w:right="840" w:bottom="64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078718B2-3B11-4A6B-852D-D128A013CF27}"/>
    <w:embedBold r:id="rId2" w:fontKey="{351F20CF-21F8-4954-9801-202A8286C546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B3D6AB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42E3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86A4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4460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8AA6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26EE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B0C2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5271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2088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D16C97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8AC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D646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0C97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8461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36E6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0AF4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C461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5884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8F8A0F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A621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7E83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3676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A4CB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EA11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14D1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D6F9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C20C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81E0DA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109B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0887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BA70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6AEE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162B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5C14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6C85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F470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12FA7A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4868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3278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BE9E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1C0F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626D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D272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7033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84C3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4686EC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20C8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34F1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5A3A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1021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6089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A0C2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6CF2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5496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202CA6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AA0F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4446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6C51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FCEB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2463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F622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B7A41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F82A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BD9A37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30B9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867A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C6CF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CE7B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663B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D496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22F0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200C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7CAEB1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6A49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0E35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46FF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5013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2864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68C6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2EFF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E6CA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950801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845E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AED1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54C9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FCAB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9C7B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66ED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C28B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1AAE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2CF29C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00AD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C6E2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1A79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3839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A8B9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A8DE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A244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0659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514A05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EC55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DC6C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1E8B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0A4E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9220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7C0B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2CEC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E613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 w:tplc="4EF2E8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84FC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DA74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E81C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50E0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60C5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B2C5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2436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2836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3D17546D"/>
    <w:multiLevelType w:val="hybridMultilevel"/>
    <w:tmpl w:val="4934C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D470C7"/>
    <w:multiLevelType w:val="hybridMultilevel"/>
    <w:tmpl w:val="97644F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935CED"/>
    <w:multiLevelType w:val="hybridMultilevel"/>
    <w:tmpl w:val="8E7E2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1D1BBC"/>
    <w:multiLevelType w:val="hybridMultilevel"/>
    <w:tmpl w:val="608E848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6"/>
  </w:num>
  <w:num w:numId="15">
    <w:abstractNumId w:val="15"/>
  </w:num>
  <w:num w:numId="16">
    <w:abstractNumId w:val="14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proofState w:spelling="clean" w:grammar="clean"/>
  <w:defaultTabStop w:val="720"/>
  <w:noPunctuationKerning/>
  <w:characterSpacingControl w:val="doNotCompress"/>
  <w:compat>
    <w:useFELayout/>
  </w:compat>
  <w:rsids>
    <w:rsidRoot w:val="0068387E"/>
    <w:rsid w:val="002F72EB"/>
    <w:rsid w:val="004C1166"/>
    <w:rsid w:val="005D68F5"/>
    <w:rsid w:val="005D7A15"/>
    <w:rsid w:val="0068387E"/>
    <w:rsid w:val="00742431"/>
    <w:rsid w:val="008431C2"/>
    <w:rsid w:val="0085699C"/>
    <w:rsid w:val="00903687"/>
    <w:rsid w:val="00A75E5A"/>
    <w:rsid w:val="00BE6113"/>
    <w:rsid w:val="00C2066B"/>
    <w:rsid w:val="00C81961"/>
    <w:rsid w:val="00DF2604"/>
    <w:rsid w:val="00DF4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eastAsia="Times New Roman"/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eastAsia="Times New Roman"/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eastAsia="Times New Roman"/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eastAsia="Times New Roman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eastAsia="Times New Roman"/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eastAsia="Times New Roman"/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rsid w:val="0068387E"/>
    <w:pPr>
      <w:spacing w:line="360" w:lineRule="atLeast"/>
    </w:pPr>
  </w:style>
  <w:style w:type="paragraph" w:customStyle="1" w:styleId="divdocumentsection">
    <w:name w:val="div_document_section"/>
    <w:basedOn w:val="Normal"/>
    <w:rsid w:val="0068387E"/>
  </w:style>
  <w:style w:type="paragraph" w:customStyle="1" w:styleId="divdocumentdivparagraph">
    <w:name w:val="div_document_div_paragraph"/>
    <w:basedOn w:val="Normal"/>
    <w:rsid w:val="0068387E"/>
  </w:style>
  <w:style w:type="paragraph" w:customStyle="1" w:styleId="divname">
    <w:name w:val="div_name"/>
    <w:basedOn w:val="div"/>
    <w:rsid w:val="0068387E"/>
    <w:pPr>
      <w:spacing w:line="86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  <w:rsid w:val="0068387E"/>
  </w:style>
  <w:style w:type="character" w:customStyle="1" w:styleId="span">
    <w:name w:val="span"/>
    <w:basedOn w:val="DefaultParagraphFont"/>
    <w:rsid w:val="0068387E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sid w:val="0068387E"/>
    <w:rPr>
      <w:color w:val="C00000"/>
    </w:rPr>
  </w:style>
  <w:style w:type="paragraph" w:customStyle="1" w:styleId="divdocumentdivSECTIONCNTC">
    <w:name w:val="div_document_div_SECTION_CNTC"/>
    <w:basedOn w:val="Normal"/>
    <w:rsid w:val="0068387E"/>
  </w:style>
  <w:style w:type="paragraph" w:customStyle="1" w:styleId="divaddress">
    <w:name w:val="div_address"/>
    <w:basedOn w:val="div"/>
    <w:rsid w:val="0068387E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96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sid w:val="0068387E"/>
    <w:rPr>
      <w:b/>
      <w:bCs/>
      <w:color w:val="FFFFFF"/>
      <w:sz w:val="20"/>
      <w:szCs w:val="20"/>
      <w:shd w:val="clear" w:color="auto" w:fill="000000"/>
    </w:rPr>
  </w:style>
  <w:style w:type="character" w:customStyle="1" w:styleId="divCharacter">
    <w:name w:val="div Character"/>
    <w:basedOn w:val="DefaultParagraphFont"/>
    <w:rsid w:val="0068387E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  <w:rsid w:val="0068387E"/>
  </w:style>
  <w:style w:type="character" w:customStyle="1" w:styleId="documentzipprefix">
    <w:name w:val="document_zipprefix"/>
    <w:basedOn w:val="DefaultParagraphFont"/>
    <w:rsid w:val="0068387E"/>
    <w:rPr>
      <w:vanish/>
    </w:rPr>
  </w:style>
  <w:style w:type="table" w:customStyle="1" w:styleId="divdocumenttablecontactaspose">
    <w:name w:val="div_document_table_contact_aspose"/>
    <w:basedOn w:val="TableNormal"/>
    <w:rsid w:val="0068387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divheading">
    <w:name w:val="div_document_div_heading"/>
    <w:basedOn w:val="Normal"/>
    <w:rsid w:val="0068387E"/>
    <w:pPr>
      <w:pBdr>
        <w:bottom w:val="none" w:sz="0" w:space="3" w:color="auto"/>
      </w:pBdr>
    </w:pPr>
  </w:style>
  <w:style w:type="paragraph" w:customStyle="1" w:styleId="divdocumentdivsectiontitle">
    <w:name w:val="div_document_div_sectiontitle"/>
    <w:basedOn w:val="Normal"/>
    <w:rsid w:val="0068387E"/>
    <w:pPr>
      <w:spacing w:line="35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  <w:rsid w:val="0068387E"/>
  </w:style>
  <w:style w:type="paragraph" w:customStyle="1" w:styleId="p">
    <w:name w:val="p"/>
    <w:basedOn w:val="Normal"/>
    <w:rsid w:val="0068387E"/>
  </w:style>
  <w:style w:type="paragraph" w:customStyle="1" w:styleId="hiltParaWrapper">
    <w:name w:val="hiltParaWrapper"/>
    <w:basedOn w:val="Normal"/>
    <w:rsid w:val="0068387E"/>
  </w:style>
  <w:style w:type="paragraph" w:customStyle="1" w:styleId="ulli">
    <w:name w:val="ul_li"/>
    <w:basedOn w:val="Normal"/>
    <w:rsid w:val="0068387E"/>
  </w:style>
  <w:style w:type="table" w:customStyle="1" w:styleId="divdocumenttable">
    <w:name w:val="div_document_table"/>
    <w:basedOn w:val="TableNormal"/>
    <w:rsid w:val="0068387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sid w:val="0068387E"/>
    <w:rPr>
      <w:vanish/>
    </w:rPr>
  </w:style>
  <w:style w:type="paragraph" w:customStyle="1" w:styleId="documenttxtBold">
    <w:name w:val="document_txtBold"/>
    <w:basedOn w:val="Normal"/>
    <w:rsid w:val="0068387E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  <w:rsid w:val="0068387E"/>
  </w:style>
  <w:style w:type="character" w:customStyle="1" w:styleId="spanjobtitle">
    <w:name w:val="span_jobtitle"/>
    <w:basedOn w:val="span"/>
    <w:rsid w:val="0068387E"/>
    <w:rPr>
      <w:b/>
      <w:bCs/>
    </w:rPr>
  </w:style>
  <w:style w:type="character" w:customStyle="1" w:styleId="datesWrapper">
    <w:name w:val="datesWrapper"/>
    <w:basedOn w:val="DefaultParagraphFont"/>
    <w:rsid w:val="0068387E"/>
  </w:style>
  <w:style w:type="paragraph" w:customStyle="1" w:styleId="spanpaddedline">
    <w:name w:val="span_paddedline"/>
    <w:basedOn w:val="spanParagraph"/>
    <w:rsid w:val="0068387E"/>
  </w:style>
  <w:style w:type="paragraph" w:customStyle="1" w:styleId="spanParagraph">
    <w:name w:val="span Paragraph"/>
    <w:basedOn w:val="Normal"/>
    <w:rsid w:val="0068387E"/>
  </w:style>
  <w:style w:type="character" w:customStyle="1" w:styleId="spancompanyname">
    <w:name w:val="span_companyname"/>
    <w:basedOn w:val="span"/>
    <w:rsid w:val="0068387E"/>
    <w:rPr>
      <w:b/>
      <w:bCs/>
    </w:rPr>
  </w:style>
  <w:style w:type="character" w:customStyle="1" w:styleId="spandegree">
    <w:name w:val="span_degree"/>
    <w:basedOn w:val="span"/>
    <w:rsid w:val="0068387E"/>
    <w:rPr>
      <w:b/>
      <w:bCs/>
    </w:rPr>
  </w:style>
  <w:style w:type="paragraph" w:styleId="ListParagraph">
    <w:name w:val="List Paragraph"/>
    <w:basedOn w:val="Normal"/>
    <w:uiPriority w:val="34"/>
    <w:qFormat/>
    <w:rsid w:val="00C20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SHIKHA BHASIN</vt:lpstr>
    </vt:vector>
  </TitlesOfParts>
  <Company/>
  <LinksUpToDate>false</LinksUpToDate>
  <CharactersWithSpaces>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SHIKHA BHASIN</dc:title>
  <dc:creator>Shivanu Bhasin</dc:creator>
  <cp:lastModifiedBy>Shivanu Bhasin</cp:lastModifiedBy>
  <cp:revision>10</cp:revision>
  <dcterms:created xsi:type="dcterms:W3CDTF">2023-03-31T11:16:00Z</dcterms:created>
  <dcterms:modified xsi:type="dcterms:W3CDTF">2023-03-31T11:07:00Z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b82129be-a05b-4d79-adbf-449a6308c11c</vt:lpwstr>
  </property>
  <property fmtid="{D5CDD505-2E9C-101B-9397-08002B2CF9AE}" pid="3" name="x1ye=0">
    <vt:lpwstr>OHQAAB+LCAAAAAAABAAUmkeOq1AUBRfEgJyG5JwzM3IGk6FX//nypGVZbfN87zlVyAiN4DgNCwgK8SwEoTQOQ5RAshwhsBDO8XhvSrBJskTjoUHpEVwc+e0vKf+u13lg8vXpP4eoFeIgkA0/TI1CiU2+adRh+n0Rc4fIZpwFil6HBmFXPAWQoD+g6ql2riNOdW9aGpqgAImTiw3+5qlLulmkEF+FVvt+SQCgtRmscGtue99oL20fMOstYbBfRix</vt:lpwstr>
  </property>
  <property fmtid="{D5CDD505-2E9C-101B-9397-08002B2CF9AE}" pid="4" name="x1ye=1">
    <vt:lpwstr>EU4bkxc/5HwcPGr86OFidZIGch9XjAX8lNNK4Udq2qMF2TRbRoxdY/YVnKnvIEFfXlFJiZwLPBB+ht0au1Whz3zPTWYyOZ6mghpWjPLZIkE/LHgagKcq9kkf9bje/v/GvQIsIIFSX6dDRtmKEM/OaFET2NLoEPrtxgU10djJY+qFXNSye7rs685iUBuJ92vz53YkXyP7gGuUVr24Asakzh33Zwyhp+kElC0hMoUU8fWd6ROSR1FVUKabRKB8CYm</vt:lpwstr>
  </property>
  <property fmtid="{D5CDD505-2E9C-101B-9397-08002B2CF9AE}" pid="5" name="x1ye=10">
    <vt:lpwstr>mKpTC/G5hXHJVo4k6CnCFNoSM+QBuUCLAaGD7M81wCuM9IZT+5hn0bB36icdAX2bczmRxgiPP7TzW7jiW52/bUB8WpmDLwvdi59WxI/YUrjngPYFZtTGclV0nh0wFc4OTtkXveC8NRscqomGemJaOLOrjoe03IMaxLSQBjFVZ/9BwLEtQSKSe0TJRtC4lY9MQ4jxiFhxNvvrqC10ilwauXVbAnCSMA7Jzg9EqW007O0RuIlIYok9jVQ5midPbwF</vt:lpwstr>
  </property>
  <property fmtid="{D5CDD505-2E9C-101B-9397-08002B2CF9AE}" pid="6" name="x1ye=100">
    <vt:lpwstr>ctpKoKKlBS0+zqgY5DM/KAepIDvkTeP7ltW5BOw8br2OWh6og29sAbfVZBLIm509o02WL/gFP23r+587gDLR2TUM5orx/FDVgJirRSWP7t5QObJ9cwZs8cOSFJZB9/LLrlvI2ypK0wI4ycQSSsZf0EEFLGqg/QeoAdPvNAc1zZboSUyTFkcVJxyx9K47DAKk6gskJP33wVYD+XhNDXWV0P4hyzw5OJXd1xRNo1lbCmG64OLWHejzeqTqRLgUPi0</vt:lpwstr>
  </property>
  <property fmtid="{D5CDD505-2E9C-101B-9397-08002B2CF9AE}" pid="7" name="x1ye=101">
    <vt:lpwstr>MqyjJSUVoTECBKFXIftjjoa4hU1ypTq70QfDSbtjA4p76Bxp4texSuVS6WvGIbJ8a7utXa2XkrhtAOx2nOxVDwuTIXDMNNcmTFCGv8Zq4mGM/rh6hS2KgcEgQ/1V+rIJpoEttKbZct4JsXoAqsUpskLKKo7ixb6vkgJtxClGb3zKN2uK9BtO4mtGq10/yLEr2IdLfB2w3WtuxEywo+Lz9Gsixsp/cgow5Uhj1kZzR8VVedIkbn9pQhACqtrdw6b</vt:lpwstr>
  </property>
  <property fmtid="{D5CDD505-2E9C-101B-9397-08002B2CF9AE}" pid="8" name="x1ye=102">
    <vt:lpwstr>/sbmZiqRO6XYWxOwQuEvfNE2zt2sNvs61vyujdL2L9esEZ4BVMWPXsKQ1+AexfLWVSFVHzGOLzpYMse+P01UuNjWwmiNlHXx+Gcwcdfz0Ntd8RzpsKdXZbWT87HRp031IPkAs6q5pqvQNvjp9u6n1Oos3tqX9+eGoOa6btVegMeTuYPEwWOLIFtiPuu3JVrehppu86mYCjFAZTC6pLbNwO0sA5MgfVU5K7scBdb0PFNi0LGGtYf0dMcuwOK4YC7</vt:lpwstr>
  </property>
  <property fmtid="{D5CDD505-2E9C-101B-9397-08002B2CF9AE}" pid="9" name="x1ye=103">
    <vt:lpwstr>HuoYEIyaNMm3bxGarUNMrle2uzccy8Tx0WkCeawn0HDnkH6LRPAr4qgLyJrTDDz7+BtjfupL4QDFKv/ZKw8u99Dp4Tpd4zSE7JdVEVhlP1n8jo5Mnf9l+NbOL5LPdjzHQ2ORHg4MLYxYNqu5RLQm/KW3I/s3boj0jACJeLuZaMRWhj7/KF54QXXQvtk4wdVRWO2j7MBgIAz6bsGWt+of/5ye0sWeXI3enkoP+11YtAEnR6XCpJMx1JKnnfXFdWA</vt:lpwstr>
  </property>
  <property fmtid="{D5CDD505-2E9C-101B-9397-08002B2CF9AE}" pid="10" name="x1ye=104">
    <vt:lpwstr>kwAbRGgj+w3EXwImofis5ukdRCfnagum+mbvio7yRkEPKIPPDUMs2O1kiv3Ojf04X/jnEx2g6WniRepvqe8XTrC5qXW/3IP7B3C/zTYpCQHomdtIaLOEWkFnDhYm7q80AnL/cInczBIsB609xNsGox1REdtz1k2ALlp2GRrBGNtveMAPsXQuUF+BmlUyiKUAL1g6uQo2aZlp8gAVsJNnN/z0fJuFL2NWDNIlurBMn6hsF/FBxarUxxksi01TOQQ</vt:lpwstr>
  </property>
  <property fmtid="{D5CDD505-2E9C-101B-9397-08002B2CF9AE}" pid="11" name="x1ye=105">
    <vt:lpwstr>L2wbfyIQ7fhExrfVaE17n4rPgtnDNglw6TVZmrHaGD2yMOn+dxKFsQjTRMLCREVdY1ZBDZFMyLbpbIuwKY3GrFmx4NJdNtf7VZoEEa4U5mrhUy12AzRGbhc+VOPC4Z1KL28bHfJIUNPgOjMpqoeXmqOO7w+R5PkvglhkXVmnoAgxkLD7+RG6YzZfGhgrELbyLZfZWJH2xg2VoSWM4meYCcM0hjPtGCGFKhoWHPvgORbuer1dVxQzuRDp6luJn8x</vt:lpwstr>
  </property>
  <property fmtid="{D5CDD505-2E9C-101B-9397-08002B2CF9AE}" pid="12" name="x1ye=106">
    <vt:lpwstr>eRuqNHVHIdTw0b9++jNS6w7DQAMuyMuq9bmJbzYpRsdBQL480P2E1bMrTqso7X0YgwOUXYEkUye3T6Z3mCXvyOBuqtsJkNg1E7Hl0nodhgpVLtqlHOCJU+AQt+D+nKYcfcTn0JATM+D81n97/NbPF9CDC43Owv0xu18snw8NV+0wQJpHLliKOx14ObzU+LaQA1hREAOVFyuzidSUq1UbdepxJwZgD3UpwlMC5CS7V7b/TgwC0FSFLH1AtKQjvZo</vt:lpwstr>
  </property>
  <property fmtid="{D5CDD505-2E9C-101B-9397-08002B2CF9AE}" pid="13" name="x1ye=107">
    <vt:lpwstr>6ndfFuZz8bZzmx6OuN3545j0ze+K2NyN203qZLpNz1taedOLkWFTCHm4JuxpnjipssRcoziV3Oi3aJGu1A6wZhJPk9+z2FLlqrDW1yyyoNiGZ7doZAzO1EmhPEM1GKpdULDV3FQRPeKeVWZa5/z8NUe0b5H8Q1y3CJ8NULElEMDV0uoU0cjoWyFuGIWyz6k73090b1Vc90xAX5qH1uEu4MUye0XZKn/2zcEBP3LYm+RjEt+juIvRsdgV9HLrd/q</vt:lpwstr>
  </property>
  <property fmtid="{D5CDD505-2E9C-101B-9397-08002B2CF9AE}" pid="14" name="x1ye=108">
    <vt:lpwstr>TRhSckEDyFM/SoDCjR8UtneNBG8u0PllzUv8mD3Ooq266CynwTswp2myBRTKisHfeGa5worqvz3NKvtT54X3+t3z2OmyVHWROxEaC+BkPqpb81Kizb/PYDm7982kdlt2dVjjEY5oV9Zivv4CEBZErk73cYT3qMV2Q8nv9pwpxbbEdZUH1q9nUtNEXvr3n9X+zFmpoyJ3omyTnsOucU1NcvehMfNzgdzt1HaRusDOkuE3aCw6vOnQEylsRcm8Eq3</vt:lpwstr>
  </property>
  <property fmtid="{D5CDD505-2E9C-101B-9397-08002B2CF9AE}" pid="15" name="x1ye=109">
    <vt:lpwstr>ByPU4Ih4AkUbHRFEyMr/gWuWKrHW09nx5202WEn+fcYTfwyemakj/O9dVyAh/93oc2783gLNv5GXhjriWHLCT/ZvblBxl5dzG0c4ZJEczwiShi7r3SefxXaZlEPQmHuCm3vxukBhGL7KikrlnuCqNQnIxjKPCOqn155szAhMUkB+Q3F7cGoXtguBBHgjKjQZ83Js7ekq1jzq8RvnFv00W7u8E4DDSWY2VdC3GbwBTYrb12++XCl85jUcSou7UIZ</vt:lpwstr>
  </property>
  <property fmtid="{D5CDD505-2E9C-101B-9397-08002B2CF9AE}" pid="16" name="x1ye=11">
    <vt:lpwstr>XU+f9Xt6hBwbrF8/UBQD5KpYm9dNd5cO6yNjy/4cQ4wHYv+CyD02a3S1rnm5x8yXt17dBK9t8AZxhhs/oKWmKjDhUIoz1EEdXLZxg7f214Qdezy9PNdGRhNlRq1EjFSULlRGvBVrkj6mRHI4JesiQf/aT+U00M2vUc0m0h0tr3T6qJtvrCHMwktku3GaENlQ/B03JzaoTFzCglFk5FUdrd873mpURzQoxPJF1jjCwfpcpnBVAPExFv2OX5lrGXC</vt:lpwstr>
  </property>
  <property fmtid="{D5CDD505-2E9C-101B-9397-08002B2CF9AE}" pid="17" name="x1ye=110">
    <vt:lpwstr>q4ImHK0+N3EmRidOjBpaoGZoV2041XCzdyc13/N8k7fSXdfHakaeS8IPY35weZAkAawMgKfdY5Kt+voAs6WjOgS+yDq7jeEuS/tmXLvN7Q5KBc8Zs/MjWagCQtZlGwdvhOYrHT5qxJQoreeZuQyCGiXwL7sCJ1gjlr3b4BB13kV4dA57ZIfnGmFy6sIwYnx9X8nghZQitARASyZarKfoVeEIu7d4p9lv++n3irynkf5/i5vaJ1ODZRjiMNuNIHn</vt:lpwstr>
  </property>
  <property fmtid="{D5CDD505-2E9C-101B-9397-08002B2CF9AE}" pid="18" name="x1ye=111">
    <vt:lpwstr>fRsDpRZwAqYjtuOhztWqB/o8TNkc6CHvHQvsB97UK4th2m4sRNoV2tDPly5yuyB6+ai6OOvyfozhKbIOJCaIgMgYDAlNUOARBSsi9wVdsOt8DO4IoxUn10Ee8zTUlZ9F+seaN3kAX8tID8M/jSaAwSuR3LJ6fidLmLAEpXHDZzfwBWTskK4JbDHiUN3DmXsMsDSfChNuQHMVVPDK4jKIgbMO8phEoOTiyjunfohQiz0WZKu1zho+wyL8PIr8zYh</vt:lpwstr>
  </property>
  <property fmtid="{D5CDD505-2E9C-101B-9397-08002B2CF9AE}" pid="19" name="x1ye=112">
    <vt:lpwstr>sanRjKINfVASdyE85w1SO0nG8qfvV815FQvhLGQxDWQwvydg/oH4cUuOMO0Vkcm5/azsO7nJT5zCGQ23TKDMFpHbHgX0n1ZZhO2UxCNjXxPfKA+33kUbH5rPkzuwNpA9XjkkpNx0PaCFsv77dKObsr3WhiWHBTjm/9r3WnnsyO5d3qs0Ng+5tl7LGUGeABjxLKd1Wg89sWKUGuHqCfEPNUcFOIR9CZ9IZ2xVupWtIpkv1C0Y2c4/3Qswc1aqOC0</vt:lpwstr>
  </property>
  <property fmtid="{D5CDD505-2E9C-101B-9397-08002B2CF9AE}" pid="20" name="x1ye=113">
    <vt:lpwstr>jhGtuoj6a0E/iOk/2gsoup2uMa1smIMANlmcYbyS+OG06ycAuQPm1ryN0ZXSXgPUFNTmN/JdBJvtb5/58dGeEa+67xGLNP2z8U2Scj4aE4zNnEYpmbhK67Krn2D5010ZeanhDgramric9TBXRtSxq5CkU0mpsQz/8tBrgqUifpcFwAvOIt/QSciwCsdOniYZnsuc4uJvlJv/8LKQrOV+vkkI3pA/g8f3WzEYgBz+oUylUA/g8/MZ1v2+OLr9wDs</vt:lpwstr>
  </property>
  <property fmtid="{D5CDD505-2E9C-101B-9397-08002B2CF9AE}" pid="21" name="x1ye=114">
    <vt:lpwstr>UimeLmO79x8K1GoHFS/+oLc8eP9Gjs3ccXejnN/etrK7PN2s6jtr6CZm8A4aEBEwMB63PKvD/S5QqL4yNMENjXRMOiyMrBlrKqEeRXBuRUDzBAe1NYukOSr+JsO//1sWG2YXG2vQ+IERbC/0S7DrBRR7xkALCD4oF4PtRYpSI/9GQwz2/oPty7BfhRpWm30ebTKy6jma13gyl9AozEhIx10p0fkQjAda0Y7aFZwPF4nB4fHrBzuuUng4D0DWGZ9</vt:lpwstr>
  </property>
  <property fmtid="{D5CDD505-2E9C-101B-9397-08002B2CF9AE}" pid="22" name="x1ye=115">
    <vt:lpwstr>NA+iJpkgdn3f8chg4v06zpCjAlM5zz7pGyC5CE7qJGSK4SfvJYHTLsK/pgFRkMAvYfUlJoP44U7e1DVNjTWwSkIU9N5Pc3c56jXUUUAb3ptrF2ZAIuM6xP3XhPtdRCjax7qYlf/Yu1IK1S2JlTWXozJUUOkx2hT21Ter6PC5gV2g+/9mASlCun4TWQyaEmVdr5aqJ3vPk0rnFoOpUCL/VFEfQnSZvYgFkm0ylxYoLufjdmS+nlvK5XgWgttsMjA</vt:lpwstr>
  </property>
  <property fmtid="{D5CDD505-2E9C-101B-9397-08002B2CF9AE}" pid="23" name="x1ye=116">
    <vt:lpwstr>KIS6fsdNkMH5LT13Xf6N+/RRGXvpZC9kodo0zd9zVrvokZSECYIuQ6OviLgTvsiHv8M5cOrH7am1Ckedm5rhTrZzcEXBG+CKLch6f/N40gavjoYFK5EeVYAtITrmOVRl0inTAo+zH40pI34X7xyLT5NK16mukx5gw/fPx/lNI/Xj4k+fT0lm0YdNvEjV6gr3q8a+YOg8LrVInNM5A0w9oBD6KxfOiUrsrkc33Sl6kF1PbqC4Yr1BXTiEbcKpEHe</vt:lpwstr>
  </property>
  <property fmtid="{D5CDD505-2E9C-101B-9397-08002B2CF9AE}" pid="24" name="x1ye=117">
    <vt:lpwstr>2WjgV8UPInnT78xf3v4yRRCHqmGjwmsS4FZXdpK7TLHOKzR6WxZqzbv443OXK0ZLHPGDtO7uV0b7bSg2OjxvCb1oL0LO7oA9yn/XTBEqASvDjet672FeQlGPQJixv4+OZXlYWrgPYRTOOOKO6JHi59dtw8uMk0jQcgkznyTPnfoBfW4X9Ol1R/mIWamloOjzd7jz31OFNhUcgaidaRFz9Pk159e/ff5fJq0k4dAAA</vt:lpwstr>
  </property>
  <property fmtid="{D5CDD505-2E9C-101B-9397-08002B2CF9AE}" pid="25" name="x1ye=12">
    <vt:lpwstr>GS8G0X9nyM9/sqy1Y3aOa7alvldVDKufCpTaoKZVXEFHqgkSmJ+c3Dl54UIG5OjPJPJozXQEu7M90/UQ0q2+4wWEdrD9Kgn2oEzTB5CVSe9vRxCPLoqOG2lzxcLcEJYOF2HAQ2l+Fbrib1pDdTGVHoARedVBE9VCAwElLQoCCbAR4dpF7eGvF+FPEXvEtJ7auD78cqclMmDiD3NgMLFXu5xLsOtiuqKTxMvkVnCpzy42It40P4Ee1Aa2tztRk3f</vt:lpwstr>
  </property>
  <property fmtid="{D5CDD505-2E9C-101B-9397-08002B2CF9AE}" pid="26" name="x1ye=13">
    <vt:lpwstr>rrrxA1RlJ1nDhuyzN59fttwOF1zBMUIAW4xP8adZjLAYVih/xhD6HAF/GA7w7A80ufMG9N5N45yhUFFh7Pdrc1q4C4Pglkjge98035UWYO1CA099ixmwL/G1mp+JiAP+eKvoz0oEZAYW3tUbZHBC0dZdI4QRgOpydT/YcViaAba6TDGEP6+anrL1GG5dgdMBRMcqa4ZvtVIrgArEOv44M/+6y7ZG26LIhqGPQ/Q1St9mzkryqAOFnqWEWCtTfik</vt:lpwstr>
  </property>
  <property fmtid="{D5CDD505-2E9C-101B-9397-08002B2CF9AE}" pid="27" name="x1ye=14">
    <vt:lpwstr>XSO07PqpAXcstS0u4z9IQnLvq28FvLBzovtfjYkBFRkArkOhOGHQLqHZaxmt954OCsSKHwNfKkjWAvBFW9VX5V0G4lHbFp/WO34ImoP+O8bhZWb6w87r52KZnf8tpjpNW9TGFblWCGj5R3CpE+/Qz+S49qaOR1nfjPGNNfYro7hNXcK/U29uumfhiqeqcKEuzTXTNQTKnEP3LsADU4mmmhV5Sws87PB7fMuWKMIKV4SKvPdBuUOpWCb0cGinj0q</vt:lpwstr>
  </property>
  <property fmtid="{D5CDD505-2E9C-101B-9397-08002B2CF9AE}" pid="28" name="x1ye=15">
    <vt:lpwstr>ln8yaMhRF/J0M9xBGg8v79dejjeq2RjHz1F91LwXvUfbHDPiHYEQqj4EaamwMBTgpounTa7pL0ZpbN6xlA2oOdhQfEsgbEyYuyFlFnAtuBB4X/xMPzcUv9a2HXkv4gOcQcF3K79ZTXhPjqu3hpAWywiedXkUYE+oicJWFLifZWCqxBGxSLY+jCVrMcG/gULYHhcbRXRx3DsI3Fhztzm9DflOdxDmHgC7Z6fZweTGfsKB86DvmIjeYpbqxXOnuUK</vt:lpwstr>
  </property>
  <property fmtid="{D5CDD505-2E9C-101B-9397-08002B2CF9AE}" pid="29" name="x1ye=16">
    <vt:lpwstr>nkNP2t58JCx6WZeh8gEXCNnV7DIqUSgdS7FyfgNXwPOj898knnNK9aGgE/rpP63U1wJ86orh+JrPMMqdwNdtADcinDTyOuavE6s5TPqOrgLFHCFQLr/4pxT6dbODrlzRma7508zNape3AFvX3f+qXx/viDcxYgN+ioHOSPbLdKfHuPGa4SjDDHG9sOtkRLC5DNkVzTW2AJSRvVY/8cnN4ARpePViPHbwKtRHxV+f3B6w4gZClV5CJ8joyrun7r/</vt:lpwstr>
  </property>
  <property fmtid="{D5CDD505-2E9C-101B-9397-08002B2CF9AE}" pid="30" name="x1ye=17">
    <vt:lpwstr>lWch1NO1bEBY68YQ3wB7LAK7mtX36PX62podko+mWOet6W6SdxfkwvrILZ26p8r0Pb9SNK9VmNPoBFinaULwqwsQaD8TRS9iuZOkXc5PzdnYJfyoFvF0Vkhnva71jdazPBCpS3RdrXMwvZb9FYwydU8RFAyx/KqWGeP8Mj+RwlE5dtn3C5DQDscfxfyclWmePnWow4oiCZ8wnx0e/QBMwIwcunN2Ys6nH2xLXJbdT8KP/I53QIw3Ax4ynElO7Tq</vt:lpwstr>
  </property>
  <property fmtid="{D5CDD505-2E9C-101B-9397-08002B2CF9AE}" pid="31" name="x1ye=18">
    <vt:lpwstr>8qHJ0IMcV30K8fkywTf9rqBxuQaO5JPESByf5Ms3Uf1jc7TXK6bYRb/4JIUTlJsYG06cjxUi7H0u30n/DLzUc+ORS+WVVf034W8XWqxQSrmRna8F2y5OKp97+FblV9BMQMh71bi52cMb9QX2HSH1d5mfT050SNH/RfMJKgkf3Ev97OiCNnxUPrTalT/iaP+Vw37y5gd+LaRVX6tpOVoAroVjChljoz+nZFkwGHTSVT+smG0+cjLJXjvIAsR9Yin</vt:lpwstr>
  </property>
  <property fmtid="{D5CDD505-2E9C-101B-9397-08002B2CF9AE}" pid="32" name="x1ye=19">
    <vt:lpwstr>IJgGqdTZez96jCr46lfF9CIjA8sUvS7WR6RXP8eWWMnXP06UCxagG7yX/5Aibk2wsr+6K1BU7gdDN+0CetE72KnUNL+06fMAxN9vMro1OEvTeVfDgS1WLwE/9fAQx0pgZrAiIRVEbsLQXRRGLCnRRV4GVR/KQYXPci7ZEUBBK0mFJmEOsNuwop6J0zjvN7Z4qcoZc9FbdX/EUfAWiDp6iHROOWHhqJiVRPM13E0bX85x5LhD5u2zh0PP5EifwsC</vt:lpwstr>
  </property>
  <property fmtid="{D5CDD505-2E9C-101B-9397-08002B2CF9AE}" pid="33" name="x1ye=2">
    <vt:lpwstr>Q3jMiMGJ+nFI5ZboMKBwPIdSpQPauvWi4hld7cCIuNlYmlU9vZ5MpPBsUeZ/Y92kYk0GZbwK4ROmuXf4MxxOu1OCiXIAU13DYYj+/KJOqzKw1h4b432HyjGPG64zfs37SS2JIHJM+02VZ9jISTkNSEdzOQmOiVNcglTn0A6xEnR8A7I9Zlgxu69sOG1a1r9vSJhJHDgxzw3u155ATilZQOU/iNzA29dbw0WmWbwdcM3U9qmKP0a2BKlF93+vEjk</vt:lpwstr>
  </property>
  <property fmtid="{D5CDD505-2E9C-101B-9397-08002B2CF9AE}" pid="34" name="x1ye=20">
    <vt:lpwstr>zUogSfiradzBQ+tRmszygQwzZf9gO6xFB53Rsp8bl/xtYOa+laKS9sJoOCrhYe2ab+qpk+BIvV/Tl9DlsqMcwfyPYnt6eCadNQmWGhudav7oDKIlVOlmX+vx+u9NCW27PNh2tHDgk6FVGuBvxvrzj+rp7VRUW2JDN04vF6PErHLaNIaZ5yD1yP080PWkHOsDfnScYZCyhu3Bl+P4g9APsewvQR3ZgvUxbF/pqkNxMylsjxsXFuU+/lr+TJx0Re6</vt:lpwstr>
  </property>
  <property fmtid="{D5CDD505-2E9C-101B-9397-08002B2CF9AE}" pid="35" name="x1ye=21">
    <vt:lpwstr>jYrnImorY7aeXr825xkNrz/OV7kVNPfzvwMns6lMVNJ70oa4yNFf3/MnnNoFFanM5EvMxKTnmHbjW+vx4APrE70shl3xxC4EhaBlHw9CAGu9vPMatAM2Vj3/ZRnzGPbV36u6+w+5WP8lf+XrdQEOivG5DaLjizMrT4KIyihhoFPh/zwwg6TDSDQGkS35KTq8+8GvvXipGZMnTKo0SenQcXlUSZg59BSOVETBARoocLmpnVwlYgYN30ejVB0EA8D</vt:lpwstr>
  </property>
  <property fmtid="{D5CDD505-2E9C-101B-9397-08002B2CF9AE}" pid="36" name="x1ye=22">
    <vt:lpwstr>mMZXQEBMtYUXMwI+SoKCibo2EhZlo2BXpWvvb/GQ2ZqJevsbZTaMriuqj/JONdg4e5uVD0dCfIVh8FO9qXV08W8ZOSFZHs0jEjafUqQJvgpDACfqOllCaZdzajn21mnuX1jjdPS5pQYWmVrO7nbF8WsL4jhbWwOH+D7WMaGKaJVOZFOZT2GfcP3PlnACdzpX0uQsPYsg/B6RnLe37rdsJwmREENaf1sVlR7lpaEyV5mjrfLpVidhORGNTb3JQgf</vt:lpwstr>
  </property>
  <property fmtid="{D5CDD505-2E9C-101B-9397-08002B2CF9AE}" pid="37" name="x1ye=23">
    <vt:lpwstr>pm5Zvpw0TogmbTxxqwMMnA+HkPxLgv1qCVGK7Wlb1TQHxgbrBGbETMdXl+K66no4ZGL2xbalwsLs+otvGRf904dXfr+nZhl7BG1sKvo31BPpFqk43zIQs83Z8ZnDW0ede8W3GGqaPd4ngFDFZEZcj+o8SydVVpZuU9y+tPmRSOnsweAFH0kEv5tKI+hQHYmf5e/zFAi4slE//2BPq1YHsXrrps2vN1QJQX9FUG6rEuo7gVKNsunuvRl6qRSMxOd</vt:lpwstr>
  </property>
  <property fmtid="{D5CDD505-2E9C-101B-9397-08002B2CF9AE}" pid="38" name="x1ye=24">
    <vt:lpwstr>zaaUtR4KKsqADRhw/VLKyiLaiKON56dNG8sSxffnF97oLBnomnn1EkHxMpwvEsp49Fv6C8/PdfwV5/o57vvy1WZbVCDlY3ajfyPLK3FwkyqU09rrM8Xy6VXrR1/VNh5dVvyQkD61H01dklFs2snixRbnvVPakZ1u/iTu52ttNeHl34Qiv8ftSZ1ZP1iCeLnDlsaRg5K3Svbozr5fhrjTSzU/y6KM2fu3WXOn1Lqr0H8xdiPc6/5uYdnFx01x2vT</vt:lpwstr>
  </property>
  <property fmtid="{D5CDD505-2E9C-101B-9397-08002B2CF9AE}" pid="39" name="x1ye=25">
    <vt:lpwstr>zXWF2HqGr+8OstBQgBmknUpaF7eMeydSouco6SfRdQtcuvgKjqlXd+X3Q9MJt0isglaCWc+5v1l0jGU1mIwYW98r5P3vyw1ZCrt9N96XmFA5B4uZcMc112Z874BSz4UY5D5J9j0Sv3vCnUMKPHp1lFuV0jbXeEagIbv+QsopcN6K/2C1hduwCU6qnyxEOsRduHJ1f0whul/FHnskcJEPDVktiIJBbq8RHMgQAo351q8En+9KIQxAoaTwRUVGUVt</vt:lpwstr>
  </property>
  <property fmtid="{D5CDD505-2E9C-101B-9397-08002B2CF9AE}" pid="40" name="x1ye=26">
    <vt:lpwstr>WceurDgQ2ILZcHeJqh6FDXq4XXFxadzu5HafggSB6rTbUeCNVlx0mv36A4tPJ4bmjYqnHYAHFuZrj2sC2FbuIIiQJH+vVandJgWgT5/TT9FXhR1RsjfqrdRBaAsw3p/449XVjzaZw9A375+EUnH9yU6yAhnoqBNvmLIDkZo7Km3ntYwlboi9pdlGOPPjvEWVdD6hFCyOf19vwJHdHz6SpbMn6fSnMi0mgqg3uJuYmM3p/JVm0VbvnlcaEPV4ywU</vt:lpwstr>
  </property>
  <property fmtid="{D5CDD505-2E9C-101B-9397-08002B2CF9AE}" pid="41" name="x1ye=27">
    <vt:lpwstr>mdjz96VcXUL3/pTYk3xaLDsnbU2n35Kij/fukDfGeOD+2jDzG4mOzIMK6EVeMDy6BU9LfY4VxFTDiWrG7nHBMZ5kwwJKdV5K9SvB1vyT9u8EMDts6XPAphJvvyzydENEWCRTp94elCpIf40WG/TVP/aAJ5kft4DEtsSfUkwAuhosvsgCimOrLglvYoATNW5QpDPKWucULxi91ojKEN/n1M+TV/bi5bWVQ36Gp1rlGfRf4Uzo0gXDk9Mh79tsH99</vt:lpwstr>
  </property>
  <property fmtid="{D5CDD505-2E9C-101B-9397-08002B2CF9AE}" pid="42" name="x1ye=28">
    <vt:lpwstr>C84/Co/H9ChCKmXb6m8HL7YziNfPJ92esHG+anOEhUO5rf3VwaCEpJoBJ1/f57toWG8M9x2fCMknXCYWu/3vlY4J9tO4wMX6ge3cmOrzTjwlIupNP+OQGc2CHn6ty3+a7jCViJ/t3rtTy+A6Nb2Lc/vh7BLnn/iq3F/8oIfnrHV1wsdwYI13sLsoKGGL1AF1nsrj7HhPErL3sfOC/LlcP/UHlC+6LZQLT2eqtZ+wZsd1uC/OUXfiQETan1yZ5g9</vt:lpwstr>
  </property>
  <property fmtid="{D5CDD505-2E9C-101B-9397-08002B2CF9AE}" pid="43" name="x1ye=29">
    <vt:lpwstr>tWuLvuB+EpuRs0Y6569tsiyIioCeIo9chS0P3IYbk7xyJ/TNd7VjNKX7+gk11HSMC/C16VQvz1vggoS4UWl3uQ0lidZOHdm/1SouGW4ay0M2xDLv5xWfexm56h4Or8SjrZUkwHhts6WRG004VzjkIZjwWp2e18pGJNEABQGYv8QX+8E2xcEk62rv/A/Wri39+5SApZcYolZ9wVagm5q6l7bJXvMFljKH5/DG2f8zY9N7uczg97M0HruzSucE/pe</vt:lpwstr>
  </property>
  <property fmtid="{D5CDD505-2E9C-101B-9397-08002B2CF9AE}" pid="44" name="x1ye=3">
    <vt:lpwstr>gh+dUB01fzpdv6XqzY80RYMvG8/xhCbuGAr9hec8vA72Ibxt5G2NZBcPfL2Jslzcl5bDyQNxuz2n7rjLfXgxkGGVy+c1WY6WmYOxh9fuVw0Agflh0GuMiRQGgcclh30A92hYvu/vQgPWiYY7JIAIH6Yq43pQXaRUrcgfbYZ+GU8shl/Uh4H2eQpXZ74UulHiW4urpYB6C3Fo4Yts+ydSW5eUcevAdrhMjgJpt94f3XOT5iYBnp96jRkqgy6rqpD</vt:lpwstr>
  </property>
  <property fmtid="{D5CDD505-2E9C-101B-9397-08002B2CF9AE}" pid="45" name="x1ye=30">
    <vt:lpwstr>p6fRQ2wQ8Rs3nCmV1ih7H6Cs8Azg5/XrgMTNb65V+Q4jjBpwfaj9mFkn57N6Eqgf7jon8DlJKJLzixoAF/Pb8nqf5m1QcaHuhl0jcrNgqzb/XqOCTp9MIB3ANmifwD9DAKYMcjX4S5eEL9Y/jEjsu4nwYc+huVkhHsJa6jB5A31BkIh7RUU2guMKOg9/nVycH9veJEqY1ax8l1V6YVsMPEl+9d8QWE90dbBWJm+/qpcNOcT8cScYJEBoQXvLJ9i</vt:lpwstr>
  </property>
  <property fmtid="{D5CDD505-2E9C-101B-9397-08002B2CF9AE}" pid="46" name="x1ye=31">
    <vt:lpwstr>oMbj1yy+fXXcLgOTLYn4NlOPMsgbBL7R6DiOGHUAC9frNJnctFgZ3QEdJvG9NLcBDWcqeaCPYPfcTHCVdj7fduP2fp2E2jPX3nzfD9IozyidaUjaVrp37e6Sx1+s59zUQKcyBevDw5hzYO8kbUFD4UZQEDkMG+cS6gwuv07/TTeNvUN2prkz+nkGph02WPC0bDFri3r6PLX61gSd163Dw/hZT2cgkAESf4dShlv3R8O90NpSiBJczYsE2uDyhVR</vt:lpwstr>
  </property>
  <property fmtid="{D5CDD505-2E9C-101B-9397-08002B2CF9AE}" pid="47" name="x1ye=32">
    <vt:lpwstr>Dd2NOFlxJefOylqFFbbST3jEkdm6iGzbvgIfp9Jv/VlP1bGuzDT6ZjNeydDHplEiM53+jxrP3xX6fqeBPn/vPzn9fyv9uHAGVeLNoBw5wVP24aSTq+Q6yvbaM49i0UqpOh3i8Zj8BQLJPoHGxSxNPEWV33dKKbDl/GNgSEv4WDel5dDHzXU9wr2oj4USg9PiZ8o0ktQipY/2m6kMS4eBIglDXsQxQmlNqvkB62C2xJcZyDB5Z5rIdMnyxR9pczT</vt:lpwstr>
  </property>
  <property fmtid="{D5CDD505-2E9C-101B-9397-08002B2CF9AE}" pid="48" name="x1ye=33">
    <vt:lpwstr>IAMzNDrkByIYanRHBukT28N/Y9nuaLEPLw7PnRAsPbF2YFtRi3OXVtUYht8IByc3CqSJOliLkXsuryPLQA+XN7TO6jiGgQv/vUPjy1w0Ths4dHA9L9+Stv+Bk78vnqqNTd3d61I3b6tbcYtLiMxz7x/uc5DMto4d0ZS7Ta+awr3WDk05/sFxIjAq4LRQBDqwTjtU0bJArTUBNLPKgAsjd2V8inr8pKrHem3Ds6dCfMhFsBA4J8nt5WNbZ2lC5/H</vt:lpwstr>
  </property>
  <property fmtid="{D5CDD505-2E9C-101B-9397-08002B2CF9AE}" pid="49" name="x1ye=34">
    <vt:lpwstr>fzZkhDKGi0yX78Ls3eKp6Ds7NHDqD5MXJYr4+VtzN8bSGroznNGCRbpZJSWEbCe+OBDqZvd9qXcONoI7XZWKLSXbUk8Qc0KRsWjKH45wk7m1yX2EwPu6EPgkoAIvsPX1yb5K5slcjxg3fhmznxgavyGFS25Dv38mP+4KpMqI3Yr0zgaAGfE/rPpDG39i9Qdy1+PO3WnFbC3QvFJrqg7+F6o7MJoEshgEtkFOsD+8xcq48U7NMvD/S6Yyf4bCsNr</vt:lpwstr>
  </property>
  <property fmtid="{D5CDD505-2E9C-101B-9397-08002B2CF9AE}" pid="50" name="x1ye=35">
    <vt:lpwstr>BQpuhrpHlHlXE1dRdi+1b4hmgxs+iFDsNwc4j8911WkKD9UJxSsVhRsCBJTTMj4nyMPQ+ZlOTXNI7C9JNxHNZcNyyyPI89ZcAA1mNSzmR4UEXc9kPSurP8ynNbSju2Xb+VfHIt8fZP+yF4eFcUnoI6gdJ5UXseaSHyG0QjZRI3ZCCkWRGKohD4P+soKSYLbRAkAcPMPpi4ptqz0Okb4vfHJ6ekDsWXos0XoVWq1ZA7SFmusrytuCFsWd/+6wu2A</vt:lpwstr>
  </property>
  <property fmtid="{D5CDD505-2E9C-101B-9397-08002B2CF9AE}" pid="51" name="x1ye=36">
    <vt:lpwstr>UTWm5uFMGrLql1/u+XXDqLtOLyPzL+etjuMnWYmh18FKt5NBSKJzuA7Qi2UINt5wORkCZ/SNwUKSPhVaT+QiN8poFZ4ubrPSG3p/2wqsjXqUp/0nUjtCOVA4GBfYPAvTUy3giEjcdPnnZOrWRLq2LOUGBX9/YaA80jBP9M+XFX+aYBlmuE4KrmgFBp3XOzdc8sX1ERjj4tUFNXMhOEmvHFWXN/W+S/KbJDbGhIRC3KvmtQFCIHnwVtwz0XWuFM0</vt:lpwstr>
  </property>
  <property fmtid="{D5CDD505-2E9C-101B-9397-08002B2CF9AE}" pid="52" name="x1ye=37">
    <vt:lpwstr>NGhQ2//5Mj5RnL6cKsxuyn6DcRa8Kq3pvLoE/Na/n19fgfpQyz34TcTB/fDTP+/1KjI/NtpjzyT47KFLu058J2EoCSaKN8FvslJ9k9u1HASzh+9QKAZIrtRhsNTzPKYi6JAJ6o0Ltr/4A0TFf+enwJ6THTe2cYiPuHrMjHKuXDYtCHrqXK9f6BAaqu5JyGKzr1krVjp462nyao3vuOg3pjEKwkXS+aixYhtpV3zxYy6KlsogGghpdFEXyB9orkT</vt:lpwstr>
  </property>
  <property fmtid="{D5CDD505-2E9C-101B-9397-08002B2CF9AE}" pid="53" name="x1ye=38">
    <vt:lpwstr>rZ2+LnbvydsoMVILxv16nqD+eVk4AEfVTN4rAmOtRYf13Y/gx47nPrb67N9GrEoZtMk1MYgvISocsimXgufMlXnohJi3W5Gc2MiMgyqoqUrX5k/UMJR+Wl5JE5wTkrzvXM2lhzK2WFEyZx7z7laCCh7B0TM8WhNCtR/Sqb1FfcG5bjPLZhJYlT08eX3X2Mvsj2bLnQg/OAwnww6XUGH8OOIMaiIbTICkV9oZ18TcL95yU84Oe8QI4kE8Fk9Osph</vt:lpwstr>
  </property>
  <property fmtid="{D5CDD505-2E9C-101B-9397-08002B2CF9AE}" pid="54" name="x1ye=39">
    <vt:lpwstr>q+gYmk/9sF8ujK7VdYeWj8417mhJpUJoEsaFGdXAzlkqMhyDnYPoPrD/BaFAdnjsu/TTfXivpxPn4asFsg4Zalm+z7kbfmJK/XRTyFeLnYpvfbPzKntfcvpFQHGehNpWYBwzl6kX6NeZKKuvO2NN0g63IXE7/04794B4W/TeT/9wO4CsuH86roLY5GlnRGloZsw/DRbf/7cxEbKKWVFK65VbsO81y7zj3UMd1aHJsU54UtadVQxNDFoQEgLMEEH</vt:lpwstr>
  </property>
  <property fmtid="{D5CDD505-2E9C-101B-9397-08002B2CF9AE}" pid="55" name="x1ye=4">
    <vt:lpwstr>bvF8nYlwebipwFrX9sAr2IFTIJSMrgX01w7eZUhJuVoV8Lp4tZbcT2Fvs1Cla0xXL7nOzmXUt13fO1Ja1XCzvc5nntjlP0/tVH7IkebOC9CZrYegndvlBvi3nw99qk9J0ZslqYrWPKjxQ1DWlfOdzyj8hy64Q51efLqtqQzlkjq7bGpFunJO+cdVZtNHNk+ByZhbOMMFue5rI35KDcOWYro/vsIHO2D+rTURkbsZRQI6JX93jqwLAE+DA5ubU/j</vt:lpwstr>
  </property>
  <property fmtid="{D5CDD505-2E9C-101B-9397-08002B2CF9AE}" pid="56" name="x1ye=40">
    <vt:lpwstr>4efkDb4xYe48wEaTL2D4OuORbnrGNZ2swbH/zf6UMgdzdzffJOKi0e9HiVRsQVw9nMWLoXSB1ros+FNQvqsZdG/1dZAC3g5+0zi1W59csFECu2iNhPwPTniMkt9HCeF1HD18Vqq69Qe3JiUFXx4kVvpXkw5XvGZwKBGqUYKFFJCKhEE2VeBxP56qpxpE5/ziw4eEkbfoj4aH4IgEd0D2auTsDK9/0prwJjfLy/RMTbJZvZ04/Kdo6BLOEhNZ06r</vt:lpwstr>
  </property>
  <property fmtid="{D5CDD505-2E9C-101B-9397-08002B2CF9AE}" pid="57" name="x1ye=41">
    <vt:lpwstr>RuWh+kQ9fR5Jbd+IX7PpIDhQ8WlbM4Nh1Ekbt+iI+ZX7tDtfNfN3wOkDRncr4xpqEQavcHW7+XvgFg4pR4Yj9BlI5+vqZ1WRjX9D5RJThK6peJVDWE1Pyc4qt9Oo8Ew7BPi0tBCa9AKETOSevbmzDFxYibteSxUwBwogpTbnuhgF4cgI7B8NITm5eMmY1Sdaig+LvsMUPWVW4R74qOs5ueUwWkDo/ZBjih9+wxJ31kRiUOq+LwCKQhv3KJGTWS9</vt:lpwstr>
  </property>
  <property fmtid="{D5CDD505-2E9C-101B-9397-08002B2CF9AE}" pid="58" name="x1ye=42">
    <vt:lpwstr>BgPwptq2p84gh0bEeYsLjcPDuDNUL+yi3yDGfuGEYcWXda/eh8iYpa+V3w/n4vegW18eeZ/Y1U7Eew9GinTwCgcAvev06Q6fOnascJz/dGzSMXjQLEPNkfjq9GcDGfxb4pWScfxW+7+jl40djULT5pQlBihlWTNk2I197sgX3jxqot4gCpph+q3WHDdjCY8b0e/M3s5/L5dnQEEQGdn2H4zNMYz1qSHLu3apxqQVKYwHgXZmhIjkrkc20kPnXi/</vt:lpwstr>
  </property>
  <property fmtid="{D5CDD505-2E9C-101B-9397-08002B2CF9AE}" pid="59" name="x1ye=43">
    <vt:lpwstr>Yupv7BtIhOUKSNvJuH/zTGPvq3yCp4H7VUdSVi/6PkKIJZDIMsPs2wgzMlDEbGFf88rCiuVETW7L2wzGXb6z+h0pKD4OJCAAuIi5xjN22+2F0xs4yQSkaY6MLRl0e0NC0pthwaMaFeKHVlrQzlVozi3tp6g5DArs7M0Hx4xkwGKXzj5zFO2fjT03E/CwUCTdUZ9xyBNue6P3xE4aAoxKz960HlXEhhw8U9oURmelNzf32JUaPW7+NEqScXWn6Zo</vt:lpwstr>
  </property>
  <property fmtid="{D5CDD505-2E9C-101B-9397-08002B2CF9AE}" pid="60" name="x1ye=44">
    <vt:lpwstr>bePX2CHzWWdB6kHYE5GYHiygdQ7CzA+CkwKQsbm6s5IpjGZcO79eAV+tfwJWwxY03Ob6iZkcvslkjwWfXZFSl1z9ZiN9xGaxdXNgtXxSHL9cB0w4Gh/G2sW02+VTXC1FPGpQUn79WI5OvMU8J5Jb1Vxc3Ni1Qs4P2kLu/hnXE1GFQbqIOR5VQJTnSqcIb2vEUpWr67ehXwTTmY4pxLJkqE5NSbb9cz24YYXAPYfa6FJFoDD4TVjIpaoVbp5Jjvm</vt:lpwstr>
  </property>
  <property fmtid="{D5CDD505-2E9C-101B-9397-08002B2CF9AE}" pid="61" name="x1ye=45">
    <vt:lpwstr>y1PiMsSoW/IFg/g3OF3+q8A0anP0N2ZXNdbJ7JWDvkML9HpeVFUjAQ/jqJIt0Bvo6oz7FVRDo0rYDrMz1hbczRO03/xwJxZJVFn+YiJZJLMQ+IA4NXzyZO/V/LAoo3MPSSg0+x8If1bAijPSqeukY1x40pCXmt7ENbrcZs9EieFo7JltUGLO6I3PCOA0N9CYEO007xVwCSLiT1R+skQ918dGGWRsQwJNUZT1B7vM2gUzEDM2hXHweD7LZhdRp7i</vt:lpwstr>
  </property>
  <property fmtid="{D5CDD505-2E9C-101B-9397-08002B2CF9AE}" pid="62" name="x1ye=46">
    <vt:lpwstr>4zDquge8N5RsL0pQ0oufc4RurceLPAv9fzN/6sivHyuTnWlFP4ObDANjRtT6G+xa/JKAfGdB2ELAbb9/LLubRVH6dlXDFczLaMFhP3vh48o9/QmcolxZqKWztDhEqMTRnMLhGq0b/Zp8W7NEK4XL+KecrR0R58RPnDEfM3iybbgQXTVAcw+FHTcNU2mFXatXaZ6tbrVFVDHhHBccfeh9jLD6AmcH81mv4BjwzMVZaJJ0jziguPMtcpAG/RXxwUh</vt:lpwstr>
  </property>
  <property fmtid="{D5CDD505-2E9C-101B-9397-08002B2CF9AE}" pid="63" name="x1ye=47">
    <vt:lpwstr>mtU48JNtuIrFGVPD2xNcPDmMiWOKZZ6NoH9QKmA1SVvVrSALL5fIjMqecUmozs8VYDpGBL4hEzNQGlKP48AGj9YrhCvJREgVuZkkvmBy/o5X27SB+xHEVKeG8IbiCxFemZjTpc5CAj9JxV/dUnCdzYLw56d6K9BR1qA2K/K0Hl00le+foS8a9lLxocGEujPyB8oujyjNsc/Fs68T1EVGx+oByuE4455W8kJXREl7ppuNa6/FtEtFF/4zZtfjBF7</vt:lpwstr>
  </property>
  <property fmtid="{D5CDD505-2E9C-101B-9397-08002B2CF9AE}" pid="64" name="x1ye=48">
    <vt:lpwstr>5AXsvoWEvLn9aOwEgWQHaJaADy877lWBwcTMABDBFnEN2+H86NF2q6imyHCHB9oxfSlGt4CzlLV/OUdyGnm2QPM56pq6SwpY0O/9wZYkeQqsX5pmrfYsdEliCmVp8BP011om9TNTHShAJLgWt60cv0fASTt+lBxvaSrVPUtJRUtTIGgo3fMCJqPj9NMzk9uLf3aLSQhPiEQyvb50/WnMGDGBUNo9MVqtDTDE9ROytltQ/OvH6Ps3MgbClWaWUNR</vt:lpwstr>
  </property>
  <property fmtid="{D5CDD505-2E9C-101B-9397-08002B2CF9AE}" pid="65" name="x1ye=49">
    <vt:lpwstr>BMJBEPgLoeexxfVJDnyTP+17mjtnhg8iMP2oDYsFo9OIhDIdr6ScuKAs2eseDQaL85PUjJrbGvtKrhscIJ2aBa2dcxulCgvpw7u5vKH4tfng5kruLLTqT5amijBd5RCtwijOiPaBZkoZAqpPQGct1nvwpVSLE1k4eIUJAtxI+yJ8YFbKIr3HZzT2FX+rfLm/ECLZHpp6Kxvj9mW8DFxt1zSwjUZ2gyVI8NCv3X74rdmZzniaOEg1UO8bX2g932H</vt:lpwstr>
  </property>
  <property fmtid="{D5CDD505-2E9C-101B-9397-08002B2CF9AE}" pid="66" name="x1ye=5">
    <vt:lpwstr>shGwN6Wn56OfL0ZlxiMmBWK3wN/1jA6mbqEYXL4HZH9EVdYv6rlVXbuni8QXolKM+XApuxAYASDsHfxnNxzyRZ1uR7QTmQb5k3TxUPf6xT3nMuMHmj3s7Jok/BZZGfhG2tiKIl8d1g8W1mELhVCTS5irQkZSxZnkDzyruS3pEC+3YZe1x0SpJd06rulzMDII8oFsLXLU5GRMjDMw81DOZp8ul5FLxjO2YhjPXCskIPpugI4oJJqom93eZDQ2g94</vt:lpwstr>
  </property>
  <property fmtid="{D5CDD505-2E9C-101B-9397-08002B2CF9AE}" pid="67" name="x1ye=50">
    <vt:lpwstr>3JU54WtKIKBCb7uYfkSwGL4i9XJolVAVLoHuYt992koFLv3C4TfyTL9mv9Xhri2hYM+1jSm3usEV9Z/GyyAra/bKbrTPmrBzV5Jwz1VOOZxy1NnPdEoof0+T/j4/OfGNNWlLG0/uM8HD3/evW34OEk5Dw61C1wY3u4DdJLvr+6MRr4qOwuaeq1y16lQC9ykDSlLclLM1Ss//vLKW0BZAaDsgJ4dMNmNCI3+Y3Q2yR2FvOG/shzHpWRfwJ+Gjefk</vt:lpwstr>
  </property>
  <property fmtid="{D5CDD505-2E9C-101B-9397-08002B2CF9AE}" pid="68" name="x1ye=51">
    <vt:lpwstr>AGJ2agjas7xfGzbSEi3hwEs5uB0tX8TaerB/sP9uPmbNo/DPpE51tOeLlwns/0z3F0+mDVXavJh3w6pttUrmD+i0nJVSiRL64xdrdMtMrNQiv4kf8bIueRK2fScK1GJcguee6Ysp5VHgvELrYvgHNpHVOUUaulMq58bxjkxenrY0h8ycMK3Bv5zc7ADgdeJDZz09H4xWMS8myVbUZwILAYuaPUmtzhS6CHs2IGVgfZNWCTUVSD8C6ySFiZ2xCL2</vt:lpwstr>
  </property>
  <property fmtid="{D5CDD505-2E9C-101B-9397-08002B2CF9AE}" pid="69" name="x1ye=52">
    <vt:lpwstr>AJvLmYBLpQsI58TtuyAvuJleOof4mk5y8AIVst1WimZJPvivHxn7kcDA9sLKCiYO0QizGs5ulnoVVDmTUhz1Z9PZgCd3RsBHEitfKn4X6XNlRF9tL4yA0rq/0p5A0bFL2SKgdNWLrrkWW/8xNoYzZUInRTF7vVvUrFG0sjqN9yfGfx71QX9BQy7zR4nLL6XTolt+eIIxmUA9qsRYUdPZgdqNf8xRBrxKOiibOX+YtTKlvn/nUehfiOu+PS/7yYN</vt:lpwstr>
  </property>
  <property fmtid="{D5CDD505-2E9C-101B-9397-08002B2CF9AE}" pid="70" name="x1ye=53">
    <vt:lpwstr>9SwVZ0dHyTcqHlHMoKrHNSrZAMc9yoE9vP1vsdZTw6My5HBGf2MuLWq1EkDE80milkrer9HnE9sfsn26thwjDwXIz9vwXJ4CSNNSzFWkAtHbW73Fk6tV1Jce6XpC29LuRXkFxLzZptg/408iNaNBLYeG2J+JE1MgU4FaNS/nijBe22dBmr1mf8j/o0YSipvZ43z0qhsJIPmH+A4QYtMCXkIZsT9RvUgiWk7bMvCbqMLy/TyKYteT49xjSHxUkf7</vt:lpwstr>
  </property>
  <property fmtid="{D5CDD505-2E9C-101B-9397-08002B2CF9AE}" pid="71" name="x1ye=54">
    <vt:lpwstr>el4N+n7D/++4gjb3c/WCkyMhZFhe3xr+cawmPew9A/eQZ8gEcE5MEYg5dQcRiQSJ++4O5XinjNWib4tIyK+j2D9DrQrQh+XIvcz8txo9RrRDkhKb78VDOPgsnsSYpVBgG1wSc9ctoimWCjlAXSu/5P/HPV4D3bLD+3rJQHU+QsKJmWlO0r7w9iwfVhuBb9rk/Q8pAhxz/jxNp2l5+qmVtr/UOA3giozxXa0meR1VVGy0W31S1ZsB0181zsF4JJU</vt:lpwstr>
  </property>
  <property fmtid="{D5CDD505-2E9C-101B-9397-08002B2CF9AE}" pid="72" name="x1ye=55">
    <vt:lpwstr>cz/JiYLOgiSbdiKgkiHgGJw+jKutcnPewOc8gTs9z9QBaLKApyVA7IbMmvsdZs3BykoxcDfic5RjpJCTrjqledFIZ+VtbiLVmdy13WB+KYPIg9DaprJvCTzgeflOSJDVrJHbETUt8xXtn+yM+8Av3IEnIBhFvN4exlU87ZioiuPeCiKYPJF+VSQz/7hVcpBGTmS723ZB71LvgbORaoO/fQFCixo+x+3DiK7CEtaVSNkiv8JNtavuFc8tsCA6SaY</vt:lpwstr>
  </property>
  <property fmtid="{D5CDD505-2E9C-101B-9397-08002B2CF9AE}" pid="73" name="x1ye=56">
    <vt:lpwstr>VSiUptL9v65VsbJJyJyFwDvNQI5omfQNyEJzkc60HYCu0z27F6wNO7wbbpWnxIK3O6+0T0MJoyb0KnETyIp1Wkoqhz9HLnRyHZIwDCHjtL3x75dYz5CXWu5FhGHte+KliH0H4/T46gDGAeocFrJCVfpnDT8v6cHA8i1eEesrULTiJUKBKp5wOI7hM4QpzPoDOcKYdmxQss5xZAGZ8vWKMvhNHnQ5X7bnVRINibWIe6T3VQc2KgaEpcAcUFOXnaJ</vt:lpwstr>
  </property>
  <property fmtid="{D5CDD505-2E9C-101B-9397-08002B2CF9AE}" pid="74" name="x1ye=57">
    <vt:lpwstr>ULF+fefuymJCb0DuKW2XEVO37HvPtIwpG5/4W7NyASJhNJwchmT1kNRd9BpoJB25brH+JBgp3F/z1d98mr4DnZGRNTe0w3O1rYocXXTGEyUsgzRRYyq/9ygcTfNwDm6RNb5hnBqSlE/4wZfALj1RR0VVJO9b2XGlqOFiEVpoAjB88U6GHgnU0wDtk+nh9bLRNO2M1TIiYRIgz9fNmHfWQOn0YE9v00+hL2o4QIsW/3OAPkKG5UpmaOLNOgPTAXD</vt:lpwstr>
  </property>
  <property fmtid="{D5CDD505-2E9C-101B-9397-08002B2CF9AE}" pid="75" name="x1ye=58">
    <vt:lpwstr>UbRVFlWAmutOpb725GnRSH9RJpKI8PNanNP2CFt8n/gL/bqI9vJ3ZZ5W2Asr+dNBjYWRRlEhaYkGVzY8WmYS7PytKwQf5yz+JwPnYfoDa/L0A6NBQLw4EfM/+GWwMBXVRRi7vVDQ189BKKh3Gqia+NqCeHSQjm1DQixEIXkcdBT/q85l/lwPTvWTMAXv8ozMgSZRGxQQXrMH+rAwOLEYr+dNMZd8vw0mWS0l6Ddtj3qQu5q96CwX0/B7wZlHVba</vt:lpwstr>
  </property>
  <property fmtid="{D5CDD505-2E9C-101B-9397-08002B2CF9AE}" pid="76" name="x1ye=59">
    <vt:lpwstr>WNXsMdQ0KAGBVJed0Yy20vgdStXbPdvPLz5pwWpUNmctjVhmUQi3A0CIEhj03g4hU6RhRA+4IMAMaO8yLPOioCBcrxXT9p3W8r8L1x+2hZbrWoHT7E6i+bpD0yB2fPEquLzwsPOv8D+E/d8nLp7H5eCDfMgJuAbJaeYK6Et0c8KYRdsADCL0Vm4IN6qmLwnwoMNBCmRouZBhBxCgBZL+32pSZI/YwR+CF0cXuIDY0Odf9EmfxSTVQ9WUWItVRV6</vt:lpwstr>
  </property>
  <property fmtid="{D5CDD505-2E9C-101B-9397-08002B2CF9AE}" pid="77" name="x1ye=6">
    <vt:lpwstr>53SQ2Zoo5IZcrY65vYAHc/qC/WVghLzX8D94u9by88+4jMGd5SQbuKbjWmS25wwI/JkfilNk486nrJzCR0aiJ6O4ryNLwDtcA1V9KAQUbXsDiExY2oW9Oh0vBm6VZIxp+Vu5MpzzRDN7ImldV0/dhl+fY1ZrxXxv1WtdUBuosQBEgsBM5jy0ftXe+D+pOSgI8nBjUDd28IsyV9nysgiwPB8Y3lMXOquIezx8UC4odHIwTzlMtJyRAZJk2GQoGNF</vt:lpwstr>
  </property>
  <property fmtid="{D5CDD505-2E9C-101B-9397-08002B2CF9AE}" pid="78" name="x1ye=60">
    <vt:lpwstr>xDBqa+eSDDMBKOYGZ/mvaRkS+4W4SPRN/2OgJcEVmS+XKh6HX2IGJmT5giDKhUzqgU+lb11WwBi8NYka7V0UDf2tMCQYhk5KOwp8iJCuPaF4tGeQQvd+fyQ5Iw+gTfWIhMyvHj6GLRb/f0sgfIxCp34WbzL4KAFUxjR6R/hfw5wWbOXdx614M8mwrmDa5Ygsv001JZ1QuYb7AXEIsmP4n+jSLjaQ+jL6QTYEIWlR72IPWGbKQKSHET7XNrT3h4Q</vt:lpwstr>
  </property>
  <property fmtid="{D5CDD505-2E9C-101B-9397-08002B2CF9AE}" pid="79" name="x1ye=61">
    <vt:lpwstr>e1E8MMZxY5Jq7zR9HSjQN2nk0LX8ABLG44rI4pDWrECzbXQ45Vo0TJLvoMKmchBi0JXFN/fVpX4ZVqSftlwhXGbyfvJGr2F+N4pym2P+hBC7HWLFMa9pvOP8V+cvgMtRjeNTu3+DBjZJNnq85cE9AJLUy0ytyeALdhnpaSyrGcILPSBe/SJAskJ0Yg5Kxt80XjD4ufxqbIPs5CrzcySSA0GTBV0EY+mrXYdrQIZ+w6hr+PDmGv6uj3heX/8iFDG</vt:lpwstr>
  </property>
  <property fmtid="{D5CDD505-2E9C-101B-9397-08002B2CF9AE}" pid="80" name="x1ye=62">
    <vt:lpwstr>tyKu1xTPOUvffwJJbB6kTmpTj2KoKaVy2UbZyvTloWwMjydji2Z7/W43Kus9VwAARtaYe/zXJo6zaF27TSedJ8erarP5OUpNKI3uWjlROQ4EbWjWwuY8M0SUAPzGPifHTHM/hUk7KV9LZmuqdUXQ6oUHyTGj7UEJ3whFAexiQbZTdu1K7BGbvGU9j8kzV+T1jSvfNIOehSCkkmzZkDvXiC+kOrfqH4DvKG5xmW8beD+tjfXbEFSC/i2J8f1UNXS</vt:lpwstr>
  </property>
  <property fmtid="{D5CDD505-2E9C-101B-9397-08002B2CF9AE}" pid="81" name="x1ye=63">
    <vt:lpwstr>5MlWZxn/pkaVAbqS/+Fx/vERPIaNB2jYcTHNrdO5ayqrCza9fzJG1NDUY7XGgaNq+zNLXZK8+h+ojYwrRwlMYz7ziHNC8YaZsY8RDcywPsjuy5hwsRNe4AMEuOin3sf7mPDU95TgGD9Bg4uHk1hoYQcmgvvZCvb6Z7rQBivR4LUofL3ChOg/3j7i65i9Fc16PLLMoobz1kVrUlwD6SI7ReyrBd417fdxVFZzMQz0gmhGSGADupX8kHVrXH491bk</vt:lpwstr>
  </property>
  <property fmtid="{D5CDD505-2E9C-101B-9397-08002B2CF9AE}" pid="82" name="x1ye=64">
    <vt:lpwstr>LhNZuI0kt6/ZZIVRLsoYuogkwLkCpKbnvZLhAgZQp1Z4tXW6ApPbNXD7RGMS2s3X3/vtoaDLciOoHG0NLx2oOIb51aJqMCs44hFFMW1ySfuXxfQt//8BMcWHtn/jMr2+EfJXUxGp0fDco4qL/zgAT4YzkzxJlMT7YICzJg4/TfXQDk/6EXpmH0CdSaIg+20S2b+3L01cH8mRQu3R9Ih/A+8A4Toixfwkt0OCid4SMdbpIHSX0IRcGb4s4m+LKcd</vt:lpwstr>
  </property>
  <property fmtid="{D5CDD505-2E9C-101B-9397-08002B2CF9AE}" pid="83" name="x1ye=65">
    <vt:lpwstr>xzdEcC/kWClNf1oTN1W0I2ryo8SVKbS4LdqtpkcADM3wsIP5BOa76YnQUwb68xQ3cJufmbcuY7xr4881ntppfmtUYJr7RxqiJmTjbhADvN/ei/7TCwCXx6wCXXZ1TIskV1FPcxEL7D+EwIQaKBsvj8dTeb7t9lUEelxwUauP1wuO0fQusRw34DjBvsIi1gXLQ5MQd5HWcNRB7NgsBG6/6Sv6q91EyjYyFZztF5+ZoEQ/MW+wuAnaGYcEe1JHvfM</vt:lpwstr>
  </property>
  <property fmtid="{D5CDD505-2E9C-101B-9397-08002B2CF9AE}" pid="84" name="x1ye=66">
    <vt:lpwstr>yGMNhXMHUIfoQDbaQy6ADIzPibumsumWKJc0PGnJpIJJe1+NWUynV87fFhcYCqJ5HTNC/5dN7qNrisZdWGZTNE22ctpbXbWmPnZ/uP5ky3V+NfdE+ZKqr4uBlThTQ1xHoOIk6kxjwiKoDLcPZL0GB/6BXbgd4PaMfp1ZTGII5UinB01/aDAlZJVgs3lm/h8dt/OxH3+ex+q7Vr3qJ0c61UgdeK/lVwFtmuAlEUHRANgkPjN3CX4NDD3TWM/vNGQ</vt:lpwstr>
  </property>
  <property fmtid="{D5CDD505-2E9C-101B-9397-08002B2CF9AE}" pid="85" name="x1ye=67">
    <vt:lpwstr>CjqnrN3FhRKgJA1Yj/AwZ5shgUonH8GAkUKHHrBXFC/miVuDSibTaU0JowaZEb5SDPFLTE9qKpyfd+ZBhT30YqxQamDtaXkYP/wWjdUTPtZP8TZ1lPQJZmttu99BCoxJNx36A1W0WJ35+DzAPBw/ZmF7TnsphF0cDwWc2nvw8ceng9pMu/I5ixhG0Ao0+StYpcPv5Tl2B+6Y8ogC1QZPGz6j3oXeQV/KgjhRPaW/CtEvUSLldHRaIReWlodIB5Q</vt:lpwstr>
  </property>
  <property fmtid="{D5CDD505-2E9C-101B-9397-08002B2CF9AE}" pid="86" name="x1ye=68">
    <vt:lpwstr>MNgYHQ4uyDb04N3l0txbZdyI1nKAdIt/qE9Gvb+ULs/JxOtVcaiqF7QebZkFpw8lE4qTaUfWrqknaPcH1+vZR/Oi45N2iCpTZkPqU3i/TwnBIrDNemaC15D6paDPnGtssEtOwJd2+XgqMsbe2NCDEmPGOUKaPuQZ0WyVjavxvDKShBffjx1rY4Odcjekhe0w78LqY6zvxXtCfS9LeAjYmcOnER7OdKagDJQiIFY2NuARO6RVB1qVEGG/jh4m9Y5</vt:lpwstr>
  </property>
  <property fmtid="{D5CDD505-2E9C-101B-9397-08002B2CF9AE}" pid="87" name="x1ye=69">
    <vt:lpwstr>JGnNTioK3pBd012oFkJkk9K2s0qze+VzBZYUZLUYRz1JuNaspl3iAo3ep3ywtoF1QsvYo0LpbfGljLykLXPRFZt9DdJaBhmztGsRNJ1ercXOrSXjsBBpH5mkjiBK61NjctAbu9oLTjEHeDqLlAsOBmEMNx0vEB/ZzkDFAMLRFoRoIoEID0zdVA/shJwvQ2LGVQ5E1QhinSMOYH/jKW3/c4zn4ew8Uc1tBRo0azkNnOOPPZQ/bEkkbpgycq54/3n</vt:lpwstr>
  </property>
  <property fmtid="{D5CDD505-2E9C-101B-9397-08002B2CF9AE}" pid="88" name="x1ye=7">
    <vt:lpwstr>n/dKXrNscY9KfcSJu90C8W5vG/y45KuESfUb3wjtcL+jFn+OsiILvCbb750RuXAfLQ1TCtYFp+l67/HFhAJnM0rh3bBG9vwgt/I+iVYhIonhOmoc+OpEhaexvhZxd8SQqVDxv0JfAC3f2MkahkZiRStVDnBW6e2C/fEue4J1kfGCH/rObpdEG071fx0bMgqFBlCeyxWCcEMAlMyE7AbjNTbV6mpOhlm7Q5++FuV2VPim7H1q6glwQto6e+doAxC</vt:lpwstr>
  </property>
  <property fmtid="{D5CDD505-2E9C-101B-9397-08002B2CF9AE}" pid="89" name="x1ye=70">
    <vt:lpwstr>roHVIAnjLIO3zh226bcKvYRyFrgxm/jQ23JHfyoojExfgBC7tLEXch2DK8x5/+SyUQoTp8rRTU8zUO/ywM9S0LoSXO+XJiSB1e1ylhdH+UlPFN/SrKALdjkNSmLmCx1SU753LwoXi8hDRP7w4Cnx1XxJry2xHNK/3l3ujbM/7B9y28iKFbhx/IiYDrXgfmZJlhcsAp9AFOeArlREtC4LBKFoJgKplBYbuduU11kNEId47ibvobMMcMR6d3wcbA4</vt:lpwstr>
  </property>
  <property fmtid="{D5CDD505-2E9C-101B-9397-08002B2CF9AE}" pid="90" name="x1ye=71">
    <vt:lpwstr>qjVBKQLeAGWBI6T7cbk9s8KuxaurqzhvjpT6SyihK6BC4T5U2x61P0Dynzh6K3dn4XqN/Tf9IaW7GXFH775D2yxaLnrySv3dQXA0m/AkqZIpTKMi+/ezbVoY9a54B4/bl8WlQVpLtVOn6U9r/BaYYYfTc4haRGEOOt3ogFxa7851IgNGeRNKEvf11QfqYK6SJ84U1EmK8gSOShkYPlF5bGvMcIFgNkhvsK65RgnWeN/nSbE6B1PnA/GT8WzTotq</vt:lpwstr>
  </property>
  <property fmtid="{D5CDD505-2E9C-101B-9397-08002B2CF9AE}" pid="91" name="x1ye=72">
    <vt:lpwstr>hjbwbgk2vRPSY9uWH7Mqc0JGzt8QFGjQkQbZbJsbn34/tCJIgyqW9IGOYkMw9AdvyRswcXjJVv7lUR/b7qSfXHQSRrln3N/ONY8nqUoYQIC3IXJ9r8RQC8vg35yfPgm6bnDbsraFLsDC9sT0tJJURo8PaOte4gxtK3kzZHWmfXQ/RwaOAvTK1n+DQiamuV0NIHe5xd2TYnoeYSDAdaMwZeqlsaXwUaBuN8I2pxVAuFxUKc/C9pcwNhVLUr22aXG</vt:lpwstr>
  </property>
  <property fmtid="{D5CDD505-2E9C-101B-9397-08002B2CF9AE}" pid="92" name="x1ye=73">
    <vt:lpwstr>Ecttfu17Lv+qCw/aj7YXo6OkCqbn0LprEE8+sgDEae1pK9VKjYPYSiohYHUExZz8C7iSPVkJyt1tHhyambxqtxYmdt6sWf6/eujNIVGLvfm5aEAQQPAg4swkQgaOhqqtVtzm6UkKTCjNrc/zgIHo++QV2B0SrIiIaShLS170/fe6sfJk6ER7EqOs4OLURLAUoCfvFalD3Z3Beemo12Df980/LAv478we+S2Ca3zf+QkXFSgUMMru8d8UJLwCHMe</vt:lpwstr>
  </property>
  <property fmtid="{D5CDD505-2E9C-101B-9397-08002B2CF9AE}" pid="93" name="x1ye=74">
    <vt:lpwstr>Dr/gayuvmEbBwllm7sLaw8l7sZaKfnWJrq96kGQUhHuBv48+Hts3hc68XebGun7oj+kh4J9sKVN4Yg5XDbIbCb2+8SXybXl2SWrBGBDLogYPa6pzhwA9dT2st2ps1+yZYvBHF88IvsopwAzy9m1KIcibOHjMX1OSiFCL7nYEkIVejhPtpt6mMvO+sQf0ntznYxwucqrDu/YpAW83N8g1JIZ/KeVaXMb+RId7Ig8fJAulWycl3x97uh+qJTtw1f0</vt:lpwstr>
  </property>
  <property fmtid="{D5CDD505-2E9C-101B-9397-08002B2CF9AE}" pid="94" name="x1ye=75">
    <vt:lpwstr>VE5L2pUQ+a0ro9/Ib2WnPPCAXUaH7HlB5epREz00KFd3g1Dlfrc1yy9s62yYoxn67Wn/xo9/EVUgi+2iHdLTn6Domu7WOGMbZGO5kV0qkWcOBGUJ/KhFhAKSfsIeZ4Gp1PBT9yTMid6C1yd1XaJMUMZVrQeH1F5pAeJ1urKHvP9WRqeMpNGzsqbldkiDM7+fPvi3lsaUCHszlTWPJxLOVl5DW9675+eznLRbT+1aOWWicxm9isoOxrfjNhs13Cn</vt:lpwstr>
  </property>
  <property fmtid="{D5CDD505-2E9C-101B-9397-08002B2CF9AE}" pid="95" name="x1ye=76">
    <vt:lpwstr>sMSRaSK9qeREbd928tE1FI99JWSbhH8gDIFY+xuNlCSGCmpTVbvoyDYBUHvM0dj2qSss5Bq3YcEXMI35ZmRNTkMr1gdzEq/F6ME5Z+2AJdpo05kxgIqYaQpbnWL61Vc8tzZhn6yq+8sMo0JskI1T24CYa27yXZqWWFCcssXFujIQmpJfO1+26/NNZK2+sks6HaGrL+5l6HkTx9XaHs4fc/Bo1XR2w5T1GckvnINQ3TRb7aZnq92/xyQ/f91jRBQ</vt:lpwstr>
  </property>
  <property fmtid="{D5CDD505-2E9C-101B-9397-08002B2CF9AE}" pid="96" name="x1ye=77">
    <vt:lpwstr>pICmbEUVnolodsBkJzg9niFyGxI0ER+1quvu9ZHh9M6tx7MkpfNPtlle+HqP8ak5kpwB/9TSgoC85I0eGqQwFpFcZpdJK6S+qhcFQ9B7RzUWdWqeblcevJeuM2LEtRRtIoyNIgoz20lHTd0BiCRYbW6zMryXSROV2qruCu83q3Z2JMNeb+iyKPDUQWuYJneWxC6gvGU9btBQRkPDJYBHjFzzWmq5WKJsZC+gh80tuuthZ0spv5LdYhi9g14goNi</vt:lpwstr>
  </property>
  <property fmtid="{D5CDD505-2E9C-101B-9397-08002B2CF9AE}" pid="97" name="x1ye=78">
    <vt:lpwstr>nLR46mqBXdwENI9W/ODeAq3zJfH9FhYZLLzs5LQG2G+IXJ3cXOjYdkL46QTnlfbhVkrt6roDtZy1bStIpcteDNcVwQdGOzPKlzEqxsoFl11zQMEh5n5x6K0DrafYba6kMHI386bCjc3PoCG1cRgZTUbmXifBkaVMAFhlX0uabCq1cw0UQQB9bnmbDEaUJvmRGV/QWnS4BScnny4BvmYdngIOLk2BjnwzYEkieXY2OiT1c4xvR7QZFU9zR3aCUJZ</vt:lpwstr>
  </property>
  <property fmtid="{D5CDD505-2E9C-101B-9397-08002B2CF9AE}" pid="98" name="x1ye=79">
    <vt:lpwstr>kwiIFqq1ZLahreocdXFbtNS8Rl8leWjRXKK/75BXVUC/ATHrdOUZMtuWfqwVk4FTuqqlWUpRKvNUK80KsF73QzxuULwloeRXE+yfPxquOFAON8/aMpb03BgND702JfR1IQFK9NSYOdK4RDRu4PydcizzNQkqE8LyZ5LknzxAWUTKRdIs+Kj4h/VZNXwTAMno+RGd8Yj/nFWlEjtRL2ye6QvrQzHvOpFdbYF+KnCVvNHUpUSPtorpGgGzP7C4wPS</vt:lpwstr>
  </property>
  <property fmtid="{D5CDD505-2E9C-101B-9397-08002B2CF9AE}" pid="99" name="x1ye=8">
    <vt:lpwstr>5BYFfECBb1dbMw4RHh/u09d2hAq2f26rre6cnmlYYMT2/N0Hy1krzijcg9ll0IYmhHl7OZ2aqOjgBh3abiRQ2o89+tIio+zUL2crjlTUWCnnjISxsBnOA2iTSDYhVfI68Lr5LiW/MJE84i8IX044L85NaF6T5WdS6BVQzq4zw+ftWnURLIR3rUMFU1scEthMbWa7Q2FDvIzwbTRmi8TKz5qr/tj+12hye44+LOpFCwLVnMv3vjXfydirb9Oxd7m</vt:lpwstr>
  </property>
  <property fmtid="{D5CDD505-2E9C-101B-9397-08002B2CF9AE}" pid="100" name="x1ye=80">
    <vt:lpwstr>rq+0SuIEYOYNkWWYD2q31SR7fsTKXjGCgPCkKJK+ZfoiTD4Aa9Tyav7BnzHYPJFz7nHrKQhI3kL6gQ/liNS+fGTtm438Fs6cKOUutX4HekK9GM4yHvGYtQ5e38boZm2+uPajc0ELdJWf2owh823JgiRhPkWz0AWeolZo9uCF180TVOst8YISaO8wnOpufZGp3ODwghl6NX1WKVOIKITfyLM1nPky/3u2lvep5u+TOqqZb2yqiZisqLL64LKU5w6</vt:lpwstr>
  </property>
  <property fmtid="{D5CDD505-2E9C-101B-9397-08002B2CF9AE}" pid="101" name="x1ye=81">
    <vt:lpwstr>gpXbxiyv9CGBQdX5yQtW+ln5JIbDCxj2g71wo2eZf4qsMdhssxk0hIZZy4rIFBJWoVL/QPs7oH087MAb/QFzoimcUu4ZqA3TyruN8X0nEUx/Q4G6XMsxtT6dPq0dWmjdabTq/ndTPoR4GQ9P3oVXZY61//JFP8PAAQf75thXF98g7K6Lm7fGdjCxeKJEVdkhIw3jjm1RRngFGto3eY2KFn4u9SqjCg28eAt/JZY+xxT4tXtvKBJqKcfjGRlzgWj</vt:lpwstr>
  </property>
  <property fmtid="{D5CDD505-2E9C-101B-9397-08002B2CF9AE}" pid="102" name="x1ye=82">
    <vt:lpwstr>DTN5sa8AJb6rENKdZRIt4MruEzEy5F7ZOjSZ9rkPMF+knJThbG/El55oGyp4EkjQ4u1ktmNQzwsaB6KwY7coXdv/Oc3D86GTElhLX+tLWQFYVVNJjo0shaFcAvlHffv1NujGMTfyONFdql8b9RFXZ/Ue/AYiTCvTNAaLXr8T8S4VRC3l4p3qJjGKWiexZjozIQPqCc66aLgTIEAXW6l3lsjSy/vnIn/ZLy5xp3Xqmk2Qrzt1yxMp+cb7cbmfZAy</vt:lpwstr>
  </property>
  <property fmtid="{D5CDD505-2E9C-101B-9397-08002B2CF9AE}" pid="103" name="x1ye=83">
    <vt:lpwstr>jVDC1TEc5KsD1P9nIkUWIWknOeIq+G2vnJjSqtzPJUVCgdKJr4jgjmYb7ClP1/kA36yiFjGZLxlCBrBF6NtpxAUcFNZSLaH6JUS8kHaPk8kQGpvQUc97lMDRKjnG7FpioxO+53skiltT7KYQWCZL4Yta6LAq7ljP3pXcx+pqGMfqLsV8VfHJ45/95pdRYd+l07QW6rUpUFfdYJacCrKx07Nc5BcOz7EznX+VqKvyp8BAZiIGkUAAk0LL7K7N+ji</vt:lpwstr>
  </property>
  <property fmtid="{D5CDD505-2E9C-101B-9397-08002B2CF9AE}" pid="104" name="x1ye=84">
    <vt:lpwstr>VFbvyPCt94tX8bh0tZYuXgDgNrEOrjof80lLUmLBL4zRH/kYbKRCyq6vI3BL5QPXYbDJI9qCN/snV86iW660dK/s1g+TmVmaQ0NjzxH9IzebmhIvj/b21hjRcLBtsJ3azXfOn1lxqMlY/kiLIdV+gsNQA+IlClYIAqRUEmjBxSelEtD+sNHxg0F2WPCpTrMh8h+MhvAKQ0v/HWpiuDwnQQ/0KDoLeh5CC4KZQJfX2v+OHFR87jfJcdQhUJnSyBc</vt:lpwstr>
  </property>
  <property fmtid="{D5CDD505-2E9C-101B-9397-08002B2CF9AE}" pid="105" name="x1ye=85">
    <vt:lpwstr>kjniKlN9J0qEjWt9fbZtJu1eTEZ/uvhbOOS7110XK9pJCaSOD4arQRpNxEVCgRlAxk+LgQPUqC3ccmy7uqS0dFZiVRbkl072tPMh2AvMVjWdeOk30MCKbbN/abeUQgZtnQXYuj6odF7qxzNjA3kD4AzI0cb9aNIvZEe4NIVF+HCoeH21yZBO64fWekCBkFesC0oTq0VyMyT33ZsuChM2ZZzrE8uW3QzYTiCO9HYHtyMpFT6D7FM32nZEi4VQi5U</vt:lpwstr>
  </property>
  <property fmtid="{D5CDD505-2E9C-101B-9397-08002B2CF9AE}" pid="106" name="x1ye=86">
    <vt:lpwstr>ww1gWIILSJx9aYSQ1/mj3R3sVTa2Cd11i6rGWGK+1uCKVTJHBgHRewY51Y9cicNIrClSHStCXcGQmBmY5L/Lr8BjqR9i1dKBk0/1GIBCpkpPSLRS2WXfPLliP35O8tHcFFBxroBdjwnIrFM+prCZDZKNu73RqSGWULhH6YXgkMlOzApeBuiH0DzmYT2v7p+Zdme2OPP1w3ACr7DCyzwkbDyofC0pRFAIcVIicfn9ERgcP0vbOGtPdnuaCfwysFt</vt:lpwstr>
  </property>
  <property fmtid="{D5CDD505-2E9C-101B-9397-08002B2CF9AE}" pid="107" name="x1ye=87">
    <vt:lpwstr>Y4r9hHvSWdTIPp11hFmfkW3x4kQhzb4E2W1ud8KnciVVEUToAO7qIh7jJeeuqlU8Bx+g6sfTG4/8OGXCr85RlXp6YvvPL3kYEY1P1cWrIMovxrk/QGmASg9LbLL8bVxLOa9srwuROOcQLulT9QdwgL3/IDN3fB7DmVoCrzADNrkt2V8FH7fy4FO8uGZXEkygcz+GFUW0zxa/wDd/kHlZzDmKgFWuy9vauSh51qHKVbF9uC+zA6uSqRcIkikohH8</vt:lpwstr>
  </property>
  <property fmtid="{D5CDD505-2E9C-101B-9397-08002B2CF9AE}" pid="108" name="x1ye=88">
    <vt:lpwstr>JPv3qRRhtkCjUzM7HKmZwErvtyfEWl+hMFlZQ4Us8PMZHqvxJoGlxhg5FLi30gSMJ8s+j72WDehRXTDrBKt8D6E6U3Mvng9NJvlHHo+FMZAP+4hXTxaGWRpw36SSds4R9GWsxoOhUv38ErQ7qkS62OzXwOnQnP31nfrYD6SC3mc4JslvGL4PZFheUaz0hCEMmnu84TvH4ROZdqrQhZXUIHob2gFKUc9pR5G6U/rUn2fsNAN1bNTJ9UXBEArqxid</vt:lpwstr>
  </property>
  <property fmtid="{D5CDD505-2E9C-101B-9397-08002B2CF9AE}" pid="109" name="x1ye=89">
    <vt:lpwstr>jjlnpuTVc3xqlf/jy7YgIoH9p+o5ECgTZR4bMfoLXT+DYQRmL79R1n1I5TVltG7n4CqsSXDfcPuIaYfWJl+Xfm2eTXzvT73i1/mkke6uRdkW4wr4I6b00jXcWi8p/xX435gkW6y6fCnWDbzBlQ4nVGH9a/vZRi1n35cn7DvgSj/FgY0Ig1yb06EbvMRFB+PrxmVkr7t47eavvQT/lWInu87iFPeCDV13v2ISMVfxIWWwHC4fbqezo3/QcTZjnPV</vt:lpwstr>
  </property>
  <property fmtid="{D5CDD505-2E9C-101B-9397-08002B2CF9AE}" pid="110" name="x1ye=9">
    <vt:lpwstr>keg74L+I5UaYHdScYn2iJRGT4FChSTgKDdLJMU9M4xDrNIcJ/GhZcFsiNqGn8Ne/8NUEz47ReBYT8jrspa4UaUBoZW51Qan88ExJOoH+H1peZ+zTmZC/xMBen4yuJV3HHOqHXKNoYlcHmPP3FjeO61JoaBvQG9xmlgw21aUqbwdpARHyU3ksc0azxZdxFnizeuAAyBC5bIl0y7G6EADHWLuGKt1W9KH8BBvtjLwPz9Xg4zI+cINFi3CYJIQj4we</vt:lpwstr>
  </property>
  <property fmtid="{D5CDD505-2E9C-101B-9397-08002B2CF9AE}" pid="111" name="x1ye=90">
    <vt:lpwstr>uQ/aPv2TTvSwiebehmwVffbgFEegCOpyrGP/dNQWIlB/TOn0meiJIShimrL/6d2QTj1aZ6vjVUx5JEDR7VLFY11CymkO3iVamn53pujSBr2buczXZ0cAH2C4NHmX35jubnK4y/pPwtoE/S/vSN33wUGo+3oFtX8/2Fj3E/jVSKMVExfvQDcf2L81pAR5wgTgCRm3CXECTtMraVM0kjUjpFwLdeOhpy4kjwjFuuAHQkIIfrQ4aDo/j2whqPtgNIx</vt:lpwstr>
  </property>
  <property fmtid="{D5CDD505-2E9C-101B-9397-08002B2CF9AE}" pid="112" name="x1ye=91">
    <vt:lpwstr>STmGaK1Y1RTBt4oTfrfCWdLQAsd8hzlsNZng5PTeuNhMOL+Fif4Rl86Xxhgm+Dmt+2opp9x+SOyXwkZvIj98eaN20b7Ky2RWL/5ykscUArA8UZW2xLv7quqwgi+5I2sSq9q7fls6Dz50+humaaqHyeiKhfpxDCoOu53vgEbyA8jI3cOTGEy9G/euhYn5sXfiVR79r31WaYfL1lO2FW9m3EVdIm/2zM7FR0r1bOSH6Ge2DuMxOSJaW0GOJ+i/eaa</vt:lpwstr>
  </property>
  <property fmtid="{D5CDD505-2E9C-101B-9397-08002B2CF9AE}" pid="113" name="x1ye=92">
    <vt:lpwstr>p1bwxgkNZG3h+GRPNy88xeiKGxttOWT++5Mq+O1BeEOZVD3HXw6prjqH78Ai7UCz9NN+dOANuV75JsQNmPt7oShV5d7mBKNgJCHMfd38EAzWMgPV3aiOedusDu787YwtWII8Xyc8dJHN7S79G+s9XgwOOx/vQBFentNRrDKau9s1p7Rf4YgHoiy5rxFqfLYyBcAz3qTfIupcJ9sl4w8uhlmI2Wb+oZsAf2JNuj8czIarYqbFsyU91u2HFHbgp8s</vt:lpwstr>
  </property>
  <property fmtid="{D5CDD505-2E9C-101B-9397-08002B2CF9AE}" pid="114" name="x1ye=93">
    <vt:lpwstr>vLRT2+dFtq8qszTxmIBTGoyBk5XAy2TBYzUZ+t+LEiok4sYFAVGJ8pV6G1EugEhN3PGnLFqw7nuiLYVgWVCZ2FhXrv9stC6t8gSr7OsAw+c2cMWm2Ch7+pvv1nlAka2e1iNlEhivvlhM4fPFJ5/Zd80rTuJoiD9eM5LWXBVncC8bD3HullU0cghFkz3Llj3NQL/Xqqbph90d04gpaNVZlDDTkUgkJT4Fm24ecREpxZFgtY2IBL59c6h79nJ6TaQ</vt:lpwstr>
  </property>
  <property fmtid="{D5CDD505-2E9C-101B-9397-08002B2CF9AE}" pid="115" name="x1ye=94">
    <vt:lpwstr>VksDjLMQGZlCFccyrYYfyHahBGz+/p1KbEIggX5x7ji7utpQwFAQ08BdU3BV8TDmllilckZGo9JCv1c/wMDX7vJ0xdglN7tUEr5Ncm7fTyPM+PzpXdX1UWjw7u16G39ncNEXlI8jiMuKgGZLmGCmkqGa187SNZi7kUWX6vWzEufrTyMCqCWxpLbZTCgvXQaAbzcaNca6N2b8lJ7eI0rbOBoHtaPHdoMi9yjIM4AKdMSDD9TVhmQ4DopYXo0xe1S</vt:lpwstr>
  </property>
  <property fmtid="{D5CDD505-2E9C-101B-9397-08002B2CF9AE}" pid="116" name="x1ye=95">
    <vt:lpwstr>6HLlPxgTjr1TFvVDDZDgwrX3diuZbh7Ecu3yykn3GvKEnlnv4CD72lU7OMGbMiH5Lgu4+EeIyoumsNKmBWhhtlYqLhHmOW2Um5FeBJaCCGtWKtImgXHh3/A3N9pBhU57QCKbDVnu5SNb560N61GVgIo43QYasTWLafYfJSvhvhm8DbgEW/yVjhaUn6z4uHIN59INipraxCjz2vEx13xO/PDAVUxpEiIgIrpT4U5Nguu7K+aHUZ6aF1o2wQuzwpB</vt:lpwstr>
  </property>
  <property fmtid="{D5CDD505-2E9C-101B-9397-08002B2CF9AE}" pid="117" name="x1ye=96">
    <vt:lpwstr>7VOzEWpMfQUN4eu7mPovKm4Y1LGl0YCyMXqyMQshZl7Q/mLaZP6aU3zCwYWuO73H7JG0jM0/h01zyxmaDzc16QoFH7D/3tLxYQMdZZIMAYPoDnjTyma8E/SftSslIPV7eLdfoAmKdU49ata4nQK9L4m3pWdLjijVXDXCUN+pvxhY2ZebfchJBm9r9GtjK2M5lBT/mfay1N4A57twmwv3Uzb7u26tSOc5YjEBBavESKjfXKc4wSf7Yi60tkJuDu1</vt:lpwstr>
  </property>
  <property fmtid="{D5CDD505-2E9C-101B-9397-08002B2CF9AE}" pid="118" name="x1ye=97">
    <vt:lpwstr>0rYI+gTWmt+UnJ9TCQlSIL6Ub8HTPHAji2cS2XxWQKWCANsKGId3T8fwCz8QCTl/ra0mjT5l2SJWKn2BJoe7MxOfDmFxiTT9FTHEjlCxW3XQs6mz0EmGoAN8hNKmQwE9vzrC9I5cKeXMO9tKbThbfDRwja/XhmVGrKAA8ro8IqMs97EfDT8DPzDhWMJQklMWYwgd9jwbeF+HBhcrmHYzhvT+n3XPLT5sGbzmide4asUo79AcUzfIQ60b0pTuYrt</vt:lpwstr>
  </property>
  <property fmtid="{D5CDD505-2E9C-101B-9397-08002B2CF9AE}" pid="119" name="x1ye=98">
    <vt:lpwstr>Pytt+OLBxY4+WJb59s+kmTjaS5h0QUt+Hg35qgNiiJpHDX5zlFZygmQgEWJRGi9rpX9DRI7FqA7i4cl9qNZQ4QP1OsOTDSwE6wKUt/8X2gTsFpCtg/CehpXleIvlkMGQuFRC1Rt+yPqCLcf9kfg5A8czfSVGO8rMbE43clUZ6T0K3ZGdAPb1BJGqikFWrVUEWhw7+UdeoEk/Lyb3WfGCddycs+2ewWckmBOLF3jjPBeSZwsNsRKcTFgsuGi3lvu</vt:lpwstr>
  </property>
  <property fmtid="{D5CDD505-2E9C-101B-9397-08002B2CF9AE}" pid="120" name="x1ye=99">
    <vt:lpwstr>R9Nc0/iiQj1FeEAdr+Aik+z2VLZIQdSrKggZey5g0l90jddz4fMsgx+uqgZl6jTIfS3Su/cP9jFfLn11y4jdXzaaD3V6AxKmUsUqPjyvYeJ0bYRct58wGnyjXIhMEkVNwfZKcWHe/WnGIPBnuIhzQ0kzlkbubUeApd02JValacBTL7ZeI7BaCyzZftxrapOXRX/Rq3fVqZHgR9/77Aj85VaOxXaux1IVHdbe5HBeU5cYL2CabrAVGb0pzK9aKd5</vt:lpwstr>
  </property>
</Properties>
</file>