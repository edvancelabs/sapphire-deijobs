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documenttopsection"/>
        <w:tblW w:w="0" w:type="auto"/>
        <w:tblCellSpacing w:w="0" w:type="dxa"/>
        <w:tblLayout w:type="fixed"/>
        <w:tblCellMar>
          <w:left w:w="0" w:type="dxa"/>
          <w:bottom w:w="500" w:type="dxa"/>
          <w:right w:w="0" w:type="dxa"/>
        </w:tblCellMar>
        <w:tblLook w:val="05E0"/>
      </w:tblPr>
      <w:tblGrid>
        <w:gridCol w:w="2340"/>
        <w:gridCol w:w="8700"/>
      </w:tblGrid>
      <w:tr w:rsidR="00AB0D34">
        <w:trPr>
          <w:tblCellSpacing w:w="0" w:type="dxa"/>
        </w:trPr>
        <w:tc>
          <w:tcPr>
            <w:tcW w:w="2340" w:type="dxa"/>
            <w:noWrap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:rsidR="00AB0D34" w:rsidRDefault="00AF2AF0">
            <w:pPr>
              <w:pStyle w:val="documentPICTPicfield"/>
              <w:jc w:val="left"/>
              <w:rPr>
                <w:rStyle w:val="documentleft-box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right-box"/>
                <w:rFonts w:ascii="Century Gothic" w:eastAsia="Century Gothic" w:hAnsi="Century Gothic" w:cs="Century Gothic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0" allowOverlap="1">
                  <wp:simplePos x="0" y="0"/>
                  <wp:positionH relativeFrom="page">
                    <wp:align>center</wp:align>
                  </wp:positionH>
                  <wp:positionV relativeFrom="page">
                    <wp:align>top</wp:align>
                  </wp:positionV>
                  <wp:extent cx="6998335" cy="685962"/>
                  <wp:effectExtent l="0" t="0" r="0" b="0"/>
                  <wp:wrapTopAndBottom/>
                  <wp:docPr id="100003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8335" cy="68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documentleft-box"/>
                <w:rFonts w:ascii="Century Gothic" w:eastAsia="Century Gothic" w:hAnsi="Century Gothic" w:cs="Century Gothic"/>
                <w:noProof/>
                <w:color w:val="020303"/>
                <w:sz w:val="20"/>
                <w:szCs w:val="20"/>
              </w:rPr>
              <w:drawing>
                <wp:inline distT="0" distB="0" distL="0" distR="0">
                  <wp:extent cx="1270000" cy="1270000"/>
                  <wp:effectExtent l="0" t="0" r="0" b="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D34" w:rsidRDefault="00AB0D34">
            <w:pPr>
              <w:pStyle w:val="documentleft-boxParagraph"/>
              <w:textAlignment w:val="auto"/>
              <w:rPr>
                <w:rStyle w:val="documentleft-box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</w:tc>
        <w:tc>
          <w:tcPr>
            <w:tcW w:w="8700" w:type="dxa"/>
            <w:noWrap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:rsidR="00AB0D34" w:rsidRDefault="00AF2AF0">
            <w:pPr>
              <w:pStyle w:val="documentname"/>
              <w:pBdr>
                <w:top w:val="none" w:sz="0" w:space="0" w:color="auto"/>
                <w:bottom w:val="none" w:sz="0" w:space="0" w:color="auto"/>
              </w:pBdr>
              <w:spacing w:after="320"/>
              <w:rPr>
                <w:rStyle w:val="documentright-box"/>
                <w:rFonts w:ascii="Century Gothic" w:eastAsia="Century Gothic" w:hAnsi="Century Gothic" w:cs="Century Gothic"/>
              </w:rPr>
            </w:pPr>
            <w:r>
              <w:rPr>
                <w:rStyle w:val="span"/>
                <w:rFonts w:ascii="Century Gothic" w:eastAsia="Century Gothic" w:hAnsi="Century Gothic" w:cs="Century Gothic"/>
                <w:spacing w:val="4"/>
              </w:rPr>
              <w:t>Samita Y.</w:t>
            </w:r>
            <w:r>
              <w:rPr>
                <w:rStyle w:val="documentright-box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pacing w:val="4"/>
              </w:rPr>
              <w:t>Shukla</w:t>
            </w:r>
          </w:p>
          <w:tbl>
            <w:tblPr>
              <w:tblStyle w:val="documentaddress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4000"/>
              <w:gridCol w:w="240"/>
              <w:gridCol w:w="4000"/>
            </w:tblGrid>
            <w:tr w:rsidR="00AB0D34">
              <w:trPr>
                <w:tblCellSpacing w:w="0" w:type="dxa"/>
              </w:trPr>
              <w:tc>
                <w:tcPr>
                  <w:tcW w:w="4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documenticonInnerTable"/>
                    <w:tblW w:w="396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/>
                  </w:tblPr>
                  <w:tblGrid>
                    <w:gridCol w:w="323"/>
                    <w:gridCol w:w="3637"/>
                  </w:tblGrid>
                  <w:tr w:rsidR="00AB0D34">
                    <w:trPr>
                      <w:trHeight w:val="240"/>
                      <w:tblCellSpacing w:w="0" w:type="dxa"/>
                    </w:trPr>
                    <w:tc>
                      <w:tcPr>
                        <w:tcW w:w="32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center"/>
                        <w:hideMark/>
                      </w:tcPr>
                      <w:p w:rsidR="00AB0D34" w:rsidRDefault="00AF2AF0">
                        <w:pPr>
                          <w:spacing w:line="280" w:lineRule="exact"/>
                          <w:rPr>
                            <w:rStyle w:val="documentright-box"/>
                            <w:rFonts w:ascii="Century Gothic" w:eastAsia="Century Gothic" w:hAnsi="Century Gothic" w:cs="Century Gothic"/>
                            <w:color w:val="020303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right-box"/>
                            <w:rFonts w:ascii="Century Gothic" w:eastAsia="Century Gothic" w:hAnsi="Century Gothic" w:cs="Century Gothic"/>
                            <w:noProof/>
                            <w:color w:val="020303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27463" cy="127540"/>
                              <wp:effectExtent l="0" t="0" r="0" b="0"/>
                              <wp:docPr id="100005" name="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7463" cy="127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dxa"/>
                        <w:tcMar>
                          <w:top w:w="0" w:type="dxa"/>
                          <w:left w:w="0" w:type="dxa"/>
                          <w:bottom w:w="140" w:type="dxa"/>
                          <w:right w:w="100" w:type="dxa"/>
                        </w:tcMar>
                        <w:hideMark/>
                      </w:tcPr>
                      <w:p w:rsidR="00AB0D34" w:rsidRDefault="00AF2AF0">
                        <w:pPr>
                          <w:spacing w:line="240" w:lineRule="exact"/>
                          <w:rPr>
                            <w:rStyle w:val="documenticonRowiconSvg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  <w:t>Surat</w:t>
                        </w:r>
                        <w:proofErr w:type="spellEnd"/>
                      </w:p>
                    </w:tc>
                  </w:tr>
                  <w:tr w:rsidR="00AB0D34">
                    <w:trPr>
                      <w:trHeight w:val="240"/>
                      <w:tblCellSpacing w:w="0" w:type="dxa"/>
                    </w:trPr>
                    <w:tc>
                      <w:tcPr>
                        <w:tcW w:w="32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center"/>
                        <w:hideMark/>
                      </w:tcPr>
                      <w:p w:rsidR="00AB0D34" w:rsidRDefault="00AF2AF0">
                        <w:pPr>
                          <w:spacing w:line="280" w:lineRule="exact"/>
                          <w:rPr>
                            <w:rStyle w:val="documenticonRowicoTxt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iconRowicoTxt"/>
                            <w:rFonts w:ascii="Century Gothic" w:eastAsia="Century Gothic" w:hAnsi="Century Gothic" w:cs="Century Gothic"/>
                            <w:noProof/>
                            <w:color w:val="020303"/>
                            <w:spacing w:val="4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27463" cy="127540"/>
                              <wp:effectExtent l="0" t="0" r="0" b="0"/>
                              <wp:docPr id="100007" name="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7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7463" cy="127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dxa"/>
                        <w:tcMar>
                          <w:top w:w="0" w:type="dxa"/>
                          <w:left w:w="0" w:type="dxa"/>
                          <w:bottom w:w="140" w:type="dxa"/>
                          <w:right w:w="100" w:type="dxa"/>
                        </w:tcMar>
                        <w:hideMark/>
                      </w:tcPr>
                      <w:p w:rsidR="00AB0D34" w:rsidRDefault="00AF2AF0">
                        <w:pPr>
                          <w:spacing w:line="240" w:lineRule="exact"/>
                          <w:rPr>
                            <w:rStyle w:val="documenticonRowiconSvg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  <w:t>7405410798</w:t>
                        </w:r>
                      </w:p>
                    </w:tc>
                  </w:tr>
                  <w:tr w:rsidR="00AB0D34">
                    <w:trPr>
                      <w:trHeight w:val="240"/>
                      <w:tblCellSpacing w:w="0" w:type="dxa"/>
                    </w:trPr>
                    <w:tc>
                      <w:tcPr>
                        <w:tcW w:w="32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center"/>
                        <w:hideMark/>
                      </w:tcPr>
                      <w:p w:rsidR="00AB0D34" w:rsidRDefault="00AF2AF0">
                        <w:pPr>
                          <w:spacing w:line="280" w:lineRule="exact"/>
                          <w:rPr>
                            <w:rStyle w:val="documenticonRowicoTxt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iconRowicoTxt"/>
                            <w:rFonts w:ascii="Century Gothic" w:eastAsia="Century Gothic" w:hAnsi="Century Gothic" w:cs="Century Gothic"/>
                            <w:noProof/>
                            <w:color w:val="020303"/>
                            <w:spacing w:val="4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27463" cy="127540"/>
                              <wp:effectExtent l="0" t="0" r="0" b="0"/>
                              <wp:docPr id="100009" name="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9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7463" cy="127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dxa"/>
                        <w:tcMar>
                          <w:top w:w="0" w:type="dxa"/>
                          <w:left w:w="0" w:type="dxa"/>
                          <w:bottom w:w="140" w:type="dxa"/>
                          <w:right w:w="100" w:type="dxa"/>
                        </w:tcMar>
                        <w:hideMark/>
                      </w:tcPr>
                      <w:p w:rsidR="00AB0D34" w:rsidRDefault="00AF2AF0">
                        <w:pPr>
                          <w:spacing w:line="240" w:lineRule="exact"/>
                          <w:rPr>
                            <w:rStyle w:val="documenticonRowiconSvg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  <w:t>samita1702@yahoo.co.in</w:t>
                        </w:r>
                      </w:p>
                    </w:tc>
                  </w:tr>
                  <w:tr w:rsidR="00AB0D34">
                    <w:trPr>
                      <w:trHeight w:val="240"/>
                      <w:tblCellSpacing w:w="0" w:type="dxa"/>
                    </w:trPr>
                    <w:tc>
                      <w:tcPr>
                        <w:tcW w:w="32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center"/>
                        <w:hideMark/>
                      </w:tcPr>
                      <w:p w:rsidR="00AB0D34" w:rsidRDefault="00AB0D34">
                        <w:pPr>
                          <w:spacing w:line="280" w:lineRule="exact"/>
                          <w:rPr>
                            <w:rStyle w:val="documenticonRowicoTxt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0" w:type="dxa"/>
                        <w:tcMar>
                          <w:top w:w="0" w:type="dxa"/>
                          <w:left w:w="0" w:type="dxa"/>
                          <w:bottom w:w="140" w:type="dxa"/>
                          <w:right w:w="100" w:type="dxa"/>
                        </w:tcMar>
                        <w:hideMark/>
                      </w:tcPr>
                      <w:p w:rsidR="00AB0D34" w:rsidRDefault="00AB0D34">
                        <w:pPr>
                          <w:spacing w:line="240" w:lineRule="exact"/>
                          <w:rPr>
                            <w:rStyle w:val="documenticonRowiconSvg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B0D34" w:rsidRDefault="00AB0D34">
                  <w:pPr>
                    <w:rPr>
                      <w:rStyle w:val="document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AB0D34" w:rsidRDefault="00AB0D34">
                  <w:pPr>
                    <w:rPr>
                      <w:rStyle w:val="document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4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B0D34" w:rsidRDefault="00AB0D34">
                  <w:pPr>
                    <w:pStyle w:val="documenticonInnerTableParagraph"/>
                    <w:rPr>
                      <w:rStyle w:val="documentaddressRight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</w:p>
              </w:tc>
            </w:tr>
          </w:tbl>
          <w:p w:rsidR="00AB0D34" w:rsidRDefault="00AB0D34">
            <w:pPr>
              <w:rPr>
                <w:rStyle w:val="documentright-box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</w:tc>
      </w:tr>
    </w:tbl>
    <w:p w:rsidR="00AB0D34" w:rsidRDefault="00AB0D34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/>
      </w:tblPr>
      <w:tblGrid>
        <w:gridCol w:w="2350"/>
        <w:gridCol w:w="8690"/>
      </w:tblGrid>
      <w:tr w:rsidR="00AB0D34">
        <w:tc>
          <w:tcPr>
            <w:tcW w:w="2350" w:type="dxa"/>
            <w:noWrap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:rsidR="00AB0D34" w:rsidRDefault="00AF2AF0">
            <w:pPr>
              <w:spacing w:line="20" w:lineRule="exact"/>
              <w:rPr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13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 w:rsidR="009B7F4E" w:rsidRPr="009B7F4E">
              <w:pict>
                <v:line id="_x0000_s1034" style="position:absolute;z-index:251660288;mso-position-horizontal-relative:text;mso-position-vertical-relative:text" from="0,-.5pt" to="552pt,0" fillcolor="#576d7b" strokecolor="#576d7b"/>
              </w:pict>
            </w:r>
          </w:p>
          <w:p w:rsidR="00AB0D34" w:rsidRDefault="00AF2AF0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Century Gothic" w:eastAsia="Century Gothic" w:hAnsi="Century Gothic" w:cs="Century Gothic"/>
              </w:rPr>
            </w:pPr>
            <w:r>
              <w:rPr>
                <w:rStyle w:val="parentContainersectiontableheading"/>
                <w:rFonts w:ascii="Century Gothic" w:eastAsia="Century Gothic" w:hAnsi="Century Gothic" w:cs="Century Gothic"/>
              </w:rPr>
              <w:t>Summary</w:t>
            </w:r>
          </w:p>
          <w:p w:rsidR="00AB0D34" w:rsidRDefault="00AB0D34">
            <w:pPr>
              <w:pStyle w:val="parentContainersectiontableheadingParagraph"/>
              <w:textAlignment w:val="auto"/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noWrap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:rsidR="00AB0D34" w:rsidRDefault="00AF2AF0">
            <w:pPr>
              <w:pStyle w:val="p"/>
              <w:spacing w:before="80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Professional </w:t>
            </w:r>
            <w:proofErr w:type="gramStart"/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Objective :</w:t>
            </w:r>
            <w:proofErr w:type="gramEnd"/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To undertake challenging assignment where my skills, knowledge and creativity can be utilized for Personal and Organizational Development. Detail-oriented Assistant Manager offers more than 10-year progressive record of accomplishment in leadership roles. Establishes clear guidelines and enforces consistent policies to keep staff satisfied and on-target to achieve important objectives. Excellent relationship-building, multitasking and decision-making skills.</w:t>
            </w:r>
          </w:p>
        </w:tc>
      </w:tr>
    </w:tbl>
    <w:p w:rsidR="00AB0D34" w:rsidRDefault="00AB0D34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/>
      </w:tblPr>
      <w:tblGrid>
        <w:gridCol w:w="2350"/>
        <w:gridCol w:w="8690"/>
      </w:tblGrid>
      <w:tr w:rsidR="00AB0D34">
        <w:tc>
          <w:tcPr>
            <w:tcW w:w="2350" w:type="dxa"/>
            <w:noWrap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:rsidR="00AB0D34" w:rsidRDefault="00AF2AF0">
            <w:pPr>
              <w:spacing w:line="20" w:lineRule="exact"/>
              <w:rPr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15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 w:rsidR="009B7F4E" w:rsidRPr="009B7F4E">
              <w:pict>
                <v:line id="_x0000_s1026" style="position:absolute;z-index:251662336;mso-position-horizontal-relative:text;mso-position-vertical-relative:text" from="0,-.5pt" to="552pt,0" fillcolor="#576d7b" strokecolor="#576d7b"/>
              </w:pict>
            </w:r>
          </w:p>
          <w:p w:rsidR="00AB0D34" w:rsidRDefault="00AF2AF0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Century Gothic" w:eastAsia="Century Gothic" w:hAnsi="Century Gothic" w:cs="Century Gothic"/>
              </w:rPr>
            </w:pPr>
            <w:r>
              <w:rPr>
                <w:rStyle w:val="parentContainersectiontableheading"/>
                <w:rFonts w:ascii="Century Gothic" w:eastAsia="Century Gothic" w:hAnsi="Century Gothic" w:cs="Century Gothic"/>
              </w:rPr>
              <w:t>Skills</w:t>
            </w:r>
          </w:p>
          <w:p w:rsidR="00AB0D34" w:rsidRDefault="00AB0D34">
            <w:pPr>
              <w:pStyle w:val="parentContainersectiontableheadingParagraph"/>
              <w:textAlignment w:val="auto"/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noWrap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tbl>
            <w:tblPr>
              <w:tblStyle w:val="documentskill"/>
              <w:tblW w:w="0" w:type="auto"/>
              <w:tblInd w:w="2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4345"/>
              <w:gridCol w:w="4345"/>
            </w:tblGrid>
            <w:tr w:rsidR="00AB0D34">
              <w:tc>
                <w:tcPr>
                  <w:tcW w:w="4345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:rsidR="00AB0D34" w:rsidRDefault="00AF2AF0">
                  <w:pPr>
                    <w:pStyle w:val="documentulli"/>
                    <w:numPr>
                      <w:ilvl w:val="0"/>
                      <w:numId w:val="1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Computer Areas of Expertise: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1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Technologies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1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Tally, Excel , G-Sheets , Advance Excel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1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Operating System &amp;Basic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1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Windows( XP , Vista , Windows 7 ) , ms office , Tally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1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Databases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1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MS Access 2000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1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proofErr w:type="spellStart"/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Onboarding</w:t>
                  </w:r>
                  <w:proofErr w:type="spellEnd"/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 xml:space="preserve"> and Orientation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1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Employee Coaching and Motivation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1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Staff Training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1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Administration and Reporting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1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Team Building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1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Staff Training and Development</w:t>
                  </w:r>
                </w:p>
                <w:p w:rsidR="00AB0D34" w:rsidRDefault="00AB0D34">
                  <w:pPr>
                    <w:pStyle w:val="documentskillpaddedline1Paragraph"/>
                    <w:spacing w:line="10" w:lineRule="exact"/>
                    <w:ind w:left="20"/>
                    <w:textAlignment w:val="auto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43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B0D34" w:rsidRDefault="00AF2AF0">
                  <w:pPr>
                    <w:pStyle w:val="documentulli"/>
                    <w:numPr>
                      <w:ilvl w:val="0"/>
                      <w:numId w:val="2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Microsoft Office Expertise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2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Time Management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2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Teamwork and Collaboration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2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 xml:space="preserve">Employee </w:t>
                  </w:r>
                  <w:proofErr w:type="spellStart"/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Developme</w:t>
                  </w:r>
                  <w:proofErr w:type="spellEnd"/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2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Conflict Resolution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2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Human Resources Allocation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2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Employee Development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2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Administering Disciplinary Procedures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2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Compensation and Benefits Administration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2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Program Modification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2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Performance Management Systems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2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Hiring and Firing</w:t>
                  </w:r>
                </w:p>
                <w:p w:rsidR="00AB0D34" w:rsidRDefault="00AF2AF0">
                  <w:pPr>
                    <w:pStyle w:val="documentulli"/>
                    <w:numPr>
                      <w:ilvl w:val="0"/>
                      <w:numId w:val="2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Dispute Mediation</w:t>
                  </w:r>
                </w:p>
                <w:p w:rsidR="00AB0D34" w:rsidRDefault="00AB0D34">
                  <w:pPr>
                    <w:pStyle w:val="documentskillpaddedline1Paragraph"/>
                    <w:spacing w:line="10" w:lineRule="exact"/>
                    <w:ind w:left="20"/>
                    <w:textAlignment w:val="auto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</w:p>
              </w:tc>
            </w:tr>
          </w:tbl>
          <w:p w:rsidR="00AB0D34" w:rsidRDefault="00AF2AF0">
            <w:pPr>
              <w:spacing w:line="20" w:lineRule="auto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color w:val="FFFFFF"/>
                <w:sz w:val="2"/>
              </w:rPr>
              <w:t>..</w:t>
            </w:r>
          </w:p>
        </w:tc>
      </w:tr>
    </w:tbl>
    <w:p w:rsidR="00AB0D34" w:rsidRDefault="00AB0D34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/>
      </w:tblPr>
      <w:tblGrid>
        <w:gridCol w:w="2350"/>
        <w:gridCol w:w="8690"/>
      </w:tblGrid>
      <w:tr w:rsidR="00AB0D34">
        <w:tc>
          <w:tcPr>
            <w:tcW w:w="2350" w:type="dxa"/>
            <w:noWrap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:rsidR="00AB0D34" w:rsidRDefault="00AF2AF0">
            <w:pPr>
              <w:spacing w:line="20" w:lineRule="exact"/>
              <w:rPr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17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 w:rsidR="009B7F4E" w:rsidRPr="009B7F4E">
              <w:pict>
                <v:line id="_x0000_s1027" style="position:absolute;z-index:251664384;mso-position-horizontal-relative:text;mso-position-vertical-relative:text" from="0,-.5pt" to="552pt,0" fillcolor="#576d7b" strokecolor="#576d7b"/>
              </w:pict>
            </w:r>
          </w:p>
          <w:p w:rsidR="00AB0D34" w:rsidRDefault="00AF2AF0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Century Gothic" w:eastAsia="Century Gothic" w:hAnsi="Century Gothic" w:cs="Century Gothic"/>
              </w:rPr>
            </w:pPr>
            <w:r>
              <w:rPr>
                <w:rStyle w:val="parentContainersectiontableheading"/>
                <w:rFonts w:ascii="Century Gothic" w:eastAsia="Century Gothic" w:hAnsi="Century Gothic" w:cs="Century Gothic"/>
              </w:rPr>
              <w:t>Experience</w:t>
            </w:r>
          </w:p>
          <w:p w:rsidR="00AB0D34" w:rsidRDefault="00AB0D34">
            <w:pPr>
              <w:pStyle w:val="parentContainersectiontableheadingParagraph"/>
              <w:textAlignment w:val="auto"/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noWrap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:rsidR="00AB0D34" w:rsidRDefault="00AF2AF0">
            <w:pPr>
              <w:pStyle w:val="documentdispBlock"/>
              <w:spacing w:before="80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Assistant Manager - HR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, 05/2022 </w:t>
            </w:r>
            <w:r w:rsidR="00DE40EE"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–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 w:rsidR="00DE40EE"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06/2023</w:t>
            </w:r>
          </w:p>
          <w:p w:rsidR="00AB0D34" w:rsidRDefault="00AF2AF0">
            <w:pPr>
              <w:pStyle w:val="documentdispBlock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proofErr w:type="spellStart"/>
            <w:r>
              <w:rPr>
                <w:rStyle w:val="documenttxtBold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</w:rPr>
              <w:t>EasySell</w:t>
            </w:r>
            <w:proofErr w:type="spellEnd"/>
            <w:r>
              <w:rPr>
                <w:rStyle w:val="documenttxtBold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</w:rPr>
              <w:t xml:space="preserve"> Pvt. Ltd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, Amazon</w:t>
            </w:r>
          </w:p>
          <w:p w:rsidR="00AB0D34" w:rsidRDefault="00AF2AF0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Handling Recruitment Process</w:t>
            </w:r>
          </w:p>
          <w:p w:rsidR="00AB0D34" w:rsidRDefault="00AF2AF0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Meeting Hiring target</w:t>
            </w:r>
          </w:p>
          <w:p w:rsidR="00AB0D34" w:rsidRDefault="00AF2AF0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Drafting Job Description</w:t>
            </w:r>
          </w:p>
          <w:p w:rsidR="00AB0D34" w:rsidRDefault="00AF2AF0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Sourcing candidates from various portal</w:t>
            </w:r>
          </w:p>
          <w:p w:rsidR="00AB0D34" w:rsidRDefault="00AF2AF0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Scheduling and coordinating with candidates for interview</w:t>
            </w:r>
          </w:p>
          <w:p w:rsidR="00AB0D34" w:rsidRDefault="00AF2AF0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Ensuring Smooth On boarding process of candidates</w:t>
            </w:r>
          </w:p>
          <w:p w:rsidR="00AB0D34" w:rsidRDefault="00AF2AF0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Scheduling and taking online interview</w:t>
            </w:r>
          </w:p>
          <w:p w:rsidR="00AB0D34" w:rsidRDefault="00AF2AF0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Taking feedback from employees</w:t>
            </w:r>
          </w:p>
          <w:p w:rsidR="00AB0D34" w:rsidRDefault="00AF2AF0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Salary Calculation</w:t>
            </w:r>
          </w:p>
          <w:p w:rsidR="00AB0D34" w:rsidRDefault="00AF2AF0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Attendance Management</w:t>
            </w:r>
          </w:p>
          <w:p w:rsidR="00AB0D34" w:rsidRDefault="00AF2AF0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Taking care of Employee engagement activity</w:t>
            </w:r>
          </w:p>
          <w:p w:rsidR="00AB0D34" w:rsidRDefault="00AF2AF0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Handling Grievance</w:t>
            </w:r>
          </w:p>
          <w:p w:rsidR="00AB0D34" w:rsidRDefault="00AB0D34">
            <w:pPr>
              <w:pStyle w:val="div"/>
              <w:pBdr>
                <w:top w:val="none" w:sz="0" w:space="2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  <w:p w:rsidR="00AB0D34" w:rsidRDefault="00AF2AF0">
            <w:pPr>
              <w:pStyle w:val="documentdispBlock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Senior Executive Sourcing &amp; </w:t>
            </w:r>
            <w:proofErr w:type="spellStart"/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Onboarding</w:t>
            </w:r>
            <w:proofErr w:type="spellEnd"/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, 08/2018 - 06/2020</w:t>
            </w:r>
          </w:p>
          <w:p w:rsidR="00AB0D34" w:rsidRDefault="00AF2AF0">
            <w:pPr>
              <w:pStyle w:val="documentdispBlock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proofErr w:type="spellStart"/>
            <w:r>
              <w:rPr>
                <w:rStyle w:val="documenttxtBold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</w:rPr>
              <w:lastRenderedPageBreak/>
              <w:t>Swiggy</w:t>
            </w:r>
            <w:proofErr w:type="spellEnd"/>
            <w:r>
              <w:rPr>
                <w:rStyle w:val="documenttxtBold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Surat</w:t>
            </w:r>
            <w:proofErr w:type="spellEnd"/>
          </w:p>
          <w:p w:rsidR="00AB0D34" w:rsidRDefault="00AF2AF0">
            <w:pPr>
              <w:pStyle w:val="p"/>
              <w:ind w:left="20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Ø Meeting Hiring Targets.</w:t>
            </w:r>
          </w:p>
          <w:p w:rsidR="00AB0D34" w:rsidRDefault="00AF2AF0">
            <w:pPr>
              <w:pStyle w:val="p"/>
              <w:ind w:left="20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Ø Leading Tele-calling Team</w:t>
            </w:r>
          </w:p>
          <w:p w:rsidR="00AB0D34" w:rsidRDefault="00AF2AF0">
            <w:pPr>
              <w:pStyle w:val="p"/>
              <w:ind w:left="20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Ø Inventory Management</w:t>
            </w:r>
          </w:p>
          <w:p w:rsidR="00AB0D34" w:rsidRDefault="00AF2AF0">
            <w:pPr>
              <w:pStyle w:val="p"/>
              <w:ind w:left="20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Ø Sharing Data of Delivery Executives for Background Verification</w:t>
            </w:r>
          </w:p>
          <w:p w:rsidR="00AB0D34" w:rsidRDefault="00AF2AF0">
            <w:pPr>
              <w:pStyle w:val="p"/>
              <w:ind w:left="20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Ø Follow up with Candidates and Delivery Executives at different stages get them completed 100 orders</w:t>
            </w:r>
          </w:p>
          <w:p w:rsidR="00AB0D34" w:rsidRDefault="00AF2AF0">
            <w:pPr>
              <w:pStyle w:val="p"/>
              <w:ind w:left="20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Ø Maintaining Record of inventory</w:t>
            </w:r>
          </w:p>
          <w:p w:rsidR="00AB0D34" w:rsidRDefault="00AF2AF0">
            <w:pPr>
              <w:pStyle w:val="p"/>
              <w:ind w:left="20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Ø Cash management</w:t>
            </w:r>
          </w:p>
          <w:p w:rsidR="00AB0D34" w:rsidRDefault="00AF2AF0">
            <w:pPr>
              <w:pStyle w:val="p"/>
              <w:ind w:left="20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Ø Handling insurance of Delivery Executives</w:t>
            </w:r>
          </w:p>
          <w:p w:rsidR="00AB0D34" w:rsidRDefault="00AF2AF0">
            <w:pPr>
              <w:pStyle w:val="p"/>
              <w:ind w:left="20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Ø Maintaining various trackers and Sharing report of Weekly and monthly Basis</w:t>
            </w:r>
          </w:p>
          <w:p w:rsidR="00AB0D34" w:rsidRDefault="00AF2AF0">
            <w:pPr>
              <w:pStyle w:val="p"/>
              <w:ind w:left="20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Ø Delivery executive exit and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FnF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case</w:t>
            </w:r>
          </w:p>
          <w:p w:rsidR="00AB0D34" w:rsidRDefault="00AF2AF0">
            <w:pPr>
              <w:pStyle w:val="p"/>
              <w:ind w:left="20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Ø Addressing and resolving Delivery executive issues</w:t>
            </w:r>
          </w:p>
          <w:p w:rsidR="00AB0D34" w:rsidRDefault="00AF2AF0">
            <w:pPr>
              <w:pStyle w:val="p"/>
              <w:ind w:left="20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Ø 100% Adherence to OPS Dashboard</w:t>
            </w:r>
            <w:proofErr w:type="gramStart"/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..</w:t>
            </w:r>
            <w:proofErr w:type="gramEnd"/>
          </w:p>
          <w:p w:rsidR="00AB0D34" w:rsidRDefault="00AB0D34">
            <w:pPr>
              <w:pStyle w:val="div"/>
              <w:pBdr>
                <w:top w:val="none" w:sz="0" w:space="2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  <w:p w:rsidR="00AB0D34" w:rsidRDefault="00AF2AF0">
            <w:pPr>
              <w:pStyle w:val="documentdispBlock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Manager Hr &amp; Admin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, 05/2017 - 07/2018</w:t>
            </w:r>
          </w:p>
          <w:p w:rsidR="00AB0D34" w:rsidRDefault="00AF2AF0">
            <w:pPr>
              <w:pStyle w:val="documentdispBlock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proofErr w:type="spellStart"/>
            <w:r>
              <w:rPr>
                <w:rStyle w:val="documenttxtBold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</w:rPr>
              <w:t>Jogi</w:t>
            </w:r>
            <w:proofErr w:type="spellEnd"/>
            <w:r>
              <w:rPr>
                <w:rStyle w:val="documenttxtBold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txtBold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</w:rPr>
              <w:t>SafetechPvt</w:t>
            </w:r>
            <w:proofErr w:type="spellEnd"/>
            <w:r>
              <w:rPr>
                <w:rStyle w:val="documenttxtBold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</w:rPr>
              <w:t>. Ltd</w:t>
            </w:r>
          </w:p>
          <w:p w:rsidR="00AB0D34" w:rsidRDefault="00AF2AF0">
            <w:pPr>
              <w:pStyle w:val="documentulli"/>
              <w:numPr>
                <w:ilvl w:val="0"/>
                <w:numId w:val="4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HR &amp; Admin Activities-</w:t>
            </w:r>
          </w:p>
          <w:p w:rsidR="00AB0D34" w:rsidRDefault="00AF2AF0">
            <w:pPr>
              <w:pStyle w:val="documentulli"/>
              <w:numPr>
                <w:ilvl w:val="0"/>
                <w:numId w:val="4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Payroll Management</w:t>
            </w:r>
          </w:p>
          <w:p w:rsidR="00AB0D34" w:rsidRDefault="00AF2AF0">
            <w:pPr>
              <w:pStyle w:val="documentulli"/>
              <w:numPr>
                <w:ilvl w:val="0"/>
                <w:numId w:val="4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Hiring, interview scheduling, Exit interview</w:t>
            </w:r>
          </w:p>
          <w:p w:rsidR="00AB0D34" w:rsidRDefault="00AF2AF0">
            <w:pPr>
              <w:pStyle w:val="documentulli"/>
              <w:numPr>
                <w:ilvl w:val="0"/>
                <w:numId w:val="4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Attendance &amp; leave management</w:t>
            </w:r>
          </w:p>
          <w:p w:rsidR="00AB0D34" w:rsidRDefault="00AF2AF0">
            <w:pPr>
              <w:pStyle w:val="documentulli"/>
              <w:numPr>
                <w:ilvl w:val="0"/>
                <w:numId w:val="4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Employee training</w:t>
            </w:r>
          </w:p>
          <w:p w:rsidR="00AB0D34" w:rsidRDefault="00AF2AF0">
            <w:pPr>
              <w:pStyle w:val="documentulli"/>
              <w:numPr>
                <w:ilvl w:val="0"/>
                <w:numId w:val="4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Employee Engagement</w:t>
            </w:r>
          </w:p>
          <w:p w:rsidR="00AB0D34" w:rsidRDefault="00AF2AF0">
            <w:pPr>
              <w:pStyle w:val="documentulli"/>
              <w:numPr>
                <w:ilvl w:val="0"/>
                <w:numId w:val="4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 xml:space="preserve">Quotation Preparation as per </w:t>
            </w:r>
            <w:proofErr w:type="gramStart"/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clients</w:t>
            </w:r>
            <w:proofErr w:type="gramEnd"/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 xml:space="preserve"> requirements.</w:t>
            </w:r>
          </w:p>
          <w:p w:rsidR="00AB0D34" w:rsidRDefault="00AF2AF0">
            <w:pPr>
              <w:pStyle w:val="documentulli"/>
              <w:numPr>
                <w:ilvl w:val="0"/>
                <w:numId w:val="4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Vendor Registration (Online/offline)</w:t>
            </w:r>
          </w:p>
          <w:p w:rsidR="00AB0D34" w:rsidRDefault="00AF2AF0">
            <w:pPr>
              <w:pStyle w:val="documentulli"/>
              <w:numPr>
                <w:ilvl w:val="0"/>
                <w:numId w:val="4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Preparation of Documents for Tendering Work (Online/Offline)-</w:t>
            </w:r>
          </w:p>
          <w:p w:rsidR="00AB0D34" w:rsidRDefault="00AF2AF0">
            <w:pPr>
              <w:pStyle w:val="documentulli"/>
              <w:numPr>
                <w:ilvl w:val="0"/>
                <w:numId w:val="4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Preparing Marketing strategy</w:t>
            </w:r>
          </w:p>
          <w:p w:rsidR="00AB0D34" w:rsidRDefault="00AF2AF0">
            <w:pPr>
              <w:pStyle w:val="documentulli"/>
              <w:numPr>
                <w:ilvl w:val="0"/>
                <w:numId w:val="4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Assist to other branches for Tendering work (Online/Offline)</w:t>
            </w:r>
          </w:p>
          <w:p w:rsidR="00AB0D34" w:rsidRDefault="00AF2AF0">
            <w:pPr>
              <w:pStyle w:val="documentulli"/>
              <w:numPr>
                <w:ilvl w:val="0"/>
                <w:numId w:val="4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Assist. to Business Manager</w:t>
            </w:r>
          </w:p>
          <w:p w:rsidR="00AB0D34" w:rsidRDefault="00AF2AF0">
            <w:pPr>
              <w:pStyle w:val="documentulli"/>
              <w:numPr>
                <w:ilvl w:val="0"/>
                <w:numId w:val="4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Back Office Operations required for business sustainability as well as growth.</w:t>
            </w:r>
          </w:p>
          <w:p w:rsidR="00AB0D34" w:rsidRDefault="00AF2AF0">
            <w:pPr>
              <w:pStyle w:val="documentulli"/>
              <w:numPr>
                <w:ilvl w:val="0"/>
                <w:numId w:val="4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Seminar Arrangement</w:t>
            </w:r>
          </w:p>
          <w:p w:rsidR="00AB0D34" w:rsidRDefault="00AB0D34">
            <w:pPr>
              <w:pStyle w:val="div"/>
              <w:pBdr>
                <w:top w:val="none" w:sz="0" w:space="2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  <w:p w:rsidR="00AB0D34" w:rsidRDefault="00AF2AF0">
            <w:pPr>
              <w:pStyle w:val="documentdispBlock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Marketing Executive/ HR Executive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, 02/2016 - 04/2017</w:t>
            </w:r>
          </w:p>
          <w:p w:rsidR="00AB0D34" w:rsidRDefault="00AF2AF0">
            <w:pPr>
              <w:pStyle w:val="documentdispBlock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</w:rPr>
              <w:t>Total Outsourcing Solutions</w:t>
            </w:r>
          </w:p>
          <w:p w:rsidR="00AB0D34" w:rsidRDefault="00AF2AF0">
            <w:pPr>
              <w:pStyle w:val="documentulli"/>
              <w:numPr>
                <w:ilvl w:val="0"/>
                <w:numId w:val="5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Marketing the Accounting Service</w:t>
            </w:r>
          </w:p>
          <w:p w:rsidR="00AB0D34" w:rsidRDefault="00AF2AF0">
            <w:pPr>
              <w:pStyle w:val="documentulli"/>
              <w:numPr>
                <w:ilvl w:val="0"/>
                <w:numId w:val="5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Collecting Data</w:t>
            </w:r>
          </w:p>
          <w:p w:rsidR="00AB0D34" w:rsidRDefault="00AF2AF0">
            <w:pPr>
              <w:pStyle w:val="documentulli"/>
              <w:numPr>
                <w:ilvl w:val="0"/>
                <w:numId w:val="5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Making Call</w:t>
            </w:r>
          </w:p>
          <w:p w:rsidR="00AB0D34" w:rsidRDefault="00AF2AF0">
            <w:pPr>
              <w:pStyle w:val="documentulli"/>
              <w:numPr>
                <w:ilvl w:val="0"/>
                <w:numId w:val="5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Handling Accounting team</w:t>
            </w:r>
          </w:p>
          <w:p w:rsidR="00AB0D34" w:rsidRDefault="00AF2AF0">
            <w:pPr>
              <w:pStyle w:val="documentulli"/>
              <w:numPr>
                <w:ilvl w:val="0"/>
                <w:numId w:val="5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 xml:space="preserve">Taking Interviews and Short listing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Cadidates</w:t>
            </w:r>
            <w:proofErr w:type="spellEnd"/>
          </w:p>
          <w:p w:rsidR="00AB0D34" w:rsidRDefault="00AF2AF0">
            <w:pPr>
              <w:pStyle w:val="documentulli"/>
              <w:numPr>
                <w:ilvl w:val="0"/>
                <w:numId w:val="5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Hiring Candidates</w:t>
            </w:r>
          </w:p>
          <w:p w:rsidR="00AB0D34" w:rsidRDefault="00AF2AF0">
            <w:pPr>
              <w:pStyle w:val="documentulli"/>
              <w:numPr>
                <w:ilvl w:val="0"/>
                <w:numId w:val="5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Locating Jobs to Candidates</w:t>
            </w:r>
          </w:p>
          <w:p w:rsidR="00AB0D34" w:rsidRDefault="00AF2AF0">
            <w:pPr>
              <w:pStyle w:val="documentulli"/>
              <w:numPr>
                <w:ilvl w:val="0"/>
                <w:numId w:val="5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Meeting Clients</w:t>
            </w:r>
          </w:p>
          <w:p w:rsidR="00AB0D34" w:rsidRDefault="00AF2AF0">
            <w:pPr>
              <w:pStyle w:val="documentulli"/>
              <w:numPr>
                <w:ilvl w:val="0"/>
                <w:numId w:val="5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Taking report form Employees</w:t>
            </w:r>
          </w:p>
          <w:p w:rsidR="00AB0D34" w:rsidRDefault="00AF2AF0">
            <w:pPr>
              <w:pStyle w:val="documentulli"/>
              <w:numPr>
                <w:ilvl w:val="0"/>
                <w:numId w:val="5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Assisting mangers in works assigned by him</w:t>
            </w:r>
          </w:p>
          <w:p w:rsidR="00AB0D34" w:rsidRDefault="00AF2AF0">
            <w:pPr>
              <w:pStyle w:val="documentulli"/>
              <w:numPr>
                <w:ilvl w:val="0"/>
                <w:numId w:val="5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Training candidates</w:t>
            </w:r>
          </w:p>
          <w:p w:rsidR="00AB0D34" w:rsidRDefault="00AF2AF0">
            <w:pPr>
              <w:pStyle w:val="documentulli"/>
              <w:numPr>
                <w:ilvl w:val="0"/>
                <w:numId w:val="5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Coordinating with clients</w:t>
            </w:r>
          </w:p>
          <w:p w:rsidR="00AB0D34" w:rsidRDefault="00AB0D34">
            <w:pPr>
              <w:pStyle w:val="div"/>
              <w:pBdr>
                <w:top w:val="none" w:sz="0" w:space="2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  <w:p w:rsidR="00AB0D34" w:rsidRDefault="00AF2AF0">
            <w:pPr>
              <w:pStyle w:val="documentdispBlock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Admin &amp; Accountant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, 12/2015 - 04/2016</w:t>
            </w:r>
          </w:p>
          <w:p w:rsidR="00AB0D34" w:rsidRDefault="00AF2AF0">
            <w:pPr>
              <w:pStyle w:val="documentdispBlock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</w:rPr>
              <w:t>DA Jewels Private Limited</w:t>
            </w:r>
          </w:p>
          <w:p w:rsidR="00AB0D34" w:rsidRDefault="00AB0D34">
            <w:pPr>
              <w:pStyle w:val="div"/>
              <w:pBdr>
                <w:top w:val="none" w:sz="0" w:space="2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  <w:p w:rsidR="00AB0D34" w:rsidRDefault="00AF2AF0">
            <w:pPr>
              <w:pStyle w:val="documentdispBlock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Finance Assistant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, 12/2013 - 01/2015</w:t>
            </w:r>
          </w:p>
          <w:p w:rsidR="00AB0D34" w:rsidRDefault="00AF2AF0">
            <w:pPr>
              <w:pStyle w:val="documentdispBlock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proofErr w:type="spellStart"/>
            <w:r>
              <w:rPr>
                <w:rStyle w:val="documenttxtBold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</w:rPr>
              <w:t>Gi</w:t>
            </w:r>
            <w:proofErr w:type="spellEnd"/>
            <w:r>
              <w:rPr>
                <w:rStyle w:val="documenttxtBold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</w:rPr>
              <w:t xml:space="preserve"> Staffing, General Motors India Pvt. Ltd</w:t>
            </w:r>
          </w:p>
          <w:p w:rsidR="00AB0D34" w:rsidRDefault="00AB0D34">
            <w:pPr>
              <w:pStyle w:val="div"/>
              <w:pBdr>
                <w:top w:val="none" w:sz="0" w:space="2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  <w:p w:rsidR="00AB0D34" w:rsidRDefault="00AF2AF0">
            <w:pPr>
              <w:pStyle w:val="documentdispBlock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Account Assistant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, 07/2013 - 12/2013</w:t>
            </w:r>
          </w:p>
          <w:p w:rsidR="00AB0D34" w:rsidRDefault="00AF2AF0">
            <w:pPr>
              <w:pStyle w:val="documentdispBlock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</w:rPr>
              <w:lastRenderedPageBreak/>
              <w:t>Lifeline Foundation</w:t>
            </w:r>
          </w:p>
          <w:p w:rsidR="00AB0D34" w:rsidRDefault="00AB0D34">
            <w:pPr>
              <w:pStyle w:val="div"/>
              <w:pBdr>
                <w:top w:val="none" w:sz="0" w:space="2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  <w:p w:rsidR="00AB0D34" w:rsidRDefault="00AF2AF0">
            <w:pPr>
              <w:pStyle w:val="documentdispBlock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Audit Assistant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, 05/2009 - 06/2011</w:t>
            </w:r>
          </w:p>
          <w:p w:rsidR="00AB0D34" w:rsidRDefault="00AF2AF0">
            <w:pPr>
              <w:pStyle w:val="documentdispBlock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proofErr w:type="spellStart"/>
            <w:r>
              <w:rPr>
                <w:rStyle w:val="documenttxtBold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</w:rPr>
              <w:t>SingaviOturkar&amp;Kelkar</w:t>
            </w:r>
            <w:proofErr w:type="spellEnd"/>
            <w:r>
              <w:rPr>
                <w:rStyle w:val="documenttxtBold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</w:rPr>
              <w:t xml:space="preserve"> Chartered Accountants</w:t>
            </w:r>
          </w:p>
        </w:tc>
      </w:tr>
    </w:tbl>
    <w:p w:rsidR="00AB0D34" w:rsidRDefault="00AB0D34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/>
      </w:tblPr>
      <w:tblGrid>
        <w:gridCol w:w="2350"/>
        <w:gridCol w:w="8690"/>
      </w:tblGrid>
      <w:tr w:rsidR="00AB0D34">
        <w:tc>
          <w:tcPr>
            <w:tcW w:w="2350" w:type="dxa"/>
            <w:noWrap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:rsidR="00AB0D34" w:rsidRDefault="00AF2AF0">
            <w:pPr>
              <w:spacing w:line="20" w:lineRule="exact"/>
              <w:rPr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19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 w:rsidR="009B7F4E" w:rsidRPr="009B7F4E">
              <w:pict>
                <v:line id="_x0000_s1028" style="position:absolute;z-index:251666432;mso-position-horizontal-relative:text;mso-position-vertical-relative:text" from="0,-.5pt" to="552pt,0" fillcolor="#576d7b" strokecolor="#576d7b"/>
              </w:pict>
            </w:r>
          </w:p>
          <w:p w:rsidR="00AB0D34" w:rsidRDefault="00AF2AF0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Century Gothic" w:eastAsia="Century Gothic" w:hAnsi="Century Gothic" w:cs="Century Gothic"/>
              </w:rPr>
            </w:pPr>
            <w:r>
              <w:rPr>
                <w:rStyle w:val="parentContainersectiontableheading"/>
                <w:rFonts w:ascii="Century Gothic" w:eastAsia="Century Gothic" w:hAnsi="Century Gothic" w:cs="Century Gothic"/>
              </w:rPr>
              <w:t>Education and Training</w:t>
            </w:r>
          </w:p>
          <w:p w:rsidR="00AB0D34" w:rsidRDefault="00AB0D34">
            <w:pPr>
              <w:pStyle w:val="parentContainersectiontableheadingParagraph"/>
              <w:textAlignment w:val="auto"/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noWrap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:rsidR="00AB0D34" w:rsidRDefault="00AF2AF0">
            <w:pPr>
              <w:pStyle w:val="documenteducationparagraphspacing"/>
              <w:spacing w:before="80" w:line="100" w:lineRule="exact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</w:rPr>
              <w:t> </w:t>
            </w:r>
          </w:p>
          <w:p w:rsidR="00AB0D34" w:rsidRDefault="00AF2AF0">
            <w:pPr>
              <w:pStyle w:val="documenttxtItl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GS&amp;HSEB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, 01/2007</w:t>
            </w: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</w:p>
          <w:p w:rsidR="00AB0D34" w:rsidRDefault="00AF2AF0">
            <w:pPr>
              <w:pStyle w:val="div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B.COM</w:t>
            </w: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</w:p>
          <w:p w:rsidR="00AB0D34" w:rsidRDefault="00AF2AF0">
            <w:pPr>
              <w:ind w:left="20"/>
              <w:textAlignment w:val="auto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GPA: 74</w:t>
            </w:r>
          </w:p>
          <w:p w:rsidR="00AB0D34" w:rsidRDefault="00AF2AF0">
            <w:pPr>
              <w:pStyle w:val="documenteducationparagraphspacing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</w:rPr>
              <w:t> </w:t>
            </w:r>
          </w:p>
          <w:p w:rsidR="00AB0D34" w:rsidRDefault="00AB0D34">
            <w:pPr>
              <w:pStyle w:val="div"/>
              <w:pBdr>
                <w:top w:val="none" w:sz="0" w:space="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  <w:p w:rsidR="00AB0D34" w:rsidRDefault="00AF2AF0">
            <w:pPr>
              <w:pStyle w:val="documenttxtItl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Maharaja </w:t>
            </w:r>
            <w:proofErr w:type="spellStart"/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Sayajirao</w:t>
            </w:r>
            <w:proofErr w:type="spellEnd"/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University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, 01/2007</w:t>
            </w: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</w:p>
          <w:p w:rsidR="00AB0D34" w:rsidRDefault="00AF2AF0">
            <w:pPr>
              <w:pStyle w:val="div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M.S.U</w:t>
            </w: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</w:p>
          <w:p w:rsidR="00AB0D34" w:rsidRDefault="00AF2AF0">
            <w:pPr>
              <w:ind w:left="20"/>
              <w:textAlignment w:val="auto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GPA: 55</w:t>
            </w:r>
          </w:p>
          <w:p w:rsidR="00AB0D34" w:rsidRDefault="00AF2AF0">
            <w:pPr>
              <w:pStyle w:val="documenteducationparagraphspacing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</w:rPr>
              <w:t> </w:t>
            </w:r>
          </w:p>
          <w:p w:rsidR="00AB0D34" w:rsidRDefault="00AB0D34">
            <w:pPr>
              <w:pStyle w:val="div"/>
              <w:pBdr>
                <w:top w:val="none" w:sz="0" w:space="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  <w:p w:rsidR="00AB0D34" w:rsidRDefault="00AF2AF0">
            <w:pPr>
              <w:pStyle w:val="documenttxtItl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proofErr w:type="spellStart"/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Aadarsh</w:t>
            </w:r>
            <w:proofErr w:type="spellEnd"/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vidhyalay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, 01/2004</w:t>
            </w: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</w:p>
          <w:p w:rsidR="00AB0D34" w:rsidRDefault="00AF2AF0">
            <w:pPr>
              <w:pStyle w:val="div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HSC</w:t>
            </w: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</w:p>
          <w:p w:rsidR="00AB0D34" w:rsidRDefault="00AF2AF0">
            <w:pPr>
              <w:pStyle w:val="documenteducationparagraphspacing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</w:rPr>
              <w:t> </w:t>
            </w:r>
          </w:p>
          <w:p w:rsidR="00AB0D34" w:rsidRDefault="00AB0D34">
            <w:pPr>
              <w:pStyle w:val="div"/>
              <w:pBdr>
                <w:top w:val="none" w:sz="0" w:space="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  <w:p w:rsidR="00AB0D34" w:rsidRDefault="00AF2AF0">
            <w:pPr>
              <w:pStyle w:val="documenttxtItl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proofErr w:type="spellStart"/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Aadarsh</w:t>
            </w:r>
            <w:proofErr w:type="spellEnd"/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vidhyalay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, 01/2002</w:t>
            </w: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</w:p>
          <w:p w:rsidR="00AB0D34" w:rsidRDefault="00AF2AF0">
            <w:pPr>
              <w:pStyle w:val="div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SSC</w:t>
            </w: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</w:p>
          <w:p w:rsidR="00AB0D34" w:rsidRDefault="00AF2AF0">
            <w:pPr>
              <w:pStyle w:val="documenteducationparagraphspacing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</w:rPr>
              <w:t> </w:t>
            </w:r>
          </w:p>
          <w:p w:rsidR="00AB0D34" w:rsidRDefault="00AB0D34">
            <w:pPr>
              <w:pStyle w:val="div"/>
              <w:pBdr>
                <w:top w:val="none" w:sz="0" w:space="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  <w:p w:rsidR="00AB0D34" w:rsidRDefault="00AF2AF0">
            <w:pPr>
              <w:pStyle w:val="div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GSEB</w:t>
            </w: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</w:p>
          <w:p w:rsidR="00AB0D34" w:rsidRDefault="00AF2AF0">
            <w:pPr>
              <w:ind w:left="20"/>
              <w:textAlignment w:val="auto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GPA: 68.43</w:t>
            </w:r>
          </w:p>
        </w:tc>
      </w:tr>
    </w:tbl>
    <w:p w:rsidR="00AB0D34" w:rsidRDefault="00AB0D34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/>
      </w:tblPr>
      <w:tblGrid>
        <w:gridCol w:w="2350"/>
        <w:gridCol w:w="8690"/>
      </w:tblGrid>
      <w:tr w:rsidR="00AB0D34">
        <w:tc>
          <w:tcPr>
            <w:tcW w:w="2350" w:type="dxa"/>
            <w:noWrap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:rsidR="00AB0D34" w:rsidRDefault="00AF2AF0">
            <w:pPr>
              <w:spacing w:line="20" w:lineRule="exact"/>
              <w:rPr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21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 w:rsidR="009B7F4E" w:rsidRPr="009B7F4E">
              <w:pict>
                <v:line id="_x0000_s1029" style="position:absolute;z-index:251668480;mso-position-horizontal-relative:text;mso-position-vertical-relative:text" from="0,-.5pt" to="552pt,0" fillcolor="#576d7b" strokecolor="#576d7b"/>
              </w:pict>
            </w:r>
          </w:p>
          <w:p w:rsidR="00AB0D34" w:rsidRDefault="00AF2AF0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Century Gothic" w:eastAsia="Century Gothic" w:hAnsi="Century Gothic" w:cs="Century Gothic"/>
              </w:rPr>
            </w:pPr>
            <w:r>
              <w:rPr>
                <w:rStyle w:val="parentContainersectiontableheading"/>
                <w:rFonts w:ascii="Century Gothic" w:eastAsia="Century Gothic" w:hAnsi="Century Gothic" w:cs="Century Gothic"/>
              </w:rPr>
              <w:t>Certifications</w:t>
            </w:r>
          </w:p>
          <w:p w:rsidR="00AB0D34" w:rsidRDefault="00AB0D34">
            <w:pPr>
              <w:pStyle w:val="parentContainersectiontableheadingParagraph"/>
              <w:textAlignment w:val="auto"/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noWrap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:rsidR="00AB0D34" w:rsidRDefault="00AF2AF0">
            <w:pPr>
              <w:pStyle w:val="documentsinglecolumn"/>
              <w:spacing w:before="80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ICAI 53% MBA 2011-13 GTU </w:t>
            </w:r>
            <w:proofErr w:type="spellStart"/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GTU</w:t>
            </w:r>
            <w:proofErr w:type="spellEnd"/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74.60</w:t>
            </w:r>
          </w:p>
        </w:tc>
      </w:tr>
    </w:tbl>
    <w:p w:rsidR="00AB0D34" w:rsidRDefault="00AB0D34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/>
      </w:tblPr>
      <w:tblGrid>
        <w:gridCol w:w="2350"/>
        <w:gridCol w:w="8690"/>
      </w:tblGrid>
      <w:tr w:rsidR="00AB0D34">
        <w:tc>
          <w:tcPr>
            <w:tcW w:w="2350" w:type="dxa"/>
            <w:noWrap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:rsidR="00AB0D34" w:rsidRDefault="00AF2AF0">
            <w:pPr>
              <w:spacing w:line="20" w:lineRule="exact"/>
              <w:rPr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23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 w:rsidR="009B7F4E" w:rsidRPr="009B7F4E">
              <w:pict>
                <v:line id="_x0000_s1030" style="position:absolute;z-index:251670528;mso-position-horizontal-relative:text;mso-position-vertical-relative:text" from="0,-.5pt" to="552pt,0" fillcolor="#576d7b" strokecolor="#576d7b"/>
              </w:pict>
            </w:r>
          </w:p>
          <w:p w:rsidR="00AB0D34" w:rsidRDefault="00AF2AF0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Century Gothic" w:eastAsia="Century Gothic" w:hAnsi="Century Gothic" w:cs="Century Gothic"/>
              </w:rPr>
            </w:pPr>
            <w:r>
              <w:rPr>
                <w:rStyle w:val="parentContainersectiontableheading"/>
                <w:rFonts w:ascii="Century Gothic" w:eastAsia="Century Gothic" w:hAnsi="Century Gothic" w:cs="Century Gothic"/>
              </w:rPr>
              <w:t>References</w:t>
            </w:r>
          </w:p>
          <w:p w:rsidR="00AB0D34" w:rsidRDefault="00AB0D34">
            <w:pPr>
              <w:pStyle w:val="parentContainersectiontableheadingParagraph"/>
              <w:textAlignment w:val="auto"/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noWrap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:rsidR="00AB0D34" w:rsidRDefault="00AF2AF0">
            <w:pPr>
              <w:pStyle w:val="documentsinglecolumn"/>
              <w:spacing w:before="80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References: Suitable references will be furnished upon request.</w:t>
            </w:r>
          </w:p>
        </w:tc>
      </w:tr>
    </w:tbl>
    <w:p w:rsidR="00AB0D34" w:rsidRDefault="00AB0D34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/>
      </w:tblPr>
      <w:tblGrid>
        <w:gridCol w:w="2350"/>
        <w:gridCol w:w="8690"/>
      </w:tblGrid>
      <w:tr w:rsidR="00AB0D34">
        <w:tc>
          <w:tcPr>
            <w:tcW w:w="2350" w:type="dxa"/>
            <w:noWrap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:rsidR="00AB0D34" w:rsidRDefault="00AF2AF0">
            <w:pPr>
              <w:spacing w:line="20" w:lineRule="exact"/>
              <w:rPr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25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"/>
                          <pic:cNvPicPr>
                            <a:picLocks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 w:rsidR="009B7F4E" w:rsidRPr="009B7F4E">
              <w:pict>
                <v:line id="_x0000_s1031" style="position:absolute;z-index:251672576;mso-position-horizontal-relative:text;mso-position-vertical-relative:text" from="0,-.5pt" to="552pt,0" fillcolor="#576d7b" strokecolor="#576d7b"/>
              </w:pict>
            </w:r>
          </w:p>
          <w:p w:rsidR="00AB0D34" w:rsidRDefault="00AF2AF0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Century Gothic" w:eastAsia="Century Gothic" w:hAnsi="Century Gothic" w:cs="Century Gothic"/>
              </w:rPr>
            </w:pPr>
            <w:r>
              <w:rPr>
                <w:rStyle w:val="parentContainersectiontableheading"/>
                <w:rFonts w:ascii="Century Gothic" w:eastAsia="Century Gothic" w:hAnsi="Century Gothic" w:cs="Century Gothic"/>
              </w:rPr>
              <w:t>Interests</w:t>
            </w:r>
          </w:p>
          <w:p w:rsidR="00AB0D34" w:rsidRDefault="00AB0D34">
            <w:pPr>
              <w:pStyle w:val="parentContainersectiontableheadingParagraph"/>
              <w:textAlignment w:val="auto"/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noWrap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:rsidR="00AB0D34" w:rsidRDefault="00AF2AF0">
            <w:pPr>
              <w:pStyle w:val="documentsinglecolumn"/>
              <w:spacing w:before="80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Hobbies: Reading &amp; Listening Music.</w:t>
            </w:r>
          </w:p>
        </w:tc>
      </w:tr>
    </w:tbl>
    <w:p w:rsidR="00AB0D34" w:rsidRDefault="00AB0D34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/>
      </w:tblPr>
      <w:tblGrid>
        <w:gridCol w:w="2350"/>
        <w:gridCol w:w="8690"/>
      </w:tblGrid>
      <w:tr w:rsidR="00AB0D34">
        <w:tc>
          <w:tcPr>
            <w:tcW w:w="2350" w:type="dxa"/>
            <w:noWrap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:rsidR="00AB0D34" w:rsidRDefault="00AF2AF0">
            <w:pPr>
              <w:spacing w:line="20" w:lineRule="exact"/>
              <w:rPr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27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"/>
                          <pic:cNvPicPr>
                            <a:picLocks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 w:rsidR="009B7F4E" w:rsidRPr="009B7F4E">
              <w:pict>
                <v:line id="_x0000_s1032" style="position:absolute;z-index:251674624;mso-position-horizontal-relative:text;mso-position-vertical-relative:text" from="0,-.5pt" to="552pt,0" fillcolor="#576d7b" strokecolor="#576d7b"/>
              </w:pict>
            </w:r>
          </w:p>
          <w:p w:rsidR="00AB0D34" w:rsidRDefault="00AF2AF0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Century Gothic" w:eastAsia="Century Gothic" w:hAnsi="Century Gothic" w:cs="Century Gothic"/>
              </w:rPr>
            </w:pPr>
            <w:r>
              <w:rPr>
                <w:rStyle w:val="parentContainersectiontableheading"/>
                <w:rFonts w:ascii="Century Gothic" w:eastAsia="Century Gothic" w:hAnsi="Century Gothic" w:cs="Century Gothic"/>
              </w:rPr>
              <w:t>Languages</w:t>
            </w:r>
          </w:p>
          <w:p w:rsidR="00AB0D34" w:rsidRDefault="00AB0D34">
            <w:pPr>
              <w:pStyle w:val="parentContainersectiontableheadingParagraph"/>
              <w:textAlignment w:val="auto"/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noWrap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:rsidR="00AB0D34" w:rsidRDefault="00AF2AF0">
            <w:pPr>
              <w:pStyle w:val="documentli"/>
              <w:spacing w:before="80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English, Hindi, Gujarati</w:t>
            </w:r>
          </w:p>
        </w:tc>
      </w:tr>
    </w:tbl>
    <w:p w:rsidR="00AB0D34" w:rsidRDefault="00AB0D34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/>
      </w:tblPr>
      <w:tblGrid>
        <w:gridCol w:w="2350"/>
        <w:gridCol w:w="8690"/>
      </w:tblGrid>
      <w:tr w:rsidR="00AB0D34">
        <w:tc>
          <w:tcPr>
            <w:tcW w:w="2350" w:type="dxa"/>
            <w:noWrap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:rsidR="00AB0D34" w:rsidRDefault="00AF2AF0">
            <w:pPr>
              <w:spacing w:line="20" w:lineRule="exact"/>
              <w:rPr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29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"/>
                          <pic:cNvPicPr>
                            <a:picLocks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 w:rsidR="009B7F4E" w:rsidRPr="009B7F4E">
              <w:pict>
                <v:line id="_x0000_s1033" style="position:absolute;z-index:251676672;mso-position-horizontal-relative:text;mso-position-vertical-relative:text" from="0,-.5pt" to="552pt,0" fillcolor="#576d7b" strokecolor="#576d7b"/>
              </w:pict>
            </w:r>
          </w:p>
          <w:p w:rsidR="00AB0D34" w:rsidRDefault="00AF2AF0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Century Gothic" w:eastAsia="Century Gothic" w:hAnsi="Century Gothic" w:cs="Century Gothic"/>
              </w:rPr>
            </w:pPr>
            <w:r>
              <w:rPr>
                <w:rStyle w:val="parentContainersectiontableheading"/>
                <w:rFonts w:ascii="Century Gothic" w:eastAsia="Century Gothic" w:hAnsi="Century Gothic" w:cs="Century Gothic"/>
              </w:rPr>
              <w:t>Additional Information</w:t>
            </w:r>
          </w:p>
          <w:p w:rsidR="00AB0D34" w:rsidRDefault="00AB0D34">
            <w:pPr>
              <w:pStyle w:val="parentContainersectiontableheadingParagraph"/>
              <w:textAlignment w:val="auto"/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noWrap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:rsidR="00AB0D34" w:rsidRDefault="00AF2AF0">
            <w:pPr>
              <w:pStyle w:val="documentulli"/>
              <w:numPr>
                <w:ilvl w:val="0"/>
                <w:numId w:val="6"/>
              </w:numPr>
              <w:spacing w:before="80"/>
              <w:ind w:left="220" w:hanging="192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</w:rPr>
              <w:t>Personal Traits and Abilities</w:t>
            </w:r>
            <w:proofErr w:type="gramStart"/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</w:rPr>
              <w:t>: ,</w:t>
            </w:r>
            <w:proofErr w:type="gramEnd"/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</w:rPr>
              <w:t xml:space="preserve"> Hard work, enthusiasm to learn and Adaptability to work in fast changing environments.</w:t>
            </w:r>
          </w:p>
        </w:tc>
      </w:tr>
    </w:tbl>
    <w:p w:rsidR="00AB0D34" w:rsidRDefault="00AB0D34">
      <w:pPr>
        <w:rPr>
          <w:rFonts w:ascii="Century Gothic" w:eastAsia="Century Gothic" w:hAnsi="Century Gothic" w:cs="Century Gothic"/>
          <w:color w:val="020303"/>
          <w:sz w:val="20"/>
          <w:szCs w:val="20"/>
        </w:rPr>
      </w:pPr>
    </w:p>
    <w:sectPr w:rsidR="00AB0D34" w:rsidSect="00AB0D34">
      <w:pgSz w:w="12240" w:h="15840"/>
      <w:pgMar w:top="4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1" w:fontKey="{402E7656-E99B-476D-B323-7A8C78D9607B}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2" w:fontKey="{3151033B-F90C-4053-B7B6-28A0F5E30A19}"/>
    <w:embedBold r:id="rId3" w:fontKey="{75C39D34-FD00-4560-83D0-1EBAA638D9D4}"/>
    <w:embedItalic r:id="rId4" w:fontKey="{09201B75-C9C1-4FE9-BF15-7BBC9B66865C}"/>
    <w:embedBoldItalic r:id="rId5" w:fontKey="{96D188D4-B993-4E08-A1E8-CBDE5457872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C03AEBE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D10442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8CD0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C2BB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6409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1E6C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6CD1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D886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7C9C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392CD95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67DCC9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966E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C326B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68F8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22AF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F49C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0284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70D2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6A6294E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749E39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96AC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688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62D7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FCF2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5AD4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D262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3A6B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C844579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4F8638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0C98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2A53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D0AC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9AA7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5855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D25B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388C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1B56372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2C6A2E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DC26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DC5E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74E7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747A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C4B3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9A8E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DEB4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E160A27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45A42E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625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D4FB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401B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3218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0A7F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2E33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02A5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proofState w:spelling="clean" w:grammar="clean"/>
  <w:defaultTabStop w:val="720"/>
  <w:noPunctuationKerning/>
  <w:characterSpacingControl w:val="doNotCompress"/>
  <w:compat/>
  <w:rsids>
    <w:rsidRoot w:val="00AB0D34"/>
    <w:rsid w:val="009B7F4E"/>
    <w:rsid w:val="00AB0D34"/>
    <w:rsid w:val="00AF2AF0"/>
    <w:rsid w:val="00DE4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AB0D34"/>
    <w:rPr>
      <w:sz w:val="20"/>
      <w:szCs w:val="20"/>
    </w:rPr>
  </w:style>
  <w:style w:type="character" w:customStyle="1" w:styleId="documentleft-box">
    <w:name w:val="document_left-box"/>
    <w:basedOn w:val="DefaultParagraphFont"/>
    <w:rsid w:val="00AB0D34"/>
  </w:style>
  <w:style w:type="paragraph" w:customStyle="1" w:styleId="documentleft-boxsectionnth-child1">
    <w:name w:val="document_left-box &gt; section_nth-child(1)"/>
    <w:basedOn w:val="Normal"/>
    <w:rsid w:val="00AB0D34"/>
  </w:style>
  <w:style w:type="paragraph" w:customStyle="1" w:styleId="documentparagraphfirstparagraph">
    <w:name w:val="document_paragraph_firstparagraph"/>
    <w:basedOn w:val="Normal"/>
    <w:rsid w:val="00AB0D34"/>
  </w:style>
  <w:style w:type="paragraph" w:customStyle="1" w:styleId="documentPICTPic">
    <w:name w:val="document_PICTPic"/>
    <w:basedOn w:val="Normal"/>
    <w:rsid w:val="00AB0D34"/>
    <w:pPr>
      <w:jc w:val="center"/>
      <w:textAlignment w:val="center"/>
    </w:pPr>
  </w:style>
  <w:style w:type="paragraph" w:customStyle="1" w:styleId="documentPICTPicfield">
    <w:name w:val="document_PICTPic_field"/>
    <w:basedOn w:val="Normal"/>
    <w:rsid w:val="00AB0D34"/>
    <w:pPr>
      <w:jc w:val="center"/>
      <w:textAlignment w:val="center"/>
    </w:pPr>
  </w:style>
  <w:style w:type="paragraph" w:customStyle="1" w:styleId="documentleft-boxParagraph">
    <w:name w:val="document_left-box Paragraph"/>
    <w:basedOn w:val="Normal"/>
    <w:rsid w:val="00AB0D34"/>
  </w:style>
  <w:style w:type="character" w:customStyle="1" w:styleId="documentright-box">
    <w:name w:val="document_right-box"/>
    <w:basedOn w:val="DefaultParagraphFont"/>
    <w:rsid w:val="00AB0D34"/>
    <w:rPr>
      <w:spacing w:val="4"/>
    </w:rPr>
  </w:style>
  <w:style w:type="paragraph" w:customStyle="1" w:styleId="documentright-boxsectionnth-child1">
    <w:name w:val="document_right-box &gt; section_nth-child(1)"/>
    <w:basedOn w:val="Normal"/>
    <w:rsid w:val="00AB0D34"/>
  </w:style>
  <w:style w:type="paragraph" w:customStyle="1" w:styleId="documentname">
    <w:name w:val="document_name"/>
    <w:basedOn w:val="Normal"/>
    <w:rsid w:val="00AB0D34"/>
    <w:pPr>
      <w:pBdr>
        <w:top w:val="none" w:sz="0" w:space="7" w:color="auto"/>
        <w:bottom w:val="none" w:sz="0" w:space="10" w:color="auto"/>
      </w:pBdr>
      <w:spacing w:line="760" w:lineRule="atLeast"/>
    </w:pPr>
    <w:rPr>
      <w:b/>
      <w:bCs/>
      <w:caps/>
      <w:color w:val="576D7B"/>
      <w:sz w:val="64"/>
      <w:szCs w:val="64"/>
    </w:rPr>
  </w:style>
  <w:style w:type="character" w:customStyle="1" w:styleId="span">
    <w:name w:val="span"/>
    <w:basedOn w:val="DefaultParagraphFont"/>
    <w:rsid w:val="00AB0D34"/>
    <w:rPr>
      <w:bdr w:val="none" w:sz="0" w:space="0" w:color="auto"/>
      <w:vertAlign w:val="baseline"/>
    </w:rPr>
  </w:style>
  <w:style w:type="paragraph" w:customStyle="1" w:styleId="div">
    <w:name w:val="div"/>
    <w:basedOn w:val="Normal"/>
    <w:rsid w:val="00AB0D34"/>
  </w:style>
  <w:style w:type="character" w:customStyle="1" w:styleId="documentaddressLeft">
    <w:name w:val="document_addressLeft"/>
    <w:basedOn w:val="DefaultParagraphFont"/>
    <w:rsid w:val="00AB0D34"/>
  </w:style>
  <w:style w:type="character" w:customStyle="1" w:styleId="documenticonRowiconSvg">
    <w:name w:val="document_iconRow_iconSvg"/>
    <w:basedOn w:val="DefaultParagraphFont"/>
    <w:rsid w:val="00AB0D34"/>
  </w:style>
  <w:style w:type="character" w:customStyle="1" w:styleId="documenticonRowicoTxt">
    <w:name w:val="document_iconRow_icoTxt"/>
    <w:basedOn w:val="DefaultParagraphFont"/>
    <w:rsid w:val="00AB0D34"/>
  </w:style>
  <w:style w:type="character" w:customStyle="1" w:styleId="a">
    <w:name w:val="a"/>
    <w:basedOn w:val="DefaultParagraphFont"/>
    <w:rsid w:val="00AB0D34"/>
    <w:rPr>
      <w:bdr w:val="none" w:sz="0" w:space="0" w:color="auto"/>
      <w:vertAlign w:val="baseline"/>
    </w:rPr>
  </w:style>
  <w:style w:type="table" w:customStyle="1" w:styleId="documenticonInnerTable">
    <w:name w:val="document_iconInnerTable"/>
    <w:basedOn w:val="TableNormal"/>
    <w:rsid w:val="00AB0D3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addressPadding">
    <w:name w:val="document_addressPadding"/>
    <w:basedOn w:val="DefaultParagraphFont"/>
    <w:rsid w:val="00AB0D34"/>
  </w:style>
  <w:style w:type="character" w:customStyle="1" w:styleId="documentaddressRight">
    <w:name w:val="document_addressRight"/>
    <w:basedOn w:val="DefaultParagraphFont"/>
    <w:rsid w:val="00AB0D34"/>
  </w:style>
  <w:style w:type="paragraph" w:customStyle="1" w:styleId="documenticonInnerTableParagraph">
    <w:name w:val="document_iconInnerTable Paragraph"/>
    <w:basedOn w:val="Normal"/>
    <w:rsid w:val="00AB0D34"/>
  </w:style>
  <w:style w:type="table" w:customStyle="1" w:styleId="documentaddress">
    <w:name w:val="document_address"/>
    <w:basedOn w:val="TableNormal"/>
    <w:rsid w:val="00AB0D3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ocumenttopsection">
    <w:name w:val="document_topsection"/>
    <w:basedOn w:val="TableNormal"/>
    <w:rsid w:val="00AB0D3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parentContainersection">
    <w:name w:val="document_parentContainer_section"/>
    <w:basedOn w:val="Normal"/>
    <w:rsid w:val="00AB0D34"/>
  </w:style>
  <w:style w:type="character" w:customStyle="1" w:styleId="parentContainersectiontableheading">
    <w:name w:val="parentContainer_sectiontable_heading"/>
    <w:basedOn w:val="DefaultParagraphFont"/>
    <w:rsid w:val="00AB0D34"/>
    <w:rPr>
      <w:bdr w:val="none" w:sz="0" w:space="0" w:color="auto"/>
    </w:rPr>
  </w:style>
  <w:style w:type="paragraph" w:customStyle="1" w:styleId="documentsectiontitle">
    <w:name w:val="document_sectiontitle"/>
    <w:basedOn w:val="Normal"/>
    <w:rsid w:val="00AB0D34"/>
    <w:pPr>
      <w:spacing w:line="200" w:lineRule="atLeast"/>
    </w:pPr>
    <w:rPr>
      <w:b/>
      <w:bCs/>
      <w:caps/>
      <w:color w:val="000000"/>
      <w:sz w:val="20"/>
      <w:szCs w:val="20"/>
    </w:rPr>
  </w:style>
  <w:style w:type="paragraph" w:customStyle="1" w:styleId="parentContainersectiontableheadingParagraph">
    <w:name w:val="parentContainer_sectiontable_heading Paragraph"/>
    <w:basedOn w:val="Normal"/>
    <w:rsid w:val="00AB0D34"/>
    <w:pPr>
      <w:textAlignment w:val="top"/>
    </w:pPr>
  </w:style>
  <w:style w:type="character" w:customStyle="1" w:styleId="parentContainersectiontablesectionbody">
    <w:name w:val="parentContainer_sectiontable_sectionbody"/>
    <w:basedOn w:val="DefaultParagraphFont"/>
    <w:rsid w:val="00AB0D34"/>
    <w:rPr>
      <w:bdr w:val="none" w:sz="0" w:space="0" w:color="auto"/>
    </w:rPr>
  </w:style>
  <w:style w:type="paragraph" w:customStyle="1" w:styleId="documentsinglecolumn">
    <w:name w:val="document_singlecolumn"/>
    <w:basedOn w:val="Normal"/>
    <w:rsid w:val="00AB0D34"/>
  </w:style>
  <w:style w:type="paragraph" w:customStyle="1" w:styleId="p">
    <w:name w:val="p"/>
    <w:basedOn w:val="Normal"/>
    <w:rsid w:val="00AB0D34"/>
  </w:style>
  <w:style w:type="table" w:customStyle="1" w:styleId="parentContainersectiontable">
    <w:name w:val="parentContainer_sectiontable"/>
    <w:basedOn w:val="TableNormal"/>
    <w:rsid w:val="00AB0D3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iltParaWrapper">
    <w:name w:val="hiltParaWrapper"/>
    <w:basedOn w:val="Normal"/>
    <w:rsid w:val="00AB0D34"/>
  </w:style>
  <w:style w:type="character" w:customStyle="1" w:styleId="documentskillpaddedline1">
    <w:name w:val="document_skill_paddedline1"/>
    <w:basedOn w:val="DefaultParagraphFont"/>
    <w:rsid w:val="00AB0D34"/>
  </w:style>
  <w:style w:type="paragraph" w:customStyle="1" w:styleId="documentulli">
    <w:name w:val="document_ul_li"/>
    <w:basedOn w:val="Normal"/>
    <w:rsid w:val="00AB0D34"/>
    <w:rPr>
      <w:sz w:val="20"/>
      <w:szCs w:val="20"/>
    </w:rPr>
  </w:style>
  <w:style w:type="paragraph" w:customStyle="1" w:styleId="documentskillpaddedline1Paragraph">
    <w:name w:val="document_skill_paddedline1 Paragraph"/>
    <w:basedOn w:val="Normal"/>
    <w:rsid w:val="00AB0D34"/>
    <w:pPr>
      <w:textAlignment w:val="top"/>
    </w:pPr>
  </w:style>
  <w:style w:type="table" w:customStyle="1" w:styleId="documentskill">
    <w:name w:val="document_skill"/>
    <w:basedOn w:val="TableNormal"/>
    <w:rsid w:val="00AB0D3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firstparagraphdivlcdottedfull">
    <w:name w:val="div_document_firstparagraph_div_lc_dotted_full"/>
    <w:basedOn w:val="Normal"/>
    <w:rsid w:val="00AB0D34"/>
    <w:rPr>
      <w:vanish/>
    </w:rPr>
  </w:style>
  <w:style w:type="paragraph" w:customStyle="1" w:styleId="documentdispBlock">
    <w:name w:val="document_dispBlock"/>
    <w:basedOn w:val="Normal"/>
    <w:rsid w:val="00AB0D34"/>
  </w:style>
  <w:style w:type="character" w:customStyle="1" w:styleId="documenttxtBold">
    <w:name w:val="document_txtBold"/>
    <w:basedOn w:val="DefaultParagraphFont"/>
    <w:rsid w:val="00AB0D34"/>
    <w:rPr>
      <w:b/>
      <w:bCs/>
    </w:rPr>
  </w:style>
  <w:style w:type="paragraph" w:customStyle="1" w:styleId="documentparagraph">
    <w:name w:val="document_paragraph"/>
    <w:basedOn w:val="Normal"/>
    <w:rsid w:val="00AB0D34"/>
    <w:pPr>
      <w:pBdr>
        <w:top w:val="none" w:sz="0" w:space="20" w:color="auto"/>
      </w:pBdr>
    </w:pPr>
  </w:style>
  <w:style w:type="character" w:customStyle="1" w:styleId="divCharacter">
    <w:name w:val="div Character"/>
    <w:basedOn w:val="DefaultParagraphFont"/>
    <w:rsid w:val="00AB0D34"/>
    <w:rPr>
      <w:bdr w:val="none" w:sz="0" w:space="0" w:color="auto"/>
      <w:vertAlign w:val="baseline"/>
    </w:rPr>
  </w:style>
  <w:style w:type="paragraph" w:customStyle="1" w:styleId="documentparentContainerparagraphnotfirstparagraphsinglecolumn">
    <w:name w:val="document_parentContainer_paragraph_not(.firstparagraph)_singlecolumn"/>
    <w:basedOn w:val="Normal"/>
    <w:rsid w:val="00AB0D34"/>
    <w:pPr>
      <w:pBdr>
        <w:top w:val="none" w:sz="0" w:space="3" w:color="auto"/>
      </w:pBdr>
    </w:pPr>
  </w:style>
  <w:style w:type="paragraph" w:customStyle="1" w:styleId="documenteducationparagraphspacing">
    <w:name w:val="document_education_paragraphspacing"/>
    <w:basedOn w:val="Normal"/>
    <w:rsid w:val="00AB0D34"/>
    <w:pPr>
      <w:spacing w:line="400" w:lineRule="atLeast"/>
    </w:pPr>
    <w:rPr>
      <w:sz w:val="20"/>
      <w:szCs w:val="20"/>
    </w:rPr>
  </w:style>
  <w:style w:type="character" w:customStyle="1" w:styleId="documenteducationparagraphspacingCharacter">
    <w:name w:val="document_education_paragraphspacing Character"/>
    <w:basedOn w:val="DefaultParagraphFont"/>
    <w:rsid w:val="00AB0D34"/>
    <w:rPr>
      <w:sz w:val="20"/>
      <w:szCs w:val="20"/>
    </w:rPr>
  </w:style>
  <w:style w:type="paragraph" w:customStyle="1" w:styleId="documenttxtItl">
    <w:name w:val="document_txtItl"/>
    <w:basedOn w:val="Normal"/>
    <w:rsid w:val="00AB0D34"/>
    <w:rPr>
      <w:i/>
      <w:iCs/>
    </w:rPr>
  </w:style>
  <w:style w:type="paragraph" w:customStyle="1" w:styleId="documenteducationparagraph">
    <w:name w:val="document_education_paragraph"/>
    <w:basedOn w:val="Normal"/>
    <w:rsid w:val="00AB0D34"/>
  </w:style>
  <w:style w:type="paragraph" w:customStyle="1" w:styleId="documentli">
    <w:name w:val="document_li"/>
    <w:basedOn w:val="Normal"/>
    <w:rsid w:val="00AB0D34"/>
  </w:style>
  <w:style w:type="paragraph" w:styleId="BalloonText">
    <w:name w:val="Balloon Text"/>
    <w:basedOn w:val="Normal"/>
    <w:link w:val="BalloonTextChar"/>
    <w:uiPriority w:val="99"/>
    <w:semiHidden/>
    <w:unhideWhenUsed/>
    <w:rsid w:val="00AF2A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Samita Y. Shukla</dc:title>
  <cp:lastModifiedBy>Admin</cp:lastModifiedBy>
  <cp:revision>2</cp:revision>
  <dcterms:created xsi:type="dcterms:W3CDTF">2023-06-28T11:10:00Z</dcterms:created>
  <dcterms:modified xsi:type="dcterms:W3CDTF">2023-09-22T06:59:00Z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2237149c-6f44-410b-905c-8868cd6beaef</vt:lpwstr>
  </property>
  <property fmtid="{D5CDD505-2E9C-101B-9397-08002B2CF9AE}" pid="3" name="x1ye=0">
    <vt:lpwstr>eJEAAB+LCAAAAAAABAAUmrd2g1AUBD+IgpxKchI50xFFBpHh641d2YVs8e67uzNHFiga4zlBJBGYEWGOhQmY52iCRSmOQQWEJYFDLQz9npis6dtSpY9BZIK8I86uX6xRkXgwCPBZW/YToCFiliUbOTkq5+DRzJpdQH9zYVU3u/vxWRdGFHjrGSbLfLKhOXOkUOF89yUFTFOnptQfs+xcchHy5GdUeIrpODLJNnzVXguUG2UiXUZj4jkMrhTWVAJ</vt:lpwstr>
  </property>
  <property fmtid="{D5CDD505-2E9C-101B-9397-08002B2CF9AE}" pid="4" name="x1ye=1">
    <vt:lpwstr>xQ2NbrjGbvWOiohAMsF5VWAnHWnIBBYfdrF2a4Ma4iIrFlMWHcRfZu24tECLVGoeMU5/T10f3C4gz3aSz2XSo3dHFN3o1tnphbfXRErYwOIwZK+Y7VjO5HqhIZNy5dExrvQcWRSbBVVEzK4Kq7gDYfKHWzwKqiOOPeLtMQ9K4/SuDM1xsGUK7k14wi7Qb+SG5rn0ezUzjZzncnWPC7WJgjsv3U4slAZmndC78DSMqlbDWB1ddPk0ROGu4bfNwfh</vt:lpwstr>
  </property>
  <property fmtid="{D5CDD505-2E9C-101B-9397-08002B2CF9AE}" pid="5" name="x1ye=10">
    <vt:lpwstr>2h+Rz2gCwjgJ4W2ldPrXSI4qgzFqo7sVSCZfRCCZ0YYx5M4V9b3bfgjF2N2ozsKLbK+dZuQv0qU+LQyDf8xKUlIi+7MRVoC699I6tWrXIMqdK930w5LJ5S7QlqSLUaFmT8CoClgXne5BYmTVNMCtecFJ4Qsj2oYtdJuD1nTvwTyuO5jPKKj1KqrqF/XAJeU3LWtRE1ixEwG7wuH0mw+dJNSZ/CuF1xvqNRewEkcuMB/di6p+koEJz2/YNmrJ6Cz</vt:lpwstr>
  </property>
  <property fmtid="{D5CDD505-2E9C-101B-9397-08002B2CF9AE}" pid="6" name="x1ye=100">
    <vt:lpwstr>PhQM/3KcVtJJZG8FgCht/M385sKjS0i66O4IdgNXr8EuplwPDnzBbiPYZSIsrLPJc80G2X3vXV4PCksuO5kfOYim8U/rYRfUzOfjzepLbYCCtkkNIVph5wAJ1dL36E95M/N4EkvnJezVdkaFKOZXsRujtGGJLhu6XMgKPTagsk/jSKD3etkh6ZD18+lar6qcX8f60heRqYwG3ZZl8U3EDfvGqNZ7Omyz5eomSRg8wlMYZVaz4R8uawFMN2P2s2B</vt:lpwstr>
  </property>
  <property fmtid="{D5CDD505-2E9C-101B-9397-08002B2CF9AE}" pid="7" name="x1ye=101">
    <vt:lpwstr>3yLp3Ptu7b32Wr/i43Zb39IikUdyeP02F2Y9Xpavlp72Ldz9N3toO4hggSV47EmwVZTYifrC0HgTn4xxy9rtoHwEmAEq/0IDQJUKPs3FQmjiIbM4UFB3HKPT1nEzdqNH2NZ2taVCLHitJXePDgU7dKOzTkLLgcK8hziAspyZlb9/awrxEQ2bV7pN+XQtHdjL8RYfkcUGE9+gNdYyDXeBT3fBUdlOg8ECicH0tH2StZeG/l6KbC4DxWFfUffsM02</vt:lpwstr>
  </property>
  <property fmtid="{D5CDD505-2E9C-101B-9397-08002B2CF9AE}" pid="8" name="x1ye=102">
    <vt:lpwstr>Spm5GSGxg60Y42IhmdBtiWPP59iuP39YBt8yFPvfdEkqjERe2WtB437BBPvo+RxPavm5R7zl3JUG51xhEFtuROF2iTRUdxwm4UtQP5c4MBr/RdCnljcyfD31Zr6auQafQZJZPWkWhGK724QT+sv2CEhJ2bFeCIdh+R//lLPL80RPFR2xm5QXgphddSEmOmxe8UEXiZowT7V2pyx17Qhm64HXdwP2WrrGlV9qHe+QEa9Y5brL6gRuYe0OwfjPdUF</vt:lpwstr>
  </property>
  <property fmtid="{D5CDD505-2E9C-101B-9397-08002B2CF9AE}" pid="9" name="x1ye=103">
    <vt:lpwstr>gzULtKR+tfAp2tpDerxx+cINovJ2P1b6sxSP60QodrxUSx67tMTKfBSQeEamD2v+r7gDyQswoN7s6F7Zt7nJy8lGxnPPb43JWz8PrFCOr7n+5Xr19B57ROsuc2ShMZZ/hiP1WGL53n5Y0Ss3nOGnLzpN/khlB7CkTdehIWQ7/IzELdKuXlEdfK+kuRPe3/k/N5/j/JWWQY773I2ncuZfa6n2Wg3vd4YqyQGwBje0DbnpNIsOJ9vN64piltq9DUE</vt:lpwstr>
  </property>
  <property fmtid="{D5CDD505-2E9C-101B-9397-08002B2CF9AE}" pid="10" name="x1ye=104">
    <vt:lpwstr>Xqc45wfOW/AYv6KR0fACzItI74ZEWbDhvydpRy2a7v1mPRHM2K1+v9PDvX7GEB6Qqy3eVSer8xjAl1L20GJtjmrCqdJSeouHT8zXJtK/wyJVL8VcCSeMcvD0yGo8mw539tyY7RtZ+nNHB1jrXhE2CDsRRjslw3UHkLQzoL+TpvmKe9r5jAEXXTDLOlLzFn7absOUvjmc5vROqT7etkwfH1FGiqW4lXz1R5gU6Gk/VIdHi24Ag0p4A3hP3Rbbry7</vt:lpwstr>
  </property>
  <property fmtid="{D5CDD505-2E9C-101B-9397-08002B2CF9AE}" pid="11" name="x1ye=105">
    <vt:lpwstr>Y+qTXobbqB9fys1yBgtkm95OcOcUAcr5RyUCuyasfYX/MTiHLJFCgqYFck+sahKZx0EmlIWkRenChNdzpmQbwlfPFJFREE6sZMJRn5L10pmt6eI+q4tbZoF1JnmJ8o+swfRSz2YHAa2qWZsM72vmbshP65BrnCJWnmIUreV0nzS410aQ9XiYQsLiWNW+U7wCYoisEjXslhkdwWCOB7E9lK18p9Z13DZRahMPgcckqGoISZTHDR3NAJvYaI+Z3sd</vt:lpwstr>
  </property>
  <property fmtid="{D5CDD505-2E9C-101B-9397-08002B2CF9AE}" pid="12" name="x1ye=106">
    <vt:lpwstr>+bgHgkrPI/ZlvrHD4EdcJGMeaY5SmyEKCGlWlSjguG1sbdks/vIN+fzqoxi2wC4Av9YJFzzMxtjNqN0+pjcz9f/BQnGOy+yra0noQ0DouSA2YB+gS2PNaUjWWpZV9K9POZcK7Ho9NQHpXan1TEcJeKs4BlAfWK+WsTCmROE+fegpuh6pN+BKPf7WzU2YpUXprAgOY328z+MUkb+aq0m11Bk8i4yDIaoMNn1EBPuL21fT92QHwS8YuDQeJGYbBsM</vt:lpwstr>
  </property>
  <property fmtid="{D5CDD505-2E9C-101B-9397-08002B2CF9AE}" pid="13" name="x1ye=107">
    <vt:lpwstr>ElIxGtNvoEEEwp7ZRa8szjdWMRkGbIC64FGTAWYXQSS587geRoShp8ZP4iQGGzoTvsqGCeWUqdZhHf6qzqfqZFQTwiFWKCLCz+o6LptEFZiKu/RAVAFiYEWyL6gL8OIgCEn+/ep/kmTwV4T87lWynZfYej1OtHMjzRqFM+0Vt5xbK65imDW4cl+xS9k0PZED64zPUsJt57Jhr9PgAVUAbqJ/Pkca8lkVv6Iqg99HknuyVtgj4i3g36oJMduJ6lp</vt:lpwstr>
  </property>
  <property fmtid="{D5CDD505-2E9C-101B-9397-08002B2CF9AE}" pid="14" name="x1ye=108">
    <vt:lpwstr>Ipt1bnWcEJNnAY4Advj4QR/CDUj668oUAwl3oT7A11kv9+YbeQtxWUBdq6zbIk8N/u8o0b8t778q/rUxwT8Fe0qZO+SFnotHCwWDQqWYuWqWghbUUjo8/fvlx3US0CY6admYCkeGIC//0gcTGXs+37HGXEVc3EbgxVesrR+PifncJXoB0ACJyrCjjWBbTRtFHVpCF2bq7aJWsNjUcxBNxCXCVgDiE/tm8Gy9kk2/IzHAH500p/exfUz4dlH69Bi</vt:lpwstr>
  </property>
  <property fmtid="{D5CDD505-2E9C-101B-9397-08002B2CF9AE}" pid="15" name="x1ye=109">
    <vt:lpwstr>r8pzxkVkCO46K/gYpJta9rYTRZbVxykHztQLyjH+9IRqtBdVb5Mz7ivFJLQcFebFFrLZJoV9JG0VFgJYotyS/lxYzaz+H9ex08c40BMV06RvLn4U5M5ybhZ8SlcdCMzQWlgq8jqpgiq0FDPkpd143x8mG1/JZGy1hq/EEy2LghQYyoJ8CAWaBiaUJ8jBYaqQIkxuB1n3Bs2Q0OPgZQ5GiSXI/9WU+bFk6UAf8GUaZ4Rqld9wAbX3rx9mFkevKQb</vt:lpwstr>
  </property>
  <property fmtid="{D5CDD505-2E9C-101B-9397-08002B2CF9AE}" pid="16" name="x1ye=11">
    <vt:lpwstr>7yw+SmQkZXSOIQjp03GodPSMR34uoysu/v5NHEct53TTnxqYYhTySnequnDuqd9erwklSI2TBU0cCiZ+P1J78hnjiYGG34nHqw3V65qmBb+++7aX5r1HstgVFIyYO064YBgC1EPfbI9/PosLbgNyw1z7xX+vjWxtEWzJJFyjFs02uoS8EHDAiTzRfWXYW6LEVKg51H5Y98Vpm2fujUOnr0WFFIB2gwI8XNgjWwFhu927C9owcI4fdxQoyKdUc9h</vt:lpwstr>
  </property>
  <property fmtid="{D5CDD505-2E9C-101B-9397-08002B2CF9AE}" pid="17" name="x1ye=110">
    <vt:lpwstr>qQr5BTV8BzOr1j4fwVqQAjNGaFqcgd9KD2rMkK2KxSTOJahloSvP0jCs+goUSHTa9H4PXk9bixe8s9ZQ3ZGhi39tIGawprvhaVQJpbCRmY78WhPz39itsmmhCnE9hs10DBeeZsBHenep0/3RYLWZQdALW6EERZAAQjT84Cyab5wOF6y82lh5dbtLy1PktAtS9fmq6zDAZydmSTtUzZ924VT3cOmD3IAXZmePm3CpV5n8mjneqshHnUgCoRRDFxX</vt:lpwstr>
  </property>
  <property fmtid="{D5CDD505-2E9C-101B-9397-08002B2CF9AE}" pid="18" name="x1ye=111">
    <vt:lpwstr>Pu3dfD2axCuFRutlsOJtz9N79E55tgIx1ynxvRmBXIY+jsdtuJBz/vFCLNzX213PFGnG29UrKji53FCP80c3dIPliB4UvQ20GfVAS7Q9bjJjEVZXXmjPTEUCKA3fVrv+lBFsisM2SAZMUjn8oqaVSkdbgWsltTdZAdb5l99zXxFGmG7rLxPWC0E6cKw20QZmvjG3qtPdfcpc8RoPRIYUtMlG1tv8J573TPRnCq/JapbvivQyLJnA72suoN5f1Hl</vt:lpwstr>
  </property>
  <property fmtid="{D5CDD505-2E9C-101B-9397-08002B2CF9AE}" pid="19" name="x1ye=112">
    <vt:lpwstr>7/nDb9XACrRPIkwwwNO1+G3nqzrwrVNmywgkrcdI1Sxo4sctQy9rqUYc2nxKPaxNSHQnKKlmEcKZbiKe4LNLDC/hwaf+nZxmp1trYY48pUKxZSsKH0ge+/DSe0C/WwOSsGwH3uMeNgUdHmqLQHDOy0x1y1dzfr9RkRQ1ckF7mhj25N/n2hn7T5BJ6IonXGLRHDIoYhsQXQbPtWY9EKVjI5ygExhMXdnH5wdWhay5/NIdSOIiaFdo38qUFVlGbOC</vt:lpwstr>
  </property>
  <property fmtid="{D5CDD505-2E9C-101B-9397-08002B2CF9AE}" pid="20" name="x1ye=113">
    <vt:lpwstr>Sm/baQb4PHv2X5wJoiGw6cbegYbiYXzHNMpnhr9SeBv0vJffjI8XXN4MPt6KcqJmq6PsD/r4JiA2OwH+YT7IkTio/+dMq16wrhRx/UaIRn/WHPiWVKyhO39ychqwSdvAjq4i/ADTX9oas6PWctYUAoIH6va21JBcKXfRsZqd1r38Uqa2s2Fgb+/M2+EdfQjn6wRuJRqkfxuvdMaAav3QBX+DYOHxq1DP3Cg/2aezveOBYpR12D5XLTYAgM0tZtT</vt:lpwstr>
  </property>
  <property fmtid="{D5CDD505-2E9C-101B-9397-08002B2CF9AE}" pid="21" name="x1ye=114">
    <vt:lpwstr>p88hKd38sAfBe1+tAFFOdQDcTC4yjK00uaOT8flE54vMYoh/mQ/vJY9EJb7S4Zc8+wT60RLwaEE5NfuKZEhlFUwcBi6kqfb4lXqcjz57aWk73m1hVi+w+BUr3Wnt/MGSjpca5yFdslFz/2+RQorFzRSvwMbqYRxZ9TIHmW4rmeJmMIuYKxqz6v/porjsxB0yHsu9Y+th0TCTKZrMYOuhS9AfvZjPmBfuR7cc9daMZ86ANP770n9d/ii/wiAqv7x</vt:lpwstr>
  </property>
  <property fmtid="{D5CDD505-2E9C-101B-9397-08002B2CF9AE}" pid="22" name="x1ye=115">
    <vt:lpwstr>6IWn+jToVc3m1HSAv9VC0/gPdsjfVdOWqZQMTX3i913tQI5eWPJPv+uKtlEX9UbRQKREHfLem0LXNQYDfBK8NVUDFiPhd9SBTT+cdxC8BmJyLF6GmoEcndKK38QVDdfhsobNu/SpeQf0xcV8gZHa/6lt2PRPr1Gunl9foU0W9+EqD7jTE3hY8WCPgH9slkY5G46gH2nMc+5msiW33bDV4emNcmlFndbmKI3EOiAw1jov3VUAM4UavGQCSa9tr0k</vt:lpwstr>
  </property>
  <property fmtid="{D5CDD505-2E9C-101B-9397-08002B2CF9AE}" pid="23" name="x1ye=116">
    <vt:lpwstr>k4Sa1dZPupxyI6lnyoXXXYxboY9cWNjOrUQxwVetRx7+24fd0Nlp5oNjagwTNdvgUifutXopnbosvSG27zBv+yp6FKmKqHwTjsmarBlpxgvlFjlyUQu50mCfizYrGqmqSS9IVTCy7h26om3BVnkMAxlLiwAVxODLxbKuopIVZucnOPPdOpn8uLfytWWyLRUAB3Sa5tlkHQBzcetbbBxL30P7AtOkLUcmZ8p8V7eoek1ZwIJXAb8+0rbeZ45tHfi</vt:lpwstr>
  </property>
  <property fmtid="{D5CDD505-2E9C-101B-9397-08002B2CF9AE}" pid="24" name="x1ye=117">
    <vt:lpwstr>NZ55a0GlCapYOSl7R4MB5RQGf7WDVy+DjFX+ngEwrlFwbMRAB1liQRGYFTgm898x5U4pKTsUcQhNsnHmMXJ5uSjj6oLv3TKYiBWBkMkfyItE1N8sm+KEA6moe+EU8O9nGuMAOMa+A243Hr3LZGRdlA14hVnlKyw8dhN35E2GbNX9zSLjx32ngSJLX5jLQYR2kYJHHSRcOT8jdutfKo8KpMuPkJpxcurvrJlajy3xEK2KXbU0jh2DL7qAB78ILvq</vt:lpwstr>
  </property>
  <property fmtid="{D5CDD505-2E9C-101B-9397-08002B2CF9AE}" pid="25" name="x1ye=118">
    <vt:lpwstr>Jz0th9ibMhOr9dthL9rFxtFjgrMsUheyBNHCbxCfYwEjFySPYLTtzWf+0k9fTrBuqF+S2LW25cdvBpDBG2Rm0SKh1ngjh5bVNkhJYa45sfCZCxrFX4rP3pAZxK1nkf32JDmys6Lr18AYAYCheXDniffdpJx6nsNOKZ+g9y3hkjiIu/i5ptFYkTb03/cWjylyMvOIyNRE6TNFUdMgo11Wd8zYdbJfWzbm8nJDBVEzA7wxKzeH4DuWXyIFq8vMbHT</vt:lpwstr>
  </property>
  <property fmtid="{D5CDD505-2E9C-101B-9397-08002B2CF9AE}" pid="26" name="x1ye=119">
    <vt:lpwstr>jUlSMC1ulo/o3ZgdiIBTCWKLfF1HjAvlrGHIC+0iDywwshfa5O/op783iIcBRkFryCZR0HfcSKisQErOZ2EhLH5vJ0NcgcTvdGkC9vpuHZeDR8cJMcAWz9agSHOwSVXuwYsVQJ4MaYMMGDEt6CzNly75+tbO4v3fT4qzBjxoOrYqlZs1C9QqILg+Af1lSs4u08TLAzrr8/hMLZaoeYPpWFMFnlrLM9yN/yx+IQ9ZOI1rcQwCBKt9rAZVR+GeEZ6</vt:lpwstr>
  </property>
  <property fmtid="{D5CDD505-2E9C-101B-9397-08002B2CF9AE}" pid="27" name="x1ye=12">
    <vt:lpwstr>ddXfDhLKB7lUb5ZMRpXG5t5ocD7K4m4wmiHF5WAO6gLVYAOQc8B0chhC38WoDDwVSBMDoMGUIz+C4YPj3dyYaAC1sUmWHpn6nuj46z50c3kDncneRP7w8BFXSx6FrfmFywLSIJsNCVSHsFZKIMDvQ8d19W9p+0nzV774tJgnox+fqgrZqPbJL/y2OgUlltzeDW2zLorSgS/c02gl1zu8mFojo0Qzf1oUM1kT+IgRjNAJNhHajOOeEwO2k+9O82S</vt:lpwstr>
  </property>
  <property fmtid="{D5CDD505-2E9C-101B-9397-08002B2CF9AE}" pid="28" name="x1ye=120">
    <vt:lpwstr>ZSa7kOTKOo7qvZFjmF1/x/6ewjspnZuqyZKBFFLzSqfTIpelZNuyVKbWcotG1N3zbMaCAKKw6EgeggFBnl8E1twwhySTFkADfcmBmcFpf4KoVWC4gt3tZPIln00QmgnCswcp+K3mbYDft0BtRI1ngxRmxVZs/PzBcPhzqe8rruXlG0pBYGvweVA0Stshc6A1bOKmMo9J68xH1DWyRx5NV97J9zMEFVRdUZakSFBwJOmYfYGkeG+byZ+BOhzwaTY</vt:lpwstr>
  </property>
  <property fmtid="{D5CDD505-2E9C-101B-9397-08002B2CF9AE}" pid="29" name="x1ye=121">
    <vt:lpwstr>h6cAq7xhc2sdanbqdhCrD6E3kDt7L8iYdeNV+mA/lvf2kqQWQrShf1WsWgtnoDLpF4a+nSsyBxUaqwsQo4MXKsAVYUhGGfjLEv9NI+P4s89ti0uxNuylOsLhDm3JXiwCeP/zv2NpEy9xtAanYjcDeqyCSUkIajc+IAm4LYj1p3FoHeNluRMhdpAV+GfT4gd9VMkoRV4gZiKgREPIDl6O+ljEfSPZM03CqHK8TkE9JD3XVV3gePdqENb7kvlmqKv</vt:lpwstr>
  </property>
  <property fmtid="{D5CDD505-2E9C-101B-9397-08002B2CF9AE}" pid="30" name="x1ye=122">
    <vt:lpwstr>591wU0mvoLygDWJExcobsvYj/rUowz/PEU6zmChYW2Cf+Odh+6uuYoU/a38CY3pI1EG8pNbbDivQAHCgUpEu/K7kG25FFn5Q5l19TmMMy5gHfFLx2OxztjVMtBLaKzjPTJWdFunmuPbwBuYa5B8wR8hiyKHnpql9jwMHW+ExgY6EH8VNUZm64h1226AA8xvfeo68iwYkSPBm5ZZR/uY3bpcNggduoGiD18jokzqTWK/2Sa4xo9KK9bHHwMRCeil</vt:lpwstr>
  </property>
  <property fmtid="{D5CDD505-2E9C-101B-9397-08002B2CF9AE}" pid="31" name="x1ye=123">
    <vt:lpwstr>JBeQE81cXiQldibi6WVjDDUMalqpNolqli8ZGrbDKlX/q19ONelO1dPK2DCAai2kaI/m6aa7iTEbbb6W0kx8VdkhPXSPqz54nfu44EkWYKXRL5gqhNwYWG20/L+znpDKGDSOt+Y8TlVsX4+r9HEmSa6kzQqW5I7blb3TnoCQ1RQHqlkCoU6Jl2t/3WhXjtk8WZbkrMiYpV1ZRZJSJc5gByefaqxkAIPMowDioeUT2RnljoPCzgE3RicQLVm+Mr8</vt:lpwstr>
  </property>
  <property fmtid="{D5CDD505-2E9C-101B-9397-08002B2CF9AE}" pid="32" name="x1ye=124">
    <vt:lpwstr>mgItCvF/qa2U9ZYTHFonIIGGvf241ak+gpWgnxRyY4y3+4w1o0n17N5nlPU8zsvVeeDDFIIS52SvGAWOmY2w/44GQEh9ugfFCBE9kWK8/RMUk3qqX/a6E3JMR9JqmP2psVpz7SLrIPTzXaK/I0roU7v7cFmzcCTwq/iUjrUQGszdDSWG3zK/MrUrjxap2qqw8Hn0X0knoh9vGcTTzGu1RXXQu3bvioa6C9HSpjycwWtNjLmWnGV2b+qHah1rbLL</vt:lpwstr>
  </property>
  <property fmtid="{D5CDD505-2E9C-101B-9397-08002B2CF9AE}" pid="33" name="x1ye=125">
    <vt:lpwstr>NepQBSJD5N7osZMtlWt4sOAcRovJz1S+8+4uXbJZPVf2lCPE2mh18Iw0bm3hiDoQgaCCdjpOgaHM6ReADhNGc9DEBwZGTEXMgGmzUCPC0WyzAnz9IXM46hR7FtV/9CPaL1VQya6AnV+yHljrrDQAzoEacWiw/RIQK9XQhr4yN/hRgRaXpm7GFnnW+5sg/Qu5a+8R+5ffyVcwPvrcLMyrlK8fNom4tBzSLOway+/QXvuHOTB9z/mp+t/LyRlZzhC</vt:lpwstr>
  </property>
  <property fmtid="{D5CDD505-2E9C-101B-9397-08002B2CF9AE}" pid="34" name="x1ye=126">
    <vt:lpwstr>zfo1iGAUGtSHBh4YuofYSiLlcHRGUFODz3+m67NsaDaBwWC5s1wO/i5l4Dpm8bQDLgpsr+NhlxzngtROg1jP0b4iBfyPR6mOb5sp4Og4gqXB2iN8agrbEy0MX329UPEkcuLekKZ4qcFHE4FIzfyR6VVy34ZIS5d3nJKVa/BVxO5T5H3zwoFMYLtPEhQsofDhM4imcSbpDF63Ehkw4RxLvRtaSHkQYGjE720E4TEyUUuyp6p8PfNsD48JGoT6fx1</vt:lpwstr>
  </property>
  <property fmtid="{D5CDD505-2E9C-101B-9397-08002B2CF9AE}" pid="35" name="x1ye=127">
    <vt:lpwstr>cZXNGMJhQz6U0YKPlBWIUI+gyATp8/zt3c+AQrgugl7KvM2ImE3VptMK76pKyujFECIp7RMLYwkULzmTCew51GC62fO1qentABgBXwTfkDaVFAJjzKbwPQBEWDCnTkwssR+FXXwQySRBmpvz4dxR78Pp6ZZdOwetAL5OaCtNYyYKiqqtgdGUA46jlFxXEYWg/8IKyCHpeXzb0gaEdOsvZReql6G8xYrecoiDGvU7DehwU0kLG5Mzk6EsXi9QYk3</vt:lpwstr>
  </property>
  <property fmtid="{D5CDD505-2E9C-101B-9397-08002B2CF9AE}" pid="36" name="x1ye=128">
    <vt:lpwstr>mzSvmUzXd0fWFBFAzG8RfSMKKqcAEL9r4/kNXIHyPW/2zVjJZS0I0SAOECNzMCI87q+wcoJIF62hgErwHlrMM/kWW0h9Vd3fgxMJ2y9Ooy8HAfXxs7Ds2oWGaFt0kxF/XEUCuhLkPowGq+fo4A/cetodcQkuhFNCMX4fsX092/Qj09xJ3t0jMeGHPRBLCAN5LIFS69aMegmTWvuRbEMAUmVMWnS5pIyDEAei2rHOQ6B7bzIsCFjWsKkcX0z+p1M</vt:lpwstr>
  </property>
  <property fmtid="{D5CDD505-2E9C-101B-9397-08002B2CF9AE}" pid="37" name="x1ye=129">
    <vt:lpwstr>c0B5ChnsJ+8T7QDX13Ls5gIsCHqfq7xgaRkDuYEh0FPGFKSsL+8b2N7vBjOCLb9Tnehz8BBERZCqGoWBzL2A95aputNwkDWDgwJ1weiVVtq3jjokwM5eTnbPDfsAyy4qK4XKPheX880o70liFrsGEwjJjBaMn2Qh6+zAfeUOK3aEONYI3nmkW8jkylESJYg6DwALoL/48902dN5sw6tw5BZrKOQex4ldmayP52400Hd0PGlYYyycVNigLZnRNwH</vt:lpwstr>
  </property>
  <property fmtid="{D5CDD505-2E9C-101B-9397-08002B2CF9AE}" pid="38" name="x1ye=13">
    <vt:lpwstr>JjR5lWcxYI02TA5FlDS49gXVqLJmr5tYEvPPgiBC+5t/QAro02o5DOj9cNWi0YOV0gDV3GeiWLXz2LKNOLhZwVotPd3Ur/EdHcjx+f3FTrKZMXQXdbfZeEZTsyVkBecjzte0IZrYBrK7nw+TnDH21Wep+a6iuiCrzFP/Atq2UhJU9ShAAWvaZZs7AS5oGsLfC3b2cPdgZjBxsq8uPUEoRbYuJ7Yj0xXkPQfvwC05bAnzhSlHPlB+IBWzGXG8ox8</vt:lpwstr>
  </property>
  <property fmtid="{D5CDD505-2E9C-101B-9397-08002B2CF9AE}" pid="39" name="x1ye=130">
    <vt:lpwstr>bLEyqbr0Nxz0/NHz6rIupQaLFe5j41qewPMv4k5JQ3Ayj2+4B61ygjRAhzaW3UbvAC0raQ00CJqKAB1RbR4AyraGfD681gvEQ62YD5k+poBDESDi9dJH6Ipqhw6jK9hDl7ACW+vvKppb6HcjW8kxdcEffTfy55Gw26hAoUbIzIg69mwMXo7bYGWLLF6imVITTyMCVgE56l6iHHheWxVR6XK314CO6PU1uCaPMZtapBoH4/i7s9fQRk8spyti2eK</vt:lpwstr>
  </property>
  <property fmtid="{D5CDD505-2E9C-101B-9397-08002B2CF9AE}" pid="40" name="x1ye=131">
    <vt:lpwstr>38yhUu3qphbjoOmwVj9lINq1roIYP3uotPThKfSH+9l4WA3pu+8DI6DsY876WGZdSm+9Vp819JHbC1fHamRW/52e6brRJo5Sh8HjuErsYAcxp1l74cQw6upzzNDhY53L4Owgc8K1LfJ8nwOec9f3xSArWCzIguzFNHW1Hu4LT1/W/Sgq4xarVzR3E420SOnhengvMBxrkNVqefkQAhZmasudpltoQQCIYjR7O8GGBrKx1JhthXZIfOnehdM15GV</vt:lpwstr>
  </property>
  <property fmtid="{D5CDD505-2E9C-101B-9397-08002B2CF9AE}" pid="41" name="x1ye=132">
    <vt:lpwstr>KyG0eJla6uy9st9QBBFr5SiBv9IE+uh7hrgDzTmqODj1XSLYmYQ94R3Ts9Qp9YAYHn7hoQRC1/4elCiP7NUR9Bi9t5Ku5xGe0DqJAju3yuL6RfuLAf5v6EOEcAtXYrfZwY6IOciFQWP4wZy3+7zPug9a9dVQLT3bc9WmKhKoXAB3FxJ6rKOrmxs5yEfnI0jSX6kcrvYOuZYZjAQ0zh2nm59447ni/hqjyq3he42BoLMdEShdo59IkXe4qVkwlHw</vt:lpwstr>
  </property>
  <property fmtid="{D5CDD505-2E9C-101B-9397-08002B2CF9AE}" pid="42" name="x1ye=133">
    <vt:lpwstr>76wECHv/AYtiKloI22O+1FmTvcsQ6CYs13XYsSuDwE5HR1/qnYODSaYrZduy37OFVPPfzmmjold+CHiUrxTLWJeMECFHRWt243xLiLh++QCjwnVr04JKSozf5dtHWeGQfovVA+z5cKFPKNskJeEKyBkV4UzHA+ZDmk/mIUf/o8q9yuOynVzIfSSsEimQxsLDgpFdL3iv10JeDHuJgyRQiNY/w416z7JGVrH8+3Z7F+D1SSpQ2qI0tzmeBvaSbyZ</vt:lpwstr>
  </property>
  <property fmtid="{D5CDD505-2E9C-101B-9397-08002B2CF9AE}" pid="43" name="x1ye=134">
    <vt:lpwstr>BtUJgiRwmFNz8W3Si6fxXdNbasUBQE0AF1gFvwA9xdGshwl8Zh9J83BNY6dWtXxOhhQgsCRJeTMZ3XIYhihhQNs/jNw0ETYumcp0WQ3QXtaqi8hLQUT1zGotSmVvi5r83GUy2ZYEVDGoMG8KVFRdb/UGI0F3yC6rZFHL/9pKXmN6MHk77zc6Ln2BXQT517Xii1H3tW+v6wvh97FZdT/qXvVizU8waNEEFV6FS6upvMWknj2yDfb8J4FvvoIqkOm</vt:lpwstr>
  </property>
  <property fmtid="{D5CDD505-2E9C-101B-9397-08002B2CF9AE}" pid="44" name="x1ye=135">
    <vt:lpwstr>Q61AWgH+smLSVmeXux42N8Lzta80lv3AIHQ9KnHATaA+4GqeN+dkwmWTS0nU8h2/g7KFp/OC4BwTq0HsBJsfE87ySA+HeGK56S+jitb80s7mmF/GeN7ggRTBQDyoBczUmAeNAxLN4r9lWCL/nKrpnXM5QvW7JtTYllZ8/ySXc1tpdxvrLZ06JcmuK6mqXwiwFrvn5/xoKlbNfDwsl4gIBQPKaUrOnMA5I9X7AjiObxBMS9XtJvf2LSDAAZaHRwh</vt:lpwstr>
  </property>
  <property fmtid="{D5CDD505-2E9C-101B-9397-08002B2CF9AE}" pid="45" name="x1ye=136">
    <vt:lpwstr>8skj1YetYLF7KiZUIJ1dipOd4pFkfnLb01HiKwocl4pHjfFAoYp9f5YRkFR89qqWTgpY4WWrdZnqem/ARayRqoPHLOuT3Mxolk7iDqLF4tVjSsjsUYT8MlgcRzPfIH0cxx/wzBwlklRTmizEpy8zQYxJnQniViXJuN9h534CcH7nzX18uqg0z1Qnlw1d4B9TvThuihaT7lhxvW/oIro2aPkXv/QCZnRRlN17kN1M+EEEFmYemA/IRxPgKau7UA5</vt:lpwstr>
  </property>
  <property fmtid="{D5CDD505-2E9C-101B-9397-08002B2CF9AE}" pid="46" name="x1ye=137">
    <vt:lpwstr>4ADTFOshWc3gJhsgEJ9A1XOkYaC1JKzyw1MWd4+G+uez5dG0Mma/6S55EruRHrOdlnei+cQQlxfWIo72VDPIJNh64HI3eoKp6ul8E+ctqBUd+5oBP41AASpzuLI8XafzM/LSRpHOlJy+DticC29SfVxfQMfFxZUV83jL5T/yKI/lxsZGhNM5CuhAenFzLTLZymIr9SJTVajatzwTFIU4jCwzcuywGNrn7znqlgNq/P41W6lUWNknYC63UFOLNtl</vt:lpwstr>
  </property>
  <property fmtid="{D5CDD505-2E9C-101B-9397-08002B2CF9AE}" pid="47" name="x1ye=138">
    <vt:lpwstr>CAQWfkABywG2Em5zFZcZ5/IT6w+hp75apQ4HUj/WR60nT/5Hx9u1Sy04/TaDxDGVOQz1uQApE+Z+IVzs3DIlwKs0AcS7VqRllKG0sq1CQ6TLzOjTBrKSw2DlrxaCkXldgH24JF3uYRHYxQ1U5XwI9VLbidRGr8FcVAmyu4fvBJ5Mwmkc0nV6yC3pzD1bAqcIQHLFaKM60Nmds4yo39+eWiy363PtrAa++AD31CfC1S90FnIe/LRsFsfsPK2hf2x</vt:lpwstr>
  </property>
  <property fmtid="{D5CDD505-2E9C-101B-9397-08002B2CF9AE}" pid="48" name="x1ye=139">
    <vt:lpwstr>a2CVpkSKrIDqrNKhpHP0Lu0Aj3SrvNBS+bJaGQCU+wRL5LRXF6FHzUDsASvw/u3QvYxUeW81kk900tEDVYthkzNOETW+DreUT7pnEGbhXvC7D7xDQC3UCJ2GmGwO1wWYsUnn3hnA2yDl0QjFJ/9ChkO40IwnfC3WSha2PGimWiDIKw1lYdnhb5XU7tJ6BNUUDeXOsIumxyqXw6H6Y88eWlnSQfWRCjcm1TbZZ0o5RUMJXaAqGzHK2DD7rc8wlGP</vt:lpwstr>
  </property>
  <property fmtid="{D5CDD505-2E9C-101B-9397-08002B2CF9AE}" pid="49" name="x1ye=14">
    <vt:lpwstr>o304cdyrPeyS+WLW2ysiG+URNoTyBnaW60bCAAoFKPrQzayGFQHlSmptLhPHCd2K9uZDUJ1okLLM6Wkvh5tOHopzh4VyaUq5nor1QbvL3rhr6/LQYzSxnLSkVi3MRNO2bYeI4SN7GF67mxvd9SFobNOKt63z10kXuLbUADytl+gSFJUZ+d9sWNPUPzid/YdK97xXtSuyroE6nGuOfcf1tI2bFSi46SKskGmqP3VmSBQiLZW28ofn660nwLknpnU</vt:lpwstr>
  </property>
  <property fmtid="{D5CDD505-2E9C-101B-9397-08002B2CF9AE}" pid="50" name="x1ye=140">
    <vt:lpwstr>DuNCHuawZK05bNhJKbmMcX6nu2kjnPPyCRQeTh2QKaMVpF0cnWHhkFXIg12eFX6p3rbF2nlYLIIAHxmG0iDW2l1KJMu89PchxFO8vpj9tW88OlfRcMXmA8+calXf38vvGWAlm6y/Hi31FYKhKh5IG7XdeRNvE1yd8ArkYtAv4NqERU43lRS5Qtk/e+6yoBGo63rWBUYUOsr1q3/a9itavjctHfEsiTDZa60hQTsllGjQfJZ/lR+wKEWLumgkKsW</vt:lpwstr>
  </property>
  <property fmtid="{D5CDD505-2E9C-101B-9397-08002B2CF9AE}" pid="51" name="x1ye=141">
    <vt:lpwstr>3hqD4KYAgtiGI1Ixajp6Mx6n6B+ETLZztgIgmZF1ypwaG7Y5r9FioZAXYTHMuakeUQmYESKGsJLM8ER6RYcho3u302G8982e8UaL8mMEabW4Edle3brHTAMlVOTDibjls5QGOnDMPFVEMHRt4StiQS9CCvWLPZXDC2GIQsk5X5DWoAkZNCwQJaxEBevpkjSD6pYMyYhke2UcjRidMkMdq6dGXh8IMnMUVUGbCpSPvDYPD7qzckKAJgzTzc/IOjU</vt:lpwstr>
  </property>
  <property fmtid="{D5CDD505-2E9C-101B-9397-08002B2CF9AE}" pid="52" name="x1ye=142">
    <vt:lpwstr>K9nTPfjTecQo23tPD4drQAphilLpyCbp5qF9FQ4oveLCk6W6zwAXb0tyPsNLVvMgqLxUKreqKQ74DE5YX+qioJuj/7tSVNw+FIYF5O/J6bqkg59yqw+r3xf3ojwJteYL95hS7p90PLQPWrwM/NbDrLY8gZS8QWz7BtzuRPE405zo9s0JdIKkfTN8pDS8XSkL7t7X4OXg0U0LO/VQF7VG/evt19AWnok2Ov90pTVgY0f59DT7xY6l31tMAwNRWT5</vt:lpwstr>
  </property>
  <property fmtid="{D5CDD505-2E9C-101B-9397-08002B2CF9AE}" pid="53" name="x1ye=143">
    <vt:lpwstr>KhUUL10ATjXVStTxc88Xyje6WLbWcEAzXkOp3kX70s6gWkdzbPCIz9tsCIFTw+tNQ9CzwcK+aY6bdztLfIhHwgbryrdRSVopCutazq/yzQz19Ciy2J8rdjOTgmn8z/6DF6uL9Zw1JvZj8jdRcrsfL2luzluyLdYkqbgbtSwGuADqgjQk/4SPmRtKpCy8dd8hfMryDAtta+EYil4KsnVclLed/ZmD72PKRfdnoyGSFHhcYo0pkhaM96BCRK++O7q</vt:lpwstr>
  </property>
  <property fmtid="{D5CDD505-2E9C-101B-9397-08002B2CF9AE}" pid="54" name="x1ye=144">
    <vt:lpwstr>UVfg3WqGFo/H5kxNBppOflf4MF3e8cpzSN2FYKLEzdbr55uZtG5y5KJ7N6Q8j4miaSNrW1CoUwHCYR7i1yglJLe+msqpS25fWAhOM7FXrloWI7j/dIBkSfGnPE8xqCHJkHgPjbXtd4D09JowjGl9u4u5MA0vBxiRQJ8j31QoZoPiEd8MyHeZH4cw1xhvr5CJkUBmHyT9xMEBpODwnarPtoO0oDVabSAqhtOKHvJKUWiHiZ4yU4BA+um1mfFUkcX</vt:lpwstr>
  </property>
  <property fmtid="{D5CDD505-2E9C-101B-9397-08002B2CF9AE}" pid="55" name="x1ye=145">
    <vt:lpwstr>c+XPTGv8abQ07x2T0TrevxwN/4i23N+eHBdfCAA/XksL4tKyc9j3prBDCls3b43CZQE54E1VJnGivDlV+7LyX9a3AB2pPjvAYzQxEKgDBaUOE6IZj0hpTgyzyW7cUnilmN27s33tLSGFZRpGD4iwYViZa+Pr7+EQv8eR4Hl6m1ZoJdxTWjvOjMjxXw87qL7Q6e9/Z+uUbGRIutdEWTsbGZt1lFb9XJOzIbiFilJXOTOXEhu0442k6q+60F7YJQ9</vt:lpwstr>
  </property>
  <property fmtid="{D5CDD505-2E9C-101B-9397-08002B2CF9AE}" pid="56" name="x1ye=146">
    <vt:lpwstr>EAVrSJKO0G5YpTN+ac5T6GXLf9Jz5II+bfWk6k6qs9PdxoRSRY/PsS/X6DYclauqYMI2Hbtx/mCYEor74r6AM70lpoN3PjXsJ1TeXOTDYus1NpG1+3krrX1oeOZBCTpc6A3kXrq1zW6HWpsRTLQzo6aeuHab1ORmWN4x+gV6T6adiqhNzJTIG5pMKFoj/A6lj0ksxPRHBElEnJOTX7d0CehDP3eMZG/j7aL0B7/gT8OJwLJMI7H7X9MAFgcHKf+</vt:lpwstr>
  </property>
  <property fmtid="{D5CDD505-2E9C-101B-9397-08002B2CF9AE}" pid="57" name="x1ye=147">
    <vt:lpwstr>Doky8CIbvCxK6RljfJTALacywvUOn4KKdwR38chb5lhMQPUDmHXHRot+nHbZcmPWZUpFqRZ0RSMPIACty6KHmoF8KNrzNEmFaRhstjC560Mk1SAM9AukDj4fFsnldtIXaAFembbgvIQpFDW9y6hKm27ycXyvF4kVv/+/QfQKcW5eJEAAA==</vt:lpwstr>
  </property>
  <property fmtid="{D5CDD505-2E9C-101B-9397-08002B2CF9AE}" pid="58" name="x1ye=15">
    <vt:lpwstr>iXKYyWwr2kn8HVwSiYTGDLaeZkgyH2DRXG7yZOpJI68OaUFp31YNRK+9vT12uFAdRLtt4KhvweO7uW6iDpbOC9H2ALJFYri0BFeJcdOUkxLtb+vNGlT2id11t4GM6YqZe2utV3OdSmz/VISVpnMDJA7sjGU+jDVd/B9t0EqOkzGHmd3j/7u0rf6UrCFzD+ZJ9r3wfd54MR9Ss36WR5KKXvpei9u2SpzpLVWW3e+MG0nXVyD8iLEjBxsaiXCC196</vt:lpwstr>
  </property>
  <property fmtid="{D5CDD505-2E9C-101B-9397-08002B2CF9AE}" pid="59" name="x1ye=16">
    <vt:lpwstr>VgNCXU7tmIJt8JIWlp7NUhS0wsYlS3VI2QIVd1pUwhIWiK0rwMZ6qjycicqqy90ufCHHaTgxt2/vbbE6o5NxEFBdTEJg2YTFcYnWoja5bMv8mEurMjhWDV7idiavzE7T0wrl50bjlP/afklrx7Md5cJiP8H7VmfSBQYUtlz02b34aCekb+T+RvR1CaFlkYtX7rCkrbBQw33XfmK6HOaOBGymCVD4gcoPHeaX3fknMGju8cviz0/q4F5wrJuMD27</vt:lpwstr>
  </property>
  <property fmtid="{D5CDD505-2E9C-101B-9397-08002B2CF9AE}" pid="60" name="x1ye=17">
    <vt:lpwstr>JV7sbvRZevuDhW5LdHvAk9CzJdPnHExmDqTR9LZ3g0KZVa2Sup8otGb7dVvaEruAbeTYMqrosD1oEUCDaOUxhMNgFT3FACr+srDj38KRdqx8amS8lji6MKLa1YAQRVmg/4LlIDYm+FuQtXBdke9bt5K9wFXBbsXHsaXiqHpvuf3Qxk8cakG9PVyl4c7Z6fQQ1vvuNO423Z4sc5toyoyi2L8hKLvyj6d9+5bhKlSklbE1p5iKjM/Q311ghDs8PmV</vt:lpwstr>
  </property>
  <property fmtid="{D5CDD505-2E9C-101B-9397-08002B2CF9AE}" pid="61" name="x1ye=18">
    <vt:lpwstr>j96zNSpoNCWn+19ae7hCnd2tKO4O4qCfM9W8O/1OG9Eh7N6ppwnt7hCaD8oh4q3FK0cQyCH0sggl4aXMCyVyWLOyUPE5bPDr3AYT1qgS5/8Pw3HRAraQZ5Jvnj4TXGONiipkD+8q2ojctbrHzcYXrmWIlNy8BDhTbKo9+3LsyQre9pihmW+0nA3tLTlpzu7yZbEHhC8WmMyAELs+oHihwilVM1D8i8zHbioJtnnYu++N6nrVd+MWPkJxtyd2M2P</vt:lpwstr>
  </property>
  <property fmtid="{D5CDD505-2E9C-101B-9397-08002B2CF9AE}" pid="62" name="x1ye=19">
    <vt:lpwstr>nH0+Qk5Q2ZGfum8bkSq5Fy9QY5dEReOcAMjn6gYsENRzQ0nMCavPsN8W+Ap724oa7mSuWtQiGev2QJ5I8IC3K3prnCITY0gm7ehJIU5CAoviVngznKVVCYbJtpi83Q05AznFehwfbyZXxPBcT+X73zegGV66edulcydcXDwg8l4iX3U4QreWnYQQeGVXNoIBuza49NTlyiBJnk/M4Kg0dNpbSB+CJkLz4d44i7YzVv6hvHMiUxHkz740NraE9BH</vt:lpwstr>
  </property>
  <property fmtid="{D5CDD505-2E9C-101B-9397-08002B2CF9AE}" pid="63" name="x1ye=2">
    <vt:lpwstr>JuJ/te35v1EN1CKwucT6R5+G2YJGD1bvn3tJCo5JP/I+f4REa+qSoqc3OYpMS+8WrLG/GNosozmw7fWDAWc3LWwFzzrmK7R/ACYzv8WGkLdkxxo/GxB2Hby6WQDUbPwkfa/nod3xsE/ul/Ypm0ZXtSdv/lZtnIh0hjxyYfYj74gsSVLkj8kJDTf1OOg6yyp+guGgqWvOkp8mDW0YAEJm8BcaXW0q09KcWG9ZOdZfQPib5fLfW99iaWs0O4ln5xa</vt:lpwstr>
  </property>
  <property fmtid="{D5CDD505-2E9C-101B-9397-08002B2CF9AE}" pid="64" name="x1ye=20">
    <vt:lpwstr>SqNXhxaMRlko5MvR761Azz59bNReqAGB5C35o9XMjrB+CjCbx2ZfO/y1SWYRYIfe1UjoDQggCriDs6cej3iLmSpsMObGn8d8tllbU0DQoW8WAPy7+qlXSg2Y6BL9lsW9OScjISP33S/6TDiUVauCiGZLaVZoneqaiMpRImhD+YwcQdpXFwU+Vma81vixonfSb/XjoBeAuBNmlq4nvoJoNMr7oskdk1gzmyZHBDURdlJ14my9vjzm3NJa8saJTo0</vt:lpwstr>
  </property>
  <property fmtid="{D5CDD505-2E9C-101B-9397-08002B2CF9AE}" pid="65" name="x1ye=21">
    <vt:lpwstr>sj3IMeejMuBSk/uouc5FPRS5wRhlzi4uwXiyGRBoHjL8LQzWcQO67bpCfGtXKY6pssvzqRg1ds54g2XVwHrrXqxNNpopSLXHlAwVrmZZV3vJE2+L+RDpZ064IHoKR7K6Ti0J6Gl3d1IWjemyUPfA7TbWJr9+ybKNGBlz413iFRZdxEpcPWrgZHVC6P824+JTborpfatNfcm296wqwj72c2pI97xvwtxOC1T7Y7/onBIAPBadCBU0XJu/hyN5srM</vt:lpwstr>
  </property>
  <property fmtid="{D5CDD505-2E9C-101B-9397-08002B2CF9AE}" pid="66" name="x1ye=22">
    <vt:lpwstr>msPiMxHvlvIrzzlxhjjCntM33zZ4UPsqzUMwPt/VwbKmcgMjrMOV5PaN4U0+5gOxmWqh0gEJXDOga51yiR6VPe2IFg7Pf5rnBEz8T8O49KysOrFjo2Ic+J7DPSLXWgWD3BWi5qPcV35mWXRGnpaB6QUvcis65mqwLRa2SPgEjvRNyxeXFkanFF3avNzVYRlLugTsBal8Yx5B+iTiRpfO9pmE74WH9RlCKYLt57S6lENVHxrwu6aAHBveUZCh0Rl</vt:lpwstr>
  </property>
  <property fmtid="{D5CDD505-2E9C-101B-9397-08002B2CF9AE}" pid="67" name="x1ye=23">
    <vt:lpwstr>A6WlN/bv9vpFTVLwme3JS3x4VW84Xr1jak8YHhOCvpgv37HpWelqWs6t9KITbPlA2qAB+RzW2LOT4uLtIlGE++Wq5wIxjCbJT8wUI5puJX486VHy1fDg2jqyapYjJkGaGGLw0+JrHWzbdwPdccujkjR72XEeSrrdA25tOMVc5t3aCWMxRRtqdvwOrgIXV71Zqb7873BawkTh6kDzZZRoH584P53hayjoRQtObp1xC8N9hxEwM+kXI+MXMe60mCV</vt:lpwstr>
  </property>
  <property fmtid="{D5CDD505-2E9C-101B-9397-08002B2CF9AE}" pid="68" name="x1ye=24">
    <vt:lpwstr>SH2Aylp6BkdbeVM4EW5Cbg/iYC6azWHhVg0lBxwF9qBDHToiLpNfBqnsj2ZGu9cK5F8Qi2YEC45EoS8DUrjlekXMXeeKWbpYt09x6OiIhrkOeCNu9NscPwtmsXpwqwxPZTKo7L+5n4MmcllovIStTSQMHGF8A5wCEkxLut2E8knoV3pZHu2mUtIBfG68E0hKOsh7L/YBuv7lP/tnTSnigKy2rJQ3/0y+U2FiC34iClc2jmREu+In0RoimRsZ/ms</vt:lpwstr>
  </property>
  <property fmtid="{D5CDD505-2E9C-101B-9397-08002B2CF9AE}" pid="69" name="x1ye=25">
    <vt:lpwstr>p2kgmgeTtynBCeY03guuNwEZs8zyDMgn50yXQXv4ZJagJvepkX4y7SSkof9NyYSktjbKt0ml0bY2wc1VqlkaKpHJvElZII7G4UhixROoxp2K4sK9A7lKVSm3TXwwQqg+4NYDJER8vsFbdt6aXTC/7gckdoB9cBuGKXRTX+/wml/qcNvRNj3E+giFng7OneaA5ZFB4lH0CrM1HeIIhqW54XR5L9tEt4+mMY+mjuXR6/AwIZt+w9x0BWyCWu+wvNq</vt:lpwstr>
  </property>
  <property fmtid="{D5CDD505-2E9C-101B-9397-08002B2CF9AE}" pid="70" name="x1ye=26">
    <vt:lpwstr>9JoPgdXyOiTAG7H/eBztucRfq1EX6+l6TkHhs6ngXAFw/YJ90MlTmHTZD5kBJacf15xxd/GxCj50RWoQpQrt87x+M1/9F7ShaN8bRye80gz/PmMmcex/u6jR8y+hue1fbQqbMB3HgzbAej3WgUeELrYwIpa1whj4gzri/K+UmbzUBmvE8rlpMPToETl2Cc8Z2RGxdHO+YDiT1omFDO1ixMcHqygRstG+huiwxLVH2fYTalgU7TVV8BHFPYIEMja</vt:lpwstr>
  </property>
  <property fmtid="{D5CDD505-2E9C-101B-9397-08002B2CF9AE}" pid="71" name="x1ye=27">
    <vt:lpwstr>SPDcioRruWOM48IwuBksR3V2mcsuW5yML+C11M4sR+BW296iA9XXkWNKY3gp39ifo8rZyCKTs5zpwSm84fG2ieYspOlM56L1lMWQdcIvmvkS2EnMPMdT6yA7t6Dn3saSEfk9lTKF20uk9lav+Sh2UHxioL6tQP79ChCaQjoCra1STCQM1W7H382QW/aPJi+BFQfRTLifTt+CvIUyOVZfCNI49taUpl+X1uC5P4rOzhMfsPN3ZnBz3BuyhWOENA2</vt:lpwstr>
  </property>
  <property fmtid="{D5CDD505-2E9C-101B-9397-08002B2CF9AE}" pid="72" name="x1ye=28">
    <vt:lpwstr>nnL+IkGeXmuSxLNVHIPkyPT3vkTgR+C5y68wPKknTot0+bN+t8CrshTiUW+b3Qe3Vm53eNMVnTVwdvhAkiAMz4nf8KfQF0aT2AcQ0+jno/vaRNs7KTwSXNUFARFl9k59wvTiDACZIZ+agoRKDh+snQ9efmCPw6YDTLCu35HX7dltKgi8LQLOnhlxQuh6lqz0zIhyV+JzQLpkQBqyTXHbdqJyiqcNQByV6BVjhemoOOR5KS1KH9VinhFPKxWTNAv</vt:lpwstr>
  </property>
  <property fmtid="{D5CDD505-2E9C-101B-9397-08002B2CF9AE}" pid="73" name="x1ye=29">
    <vt:lpwstr>k/j2H9c8FxYY01HES3vcg2+tHaMzFY4o2wDHpRxUzSATm6y7epV7oaqzdSm075MpPHHDFJWvqd0NR+xg87nCyhVdPhADcw4GXaJ0jv3VfZ8pPjDnAt0/3xLjN77mDnWXU2qeJThS+YSLdm9+p/Ojg0XnE+Eh7EhdFiM+Rv8Zs/enWxyO/9p7QQRiLd9SvU0z15Mm962fYB5wcKOKSSf45Ta4mKNuXTdSkcdo5NB5diPOkHbCBJZqfMtvlHjWem5</vt:lpwstr>
  </property>
  <property fmtid="{D5CDD505-2E9C-101B-9397-08002B2CF9AE}" pid="74" name="x1ye=3">
    <vt:lpwstr>vxbblvkSrzV0/YsBwcbB4gltGl+nnUKW1SzeKYTRRgYib4/URPaEpHDwUbX+Y3nAhhp8VLc3JT+ZBigC90WxQu03W3uzyIxiSFZhGF6/jxy/UVeh1PfG/stY4KvxBd6ggse1QsLgGBW+rFt88WvssE78cwmKcxLqs9GOAw6qEOhbTiLYM6qtgqZxN4Z4aeIZ6PYFFze++u56qIyGbS1pBHMqhslt9E+QUkgyQkFMrG5HhFKSj1peFk2iItN3VXd</vt:lpwstr>
  </property>
  <property fmtid="{D5CDD505-2E9C-101B-9397-08002B2CF9AE}" pid="75" name="x1ye=30">
    <vt:lpwstr>X/sXwBZUfoJsH6mREGTwiexPyzLALmsWaMa3Cyymctz4Ax5pO7tFfqx1DQg8E++6l8BO9TOwZke/wkSpD0h0mZQSVNrrplqn4Q5JAJVXhZu5r4eP8jc1RLcb26lJTUGCjf2VQqz6+gNiKx8HCFVfwgCiVJrtcch1Hq3aV1I+mjmya0KRosKygxfFmy9KYDJkhflNgv/SSvv639dCyXUo0y303v9H/S63t7hXzhn9inb7CPcfkmPdHfD+nmymVQd</vt:lpwstr>
  </property>
  <property fmtid="{D5CDD505-2E9C-101B-9397-08002B2CF9AE}" pid="76" name="x1ye=31">
    <vt:lpwstr>lrLGfBVZOadFYWr4p1cJ3Eyqys2a1ijPu24XI3zIW6gnGgid5vwrbs/JzPcD66f+eAWWaD+2J469dZN+s5jvuHYTfaQBAy5hdzrLU39ku1ncGgZ+fXUMpICx1zhNUSZ5GH8PGxqnppwab7AnDZuWFAK4pgGqYedHD+VRLD120To5RXMPNHFt8KXH6bTE0o1v8bVKhGQI7MfDwFLP4SLnd9J5w7CUxoJGK3soHMyE/by9TFzswFWaC4DO8WkDi80</vt:lpwstr>
  </property>
  <property fmtid="{D5CDD505-2E9C-101B-9397-08002B2CF9AE}" pid="77" name="x1ye=32">
    <vt:lpwstr>VyWpHexFDhQ8/zmLXldYfiPTxOCuEM4+UNyipTj1/bO4qdAzhlcNdPw4m58MrvDDb2mt5W88eaGcFA+YKm/50B5uiB/gNUvRkTUG4FL2/vIAYPZxbL7ZmFoYCN2wsu60v30+lszyfIPY6pkqJLZgLQPWyyOO4P8nbDueP4ry/Q60MsXGQX/lwBh4+Q1k5apM5+sUx5HkFdBx4LeAkZWDxD0r4QiC7/MnNG5cl82g2JJOSKg/kWGGTbCHMuedLZP</vt:lpwstr>
  </property>
  <property fmtid="{D5CDD505-2E9C-101B-9397-08002B2CF9AE}" pid="78" name="x1ye=33">
    <vt:lpwstr>3reORC2oUaBdGiP165E4uTCZZMCjWXb3N368F/sTDQ/kPfAfOiLIvA5dcSG2/5ke9CmXOh82GWN9DsOMFtFAHs2FBDZtpTjoaV6EosWbIrDWGy2gTAdFjJSNUm+2sGFqNtsFqzqQGZQxbvCx1101rBAMFP1hS+u9rbq2FaV4OYjHHSKwyhfyCXQI19EhalqkOatso4yAyb6PdCeDpdq2Xv/uq9U41r1HtaCRZr4E32AXxIxMK2gimsqVftRSMnF</vt:lpwstr>
  </property>
  <property fmtid="{D5CDD505-2E9C-101B-9397-08002B2CF9AE}" pid="79" name="x1ye=34">
    <vt:lpwstr>kVZnnCludaxbqBu3ZKCA1EbCMwGxzH9MOZZDY3ZLf9LfdSrctcABaWTh9xf3SCPcA3TDC+Ju3odS4z00pOdE2pv1dyi1LO7APQyW/djq68o+48bthnAp0jTW8LX+e2T68lZS+7pqSxCd3W7WZtACJhq1h72qBvjORbsznl/Mmx1AYCy8Cv15j2HTFumU/DUZJRGg+vHhRPQuDr5VhttQ0BdbpMya1EEB+UVOXdbKa5npCDiqf5bqnLFEhJ5BvNZ</vt:lpwstr>
  </property>
  <property fmtid="{D5CDD505-2E9C-101B-9397-08002B2CF9AE}" pid="80" name="x1ye=35">
    <vt:lpwstr>Ssm3f6ihekcVZ6ErNzgKrAzXNaQEfKzL4D0Vmn5pXgbKjuwbJKtbkHJWobUUQfP2WCwxCMjbEOEmj4RCZBhCT3hojIXCyv/MrXpuc7xY0/PtkI94bR8xb1S1/OKu1Lcka6q4nbrjc9OugJrRB/UXHAPANr0nJZvcKgQ8xPEGzO6X0vc+/VSI5dwBGTigJsV6nrhXdhOCAv/2l6qgPv+JtGHrUeBdnsjdWUMqySgTX6O8lWaLjlM5WWXjAHQNCUu</vt:lpwstr>
  </property>
  <property fmtid="{D5CDD505-2E9C-101B-9397-08002B2CF9AE}" pid="81" name="x1ye=36">
    <vt:lpwstr>rU9MI5a6mWJeO0zveDsw8OWJ1ZSoDuhgDQVXEDHqXVnVcjbMBHUR/ezEu+8T8BlAllt89qp+rR/ca2O8S4rBxybsMzQ2qjwE9KyMrqBYBXuVECpPDHr++utDuq7/Zi1Mdd5+3pWetTRnv4HfPC9uG8+DcMvqdGbYdDGu8+54RqMsvAH3lKcGGyWBRy5YDYu9Qc6cVzKXCOOJzeP0qW7qjkPmi9Vbn+qcmDRIv/K5t1+S4JsZZW8EOn2keNjaKgU</vt:lpwstr>
  </property>
  <property fmtid="{D5CDD505-2E9C-101B-9397-08002B2CF9AE}" pid="82" name="x1ye=37">
    <vt:lpwstr>2lXd040bZlLA2EGCDKuTnm2OHmFLd4QdtrtJ+sh+YX8o9J22dBDn0bsJ7dM7XsjBdC6+KFxFWDeE08D6C98z8h/V3rfwpIL+qLRvD+1cJm2mx9dHsGJT7DirVNJ9nmwAOCAHg4ulgu0GEHNY2eds+seaWDgy04BseQiETatpSbQd95TDw+/k5VWPbUk6ASnaLthFwowvMYERAn4GtaGFN1rmRzQrtP/p6tN8X73T8XDScxvU0vPfCPRntag/VoL</vt:lpwstr>
  </property>
  <property fmtid="{D5CDD505-2E9C-101B-9397-08002B2CF9AE}" pid="83" name="x1ye=38">
    <vt:lpwstr>13shACwQlkz4dyIrrttJ2oVER7OmcaivFG3SLWG8x+mcvwwp5yvT7YfQOCQvjs2uF0csLmU9bD/BpuRadbQZMVg+YBvOECFsl5v46vE5ONSUJZi+zsF5+OHRexBZnUg1AJmI1/q9NT1ZT1Eqa72lkV8Rfvx+vn5bQQk1M9BzKWD0Dd/BjV1lBjygW5sJf7louqVQ6j9os2vV4TPod2p5PHebCN1N01MISbo8x6vU+T/LqV1mAMlq/UKYgqvL0e7</vt:lpwstr>
  </property>
  <property fmtid="{D5CDD505-2E9C-101B-9397-08002B2CF9AE}" pid="84" name="x1ye=39">
    <vt:lpwstr>GyH3fQuiR3fi5zdLyr5BWKxFtm+ZVSoP2+tAfFNX+XDEZybR4cpCNiApfuPWM38QfltPtu9ETfr7rYADjVsYEKZpP2pgL3ao+TL94j3FfAnD5ndtXfrnppw+BKmSwgj9JFnqlWAerj1LpyoqxT2KO6XmpEpj8zdbtGzZu4gtnTjuZtGf/ieBUyMptgbiapmLEUDiRHn65puCs+awNhulJXFJnU8erZS47XrAPob2iCfNGPDTl7Gy57/Vsgm92xP</vt:lpwstr>
  </property>
  <property fmtid="{D5CDD505-2E9C-101B-9397-08002B2CF9AE}" pid="85" name="x1ye=4">
    <vt:lpwstr>7Y6nc4Unl7PpKzUKObMMCdPQFnq5OhLJ99IMfJZl3JPbLEL6wVm3paDS9gOpp4cslWqbLbCELiGYKDi/IQ1ZLwW+GXkLwBMJ3nZ31YAqi6jPmlxyG4srz7JURrtayG9MxQ1VWK7kF/XoPTnCcoMyDGpoLw/rmK4G6POrxHUuUXZCbiIsfYv9uOm5VD9d0bpLFi7+ssy0QAqBbIwAo07K/4YuHAAUKqJshiJl4HBH75H2N/zeK5ACeg0wsPYTkE+</vt:lpwstr>
  </property>
  <property fmtid="{D5CDD505-2E9C-101B-9397-08002B2CF9AE}" pid="86" name="x1ye=40">
    <vt:lpwstr>DJ/fOI2qz8X1I/xEwJYb7Dz7S25b4wGqrhQQ3xRE1OSHBnhF4dGPbssLOTwEYta+/SD0E85Pok8xj8BbIP9Ro/g012O7QvJkzBsI5q/xZZdrBMMtKSLM1PGDsPoN2HMuinrQ9dczRwvwAKMsvMct8OlQSjATESv11yNnTQQ3Q1TMJH/vKafMWwDWCUvfUvBDF/PhipL4zBugdQqoJEGFXpDVQSY4cy9RYYLhLN2+mLKly2LaxF5wGlHqK7h56ic</vt:lpwstr>
  </property>
  <property fmtid="{D5CDD505-2E9C-101B-9397-08002B2CF9AE}" pid="87" name="x1ye=41">
    <vt:lpwstr>ou/UV9K+sjdjqf4YNmt0PG6E2axUJ/A1+ajxJAhrucbCav4heXZ9LlG4u0hphvQ//kR8CeE65csf1StJqSRcX7orBfiUvzcVDNGBe3o0oSGk9//WluDcyqnkrm/oOIHKfm050U22k9S2OCjY6VSNuxf35vAbsllWkyQ2X8S6Zwzm2tRt/2Cw9ghSw7JUsbpVdzvtMke3DYki9se37ijbCg/yYagvFppfh7vd6ZNoz2GSvBhZ07/oq3/edKxAC6A</vt:lpwstr>
  </property>
  <property fmtid="{D5CDD505-2E9C-101B-9397-08002B2CF9AE}" pid="88" name="x1ye=42">
    <vt:lpwstr>YqbaOrXBsv6y4UlQu4BY/xwVcNDRdNUjg0/QnTFBNjOGzM5/M05soIfBxXHoGBKEfUgLOqzWWF5xf/PaXD9kdN+Ri8uATxm0SZgRuPJ7oggVSRCi20/nLOLpg7EhAYfRWPU8L1ngPmDHJt+iV0gA69AgMUjnd3rbKLnVUQQZG4j9bbz5qlrc/GVbpaCh84CeeDFlzyfbcT6nuCz9ROuSFIBfvwX7NzgkVQoFGXUsxwHStfhwYyqOiFmrrDM00/1</vt:lpwstr>
  </property>
  <property fmtid="{D5CDD505-2E9C-101B-9397-08002B2CF9AE}" pid="89" name="x1ye=43">
    <vt:lpwstr>vr9tZsQB6VodbV8sAh2H0nBezvnEQsoKcPvwPrvGoDR19d+OrcSp5pXN2PJlrlf35JXyuSWo09S5pGh5Cnl0zXsKl+QQC+WZaRb0/ElTZQ5tikAFFCcCwgmap4tCs9dAJEIVdVChl30Xggv3dJ8/OjE0j8pmYLG9YP1sauWvSB7eC3PJ138RQFZcqHLqkUimf1ug7NgiWtwwdgzH2hJ+DWo1JtWFFYFB/MDUVMUfPaGJhpDPKdmtIuWCkT/7vch</vt:lpwstr>
  </property>
  <property fmtid="{D5CDD505-2E9C-101B-9397-08002B2CF9AE}" pid="90" name="x1ye=44">
    <vt:lpwstr>c3r7xCts42zOgcEvyMIAMHY5bMssS2bcs49h8DVVqNUHyfsYDQo60fEBJZk6i32R3XFjqcNdM71Vjf55Ti2Ut48tRgstNomkCz2c8qSAr3CsXyvxaV4vhROtOQzhx3Bh5eB8x5ZsBDZfjVJmYutm5BYy56UAHlkysiNNOQ7dHn1o4s5/aCbG9eTX+VS0kKRvT6b0dZEKD5RmhAtV8wQE7BZIvourK12482RX9wVS+DM1A5IMDIZHrWQFh8P/qPP</vt:lpwstr>
  </property>
  <property fmtid="{D5CDD505-2E9C-101B-9397-08002B2CF9AE}" pid="91" name="x1ye=45">
    <vt:lpwstr>uQ8rPh14yNq8wXOqz5ti3dS/70Rrx/rx9gsLPBDYdoMqRD8ViuJoRKV24J0m5KsatGFGJu+7RqWZbzXy+SOAGR/BOssu+ijfABzZEJI+x10e0X1W8x9Nkq+ggUBPhGPTXMet9I9nD1ze1Bz1EJ37CS087vqpT9IYpBp1kfu2zbT5xoCfzozN38K4ttJrNgtF1fPrld1HpGuQ+tBzE4mNU0O3vhSEfP3ePItyK1xuYP7DTBuiv/hHEviCKrg/MmR</vt:lpwstr>
  </property>
  <property fmtid="{D5CDD505-2E9C-101B-9397-08002B2CF9AE}" pid="92" name="x1ye=46">
    <vt:lpwstr>sVqAFeQ0NPAFaNkI90gpNXZ8uu9AzLPihgwVnqgk8JIk5m4y3vBUvbHRr5K0/4xnI/DzmXdtge6/K7E3+8vgf6o1R9v08lHpGy5qDqqr84KA7F+dEyC6Nk3dbu39EC5oCXsUcp4pSEyz2PR4cZwZWv+raWX5617eWjVa+LASHW4GW5rzhZfnuUrZGah6eJdcorRZOuSlN8e52tK8RrInaQgspxuBxMDiUZfs2bNPrPUOOumQ4LKgK629U3uEyNN</vt:lpwstr>
  </property>
  <property fmtid="{D5CDD505-2E9C-101B-9397-08002B2CF9AE}" pid="93" name="x1ye=47">
    <vt:lpwstr>pC5HuZgmLlvJDWnupMlGnkAbD+f3L9BkEaj+42DOW8UYYmHaZV7+sj2RjrfFoxvg75swrNZG6iDYFze1nFU1F7MdRNFFwCGS0syDrAOhUAjidTbjkQjc6ZXVhkmUoqdD7bEUAgoWNb0hxhnj9OkI+gTJWTk8gKKdzLyiJOKNDeuxIMcPYP8Oudkl+jw9e/XPHlq6oqG/Oi0bdJGzNH49kVitCuTIodQfzYoDZrhxkj4RziWoUASNtpO9I7tFOQC</vt:lpwstr>
  </property>
  <property fmtid="{D5CDD505-2E9C-101B-9397-08002B2CF9AE}" pid="94" name="x1ye=48">
    <vt:lpwstr>QDq/zQGm+NLUfr497KGI7TA6WFWDAOEb/Yz1AGOrKaoZpIu3b046d0GgzuQxuqVQ/obIM8NEu+NnnZmxIx7av2EOd+0Y1O52v23uazB0a6AVXLGvFcqkydtpVC/d0SsovKNvf0GxTLlrAfUm0KJtkh0h5JacRmQutafRk9CmYqlx4YdAhgNJX187Xx7y0KehQzNU0RlmHv09YUL4AVC2qWry/YuvU1LD2pTD93fsp4K2Tg4uSWBSLgiDAPn7LkI</vt:lpwstr>
  </property>
  <property fmtid="{D5CDD505-2E9C-101B-9397-08002B2CF9AE}" pid="95" name="x1ye=49">
    <vt:lpwstr>KBZ8hPFeNIo/qJzxbbWfCiryELe0P04Q/s0r8yTPktdB576S4/YSyRG2sEf+UCrpZKuABdIm0jIKBQ7o5t0bX+X1FynMSEEdQGWbhZJU1BKXhCxJNPyXzHzaEfJZZ0+nq7l83UsonAn9qyWgt65bTkvvB7qm4LO3w1k2f/Sc6FM5WyRO0lwC9B3VRJaMfp6h4UEyl4PSzp0DDox2jm1hjuDFD5D1iQR6bk56sFrxNw3RVjA9slX0qkZ4+iFRZnO</vt:lpwstr>
  </property>
  <property fmtid="{D5CDD505-2E9C-101B-9397-08002B2CF9AE}" pid="96" name="x1ye=5">
    <vt:lpwstr>Gtk6PCV99I918TZwz2GdSBQDpWDAtIpIlkas6KtGPJgNunlfQ+XCMAsFkC20yWQ7d2tfmJ55hh5XCSPvpQK/vLems0W8mjgeQSZ/mMkvpSX1UCCQoeGQWHChUW7fGD4MGjTOi8iwn1YKl0qco4k5biEQ+jVyl9eJHcw5D1lvcj7mNTv7up1k8aNihRR6Ifj7n1XQR9gOYWKuh39JMWdY4Q17K9E6suwdPeO3MbF3n5pkVSyTG6FiSUndQVE2YvG</vt:lpwstr>
  </property>
  <property fmtid="{D5CDD505-2E9C-101B-9397-08002B2CF9AE}" pid="97" name="x1ye=50">
    <vt:lpwstr>0v/PgeIu0ttuofzhXO5aFoRkItFTzYOILQaDx7S8wDiImzyOtiTtV8JM3lGLKgthylr8LL11ZY567Bg0AiG3IOxgOibwDdBq/U3FOhmfAJdnKQkf0DBYPuNr0NJt/naXQWr1SRX2Sz+XhS/BGYWu2UsXipyADgpCP5d0puHPC/laV0DZJsF0iaT55s6fOjuyudmNDqP5GmtBd2F7M1s9q7IKs8CSNn3j1dhMiEVijbPhG8TeiXdsGxtcdKLWZyw</vt:lpwstr>
  </property>
  <property fmtid="{D5CDD505-2E9C-101B-9397-08002B2CF9AE}" pid="98" name="x1ye=51">
    <vt:lpwstr>+0K60q4Is4T5r1Yz6XbpfxODW0hUcwfDSCLsI8soKcV3Wb04oBPtqng2n5Kzfwcn1GRmxFr6ts+l+71eq2YIxe+5uGVdC33Yp+/B8hY8FU1cnj6Wj/6FzCsiltvgwcxQzGZQ6TGh7iZHlCI47tP1qFvUsWDu5qLYSJriP+bryL7rWu320PYY77Z5ADWDo4t24MFiwpvFRyQ6KT5EyJeHVMVdFiPRd84DyjGTObL0g3iHuvBNahklHKx676gR0tX</vt:lpwstr>
  </property>
  <property fmtid="{D5CDD505-2E9C-101B-9397-08002B2CF9AE}" pid="99" name="x1ye=52">
    <vt:lpwstr>PhQLRiadQivfO/BN66Xi/vMJsPWUMF6+yyoJhFThG5sXSCCy22766hoVq/lMWRWwREQ0qCwiJ49rfwbIcZZv3i+OCJvuAHwnbLbVEyjftQAq+ZS6Q3YAZQXN5JW6trZG7Zw1BP9um0JncwZf3Gbl8CuujLZ9I2ExD7SzeAHNzE/1GqlsH23oODjjAf3Hf7B+LhlUEMD6LehsucrcObi5JflqN1MnxsuLQwn3fdLgIMCnK9dlkj0UIXWwviPBbgI</vt:lpwstr>
  </property>
  <property fmtid="{D5CDD505-2E9C-101B-9397-08002B2CF9AE}" pid="100" name="x1ye=53">
    <vt:lpwstr>W1TNQe1lppNN5fXOqpwrcr4waycNuR/OTXrEvJDZM9pr1iBPelnyAvAc89az6Zl18N/yl8YpPDd/1RKP8kKDfVNb4FFwpmfNHhdDnGGQyloCNp3N4S1BWMWyZiZlK2C471FStK/KMmAXSgn04oCwsYD4jiosU87Yv/2nKTR5a3d6kngWIVbBCYIOfdaZzqGdcDKTQeuzPXulH9KeML8Z2IPpupf58LrqfxibZ+FA1Sk5w7PBKSO6MqEYzOsDyHi</vt:lpwstr>
  </property>
  <property fmtid="{D5CDD505-2E9C-101B-9397-08002B2CF9AE}" pid="101" name="x1ye=54">
    <vt:lpwstr>ytrf/PXOLQy7tUmt+qYIg1D1p/p9C4RTm8Mj6Od/u0jrITyb4xvYeEzBcKqT6JfBY+2kWg8uUqUURYY8DEKR5dfIw13KBrX7ZYvmfa3MPR8A3Y1Bg3c15J1GdGe7c3CKJpsLOQcMbsMg3O2J1EiwZVYcqxAtz4H/4QcwT5jHJyhgCgHMAVtHgctI9VeZcEnOn8qOHQFiNzH3PBtc89pYZo1YRi+kKSIHUC66DESTbra9tNp5yku1+6lKmkH5xMH</vt:lpwstr>
  </property>
  <property fmtid="{D5CDD505-2E9C-101B-9397-08002B2CF9AE}" pid="102" name="x1ye=55">
    <vt:lpwstr>v25B0kq+UQ4FAfUWpml0iXD+m3N+/wWyZP5TuZl1OczeMAjABwKMttrOcUxBNRvfQ3uGG+ke78Xf8BnD6gT3VOU5dxkVIPaxPekvNb0sizBGo3i1ZLZ0R4B4uLN2ncPGU8DdsZIRnclROMKST+lUwEA4zlREzt29dksfWi66Uli49VBsQZwpQtVsRHgfvO6GQ/bXevUTwaQKHGsBw9b9XZfhdBLzb3XFqOkbCR5xH2WRZpzltYifK9Oqk4CcXj4</vt:lpwstr>
  </property>
  <property fmtid="{D5CDD505-2E9C-101B-9397-08002B2CF9AE}" pid="103" name="x1ye=56">
    <vt:lpwstr>vSh3hAXS41hxUNdqzROrrxmK8Dp2bBKpLW0vFIzQ0g/3f5pnxyDQN0h/Urxq7UXnbao0VD1wUPe7wV8OatDPRMectEJ6kl6bFl8Pc0G9lW/c+O2qMRWlX0O8f/Vemc8FL598OdN87RjCbFUrukm1XjKY3JKwajYN1NnZEbr0+cLGyCsFZrBgWFs9fOE5X4wHfiVEpbWk1zmkbKzVcru13mRjQqFedkKbmHz0XsH1Wm+VfOJHY+AdgSazmpG+r0Q</vt:lpwstr>
  </property>
  <property fmtid="{D5CDD505-2E9C-101B-9397-08002B2CF9AE}" pid="104" name="x1ye=57">
    <vt:lpwstr>rXSH5Q4/19M5SpWOG1WII1sOnyujH0/QB+EPPUpz9OL+xG6WqZEo3zi/V4K6vx2Hr8dIJ/j2MisuG+KkemcFqpwbMcIfN4KDVjPiS8AoHarxOenj1zy2kqdLDt0yOSt9xob7WknNWzI/yKlFaCdiN8r6kwM0m4oXWyW+TQo4wW5/h41dfKvHqe2zyCmNiHKJ+2HDTF9ITtiWjiy7Z6vuT5NLkNKwTmdmmhue62Pt39PBcmGu0v5eIBxeDJhaq0k</vt:lpwstr>
  </property>
  <property fmtid="{D5CDD505-2E9C-101B-9397-08002B2CF9AE}" pid="105" name="x1ye=58">
    <vt:lpwstr>yNcO+kwcPtXvJbCAW/RJVrzHZRlq8QEoSBp8U67blX8Yh5te8fY/jl78qTsm7y3dZDb/VYYjO+rsjslJZ9KbHhEDN8N1aDY+3QP8wLMYd3fsIOaawPg7MxcTva6Yi5PsjxVztJYAbyYpPiNvSrCzg6upOTorN/WgZjVyw3h/se/fJAF1GcpXv5TO9Jl5u4sUXV+xzmJXwsFzEWTfkVDDCJDOviJq+/gNb4hB86oYktN5NcC2COmMGbetbsZfkdn</vt:lpwstr>
  </property>
  <property fmtid="{D5CDD505-2E9C-101B-9397-08002B2CF9AE}" pid="106" name="x1ye=59">
    <vt:lpwstr>BJVBwZQ+f1c+xj09YUzx/Gt5i0Z05gE8rw/MZwdO4mXGxAncF/dSxGNYVXcbJ/56b2P3olJemz2LjqS4rQL8QaFsQGVwK2/a3pHPRppJMU3VAsp//8XSZpL4XAKIXhcCqE7AY8EUC1IscdJHWJylWZjQCtj8DYALa2kGPTdkMCRzGPd5+FRg9yx5MitKRDwFw+sZgYin/6sLxpRCqDGZX1+TRntPw77K1NpO5uC7VcrwN6UrZuFLjRXqSTVOFvC</vt:lpwstr>
  </property>
  <property fmtid="{D5CDD505-2E9C-101B-9397-08002B2CF9AE}" pid="107" name="x1ye=6">
    <vt:lpwstr>4F9/Fjl4zfIoR1VN48Dsm6fdHpGmP7Np1uObPZpL2mB6J53bLT8aW8nEybGY4ddATviBnhFLeSnQha97ZLrKjFyvxMVh1KEmkygBosxpdi+b9QHmbbtN65eRPIyLocT+nw9VWsaGb1nPUbXrQnRP2oLt2UDKevIAXa7YL+J019nx+HAeJFwH4IffBo0dnD27GmDZcru2XUlbqMWPikktxxao1XjBkjIQ5CVjRF3eapZomz0bdIS5bY0diA2uaAb</vt:lpwstr>
  </property>
  <property fmtid="{D5CDD505-2E9C-101B-9397-08002B2CF9AE}" pid="108" name="x1ye=60">
    <vt:lpwstr>/K2D/xULpvSIXo/sAWcW7sPFItm3nTBTLlzdTsfejUmUGG1ezn5EVOZOF8hFNaMrtbzzBmPdRTs7QNA3OYa8qxnmYnWVqCPpvucfcG9Lbe5kJpPu4vbTmHeIAQMLY5C/QazDDa4oIFeMPY4nw2I2IKa0DT/MLpU3P0h6kK6UrrSyAzWwM5xHytwlJHHmiuW123hkOIHECzqcvrQwbJc7gtShzkQBZ22labShwj+DQ/guac/PLQbBTVRXQXAUISH</vt:lpwstr>
  </property>
  <property fmtid="{D5CDD505-2E9C-101B-9397-08002B2CF9AE}" pid="109" name="x1ye=61">
    <vt:lpwstr>Bo2fSL0r43QwBA8Ll6y0dR6tPpSR/SsmbooYHmLXdKXZXUHKzckCNAGT56qD7N1Cmqhxq01P3F1SWDqR9wsuwWZx6aJF4maYdxS0XWyaw7Sdc2xCFV8aYom0bQgtzoObYXLnk58zWXjbMfnTcVarKtZ9qaRyiqA4ibTxXleLhVhfzXJkchRhJruBPAlK4gqwf870ao2XrqKnX3eiPSvDhlo9XwThj6I268YoPORB8JFENX8PvZHSnq+AQR+y+g4</vt:lpwstr>
  </property>
  <property fmtid="{D5CDD505-2E9C-101B-9397-08002B2CF9AE}" pid="110" name="x1ye=62">
    <vt:lpwstr>rio5syl9NBFvIV/UGVdQygUltaPDer4mGoUyRMpqgIHApTmoDD3COwzG6lGv71wpk8xQhkim1/pGNqRU1jjTNFkZQbDBt98yFWuuM7t9YPlFi5fr7IV+hsdv7m0Ctx9t2lWzGQKUKKhi0tGp8k+Irj7dF+W+BEq7vqfZfLr+8R3S9gvMgNp3e8fA6Hbd55/mpVophaO0xhbtUKug29xt8eI9oUSRRcccEMBUcephbQ6XvYiugp3BY5b8Chl4ajA</vt:lpwstr>
  </property>
  <property fmtid="{D5CDD505-2E9C-101B-9397-08002B2CF9AE}" pid="111" name="x1ye=63">
    <vt:lpwstr>TJT9to0Bic1nOf6O0sHn5uxFGWTBeXYWdCu9GWrRnVZW7R02Ln7b2Dgia9P+yds81/c3Xv0DE7uuhkLZTcsfkVRhL/wD1uzrNP89IknE+pAMOJBSMhSwD3i2NUuU7ZERuhUUNDNkqWLTo7tIU+wAuY2FIs3dL20bBt0S/35EEKUJctIwuoIFPhcCr6YIJVicIhdpbybqMZ+p/d+GVeHae7zS93PTh0A4cVJD7cmz2rE+PImYJ+6PC+TOko0iJBq</vt:lpwstr>
  </property>
  <property fmtid="{D5CDD505-2E9C-101B-9397-08002B2CF9AE}" pid="112" name="x1ye=64">
    <vt:lpwstr>pRflL/TlH9McBhxCO2EPwungvV88KoRBIdCPcz7U5DhYvXecQJTaoJv06nVCPZINCmjWN0VFEtN3LtizroH1r3TEEVKXVR4+rYaQjtgPFuPx34tUYNS9uSAVzSuChfyyPwl+uz8rltnAhl3y5kAfBxgytyt700HnuM5RGy8fUDHw+tKwV62SCpTjM5mbA5iYhIlQKSZml0Yxor8dTX3zFMkLpxmash8J+H4bpF+kDizihmKx9xmPfLZ6J56YfTe</vt:lpwstr>
  </property>
  <property fmtid="{D5CDD505-2E9C-101B-9397-08002B2CF9AE}" pid="113" name="x1ye=65">
    <vt:lpwstr>WQSHh8WuItwFXBu0SJZFfo3B1NC9rmo1lXKocILzMfXPKLQhCTJInTX97VWc4oldPp+illnt0gVjdmxXCUSUEunZKTNihP9fyyC+RDNB2z2q7X+6e5Fau/hxeO0Cn/fGstc6iiM4pz6UTNcur8+VbtD90pTub9HljsiR43HQOy5se3X87k1roHIjmqFa9Z0SrCsQRKcC4z/7Jw8m2HeTnzj3FvKe3c1URHRefDMgrxaUg8NnFUdztuvHb4IoQoQ</vt:lpwstr>
  </property>
  <property fmtid="{D5CDD505-2E9C-101B-9397-08002B2CF9AE}" pid="114" name="x1ye=66">
    <vt:lpwstr>I4ZWpN/xKWy13a6gtuNnKJVTgPXPRFA67a3u8WtDqvl7o8Djo8RsdzveVlbc+aKnm6QWt7hHtOMzbIdx+l4rBCCraoFQzvloJye7SSVtp7+oUyY25D/TSwn4YBQamO1G23HYGaWCpxKoIqZ9OA5DRE7WIQ8pGa3TzMWnixKZhnZJhC61x9t5MO1ly7mvku1elU428G9NIlZESF1D+OzmI9ViAIow/EgkEGWeLuzg53Brenv+Tu8yWErvrrHIbu2</vt:lpwstr>
  </property>
  <property fmtid="{D5CDD505-2E9C-101B-9397-08002B2CF9AE}" pid="115" name="x1ye=67">
    <vt:lpwstr>W2Hqprh0Z/1AL2nb8L9qn1jgVUTAglgR8xh5ma5H33VL3Y3w57v6nZieEubF3BOyxlNZKjxjLSmvdqf4xhImk2UT2SQQDNZCAA8hNKCVtB+Ef8KMgnpKxvRYoKOikw2ymiFzdVtIQD2fJSgP80027Ykmt7n6o1RQ3QumDJbZ61L4cVqMPJK1d4Vnv3c7gQ82AQJjLN0lyLQjnt3DcpXX0c+4womwIXV2ZkH1zuFLvgnrn6ssVIHWTLaqeWu56JV</vt:lpwstr>
  </property>
  <property fmtid="{D5CDD505-2E9C-101B-9397-08002B2CF9AE}" pid="116" name="x1ye=68">
    <vt:lpwstr>BVRhaP89q1efk1MJNB2XL2vlzfhtVk2uXXCI5G2PVlJ6ysE/rtZSI0YTm/wSwWN10Z+du5x0DOorD4RJzXGzYN1wAyXgYQbo+k/4/mG1PU7TkybzByLGsVIngIAvodmev+tb83NjXnvaey5yq0lSPcD5MQbMj8Yq4fLEYVjWaFQAFkON+oPEaWlRbuMgw3JxWA7IinwqvsK0vnJVCoG88ACw9mseJZJtCvAZC42qP4hZCQoBn29Kfq0eSFSkZRg</vt:lpwstr>
  </property>
  <property fmtid="{D5CDD505-2E9C-101B-9397-08002B2CF9AE}" pid="117" name="x1ye=69">
    <vt:lpwstr>KdiPXmjqs/t7xj2dqy827+50HV26IEXzLFBi6hLZGHmjNXRQZzN71e4z3uRL+PJbJCQd7vLuAclWHT8diK/dFRkuSfDOm8TN2/94q5v0j000dBBuZ0wUSBpfvagkNTKv9PIykfk/zpn8U9jul8ce6YJ3hfAQ8iF/mG1SofcSWFbG468Q+x8FnbGp54CS+0Jnx/Nlk8fKphb3ek5KM38ga9WZjcNzYo9VBGzvDOi+YP1/0nCwIVWx+PxEKZhAsRn</vt:lpwstr>
  </property>
  <property fmtid="{D5CDD505-2E9C-101B-9397-08002B2CF9AE}" pid="118" name="x1ye=7">
    <vt:lpwstr>qPu5OfoGdBP5kuOGz2KKqf7qSsIwtxdMWcu74l9duPjrGD+iZpwTwjnTJBpo8LCsHeMZuUid5QN2GRsuUuWWT5ihowr+kSNkZZSuqq/soO6njp+smVJ9wVD9HMOv5QpYBdQHCdv+LzPcMUf557jTo58LgPaTQ8mnqVLZAtr88n1BHgtoAmzA84KHc9hhMQBwLQ8U3jyDm6kf6caTIiR39fCDFGKmscmrvoQcosWvVubOdw5DUGp1VN6UbuNwTxu</vt:lpwstr>
  </property>
  <property fmtid="{D5CDD505-2E9C-101B-9397-08002B2CF9AE}" pid="119" name="x1ye=70">
    <vt:lpwstr>3kyRsdM6ivLFoLZVJ0NyAu9jn3gL27kyZ19SqadZd8RB66X1ESMsl5J/JthvgtCF6desVK1UOLHh1ssUdqdMbUVEhXqn6B09a+RlqL0LWxmssbLbE6KMHwQzV3E1lhqPNjhr12DrYdqR1ebFtlBkF20Ig6sJaRbLqiHkpxKBJax2vh+cz6HfYhtbTmJ06cs5YBjoik0bTMouXQ3D5BuvNJVKxbKG8axeCRdm3rqeAMhoOWYbIOWNc+ygM0RFfE5</vt:lpwstr>
  </property>
  <property fmtid="{D5CDD505-2E9C-101B-9397-08002B2CF9AE}" pid="120" name="x1ye=71">
    <vt:lpwstr>9tih/BF8WeKzQGxqkndGX7RgPzrrQWzLjNunFbQXyJD17BHAkaipg/qXEL+zplRZcXC8NlkdUCVET9nU/eU1eboJ/+kENGrLU7V3U8nou9iel7gpjhXdnnTS68Tk6iyAE7vXv2Nyocv+spprb3MQH3EU1tB9N+LKHn2ZoRJWrZh8PUCLWNjQupPGxRfeHdKgW3d8PH84fMGdtTbhtcH4tbntl18RxsgkHMT0jqYIIsgyp9TMvt6I9+ND+p1bF02</vt:lpwstr>
  </property>
  <property fmtid="{D5CDD505-2E9C-101B-9397-08002B2CF9AE}" pid="121" name="x1ye=72">
    <vt:lpwstr>u4jOSV/HZY29plsa34BNgFPX3EEICSosMOCSh52QDad4k9oQ119EhzSxoN2IJD/qpiNv3I8bg8wpQdaWT3iX2J2yqRTS+kJIKUWbz7LiwWTWhEHJ/sLaZxS7LCZDdjLoHFiK4vy5hjOPLJfUbxvhdGiFb0qG+iQsY6xTioqeI8G3tNzMlWq+KHmE2b0H5g25V8toxc8kMJ/y4SCh/YTUoyyzeSJAy2rSggl8zebs1ayqb5hHmGjWLrjQe2dUTDV</vt:lpwstr>
  </property>
  <property fmtid="{D5CDD505-2E9C-101B-9397-08002B2CF9AE}" pid="122" name="x1ye=73">
    <vt:lpwstr>htE++i9G5WuoBbuheC8T6Lc57pVEUB952rrWfD9o7RmI7IZ23B3HETaC6YVY9ukjky0u3yH+/97jvNAsrDX/1YSnUvr8fUWs+FrNEcdpdDHx7814Ao97+GIH4ft34g5FViHHL1v0mGok+FM/vK0xGVPb0ZKfaJ/rcduzcrwDqJDEGVAc/M5bgSZGrHvdgrgxlsuIJLZYeq43vKzgME2XiIYTX9qhjUkOJ3SM2azFUvzE+8Y+buZZ1OozZluNGiU</vt:lpwstr>
  </property>
  <property fmtid="{D5CDD505-2E9C-101B-9397-08002B2CF9AE}" pid="123" name="x1ye=74">
    <vt:lpwstr>8t3tt8ewf/6zxlPNtv6yEjgyHw3FNQlixoPCT4hKNgBAPViS7TLk/oHuimQVPND26BnBxJ9w2xpHhYsga16xn9nBDV4Dc5C87y20ceRWgRZVyTWCyC4ZGgxm7GlLzRTIyduahre4/LNf2kXKhoKzDqws5oTgJe6IrRPBknm7MzS6CE0XgkUemz4nZwkSBQjodMA12G1VHbdY3CH95UROOIlhPp0Nh6AK+eGrWJR1tzTXk7gLwlV368T6M0gvB8w</vt:lpwstr>
  </property>
  <property fmtid="{D5CDD505-2E9C-101B-9397-08002B2CF9AE}" pid="124" name="x1ye=75">
    <vt:lpwstr>Lu8fz+KjCrNV7+XWI0XbGlEQ5RBUll3LPIMbVR70GqCbjZFS9+9QYpE7z7IOx5s2ax4OFrK1mpQ8qY8rafygfBj/vTyvbxdK8mjydVAto1t0OEZ3csGNP0YxYwffFqY0Wck0BGgcaRuc6faVKuoNEACF3M0H6bh+ulxHPS3Fz/e8gP7nh1oevub4qo7lpgfpCpbEnk3XlAfpDsko4td4Lh0pCcqmfreOXB8q2SK4UkL9e0V7HW0OefY3utC+aNv</vt:lpwstr>
  </property>
  <property fmtid="{D5CDD505-2E9C-101B-9397-08002B2CF9AE}" pid="125" name="x1ye=76">
    <vt:lpwstr>kMauXt7F3Imt1OkaVK+K1MVXa4Um965LlYF8nYuRYmNLAUZXaGNSpKON541F2iob13E+mE75TIeMDAIYvFPyy0v+N+lg1hl8+r0vvDm/EsMUIV/dZeRj3Pd6Z9UZj4xqlyssprCoceVsSOXhVRWvo5lnUJOpl4HuT2oSLeBzO8WSdVVUjr68WScUP6FUSE/LMxoj5VIoOgLE3/zqvckGNwy8VlfCopXga74I7mEmym/B0hcZgh/cUet9cRN3Gtv</vt:lpwstr>
  </property>
  <property fmtid="{D5CDD505-2E9C-101B-9397-08002B2CF9AE}" pid="126" name="x1ye=77">
    <vt:lpwstr>ZIzHX2juCW56azOla0ZXyMj1DxiUgtga+9h5oNNrWhuJ4D0DPvbtwnE8heWeZzM4q5lCppZ632bJM10rJZyJKRfoCu7/Ta1XhixD2Y+Mn8gJNVKGMKOQ1zJvxHzcH7PhshxOW7Bfivl1HOKIrzVJQnXIARIK9ciaiVwaXmsSrCmtC/7rnHisTOARjh8GXkkECE9MYle91xbQqPZTuh1MEQabNywUxlrUw+CnhQvh2WC5HwJq2Jmd033iGsxQaAc</vt:lpwstr>
  </property>
  <property fmtid="{D5CDD505-2E9C-101B-9397-08002B2CF9AE}" pid="127" name="x1ye=78">
    <vt:lpwstr>i+HPOkaI8lJw9vcNGDyO9IoZ+wXe3yNtY7Q0JFTbY+Q84x6krEFQy1+SpfkssX9Lz1nLTmtLdBHn1kmXlo7M7T6Rvf+RfbbySPKX21FfaMtwLyMyYNx4iwv5j60hgo8rBYdPXTUsbIdYAoG4QHeKB6nCvioCxFmCJMyZ/TG3+d8ksqkxG3TY0HX8umzo018q3I0/g0jCh3I9upX1UdkxL5vkISy6E02U/WzMMgHIvOZF95saPF6/xmfIQyerXWK</vt:lpwstr>
  </property>
  <property fmtid="{D5CDD505-2E9C-101B-9397-08002B2CF9AE}" pid="128" name="x1ye=79">
    <vt:lpwstr>xUeGtf1MxrjfhdMGOwMjsd3Ku8KPLBbEbxSCKWqg15QUVIIZmkYw/2w0GaZV0R35qrfgbgkZ14sMi/GmX3cultt+TTDzWDdPtHDrzVxQ9XdxhKAF/ytN7AV0J7ec19RidJMHk+niL/9w1ostcn3syeO+8m9BCECukq0aVTzaoZrhChjvqo1Mzwv1Bp5QZeETWyjHCazIofLMIMt5+uqAfoxvvvn9rQmDbbvt8ZlxnVdYyTNhcJksZzYtKm+x/mV</vt:lpwstr>
  </property>
  <property fmtid="{D5CDD505-2E9C-101B-9397-08002B2CF9AE}" pid="129" name="x1ye=8">
    <vt:lpwstr>EyX/LB+v13E/J0Wcm6wtpSD87GNhHNC8HQH6TnJAHQb/G3eODWFpA1PvdvnoN2D2TXnK8mufhLPu+kL8MnWZTKBpxZ9SqEbfRwneqZ+KH2XQ3H9GxzMsAAz9L8fHjyg7HBDxkQ92aVp9jByoljZIvfCsocBWhOUuKEytjDvV1aECMt267hU+cRr5Dt3tSDa0o8oQitQ5Jro75X5WwzIYRLItqw1ghUNeRKcdrzkzBqwZE2N2U3u3ggW0T83HWNN</vt:lpwstr>
  </property>
  <property fmtid="{D5CDD505-2E9C-101B-9397-08002B2CF9AE}" pid="130" name="x1ye=80">
    <vt:lpwstr>787MsELozZ/BM0GCRu9U2T+Lb0yvNtag5NyduyFQ/RG0t0DN8zkx0BkmIf2dXtAzWIKZiXClK6DEzrjCrNdQMxBjtV5orSNzF3jbnH7XC7IIBmYvA/ZpzSCzbBC/edvFf2fyCW550rBnyFqt8PnTF90ex/N1tLxn0+h6YdkRNkRwk8UXYQQSTFdlHzinfESBK69C2xppp/hm3ylw8fjisrrC817jxhtNZMNgyK86Sv2BTPHNPUxM5itOht0pC6L</vt:lpwstr>
  </property>
  <property fmtid="{D5CDD505-2E9C-101B-9397-08002B2CF9AE}" pid="131" name="x1ye=81">
    <vt:lpwstr>kRJz6k6xfaZF0plahHyIIXy6spXneAqMQPzXDYxQq+TMuDBXDrETQdZnx+QyQyHZMbuQ2DO2XW+sH+Ox95C0bWQ0xakDiwF0JtBL6OAnJqRHB2c/4JxpOvaXRXkghOsusbtsLDW3o0q3iQ8NX+YPiU31HP9+jnViVAsCyvkRefkRskskaO70Pf6ab1xIq9Dqs8B3c8DZzM6sCZ49efYdnU8W/J7APgIz4PtNC5aQkOp/bcwIpr7jFX1L6HZsXpv</vt:lpwstr>
  </property>
  <property fmtid="{D5CDD505-2E9C-101B-9397-08002B2CF9AE}" pid="132" name="x1ye=82">
    <vt:lpwstr>LcYaJn4oDdBBB9Y8z1/rOmGM7dKL14lbm471wa2tpN4tYAUqonv9P7V9ogEJVIuFjdbeGg2p91H19RuuzTH58/ZMfhpi3aiQpRn+iDHQy7tQ3dGHx9LEDVxJdQHbDy2HZwX2XphvTL7UYCjg64TcYBwOYnG1I6Q39Q7brkW1SN17H0vq2UY2NKpy76pa414nQ0YUkn71Mabou1uuu9aMAkVOrODWuXJ5PzwcWtC4r3MRWMkPYP25/johaCHkRWx</vt:lpwstr>
  </property>
  <property fmtid="{D5CDD505-2E9C-101B-9397-08002B2CF9AE}" pid="133" name="x1ye=83">
    <vt:lpwstr>s7aFMG6OOVc/yWptqkwJZ4yNzoQ3HrJQCH0vuC8ySwm7AuzOzl62z2/HYZO3CbskaJN/pL0fGQlpETQzUk6jsITqUpHKOUefMnhgSqHzKK4tPN5RC69cXXPo709dlJYGsdSa1io9iSZ7eAp5moyEpLlDk0NobwVmPjkMouXXCD14KpqWFibYk9a800yZuTs85m8TeCXP5D1BkYpUaP5OxRXo03DjU28uz53U/N/e+izQ5Xwi2oFenQcikmhD+sA</vt:lpwstr>
  </property>
  <property fmtid="{D5CDD505-2E9C-101B-9397-08002B2CF9AE}" pid="134" name="x1ye=84">
    <vt:lpwstr>HQGkO5X2NYwS6ifOIa4YQ1MjOAzu2KgZeiFb1pGN2ZDynjD5CQGnDNYyZKVGj/FhawDnlyP7kN+ZkAQkZa4dFkoR9F0C5TrajIUBUIOlWY6fpRjffnxBGsAf5x2IEG7JFH9R8O5O5+N8C/3bBIH56emTTf2bbUMi3PuNnALeZ6FDvxLyxTaaB3XhXnrT5r6gAtRzvX7Q8GOm84bHXqzgww/vycIvnTd5fgBH/OxsBr0W8AeMsc7D9NPgvYnMGvO</vt:lpwstr>
  </property>
  <property fmtid="{D5CDD505-2E9C-101B-9397-08002B2CF9AE}" pid="135" name="x1ye=85">
    <vt:lpwstr>mEF6KLJDrTrQgKOjlgmjs6siwXPrGxZEJaT9YtMt0Kv1KXfWxRTtT+TvZRU+LRqZ00ZC74IemU8xtvazWqOg7IFrFYpr1tT5SE82n4izbFx26IXpQBb+3hxQgIuP0g4ENoswMBB/Z390XBDlnOeNHkWF39WKKck5k6zhYYvT54LAnkDaTb9dIFD6x84phMcFkTucM7cxeoj+MtD3TGi+sAz4+J742FcEGX9CTOum9eTkStFrsTYYkqN1UsjAirq</vt:lpwstr>
  </property>
  <property fmtid="{D5CDD505-2E9C-101B-9397-08002B2CF9AE}" pid="136" name="x1ye=86">
    <vt:lpwstr>8RcLMmc4erGv+Uw9p/RwWhWi3FgqjENVOwh8zgWI/EtYLkpQBJebuUSMg7uWzY0E5mGjK0n/1bDaR3setqN9ytfvNlCL7r74Pw4S54XVkPrtUFhSs32w8hhrmAAJ5FLQZGHJo8Y9X46d6EXe1dYJmoh3PyKOw3TfGAeZFs34v4WNtPVcnO5ktcwKemXDNqrjACzvqZkURIRiFFHpLh+GlfLl9E/GCkr6cjRSESK7Bh/ct6rRGlcfu5R4tfmrLCT</vt:lpwstr>
  </property>
  <property fmtid="{D5CDD505-2E9C-101B-9397-08002B2CF9AE}" pid="137" name="x1ye=87">
    <vt:lpwstr>mX9VZbizF4BpfTKGuTamDgoos6bxnNI2GI8ANyDNIgC/JiUZfKQUSVSqXqLXCnPILH0l/oPnHLMeau/Es8Rsdee0dUr0uu+DvgFw7SXMX43jeD35mooMgNjU2uedLaEat7dgh/vV0x+pHCrKDgXip/l8xt5Pb8/BvK05vxeokO/IKZ8SKkplC0SpPljy4OcggFhyj1Xyl82VUhkWN8R40qtULc2nF4q2ecSBi0bAbmjGBcWzDucTUOGwAzON8XN</vt:lpwstr>
  </property>
  <property fmtid="{D5CDD505-2E9C-101B-9397-08002B2CF9AE}" pid="138" name="x1ye=88">
    <vt:lpwstr>u+Zndmbx3ZYpeZYHx70ZEKrpJWYvyot0Lkwes2pUAE8fZ+x/xxHg+UfsImPbxFGvMkD6fMDu+4LfhZqVXMDwYHYHesbEeuQNwV5pPIRypqEqZfLE/Gu8xk8Pq8JRswPjNuVtGkXK7YajewGykGO/Q/yCwkb2oYL7hABdHR4E7GqN9YfsNRlSM+NSlBtE1kF3urAloW1tscjAOufQ6vNt8WE5WbUjGCstzWe7lF9lrh9AOt19R2FFjzpXq6n2mgt</vt:lpwstr>
  </property>
  <property fmtid="{D5CDD505-2E9C-101B-9397-08002B2CF9AE}" pid="139" name="x1ye=89">
    <vt:lpwstr>ZDRJ+2fRy1ffB3QsW/sifGhJpVKMRRzkmNNhP+VnTtavwXi/pqtKFdc0a1m055hedi3tpj775YASkRB2nN4Cji4WaKJxWtApkgN1rxub550e3v8Ln4LOOsi88fI19CiRQtvLAZ3Em9miIwZv7NCZNsT3yGEoPGhw6LCASYDIlQYt5/YQBqdy3EE3LKNvnZ/VE2mKOj2i9xVtct74037bHYkVIxqz8THNN4H8bug/i2Tdpyyv/IUDCzkUIGr7bdl</vt:lpwstr>
  </property>
  <property fmtid="{D5CDD505-2E9C-101B-9397-08002B2CF9AE}" pid="140" name="x1ye=9">
    <vt:lpwstr>jRiDj/hJ0iKJxtfxGsYj0+l5i8nCe3Ssg5pGx1DLv39Y/WwbZLryr3aTecNt8OTMm8zBTiBAqEbFm8UvKAWplkeAmC8ZPMsGJ4BDyMnJKteix27ZpnNIulHAdObAtTyhR5weBc8i3ebJZYOeqlDByP79dOvqiZAW/q0tajB3cT9LPcdGfM6exvJ2aYcHnll/ubOHw3O4kE6M/+omKG2QDcMkEEAjZx/WS0oNropzUJhzkH+R7q5EXcbF9wM5vHH</vt:lpwstr>
  </property>
  <property fmtid="{D5CDD505-2E9C-101B-9397-08002B2CF9AE}" pid="141" name="x1ye=90">
    <vt:lpwstr>Tm71yoAC9uXKlopgD9cbRXfjaML/K92IYo+xH1nyJYMnjesNz9yHMblUw4gWNTI9RIOZ+SHEuj5vlE2TKey9/cvhrgvF+ElzLagkIuSb6KjZ3oPlQGYdo/styzL5w0Rhfa+AJjViV7oXPQN8AZk8pJ6HptACsD/UqNWqOzVgcgte03YooDs85j5inM3d7pH8pmI5wKJRzRrDa6eugNTYK2Gff6gtAI+dDAVwLVC8uB12RV0U9FJFkoR4xQbo3Rm</vt:lpwstr>
  </property>
  <property fmtid="{D5CDD505-2E9C-101B-9397-08002B2CF9AE}" pid="142" name="x1ye=91">
    <vt:lpwstr>9nCaVLUJA0XTq+MO4IEVhf6+De2+BEhXHqI4H6W/8aDMZTObpBb+dAjYfY/fUYoNzVs9kdBzW/h4jUMKD96W5Et1a+VuzNomOfhREHRlGR6wAHKsg7IVn4CQHg2GN0MLfXnJsjFIy8WFMgtAsmZFM2883ja1gOtiAdvA4wSevukCa67M4Zk0HM/3PhH2OLP2dNNJdsff7NiTtjFi01W+sNjohPgXcY9XNPk3EdOVc0jC8Ia+tPrItoNhO0VQjyh</vt:lpwstr>
  </property>
  <property fmtid="{D5CDD505-2E9C-101B-9397-08002B2CF9AE}" pid="143" name="x1ye=92">
    <vt:lpwstr>lHiEsOKSSulDfHtzr6CODQyokmuJxsKLCoipetC+cbgzc5IxUUFLALUlRqNvU8eLeNO8+UuZADS4QyYPLcU+B9arBe08MQfHhobsa+Wzc9nxH49hC3XIgg4XXsitzejW68/hT7YTIOAUgmVkkowiiMz+SNb1JEEpcrXi5afplQAbnNeigIyN0k4AO7TW56gJw0DS+EirN4dgGjU7btXjChHyxTBqPbeyvcgv95oV/maWvc/KRYgzjSnhmzmQDmE</vt:lpwstr>
  </property>
  <property fmtid="{D5CDD505-2E9C-101B-9397-08002B2CF9AE}" pid="144" name="x1ye=93">
    <vt:lpwstr>otrPVw9JKm5FWnIdpdue2I87TbcyBUIWuFy5YE7ltxLFMPOyYF9Ri0J4ORR2bIL5x2oCrD1cw+lrZ15H5n9g48RK7xPQJnt+Ti2LmYoo1d0e05+z1xe0M8JoSm82tOKIUHW7rjOVFThVGGm3kUj4T0hxXYwmW9k1oGQshrZ7cVHFWPUJnGs0UgYQ/DIz1BKPfT/mAsz3oSzB+iytQWL8fWkUDaolKTcP/+CuHKO+MzBsAH4DZPs5SbZ+aKriIp6</vt:lpwstr>
  </property>
  <property fmtid="{D5CDD505-2E9C-101B-9397-08002B2CF9AE}" pid="145" name="x1ye=94">
    <vt:lpwstr>4X5N7f14AcePhiY2knsmQ1J8e4aPhhr6rY4N5VuyPSLQN5j9bscfVP3aVq5I0hbT0n/BwVBSf823l9aVx8oM/RDQIQ9M4+tLQpzNlOGsiuFqzuSUWAX5pjVQ7ehhjplmVMAjufPppJ5XONgzfyx6WUC7WEOP24K2Sy7ZcWStCUPUB9xwPwy8hJ5szT2HjBctxOEsKDklS86MSPu9F38I77C7r2BdaOgkv0me2tNuM2MHEPBbwBreOyZShfIr2Dd</vt:lpwstr>
  </property>
  <property fmtid="{D5CDD505-2E9C-101B-9397-08002B2CF9AE}" pid="146" name="x1ye=95">
    <vt:lpwstr>SctIyM/jtwUiKQQzJCxmi/R5kBZ598HRH8nb94XbclBG9hCESolynzmovzVvaoRTBGWgTLXMYK9DskpfKwFa9lYS3CPF9PddsSI9udVqP0gEugA7i+JGZUAAW9BTJzK22b5lPJGhR07gjbBV6D25XqWeH2kM6X5GUrHAvVqdEuXJsDmk1gdE/Z/LwEoIOkbJwUSsuuQcyn6PCecjqrvy0+p9Oni3jqpKua7wlTSj6D4U2eTtgeP5O8Uygd2hBo4</vt:lpwstr>
  </property>
  <property fmtid="{D5CDD505-2E9C-101B-9397-08002B2CF9AE}" pid="147" name="x1ye=96">
    <vt:lpwstr>Z31k9cWlhkNPoySb+FEzuaUS4/fW00N3b4SPfd2TSe5G6sBsHz8S7+whZ9nJ5F8E5zJYXfrIQ+KKFIRD0MTtOy3mOwINrP172mmeYYrp+Pe45dIK9KI/cc3Q4w77ey18STDSb5hy5G9LnZJ8C6Ah1FBhm2OLVH5nrb9+aaK2WuO3Bra04bnqWHrzbnPdCHtrYd12p7smD/Nea7vozDK7kJKku7rjOxV8f4X1rQOm6XBE5WwEARX6KI0Ux3t+EC9</vt:lpwstr>
  </property>
  <property fmtid="{D5CDD505-2E9C-101B-9397-08002B2CF9AE}" pid="148" name="x1ye=97">
    <vt:lpwstr>3xRV5w0mp/bl9liSU26N6yS81/Y+LL/udYvaoYCYaLXW4AM/lf/hOxp/Ep84zLwf+XXhLvTUUOeIcgVmXlZmwlDpxZ3PfjbyDDrCGBg0StsbmkTf7Kbkv8S0iBZ1zHT8btmSIa5soRdkWYjhRUrFcP5cSefhAQ2PfAXtnN9oHUGdHKRy4AViXxsPUjRHdwYb/Mpsym4htP83zI4teiVgqpcMI8H36SMyfDpGJqBmvBbudjf2eedqA6K12daJQya</vt:lpwstr>
  </property>
  <property fmtid="{D5CDD505-2E9C-101B-9397-08002B2CF9AE}" pid="149" name="x1ye=98">
    <vt:lpwstr>79F9bxrAcXtVmYmJQnRMG/y8al1Hv90bpSNiLXHtca65eYUmbLEt2kHjgBSxi2RT2ZXk1tO40Jkc/UnNrvE21dXTSnUXNfnGLNkL2Yn23C5xBNRUh1PUmJlXXI4JMeR1YGvHv2Eo3gRj0NceOqIGjp4tWyRgOJP8biNSXXKDgiSs7K0plUBVu6nGZ4oZBnBlRC0WY/3vLRqePuipDwe89t+i/G2R11nwI5DSMD5Gg6LLXQnZmJ3NLUYuTQNRlvQ</vt:lpwstr>
  </property>
  <property fmtid="{D5CDD505-2E9C-101B-9397-08002B2CF9AE}" pid="150" name="x1ye=99">
    <vt:lpwstr>O1TDNkAAqo6Yy/99YNdzr/7aqWULLKe4Kgpsacbs/U7kNQ1WcqsGDG9CEnNAslHTVyp8ujq/hrZRx0wqeF7zfIfa7gfeN4H7PKxEl7InRPVR8k+2v28pNSCgzckBexzE+chKEBWlkHAJ4gLXmRz2wbS6a9zfPEgiFbPUm97cY8TQELFXOnsEMbwlRW/9vZmcRqrAXwhZRSwLRbwa/AsW5saJZoIP6VECg7QN9OXxy8Aq6Kx71uQh6k6ShSXCrGP</vt:lpwstr>
  </property>
</Properties>
</file>